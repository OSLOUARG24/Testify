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45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5CDF33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8F8C373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74C4D38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3DF2F8FE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2D470F4D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1A22CD73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6A6EE246" w14:textId="0007D558" w:rsidR="00FE2B33" w:rsidRDefault="00FE2B33" w:rsidP="00FE2B33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Informe Final de SQA</w:t>
      </w:r>
      <w:r w:rsidR="0089260B">
        <w:rPr>
          <w:rFonts w:ascii="Cambria" w:hAnsi="Cambria"/>
          <w:sz w:val="72"/>
          <w:szCs w:val="72"/>
        </w:rPr>
        <w:t xml:space="preserve"> (</w:t>
      </w:r>
      <w:r w:rsidR="00C95DDA">
        <w:rPr>
          <w:rFonts w:ascii="Cambria" w:hAnsi="Cambria"/>
          <w:sz w:val="72"/>
          <w:szCs w:val="72"/>
        </w:rPr>
        <w:t>Constru</w:t>
      </w:r>
      <w:r w:rsidR="0089260B">
        <w:rPr>
          <w:rFonts w:ascii="Cambria" w:hAnsi="Cambria"/>
          <w:sz w:val="72"/>
          <w:szCs w:val="72"/>
        </w:rPr>
        <w:t>c</w:t>
      </w:r>
      <w:r w:rsidR="00C95DDA">
        <w:rPr>
          <w:rFonts w:ascii="Cambria" w:hAnsi="Cambria"/>
          <w:sz w:val="72"/>
          <w:szCs w:val="72"/>
        </w:rPr>
        <w:t>c</w:t>
      </w:r>
      <w:r w:rsidR="0089260B">
        <w:rPr>
          <w:rFonts w:ascii="Cambria" w:hAnsi="Cambria"/>
          <w:sz w:val="72"/>
          <w:szCs w:val="72"/>
        </w:rPr>
        <w:t xml:space="preserve">ión iteración </w:t>
      </w:r>
      <w:r w:rsidR="00C95DDA">
        <w:rPr>
          <w:rFonts w:ascii="Cambria" w:hAnsi="Cambria"/>
          <w:sz w:val="72"/>
          <w:szCs w:val="72"/>
        </w:rPr>
        <w:t>1</w:t>
      </w:r>
      <w:r w:rsidR="0089260B">
        <w:rPr>
          <w:rFonts w:ascii="Cambria" w:hAnsi="Cambria"/>
          <w:sz w:val="72"/>
          <w:szCs w:val="72"/>
        </w:rPr>
        <w:t>)</w:t>
      </w:r>
    </w:p>
    <w:p w14:paraId="3AEB8CEB" w14:textId="77777777" w:rsidR="006D7FEE" w:rsidRPr="006D7FEE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7989E604" w14:textId="77777777" w:rsidR="00D06E99" w:rsidRDefault="00D06E99">
      <w:pPr>
        <w:pStyle w:val="Sinespaciado"/>
      </w:pPr>
    </w:p>
    <w:p w14:paraId="3A4A0EB4" w14:textId="77777777" w:rsidR="006919D5" w:rsidRDefault="006919D5">
      <w:pPr>
        <w:pStyle w:val="Sinespaciado"/>
      </w:pPr>
    </w:p>
    <w:p w14:paraId="4622F4EB" w14:textId="77777777" w:rsidR="006919D5" w:rsidRDefault="006919D5">
      <w:pPr>
        <w:pStyle w:val="Sinespaciado"/>
      </w:pPr>
    </w:p>
    <w:p w14:paraId="461AB9E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0A5BC225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7D33C161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458EB26E" w14:textId="77777777" w:rsidR="00D06E99" w:rsidRDefault="00D06E99"/>
    <w:p w14:paraId="0E5FFA1C" w14:textId="77777777" w:rsidR="00BC5404" w:rsidRDefault="00000000" w:rsidP="006D7FEE">
      <w:pPr>
        <w:pStyle w:val="PSI-Comentario"/>
      </w:pPr>
      <w:r>
        <w:rPr>
          <w:noProof/>
        </w:rPr>
        <w:pict w14:anchorId="44306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24.3pt;margin-top:247.1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109511DB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30AB6FA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41DAC45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59F7B5B4" w14:textId="77777777" w:rsidR="009A666E" w:rsidRPr="006D7FEE" w:rsidRDefault="009A666E" w:rsidP="006D7FEE">
                  <w:pPr>
                    <w:pStyle w:val="PSI-Comentario"/>
                  </w:pPr>
                  <w:r w:rsidRPr="006D7FEE">
                    <w:t>En este documento se detallan las mediciones sobre las actividades realizadas por el Responsable de SQA a lo largo del proyecto en cuanto a planificación vs. realizado, errores encontrados, cantidad de revisiones por documento, grado de apego al proceso. Se podrán utilizar gráficas para mejor visibilidad de la información.</w:t>
                  </w:r>
                </w:p>
                <w:p w14:paraId="0F02ABD6" w14:textId="77777777" w:rsidR="00DA284A" w:rsidRDefault="00DA284A" w:rsidP="00DA284A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0AA3564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1D1A4E25" w14:textId="77777777" w:rsidR="00D06E99" w:rsidRDefault="00D06E99"/>
    <w:p w14:paraId="15349332" w14:textId="77777777" w:rsidR="00A13DBA" w:rsidRDefault="007F38C0" w:rsidP="00A13DBA">
      <w:pPr>
        <w:ind w:left="0" w:firstLine="0"/>
      </w:pPr>
      <w:r>
        <w:br w:type="page"/>
      </w:r>
    </w:p>
    <w:p w14:paraId="1CFFB005" w14:textId="77777777" w:rsidR="000F79DF" w:rsidRDefault="000F79DF" w:rsidP="000F79DF">
      <w:pPr>
        <w:pStyle w:val="TtuloTDC"/>
        <w:tabs>
          <w:tab w:val="left" w:pos="5954"/>
        </w:tabs>
      </w:pPr>
      <w:r>
        <w:t>Tabla de contenido</w:t>
      </w:r>
    </w:p>
    <w:p w14:paraId="72B7C73F" w14:textId="3031A260" w:rsidR="00122E1D" w:rsidRDefault="00D06B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466167" w:history="1">
        <w:r w:rsidR="00122E1D" w:rsidRPr="003F5FB8">
          <w:rPr>
            <w:rStyle w:val="Hipervnculo"/>
            <w:noProof/>
          </w:rPr>
          <w:t>Resultados Finales de SQA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0F63ABD5" w14:textId="6EE71754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8" w:history="1">
        <w:r w:rsidR="00122E1D" w:rsidRPr="003F5FB8">
          <w:rPr>
            <w:rStyle w:val="Hipervnculo"/>
            <w:noProof/>
          </w:rPr>
          <w:t>Planificado vs. 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_Toc178466168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7DC3CC3D" w14:textId="077BC0CE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9" w:history="1">
        <w:r w:rsidR="00122E1D" w:rsidRPr="003F5FB8">
          <w:rPr>
            <w:rStyle w:val="Hipervnculo"/>
            <w:noProof/>
          </w:rPr>
          <w:t>Planificado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_Toc178466169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5B7F3366" w14:textId="53EDA65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0" w:history="1">
        <w:r w:rsidR="00122E1D" w:rsidRPr="003F5FB8">
          <w:rPr>
            <w:rStyle w:val="Hipervnculo"/>
            <w:noProof/>
          </w:rPr>
          <w:t>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_Toc178466170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39E3B7FB" w14:textId="6FBEA991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1" w:history="1">
        <w:r w:rsidR="00122E1D" w:rsidRPr="003F5FB8">
          <w:rPr>
            <w:rStyle w:val="Hipervnculo"/>
            <w:noProof/>
          </w:rPr>
          <w:t>Cantidad de errores encontrados: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_Toc178466171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7015EF8C" w14:textId="4A40B51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2" w:history="1">
        <w:r w:rsidR="00122E1D" w:rsidRPr="003F5FB8">
          <w:rPr>
            <w:rStyle w:val="Hipervnculo"/>
            <w:noProof/>
          </w:rPr>
          <w:t>Producto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_Toc178466172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1493C61F" w14:textId="1034662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3" w:history="1">
        <w:r w:rsidR="00122E1D" w:rsidRPr="003F5FB8">
          <w:rPr>
            <w:rStyle w:val="Hipervnculo"/>
            <w:noProof/>
          </w:rPr>
          <w:t>Grado de Apego al proceso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_Toc178466173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04245B46" w14:textId="00739ED2" w:rsidR="00122E1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4" w:history="1">
        <w:r w:rsidR="00122E1D" w:rsidRPr="003F5FB8">
          <w:rPr>
            <w:rStyle w:val="Hipervnculo"/>
            <w:noProof/>
          </w:rPr>
          <w:t>Evaluaci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Final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_Toc178466174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01CE2EE7" w14:textId="79C3796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5" w:history="1">
        <w:r w:rsidR="00122E1D" w:rsidRPr="003F5FB8">
          <w:rPr>
            <w:rStyle w:val="Hipervnculo"/>
            <w:noProof/>
          </w:rPr>
          <w:t>Fase Inicial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_Toc178466175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5DE9F64F" w14:textId="16191BB7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6" w:history="1">
        <w:r w:rsidR="00122E1D" w:rsidRPr="003F5FB8">
          <w:rPr>
            <w:rStyle w:val="Hipervnculo"/>
            <w:noProof/>
          </w:rPr>
          <w:t>Fase de Elaboraci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_Toc178466176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739B1CD9" w14:textId="05789EC9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7" w:history="1">
        <w:r w:rsidR="00122E1D" w:rsidRPr="003F5FB8">
          <w:rPr>
            <w:rStyle w:val="Hipervnculo"/>
            <w:noProof/>
          </w:rPr>
          <w:t>Segunda Iteraci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(En progreso)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68136FDA" w14:textId="20AEB41C" w:rsidR="000F79DF" w:rsidRDefault="00D06BAC" w:rsidP="000F79DF">
      <w:pPr>
        <w:tabs>
          <w:tab w:val="left" w:pos="5954"/>
        </w:tabs>
      </w:pPr>
      <w:r>
        <w:fldChar w:fldCharType="end"/>
      </w:r>
    </w:p>
    <w:p w14:paraId="4CB6F40F" w14:textId="77777777" w:rsidR="0040066E" w:rsidRDefault="0040066E" w:rsidP="000F79DF">
      <w:pPr>
        <w:ind w:left="0" w:firstLine="0"/>
      </w:pPr>
    </w:p>
    <w:p w14:paraId="21BDB293" w14:textId="77777777" w:rsidR="00A13DBA" w:rsidRDefault="00861B8F" w:rsidP="003F496C">
      <w:pPr>
        <w:pStyle w:val="PSI-Ttulo"/>
      </w:pPr>
      <w:r>
        <w:br w:type="page"/>
      </w:r>
      <w:r w:rsidR="00FE2B33" w:rsidRPr="003F496C">
        <w:lastRenderedPageBreak/>
        <w:t>Informe</w:t>
      </w:r>
      <w:r w:rsidR="00FE2B33">
        <w:t xml:space="preserve"> Final de SQA</w:t>
      </w:r>
    </w:p>
    <w:p w14:paraId="0578840D" w14:textId="77777777" w:rsidR="00DC30A2" w:rsidRDefault="00DC30A2" w:rsidP="006C58DC">
      <w:pPr>
        <w:pStyle w:val="PSI-Ttulo1"/>
      </w:pPr>
      <w:bookmarkStart w:id="0" w:name="_Toc16487921"/>
    </w:p>
    <w:p w14:paraId="7B6EA79B" w14:textId="727FE67D" w:rsidR="006C58DC" w:rsidRDefault="006C58DC" w:rsidP="006D7FEE">
      <w:pPr>
        <w:pStyle w:val="PSI-Ttulo1"/>
      </w:pPr>
      <w:bookmarkStart w:id="1" w:name="_Toc178466167"/>
      <w:r w:rsidRPr="006D7FEE">
        <w:t>Resultados</w:t>
      </w:r>
      <w:r>
        <w:t xml:space="preserve"> Finales de SQA</w:t>
      </w:r>
      <w:bookmarkEnd w:id="0"/>
      <w:bookmarkEnd w:id="1"/>
    </w:p>
    <w:p w14:paraId="5F20F10C" w14:textId="6090D570" w:rsidR="006C58DC" w:rsidRDefault="00A9190D" w:rsidP="00A9190D">
      <w:r>
        <w:t xml:space="preserve">En el presente documento se </w:t>
      </w:r>
      <w:r w:rsidR="006C58DC">
        <w:t xml:space="preserve">detallan las mediciones sobre las actividades realizadas por el </w:t>
      </w:r>
      <w:r w:rsidR="002A0960">
        <w:t>responsable</w:t>
      </w:r>
      <w:r w:rsidR="006C58DC">
        <w:t xml:space="preserve"> de SQA a lo largo del proyecto </w:t>
      </w:r>
      <w:r>
        <w:t xml:space="preserve">de desarrollo para la aplicación web Testify </w:t>
      </w:r>
      <w:r w:rsidR="006C58DC">
        <w:t xml:space="preserve">en cuanto a planificación vs </w:t>
      </w:r>
      <w:r>
        <w:t>realizado</w:t>
      </w:r>
      <w:r w:rsidR="006C58DC">
        <w:t>, errores encontrados, cantid</w:t>
      </w:r>
      <w:r>
        <w:t xml:space="preserve">ad de revisiones por documento y </w:t>
      </w:r>
      <w:r w:rsidR="006C58DC">
        <w:t>grado de apego al proceso.</w:t>
      </w:r>
    </w:p>
    <w:p w14:paraId="0DCC506C" w14:textId="77777777" w:rsidR="006C58DC" w:rsidRDefault="006C58DC" w:rsidP="006C58DC">
      <w:pPr>
        <w:pStyle w:val="MNormal"/>
        <w:ind w:left="567"/>
        <w:rPr>
          <w:rFonts w:ascii="Tahoma" w:hAnsi="Tahoma"/>
        </w:rPr>
      </w:pPr>
    </w:p>
    <w:p w14:paraId="72360AC2" w14:textId="77777777" w:rsidR="006C58DC" w:rsidRDefault="006C58DC" w:rsidP="006D7FEE">
      <w:pPr>
        <w:pStyle w:val="PSI-Ttulo2"/>
      </w:pPr>
      <w:bookmarkStart w:id="2" w:name="_Toc16487922"/>
      <w:bookmarkStart w:id="3" w:name="_Toc178466168"/>
      <w:r>
        <w:t>Planificado vs. Realizado</w:t>
      </w:r>
      <w:bookmarkEnd w:id="2"/>
      <w:bookmarkEnd w:id="3"/>
    </w:p>
    <w:p w14:paraId="1E47B847" w14:textId="77777777" w:rsidR="00A9190D" w:rsidRDefault="00A9190D" w:rsidP="00A9190D">
      <w:pPr>
        <w:pStyle w:val="PSI-Ttulo3"/>
      </w:pPr>
      <w:bookmarkStart w:id="4" w:name="_Toc178466169"/>
      <w:r>
        <w:t>Planificado</w:t>
      </w:r>
      <w:bookmarkEnd w:id="4"/>
    </w:p>
    <w:p w14:paraId="407542C0" w14:textId="46E6FA58" w:rsidR="006C58DC" w:rsidRDefault="00A9190D" w:rsidP="00A8571E">
      <w:pPr>
        <w:spacing w:before="0" w:line="240" w:lineRule="auto"/>
      </w:pPr>
      <w:r>
        <w:t xml:space="preserve">Revisiones de documentos: </w:t>
      </w:r>
      <w:r w:rsidR="00C95DDA">
        <w:t>5</w:t>
      </w:r>
    </w:p>
    <w:p w14:paraId="501F64E0" w14:textId="056BBFBC" w:rsidR="00FC13B6" w:rsidRDefault="00FC13B6" w:rsidP="00A8571E">
      <w:pPr>
        <w:spacing w:before="0" w:line="240" w:lineRule="auto"/>
      </w:pPr>
      <w:r>
        <w:t xml:space="preserve">Revisiones de documentos clave: </w:t>
      </w:r>
      <w:r w:rsidR="00C95DDA">
        <w:t>2</w:t>
      </w:r>
    </w:p>
    <w:p w14:paraId="6D8E9A1C" w14:textId="0A49623A" w:rsidR="00A9190D" w:rsidRDefault="00A9190D" w:rsidP="00A8571E">
      <w:pPr>
        <w:spacing w:before="0" w:line="240" w:lineRule="auto"/>
      </w:pPr>
      <w:r>
        <w:t xml:space="preserve">Revisiones técnicas formales (RTF): </w:t>
      </w:r>
      <w:r w:rsidR="00D54860">
        <w:t>1</w:t>
      </w:r>
    </w:p>
    <w:p w14:paraId="12BB26A0" w14:textId="570A4B00" w:rsidR="007C078F" w:rsidRDefault="007C078F" w:rsidP="00A8571E">
      <w:pPr>
        <w:spacing w:before="0" w:line="240" w:lineRule="auto"/>
      </w:pPr>
      <w:r>
        <w:t xml:space="preserve">Reuniones de equipo: </w:t>
      </w:r>
      <w:r w:rsidR="00C95DDA">
        <w:t>4</w:t>
      </w:r>
    </w:p>
    <w:p w14:paraId="30C584BE" w14:textId="4EDF764D" w:rsidR="007C078F" w:rsidRDefault="007C078F" w:rsidP="00A8571E">
      <w:pPr>
        <w:spacing w:before="0" w:line="240" w:lineRule="auto"/>
      </w:pPr>
      <w:r>
        <w:t xml:space="preserve">Gestión de calidad: </w:t>
      </w:r>
      <w:r w:rsidR="00FC13B6">
        <w:t>100</w:t>
      </w:r>
      <w:r>
        <w:t>%</w:t>
      </w:r>
    </w:p>
    <w:p w14:paraId="10CA1630" w14:textId="33C1DB92" w:rsidR="00A8571E" w:rsidRDefault="00A9190D" w:rsidP="00A8571E">
      <w:pPr>
        <w:spacing w:before="0" w:line="240" w:lineRule="auto"/>
      </w:pPr>
      <w:r>
        <w:t xml:space="preserve">Cobertura de pruebas: </w:t>
      </w:r>
      <w:r w:rsidR="00FC13B6">
        <w:t>100</w:t>
      </w:r>
      <w:r>
        <w:t>%</w:t>
      </w:r>
    </w:p>
    <w:p w14:paraId="33579673" w14:textId="77777777" w:rsidR="00A8571E" w:rsidRDefault="00A8571E" w:rsidP="00A8571E">
      <w:pPr>
        <w:spacing w:before="0" w:line="240" w:lineRule="auto"/>
      </w:pPr>
    </w:p>
    <w:p w14:paraId="0B7E0061" w14:textId="3AED0EA5" w:rsidR="00A8571E" w:rsidRDefault="00A9190D" w:rsidP="00A8571E">
      <w:pPr>
        <w:spacing w:before="0" w:line="240" w:lineRule="auto"/>
      </w:pPr>
      <w:r>
        <w:t xml:space="preserve">Apego al proceso de gestión organizacional: </w:t>
      </w:r>
      <w:r w:rsidR="00FC13B6">
        <w:t>100</w:t>
      </w:r>
      <w:r>
        <w:t>%</w:t>
      </w:r>
    </w:p>
    <w:p w14:paraId="4E9A3004" w14:textId="0D0BE36E" w:rsidR="00A8571E" w:rsidRDefault="00A8571E" w:rsidP="00A8571E">
      <w:pPr>
        <w:spacing w:before="0" w:line="240" w:lineRule="auto"/>
      </w:pPr>
      <w:r>
        <w:t xml:space="preserve">Incluyen y se dividen en: </w:t>
      </w:r>
    </w:p>
    <w:p w14:paraId="7357A09A" w14:textId="6A59F1CD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Planificación y seguimiento del proyecto ¿Se cumplieron los hitos del cronograma? Si=20%</w:t>
      </w:r>
    </w:p>
    <w:p w14:paraId="03B93AE5" w14:textId="1F28DBDB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Gestión de riesgos ¿Se identificaron y gestionaron los riesgos según el plan? Si=20%</w:t>
      </w:r>
    </w:p>
    <w:p w14:paraId="68DCA6BD" w14:textId="27090500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Comunicación interna con el cliente </w:t>
      </w:r>
      <w:r w:rsidR="002126A8">
        <w:t>¿Se realizaron las reuniones planificadas y se generaron los informes? Si=</w:t>
      </w:r>
      <w:r>
        <w:t>20%</w:t>
      </w:r>
    </w:p>
    <w:p w14:paraId="1E351543" w14:textId="2009888E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Documentación y registros </w:t>
      </w:r>
      <w:r w:rsidR="002126A8">
        <w:t>¿Se mantuvieron los documentos actualizados? Si=</w:t>
      </w:r>
      <w:r>
        <w:t>20%</w:t>
      </w:r>
    </w:p>
    <w:p w14:paraId="2B0E88AB" w14:textId="56A1A268" w:rsidR="002126A8" w:rsidRPr="00A8571E" w:rsidRDefault="002126A8" w:rsidP="00A8571E">
      <w:pPr>
        <w:numPr>
          <w:ilvl w:val="0"/>
          <w:numId w:val="15"/>
        </w:numPr>
        <w:spacing w:before="0" w:line="240" w:lineRule="auto"/>
      </w:pPr>
      <w:r>
        <w:t>Gestión de configuración: ¿Se mantuvieron los lineamientos definidos en el plan de gestión de configuración y ambiente controlado? Si = 20%</w:t>
      </w:r>
    </w:p>
    <w:p w14:paraId="3CE52E59" w14:textId="77777777" w:rsidR="00A9190D" w:rsidRDefault="00A9190D" w:rsidP="00A9190D"/>
    <w:p w14:paraId="3F2FD071" w14:textId="77777777" w:rsidR="00A9190D" w:rsidRDefault="00A9190D" w:rsidP="00A9190D">
      <w:pPr>
        <w:pStyle w:val="PSI-Ttulo3"/>
      </w:pPr>
      <w:bookmarkStart w:id="5" w:name="_Toc178466170"/>
      <w:r>
        <w:t>Realizado</w:t>
      </w:r>
      <w:bookmarkEnd w:id="5"/>
    </w:p>
    <w:p w14:paraId="285C5D2A" w14:textId="72D1387C" w:rsidR="00A9190D" w:rsidRDefault="00A9190D" w:rsidP="00A9190D">
      <w:r>
        <w:t xml:space="preserve">Al momento de confeccionar el presente documento el equipo de desarrollo OSLO se encuentra en la fase de </w:t>
      </w:r>
      <w:r w:rsidR="00234812">
        <w:t>Construcción</w:t>
      </w:r>
      <w:r>
        <w:t xml:space="preserve">, Iteración </w:t>
      </w:r>
      <w:r w:rsidR="00234812">
        <w:t>1</w:t>
      </w:r>
      <w:r>
        <w:t>.</w:t>
      </w:r>
    </w:p>
    <w:p w14:paraId="7A6ECD20" w14:textId="5F5A2FD1" w:rsidR="00A9190D" w:rsidRDefault="00A9190D" w:rsidP="002126A8">
      <w:pPr>
        <w:spacing w:before="0" w:line="240" w:lineRule="auto"/>
      </w:pPr>
      <w:r>
        <w:t xml:space="preserve">Revisiones de documentos: </w:t>
      </w:r>
      <w:r w:rsidR="00C95DDA">
        <w:t>0</w:t>
      </w:r>
      <w:r w:rsidR="00F433C0">
        <w:t>/</w:t>
      </w:r>
      <w:r w:rsidR="00C95DDA">
        <w:t>5</w:t>
      </w:r>
      <w:r w:rsidR="00F433C0">
        <w:t xml:space="preserve"> = </w:t>
      </w:r>
      <w:r w:rsidR="00C95DDA">
        <w:t>0</w:t>
      </w:r>
      <w:r w:rsidR="00F433C0">
        <w:t>%</w:t>
      </w:r>
    </w:p>
    <w:p w14:paraId="4FBC76E5" w14:textId="0BDA79B9" w:rsidR="00FC13B6" w:rsidRDefault="00FC13B6" w:rsidP="002126A8">
      <w:pPr>
        <w:spacing w:before="0" w:line="240" w:lineRule="auto"/>
      </w:pPr>
      <w:r>
        <w:t xml:space="preserve">Revisiones de documentos clave: </w:t>
      </w:r>
      <w:r w:rsidR="00C95DDA">
        <w:t>0</w:t>
      </w:r>
      <w:r w:rsidR="00270035">
        <w:t>/</w:t>
      </w:r>
      <w:r w:rsidR="00C95DDA">
        <w:t>2</w:t>
      </w:r>
      <w:r w:rsidR="00270035">
        <w:t xml:space="preserve"> = </w:t>
      </w:r>
      <w:r w:rsidR="00C95DDA">
        <w:t>0</w:t>
      </w:r>
      <w:r w:rsidR="00270035">
        <w:t xml:space="preserve">% </w:t>
      </w:r>
    </w:p>
    <w:p w14:paraId="07C03FA9" w14:textId="2DDB4EF7" w:rsidR="00A9190D" w:rsidRDefault="00A9190D" w:rsidP="002126A8">
      <w:pPr>
        <w:spacing w:before="0" w:line="240" w:lineRule="auto"/>
      </w:pPr>
      <w:r>
        <w:t xml:space="preserve">Revisiones técnicas formales (RTF): </w:t>
      </w:r>
      <w:r w:rsidR="00C95DDA">
        <w:t>0</w:t>
      </w:r>
      <w:r w:rsidR="002126A8">
        <w:t xml:space="preserve"> </w:t>
      </w:r>
      <w:r w:rsidR="00F433C0">
        <w:t>= 0%</w:t>
      </w:r>
    </w:p>
    <w:p w14:paraId="7556F3C2" w14:textId="6F17F32C" w:rsidR="007C078F" w:rsidRDefault="007C078F" w:rsidP="002126A8">
      <w:pPr>
        <w:spacing w:before="0" w:line="240" w:lineRule="auto"/>
      </w:pPr>
      <w:r>
        <w:t xml:space="preserve">Reuniones de equipo: </w:t>
      </w:r>
      <w:r w:rsidR="00C95DDA">
        <w:t>0</w:t>
      </w:r>
      <w:r w:rsidR="00F433C0">
        <w:t>/</w:t>
      </w:r>
      <w:r w:rsidR="00C95DDA">
        <w:t>4</w:t>
      </w:r>
      <w:r w:rsidR="00F433C0">
        <w:t xml:space="preserve"> = </w:t>
      </w:r>
      <w:r w:rsidR="00C95DDA">
        <w:t>0</w:t>
      </w:r>
      <w:r w:rsidR="00F433C0">
        <w:t>%</w:t>
      </w:r>
    </w:p>
    <w:p w14:paraId="23D2509D" w14:textId="7BAF5DEB" w:rsidR="007C078F" w:rsidRDefault="007C078F" w:rsidP="002126A8">
      <w:pPr>
        <w:spacing w:before="0" w:line="240" w:lineRule="auto"/>
      </w:pPr>
      <w:r>
        <w:t xml:space="preserve">Gestión de calidad: </w:t>
      </w:r>
      <w:r w:rsidR="00C95DDA">
        <w:t>0</w:t>
      </w:r>
      <w:r w:rsidR="00A8571E">
        <w:t>%</w:t>
      </w:r>
    </w:p>
    <w:p w14:paraId="566B69AE" w14:textId="77777777" w:rsidR="00A9190D" w:rsidRDefault="00A9190D" w:rsidP="002126A8">
      <w:pPr>
        <w:spacing w:before="0" w:line="240" w:lineRule="auto"/>
      </w:pPr>
      <w:r>
        <w:t>Cobertura de pruebas: 0%</w:t>
      </w:r>
    </w:p>
    <w:p w14:paraId="71C21F76" w14:textId="281EDF4C" w:rsidR="00A9190D" w:rsidRDefault="00A9190D" w:rsidP="002126A8">
      <w:pPr>
        <w:spacing w:before="0" w:line="240" w:lineRule="auto"/>
      </w:pPr>
      <w:r>
        <w:t>Apego al proceso de gestión organizacional:</w:t>
      </w:r>
      <w:r w:rsidR="007C078F">
        <w:t xml:space="preserve"> </w:t>
      </w:r>
      <w:r w:rsidR="00EB65BE">
        <w:t>77.91</w:t>
      </w:r>
      <w:r>
        <w:t>%</w:t>
      </w:r>
    </w:p>
    <w:p w14:paraId="05363781" w14:textId="77777777" w:rsidR="002126A8" w:rsidRDefault="002126A8" w:rsidP="002126A8">
      <w:pPr>
        <w:spacing w:before="0" w:line="240" w:lineRule="auto"/>
      </w:pPr>
      <w:r>
        <w:t xml:space="preserve">Incluyen y se dividen en: </w:t>
      </w:r>
    </w:p>
    <w:p w14:paraId="0BFC1613" w14:textId="200AACC4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Planificación y seguimiento del cronograma. Si=20%</w:t>
      </w:r>
    </w:p>
    <w:p w14:paraId="60E791F2" w14:textId="66ADE168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Gestión de riesgos. Si=</w:t>
      </w:r>
      <w:r w:rsidR="00EB65BE">
        <w:t>15.83</w:t>
      </w:r>
      <w:r>
        <w:t>%</w:t>
      </w:r>
    </w:p>
    <w:p w14:paraId="2ED6CFD9" w14:textId="10B88910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Comunicación interna con el cliente. Si=20%</w:t>
      </w:r>
    </w:p>
    <w:p w14:paraId="01F096FF" w14:textId="31620109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lastRenderedPageBreak/>
        <w:t xml:space="preserve">Documentación y registros. </w:t>
      </w:r>
      <w:r w:rsidR="0048794D">
        <w:t>Si</w:t>
      </w:r>
      <w:r>
        <w:t>=</w:t>
      </w:r>
      <w:r w:rsidR="00EB65BE">
        <w:t>17.08</w:t>
      </w:r>
      <w:r>
        <w:t>%</w:t>
      </w:r>
    </w:p>
    <w:p w14:paraId="05DD5BFA" w14:textId="20EB1D4D" w:rsidR="002126A8" w:rsidRPr="00A8571E" w:rsidRDefault="002126A8" w:rsidP="002126A8">
      <w:pPr>
        <w:numPr>
          <w:ilvl w:val="0"/>
          <w:numId w:val="16"/>
        </w:numPr>
        <w:spacing w:before="0" w:line="240" w:lineRule="auto"/>
      </w:pPr>
      <w:r>
        <w:t>Gestión de configuración. No = 5%</w:t>
      </w:r>
    </w:p>
    <w:p w14:paraId="0D9F3533" w14:textId="77777777" w:rsidR="002126A8" w:rsidRDefault="002126A8" w:rsidP="00270035">
      <w:pPr>
        <w:spacing w:before="0" w:line="240" w:lineRule="auto"/>
        <w:ind w:left="0" w:firstLine="0"/>
      </w:pPr>
    </w:p>
    <w:p w14:paraId="18498BE7" w14:textId="3DC7EB5B" w:rsidR="00A8571E" w:rsidRDefault="002126A8" w:rsidP="002126A8">
      <w:pPr>
        <w:spacing w:before="0" w:line="240" w:lineRule="auto"/>
        <w:rPr>
          <w:b/>
          <w:bCs/>
        </w:rPr>
      </w:pPr>
      <w:r w:rsidRPr="00A8571E">
        <w:rPr>
          <w:b/>
          <w:bCs/>
        </w:rPr>
        <w:t>Cálculo</w:t>
      </w:r>
      <w:r w:rsidR="00A8571E" w:rsidRPr="00A8571E">
        <w:rPr>
          <w:b/>
          <w:bCs/>
        </w:rPr>
        <w:t xml:space="preserve"> de porcentajes de actividades</w:t>
      </w:r>
      <w:r w:rsidR="00A8571E">
        <w:rPr>
          <w:b/>
          <w:bCs/>
        </w:rPr>
        <w:t>:</w:t>
      </w:r>
    </w:p>
    <w:p w14:paraId="663B66D9" w14:textId="7C9CB8A8" w:rsidR="00A8571E" w:rsidRPr="00A8571E" w:rsidRDefault="00A8571E" w:rsidP="002126A8">
      <w:pPr>
        <w:spacing w:before="0" w:line="240" w:lineRule="auto"/>
      </w:pPr>
      <w:r>
        <w:rPr>
          <w:b/>
          <w:bCs/>
        </w:rPr>
        <w:t>Total, de actividades planificadas:</w:t>
      </w:r>
      <w:r>
        <w:t xml:space="preserve"> </w:t>
      </w:r>
      <w:r w:rsidR="00E55A4F">
        <w:t>10+7+1+1</w:t>
      </w:r>
      <w:r>
        <w:t xml:space="preserve"> = </w:t>
      </w:r>
      <w:r w:rsidR="00234812">
        <w:t>25</w:t>
      </w:r>
    </w:p>
    <w:p w14:paraId="3989BEAD" w14:textId="32A04365" w:rsidR="00A8571E" w:rsidRDefault="00A8571E" w:rsidP="002126A8">
      <w:pPr>
        <w:spacing w:before="0" w:line="240" w:lineRule="auto"/>
      </w:pPr>
      <w:r>
        <w:rPr>
          <w:b/>
          <w:bCs/>
        </w:rPr>
        <w:t>Total</w:t>
      </w:r>
      <w:r w:rsidR="002126A8">
        <w:rPr>
          <w:b/>
          <w:bCs/>
        </w:rPr>
        <w:t>,</w:t>
      </w:r>
      <w:r>
        <w:rPr>
          <w:b/>
          <w:bCs/>
        </w:rPr>
        <w:t xml:space="preserve"> de actividades realizadas:</w:t>
      </w:r>
      <w:r>
        <w:t xml:space="preserve"> </w:t>
      </w:r>
      <w:r w:rsidR="00234812">
        <w:t>7+2+1+4</w:t>
      </w:r>
      <w:r>
        <w:t xml:space="preserve"> = </w:t>
      </w:r>
      <w:r w:rsidR="00234812">
        <w:t>14</w:t>
      </w:r>
    </w:p>
    <w:p w14:paraId="4E219006" w14:textId="45305C2C" w:rsidR="00A8571E" w:rsidRDefault="00A8571E" w:rsidP="002126A8">
      <w:pPr>
        <w:spacing w:before="0" w:line="240" w:lineRule="auto"/>
      </w:pPr>
      <w:r w:rsidRPr="00A8571E">
        <w:rPr>
          <w:b/>
          <w:bCs/>
        </w:rPr>
        <w:t>Gestión de calidad:</w:t>
      </w:r>
      <w:r>
        <w:t xml:space="preserve"> (</w:t>
      </w:r>
      <w:r w:rsidR="000C1355">
        <w:t>14</w:t>
      </w:r>
      <w:r>
        <w:t>/</w:t>
      </w:r>
      <w:r w:rsidR="000C1355">
        <w:t>25</w:t>
      </w:r>
      <w:r>
        <w:t xml:space="preserve">) * 100 = </w:t>
      </w:r>
      <w:r w:rsidR="000C1355">
        <w:t>56%</w:t>
      </w:r>
    </w:p>
    <w:p w14:paraId="04C22053" w14:textId="77777777" w:rsidR="000C1355" w:rsidRDefault="000C1355" w:rsidP="002126A8">
      <w:pPr>
        <w:spacing w:before="0" w:line="240" w:lineRule="auto"/>
      </w:pPr>
    </w:p>
    <w:p w14:paraId="28CE39B1" w14:textId="77777777" w:rsidR="00270035" w:rsidRDefault="00270035" w:rsidP="002126A8">
      <w:pPr>
        <w:spacing w:before="0" w:line="240" w:lineRule="auto"/>
      </w:pPr>
    </w:p>
    <w:p w14:paraId="42775C96" w14:textId="77777777" w:rsidR="006C58DC" w:rsidRDefault="006C58DC" w:rsidP="00270035">
      <w:pPr>
        <w:pStyle w:val="PSI-Ttulo2"/>
        <w:spacing w:before="0" w:line="240" w:lineRule="auto"/>
      </w:pPr>
      <w:bookmarkStart w:id="6" w:name="_Toc16487923"/>
      <w:bookmarkStart w:id="7" w:name="_Toc178466171"/>
      <w:r>
        <w:t>Cantidad de errores encontrados:</w:t>
      </w:r>
      <w:bookmarkEnd w:id="6"/>
      <w:bookmarkEnd w:id="7"/>
    </w:p>
    <w:p w14:paraId="7827B204" w14:textId="77777777" w:rsidR="007C078F" w:rsidRDefault="008E43E7" w:rsidP="00270035">
      <w:pPr>
        <w:pStyle w:val="PSI-Ttulo3"/>
        <w:spacing w:before="0" w:line="240" w:lineRule="auto"/>
      </w:pPr>
      <w:bookmarkStart w:id="8" w:name="_Toc178466172"/>
      <w:bookmarkStart w:id="9" w:name="_Toc16487924"/>
      <w:r>
        <w:t>Producto</w:t>
      </w:r>
      <w:bookmarkEnd w:id="8"/>
    </w:p>
    <w:p w14:paraId="09D6C10E" w14:textId="4804DE57" w:rsidR="00270035" w:rsidRDefault="008E43E7" w:rsidP="00270035">
      <w:r>
        <w:t xml:space="preserve">Al momento de confeccionar el presente documento el equipo de desarrollo OSLO se encuentra en la fase de </w:t>
      </w:r>
      <w:r w:rsidR="000C1355">
        <w:t>Construcción</w:t>
      </w:r>
      <w:r>
        <w:t>, Iteración 1</w:t>
      </w:r>
      <w:r w:rsidR="00471702">
        <w:t xml:space="preserve"> y solo se </w:t>
      </w:r>
      <w:r w:rsidR="002A0960">
        <w:t>presentarán</w:t>
      </w:r>
      <w:r w:rsidR="00471702">
        <w:t xml:space="preserve"> los errores considerados en los productos “clave”, los productos de “apoyo” se encuentran adjunto en el </w:t>
      </w:r>
      <w:r w:rsidR="002A0960">
        <w:t>anexo ChecklistProductosClave.xlxs</w:t>
      </w:r>
      <w:r w:rsidR="00270035">
        <w:br/>
      </w:r>
    </w:p>
    <w:bookmarkEnd w:id="9"/>
    <w:p w14:paraId="67EB4F91" w14:textId="2DC86451" w:rsidR="008E43E7" w:rsidRDefault="00085870" w:rsidP="00270035">
      <w:pPr>
        <w:spacing w:before="0" w:line="240" w:lineRule="auto"/>
      </w:pPr>
      <w:r>
        <w:t>Los p</w:t>
      </w:r>
      <w:r w:rsidR="008E43E7">
        <w:t xml:space="preserve">roductos considerados </w:t>
      </w:r>
      <w:r>
        <w:t>“</w:t>
      </w:r>
      <w:r w:rsidR="008E43E7">
        <w:t>clave</w:t>
      </w:r>
      <w:r>
        <w:t xml:space="preserve">” se detallan en el “Plan de calidad” y </w:t>
      </w:r>
      <w:r w:rsidR="00270035">
        <w:t>los siguientes fueron revisaron</w:t>
      </w:r>
      <w:r w:rsidR="008E43E7">
        <w:t>:</w:t>
      </w:r>
    </w:p>
    <w:p w14:paraId="675690EA" w14:textId="4FE99B66" w:rsidR="00270035" w:rsidRDefault="00270035" w:rsidP="000C1355">
      <w:pPr>
        <w:numPr>
          <w:ilvl w:val="0"/>
          <w:numId w:val="14"/>
        </w:numPr>
        <w:spacing w:before="0" w:line="240" w:lineRule="auto"/>
      </w:pPr>
      <w:r>
        <w:br/>
      </w:r>
    </w:p>
    <w:p w14:paraId="293A9527" w14:textId="54F27CCC" w:rsidR="00F433C0" w:rsidRDefault="00B84176" w:rsidP="00C95DDA">
      <w:pPr>
        <w:spacing w:before="0" w:line="240" w:lineRule="auto"/>
        <w:ind w:left="0" w:firstLine="0"/>
      </w:pPr>
      <w:r>
        <w:t>Revis</w:t>
      </w:r>
      <w:r w:rsidR="00A958C9">
        <w:t>iones</w:t>
      </w:r>
      <w:r w:rsidR="00085870">
        <w:t xml:space="preserve"> en total</w:t>
      </w:r>
      <w:r>
        <w:t>: veces.</w:t>
      </w:r>
    </w:p>
    <w:p w14:paraId="332DA787" w14:textId="77777777" w:rsidR="00C95DDA" w:rsidRDefault="00C95DDA" w:rsidP="00C95DDA">
      <w:pPr>
        <w:numPr>
          <w:ilvl w:val="0"/>
          <w:numId w:val="26"/>
        </w:numPr>
        <w:spacing w:before="0" w:line="240" w:lineRule="auto"/>
      </w:pPr>
    </w:p>
    <w:p w14:paraId="166E21DA" w14:textId="77777777" w:rsidR="00C95DDA" w:rsidRDefault="00C95DDA" w:rsidP="00C95DDA">
      <w:pPr>
        <w:spacing w:before="0" w:line="240" w:lineRule="auto"/>
      </w:pPr>
    </w:p>
    <w:p w14:paraId="558D9CC7" w14:textId="75AA7BB1" w:rsidR="00B84176" w:rsidRDefault="00B84176" w:rsidP="00E55A4F">
      <w:pPr>
        <w:spacing w:before="0" w:line="240" w:lineRule="auto"/>
      </w:pPr>
      <w:r>
        <w:t xml:space="preserve">Errores encontrados: </w:t>
      </w:r>
    </w:p>
    <w:p w14:paraId="5D078ACC" w14:textId="77777777" w:rsidR="00270035" w:rsidRDefault="00270035" w:rsidP="00270035">
      <w:pPr>
        <w:spacing w:before="0" w:line="240" w:lineRule="auto"/>
      </w:pPr>
    </w:p>
    <w:p w14:paraId="707CD548" w14:textId="61D32041" w:rsidR="00270035" w:rsidRP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Conclusión sobre el Proceso:</w:t>
      </w:r>
    </w:p>
    <w:p w14:paraId="44444FC0" w14:textId="2996C158" w:rsidR="00270035" w:rsidRDefault="00270035" w:rsidP="00270035">
      <w:pPr>
        <w:spacing w:before="0" w:line="240" w:lineRule="auto"/>
      </w:pPr>
      <w:r>
        <w:t xml:space="preserve"> </w:t>
      </w:r>
      <w:r w:rsidR="00F433C0">
        <w:t>S</w:t>
      </w:r>
      <w:r>
        <w:t xml:space="preserve">e encontraron errores en </w:t>
      </w:r>
      <w:r w:rsidR="00F433C0">
        <w:t>el</w:t>
      </w:r>
      <w:r>
        <w:t xml:space="preserve"> documento revisado</w:t>
      </w:r>
      <w:r w:rsidR="00F433C0">
        <w:t xml:space="preserve"> de carácter</w:t>
      </w:r>
      <w:r>
        <w:t xml:space="preserve"> leve</w:t>
      </w:r>
      <w:r w:rsidR="00F433C0">
        <w:t>-moderado</w:t>
      </w:r>
      <w:r>
        <w:t>, lo que indica que el proceso de creación está funcionando en su mayoría, pero necesita ajustes menores para alinearse con los estándares establecidos</w:t>
      </w:r>
      <w:r w:rsidR="008A37C0">
        <w:t>.</w:t>
      </w:r>
    </w:p>
    <w:p w14:paraId="0BB44EFF" w14:textId="77777777" w:rsidR="00270035" w:rsidRDefault="00270035" w:rsidP="00270035">
      <w:pPr>
        <w:spacing w:before="0" w:line="240" w:lineRule="auto"/>
      </w:pPr>
    </w:p>
    <w:p w14:paraId="79C78D95" w14:textId="778F8323" w:rsid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Evaluación de Errores:</w:t>
      </w:r>
    </w:p>
    <w:p w14:paraId="05DBE0F7" w14:textId="1B6A4649" w:rsidR="00B57CAA" w:rsidRDefault="00B57CAA" w:rsidP="00B57CAA">
      <w:pPr>
        <w:spacing w:before="0" w:line="240" w:lineRule="auto"/>
        <w:ind w:left="0" w:firstLine="0"/>
      </w:pPr>
      <w:r>
        <w:t>Errores Leves-moderados (</w:t>
      </w:r>
      <w:r w:rsidR="00C95DDA">
        <w:t xml:space="preserve"> </w:t>
      </w:r>
      <w:r>
        <w:t>)</w:t>
      </w:r>
    </w:p>
    <w:p w14:paraId="25CB85ED" w14:textId="77777777" w:rsidR="00C95DDA" w:rsidRDefault="00C95DDA" w:rsidP="00C95DDA">
      <w:pPr>
        <w:numPr>
          <w:ilvl w:val="0"/>
          <w:numId w:val="27"/>
        </w:numPr>
        <w:spacing w:before="0" w:line="240" w:lineRule="auto"/>
      </w:pPr>
    </w:p>
    <w:p w14:paraId="092A7C4F" w14:textId="77777777" w:rsidR="00B57CAA" w:rsidRPr="00B57CAA" w:rsidRDefault="00B57CAA" w:rsidP="00B57CAA">
      <w:pPr>
        <w:ind w:left="720" w:firstLine="0"/>
      </w:pPr>
    </w:p>
    <w:p w14:paraId="6418359C" w14:textId="2EFFA86F" w:rsidR="00F433C0" w:rsidRDefault="00270035" w:rsidP="00B57CAA">
      <w:pPr>
        <w:spacing w:before="0" w:line="240" w:lineRule="auto"/>
        <w:ind w:left="0" w:firstLine="0"/>
      </w:pPr>
      <w:r>
        <w:t>Errores Leves</w:t>
      </w:r>
      <w:r w:rsidR="00F433C0">
        <w:t>-moderado</w:t>
      </w:r>
      <w:r w:rsidR="00B57CAA">
        <w:t>s (</w:t>
      </w:r>
      <w:r w:rsidR="00C95DDA">
        <w:t xml:space="preserve"> </w:t>
      </w:r>
      <w:r w:rsidR="00B57CAA">
        <w:t>)</w:t>
      </w:r>
    </w:p>
    <w:p w14:paraId="70E22E82" w14:textId="20ED7927" w:rsidR="00F433C0" w:rsidRDefault="00F433C0" w:rsidP="00C95DDA">
      <w:pPr>
        <w:spacing w:before="0" w:line="240" w:lineRule="auto"/>
        <w:ind w:left="709" w:hanging="283"/>
      </w:pPr>
      <w:r>
        <w:t>1.</w:t>
      </w:r>
    </w:p>
    <w:p w14:paraId="47157423" w14:textId="301F2F08" w:rsidR="00270035" w:rsidRDefault="00270035" w:rsidP="00A958C9">
      <w:pPr>
        <w:spacing w:before="0" w:line="240" w:lineRule="auto"/>
      </w:pPr>
    </w:p>
    <w:p w14:paraId="67E07C2F" w14:textId="77777777" w:rsidR="00F66784" w:rsidRDefault="00F66784" w:rsidP="00A958C9">
      <w:pPr>
        <w:spacing w:before="0" w:line="240" w:lineRule="auto"/>
      </w:pPr>
    </w:p>
    <w:p w14:paraId="34C452AA" w14:textId="5E9FD3FA" w:rsidR="006C58DC" w:rsidRDefault="006C58DC" w:rsidP="006C58DC">
      <w:pPr>
        <w:pStyle w:val="PSI-Ttulo2"/>
      </w:pPr>
      <w:bookmarkStart w:id="10" w:name="_Toc16487925"/>
      <w:bookmarkStart w:id="11" w:name="_Toc178466173"/>
      <w:r>
        <w:t>Grado de Apego al proceso</w:t>
      </w:r>
      <w:bookmarkEnd w:id="10"/>
      <w:bookmarkEnd w:id="11"/>
    </w:p>
    <w:p w14:paraId="6AA40B76" w14:textId="6663B5D6" w:rsidR="006C58DC" w:rsidRDefault="00B84176" w:rsidP="00B84176">
      <w:r>
        <w:t xml:space="preserve">A </w:t>
      </w:r>
      <w:r w:rsidR="002A0960">
        <w:t>continuación,</w:t>
      </w:r>
      <w:r>
        <w:t xml:space="preserve"> se detalla el apego al proceso como se detalla en el anexo: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85"/>
        <w:gridCol w:w="1128"/>
        <w:gridCol w:w="1121"/>
        <w:gridCol w:w="1010"/>
        <w:gridCol w:w="1106"/>
        <w:gridCol w:w="850"/>
        <w:gridCol w:w="1654"/>
      </w:tblGrid>
      <w:tr w:rsidR="00B84176" w:rsidRPr="00471702" w14:paraId="555F5555" w14:textId="77777777" w:rsidTr="00F433C0">
        <w:trPr>
          <w:trHeight w:val="56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3258A78D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Producto a revisar: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0E20A577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Error numero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5788686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Criterio de verificación: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BCD7050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Chequeado: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235A784B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Tiempo empleado: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60C596CF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7375A92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Estado: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19A3E93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Responsable:</w:t>
            </w:r>
          </w:p>
        </w:tc>
      </w:tr>
      <w:tr w:rsidR="00E55A4F" w:rsidRPr="00E55A4F" w14:paraId="1D86010E" w14:textId="77777777" w:rsidTr="00F433C0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02A3A" w14:textId="5D9A1548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0BFB9" w14:textId="5B155CE8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7EF14" w14:textId="4680ED1D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BA80F" w14:textId="0A71B031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B2077" w14:textId="6AA9AD7E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946FA" w14:textId="7D66C53D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4C52E" w14:textId="1774F850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D3FD0" w14:textId="6BE6FC96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B57CAA" w:rsidRPr="00E55A4F" w14:paraId="3640D16D" w14:textId="77777777" w:rsidTr="00F433C0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EC32" w14:textId="491A8F9C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C3D4A" w14:textId="5493E73A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814ED" w14:textId="17DEACB2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A828" w14:textId="6489DC8B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DB1F" w14:textId="1C2C24BB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5373C" w14:textId="390F5492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4E61E" w14:textId="645C03EC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E743" w14:textId="7B2F65A9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</w:p>
        </w:tc>
      </w:tr>
    </w:tbl>
    <w:p w14:paraId="2A1A2FEC" w14:textId="3181F437" w:rsidR="006C58DC" w:rsidRDefault="006C58DC" w:rsidP="006C58DC">
      <w:pPr>
        <w:pStyle w:val="PSI-Ttulo1"/>
      </w:pPr>
      <w:bookmarkStart w:id="12" w:name="_Toc16487926"/>
      <w:bookmarkStart w:id="13" w:name="_Toc178466174"/>
      <w:r>
        <w:lastRenderedPageBreak/>
        <w:t>Evaluación Final</w:t>
      </w:r>
      <w:bookmarkEnd w:id="12"/>
      <w:bookmarkEnd w:id="13"/>
    </w:p>
    <w:p w14:paraId="239052C3" w14:textId="4FF9263E" w:rsidR="00A958C9" w:rsidRPr="00A8571E" w:rsidRDefault="00A958C9" w:rsidP="0089260B">
      <w:pPr>
        <w:spacing w:before="0" w:line="240" w:lineRule="auto"/>
      </w:pPr>
      <w:r>
        <w:t>Se realizo el análisis de los valores obtenidos para la documentación general</w:t>
      </w:r>
      <w:r w:rsidR="00F433C0">
        <w:t>,</w:t>
      </w:r>
      <w:r>
        <w:t xml:space="preserve"> la misma </w:t>
      </w:r>
      <w:r w:rsidR="00F433C0">
        <w:t xml:space="preserve">no </w:t>
      </w:r>
      <w:r>
        <w:t xml:space="preserve">se </w:t>
      </w:r>
      <w:r w:rsidR="00307112">
        <w:t>realizó</w:t>
      </w:r>
      <w:r>
        <w:t xml:space="preserve"> en su totalidad </w:t>
      </w:r>
      <w:r w:rsidR="00F433C0">
        <w:t>abarcando solo el 70%</w:t>
      </w:r>
      <w:r w:rsidR="0089260B">
        <w:t xml:space="preserve"> </w:t>
      </w:r>
      <w:r w:rsidR="00F433C0">
        <w:t xml:space="preserve">sobre </w:t>
      </w:r>
      <w:r>
        <w:t xml:space="preserve">la planificación, en cuanto a los documentos clave solo se revisó un 28.57% debido a la naturaleza de la fase de Elaboración iteración </w:t>
      </w:r>
      <w:r w:rsidR="00B57CAA">
        <w:t>2</w:t>
      </w:r>
      <w:r>
        <w:t xml:space="preserve"> en la que se encuentra el equipo de desarrollo OSLO así mismo se planifico una revisión técnica formal (RTF) para el fin de la iteración</w:t>
      </w:r>
      <w:r w:rsidR="00B57CAA">
        <w:t xml:space="preserve"> (09/10/2024) pero que fue realizada antes en la fecha (06/10/2024) ab</w:t>
      </w:r>
      <w:r>
        <w:t xml:space="preserve">arcando un </w:t>
      </w:r>
      <w:r w:rsidR="00B57CAA">
        <w:t>10</w:t>
      </w:r>
      <w:r>
        <w:t>0%</w:t>
      </w:r>
      <w:r w:rsidR="00B57CAA">
        <w:t xml:space="preserve"> respecto a la planificación</w:t>
      </w:r>
      <w:r>
        <w:t>, de las reuniones de equipo</w:t>
      </w:r>
      <w:r w:rsidR="00B57CAA">
        <w:t xml:space="preserve"> planificadas (7 en total)</w:t>
      </w:r>
      <w:r>
        <w:t xml:space="preserve"> se llevaron a cabo </w:t>
      </w:r>
      <w:r w:rsidR="00B57CAA">
        <w:t xml:space="preserve">4 (0 </w:t>
      </w:r>
      <w:r>
        <w:t xml:space="preserve">Cancelada) </w:t>
      </w:r>
      <w:r w:rsidR="00B57CAA">
        <w:t>e</w:t>
      </w:r>
      <w:r>
        <w:t xml:space="preserve">s decir un </w:t>
      </w:r>
      <w:r w:rsidR="00B57CAA">
        <w:t>57,14</w:t>
      </w:r>
      <w:r>
        <w:t xml:space="preserve">% </w:t>
      </w:r>
      <w:r w:rsidR="00EB65BE">
        <w:t>esta planificación fue realizada considerando que se podrían tener 2 reuniones antes de cada entrega pero al final de la iteración solo se realizó 1 única reunión antes de cada entrega</w:t>
      </w:r>
      <w:r>
        <w:t xml:space="preserve">, de estas actividades podemos concluir que la gestión de calidad se llevó en un </w:t>
      </w:r>
      <w:r w:rsidR="00B57CAA">
        <w:t>56</w:t>
      </w:r>
      <w:r>
        <w:t>% del 100% planificado. Independientemente y dado en la fase que nos encontramos la cobertura de pruebas fue de un 0% a la espera de pruebas en fases tempranas de desarrollo o sobre prototipos</w:t>
      </w:r>
      <w:r w:rsidR="0089260B">
        <w:t>. Por otra parte, e</w:t>
      </w:r>
      <w:r>
        <w:t>l apego al proceso de gestión organizacional</w:t>
      </w:r>
      <w:r w:rsidR="0089260B">
        <w:t xml:space="preserve"> fue de un</w:t>
      </w:r>
      <w:r>
        <w:t xml:space="preserve"> </w:t>
      </w:r>
      <w:r w:rsidR="00EB65BE">
        <w:t>77.91</w:t>
      </w:r>
      <w:r>
        <w:t>%</w:t>
      </w:r>
      <w:r w:rsidR="0089260B">
        <w:t xml:space="preserve"> sobre el 100% planificado estas i</w:t>
      </w:r>
      <w:r>
        <w:t>ncluyen y se dividen en</w:t>
      </w:r>
      <w:r w:rsidR="0089260B">
        <w:t xml:space="preserve"> p</w:t>
      </w:r>
      <w:r>
        <w:t>lanificación y seguimiento del cronograma</w:t>
      </w:r>
      <w:r w:rsidR="0089260B">
        <w:t xml:space="preserve"> </w:t>
      </w:r>
      <w:r>
        <w:t>20%</w:t>
      </w:r>
      <w:r w:rsidR="0089260B">
        <w:t>, g</w:t>
      </w:r>
      <w:r>
        <w:t>estión de riesgos</w:t>
      </w:r>
      <w:r w:rsidR="0089260B">
        <w:t xml:space="preserve"> </w:t>
      </w:r>
      <w:r w:rsidR="00EB65BE">
        <w:t>17.08</w:t>
      </w:r>
      <w:r>
        <w:t>%</w:t>
      </w:r>
      <w:r w:rsidR="0089260B">
        <w:t>, c</w:t>
      </w:r>
      <w:r>
        <w:t>omunicación interna con el cliente</w:t>
      </w:r>
      <w:r w:rsidR="0089260B">
        <w:t xml:space="preserve"> </w:t>
      </w:r>
      <w:r>
        <w:t>20%</w:t>
      </w:r>
      <w:r w:rsidR="0089260B">
        <w:t>, d</w:t>
      </w:r>
      <w:r>
        <w:t>ocumentación y registros</w:t>
      </w:r>
      <w:r w:rsidR="0089260B">
        <w:t xml:space="preserve"> </w:t>
      </w:r>
      <w:r w:rsidR="00EB65BE">
        <w:t>15.83</w:t>
      </w:r>
      <w:r>
        <w:t>%</w:t>
      </w:r>
      <w:r w:rsidR="0089260B">
        <w:t>, g</w:t>
      </w:r>
      <w:r>
        <w:t>estión de configuración</w:t>
      </w:r>
      <w:r w:rsidR="0089260B">
        <w:t xml:space="preserve"> </w:t>
      </w:r>
      <w:r>
        <w:t>5%</w:t>
      </w:r>
      <w:r w:rsidR="0089260B">
        <w:t>, se realizará el ajuste correspondiente para que en la siguiente iteración el proceso se apegue a lo planificado y establecido en el plan de SQA calidad.</w:t>
      </w:r>
    </w:p>
    <w:p w14:paraId="49AD404F" w14:textId="72C3B7A9" w:rsidR="006C58DC" w:rsidRDefault="006C58DC" w:rsidP="00B84176"/>
    <w:p w14:paraId="1DF0F646" w14:textId="77777777" w:rsidR="006C58DC" w:rsidRDefault="006C58DC" w:rsidP="006C58DC">
      <w:pPr>
        <w:pStyle w:val="PSI-Ttulo2"/>
      </w:pPr>
      <w:bookmarkStart w:id="14" w:name="_Toc16487927"/>
      <w:bookmarkStart w:id="15" w:name="_Toc178466175"/>
      <w:r>
        <w:t>Fase Inicial</w:t>
      </w:r>
      <w:bookmarkEnd w:id="14"/>
      <w:bookmarkEnd w:id="15"/>
    </w:p>
    <w:p w14:paraId="40249CB1" w14:textId="77777777" w:rsidR="006C58DC" w:rsidRPr="005F2417" w:rsidRDefault="006C58DC" w:rsidP="00B84176">
      <w:r w:rsidRPr="005F2417">
        <w:t>Desarrollo del Proyecto:</w:t>
      </w:r>
      <w:r w:rsidR="001B17A5">
        <w:t xml:space="preserve"> Se obtuvieron mediante entrevista, investigaciones y propuesta de desarrollo los requisitos preliminares.</w:t>
      </w:r>
    </w:p>
    <w:p w14:paraId="19BE24EA" w14:textId="2840C737" w:rsidR="006C58DC" w:rsidRDefault="006C58DC" w:rsidP="0048794D">
      <w:r w:rsidRPr="005F2417">
        <w:t>Desarrollo del Área de Calidad:</w:t>
      </w:r>
      <w:r w:rsidR="00B84176">
        <w:t xml:space="preserve"> </w:t>
      </w:r>
      <w:r w:rsidR="001B17A5" w:rsidRPr="002A0960">
        <w:rPr>
          <w:b/>
          <w:bCs/>
        </w:rPr>
        <w:t>No se realizaron revisiones</w:t>
      </w:r>
      <w:r w:rsidR="00B84176">
        <w:t>.</w:t>
      </w:r>
    </w:p>
    <w:p w14:paraId="76F34765" w14:textId="77777777" w:rsidR="0048794D" w:rsidRDefault="0048794D" w:rsidP="0048794D"/>
    <w:p w14:paraId="2E9AEB71" w14:textId="77777777" w:rsidR="006C58DC" w:rsidRDefault="006C58DC" w:rsidP="006C58DC">
      <w:pPr>
        <w:pStyle w:val="PSI-Ttulo2"/>
      </w:pPr>
      <w:bookmarkStart w:id="16" w:name="_Toc16487928"/>
      <w:bookmarkStart w:id="17" w:name="_Toc178466176"/>
      <w:r>
        <w:t>Fase de Elaboración</w:t>
      </w:r>
      <w:bookmarkEnd w:id="16"/>
      <w:bookmarkEnd w:id="17"/>
    </w:p>
    <w:p w14:paraId="08471E01" w14:textId="2316941A" w:rsidR="006C58DC" w:rsidRDefault="00E55A4F" w:rsidP="006C58DC">
      <w:pPr>
        <w:pStyle w:val="PSI-Ttulo3"/>
      </w:pPr>
      <w:bookmarkStart w:id="18" w:name="_Toc16487929"/>
      <w:bookmarkStart w:id="19" w:name="_Toc178466177"/>
      <w:r>
        <w:t>Segunda</w:t>
      </w:r>
      <w:r w:rsidR="006C58DC">
        <w:t xml:space="preserve"> Iteración</w:t>
      </w:r>
      <w:bookmarkEnd w:id="18"/>
      <w:r w:rsidR="001B17A5">
        <w:t xml:space="preserve"> (</w:t>
      </w:r>
      <w:r w:rsidR="00B57CAA">
        <w:t>Finalizado</w:t>
      </w:r>
      <w:r w:rsidR="001B17A5">
        <w:t>)</w:t>
      </w:r>
      <w:bookmarkEnd w:id="19"/>
    </w:p>
    <w:p w14:paraId="2B56B893" w14:textId="6F953F14" w:rsidR="001B17A5" w:rsidRPr="005F2417" w:rsidRDefault="001B17A5" w:rsidP="001B17A5">
      <w:r w:rsidRPr="005F2417">
        <w:t>Desarrollo del Proyecto:</w:t>
      </w:r>
      <w:r>
        <w:t xml:space="preserve"> A la fecha</w:t>
      </w:r>
      <w:r w:rsidR="002A0960">
        <w:t xml:space="preserve"> </w:t>
      </w:r>
      <w:r>
        <w:t xml:space="preserve">se </w:t>
      </w:r>
      <w:r w:rsidR="002A0960">
        <w:t>realizó</w:t>
      </w:r>
      <w:r>
        <w:t xml:space="preserve"> la correcta validación de los requerimientos</w:t>
      </w:r>
      <w:r w:rsidR="00E55A4F">
        <w:t xml:space="preserve"> como así también la correcta validación del modelo de casos de uso</w:t>
      </w:r>
      <w:r>
        <w:t>.</w:t>
      </w:r>
    </w:p>
    <w:p w14:paraId="38F39953" w14:textId="1B9D3141" w:rsidR="001B17A5" w:rsidRDefault="001B17A5" w:rsidP="001B17A5">
      <w:r w:rsidRPr="005F2417">
        <w:t>Desarrollo del Área de Calidad:</w:t>
      </w:r>
      <w:r>
        <w:t xml:space="preserve"> Se realizaron </w:t>
      </w:r>
      <w:r w:rsidR="00E55A4F">
        <w:t>2</w:t>
      </w:r>
      <w:r>
        <w:t xml:space="preserve"> revisiones de los documentos </w:t>
      </w:r>
      <w:r w:rsidR="0089260B">
        <w:t>claves</w:t>
      </w:r>
      <w:r>
        <w:t xml:space="preserve">, y se encontraron </w:t>
      </w:r>
      <w:r w:rsidR="00B57CAA">
        <w:t>6</w:t>
      </w:r>
      <w:r>
        <w:t xml:space="preserve"> errores </w:t>
      </w:r>
      <w:r w:rsidR="00B57CAA">
        <w:t>leves-moderados</w:t>
      </w:r>
      <w:r>
        <w:t xml:space="preserve"> en el documento de </w:t>
      </w:r>
      <w:r w:rsidR="00B57CAA">
        <w:t>plan de pruebas</w:t>
      </w:r>
      <w:r w:rsidR="00D54860">
        <w:t xml:space="preserve"> y 1 error menor </w:t>
      </w:r>
      <w:r w:rsidR="00B57CAA">
        <w:t>el documento de especificación de requerimientos</w:t>
      </w:r>
      <w:r w:rsidR="0089260B">
        <w:t>.</w:t>
      </w:r>
    </w:p>
    <w:p w14:paraId="250ECAB5" w14:textId="77777777" w:rsidR="00C95DDA" w:rsidRDefault="00C95DDA" w:rsidP="001B17A5"/>
    <w:p w14:paraId="6F0ED673" w14:textId="77777777" w:rsidR="00C95DDA" w:rsidRDefault="00C95DDA" w:rsidP="001B17A5"/>
    <w:p w14:paraId="4275B553" w14:textId="77777777" w:rsidR="00C95DDA" w:rsidRDefault="00C95DDA" w:rsidP="001B17A5"/>
    <w:p w14:paraId="7594A2E9" w14:textId="5DCA84BF" w:rsidR="00C95DDA" w:rsidRDefault="00C95DDA" w:rsidP="00C95DDA">
      <w:pPr>
        <w:pStyle w:val="PSI-Ttulo2"/>
      </w:pPr>
      <w:r>
        <w:lastRenderedPageBreak/>
        <w:t xml:space="preserve">Fase de </w:t>
      </w:r>
      <w:r>
        <w:t>Construcción</w:t>
      </w:r>
    </w:p>
    <w:p w14:paraId="623AB69C" w14:textId="44F560FA" w:rsidR="00C95DDA" w:rsidRDefault="00C95DDA" w:rsidP="00C95DDA">
      <w:pPr>
        <w:pStyle w:val="PSI-Ttulo3"/>
      </w:pPr>
      <w:r>
        <w:t>Primer</w:t>
      </w:r>
      <w:r>
        <w:t xml:space="preserve"> Iteración (</w:t>
      </w:r>
      <w:r>
        <w:t>En proceso</w:t>
      </w:r>
      <w:r>
        <w:t>)</w:t>
      </w:r>
    </w:p>
    <w:p w14:paraId="017C6328" w14:textId="14963203" w:rsidR="00C95DDA" w:rsidRPr="005F2417" w:rsidRDefault="00C95DDA" w:rsidP="00C95DDA">
      <w:r w:rsidRPr="005F2417">
        <w:t>Desarrollo del Proyecto:</w:t>
      </w:r>
      <w:r>
        <w:t xml:space="preserve"> </w:t>
      </w:r>
    </w:p>
    <w:p w14:paraId="1BF498E6" w14:textId="610952BD" w:rsidR="00C95DDA" w:rsidRPr="005F2417" w:rsidRDefault="00C95DDA" w:rsidP="00C95DDA">
      <w:r w:rsidRPr="005F2417">
        <w:t>Desarrollo del Área de Calidad:</w:t>
      </w:r>
      <w:r>
        <w:t xml:space="preserve"> </w:t>
      </w:r>
    </w:p>
    <w:p w14:paraId="1EF69A92" w14:textId="77777777" w:rsidR="00C95DDA" w:rsidRPr="005F2417" w:rsidRDefault="00C95DDA" w:rsidP="001B17A5"/>
    <w:sectPr w:rsidR="00C95DDA" w:rsidRPr="005F2417" w:rsidSect="00B84176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3F85" w14:textId="77777777" w:rsidR="003A7CFC" w:rsidRDefault="003A7CFC" w:rsidP="00C94FBE">
      <w:pPr>
        <w:spacing w:before="0" w:line="240" w:lineRule="auto"/>
      </w:pPr>
      <w:r>
        <w:separator/>
      </w:r>
    </w:p>
    <w:p w14:paraId="1AA0C1F0" w14:textId="77777777" w:rsidR="003A7CFC" w:rsidRDefault="003A7CFC"/>
  </w:endnote>
  <w:endnote w:type="continuationSeparator" w:id="0">
    <w:p w14:paraId="4AD015E9" w14:textId="77777777" w:rsidR="003A7CFC" w:rsidRDefault="003A7CFC" w:rsidP="00C94FBE">
      <w:pPr>
        <w:spacing w:before="0" w:line="240" w:lineRule="auto"/>
      </w:pPr>
      <w:r>
        <w:continuationSeparator/>
      </w:r>
    </w:p>
    <w:p w14:paraId="2BE57AEA" w14:textId="77777777" w:rsidR="003A7CFC" w:rsidRDefault="003A7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87CC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DB8BE33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7365825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18463F51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4</w:t>
    </w:r>
    <w:r w:rsidR="00D06BAC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6</w:t>
    </w:r>
    <w:r w:rsidR="00D06BAC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46DE" w14:textId="77777777" w:rsidR="003A7CFC" w:rsidRDefault="003A7CFC" w:rsidP="00C94FBE">
      <w:pPr>
        <w:spacing w:before="0" w:line="240" w:lineRule="auto"/>
      </w:pPr>
      <w:r>
        <w:separator/>
      </w:r>
    </w:p>
    <w:p w14:paraId="48888572" w14:textId="77777777" w:rsidR="003A7CFC" w:rsidRDefault="003A7CFC"/>
  </w:footnote>
  <w:footnote w:type="continuationSeparator" w:id="0">
    <w:p w14:paraId="5D2B424B" w14:textId="77777777" w:rsidR="003A7CFC" w:rsidRDefault="003A7CFC" w:rsidP="00C94FBE">
      <w:pPr>
        <w:spacing w:before="0" w:line="240" w:lineRule="auto"/>
      </w:pPr>
      <w:r>
        <w:continuationSeparator/>
      </w:r>
    </w:p>
    <w:p w14:paraId="5F9B2EFB" w14:textId="77777777" w:rsidR="003A7CFC" w:rsidRDefault="003A7C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73F7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4F4BE3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FE2B33">
      <w:rPr>
        <w:rFonts w:ascii="Cambria" w:eastAsia="Times New Roman" w:hAnsi="Cambria"/>
      </w:rPr>
      <w:t>Informe Final de SQA</w:t>
    </w:r>
  </w:p>
  <w:p w14:paraId="6640D472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2D50DD8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125066E8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1888F59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5EF0249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60231438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53C84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4147331"/>
    <w:multiLevelType w:val="hybridMultilevel"/>
    <w:tmpl w:val="C8E21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A3993"/>
    <w:multiLevelType w:val="hybridMultilevel"/>
    <w:tmpl w:val="0548E0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4DEA"/>
    <w:multiLevelType w:val="hybridMultilevel"/>
    <w:tmpl w:val="7938F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53660"/>
    <w:multiLevelType w:val="hybridMultilevel"/>
    <w:tmpl w:val="8774F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63C45"/>
    <w:multiLevelType w:val="hybridMultilevel"/>
    <w:tmpl w:val="D37E2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17529"/>
    <w:multiLevelType w:val="hybridMultilevel"/>
    <w:tmpl w:val="96E42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5C7F3C6E"/>
    <w:multiLevelType w:val="hybridMultilevel"/>
    <w:tmpl w:val="304649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717E80"/>
    <w:multiLevelType w:val="hybridMultilevel"/>
    <w:tmpl w:val="6F242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C6FAB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B3151"/>
    <w:multiLevelType w:val="hybridMultilevel"/>
    <w:tmpl w:val="3D625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40110E6"/>
    <w:multiLevelType w:val="hybridMultilevel"/>
    <w:tmpl w:val="F3FEE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13F41"/>
    <w:multiLevelType w:val="hybridMultilevel"/>
    <w:tmpl w:val="CF1C1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14785753">
    <w:abstractNumId w:val="10"/>
  </w:num>
  <w:num w:numId="2" w16cid:durableId="1303585435">
    <w:abstractNumId w:val="15"/>
  </w:num>
  <w:num w:numId="3" w16cid:durableId="1555265694">
    <w:abstractNumId w:val="15"/>
  </w:num>
  <w:num w:numId="4" w16cid:durableId="628046493">
    <w:abstractNumId w:val="15"/>
  </w:num>
  <w:num w:numId="5" w16cid:durableId="1534079364">
    <w:abstractNumId w:val="1"/>
  </w:num>
  <w:num w:numId="6" w16cid:durableId="322584245">
    <w:abstractNumId w:val="2"/>
  </w:num>
  <w:num w:numId="7" w16cid:durableId="607396929">
    <w:abstractNumId w:val="3"/>
  </w:num>
  <w:num w:numId="8" w16cid:durableId="1598489550">
    <w:abstractNumId w:val="0"/>
  </w:num>
  <w:num w:numId="9" w16cid:durableId="436297879">
    <w:abstractNumId w:val="21"/>
  </w:num>
  <w:num w:numId="10" w16cid:durableId="560945410">
    <w:abstractNumId w:val="24"/>
  </w:num>
  <w:num w:numId="11" w16cid:durableId="1333138663">
    <w:abstractNumId w:val="6"/>
  </w:num>
  <w:num w:numId="12" w16cid:durableId="1254627759">
    <w:abstractNumId w:val="16"/>
  </w:num>
  <w:num w:numId="13" w16cid:durableId="1695224841">
    <w:abstractNumId w:val="14"/>
  </w:num>
  <w:num w:numId="14" w16cid:durableId="1346515612">
    <w:abstractNumId w:val="4"/>
  </w:num>
  <w:num w:numId="15" w16cid:durableId="2105228912">
    <w:abstractNumId w:val="7"/>
  </w:num>
  <w:num w:numId="16" w16cid:durableId="911352415">
    <w:abstractNumId w:val="19"/>
  </w:num>
  <w:num w:numId="17" w16cid:durableId="1082725363">
    <w:abstractNumId w:val="23"/>
  </w:num>
  <w:num w:numId="18" w16cid:durableId="1337347075">
    <w:abstractNumId w:val="5"/>
  </w:num>
  <w:num w:numId="19" w16cid:durableId="1434132712">
    <w:abstractNumId w:val="9"/>
  </w:num>
  <w:num w:numId="20" w16cid:durableId="1163273579">
    <w:abstractNumId w:val="13"/>
  </w:num>
  <w:num w:numId="21" w16cid:durableId="513224180">
    <w:abstractNumId w:val="8"/>
  </w:num>
  <w:num w:numId="22" w16cid:durableId="765267196">
    <w:abstractNumId w:val="18"/>
  </w:num>
  <w:num w:numId="23" w16cid:durableId="1152795220">
    <w:abstractNumId w:val="17"/>
  </w:num>
  <w:num w:numId="24" w16cid:durableId="608196659">
    <w:abstractNumId w:val="22"/>
  </w:num>
  <w:num w:numId="25" w16cid:durableId="2140881776">
    <w:abstractNumId w:val="20"/>
  </w:num>
  <w:num w:numId="26" w16cid:durableId="945312244">
    <w:abstractNumId w:val="11"/>
  </w:num>
  <w:num w:numId="27" w16cid:durableId="794564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78F"/>
    <w:rsid w:val="00011BED"/>
    <w:rsid w:val="00017EFE"/>
    <w:rsid w:val="00045F1A"/>
    <w:rsid w:val="00085870"/>
    <w:rsid w:val="00087F53"/>
    <w:rsid w:val="00092BC0"/>
    <w:rsid w:val="00093EDF"/>
    <w:rsid w:val="000A0FE7"/>
    <w:rsid w:val="000B1EC4"/>
    <w:rsid w:val="000C1355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22E1D"/>
    <w:rsid w:val="001410A7"/>
    <w:rsid w:val="00144AE4"/>
    <w:rsid w:val="00150702"/>
    <w:rsid w:val="001625F3"/>
    <w:rsid w:val="00183953"/>
    <w:rsid w:val="00185A46"/>
    <w:rsid w:val="00191198"/>
    <w:rsid w:val="001950C8"/>
    <w:rsid w:val="001A2EE6"/>
    <w:rsid w:val="001B17A5"/>
    <w:rsid w:val="001C6104"/>
    <w:rsid w:val="001C799E"/>
    <w:rsid w:val="001F200E"/>
    <w:rsid w:val="001F5F92"/>
    <w:rsid w:val="0020621B"/>
    <w:rsid w:val="002126A8"/>
    <w:rsid w:val="00217A70"/>
    <w:rsid w:val="00224B75"/>
    <w:rsid w:val="00234812"/>
    <w:rsid w:val="00266C42"/>
    <w:rsid w:val="00270035"/>
    <w:rsid w:val="00295CA9"/>
    <w:rsid w:val="002A0960"/>
    <w:rsid w:val="002A41AA"/>
    <w:rsid w:val="002B506A"/>
    <w:rsid w:val="002B5AF9"/>
    <w:rsid w:val="002D0CCB"/>
    <w:rsid w:val="002E0AB6"/>
    <w:rsid w:val="002E7874"/>
    <w:rsid w:val="002F1461"/>
    <w:rsid w:val="003013A7"/>
    <w:rsid w:val="00307112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7CFC"/>
    <w:rsid w:val="003B7F1F"/>
    <w:rsid w:val="003C54B1"/>
    <w:rsid w:val="003E12FE"/>
    <w:rsid w:val="003F496C"/>
    <w:rsid w:val="0040066E"/>
    <w:rsid w:val="004525FF"/>
    <w:rsid w:val="00471702"/>
    <w:rsid w:val="004807AF"/>
    <w:rsid w:val="0048794D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53C38"/>
    <w:rsid w:val="006718E1"/>
    <w:rsid w:val="006919D5"/>
    <w:rsid w:val="006936A3"/>
    <w:rsid w:val="006A2495"/>
    <w:rsid w:val="006B3371"/>
    <w:rsid w:val="006C58DC"/>
    <w:rsid w:val="006C798F"/>
    <w:rsid w:val="006D7FEE"/>
    <w:rsid w:val="006E7656"/>
    <w:rsid w:val="0070494E"/>
    <w:rsid w:val="00705C02"/>
    <w:rsid w:val="00710BA6"/>
    <w:rsid w:val="00711DF8"/>
    <w:rsid w:val="00741603"/>
    <w:rsid w:val="007447BE"/>
    <w:rsid w:val="00783228"/>
    <w:rsid w:val="007A33C6"/>
    <w:rsid w:val="007B151B"/>
    <w:rsid w:val="007B2E53"/>
    <w:rsid w:val="007C078F"/>
    <w:rsid w:val="007C1665"/>
    <w:rsid w:val="007C4C6C"/>
    <w:rsid w:val="007C742C"/>
    <w:rsid w:val="007D7477"/>
    <w:rsid w:val="007E66A5"/>
    <w:rsid w:val="007F38C0"/>
    <w:rsid w:val="00801130"/>
    <w:rsid w:val="00816B5F"/>
    <w:rsid w:val="00817955"/>
    <w:rsid w:val="00820B4E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260B"/>
    <w:rsid w:val="008970F4"/>
    <w:rsid w:val="008A37C0"/>
    <w:rsid w:val="008B1983"/>
    <w:rsid w:val="008B3B0F"/>
    <w:rsid w:val="008C221C"/>
    <w:rsid w:val="008C301D"/>
    <w:rsid w:val="008C36AB"/>
    <w:rsid w:val="008E43E7"/>
    <w:rsid w:val="008E48FB"/>
    <w:rsid w:val="00904CB6"/>
    <w:rsid w:val="0092483A"/>
    <w:rsid w:val="00942049"/>
    <w:rsid w:val="0096683E"/>
    <w:rsid w:val="009A3173"/>
    <w:rsid w:val="009A3E2C"/>
    <w:rsid w:val="009A666E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304A9"/>
    <w:rsid w:val="00A45630"/>
    <w:rsid w:val="00A50ABB"/>
    <w:rsid w:val="00A670E3"/>
    <w:rsid w:val="00A75360"/>
    <w:rsid w:val="00A8571E"/>
    <w:rsid w:val="00A9190D"/>
    <w:rsid w:val="00A958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F59"/>
    <w:rsid w:val="00B36B62"/>
    <w:rsid w:val="00B57CAA"/>
    <w:rsid w:val="00B77F48"/>
    <w:rsid w:val="00B84176"/>
    <w:rsid w:val="00B92F73"/>
    <w:rsid w:val="00B9312B"/>
    <w:rsid w:val="00BA699A"/>
    <w:rsid w:val="00BB23C2"/>
    <w:rsid w:val="00BB4A41"/>
    <w:rsid w:val="00BB6AAE"/>
    <w:rsid w:val="00BB7855"/>
    <w:rsid w:val="00BC5404"/>
    <w:rsid w:val="00C05700"/>
    <w:rsid w:val="00C1532E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5DDA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BAC"/>
    <w:rsid w:val="00D06E99"/>
    <w:rsid w:val="00D15FB2"/>
    <w:rsid w:val="00D255E1"/>
    <w:rsid w:val="00D54860"/>
    <w:rsid w:val="00D60F1A"/>
    <w:rsid w:val="00D649B2"/>
    <w:rsid w:val="00D80E83"/>
    <w:rsid w:val="00D8329C"/>
    <w:rsid w:val="00D863C4"/>
    <w:rsid w:val="00DA284A"/>
    <w:rsid w:val="00DC30A2"/>
    <w:rsid w:val="00DD0159"/>
    <w:rsid w:val="00DD48D8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55A4F"/>
    <w:rsid w:val="00E67DB5"/>
    <w:rsid w:val="00E72200"/>
    <w:rsid w:val="00E7708C"/>
    <w:rsid w:val="00E8096E"/>
    <w:rsid w:val="00E847D5"/>
    <w:rsid w:val="00E84E25"/>
    <w:rsid w:val="00E93312"/>
    <w:rsid w:val="00EA7D8C"/>
    <w:rsid w:val="00EB258D"/>
    <w:rsid w:val="00EB65BE"/>
    <w:rsid w:val="00EC6D57"/>
    <w:rsid w:val="00EE0084"/>
    <w:rsid w:val="00F045A2"/>
    <w:rsid w:val="00F163F8"/>
    <w:rsid w:val="00F36808"/>
    <w:rsid w:val="00F433C0"/>
    <w:rsid w:val="00F438B1"/>
    <w:rsid w:val="00F440F8"/>
    <w:rsid w:val="00F54DA6"/>
    <w:rsid w:val="00F66784"/>
    <w:rsid w:val="00F6748E"/>
    <w:rsid w:val="00F771E5"/>
    <w:rsid w:val="00F813E9"/>
    <w:rsid w:val="00F815F5"/>
    <w:rsid w:val="00F830AB"/>
    <w:rsid w:val="00F926BE"/>
    <w:rsid w:val="00F96932"/>
    <w:rsid w:val="00FB060C"/>
    <w:rsid w:val="00FB1CE6"/>
    <w:rsid w:val="00FB7694"/>
    <w:rsid w:val="00FC13B6"/>
    <w:rsid w:val="00FC4195"/>
    <w:rsid w:val="00FD2320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3FDC112D"/>
  <w15:docId w15:val="{5ECC4124-5EDC-4F70-A763-0FEEDDB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Final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2AD7E-D728-49C7-96AE-0AF11898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Final de SQA.dotx</Template>
  <TotalTime>401</TotalTime>
  <Pages>7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6477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SQA</dc:title>
  <dc:subject>&lt;Nombre del Proyecto&gt;</dc:subject>
  <dc:creator>pc-1</dc:creator>
  <cp:lastModifiedBy>e1101 101</cp:lastModifiedBy>
  <cp:revision>12</cp:revision>
  <dcterms:created xsi:type="dcterms:W3CDTF">2024-09-19T13:54:00Z</dcterms:created>
  <dcterms:modified xsi:type="dcterms:W3CDTF">2024-10-14T22:33:00Z</dcterms:modified>
</cp:coreProperties>
</file>