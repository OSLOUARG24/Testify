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F4E3" w14:textId="77777777" w:rsidR="006919D5" w:rsidRDefault="006919D5">
      <w:pPr>
        <w:pStyle w:val="Sinespaciado"/>
        <w:rPr>
          <w:rFonts w:ascii="Cambria" w:hAnsi="Cambria"/>
          <w:sz w:val="72"/>
          <w:szCs w:val="72"/>
        </w:rPr>
      </w:pPr>
    </w:p>
    <w:p w14:paraId="5F066AC6" w14:textId="77777777" w:rsidR="006919D5" w:rsidRDefault="006919D5">
      <w:pPr>
        <w:pStyle w:val="Sinespaciado"/>
        <w:rPr>
          <w:rFonts w:ascii="Cambria" w:hAnsi="Cambria"/>
          <w:sz w:val="72"/>
          <w:szCs w:val="72"/>
        </w:rPr>
      </w:pPr>
    </w:p>
    <w:p w14:paraId="143B249E" w14:textId="77777777" w:rsidR="00D06E99" w:rsidRDefault="00000000">
      <w:pPr>
        <w:pStyle w:val="Sinespaciado"/>
        <w:rPr>
          <w:rFonts w:ascii="Cambria" w:hAnsi="Cambria"/>
          <w:sz w:val="72"/>
          <w:szCs w:val="72"/>
        </w:rPr>
      </w:pPr>
      <w:r>
        <w:rPr>
          <w:noProof/>
        </w:rPr>
        <w:pict w14:anchorId="195F3DF1">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Pr>
          <w:noProof/>
        </w:rPr>
        <w:pict w14:anchorId="75D7FDFF">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7A38095B">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52CBF3A6">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14:paraId="3BF89073" w14:textId="77777777" w:rsidR="00673B92" w:rsidRDefault="00E255A7" w:rsidP="006D7FEE">
      <w:pPr>
        <w:pStyle w:val="Sinespaciado"/>
        <w:rPr>
          <w:rFonts w:ascii="Cambria" w:hAnsi="Cambria"/>
          <w:sz w:val="72"/>
          <w:szCs w:val="72"/>
        </w:rPr>
      </w:pPr>
      <w:r>
        <w:rPr>
          <w:rFonts w:ascii="Cambria" w:hAnsi="Cambria"/>
          <w:sz w:val="72"/>
          <w:szCs w:val="72"/>
        </w:rPr>
        <w:t>Revisión de SQA</w:t>
      </w:r>
    </w:p>
    <w:p w14:paraId="49CA5774" w14:textId="77777777" w:rsidR="00E255A7" w:rsidRDefault="00EF5355" w:rsidP="006D7FEE">
      <w:pPr>
        <w:pStyle w:val="Sinespaciado"/>
        <w:rPr>
          <w:rFonts w:ascii="Cambria" w:hAnsi="Cambria"/>
          <w:sz w:val="72"/>
          <w:szCs w:val="72"/>
        </w:rPr>
      </w:pPr>
      <w:r w:rsidRPr="00EF5355">
        <w:rPr>
          <w:rFonts w:ascii="Cambria" w:hAnsi="Cambria"/>
          <w:sz w:val="44"/>
          <w:szCs w:val="72"/>
        </w:rPr>
        <w:t>Plan de Riesgos</w:t>
      </w:r>
      <w:r w:rsidR="00E255A7" w:rsidRPr="00E255A7">
        <w:rPr>
          <w:rFonts w:ascii="Cambria" w:hAnsi="Cambria"/>
          <w:sz w:val="44"/>
          <w:szCs w:val="72"/>
        </w:rPr>
        <w:t>.</w:t>
      </w:r>
    </w:p>
    <w:p w14:paraId="7289E883" w14:textId="77777777" w:rsidR="00E255A7" w:rsidRDefault="00E255A7" w:rsidP="006D7FEE">
      <w:pPr>
        <w:pStyle w:val="Sinespaciado"/>
        <w:rPr>
          <w:rFonts w:ascii="Cambria" w:hAnsi="Cambria"/>
          <w:sz w:val="72"/>
          <w:szCs w:val="72"/>
        </w:rPr>
      </w:pPr>
    </w:p>
    <w:p w14:paraId="2FA9CE98" w14:textId="77777777" w:rsidR="00E255A7"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14:paraId="2067715E" w14:textId="77777777"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14:paraId="3B74D5F3" w14:textId="77777777" w:rsidR="006D7FEE" w:rsidRDefault="006D7FEE" w:rsidP="006D7FEE">
      <w:pPr>
        <w:spacing w:before="0" w:line="240" w:lineRule="auto"/>
        <w:ind w:left="0" w:firstLine="0"/>
        <w:rPr>
          <w:rFonts w:eastAsia="Times New Roman"/>
        </w:rPr>
      </w:pPr>
      <w:r>
        <w:rPr>
          <w:rFonts w:eastAsia="Times New Roman"/>
        </w:rPr>
        <w:t>Ojeda Valeria – Sly Eduardo</w:t>
      </w:r>
    </w:p>
    <w:p w14:paraId="0C40AAF7" w14:textId="77777777"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27EB777C" w14:textId="77777777" w:rsidR="00D06E99" w:rsidRDefault="00D06E99"/>
    <w:p w14:paraId="0F539AE7" w14:textId="77777777" w:rsidR="00BC5404" w:rsidRDefault="00000000" w:rsidP="006D7FEE">
      <w:pPr>
        <w:pStyle w:val="PSI-Comentario"/>
      </w:pPr>
      <w:r>
        <w:rPr>
          <w:noProof/>
        </w:rPr>
        <w:pict w14:anchorId="754F1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34.7pt;margin-top:229.05pt;width:99.25pt;height:87.8pt;z-index:251663872;visibility:visible;mso-position-horizontal-relative:margin" wrapcoords="-164 0 -164 21415 21600 21415 21600 0 -164 0">
            <v:imagedata r:id="rId9" o:title=""/>
            <w10:wrap type="through" anchorx="margin"/>
          </v:shape>
        </w:pict>
      </w:r>
      <w:r>
        <w:rPr>
          <w:noProof/>
        </w:rPr>
        <w:pict w14:anchorId="75361FBA">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156A5501" w14:textId="77777777" w:rsidR="00397566" w:rsidRPr="008B3B0F" w:rsidRDefault="00000000" w:rsidP="006D7FEE">
      <w:pPr>
        <w:pStyle w:val="PSI-Comentario"/>
      </w:pPr>
      <w:r>
        <w:rPr>
          <w:noProof/>
        </w:rPr>
        <w:pict w14:anchorId="386C25C5">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14:paraId="32C4FA14" w14:textId="77777777" w:rsidR="0053518C" w:rsidRPr="0053518C" w:rsidRDefault="0053518C" w:rsidP="0053518C">
                  <w:pPr>
                    <w:pStyle w:val="PSI-DescripcindelDocumentos"/>
                    <w:ind w:left="0" w:firstLine="0"/>
                    <w:jc w:val="both"/>
                    <w:rPr>
                      <w:color w:val="000000" w:themeColor="text1"/>
                      <w:szCs w:val="22"/>
                    </w:rPr>
                  </w:pPr>
                  <w:r w:rsidRPr="0053518C">
                    <w:rPr>
                      <w:color w:val="000000" w:themeColor="text1"/>
                      <w:szCs w:val="22"/>
                    </w:rPr>
                    <w:t>Se plantean brevemente los aspectos del Producto que serán revisados, que propiedades de la calidad se buscará que cumpla y en qué grado.</w:t>
                  </w:r>
                </w:p>
                <w:p w14:paraId="49BA9CCB" w14:textId="77777777" w:rsidR="00DA284A" w:rsidRDefault="0053518C" w:rsidP="0053518C">
                  <w:pPr>
                    <w:pStyle w:val="PSI-DescripcindelDocumentos"/>
                    <w:ind w:left="0" w:firstLine="0"/>
                    <w:jc w:val="both"/>
                  </w:pPr>
                  <w:r w:rsidRPr="0053518C">
                    <w:rPr>
                      <w:color w:val="000000" w:themeColor="text1"/>
                      <w:szCs w:val="22"/>
                    </w:rPr>
                    <w:t>Además se indicará que principios y estándares de calidad aplican al Producto, si ya hubo revisión de otra versión del mismo y que correcciones quedaron pendientes de realizar.</w:t>
                  </w:r>
                </w:p>
              </w:txbxContent>
            </v:textbox>
            <w10:wrap type="square" anchorx="margin" anchory="margin"/>
          </v:shape>
        </w:pict>
      </w:r>
      <w:r>
        <w:rPr>
          <w:noProof/>
          <w:lang w:eastAsia="es-ES"/>
        </w:rPr>
        <w:pict w14:anchorId="27F1D281">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14:paraId="2B4BCCF9" w14:textId="77777777" w:rsidR="00D06E99" w:rsidRDefault="00D06E99"/>
    <w:p w14:paraId="16033C7C" w14:textId="77777777" w:rsidR="000F79DF" w:rsidRDefault="007F38C0" w:rsidP="0053518C">
      <w:pPr>
        <w:pStyle w:val="Ttulo1"/>
      </w:pPr>
      <w:r>
        <w:br w:type="page"/>
      </w:r>
      <w:bookmarkStart w:id="0" w:name="_Toc177225440"/>
      <w:r w:rsidR="000F79DF">
        <w:lastRenderedPageBreak/>
        <w:t>Tabla de contenido</w:t>
      </w:r>
      <w:bookmarkEnd w:id="0"/>
    </w:p>
    <w:p w14:paraId="1534143A" w14:textId="77777777" w:rsidR="0053518C" w:rsidRDefault="005E1DFD">
      <w:pPr>
        <w:pStyle w:val="TDC1"/>
        <w:rPr>
          <w:rFonts w:asciiTheme="minorHAnsi" w:eastAsiaTheme="minorEastAsia" w:hAnsiTheme="minorHAnsi" w:cstheme="minorBidi"/>
          <w:b w:val="0"/>
          <w:bCs w:val="0"/>
          <w:noProof/>
          <w:sz w:val="22"/>
          <w:szCs w:val="22"/>
          <w:lang w:eastAsia="es-ES"/>
        </w:rPr>
      </w:pPr>
      <w:r>
        <w:fldChar w:fldCharType="begin"/>
      </w:r>
      <w:r w:rsidR="000F79DF">
        <w:instrText xml:space="preserve"> TOC \o "1-3" \h \z \u </w:instrText>
      </w:r>
      <w:r>
        <w:fldChar w:fldCharType="separate"/>
      </w:r>
      <w:hyperlink w:anchor="_Toc177225440" w:history="1">
        <w:r w:rsidR="0053518C" w:rsidRPr="002B5C97">
          <w:rPr>
            <w:rStyle w:val="Hipervnculo"/>
            <w:noProof/>
          </w:rPr>
          <w:t>Tabla de contenido</w:t>
        </w:r>
        <w:r w:rsidR="0053518C">
          <w:rPr>
            <w:noProof/>
            <w:webHidden/>
          </w:rPr>
          <w:tab/>
        </w:r>
        <w:r>
          <w:rPr>
            <w:noProof/>
            <w:webHidden/>
          </w:rPr>
          <w:fldChar w:fldCharType="begin"/>
        </w:r>
        <w:r w:rsidR="0053518C">
          <w:rPr>
            <w:noProof/>
            <w:webHidden/>
          </w:rPr>
          <w:instrText xml:space="preserve"> PAGEREF _Toc177225440 \h </w:instrText>
        </w:r>
        <w:r>
          <w:rPr>
            <w:noProof/>
            <w:webHidden/>
          </w:rPr>
        </w:r>
        <w:r>
          <w:rPr>
            <w:noProof/>
            <w:webHidden/>
          </w:rPr>
          <w:fldChar w:fldCharType="separate"/>
        </w:r>
        <w:r w:rsidR="008D1A30">
          <w:rPr>
            <w:noProof/>
            <w:webHidden/>
          </w:rPr>
          <w:t>2</w:t>
        </w:r>
        <w:r>
          <w:rPr>
            <w:noProof/>
            <w:webHidden/>
          </w:rPr>
          <w:fldChar w:fldCharType="end"/>
        </w:r>
      </w:hyperlink>
    </w:p>
    <w:p w14:paraId="09F8AADF" w14:textId="77777777" w:rsidR="0053518C" w:rsidRDefault="00000000">
      <w:pPr>
        <w:pStyle w:val="TDC1"/>
        <w:rPr>
          <w:rFonts w:asciiTheme="minorHAnsi" w:eastAsiaTheme="minorEastAsia" w:hAnsiTheme="minorHAnsi" w:cstheme="minorBidi"/>
          <w:b w:val="0"/>
          <w:bCs w:val="0"/>
          <w:noProof/>
          <w:sz w:val="22"/>
          <w:szCs w:val="22"/>
          <w:lang w:eastAsia="es-ES"/>
        </w:rPr>
      </w:pPr>
      <w:hyperlink w:anchor="_Toc177225441" w:history="1">
        <w:r w:rsidR="0053518C" w:rsidRPr="002B5C97">
          <w:rPr>
            <w:rStyle w:val="Hipervnculo"/>
            <w:noProof/>
          </w:rPr>
          <w:t>Producto revisado</w:t>
        </w:r>
        <w:r w:rsidR="0053518C">
          <w:rPr>
            <w:noProof/>
            <w:webHidden/>
          </w:rPr>
          <w:tab/>
        </w:r>
        <w:r w:rsidR="005E1DFD">
          <w:rPr>
            <w:noProof/>
            <w:webHidden/>
          </w:rPr>
          <w:fldChar w:fldCharType="begin"/>
        </w:r>
        <w:r w:rsidR="0053518C">
          <w:rPr>
            <w:noProof/>
            <w:webHidden/>
          </w:rPr>
          <w:instrText xml:space="preserve"> PAGEREF _Toc177225441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23BFF086" w14:textId="77777777" w:rsidR="0053518C" w:rsidRDefault="00000000">
      <w:pPr>
        <w:pStyle w:val="TDC2"/>
        <w:rPr>
          <w:rFonts w:asciiTheme="minorHAnsi" w:eastAsiaTheme="minorEastAsia" w:hAnsiTheme="minorHAnsi" w:cstheme="minorBidi"/>
          <w:i w:val="0"/>
          <w:iCs w:val="0"/>
          <w:noProof/>
          <w:sz w:val="22"/>
          <w:szCs w:val="22"/>
          <w:lang w:eastAsia="es-ES"/>
        </w:rPr>
      </w:pPr>
      <w:hyperlink w:anchor="_Toc177225442" w:history="1">
        <w:r w:rsidR="0053518C" w:rsidRPr="002B5C97">
          <w:rPr>
            <w:rStyle w:val="Hipervnculo"/>
            <w:noProof/>
          </w:rPr>
          <w:t>Nombre y Versión del Producto revisado</w:t>
        </w:r>
        <w:r w:rsidR="0053518C">
          <w:rPr>
            <w:noProof/>
            <w:webHidden/>
          </w:rPr>
          <w:tab/>
        </w:r>
        <w:r w:rsidR="005E1DFD">
          <w:rPr>
            <w:noProof/>
            <w:webHidden/>
          </w:rPr>
          <w:fldChar w:fldCharType="begin"/>
        </w:r>
        <w:r w:rsidR="0053518C">
          <w:rPr>
            <w:noProof/>
            <w:webHidden/>
          </w:rPr>
          <w:instrText xml:space="preserve"> PAGEREF _Toc177225442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157B1169" w14:textId="77777777" w:rsidR="0053518C" w:rsidRDefault="00000000">
      <w:pPr>
        <w:pStyle w:val="TDC2"/>
        <w:rPr>
          <w:rFonts w:asciiTheme="minorHAnsi" w:eastAsiaTheme="minorEastAsia" w:hAnsiTheme="minorHAnsi" w:cstheme="minorBidi"/>
          <w:i w:val="0"/>
          <w:iCs w:val="0"/>
          <w:noProof/>
          <w:sz w:val="22"/>
          <w:szCs w:val="22"/>
          <w:lang w:eastAsia="es-ES"/>
        </w:rPr>
      </w:pPr>
      <w:hyperlink w:anchor="_Toc177225443" w:history="1">
        <w:r w:rsidR="0053518C" w:rsidRPr="002B5C97">
          <w:rPr>
            <w:rStyle w:val="Hipervnculo"/>
            <w:noProof/>
          </w:rPr>
          <w:t>Tipo de Revisión</w:t>
        </w:r>
        <w:r w:rsidR="0053518C">
          <w:rPr>
            <w:noProof/>
            <w:webHidden/>
          </w:rPr>
          <w:tab/>
        </w:r>
        <w:r w:rsidR="005E1DFD">
          <w:rPr>
            <w:noProof/>
            <w:webHidden/>
          </w:rPr>
          <w:fldChar w:fldCharType="begin"/>
        </w:r>
        <w:r w:rsidR="0053518C">
          <w:rPr>
            <w:noProof/>
            <w:webHidden/>
          </w:rPr>
          <w:instrText xml:space="preserve"> PAGEREF _Toc177225443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2D579C9F" w14:textId="77777777" w:rsidR="0053518C" w:rsidRDefault="00000000">
      <w:pPr>
        <w:pStyle w:val="TDC2"/>
        <w:rPr>
          <w:rFonts w:asciiTheme="minorHAnsi" w:eastAsiaTheme="minorEastAsia" w:hAnsiTheme="minorHAnsi" w:cstheme="minorBidi"/>
          <w:i w:val="0"/>
          <w:iCs w:val="0"/>
          <w:noProof/>
          <w:sz w:val="22"/>
          <w:szCs w:val="22"/>
          <w:lang w:eastAsia="es-ES"/>
        </w:rPr>
      </w:pPr>
      <w:hyperlink w:anchor="_Toc177225444" w:history="1">
        <w:r w:rsidR="0053518C" w:rsidRPr="002B5C97">
          <w:rPr>
            <w:rStyle w:val="Hipervnculo"/>
            <w:noProof/>
          </w:rPr>
          <w:t>Técnica utilizada</w:t>
        </w:r>
        <w:r w:rsidR="0053518C">
          <w:rPr>
            <w:noProof/>
            <w:webHidden/>
          </w:rPr>
          <w:tab/>
        </w:r>
        <w:r w:rsidR="005E1DFD">
          <w:rPr>
            <w:noProof/>
            <w:webHidden/>
          </w:rPr>
          <w:fldChar w:fldCharType="begin"/>
        </w:r>
        <w:r w:rsidR="0053518C">
          <w:rPr>
            <w:noProof/>
            <w:webHidden/>
          </w:rPr>
          <w:instrText xml:space="preserve"> PAGEREF _Toc177225444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15205170" w14:textId="77777777" w:rsidR="0053518C" w:rsidRDefault="00000000">
      <w:pPr>
        <w:pStyle w:val="TDC1"/>
        <w:rPr>
          <w:rFonts w:asciiTheme="minorHAnsi" w:eastAsiaTheme="minorEastAsia" w:hAnsiTheme="minorHAnsi" w:cstheme="minorBidi"/>
          <w:b w:val="0"/>
          <w:bCs w:val="0"/>
          <w:noProof/>
          <w:sz w:val="22"/>
          <w:szCs w:val="22"/>
          <w:lang w:eastAsia="es-ES"/>
        </w:rPr>
      </w:pPr>
      <w:hyperlink w:anchor="_Toc177225445" w:history="1">
        <w:r w:rsidR="0053518C" w:rsidRPr="002B5C97">
          <w:rPr>
            <w:rStyle w:val="Hipervnculo"/>
            <w:noProof/>
          </w:rPr>
          <w:t>Objetivos de la Revisión</w:t>
        </w:r>
        <w:r w:rsidR="0053518C">
          <w:rPr>
            <w:noProof/>
            <w:webHidden/>
          </w:rPr>
          <w:tab/>
        </w:r>
        <w:r w:rsidR="005E1DFD">
          <w:rPr>
            <w:noProof/>
            <w:webHidden/>
          </w:rPr>
          <w:fldChar w:fldCharType="begin"/>
        </w:r>
        <w:r w:rsidR="0053518C">
          <w:rPr>
            <w:noProof/>
            <w:webHidden/>
          </w:rPr>
          <w:instrText xml:space="preserve"> PAGEREF _Toc177225445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13E0E8B7" w14:textId="77777777" w:rsidR="0053518C" w:rsidRDefault="00000000">
      <w:pPr>
        <w:pStyle w:val="TDC1"/>
        <w:rPr>
          <w:rFonts w:asciiTheme="minorHAnsi" w:eastAsiaTheme="minorEastAsia" w:hAnsiTheme="minorHAnsi" w:cstheme="minorBidi"/>
          <w:b w:val="0"/>
          <w:bCs w:val="0"/>
          <w:noProof/>
          <w:sz w:val="22"/>
          <w:szCs w:val="22"/>
          <w:lang w:eastAsia="es-ES"/>
        </w:rPr>
      </w:pPr>
      <w:hyperlink w:anchor="_Toc177225446" w:history="1">
        <w:r w:rsidR="0053518C" w:rsidRPr="002B5C97">
          <w:rPr>
            <w:rStyle w:val="Hipervnculo"/>
            <w:noProof/>
          </w:rPr>
          <w:t>Errores Encontrados</w:t>
        </w:r>
        <w:r w:rsidR="0053518C">
          <w:rPr>
            <w:noProof/>
            <w:webHidden/>
          </w:rPr>
          <w:tab/>
        </w:r>
        <w:r w:rsidR="005E1DFD">
          <w:rPr>
            <w:noProof/>
            <w:webHidden/>
          </w:rPr>
          <w:fldChar w:fldCharType="begin"/>
        </w:r>
        <w:r w:rsidR="0053518C">
          <w:rPr>
            <w:noProof/>
            <w:webHidden/>
          </w:rPr>
          <w:instrText xml:space="preserve"> PAGEREF _Toc177225446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364C82B5" w14:textId="77777777" w:rsidR="0053518C" w:rsidRDefault="00000000">
      <w:pPr>
        <w:pStyle w:val="TDC2"/>
        <w:rPr>
          <w:rFonts w:asciiTheme="minorHAnsi" w:eastAsiaTheme="minorEastAsia" w:hAnsiTheme="minorHAnsi" w:cstheme="minorBidi"/>
          <w:i w:val="0"/>
          <w:iCs w:val="0"/>
          <w:noProof/>
          <w:sz w:val="22"/>
          <w:szCs w:val="22"/>
          <w:lang w:eastAsia="es-ES"/>
        </w:rPr>
      </w:pPr>
      <w:hyperlink w:anchor="_Toc177225447" w:history="1">
        <w:r w:rsidR="0053518C" w:rsidRPr="002B5C97">
          <w:rPr>
            <w:rStyle w:val="Hipervnculo"/>
            <w:noProof/>
          </w:rPr>
          <w:t>Error Encontrado 1:</w:t>
        </w:r>
        <w:r w:rsidR="0053518C">
          <w:rPr>
            <w:noProof/>
            <w:webHidden/>
          </w:rPr>
          <w:tab/>
        </w:r>
        <w:r w:rsidR="005E1DFD">
          <w:rPr>
            <w:noProof/>
            <w:webHidden/>
          </w:rPr>
          <w:fldChar w:fldCharType="begin"/>
        </w:r>
        <w:r w:rsidR="0053518C">
          <w:rPr>
            <w:noProof/>
            <w:webHidden/>
          </w:rPr>
          <w:instrText xml:space="preserve"> PAGEREF _Toc177225447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303F2582" w14:textId="77777777" w:rsidR="0053518C" w:rsidRDefault="00000000">
      <w:pPr>
        <w:pStyle w:val="TDC2"/>
        <w:rPr>
          <w:rFonts w:asciiTheme="minorHAnsi" w:eastAsiaTheme="minorEastAsia" w:hAnsiTheme="minorHAnsi" w:cstheme="minorBidi"/>
          <w:i w:val="0"/>
          <w:iCs w:val="0"/>
          <w:noProof/>
          <w:sz w:val="22"/>
          <w:szCs w:val="22"/>
          <w:lang w:eastAsia="es-ES"/>
        </w:rPr>
      </w:pPr>
      <w:hyperlink w:anchor="_Toc177225448" w:history="1">
        <w:r w:rsidR="0053518C" w:rsidRPr="002B5C97">
          <w:rPr>
            <w:rStyle w:val="Hipervnculo"/>
            <w:noProof/>
          </w:rPr>
          <w:t>Sugerencia de corrección:</w:t>
        </w:r>
        <w:r w:rsidR="0053518C">
          <w:rPr>
            <w:noProof/>
            <w:webHidden/>
          </w:rPr>
          <w:tab/>
        </w:r>
        <w:r w:rsidR="005E1DFD">
          <w:rPr>
            <w:noProof/>
            <w:webHidden/>
          </w:rPr>
          <w:fldChar w:fldCharType="begin"/>
        </w:r>
        <w:r w:rsidR="0053518C">
          <w:rPr>
            <w:noProof/>
            <w:webHidden/>
          </w:rPr>
          <w:instrText xml:space="preserve"> PAGEREF _Toc177225448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018EB835" w14:textId="77777777" w:rsidR="0053518C" w:rsidRDefault="00000000">
      <w:pPr>
        <w:pStyle w:val="TDC2"/>
        <w:rPr>
          <w:rFonts w:asciiTheme="minorHAnsi" w:eastAsiaTheme="minorEastAsia" w:hAnsiTheme="minorHAnsi" w:cstheme="minorBidi"/>
          <w:i w:val="0"/>
          <w:iCs w:val="0"/>
          <w:noProof/>
          <w:sz w:val="22"/>
          <w:szCs w:val="22"/>
          <w:lang w:eastAsia="es-ES"/>
        </w:rPr>
      </w:pPr>
      <w:hyperlink w:anchor="_Toc177225449" w:history="1">
        <w:r w:rsidR="0053518C" w:rsidRPr="002B5C97">
          <w:rPr>
            <w:rStyle w:val="Hipervnculo"/>
            <w:noProof/>
          </w:rPr>
          <w:t>Error Encontrado 2:</w:t>
        </w:r>
        <w:r w:rsidR="0053518C">
          <w:rPr>
            <w:noProof/>
            <w:webHidden/>
          </w:rPr>
          <w:tab/>
        </w:r>
        <w:r w:rsidR="005E1DFD">
          <w:rPr>
            <w:noProof/>
            <w:webHidden/>
          </w:rPr>
          <w:fldChar w:fldCharType="begin"/>
        </w:r>
        <w:r w:rsidR="0053518C">
          <w:rPr>
            <w:noProof/>
            <w:webHidden/>
          </w:rPr>
          <w:instrText xml:space="preserve"> PAGEREF _Toc177225449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5B3D83C6" w14:textId="77777777" w:rsidR="0053518C" w:rsidRDefault="00000000">
      <w:pPr>
        <w:pStyle w:val="TDC1"/>
        <w:rPr>
          <w:rFonts w:asciiTheme="minorHAnsi" w:eastAsiaTheme="minorEastAsia" w:hAnsiTheme="minorHAnsi" w:cstheme="minorBidi"/>
          <w:b w:val="0"/>
          <w:bCs w:val="0"/>
          <w:noProof/>
          <w:sz w:val="22"/>
          <w:szCs w:val="22"/>
          <w:lang w:eastAsia="es-ES"/>
        </w:rPr>
      </w:pPr>
      <w:hyperlink w:anchor="_Toc177225450" w:history="1">
        <w:r w:rsidR="0053518C" w:rsidRPr="002B5C97">
          <w:rPr>
            <w:rStyle w:val="Hipervnculo"/>
            <w:noProof/>
          </w:rPr>
          <w:t>Evaluación</w:t>
        </w:r>
        <w:r w:rsidR="0053518C">
          <w:rPr>
            <w:noProof/>
            <w:webHidden/>
          </w:rPr>
          <w:tab/>
        </w:r>
        <w:r w:rsidR="005E1DFD">
          <w:rPr>
            <w:noProof/>
            <w:webHidden/>
          </w:rPr>
          <w:fldChar w:fldCharType="begin"/>
        </w:r>
        <w:r w:rsidR="0053518C">
          <w:rPr>
            <w:noProof/>
            <w:webHidden/>
          </w:rPr>
          <w:instrText xml:space="preserve"> PAGEREF _Toc177225450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61F51773" w14:textId="77777777" w:rsidR="0053518C" w:rsidRDefault="00000000">
      <w:pPr>
        <w:pStyle w:val="TDC2"/>
        <w:rPr>
          <w:rFonts w:asciiTheme="minorHAnsi" w:eastAsiaTheme="minorEastAsia" w:hAnsiTheme="minorHAnsi" w:cstheme="minorBidi"/>
          <w:i w:val="0"/>
          <w:iCs w:val="0"/>
          <w:noProof/>
          <w:sz w:val="22"/>
          <w:szCs w:val="22"/>
          <w:lang w:eastAsia="es-ES"/>
        </w:rPr>
      </w:pPr>
      <w:hyperlink w:anchor="_Toc177225451" w:history="1">
        <w:r w:rsidR="0053518C" w:rsidRPr="002B5C97">
          <w:rPr>
            <w:rStyle w:val="Hipervnculo"/>
            <w:noProof/>
          </w:rPr>
          <w:t>Estado actual del Producto:</w:t>
        </w:r>
        <w:r w:rsidR="0053518C">
          <w:rPr>
            <w:noProof/>
            <w:webHidden/>
          </w:rPr>
          <w:tab/>
        </w:r>
        <w:r w:rsidR="005E1DFD">
          <w:rPr>
            <w:noProof/>
            <w:webHidden/>
          </w:rPr>
          <w:fldChar w:fldCharType="begin"/>
        </w:r>
        <w:r w:rsidR="0053518C">
          <w:rPr>
            <w:noProof/>
            <w:webHidden/>
          </w:rPr>
          <w:instrText xml:space="preserve"> PAGEREF _Toc177225451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129177E3" w14:textId="77777777" w:rsidR="0053518C" w:rsidRDefault="00000000">
      <w:pPr>
        <w:pStyle w:val="TDC2"/>
        <w:rPr>
          <w:rFonts w:asciiTheme="minorHAnsi" w:eastAsiaTheme="minorEastAsia" w:hAnsiTheme="minorHAnsi" w:cstheme="minorBidi"/>
          <w:i w:val="0"/>
          <w:iCs w:val="0"/>
          <w:noProof/>
          <w:sz w:val="22"/>
          <w:szCs w:val="22"/>
          <w:lang w:eastAsia="es-ES"/>
        </w:rPr>
      </w:pPr>
      <w:hyperlink w:anchor="_Toc177225452" w:history="1">
        <w:r w:rsidR="0053518C" w:rsidRPr="002B5C97">
          <w:rPr>
            <w:rStyle w:val="Hipervnculo"/>
            <w:noProof/>
          </w:rPr>
          <w:t>Acciones a tomar:</w:t>
        </w:r>
        <w:r w:rsidR="0053518C">
          <w:rPr>
            <w:noProof/>
            <w:webHidden/>
          </w:rPr>
          <w:tab/>
        </w:r>
        <w:r w:rsidR="005E1DFD">
          <w:rPr>
            <w:noProof/>
            <w:webHidden/>
          </w:rPr>
          <w:fldChar w:fldCharType="begin"/>
        </w:r>
        <w:r w:rsidR="0053518C">
          <w:rPr>
            <w:noProof/>
            <w:webHidden/>
          </w:rPr>
          <w:instrText xml:space="preserve"> PAGEREF _Toc177225452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71B10286" w14:textId="77777777" w:rsidR="0053518C" w:rsidRDefault="00000000">
      <w:pPr>
        <w:pStyle w:val="TDC2"/>
        <w:rPr>
          <w:rFonts w:asciiTheme="minorHAnsi" w:eastAsiaTheme="minorEastAsia" w:hAnsiTheme="minorHAnsi" w:cstheme="minorBidi"/>
          <w:i w:val="0"/>
          <w:iCs w:val="0"/>
          <w:noProof/>
          <w:sz w:val="22"/>
          <w:szCs w:val="22"/>
          <w:lang w:eastAsia="es-ES"/>
        </w:rPr>
      </w:pPr>
      <w:hyperlink w:anchor="_Toc177225453" w:history="1">
        <w:r w:rsidR="0053518C" w:rsidRPr="002B5C97">
          <w:rPr>
            <w:rStyle w:val="Hipervnculo"/>
            <w:noProof/>
          </w:rPr>
          <w:t>Próxima Revisión del Producto:</w:t>
        </w:r>
        <w:r w:rsidR="0053518C">
          <w:rPr>
            <w:noProof/>
            <w:webHidden/>
          </w:rPr>
          <w:tab/>
        </w:r>
        <w:r w:rsidR="005E1DFD">
          <w:rPr>
            <w:noProof/>
            <w:webHidden/>
          </w:rPr>
          <w:fldChar w:fldCharType="begin"/>
        </w:r>
        <w:r w:rsidR="0053518C">
          <w:rPr>
            <w:noProof/>
            <w:webHidden/>
          </w:rPr>
          <w:instrText xml:space="preserve"> PAGEREF _Toc177225453 \h </w:instrText>
        </w:r>
        <w:r w:rsidR="005E1DFD">
          <w:rPr>
            <w:noProof/>
            <w:webHidden/>
          </w:rPr>
        </w:r>
        <w:r w:rsidR="005E1DFD">
          <w:rPr>
            <w:noProof/>
            <w:webHidden/>
          </w:rPr>
          <w:fldChar w:fldCharType="separate"/>
        </w:r>
        <w:r w:rsidR="008D1A30">
          <w:rPr>
            <w:noProof/>
            <w:webHidden/>
          </w:rPr>
          <w:t>2</w:t>
        </w:r>
        <w:r w:rsidR="005E1DFD">
          <w:rPr>
            <w:noProof/>
            <w:webHidden/>
          </w:rPr>
          <w:fldChar w:fldCharType="end"/>
        </w:r>
      </w:hyperlink>
    </w:p>
    <w:p w14:paraId="2EBABE53" w14:textId="77777777" w:rsidR="000F79DF" w:rsidRDefault="005E1DFD" w:rsidP="000F79DF">
      <w:pPr>
        <w:tabs>
          <w:tab w:val="left" w:pos="5954"/>
        </w:tabs>
      </w:pPr>
      <w:r>
        <w:fldChar w:fldCharType="end"/>
      </w:r>
    </w:p>
    <w:p w14:paraId="4D244281" w14:textId="77777777" w:rsidR="0040066E" w:rsidRDefault="0040066E" w:rsidP="000F79DF">
      <w:pPr>
        <w:ind w:left="0" w:firstLine="0"/>
      </w:pPr>
    </w:p>
    <w:p w14:paraId="03182C3A" w14:textId="77777777" w:rsidR="0053518C" w:rsidRPr="0053518C" w:rsidRDefault="00861B8F" w:rsidP="0053518C">
      <w:pPr>
        <w:pStyle w:val="Ttulo"/>
        <w:ind w:left="284" w:hanging="284"/>
        <w:rPr>
          <w:sz w:val="72"/>
        </w:rPr>
      </w:pPr>
      <w:r w:rsidRPr="0053518C">
        <w:rPr>
          <w:sz w:val="72"/>
        </w:rPr>
        <w:br w:type="page"/>
      </w:r>
      <w:sdt>
        <w:sdtPr>
          <w:rPr>
            <w:rFonts w:eastAsiaTheme="majorEastAsia"/>
            <w:sz w:val="44"/>
          </w:r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EF5355" w:rsidRPr="00EF5355">
            <w:rPr>
              <w:rFonts w:eastAsiaTheme="majorEastAsia"/>
              <w:sz w:val="44"/>
            </w:rPr>
            <w:t>Revisión de SQA - Plan de Riesgos.</w:t>
          </w:r>
        </w:sdtContent>
      </w:sdt>
    </w:p>
    <w:p w14:paraId="51656CFC" w14:textId="77777777" w:rsidR="0053518C" w:rsidRDefault="0053518C" w:rsidP="0053518C">
      <w:pPr>
        <w:pStyle w:val="PSI-Ttulo1"/>
      </w:pPr>
      <w:bookmarkStart w:id="1" w:name="_Toc14065661"/>
      <w:bookmarkStart w:id="2" w:name="_Toc16487828"/>
      <w:bookmarkStart w:id="3" w:name="_Toc257627175"/>
      <w:bookmarkStart w:id="4" w:name="_Toc177225441"/>
      <w:r>
        <w:t>Producto revisado</w:t>
      </w:r>
      <w:bookmarkEnd w:id="1"/>
      <w:bookmarkEnd w:id="2"/>
      <w:bookmarkEnd w:id="3"/>
      <w:bookmarkEnd w:id="4"/>
    </w:p>
    <w:p w14:paraId="3B12D711" w14:textId="77777777" w:rsidR="0053518C" w:rsidRDefault="008D1A30" w:rsidP="0053518C">
      <w:pPr>
        <w:pStyle w:val="PSI-Ttulo2"/>
      </w:pPr>
      <w:r>
        <w:t>Plan de Riesgos.</w:t>
      </w:r>
    </w:p>
    <w:p w14:paraId="5CD177A6" w14:textId="77777777" w:rsidR="008D1A30" w:rsidRDefault="008D1A30" w:rsidP="008D1A30">
      <w:bookmarkStart w:id="5" w:name="_Toc14065663"/>
      <w:bookmarkStart w:id="6" w:name="_Toc16487830"/>
      <w:bookmarkStart w:id="7" w:name="_Toc257627177"/>
      <w:bookmarkStart w:id="8" w:name="_Toc177225443"/>
      <w:r>
        <w:t>Nombre: Plan de Riesgos.</w:t>
      </w:r>
    </w:p>
    <w:p w14:paraId="6AE7F84A" w14:textId="77777777" w:rsidR="008D1A30" w:rsidRDefault="008D1A30" w:rsidP="008D1A30">
      <w:r>
        <w:t>Versión: Única.</w:t>
      </w:r>
    </w:p>
    <w:p w14:paraId="602D18AE" w14:textId="77777777" w:rsidR="008D1A30" w:rsidRDefault="008D1A30" w:rsidP="008D1A30">
      <w:r>
        <w:t>Área: Repositorio Testify.</w:t>
      </w:r>
    </w:p>
    <w:p w14:paraId="3D18B755" w14:textId="77777777" w:rsidR="008D1A30" w:rsidRDefault="008D1A30" w:rsidP="008D1A30"/>
    <w:p w14:paraId="783E15D6" w14:textId="77777777" w:rsidR="0053518C" w:rsidRDefault="0053518C" w:rsidP="0053518C">
      <w:pPr>
        <w:pStyle w:val="PSI-Ttulo2"/>
      </w:pPr>
      <w:r>
        <w:t>Tipo de Revisión</w:t>
      </w:r>
      <w:bookmarkEnd w:id="5"/>
      <w:bookmarkEnd w:id="6"/>
      <w:bookmarkEnd w:id="7"/>
      <w:bookmarkEnd w:id="8"/>
    </w:p>
    <w:p w14:paraId="00D8AA68" w14:textId="77777777" w:rsidR="008D1A30" w:rsidRDefault="008D1A30" w:rsidP="008D1A30">
      <w:r>
        <w:t>Ajuste a la documentación, Ajuste al proceso, Ajuste al producto.</w:t>
      </w:r>
    </w:p>
    <w:p w14:paraId="130E0E68" w14:textId="77777777" w:rsidR="0053518C" w:rsidRDefault="0053518C" w:rsidP="0053518C"/>
    <w:p w14:paraId="1D4B6F38" w14:textId="77777777" w:rsidR="0053518C" w:rsidRDefault="0053518C" w:rsidP="0053518C">
      <w:pPr>
        <w:pStyle w:val="PSI-Ttulo2"/>
      </w:pPr>
      <w:bookmarkStart w:id="9" w:name="_Toc14065664"/>
      <w:bookmarkStart w:id="10" w:name="_Toc16487831"/>
      <w:bookmarkStart w:id="11" w:name="_Toc257627178"/>
      <w:bookmarkStart w:id="12" w:name="_Toc177225444"/>
      <w:r>
        <w:t>Técnica utilizada</w:t>
      </w:r>
      <w:bookmarkEnd w:id="9"/>
      <w:bookmarkEnd w:id="10"/>
      <w:bookmarkEnd w:id="11"/>
      <w:bookmarkEnd w:id="12"/>
    </w:p>
    <w:p w14:paraId="71F6889A" w14:textId="5921BB7C" w:rsidR="008D1A30" w:rsidRDefault="008D1A30" w:rsidP="008D1A30">
      <w:r>
        <w:t xml:space="preserve">La revisión se </w:t>
      </w:r>
      <w:r w:rsidR="00C95CC3">
        <w:t>realizó</w:t>
      </w:r>
      <w:r>
        <w:t xml:space="preserve"> mediante la técnica de Checklist, esta se encuentra con el nombre ”ChecklistProductosClave” como anexo, detallando los productos revisados, el encargado de la revisión, criterio de verificación, fecha, tiempo estimado, estado de revisión, observaciones de la desviación.</w:t>
      </w:r>
    </w:p>
    <w:p w14:paraId="19E3688E" w14:textId="77777777" w:rsidR="0053518C" w:rsidRDefault="0053518C" w:rsidP="0053518C">
      <w:pPr>
        <w:pStyle w:val="MNormal"/>
        <w:rPr>
          <w:iCs/>
        </w:rPr>
      </w:pPr>
    </w:p>
    <w:p w14:paraId="442EE155" w14:textId="77777777" w:rsidR="0053518C" w:rsidRDefault="0053518C" w:rsidP="0053518C">
      <w:pPr>
        <w:pStyle w:val="PSI-Ttulo1"/>
      </w:pPr>
      <w:bookmarkStart w:id="13" w:name="_Toc514701858"/>
      <w:bookmarkStart w:id="14" w:name="_Toc14065665"/>
      <w:bookmarkStart w:id="15" w:name="_Toc16487832"/>
      <w:bookmarkStart w:id="16" w:name="_Toc257627179"/>
      <w:bookmarkStart w:id="17" w:name="_Toc177225445"/>
      <w:r>
        <w:t>O</w:t>
      </w:r>
      <w:bookmarkEnd w:id="13"/>
      <w:r>
        <w:t>bjetivos de la Revisión</w:t>
      </w:r>
      <w:bookmarkEnd w:id="14"/>
      <w:bookmarkEnd w:id="15"/>
      <w:bookmarkEnd w:id="16"/>
      <w:bookmarkEnd w:id="17"/>
    </w:p>
    <w:p w14:paraId="55875A3C" w14:textId="77777777" w:rsidR="0053518C" w:rsidRDefault="008D1A30" w:rsidP="006419F4">
      <w:pPr>
        <w:pStyle w:val="Encabezado"/>
        <w:numPr>
          <w:ilvl w:val="0"/>
          <w:numId w:val="14"/>
        </w:numPr>
        <w:tabs>
          <w:tab w:val="clear" w:pos="4252"/>
          <w:tab w:val="clear" w:pos="8504"/>
        </w:tabs>
        <w:spacing w:line="360" w:lineRule="auto"/>
        <w:rPr>
          <w:szCs w:val="24"/>
        </w:rPr>
      </w:pPr>
      <w:r>
        <w:rPr>
          <w:szCs w:val="24"/>
        </w:rPr>
        <w:t>Riesgos no identificados.</w:t>
      </w:r>
    </w:p>
    <w:p w14:paraId="449DA044" w14:textId="77777777" w:rsidR="008D1A30" w:rsidRDefault="008D1A30" w:rsidP="006419F4">
      <w:pPr>
        <w:pStyle w:val="Encabezado"/>
        <w:numPr>
          <w:ilvl w:val="0"/>
          <w:numId w:val="14"/>
        </w:numPr>
        <w:tabs>
          <w:tab w:val="clear" w:pos="4252"/>
          <w:tab w:val="clear" w:pos="8504"/>
        </w:tabs>
        <w:spacing w:line="360" w:lineRule="auto"/>
        <w:rPr>
          <w:szCs w:val="24"/>
        </w:rPr>
      </w:pPr>
      <w:r>
        <w:rPr>
          <w:szCs w:val="24"/>
        </w:rPr>
        <w:t>No existe plan de contingencia.</w:t>
      </w:r>
    </w:p>
    <w:p w14:paraId="6E1A1CD4" w14:textId="77777777" w:rsidR="008D1A30" w:rsidRDefault="008D1A30" w:rsidP="006419F4">
      <w:pPr>
        <w:pStyle w:val="Encabezado"/>
        <w:numPr>
          <w:ilvl w:val="0"/>
          <w:numId w:val="14"/>
        </w:numPr>
        <w:tabs>
          <w:tab w:val="clear" w:pos="4252"/>
          <w:tab w:val="clear" w:pos="8504"/>
        </w:tabs>
        <w:spacing w:line="360" w:lineRule="auto"/>
        <w:rPr>
          <w:szCs w:val="24"/>
        </w:rPr>
      </w:pPr>
      <w:r>
        <w:rPr>
          <w:szCs w:val="24"/>
        </w:rPr>
        <w:t>No se realiza revisión o control de riesgos.</w:t>
      </w:r>
    </w:p>
    <w:p w14:paraId="7AD0DFD5" w14:textId="77777777" w:rsidR="008D1A30" w:rsidRDefault="008D1A30" w:rsidP="006419F4">
      <w:pPr>
        <w:pStyle w:val="Encabezado"/>
        <w:numPr>
          <w:ilvl w:val="0"/>
          <w:numId w:val="14"/>
        </w:numPr>
        <w:tabs>
          <w:tab w:val="clear" w:pos="4252"/>
          <w:tab w:val="clear" w:pos="8504"/>
        </w:tabs>
        <w:spacing w:line="360" w:lineRule="auto"/>
        <w:rPr>
          <w:szCs w:val="24"/>
        </w:rPr>
      </w:pPr>
      <w:r>
        <w:rPr>
          <w:szCs w:val="24"/>
        </w:rPr>
        <w:t>No se realiza re-evaluación.</w:t>
      </w:r>
    </w:p>
    <w:p w14:paraId="3A27E118" w14:textId="77777777" w:rsidR="006419F4" w:rsidRPr="006419F4" w:rsidRDefault="008D1A30" w:rsidP="006419F4">
      <w:pPr>
        <w:pStyle w:val="Encabezado"/>
        <w:numPr>
          <w:ilvl w:val="0"/>
          <w:numId w:val="14"/>
        </w:numPr>
        <w:tabs>
          <w:tab w:val="clear" w:pos="4252"/>
          <w:tab w:val="clear" w:pos="8504"/>
        </w:tabs>
        <w:spacing w:line="360" w:lineRule="auto"/>
        <w:rPr>
          <w:szCs w:val="24"/>
        </w:rPr>
      </w:pPr>
      <w:r w:rsidRPr="006419F4">
        <w:rPr>
          <w:szCs w:val="24"/>
        </w:rPr>
        <w:t>Ortográfico.</w:t>
      </w:r>
    </w:p>
    <w:p w14:paraId="26F33328" w14:textId="77777777" w:rsidR="008D1A30" w:rsidRDefault="006419F4" w:rsidP="006419F4">
      <w:pPr>
        <w:pStyle w:val="Encabezado"/>
        <w:numPr>
          <w:ilvl w:val="0"/>
          <w:numId w:val="14"/>
        </w:numPr>
        <w:tabs>
          <w:tab w:val="clear" w:pos="4252"/>
          <w:tab w:val="clear" w:pos="8504"/>
        </w:tabs>
        <w:spacing w:line="360" w:lineRule="auto"/>
        <w:rPr>
          <w:szCs w:val="24"/>
        </w:rPr>
      </w:pPr>
      <w:r>
        <w:t>Estándar definido por el grupo de desarrollo OSLO.</w:t>
      </w:r>
      <w:r w:rsidRPr="006419F4">
        <w:rPr>
          <w:szCs w:val="24"/>
        </w:rPr>
        <w:t xml:space="preserve"> </w:t>
      </w:r>
    </w:p>
    <w:p w14:paraId="0BD10D17" w14:textId="76D0A69C" w:rsidR="00C95CC3" w:rsidRPr="006419F4" w:rsidRDefault="00C95CC3" w:rsidP="006419F4">
      <w:pPr>
        <w:pStyle w:val="Encabezado"/>
        <w:numPr>
          <w:ilvl w:val="0"/>
          <w:numId w:val="14"/>
        </w:numPr>
        <w:tabs>
          <w:tab w:val="clear" w:pos="4252"/>
          <w:tab w:val="clear" w:pos="8504"/>
        </w:tabs>
        <w:spacing w:line="360" w:lineRule="auto"/>
        <w:rPr>
          <w:szCs w:val="24"/>
        </w:rPr>
      </w:pPr>
      <w:r>
        <w:rPr>
          <w:szCs w:val="24"/>
        </w:rPr>
        <w:t>Actualización del índice.</w:t>
      </w:r>
    </w:p>
    <w:p w14:paraId="5AFE4C69" w14:textId="77777777" w:rsidR="008D1A30" w:rsidRPr="008D1A30" w:rsidRDefault="008D1A30" w:rsidP="006419F4">
      <w:pPr>
        <w:pStyle w:val="Encabezado"/>
        <w:tabs>
          <w:tab w:val="clear" w:pos="4252"/>
          <w:tab w:val="clear" w:pos="8504"/>
        </w:tabs>
        <w:ind w:left="720" w:firstLine="0"/>
        <w:rPr>
          <w:szCs w:val="24"/>
        </w:rPr>
      </w:pPr>
    </w:p>
    <w:p w14:paraId="68C651E7" w14:textId="77777777" w:rsidR="0053518C" w:rsidRDefault="0053518C" w:rsidP="0053518C">
      <w:pPr>
        <w:pStyle w:val="PSI-Ttulo1"/>
      </w:pPr>
      <w:bookmarkStart w:id="18" w:name="_Toc514701859"/>
      <w:bookmarkStart w:id="19" w:name="_Toc14065666"/>
      <w:bookmarkStart w:id="20" w:name="_Toc16487833"/>
      <w:bookmarkStart w:id="21" w:name="_Toc257627180"/>
      <w:bookmarkStart w:id="22" w:name="_Toc177225446"/>
      <w:r>
        <w:t>E</w:t>
      </w:r>
      <w:bookmarkEnd w:id="18"/>
      <w:r>
        <w:t>rrores Encontrados</w:t>
      </w:r>
      <w:bookmarkEnd w:id="19"/>
      <w:bookmarkEnd w:id="20"/>
      <w:bookmarkEnd w:id="21"/>
      <w:bookmarkEnd w:id="22"/>
    </w:p>
    <w:p w14:paraId="1B40EB21" w14:textId="77777777" w:rsidR="008D1A30" w:rsidRDefault="008D1A30" w:rsidP="008D1A30">
      <w:r>
        <w:t xml:space="preserve">Se deberán enumerar en forma detallada los errores encontrados para que sean consistentes con su anexo </w:t>
      </w:r>
      <w:r w:rsidRPr="00AD1549">
        <w:rPr>
          <w:b/>
        </w:rPr>
        <w:t>ChecklistProductoClave</w:t>
      </w:r>
      <w:r>
        <w:t xml:space="preserve"> y se puedan plantear las sugerencias de corrección para la próxima versión del Producto.</w:t>
      </w:r>
    </w:p>
    <w:p w14:paraId="24890D28" w14:textId="77777777" w:rsidR="0053518C" w:rsidRDefault="0053518C" w:rsidP="0053518C">
      <w:pPr>
        <w:ind w:left="432"/>
      </w:pPr>
    </w:p>
    <w:p w14:paraId="38CA8BE7" w14:textId="77777777" w:rsidR="0053518C" w:rsidRDefault="0053518C" w:rsidP="0053518C">
      <w:pPr>
        <w:pStyle w:val="PSI-Ttulo2"/>
      </w:pPr>
      <w:bookmarkStart w:id="23" w:name="_Toc514701860"/>
      <w:bookmarkStart w:id="24" w:name="_Toc14065667"/>
      <w:bookmarkStart w:id="25" w:name="_Toc16487834"/>
      <w:bookmarkStart w:id="26" w:name="_Toc257627181"/>
      <w:bookmarkStart w:id="27" w:name="_Toc177225447"/>
      <w:r>
        <w:lastRenderedPageBreak/>
        <w:t>Error Encontrado 1:</w:t>
      </w:r>
      <w:bookmarkEnd w:id="23"/>
      <w:bookmarkEnd w:id="24"/>
      <w:bookmarkEnd w:id="25"/>
      <w:bookmarkEnd w:id="26"/>
      <w:bookmarkEnd w:id="27"/>
      <w:r>
        <w:t xml:space="preserve">  </w:t>
      </w:r>
    </w:p>
    <w:p w14:paraId="4D65E4A0" w14:textId="586970C2" w:rsidR="008D1A30" w:rsidRDefault="008D1A30" w:rsidP="008D1A30">
      <w:pPr>
        <w:spacing w:line="240" w:lineRule="auto"/>
      </w:pPr>
      <w:r w:rsidRPr="001833AD">
        <w:rPr>
          <w:b/>
        </w:rPr>
        <w:t>Descripción</w:t>
      </w:r>
      <w:r>
        <w:t xml:space="preserve">: </w:t>
      </w:r>
      <w:r w:rsidR="00C95CC3">
        <w:t>Índice desactualizado, poseía referencias nulas que no llevaban a la página solicitada</w:t>
      </w:r>
      <w:r>
        <w:t>.</w:t>
      </w:r>
    </w:p>
    <w:p w14:paraId="5900A172" w14:textId="77777777" w:rsidR="008D1A30" w:rsidRDefault="008D1A30" w:rsidP="008D1A30">
      <w:pPr>
        <w:spacing w:line="240" w:lineRule="auto"/>
      </w:pPr>
      <w:r w:rsidRPr="001833AD">
        <w:rPr>
          <w:b/>
        </w:rPr>
        <w:t>Nivel de gravedad</w:t>
      </w:r>
      <w:r>
        <w:t>: Leve.</w:t>
      </w:r>
    </w:p>
    <w:p w14:paraId="083E6BA8" w14:textId="470F4C8A" w:rsidR="008D1A30" w:rsidRDefault="008D1A30" w:rsidP="008D1A30">
      <w:pPr>
        <w:spacing w:line="240" w:lineRule="auto"/>
      </w:pPr>
      <w:r w:rsidRPr="001833AD">
        <w:rPr>
          <w:b/>
        </w:rPr>
        <w:t>Ubicación</w:t>
      </w:r>
      <w:r>
        <w:t xml:space="preserve">: </w:t>
      </w:r>
      <w:r w:rsidR="00C95CC3" w:rsidRPr="00C95CC3">
        <w:t>Testify\Fases_de_desarrollo\03-Construccion\05- Gestion de Proyecto\C107-OSLO - Seguimiento de Riesgos III 27-10-2024.docx</w:t>
      </w:r>
    </w:p>
    <w:p w14:paraId="5DB4CC51" w14:textId="77777777" w:rsidR="0053518C" w:rsidRDefault="0053518C" w:rsidP="0053518C"/>
    <w:p w14:paraId="7C0F39C8" w14:textId="77777777" w:rsidR="0053518C" w:rsidRDefault="0053518C" w:rsidP="0053518C">
      <w:pPr>
        <w:pStyle w:val="PSI-Ttulo2"/>
      </w:pPr>
      <w:bookmarkStart w:id="28" w:name="_Toc14065668"/>
      <w:bookmarkStart w:id="29" w:name="_Toc16487835"/>
      <w:bookmarkStart w:id="30" w:name="_Toc257627182"/>
      <w:bookmarkStart w:id="31" w:name="_Toc177225448"/>
      <w:r>
        <w:t>Sugerencia de corrección:</w:t>
      </w:r>
      <w:bookmarkEnd w:id="28"/>
      <w:bookmarkEnd w:id="29"/>
      <w:bookmarkEnd w:id="30"/>
      <w:bookmarkEnd w:id="31"/>
      <w:r>
        <w:t xml:space="preserve"> </w:t>
      </w:r>
    </w:p>
    <w:p w14:paraId="6F289F3F" w14:textId="623C86E1" w:rsidR="008D1A30" w:rsidRDefault="008D1A30" w:rsidP="008D1A30">
      <w:pPr>
        <w:spacing w:before="0"/>
      </w:pPr>
      <w:r>
        <w:t xml:space="preserve">Se </w:t>
      </w:r>
      <w:r w:rsidR="00C95CC3">
        <w:t>actualiza el índice del artefacto asociado al plan de gestión de riesgos llamado “Seguimiento de riesgos III</w:t>
      </w:r>
      <w:r>
        <w:t xml:space="preserve">. </w:t>
      </w:r>
    </w:p>
    <w:p w14:paraId="04721BD1" w14:textId="77777777" w:rsidR="0053518C" w:rsidRDefault="0053518C" w:rsidP="0053518C">
      <w:pPr>
        <w:ind w:left="576"/>
        <w:rPr>
          <w:iCs/>
        </w:rPr>
      </w:pPr>
    </w:p>
    <w:p w14:paraId="28A1D201" w14:textId="77777777" w:rsidR="0053518C" w:rsidRDefault="0053518C" w:rsidP="0053518C">
      <w:pPr>
        <w:pStyle w:val="PSI-Ttulo1"/>
      </w:pPr>
      <w:bookmarkStart w:id="32" w:name="_Toc514701862"/>
      <w:bookmarkStart w:id="33" w:name="_Toc14065670"/>
      <w:bookmarkStart w:id="34" w:name="_Toc16487837"/>
      <w:bookmarkStart w:id="35" w:name="_Toc257627184"/>
      <w:bookmarkStart w:id="36" w:name="_Toc177225450"/>
      <w:r>
        <w:t>E</w:t>
      </w:r>
      <w:bookmarkEnd w:id="32"/>
      <w:r>
        <w:t>valuación</w:t>
      </w:r>
      <w:bookmarkEnd w:id="33"/>
      <w:bookmarkEnd w:id="34"/>
      <w:bookmarkEnd w:id="35"/>
      <w:bookmarkEnd w:id="36"/>
    </w:p>
    <w:p w14:paraId="6302493A" w14:textId="77777777" w:rsidR="008D1A30" w:rsidRDefault="008D1A30" w:rsidP="008D1A30">
      <w:pPr>
        <w:spacing w:before="0"/>
      </w:pPr>
      <w:r>
        <w:t>Las funcionalidades del producto final no se verán afectadas por este desvió.</w:t>
      </w:r>
    </w:p>
    <w:p w14:paraId="69C0203E" w14:textId="77777777" w:rsidR="008D1A30" w:rsidRDefault="008D1A30" w:rsidP="0053518C">
      <w:pPr>
        <w:pStyle w:val="PSI-Ttulo2"/>
      </w:pPr>
      <w:bookmarkStart w:id="37" w:name="_Toc514701863"/>
      <w:bookmarkStart w:id="38" w:name="_Toc14065671"/>
      <w:bookmarkStart w:id="39" w:name="_Toc16487838"/>
      <w:bookmarkStart w:id="40" w:name="_Toc257627185"/>
      <w:bookmarkStart w:id="41" w:name="_Toc177225451"/>
    </w:p>
    <w:p w14:paraId="0AA1D320" w14:textId="77777777" w:rsidR="0053518C" w:rsidRDefault="0053518C" w:rsidP="0053518C">
      <w:pPr>
        <w:pStyle w:val="PSI-Ttulo2"/>
      </w:pPr>
      <w:r>
        <w:t>Estado actual del Producto:</w:t>
      </w:r>
      <w:bookmarkEnd w:id="37"/>
      <w:bookmarkEnd w:id="38"/>
      <w:bookmarkEnd w:id="39"/>
      <w:bookmarkEnd w:id="40"/>
      <w:bookmarkEnd w:id="41"/>
      <w:r>
        <w:t xml:space="preserve">  </w:t>
      </w:r>
    </w:p>
    <w:p w14:paraId="7D2D3BFA" w14:textId="77777777" w:rsidR="008D1A30" w:rsidRDefault="008D1A30" w:rsidP="008D1A30">
      <w:pPr>
        <w:spacing w:before="0" w:line="240" w:lineRule="auto"/>
      </w:pPr>
      <w:r>
        <w:t>El producto fue corregido acorde al estándar establecido por el grupo de desarrollo OSLO, antes de su utilización.</w:t>
      </w:r>
    </w:p>
    <w:p w14:paraId="4B62DF5B" w14:textId="77777777" w:rsidR="0053518C" w:rsidRDefault="0053518C" w:rsidP="0053518C">
      <w:pPr>
        <w:ind w:left="576"/>
        <w:rPr>
          <w:iCs/>
        </w:rPr>
      </w:pPr>
    </w:p>
    <w:p w14:paraId="2B1F7183" w14:textId="77777777" w:rsidR="0053518C" w:rsidRDefault="0053518C" w:rsidP="0053518C">
      <w:pPr>
        <w:pStyle w:val="PSI-Ttulo2"/>
      </w:pPr>
      <w:bookmarkStart w:id="42" w:name="_Toc514701864"/>
      <w:bookmarkStart w:id="43" w:name="_Toc14065672"/>
      <w:bookmarkStart w:id="44" w:name="_Toc16487839"/>
      <w:bookmarkStart w:id="45" w:name="_Toc257627186"/>
      <w:bookmarkStart w:id="46" w:name="_Toc177225452"/>
      <w:r>
        <w:t>Acciones a tomar:</w:t>
      </w:r>
      <w:bookmarkEnd w:id="42"/>
      <w:bookmarkEnd w:id="43"/>
      <w:bookmarkEnd w:id="44"/>
      <w:bookmarkEnd w:id="45"/>
      <w:bookmarkEnd w:id="46"/>
      <w:r>
        <w:t xml:space="preserve"> </w:t>
      </w:r>
    </w:p>
    <w:p w14:paraId="7052850E" w14:textId="77777777" w:rsidR="008D1A30" w:rsidRDefault="008D1A30" w:rsidP="008D1A30">
      <w:pPr>
        <w:spacing w:before="0"/>
      </w:pPr>
      <w:r>
        <w:t>Se deberán realizar las correspondientes revisiones ya establecidas en este documento.</w:t>
      </w:r>
    </w:p>
    <w:p w14:paraId="28C75B74" w14:textId="77777777" w:rsidR="0053518C" w:rsidRDefault="0053518C" w:rsidP="0053518C">
      <w:pPr>
        <w:ind w:left="576"/>
        <w:rPr>
          <w:iCs/>
        </w:rPr>
      </w:pPr>
    </w:p>
    <w:p w14:paraId="030C443D" w14:textId="77777777" w:rsidR="0053518C" w:rsidRDefault="0053518C" w:rsidP="0053518C">
      <w:pPr>
        <w:pStyle w:val="PSI-Ttulo2"/>
      </w:pPr>
      <w:bookmarkStart w:id="47" w:name="_Toc514701865"/>
      <w:bookmarkStart w:id="48" w:name="_Toc14065673"/>
      <w:bookmarkStart w:id="49" w:name="_Toc16487840"/>
      <w:bookmarkStart w:id="50" w:name="_Toc257627187"/>
      <w:bookmarkStart w:id="51" w:name="_Toc177225453"/>
      <w:r>
        <w:t>Próxima Revisión del Producto:</w:t>
      </w:r>
      <w:bookmarkEnd w:id="47"/>
      <w:bookmarkEnd w:id="48"/>
      <w:bookmarkEnd w:id="49"/>
      <w:bookmarkEnd w:id="50"/>
      <w:bookmarkEnd w:id="51"/>
      <w:r>
        <w:t xml:space="preserve">  </w:t>
      </w:r>
    </w:p>
    <w:p w14:paraId="08A29C80" w14:textId="77777777" w:rsidR="008D1A30" w:rsidRDefault="008D1A30" w:rsidP="008D1A30">
      <w:pPr>
        <w:spacing w:before="0" w:line="240" w:lineRule="auto"/>
      </w:pPr>
      <w:r>
        <w:t>Próxima revisión: 17/09/2024.</w:t>
      </w:r>
    </w:p>
    <w:p w14:paraId="615A80CA" w14:textId="77777777" w:rsidR="008D1A30" w:rsidRDefault="008D1A30" w:rsidP="008D1A30">
      <w:pPr>
        <w:spacing w:before="0" w:line="240" w:lineRule="auto"/>
      </w:pPr>
    </w:p>
    <w:p w14:paraId="680BAF3F" w14:textId="77777777" w:rsidR="008D1A30" w:rsidRDefault="008D1A30" w:rsidP="008D1A30">
      <w:pPr>
        <w:spacing w:before="0" w:line="240" w:lineRule="auto"/>
      </w:pPr>
    </w:p>
    <w:p w14:paraId="234EE7B1" w14:textId="77777777" w:rsidR="008D1A30" w:rsidRDefault="008D1A30" w:rsidP="008D1A30">
      <w:pPr>
        <w:spacing w:before="0" w:line="240" w:lineRule="auto"/>
      </w:pPr>
    </w:p>
    <w:p w14:paraId="251B490B" w14:textId="77777777" w:rsidR="008D1A30" w:rsidRDefault="008D1A30" w:rsidP="008D1A30">
      <w:pPr>
        <w:spacing w:before="0" w:line="240" w:lineRule="auto"/>
      </w:pPr>
    </w:p>
    <w:p w14:paraId="22CDF960" w14:textId="77777777" w:rsidR="008D1A30" w:rsidRDefault="008D1A30" w:rsidP="008D1A30">
      <w:pPr>
        <w:spacing w:before="0" w:line="240" w:lineRule="auto"/>
      </w:pPr>
    </w:p>
    <w:p w14:paraId="52E48B33" w14:textId="77777777" w:rsidR="008D1A30" w:rsidRDefault="008D1A30" w:rsidP="008D1A30">
      <w:pPr>
        <w:spacing w:before="0" w:line="240" w:lineRule="auto"/>
      </w:pPr>
    </w:p>
    <w:p w14:paraId="24BD0DA1" w14:textId="77777777" w:rsidR="008D1A30" w:rsidRDefault="008D1A30" w:rsidP="008D1A30">
      <w:pPr>
        <w:spacing w:before="0" w:line="240" w:lineRule="auto"/>
      </w:pPr>
    </w:p>
    <w:p w14:paraId="03C094C3" w14:textId="77777777" w:rsidR="008D1A30" w:rsidRDefault="008D1A30" w:rsidP="008D1A30">
      <w:pPr>
        <w:spacing w:before="0" w:line="240" w:lineRule="auto"/>
      </w:pPr>
    </w:p>
    <w:p w14:paraId="0E17A3F5" w14:textId="77777777" w:rsidR="008D1A30" w:rsidRDefault="008D1A30" w:rsidP="008D1A30">
      <w:pPr>
        <w:spacing w:before="0" w:line="240" w:lineRule="auto"/>
      </w:pPr>
    </w:p>
    <w:p w14:paraId="3BF99A70" w14:textId="77777777" w:rsidR="008D1A30" w:rsidRDefault="008D1A30" w:rsidP="008D1A30">
      <w:pPr>
        <w:spacing w:before="0" w:line="240" w:lineRule="auto"/>
      </w:pPr>
    </w:p>
    <w:p w14:paraId="71A68982" w14:textId="77777777" w:rsidR="008D1A30" w:rsidRDefault="008D1A30" w:rsidP="008D1A30">
      <w:pPr>
        <w:spacing w:before="0" w:line="240" w:lineRule="auto"/>
      </w:pPr>
    </w:p>
    <w:p w14:paraId="1CF643BA" w14:textId="77777777" w:rsidR="008D1A30" w:rsidRDefault="008D1A30" w:rsidP="008D1A30">
      <w:pPr>
        <w:spacing w:before="0" w:line="240" w:lineRule="auto"/>
      </w:pPr>
    </w:p>
    <w:p w14:paraId="2E910805" w14:textId="77777777" w:rsidR="008D1A30" w:rsidRDefault="008D1A30" w:rsidP="008D1A30">
      <w:pPr>
        <w:spacing w:before="0" w:line="240" w:lineRule="auto"/>
      </w:pPr>
    </w:p>
    <w:p w14:paraId="0CED6C4E" w14:textId="77777777" w:rsidR="008D1A30" w:rsidRDefault="008D1A30" w:rsidP="008D1A30">
      <w:pPr>
        <w:spacing w:before="0" w:line="240" w:lineRule="auto"/>
      </w:pPr>
    </w:p>
    <w:p w14:paraId="0B60A091" w14:textId="77777777" w:rsidR="008D1A30" w:rsidRDefault="008D1A30" w:rsidP="008D1A30">
      <w:pPr>
        <w:spacing w:before="0" w:line="240" w:lineRule="auto"/>
      </w:pPr>
    </w:p>
    <w:p w14:paraId="14FC7EF2" w14:textId="77777777" w:rsidR="0053518C" w:rsidRDefault="0053518C" w:rsidP="0053518C">
      <w:pPr>
        <w:pStyle w:val="MNormal"/>
      </w:pPr>
    </w:p>
    <w:p w14:paraId="359EBA18" w14:textId="77777777" w:rsidR="008D1A30" w:rsidRDefault="008D1A30" w:rsidP="008D1A30">
      <w:pPr>
        <w:pStyle w:val="PSI-Ttulo2"/>
      </w:pPr>
      <w:r>
        <w:t xml:space="preserve">Error Encontrado 2:  </w:t>
      </w:r>
    </w:p>
    <w:p w14:paraId="2555FCB1" w14:textId="34B34C92" w:rsidR="008D1A30" w:rsidRDefault="008D1A30" w:rsidP="008D1A30">
      <w:pPr>
        <w:spacing w:line="240" w:lineRule="auto"/>
      </w:pPr>
      <w:r w:rsidRPr="001833AD">
        <w:rPr>
          <w:b/>
        </w:rPr>
        <w:t>Descripción</w:t>
      </w:r>
      <w:r>
        <w:t xml:space="preserve">: </w:t>
      </w:r>
      <w:r w:rsidR="00C95CC3" w:rsidRPr="00C95CC3">
        <w:t>Error encontrado en el formato de nomenclatura de nombres definido por el grupo de desarrollo OSLO.</w:t>
      </w:r>
    </w:p>
    <w:p w14:paraId="6ECBE133" w14:textId="7981EB86" w:rsidR="008D1A30" w:rsidRDefault="008D1A30" w:rsidP="008D1A30">
      <w:pPr>
        <w:spacing w:line="240" w:lineRule="auto"/>
      </w:pPr>
      <w:r w:rsidRPr="001833AD">
        <w:rPr>
          <w:b/>
        </w:rPr>
        <w:t>Nivel de gravedad</w:t>
      </w:r>
      <w:r>
        <w:t>:</w:t>
      </w:r>
      <w:r w:rsidR="00C95CC3">
        <w:t xml:space="preserve"> Leve</w:t>
      </w:r>
    </w:p>
    <w:p w14:paraId="1E8B45A2" w14:textId="50A5A97E" w:rsidR="008D1A30" w:rsidRDefault="008D1A30" w:rsidP="008D1A30">
      <w:pPr>
        <w:spacing w:line="240" w:lineRule="auto"/>
      </w:pPr>
      <w:r w:rsidRPr="001833AD">
        <w:rPr>
          <w:b/>
        </w:rPr>
        <w:t>Ubicación</w:t>
      </w:r>
      <w:r>
        <w:t>:</w:t>
      </w:r>
      <w:r w:rsidR="00C95CC3">
        <w:t xml:space="preserve"> </w:t>
      </w:r>
      <w:r w:rsidR="00C95CC3" w:rsidRPr="00C95CC3">
        <w:t>Testify\Fases_de_desarrollo\03-Construccion\05- Gestion de Proyecto\05- Gestion de Proyecto\C107-OSLO - Seguimiento de Riesgos IIII 27-10-2024.docx</w:t>
      </w:r>
    </w:p>
    <w:p w14:paraId="5FFB251A" w14:textId="77777777" w:rsidR="008D1A30" w:rsidRDefault="008D1A30" w:rsidP="008D1A30"/>
    <w:p w14:paraId="65D32FB5" w14:textId="38D71F74" w:rsidR="00C95CC3" w:rsidRDefault="008D1A30" w:rsidP="00C95CC3">
      <w:pPr>
        <w:pStyle w:val="PSI-Ttulo2"/>
        <w:spacing w:before="0"/>
      </w:pPr>
      <w:r>
        <w:t xml:space="preserve">Sugerencia de corrección: </w:t>
      </w:r>
    </w:p>
    <w:p w14:paraId="02647B45" w14:textId="683550AC" w:rsidR="00C95CC3" w:rsidRDefault="00C95CC3" w:rsidP="00C95CC3">
      <w:r>
        <w:t>Se actualiza el nombre para que coincida con la numeración asociada al estándar definido.</w:t>
      </w:r>
    </w:p>
    <w:p w14:paraId="4F97C037" w14:textId="77777777" w:rsidR="008D1A30" w:rsidRDefault="008D1A30" w:rsidP="008D1A30">
      <w:pPr>
        <w:spacing w:before="0"/>
      </w:pPr>
    </w:p>
    <w:p w14:paraId="0BB5D9FF" w14:textId="77777777" w:rsidR="008D1A30" w:rsidRDefault="008D1A30" w:rsidP="008D1A30">
      <w:pPr>
        <w:pStyle w:val="PSI-Ttulo1"/>
        <w:spacing w:before="0" w:after="0"/>
      </w:pPr>
      <w:r>
        <w:t>Evaluación</w:t>
      </w:r>
    </w:p>
    <w:p w14:paraId="786111E3" w14:textId="77777777" w:rsidR="00C95CC3" w:rsidRDefault="00C95CC3" w:rsidP="00C95CC3">
      <w:pPr>
        <w:spacing w:before="0"/>
      </w:pPr>
      <w:r>
        <w:t>Las funcionalidades del producto final no se verán afectadas por este desvió.</w:t>
      </w:r>
    </w:p>
    <w:p w14:paraId="2AA0DD93" w14:textId="77777777" w:rsidR="00C95CC3" w:rsidRDefault="00C95CC3" w:rsidP="008D1A30">
      <w:pPr>
        <w:pStyle w:val="PSI-Ttulo1"/>
        <w:spacing w:before="0" w:after="0"/>
      </w:pPr>
    </w:p>
    <w:p w14:paraId="5A78C136" w14:textId="77777777" w:rsidR="008D1A30" w:rsidRDefault="008D1A30" w:rsidP="008D1A30">
      <w:pPr>
        <w:spacing w:before="0"/>
        <w:ind w:left="432"/>
      </w:pPr>
    </w:p>
    <w:p w14:paraId="65990995" w14:textId="77777777" w:rsidR="008D1A30" w:rsidRDefault="008D1A30" w:rsidP="008D1A30">
      <w:pPr>
        <w:pStyle w:val="PSI-Ttulo2"/>
        <w:spacing w:before="0" w:line="240" w:lineRule="auto"/>
      </w:pPr>
      <w:r>
        <w:t xml:space="preserve">Estado actual del Producto:  </w:t>
      </w:r>
    </w:p>
    <w:p w14:paraId="3A7BBC48" w14:textId="77777777" w:rsidR="00C95CC3" w:rsidRDefault="00C95CC3" w:rsidP="00C95CC3">
      <w:pPr>
        <w:spacing w:before="0" w:line="240" w:lineRule="auto"/>
      </w:pPr>
      <w:r>
        <w:t>El producto fue corregido acorde al estándar establecido por el grupo de desarrollo OSLO, antes de su utilización.</w:t>
      </w:r>
    </w:p>
    <w:p w14:paraId="224E8CC9" w14:textId="77777777" w:rsidR="00C95CC3" w:rsidRDefault="00C95CC3" w:rsidP="008D1A30">
      <w:pPr>
        <w:pStyle w:val="PSI-Ttulo2"/>
        <w:spacing w:before="0" w:line="240" w:lineRule="auto"/>
      </w:pPr>
    </w:p>
    <w:p w14:paraId="3B119895" w14:textId="77777777" w:rsidR="008D1A30" w:rsidRDefault="008D1A30" w:rsidP="008D1A30">
      <w:pPr>
        <w:spacing w:before="0"/>
        <w:ind w:left="576"/>
        <w:rPr>
          <w:iCs/>
        </w:rPr>
      </w:pPr>
    </w:p>
    <w:p w14:paraId="2D1764D8" w14:textId="77777777" w:rsidR="008D1A30" w:rsidRDefault="008D1A30" w:rsidP="008D1A30">
      <w:pPr>
        <w:pStyle w:val="PSI-Ttulo2"/>
        <w:spacing w:before="0"/>
      </w:pPr>
      <w:r>
        <w:t xml:space="preserve">Acciones a tomar: </w:t>
      </w:r>
    </w:p>
    <w:p w14:paraId="7F216D78" w14:textId="77777777" w:rsidR="00C95CC3" w:rsidRDefault="00C95CC3" w:rsidP="00C95CC3">
      <w:pPr>
        <w:spacing w:before="0"/>
      </w:pPr>
      <w:r>
        <w:t>Se deberán realizar las correspondientes revisiones ya establecidas en este documento.</w:t>
      </w:r>
    </w:p>
    <w:p w14:paraId="75848EB4" w14:textId="77777777" w:rsidR="008D1A30" w:rsidRDefault="008D1A30" w:rsidP="008D1A30">
      <w:pPr>
        <w:spacing w:before="0"/>
        <w:ind w:left="576"/>
        <w:rPr>
          <w:iCs/>
        </w:rPr>
      </w:pPr>
    </w:p>
    <w:p w14:paraId="7963803B" w14:textId="77777777" w:rsidR="008D1A30" w:rsidRDefault="008D1A30" w:rsidP="008D1A30">
      <w:pPr>
        <w:pStyle w:val="PSI-Ttulo2"/>
        <w:spacing w:before="0" w:line="240" w:lineRule="auto"/>
      </w:pPr>
      <w:r>
        <w:t xml:space="preserve">Próxima Revisión del Producto:  </w:t>
      </w:r>
    </w:p>
    <w:p w14:paraId="32935F12" w14:textId="4F664BAF" w:rsidR="00C95CC3" w:rsidRDefault="00C95CC3" w:rsidP="00C95CC3">
      <w:pPr>
        <w:spacing w:before="0" w:line="240" w:lineRule="auto"/>
      </w:pPr>
      <w:r>
        <w:t xml:space="preserve">Próxima revisión: </w:t>
      </w:r>
      <w:r>
        <w:t>08</w:t>
      </w:r>
      <w:r>
        <w:t>/</w:t>
      </w:r>
      <w:r>
        <w:t>11</w:t>
      </w:r>
      <w:r>
        <w:t>/2024.</w:t>
      </w:r>
    </w:p>
    <w:p w14:paraId="38D3DB5D" w14:textId="77777777" w:rsidR="00C95CC3" w:rsidRDefault="00C95CC3" w:rsidP="008D1A30">
      <w:pPr>
        <w:pStyle w:val="PSI-Ttulo2"/>
        <w:spacing w:before="0" w:line="240" w:lineRule="auto"/>
      </w:pPr>
    </w:p>
    <w:p w14:paraId="793B468D" w14:textId="77777777" w:rsidR="008D1A30" w:rsidRDefault="008D1A30" w:rsidP="008D1A30">
      <w:pPr>
        <w:pStyle w:val="PSI-Ttulo"/>
        <w:ind w:left="0" w:firstLine="0"/>
      </w:pPr>
    </w:p>
    <w:p w14:paraId="720E7772" w14:textId="77777777" w:rsidR="008D1A30" w:rsidRDefault="008D1A30" w:rsidP="008D1A30"/>
    <w:p w14:paraId="300943BB" w14:textId="77777777" w:rsidR="008D1A30" w:rsidRDefault="008D1A30" w:rsidP="008D1A30"/>
    <w:p w14:paraId="6E782563" w14:textId="77777777" w:rsidR="008D1A30" w:rsidRDefault="008D1A30" w:rsidP="008D1A30"/>
    <w:p w14:paraId="123F399C" w14:textId="77777777" w:rsidR="008D1A30" w:rsidRDefault="008D1A30" w:rsidP="008D1A30"/>
    <w:p w14:paraId="1E91C5DA" w14:textId="77777777" w:rsidR="008D1A30" w:rsidRDefault="008D1A30" w:rsidP="008D1A30"/>
    <w:p w14:paraId="59600E2A" w14:textId="77777777" w:rsidR="008D1A30" w:rsidRDefault="008D1A30" w:rsidP="008D1A30"/>
    <w:p w14:paraId="550C5685" w14:textId="77777777" w:rsidR="008D1A30" w:rsidRDefault="008D1A30" w:rsidP="008D1A30"/>
    <w:p w14:paraId="5560106B" w14:textId="77777777" w:rsidR="008D1A30" w:rsidRDefault="008D1A30" w:rsidP="008D1A30"/>
    <w:p w14:paraId="6162CC7C" w14:textId="77777777" w:rsidR="008D1A30" w:rsidRDefault="008D1A30" w:rsidP="008D1A30"/>
    <w:p w14:paraId="2A3F74E3" w14:textId="77777777" w:rsidR="008D1A30" w:rsidRDefault="008D1A30" w:rsidP="008D1A30">
      <w:pPr>
        <w:pStyle w:val="PSI-Ttulo2"/>
      </w:pPr>
      <w:r>
        <w:t xml:space="preserve">Error Encontrado 3:  </w:t>
      </w:r>
    </w:p>
    <w:p w14:paraId="5F73FBA2" w14:textId="77777777" w:rsidR="008D1A30" w:rsidRDefault="008D1A30" w:rsidP="008D1A30">
      <w:pPr>
        <w:spacing w:line="240" w:lineRule="auto"/>
      </w:pPr>
      <w:r w:rsidRPr="001833AD">
        <w:rPr>
          <w:b/>
        </w:rPr>
        <w:t>Descripción</w:t>
      </w:r>
      <w:r>
        <w:t xml:space="preserve">: </w:t>
      </w:r>
    </w:p>
    <w:p w14:paraId="7F896784" w14:textId="77777777" w:rsidR="008D1A30" w:rsidRDefault="008D1A30" w:rsidP="008D1A30">
      <w:pPr>
        <w:spacing w:line="240" w:lineRule="auto"/>
      </w:pPr>
      <w:r w:rsidRPr="001833AD">
        <w:rPr>
          <w:b/>
        </w:rPr>
        <w:t>Nivel de gravedad</w:t>
      </w:r>
      <w:r>
        <w:t>:</w:t>
      </w:r>
    </w:p>
    <w:p w14:paraId="555521D9" w14:textId="77777777" w:rsidR="008D1A30" w:rsidRDefault="008D1A30" w:rsidP="008D1A30">
      <w:pPr>
        <w:spacing w:line="240" w:lineRule="auto"/>
      </w:pPr>
      <w:r w:rsidRPr="001833AD">
        <w:rPr>
          <w:b/>
        </w:rPr>
        <w:t>Ubicación</w:t>
      </w:r>
      <w:r>
        <w:t>:</w:t>
      </w:r>
    </w:p>
    <w:p w14:paraId="3E005514" w14:textId="77777777" w:rsidR="008D1A30" w:rsidRDefault="008D1A30" w:rsidP="008D1A30"/>
    <w:p w14:paraId="2DCCB28A" w14:textId="77777777" w:rsidR="008D1A30" w:rsidRDefault="008D1A30" w:rsidP="008D1A30">
      <w:pPr>
        <w:pStyle w:val="PSI-Ttulo2"/>
        <w:spacing w:before="0"/>
      </w:pPr>
      <w:r>
        <w:t xml:space="preserve">Sugerencia de corrección: </w:t>
      </w:r>
    </w:p>
    <w:p w14:paraId="20EA1C8B" w14:textId="77777777" w:rsidR="008D1A30" w:rsidRDefault="008D1A30" w:rsidP="008D1A30">
      <w:pPr>
        <w:spacing w:before="0"/>
      </w:pPr>
    </w:p>
    <w:p w14:paraId="5055D41E" w14:textId="77777777" w:rsidR="008D1A30" w:rsidRDefault="008D1A30" w:rsidP="008D1A30">
      <w:pPr>
        <w:pStyle w:val="PSI-Ttulo1"/>
        <w:spacing w:before="0" w:after="0"/>
      </w:pPr>
      <w:r>
        <w:t>Evaluación</w:t>
      </w:r>
    </w:p>
    <w:p w14:paraId="07B751A7" w14:textId="77777777" w:rsidR="008D1A30" w:rsidRDefault="008D1A30" w:rsidP="008D1A30">
      <w:pPr>
        <w:spacing w:before="0"/>
        <w:ind w:left="432"/>
      </w:pPr>
    </w:p>
    <w:p w14:paraId="1EC42379" w14:textId="77777777" w:rsidR="008D1A30" w:rsidRDefault="008D1A30" w:rsidP="008D1A30">
      <w:pPr>
        <w:pStyle w:val="PSI-Ttulo2"/>
        <w:spacing w:before="0" w:line="240" w:lineRule="auto"/>
      </w:pPr>
      <w:r>
        <w:t xml:space="preserve">Estado actual del Producto:  </w:t>
      </w:r>
    </w:p>
    <w:p w14:paraId="6591AE73" w14:textId="77777777" w:rsidR="008D1A30" w:rsidRDefault="008D1A30" w:rsidP="008D1A30">
      <w:pPr>
        <w:spacing w:before="0"/>
        <w:ind w:left="576"/>
        <w:rPr>
          <w:iCs/>
        </w:rPr>
      </w:pPr>
    </w:p>
    <w:p w14:paraId="20DE5549" w14:textId="77777777" w:rsidR="008D1A30" w:rsidRDefault="008D1A30" w:rsidP="008D1A30">
      <w:pPr>
        <w:pStyle w:val="PSI-Ttulo2"/>
        <w:spacing w:before="0"/>
      </w:pPr>
      <w:r>
        <w:t xml:space="preserve">Acciones a tomar: </w:t>
      </w:r>
    </w:p>
    <w:p w14:paraId="0C7A8D64" w14:textId="77777777" w:rsidR="008D1A30" w:rsidRDefault="008D1A30" w:rsidP="008D1A30">
      <w:pPr>
        <w:spacing w:before="0"/>
        <w:ind w:left="576"/>
        <w:rPr>
          <w:iCs/>
        </w:rPr>
      </w:pPr>
    </w:p>
    <w:p w14:paraId="548EEDD3" w14:textId="77777777" w:rsidR="008D1A30" w:rsidRDefault="008D1A30" w:rsidP="008D1A30">
      <w:pPr>
        <w:pStyle w:val="PSI-Ttulo2"/>
        <w:spacing w:before="0" w:line="240" w:lineRule="auto"/>
      </w:pPr>
      <w:r>
        <w:t xml:space="preserve">Próxima Revisión del Producto:  </w:t>
      </w:r>
    </w:p>
    <w:p w14:paraId="0A468FD9" w14:textId="77777777" w:rsidR="008D1A30" w:rsidRDefault="008D1A30" w:rsidP="008D1A30"/>
    <w:p w14:paraId="5009234A" w14:textId="77777777" w:rsidR="008D1A30" w:rsidRDefault="008D1A30" w:rsidP="008D1A30"/>
    <w:p w14:paraId="099BB536" w14:textId="77777777" w:rsidR="008D1A30" w:rsidRDefault="008D1A30" w:rsidP="008D1A30"/>
    <w:p w14:paraId="35839E9A" w14:textId="77777777" w:rsidR="008D1A30" w:rsidRDefault="008D1A30" w:rsidP="008D1A30"/>
    <w:p w14:paraId="15684673" w14:textId="77777777" w:rsidR="008D1A30" w:rsidRDefault="008D1A30" w:rsidP="008D1A30"/>
    <w:p w14:paraId="5C636EB6" w14:textId="77777777" w:rsidR="008D1A30" w:rsidRDefault="008D1A30" w:rsidP="008D1A30"/>
    <w:p w14:paraId="6D9B1A26" w14:textId="77777777" w:rsidR="008D1A30" w:rsidRDefault="008D1A30" w:rsidP="008D1A30"/>
    <w:p w14:paraId="7247226E" w14:textId="77777777" w:rsidR="008D1A30" w:rsidRDefault="008D1A30" w:rsidP="008D1A30"/>
    <w:p w14:paraId="2E00D544" w14:textId="77777777" w:rsidR="008D1A30" w:rsidRDefault="008D1A30" w:rsidP="008D1A30"/>
    <w:p w14:paraId="71025C8E" w14:textId="77777777" w:rsidR="008D1A30" w:rsidRDefault="008D1A30" w:rsidP="008D1A30"/>
    <w:p w14:paraId="02A59F0A" w14:textId="77777777" w:rsidR="008D1A30" w:rsidRDefault="008D1A30" w:rsidP="008D1A30"/>
    <w:p w14:paraId="26D2E208" w14:textId="77777777" w:rsidR="008D1A30" w:rsidRDefault="008D1A30" w:rsidP="008D1A30"/>
    <w:p w14:paraId="03360482" w14:textId="77777777" w:rsidR="008D1A30" w:rsidRDefault="008D1A30" w:rsidP="008D1A30"/>
    <w:p w14:paraId="4A57B12A" w14:textId="77777777" w:rsidR="008D1A30" w:rsidRDefault="008D1A30" w:rsidP="008D1A30"/>
    <w:p w14:paraId="21346C1B" w14:textId="77777777" w:rsidR="008D1A30" w:rsidRDefault="008D1A30" w:rsidP="008D1A30"/>
    <w:p w14:paraId="73241C1A" w14:textId="77777777" w:rsidR="008D1A30" w:rsidRDefault="008D1A30" w:rsidP="008D1A30"/>
    <w:p w14:paraId="4B56F88C" w14:textId="77777777" w:rsidR="008D1A30" w:rsidRDefault="008D1A30" w:rsidP="008D1A30"/>
    <w:p w14:paraId="6289EA4D" w14:textId="77777777" w:rsidR="008D1A30" w:rsidRDefault="008D1A30" w:rsidP="008D1A30">
      <w:pPr>
        <w:pStyle w:val="PSI-Ttulo2"/>
      </w:pPr>
      <w:r>
        <w:t xml:space="preserve">Error Encontrado 4:  </w:t>
      </w:r>
    </w:p>
    <w:p w14:paraId="5FEE64D6" w14:textId="77777777" w:rsidR="008D1A30" w:rsidRDefault="008D1A30" w:rsidP="008D1A30">
      <w:pPr>
        <w:spacing w:line="240" w:lineRule="auto"/>
      </w:pPr>
      <w:r w:rsidRPr="001833AD">
        <w:rPr>
          <w:b/>
        </w:rPr>
        <w:t>Descripción</w:t>
      </w:r>
      <w:r>
        <w:t xml:space="preserve">: </w:t>
      </w:r>
    </w:p>
    <w:p w14:paraId="579F4FEA" w14:textId="77777777" w:rsidR="008D1A30" w:rsidRDefault="008D1A30" w:rsidP="008D1A30">
      <w:pPr>
        <w:spacing w:line="240" w:lineRule="auto"/>
      </w:pPr>
      <w:r w:rsidRPr="001833AD">
        <w:rPr>
          <w:b/>
        </w:rPr>
        <w:t>Nivel de gravedad</w:t>
      </w:r>
      <w:r>
        <w:t>:</w:t>
      </w:r>
    </w:p>
    <w:p w14:paraId="15C9AC9C" w14:textId="77777777" w:rsidR="008D1A30" w:rsidRDefault="008D1A30" w:rsidP="008D1A30">
      <w:pPr>
        <w:spacing w:line="240" w:lineRule="auto"/>
      </w:pPr>
      <w:r w:rsidRPr="001833AD">
        <w:rPr>
          <w:b/>
        </w:rPr>
        <w:t>Ubicación</w:t>
      </w:r>
      <w:r>
        <w:t>:</w:t>
      </w:r>
    </w:p>
    <w:p w14:paraId="74EFA606" w14:textId="77777777" w:rsidR="008D1A30" w:rsidRDefault="008D1A30" w:rsidP="008D1A30"/>
    <w:p w14:paraId="28C12DB7" w14:textId="77777777" w:rsidR="008D1A30" w:rsidRDefault="008D1A30" w:rsidP="008D1A30">
      <w:pPr>
        <w:pStyle w:val="PSI-Ttulo2"/>
        <w:spacing w:before="0"/>
      </w:pPr>
      <w:r>
        <w:t xml:space="preserve">Sugerencia de corrección: </w:t>
      </w:r>
    </w:p>
    <w:p w14:paraId="160390F0" w14:textId="77777777" w:rsidR="008D1A30" w:rsidRDefault="008D1A30" w:rsidP="008D1A30">
      <w:pPr>
        <w:spacing w:before="0"/>
      </w:pPr>
    </w:p>
    <w:p w14:paraId="21DBF74B" w14:textId="77777777" w:rsidR="008D1A30" w:rsidRDefault="008D1A30" w:rsidP="008D1A30">
      <w:pPr>
        <w:pStyle w:val="PSI-Ttulo1"/>
        <w:spacing w:before="0" w:after="0"/>
      </w:pPr>
      <w:r>
        <w:t>Evaluación</w:t>
      </w:r>
    </w:p>
    <w:p w14:paraId="0EAAC341" w14:textId="77777777" w:rsidR="008D1A30" w:rsidRDefault="008D1A30" w:rsidP="008D1A30">
      <w:pPr>
        <w:spacing w:before="0"/>
        <w:ind w:left="432"/>
      </w:pPr>
    </w:p>
    <w:p w14:paraId="48114145" w14:textId="77777777" w:rsidR="008D1A30" w:rsidRDefault="008D1A30" w:rsidP="008D1A30">
      <w:pPr>
        <w:pStyle w:val="PSI-Ttulo2"/>
        <w:spacing w:before="0" w:line="240" w:lineRule="auto"/>
      </w:pPr>
      <w:r>
        <w:t xml:space="preserve">Estado actual del Producto:  </w:t>
      </w:r>
    </w:p>
    <w:p w14:paraId="5901D7CB" w14:textId="77777777" w:rsidR="008D1A30" w:rsidRDefault="008D1A30" w:rsidP="008D1A30">
      <w:pPr>
        <w:spacing w:before="0"/>
        <w:ind w:left="576"/>
        <w:rPr>
          <w:iCs/>
        </w:rPr>
      </w:pPr>
    </w:p>
    <w:p w14:paraId="36C07DE2" w14:textId="77777777" w:rsidR="008D1A30" w:rsidRDefault="008D1A30" w:rsidP="008D1A30">
      <w:pPr>
        <w:pStyle w:val="PSI-Ttulo2"/>
        <w:spacing w:before="0"/>
      </w:pPr>
      <w:r>
        <w:t xml:space="preserve">Acciones a tomar: </w:t>
      </w:r>
    </w:p>
    <w:p w14:paraId="11AA199A" w14:textId="77777777" w:rsidR="008D1A30" w:rsidRDefault="008D1A30" w:rsidP="008D1A30">
      <w:pPr>
        <w:spacing w:before="0"/>
        <w:ind w:left="576"/>
        <w:rPr>
          <w:iCs/>
        </w:rPr>
      </w:pPr>
    </w:p>
    <w:p w14:paraId="45A4DBE6" w14:textId="77777777" w:rsidR="008D1A30" w:rsidRDefault="008D1A30" w:rsidP="008D1A30">
      <w:pPr>
        <w:pStyle w:val="PSI-Ttulo2"/>
        <w:spacing w:before="0" w:line="240" w:lineRule="auto"/>
      </w:pPr>
      <w:r>
        <w:t xml:space="preserve">Próxima Revisión del Producto:  </w:t>
      </w:r>
    </w:p>
    <w:p w14:paraId="6094CDCF" w14:textId="77777777" w:rsidR="008D1A30" w:rsidRDefault="008D1A30" w:rsidP="008D1A30"/>
    <w:p w14:paraId="47A87470" w14:textId="77777777" w:rsidR="008D1A30" w:rsidRDefault="008D1A30" w:rsidP="008D1A30"/>
    <w:p w14:paraId="2487B84B" w14:textId="77777777" w:rsidR="008D1A30" w:rsidRDefault="008D1A30" w:rsidP="008D1A30"/>
    <w:p w14:paraId="05B5D34A" w14:textId="77777777" w:rsidR="008D1A30" w:rsidRDefault="008D1A30" w:rsidP="008D1A30"/>
    <w:p w14:paraId="2B7780A5" w14:textId="77777777" w:rsidR="008D1A30" w:rsidRDefault="008D1A30" w:rsidP="008D1A30"/>
    <w:p w14:paraId="228F0DB7" w14:textId="77777777" w:rsidR="008D1A30" w:rsidRDefault="008D1A30" w:rsidP="008D1A30"/>
    <w:p w14:paraId="650DDBCD" w14:textId="77777777" w:rsidR="008D1A30" w:rsidRDefault="008D1A30" w:rsidP="008D1A30"/>
    <w:p w14:paraId="5FB63BC2" w14:textId="77777777" w:rsidR="008D1A30" w:rsidRDefault="008D1A30" w:rsidP="008D1A30"/>
    <w:p w14:paraId="6D1F7E14" w14:textId="77777777" w:rsidR="008D1A30" w:rsidRDefault="008D1A30" w:rsidP="008D1A30"/>
    <w:p w14:paraId="6C34C817" w14:textId="77777777" w:rsidR="008D1A30" w:rsidRDefault="008D1A30" w:rsidP="008D1A30"/>
    <w:p w14:paraId="3FECF9E4" w14:textId="77777777" w:rsidR="008D1A30" w:rsidRDefault="008D1A30" w:rsidP="008D1A30"/>
    <w:p w14:paraId="013B6A16" w14:textId="77777777" w:rsidR="008D1A30" w:rsidRDefault="008D1A30" w:rsidP="008D1A30"/>
    <w:p w14:paraId="5F6181B1" w14:textId="77777777" w:rsidR="008D1A30" w:rsidRDefault="008D1A30" w:rsidP="008D1A30"/>
    <w:p w14:paraId="3AB949E1" w14:textId="77777777" w:rsidR="008D1A30" w:rsidRDefault="008D1A30" w:rsidP="008D1A30"/>
    <w:p w14:paraId="7154153A" w14:textId="77777777" w:rsidR="008D1A30" w:rsidRDefault="008D1A30" w:rsidP="008D1A30"/>
    <w:p w14:paraId="41BF3FC4" w14:textId="77777777" w:rsidR="008D1A30" w:rsidRDefault="008D1A30" w:rsidP="008D1A30"/>
    <w:p w14:paraId="60FE190B" w14:textId="77777777" w:rsidR="008D1A30" w:rsidRDefault="008D1A30" w:rsidP="008D1A30"/>
    <w:p w14:paraId="0F13A8D8" w14:textId="77777777" w:rsidR="008D1A30" w:rsidRDefault="008D1A30" w:rsidP="008D1A30"/>
    <w:p w14:paraId="004124E3" w14:textId="77777777" w:rsidR="008D1A30" w:rsidRDefault="008D1A30" w:rsidP="008D1A30">
      <w:pPr>
        <w:pStyle w:val="PSI-Ttulo2"/>
      </w:pPr>
      <w:r>
        <w:t xml:space="preserve">Error Encontrado 5:  </w:t>
      </w:r>
    </w:p>
    <w:p w14:paraId="5E30D7B4" w14:textId="77777777" w:rsidR="008D1A30" w:rsidRDefault="008D1A30" w:rsidP="008D1A30">
      <w:pPr>
        <w:spacing w:line="240" w:lineRule="auto"/>
      </w:pPr>
      <w:r w:rsidRPr="001833AD">
        <w:rPr>
          <w:b/>
        </w:rPr>
        <w:t>Descripción</w:t>
      </w:r>
      <w:r>
        <w:t xml:space="preserve">: </w:t>
      </w:r>
    </w:p>
    <w:p w14:paraId="12CFF9EC" w14:textId="77777777" w:rsidR="008D1A30" w:rsidRDefault="008D1A30" w:rsidP="008D1A30">
      <w:pPr>
        <w:spacing w:line="240" w:lineRule="auto"/>
      </w:pPr>
      <w:r w:rsidRPr="001833AD">
        <w:rPr>
          <w:b/>
        </w:rPr>
        <w:t>Nivel de gravedad</w:t>
      </w:r>
      <w:r>
        <w:t>:</w:t>
      </w:r>
    </w:p>
    <w:p w14:paraId="4FB39951" w14:textId="77777777" w:rsidR="008D1A30" w:rsidRDefault="008D1A30" w:rsidP="008D1A30">
      <w:pPr>
        <w:spacing w:line="240" w:lineRule="auto"/>
      </w:pPr>
      <w:r w:rsidRPr="001833AD">
        <w:rPr>
          <w:b/>
        </w:rPr>
        <w:t>Ubicación</w:t>
      </w:r>
      <w:r>
        <w:t>:</w:t>
      </w:r>
    </w:p>
    <w:p w14:paraId="380D9650" w14:textId="77777777" w:rsidR="008D1A30" w:rsidRDefault="008D1A30" w:rsidP="008D1A30"/>
    <w:p w14:paraId="7C4C4563" w14:textId="77777777" w:rsidR="008D1A30" w:rsidRDefault="008D1A30" w:rsidP="008D1A30">
      <w:pPr>
        <w:pStyle w:val="PSI-Ttulo2"/>
        <w:spacing w:before="0"/>
      </w:pPr>
      <w:r>
        <w:t xml:space="preserve">Sugerencia de corrección: </w:t>
      </w:r>
    </w:p>
    <w:p w14:paraId="150EEE5D" w14:textId="77777777" w:rsidR="008D1A30" w:rsidRDefault="008D1A30" w:rsidP="008D1A30">
      <w:pPr>
        <w:spacing w:before="0"/>
      </w:pPr>
    </w:p>
    <w:p w14:paraId="78DB21F3" w14:textId="77777777" w:rsidR="008D1A30" w:rsidRDefault="008D1A30" w:rsidP="008D1A30">
      <w:pPr>
        <w:pStyle w:val="PSI-Ttulo1"/>
        <w:spacing w:before="0" w:after="0"/>
      </w:pPr>
      <w:r>
        <w:t>Evaluación</w:t>
      </w:r>
    </w:p>
    <w:p w14:paraId="09B26203" w14:textId="77777777" w:rsidR="008D1A30" w:rsidRDefault="008D1A30" w:rsidP="008D1A30">
      <w:pPr>
        <w:spacing w:before="0"/>
        <w:ind w:left="432"/>
      </w:pPr>
    </w:p>
    <w:p w14:paraId="1B66D4F3" w14:textId="77777777" w:rsidR="008D1A30" w:rsidRDefault="008D1A30" w:rsidP="008D1A30">
      <w:pPr>
        <w:pStyle w:val="PSI-Ttulo2"/>
        <w:spacing w:before="0" w:line="240" w:lineRule="auto"/>
      </w:pPr>
      <w:r>
        <w:t xml:space="preserve">Estado actual del Producto:  </w:t>
      </w:r>
    </w:p>
    <w:p w14:paraId="5304292C" w14:textId="77777777" w:rsidR="008D1A30" w:rsidRDefault="008D1A30" w:rsidP="008D1A30">
      <w:pPr>
        <w:spacing w:before="0"/>
        <w:ind w:left="576"/>
        <w:rPr>
          <w:iCs/>
        </w:rPr>
      </w:pPr>
    </w:p>
    <w:p w14:paraId="61AC4DFB" w14:textId="77777777" w:rsidR="008D1A30" w:rsidRDefault="008D1A30" w:rsidP="008D1A30">
      <w:pPr>
        <w:pStyle w:val="PSI-Ttulo2"/>
        <w:spacing w:before="0"/>
      </w:pPr>
      <w:r>
        <w:t xml:space="preserve">Acciones a tomar: </w:t>
      </w:r>
    </w:p>
    <w:p w14:paraId="2A387D96" w14:textId="77777777" w:rsidR="008D1A30" w:rsidRDefault="008D1A30" w:rsidP="008D1A30">
      <w:pPr>
        <w:spacing w:before="0"/>
        <w:ind w:left="576"/>
        <w:rPr>
          <w:iCs/>
        </w:rPr>
      </w:pPr>
    </w:p>
    <w:p w14:paraId="5436B071" w14:textId="77777777" w:rsidR="008D1A30" w:rsidRDefault="008D1A30" w:rsidP="008D1A30">
      <w:pPr>
        <w:pStyle w:val="PSI-Ttulo2"/>
        <w:spacing w:before="0" w:line="240" w:lineRule="auto"/>
      </w:pPr>
      <w:r>
        <w:t xml:space="preserve">Próxima Revisión del Producto:  </w:t>
      </w:r>
    </w:p>
    <w:p w14:paraId="511BCDCB" w14:textId="77777777" w:rsidR="008D1A30" w:rsidRDefault="008D1A30" w:rsidP="008D1A30"/>
    <w:p w14:paraId="32B2D06B" w14:textId="77777777" w:rsidR="008D1A30" w:rsidRDefault="008D1A30" w:rsidP="008D1A30"/>
    <w:p w14:paraId="10F27363" w14:textId="77777777" w:rsidR="008D1A30" w:rsidRDefault="008D1A30" w:rsidP="008D1A30"/>
    <w:p w14:paraId="404160A0" w14:textId="77777777" w:rsidR="008D1A30" w:rsidRDefault="008D1A30" w:rsidP="008D1A30"/>
    <w:p w14:paraId="2724B4CA" w14:textId="77777777" w:rsidR="008D1A30" w:rsidRDefault="008D1A30" w:rsidP="008D1A30"/>
    <w:p w14:paraId="46387AFB" w14:textId="77777777" w:rsidR="008D1A30" w:rsidRDefault="008D1A30" w:rsidP="008D1A30"/>
    <w:p w14:paraId="7FD2C19A" w14:textId="77777777" w:rsidR="008D1A30" w:rsidRDefault="008D1A30" w:rsidP="008D1A30"/>
    <w:p w14:paraId="535A29A7" w14:textId="77777777" w:rsidR="008D1A30" w:rsidRDefault="008D1A30" w:rsidP="008D1A30"/>
    <w:p w14:paraId="44FCDD7C" w14:textId="77777777" w:rsidR="008D1A30" w:rsidRDefault="008D1A30" w:rsidP="008D1A30"/>
    <w:p w14:paraId="33C9B484" w14:textId="77777777" w:rsidR="008D1A30" w:rsidRDefault="008D1A30" w:rsidP="008D1A30"/>
    <w:p w14:paraId="5C1EF6F4" w14:textId="77777777" w:rsidR="008D1A30" w:rsidRDefault="008D1A30" w:rsidP="008D1A30"/>
    <w:p w14:paraId="2AF4E807" w14:textId="77777777" w:rsidR="008D1A30" w:rsidRDefault="008D1A30" w:rsidP="008D1A30"/>
    <w:p w14:paraId="107611EA" w14:textId="77777777" w:rsidR="008D1A30" w:rsidRDefault="008D1A30" w:rsidP="008D1A30"/>
    <w:p w14:paraId="1C99E86B" w14:textId="77777777" w:rsidR="008D1A30" w:rsidRDefault="008D1A30" w:rsidP="008D1A30"/>
    <w:p w14:paraId="5776235E" w14:textId="77777777" w:rsidR="008D1A30" w:rsidRDefault="008D1A30" w:rsidP="008D1A30"/>
    <w:p w14:paraId="6A37A676" w14:textId="77777777" w:rsidR="008D1A30" w:rsidRDefault="008D1A30" w:rsidP="008D1A30"/>
    <w:p w14:paraId="73F9EA7C" w14:textId="77777777" w:rsidR="008D1A30" w:rsidRDefault="008D1A30" w:rsidP="008D1A30">
      <w:pPr>
        <w:pStyle w:val="PSI-Ttulo2"/>
      </w:pPr>
      <w:r>
        <w:t xml:space="preserve">Error Encontrado 6:  </w:t>
      </w:r>
    </w:p>
    <w:p w14:paraId="55A58D48" w14:textId="77777777" w:rsidR="008D1A30" w:rsidRDefault="008D1A30" w:rsidP="008D1A30">
      <w:pPr>
        <w:spacing w:line="240" w:lineRule="auto"/>
      </w:pPr>
      <w:r w:rsidRPr="001833AD">
        <w:rPr>
          <w:b/>
        </w:rPr>
        <w:t>Descripción</w:t>
      </w:r>
      <w:r>
        <w:t xml:space="preserve">: </w:t>
      </w:r>
    </w:p>
    <w:p w14:paraId="4B29F546" w14:textId="77777777" w:rsidR="008D1A30" w:rsidRDefault="008D1A30" w:rsidP="008D1A30">
      <w:pPr>
        <w:spacing w:line="240" w:lineRule="auto"/>
      </w:pPr>
      <w:r w:rsidRPr="001833AD">
        <w:rPr>
          <w:b/>
        </w:rPr>
        <w:t>Nivel de gravedad</w:t>
      </w:r>
      <w:r>
        <w:t>:</w:t>
      </w:r>
    </w:p>
    <w:p w14:paraId="23B34A69" w14:textId="77777777" w:rsidR="008D1A30" w:rsidRDefault="008D1A30" w:rsidP="008D1A30">
      <w:pPr>
        <w:spacing w:line="240" w:lineRule="auto"/>
      </w:pPr>
      <w:r w:rsidRPr="001833AD">
        <w:rPr>
          <w:b/>
        </w:rPr>
        <w:t>Ubicación</w:t>
      </w:r>
      <w:r>
        <w:t>:</w:t>
      </w:r>
    </w:p>
    <w:p w14:paraId="303A58AA" w14:textId="77777777" w:rsidR="008D1A30" w:rsidRDefault="008D1A30" w:rsidP="008D1A30"/>
    <w:p w14:paraId="49684647" w14:textId="77777777" w:rsidR="008D1A30" w:rsidRDefault="008D1A30" w:rsidP="008D1A30">
      <w:pPr>
        <w:pStyle w:val="PSI-Ttulo2"/>
        <w:spacing w:before="0"/>
      </w:pPr>
      <w:r>
        <w:t xml:space="preserve">Sugerencia de corrección: </w:t>
      </w:r>
    </w:p>
    <w:p w14:paraId="405CE770" w14:textId="77777777" w:rsidR="008D1A30" w:rsidRDefault="008D1A30" w:rsidP="008D1A30">
      <w:pPr>
        <w:spacing w:before="0"/>
      </w:pPr>
    </w:p>
    <w:p w14:paraId="47277EC4" w14:textId="77777777" w:rsidR="008D1A30" w:rsidRDefault="008D1A30" w:rsidP="008D1A30">
      <w:pPr>
        <w:pStyle w:val="PSI-Ttulo1"/>
        <w:spacing w:before="0" w:after="0"/>
      </w:pPr>
      <w:r>
        <w:t>Evaluación</w:t>
      </w:r>
    </w:p>
    <w:p w14:paraId="5136FF31" w14:textId="77777777" w:rsidR="008D1A30" w:rsidRDefault="008D1A30" w:rsidP="008D1A30">
      <w:pPr>
        <w:spacing w:before="0"/>
        <w:ind w:left="432"/>
      </w:pPr>
    </w:p>
    <w:p w14:paraId="45E8DA69" w14:textId="77777777" w:rsidR="008D1A30" w:rsidRDefault="008D1A30" w:rsidP="008D1A30">
      <w:pPr>
        <w:pStyle w:val="PSI-Ttulo2"/>
        <w:spacing w:before="0" w:line="240" w:lineRule="auto"/>
      </w:pPr>
      <w:r>
        <w:t xml:space="preserve">Estado actual del Producto:  </w:t>
      </w:r>
    </w:p>
    <w:p w14:paraId="110FBF4C" w14:textId="77777777" w:rsidR="008D1A30" w:rsidRDefault="008D1A30" w:rsidP="008D1A30">
      <w:pPr>
        <w:spacing w:before="0"/>
        <w:ind w:left="576"/>
        <w:rPr>
          <w:iCs/>
        </w:rPr>
      </w:pPr>
    </w:p>
    <w:p w14:paraId="242A6F39" w14:textId="77777777" w:rsidR="008D1A30" w:rsidRDefault="008D1A30" w:rsidP="008D1A30">
      <w:pPr>
        <w:pStyle w:val="PSI-Ttulo2"/>
        <w:spacing w:before="0"/>
      </w:pPr>
      <w:r>
        <w:t xml:space="preserve">Acciones a tomar: </w:t>
      </w:r>
    </w:p>
    <w:p w14:paraId="0AF9A26B" w14:textId="77777777" w:rsidR="008D1A30" w:rsidRDefault="008D1A30" w:rsidP="008D1A30">
      <w:pPr>
        <w:spacing w:before="0"/>
        <w:ind w:left="576"/>
        <w:rPr>
          <w:iCs/>
        </w:rPr>
      </w:pPr>
    </w:p>
    <w:p w14:paraId="25D8AC01" w14:textId="77777777" w:rsidR="008D1A30" w:rsidRDefault="008D1A30" w:rsidP="008D1A30">
      <w:pPr>
        <w:pStyle w:val="PSI-Ttulo2"/>
        <w:spacing w:before="0" w:line="240" w:lineRule="auto"/>
      </w:pPr>
      <w:r>
        <w:t xml:space="preserve">Próxima Revisión del Producto:  </w:t>
      </w:r>
    </w:p>
    <w:p w14:paraId="044B60A2" w14:textId="77777777" w:rsidR="0053518C" w:rsidRPr="00C57E90" w:rsidRDefault="0053518C" w:rsidP="0053518C">
      <w:pPr>
        <w:pStyle w:val="PSI-Ttulo1"/>
        <w:rPr>
          <w:lang w:val="es-ES"/>
        </w:rPr>
      </w:pPr>
    </w:p>
    <w:p w14:paraId="5AC6D827" w14:textId="77777777" w:rsidR="006C58DC" w:rsidRDefault="006C58DC" w:rsidP="0053518C">
      <w:pPr>
        <w:pStyle w:val="PSI-Ttulo"/>
        <w:ind w:left="0" w:firstLine="0"/>
      </w:pPr>
    </w:p>
    <w:sectPr w:rsidR="006C58DC"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8D958" w14:textId="77777777" w:rsidR="00C408E3" w:rsidRDefault="00C408E3" w:rsidP="00C94FBE">
      <w:pPr>
        <w:spacing w:before="0" w:line="240" w:lineRule="auto"/>
      </w:pPr>
      <w:r>
        <w:separator/>
      </w:r>
    </w:p>
    <w:p w14:paraId="5306C628" w14:textId="77777777" w:rsidR="00C408E3" w:rsidRDefault="00C408E3"/>
  </w:endnote>
  <w:endnote w:type="continuationSeparator" w:id="0">
    <w:p w14:paraId="27AB3A60" w14:textId="77777777" w:rsidR="00C408E3" w:rsidRDefault="00C408E3" w:rsidP="00C94FBE">
      <w:pPr>
        <w:spacing w:before="0" w:line="240" w:lineRule="auto"/>
      </w:pPr>
      <w:r>
        <w:continuationSeparator/>
      </w:r>
    </w:p>
    <w:p w14:paraId="6EEB3AEE" w14:textId="77777777" w:rsidR="00C408E3" w:rsidRDefault="00C40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1088" w14:textId="77777777" w:rsidR="00605E58" w:rsidRDefault="00000000" w:rsidP="006D7FEE">
    <w:pPr>
      <w:tabs>
        <w:tab w:val="center" w:pos="4252"/>
      </w:tabs>
      <w:ind w:left="0" w:firstLine="0"/>
    </w:pPr>
    <w:r>
      <w:rPr>
        <w:noProof/>
        <w:lang w:eastAsia="zh-TW"/>
      </w:rPr>
      <w:pict w14:anchorId="0E888D0B">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val="es-AR"/>
      </w:rPr>
      <w:pict w14:anchorId="2797A8F4">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w14:anchorId="003956D6">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005E1DFD" w:rsidRPr="00DD5A70">
      <w:rPr>
        <w:rFonts w:ascii="Cambria" w:hAnsi="Cambria" w:cs="Cambria"/>
      </w:rPr>
      <w:fldChar w:fldCharType="begin"/>
    </w:r>
    <w:r w:rsidR="00DD5A70" w:rsidRPr="00DD5A70">
      <w:rPr>
        <w:rFonts w:ascii="Cambria" w:hAnsi="Cambria" w:cs="Cambria"/>
      </w:rPr>
      <w:instrText xml:space="preserve"> PAGE </w:instrText>
    </w:r>
    <w:r w:rsidR="005E1DFD" w:rsidRPr="00DD5A70">
      <w:rPr>
        <w:rFonts w:ascii="Cambria" w:hAnsi="Cambria" w:cs="Cambria"/>
      </w:rPr>
      <w:fldChar w:fldCharType="separate"/>
    </w:r>
    <w:r w:rsidR="006419F4">
      <w:rPr>
        <w:rFonts w:ascii="Cambria" w:hAnsi="Cambria" w:cs="Cambria"/>
        <w:noProof/>
      </w:rPr>
      <w:t>4</w:t>
    </w:r>
    <w:r w:rsidR="005E1DFD" w:rsidRPr="00DD5A70">
      <w:rPr>
        <w:rFonts w:ascii="Cambria" w:hAnsi="Cambria" w:cs="Cambria"/>
      </w:rPr>
      <w:fldChar w:fldCharType="end"/>
    </w:r>
    <w:r w:rsidR="00DD5A70" w:rsidRPr="00DD5A70">
      <w:rPr>
        <w:rFonts w:ascii="Cambria" w:hAnsi="Cambria" w:cs="Cambria"/>
      </w:rPr>
      <w:t xml:space="preserve"> de </w:t>
    </w:r>
    <w:r w:rsidR="005E1DFD" w:rsidRPr="00DD5A70">
      <w:rPr>
        <w:rFonts w:ascii="Cambria" w:hAnsi="Cambria" w:cs="Cambria"/>
      </w:rPr>
      <w:fldChar w:fldCharType="begin"/>
    </w:r>
    <w:r w:rsidR="00DD5A70" w:rsidRPr="00DD5A70">
      <w:rPr>
        <w:rFonts w:ascii="Cambria" w:hAnsi="Cambria" w:cs="Cambria"/>
      </w:rPr>
      <w:instrText xml:space="preserve"> NUMPAGES  </w:instrText>
    </w:r>
    <w:r w:rsidR="005E1DFD" w:rsidRPr="00DD5A70">
      <w:rPr>
        <w:rFonts w:ascii="Cambria" w:hAnsi="Cambria" w:cs="Cambria"/>
      </w:rPr>
      <w:fldChar w:fldCharType="separate"/>
    </w:r>
    <w:r w:rsidR="006419F4">
      <w:rPr>
        <w:rFonts w:ascii="Cambria" w:hAnsi="Cambria" w:cs="Cambria"/>
        <w:noProof/>
      </w:rPr>
      <w:t>10</w:t>
    </w:r>
    <w:r w:rsidR="005E1DFD"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053E0" w14:textId="77777777" w:rsidR="00C408E3" w:rsidRDefault="00C408E3" w:rsidP="00C94FBE">
      <w:pPr>
        <w:spacing w:before="0" w:line="240" w:lineRule="auto"/>
      </w:pPr>
      <w:r>
        <w:separator/>
      </w:r>
    </w:p>
    <w:p w14:paraId="413E85ED" w14:textId="77777777" w:rsidR="00C408E3" w:rsidRDefault="00C408E3"/>
  </w:footnote>
  <w:footnote w:type="continuationSeparator" w:id="0">
    <w:p w14:paraId="46D51EFD" w14:textId="77777777" w:rsidR="00C408E3" w:rsidRDefault="00C408E3" w:rsidP="00C94FBE">
      <w:pPr>
        <w:spacing w:before="0" w:line="240" w:lineRule="auto"/>
      </w:pPr>
      <w:r>
        <w:continuationSeparator/>
      </w:r>
    </w:p>
    <w:p w14:paraId="7912AD6B" w14:textId="77777777" w:rsidR="00C408E3" w:rsidRDefault="00C40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8D85" w14:textId="77777777" w:rsidR="000F4F97" w:rsidRDefault="00000000">
    <w:pPr>
      <w:pStyle w:val="Encabezado"/>
      <w:rPr>
        <w:rFonts w:ascii="Cambria" w:eastAsia="Times New Roman" w:hAnsi="Cambria"/>
      </w:rPr>
    </w:pPr>
    <w:r>
      <w:rPr>
        <w:noProof/>
      </w:rPr>
      <w:pict w14:anchorId="6B0F3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E255A7">
      <w:rPr>
        <w:noProof/>
      </w:rPr>
      <w:t xml:space="preserve">Revisión de SQA – </w:t>
    </w:r>
    <w:r w:rsidR="00EF5355" w:rsidRPr="00EF5355">
      <w:rPr>
        <w:noProof/>
      </w:rPr>
      <w:t>Plan de Riesgos</w:t>
    </w:r>
    <w:r w:rsidR="007E2BC2">
      <w:rPr>
        <w:noProof/>
      </w:rPr>
      <w:t>.</w:t>
    </w:r>
  </w:p>
  <w:p w14:paraId="766C06D9" w14:textId="77777777" w:rsidR="006D7FEE"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41341A10">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w14:anchorId="06D8A644">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406F38FF">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05EA749E">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14:paraId="294FA360" w14:textId="77777777"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82773B"/>
    <w:multiLevelType w:val="hybridMultilevel"/>
    <w:tmpl w:val="BDF052EE"/>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 w15:restartNumberingAfterBreak="0">
    <w:nsid w:val="4C4F4A1A"/>
    <w:multiLevelType w:val="hybridMultilevel"/>
    <w:tmpl w:val="388A4D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734548754">
    <w:abstractNumId w:val="5"/>
  </w:num>
  <w:num w:numId="2" w16cid:durableId="922959337">
    <w:abstractNumId w:val="7"/>
  </w:num>
  <w:num w:numId="3" w16cid:durableId="639729105">
    <w:abstractNumId w:val="7"/>
  </w:num>
  <w:num w:numId="4" w16cid:durableId="764419971">
    <w:abstractNumId w:val="7"/>
  </w:num>
  <w:num w:numId="5" w16cid:durableId="729378130">
    <w:abstractNumId w:val="1"/>
  </w:num>
  <w:num w:numId="6" w16cid:durableId="1443914575">
    <w:abstractNumId w:val="2"/>
  </w:num>
  <w:num w:numId="7" w16cid:durableId="719784856">
    <w:abstractNumId w:val="3"/>
  </w:num>
  <w:num w:numId="8" w16cid:durableId="1618559990">
    <w:abstractNumId w:val="0"/>
  </w:num>
  <w:num w:numId="9" w16cid:durableId="897980190">
    <w:abstractNumId w:val="11"/>
  </w:num>
  <w:num w:numId="10" w16cid:durableId="1117675545">
    <w:abstractNumId w:val="12"/>
  </w:num>
  <w:num w:numId="11" w16cid:durableId="1623805749">
    <w:abstractNumId w:val="4"/>
  </w:num>
  <w:num w:numId="12" w16cid:durableId="1260336528">
    <w:abstractNumId w:val="10"/>
  </w:num>
  <w:num w:numId="13" w16cid:durableId="246965004">
    <w:abstractNumId w:val="6"/>
  </w:num>
  <w:num w:numId="14" w16cid:durableId="1299647278">
    <w:abstractNumId w:val="9"/>
  </w:num>
  <w:num w:numId="15" w16cid:durableId="4099315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69"/>
        <o:r id="V:Rule2" type="connector" idref="#_x0000_s107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D64EC"/>
    <w:rsid w:val="00002BB3"/>
    <w:rsid w:val="00011BED"/>
    <w:rsid w:val="00017EFE"/>
    <w:rsid w:val="00045F1A"/>
    <w:rsid w:val="00087F53"/>
    <w:rsid w:val="00092BC0"/>
    <w:rsid w:val="000A0FE7"/>
    <w:rsid w:val="000B4814"/>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6C42"/>
    <w:rsid w:val="00295CA9"/>
    <w:rsid w:val="00297389"/>
    <w:rsid w:val="002A41AA"/>
    <w:rsid w:val="002B506A"/>
    <w:rsid w:val="002B5AF9"/>
    <w:rsid w:val="002D0CCB"/>
    <w:rsid w:val="002E0AB6"/>
    <w:rsid w:val="002E7874"/>
    <w:rsid w:val="002F1461"/>
    <w:rsid w:val="003130E3"/>
    <w:rsid w:val="003149A1"/>
    <w:rsid w:val="003163C6"/>
    <w:rsid w:val="00322BFF"/>
    <w:rsid w:val="00344258"/>
    <w:rsid w:val="00346864"/>
    <w:rsid w:val="00350E39"/>
    <w:rsid w:val="003560F2"/>
    <w:rsid w:val="00363FD1"/>
    <w:rsid w:val="00397566"/>
    <w:rsid w:val="003B7F1F"/>
    <w:rsid w:val="003C54B1"/>
    <w:rsid w:val="003E12FE"/>
    <w:rsid w:val="003F496C"/>
    <w:rsid w:val="003F52E7"/>
    <w:rsid w:val="0040066E"/>
    <w:rsid w:val="00446D1D"/>
    <w:rsid w:val="004525FF"/>
    <w:rsid w:val="004807AF"/>
    <w:rsid w:val="004A54C8"/>
    <w:rsid w:val="004C5D7E"/>
    <w:rsid w:val="004D45CD"/>
    <w:rsid w:val="004D5185"/>
    <w:rsid w:val="004E4935"/>
    <w:rsid w:val="004F4D25"/>
    <w:rsid w:val="005017FA"/>
    <w:rsid w:val="005046A5"/>
    <w:rsid w:val="00504A67"/>
    <w:rsid w:val="00511D9A"/>
    <w:rsid w:val="00515617"/>
    <w:rsid w:val="0053518C"/>
    <w:rsid w:val="00564033"/>
    <w:rsid w:val="00570F4F"/>
    <w:rsid w:val="005857BB"/>
    <w:rsid w:val="0059596F"/>
    <w:rsid w:val="00597A23"/>
    <w:rsid w:val="005A0664"/>
    <w:rsid w:val="005A496C"/>
    <w:rsid w:val="005A52A2"/>
    <w:rsid w:val="005B5AEE"/>
    <w:rsid w:val="005B6373"/>
    <w:rsid w:val="005E1DFD"/>
    <w:rsid w:val="005E76A4"/>
    <w:rsid w:val="005F133C"/>
    <w:rsid w:val="005F2417"/>
    <w:rsid w:val="005F5429"/>
    <w:rsid w:val="005F60BA"/>
    <w:rsid w:val="00605E58"/>
    <w:rsid w:val="006124BF"/>
    <w:rsid w:val="00616A6E"/>
    <w:rsid w:val="006177BF"/>
    <w:rsid w:val="006279F0"/>
    <w:rsid w:val="006419F4"/>
    <w:rsid w:val="00653C38"/>
    <w:rsid w:val="00673B92"/>
    <w:rsid w:val="006919D5"/>
    <w:rsid w:val="006936A3"/>
    <w:rsid w:val="006A2495"/>
    <w:rsid w:val="006B3371"/>
    <w:rsid w:val="006C58DC"/>
    <w:rsid w:val="006D7FEE"/>
    <w:rsid w:val="0070494E"/>
    <w:rsid w:val="00705C02"/>
    <w:rsid w:val="00710BA6"/>
    <w:rsid w:val="00711DF8"/>
    <w:rsid w:val="007447BE"/>
    <w:rsid w:val="00783228"/>
    <w:rsid w:val="007A33C6"/>
    <w:rsid w:val="007B151B"/>
    <w:rsid w:val="007B2E53"/>
    <w:rsid w:val="007B53A1"/>
    <w:rsid w:val="007C1665"/>
    <w:rsid w:val="007C742C"/>
    <w:rsid w:val="007D7477"/>
    <w:rsid w:val="007E2BC2"/>
    <w:rsid w:val="007E66A5"/>
    <w:rsid w:val="007F38C0"/>
    <w:rsid w:val="00801130"/>
    <w:rsid w:val="00816B5F"/>
    <w:rsid w:val="00817955"/>
    <w:rsid w:val="00822C20"/>
    <w:rsid w:val="008539BD"/>
    <w:rsid w:val="00861B8F"/>
    <w:rsid w:val="008652EE"/>
    <w:rsid w:val="00866124"/>
    <w:rsid w:val="00866435"/>
    <w:rsid w:val="008668AC"/>
    <w:rsid w:val="008673A4"/>
    <w:rsid w:val="00867DE9"/>
    <w:rsid w:val="00870574"/>
    <w:rsid w:val="00885BB2"/>
    <w:rsid w:val="008860FE"/>
    <w:rsid w:val="008970F4"/>
    <w:rsid w:val="008B1983"/>
    <w:rsid w:val="008B3B0F"/>
    <w:rsid w:val="008C221C"/>
    <w:rsid w:val="008C301D"/>
    <w:rsid w:val="008C36AB"/>
    <w:rsid w:val="008D1A30"/>
    <w:rsid w:val="008D64EC"/>
    <w:rsid w:val="008E48FB"/>
    <w:rsid w:val="00904CB6"/>
    <w:rsid w:val="0092483A"/>
    <w:rsid w:val="00942049"/>
    <w:rsid w:val="0096683E"/>
    <w:rsid w:val="009A3173"/>
    <w:rsid w:val="009A666E"/>
    <w:rsid w:val="009E25EF"/>
    <w:rsid w:val="009E4DA8"/>
    <w:rsid w:val="009F4449"/>
    <w:rsid w:val="009F65AE"/>
    <w:rsid w:val="00A0436A"/>
    <w:rsid w:val="00A12B5B"/>
    <w:rsid w:val="00A13DBA"/>
    <w:rsid w:val="00A2496D"/>
    <w:rsid w:val="00A2757B"/>
    <w:rsid w:val="00A45630"/>
    <w:rsid w:val="00A50ABB"/>
    <w:rsid w:val="00A670E3"/>
    <w:rsid w:val="00A75360"/>
    <w:rsid w:val="00AD3E25"/>
    <w:rsid w:val="00AE0C53"/>
    <w:rsid w:val="00AF6C07"/>
    <w:rsid w:val="00B01480"/>
    <w:rsid w:val="00B0695A"/>
    <w:rsid w:val="00B071F2"/>
    <w:rsid w:val="00B138FE"/>
    <w:rsid w:val="00B144C2"/>
    <w:rsid w:val="00B20663"/>
    <w:rsid w:val="00B21F60"/>
    <w:rsid w:val="00B251C8"/>
    <w:rsid w:val="00B32896"/>
    <w:rsid w:val="00B36B62"/>
    <w:rsid w:val="00B77F48"/>
    <w:rsid w:val="00B92F73"/>
    <w:rsid w:val="00BA699A"/>
    <w:rsid w:val="00BB23C2"/>
    <w:rsid w:val="00BB4A41"/>
    <w:rsid w:val="00BB6AAE"/>
    <w:rsid w:val="00BB7855"/>
    <w:rsid w:val="00BC5404"/>
    <w:rsid w:val="00C051CA"/>
    <w:rsid w:val="00C05700"/>
    <w:rsid w:val="00C23F8C"/>
    <w:rsid w:val="00C24CDC"/>
    <w:rsid w:val="00C26C78"/>
    <w:rsid w:val="00C408E3"/>
    <w:rsid w:val="00C42873"/>
    <w:rsid w:val="00C44523"/>
    <w:rsid w:val="00C5135E"/>
    <w:rsid w:val="00C67EBC"/>
    <w:rsid w:val="00C7670E"/>
    <w:rsid w:val="00C872BB"/>
    <w:rsid w:val="00C94FBE"/>
    <w:rsid w:val="00C95CC3"/>
    <w:rsid w:val="00C97238"/>
    <w:rsid w:val="00CB2CC9"/>
    <w:rsid w:val="00CD323E"/>
    <w:rsid w:val="00CD67AE"/>
    <w:rsid w:val="00CE0252"/>
    <w:rsid w:val="00CE0C6E"/>
    <w:rsid w:val="00CE7C8F"/>
    <w:rsid w:val="00CE7F5B"/>
    <w:rsid w:val="00D01B23"/>
    <w:rsid w:val="00D06E99"/>
    <w:rsid w:val="00D15FB2"/>
    <w:rsid w:val="00D255E1"/>
    <w:rsid w:val="00D649B2"/>
    <w:rsid w:val="00D80E83"/>
    <w:rsid w:val="00D8329C"/>
    <w:rsid w:val="00DA284A"/>
    <w:rsid w:val="00DC30A2"/>
    <w:rsid w:val="00DD0159"/>
    <w:rsid w:val="00DD5A70"/>
    <w:rsid w:val="00E01FEC"/>
    <w:rsid w:val="00E037C9"/>
    <w:rsid w:val="00E255A7"/>
    <w:rsid w:val="00E34178"/>
    <w:rsid w:val="00E36A01"/>
    <w:rsid w:val="00E41820"/>
    <w:rsid w:val="00E41E7A"/>
    <w:rsid w:val="00E438FE"/>
    <w:rsid w:val="00E5392A"/>
    <w:rsid w:val="00E67DB5"/>
    <w:rsid w:val="00E72200"/>
    <w:rsid w:val="00E7708C"/>
    <w:rsid w:val="00E8096E"/>
    <w:rsid w:val="00E847D5"/>
    <w:rsid w:val="00E84E25"/>
    <w:rsid w:val="00E93312"/>
    <w:rsid w:val="00EA7D8C"/>
    <w:rsid w:val="00EC6D57"/>
    <w:rsid w:val="00EE0084"/>
    <w:rsid w:val="00EF5355"/>
    <w:rsid w:val="00F045A2"/>
    <w:rsid w:val="00F10C91"/>
    <w:rsid w:val="00F163F8"/>
    <w:rsid w:val="00F36808"/>
    <w:rsid w:val="00F438B1"/>
    <w:rsid w:val="00F54DA6"/>
    <w:rsid w:val="00F6748E"/>
    <w:rsid w:val="00F771E5"/>
    <w:rsid w:val="00F813E9"/>
    <w:rsid w:val="00F815F5"/>
    <w:rsid w:val="00F926BE"/>
    <w:rsid w:val="00FB060C"/>
    <w:rsid w:val="00FB1CE6"/>
    <w:rsid w:val="00FB7694"/>
    <w:rsid w:val="00FC4195"/>
    <w:rsid w:val="00FD679B"/>
    <w:rsid w:val="00FE2B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6CAD5444"/>
  <w15:docId w15:val="{7577C2CB-FFEE-4581-92D2-2E12EE60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9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Revision%20SQA%20-%20Pla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919E3-663E-4AFC-9709-3A6DFC9D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Revision SQA - Plan de Riesgos.dotx</Template>
  <TotalTime>15</TotalTime>
  <Pages>10</Pages>
  <Words>757</Words>
  <Characters>4166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4914</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Revisión de SQA - Plan de Riesgos.</dc:title>
  <dc:subject>&lt;Nombre del Proyecto&gt;</dc:subject>
  <dc:creator>pc-1</dc:creator>
  <cp:lastModifiedBy>e1101 101</cp:lastModifiedBy>
  <cp:revision>3</cp:revision>
  <dcterms:created xsi:type="dcterms:W3CDTF">2024-09-15T03:26:00Z</dcterms:created>
  <dcterms:modified xsi:type="dcterms:W3CDTF">2024-11-01T01:57:00Z</dcterms:modified>
</cp:coreProperties>
</file>