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85283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A558B23" w:rsidR="00D06E99" w:rsidRDefault="000164F6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9D4F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8.1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Consultar Categoria_0</w:t>
              </w:r>
              <w:r w:rsidR="008E1DC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2_Sin Categoría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85283A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85283A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85283A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25AE88E" w14:textId="0C757FD4" w:rsidR="00356545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49844" w:history="1">
            <w:r w:rsidR="00356545" w:rsidRPr="00C55E06">
              <w:rPr>
                <w:rStyle w:val="Hipervnculo"/>
                <w:noProof/>
              </w:rPr>
              <w:t>Caso de Prueba 18 Consultar Categoría_01</w:t>
            </w:r>
            <w:r w:rsidR="00356545">
              <w:rPr>
                <w:noProof/>
                <w:webHidden/>
              </w:rPr>
              <w:tab/>
            </w:r>
            <w:r w:rsidR="00356545">
              <w:rPr>
                <w:noProof/>
                <w:webHidden/>
              </w:rPr>
              <w:fldChar w:fldCharType="begin"/>
            </w:r>
            <w:r w:rsidR="00356545">
              <w:rPr>
                <w:noProof/>
                <w:webHidden/>
              </w:rPr>
              <w:instrText xml:space="preserve"> PAGEREF _Toc180949844 \h </w:instrText>
            </w:r>
            <w:r w:rsidR="00356545">
              <w:rPr>
                <w:noProof/>
                <w:webHidden/>
              </w:rPr>
            </w:r>
            <w:r w:rsidR="00356545">
              <w:rPr>
                <w:noProof/>
                <w:webHidden/>
              </w:rPr>
              <w:fldChar w:fldCharType="separate"/>
            </w:r>
            <w:r w:rsidR="00356545">
              <w:rPr>
                <w:noProof/>
                <w:webHidden/>
              </w:rPr>
              <w:t>4</w:t>
            </w:r>
            <w:r w:rsidR="00356545">
              <w:rPr>
                <w:noProof/>
                <w:webHidden/>
              </w:rPr>
              <w:fldChar w:fldCharType="end"/>
            </w:r>
          </w:hyperlink>
        </w:p>
        <w:p w14:paraId="14986322" w14:textId="73858C5E" w:rsidR="00356545" w:rsidRDefault="003565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49845" w:history="1">
            <w:r w:rsidRPr="00C55E0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D722" w14:textId="4D3F93B7" w:rsidR="00356545" w:rsidRDefault="003565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49846" w:history="1">
            <w:r w:rsidRPr="00C55E06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0DA4" w14:textId="48EE45CC" w:rsidR="00356545" w:rsidRDefault="003565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49847" w:history="1">
            <w:r w:rsidRPr="00C55E06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21B3" w14:textId="3898B454" w:rsidR="00356545" w:rsidRDefault="003565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49848" w:history="1">
            <w:r w:rsidRPr="00C55E06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90B1" w14:textId="5480A6BA" w:rsidR="00356545" w:rsidRDefault="003565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49849" w:history="1">
            <w:r w:rsidRPr="00C55E0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A6C5" w14:textId="7F10494E" w:rsidR="00356545" w:rsidRDefault="003565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49850" w:history="1">
            <w:r w:rsidRPr="00C55E06">
              <w:rPr>
                <w:rStyle w:val="Hipervnculo"/>
                <w:noProof/>
              </w:rPr>
              <w:t>Caso de Prueba 18 Consultar Categoría_01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432FD6EA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368FFC7B" w:rsidR="00A13DBA" w:rsidRDefault="009D4FC6" w:rsidP="005C6536">
          <w:pPr>
            <w:pStyle w:val="PSI-Ttulo"/>
          </w:pPr>
          <w:r>
            <w:t>Caso de Prueba 18.1 Consultar Categoria_02_Sin Categoría</w:t>
          </w:r>
        </w:p>
      </w:sdtContent>
    </w:sdt>
    <w:p w14:paraId="6584CB4B" w14:textId="63899903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094984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8.1</w:t>
      </w:r>
      <w:r w:rsidR="000164F6">
        <w:rPr>
          <w:bCs w:val="0"/>
        </w:rPr>
        <w:t xml:space="preserve"> Consultar Categoría_0</w:t>
      </w:r>
      <w:bookmarkEnd w:id="1"/>
      <w:r w:rsidR="008E1DC2">
        <w:rPr>
          <w:bCs w:val="0"/>
        </w:rPr>
        <w:t xml:space="preserve">2_Sin </w:t>
      </w:r>
      <w:r w:rsidR="009D4FC6">
        <w:rPr>
          <w:bCs w:val="0"/>
        </w:rPr>
        <w:t>Categoría</w:t>
      </w:r>
    </w:p>
    <w:p w14:paraId="3277E61F" w14:textId="77777777" w:rsidR="0039735A" w:rsidRDefault="0039735A" w:rsidP="00F06F0E">
      <w:pPr>
        <w:pStyle w:val="Ttulo2"/>
      </w:pPr>
      <w:bookmarkStart w:id="2" w:name="_Toc180949845"/>
      <w:r>
        <w:t>Descripción</w:t>
      </w:r>
      <w:bookmarkEnd w:id="0"/>
      <w:bookmarkEnd w:id="2"/>
    </w:p>
    <w:p w14:paraId="77D80B07" w14:textId="2635C6DD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Se comprobará </w:t>
      </w:r>
      <w:r w:rsidR="000164F6">
        <w:t xml:space="preserve">si el ingreso a la opción de Consultar Categoría da como respuesta </w:t>
      </w:r>
      <w:r w:rsidR="008E1DC2">
        <w:t>que no existen Categorías 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49846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75340D45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0949847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6B32801D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356545">
        <w:t>Categorías</w:t>
      </w:r>
    </w:p>
    <w:p w14:paraId="29A338C0" w14:textId="311BF997" w:rsidR="00F06F0E" w:rsidRDefault="0046016C" w:rsidP="00644D6B">
      <w:pPr>
        <w:pStyle w:val="PSI-ComentarioenTabla"/>
      </w:pPr>
      <w:r>
        <w:tab/>
      </w:r>
      <w:r>
        <w:tab/>
      </w:r>
      <w:r w:rsidR="00644D6B">
        <w:t xml:space="preserve">Se muestra en la pantalla </w:t>
      </w:r>
      <w:r w:rsidR="008E1DC2">
        <w:t>el mensaje “No hay Categorías.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0949848"/>
      <w:r w:rsidRPr="00F06F0E">
        <w:t>Resultado esperado</w:t>
      </w:r>
      <w:bookmarkEnd w:id="7"/>
      <w:bookmarkEnd w:id="8"/>
    </w:p>
    <w:p w14:paraId="4216D2D3" w14:textId="44CD1E25" w:rsidR="00F06F0E" w:rsidRDefault="00596E07" w:rsidP="00F36D1F">
      <w:r>
        <w:t xml:space="preserve">El resultado que se espera es que se </w:t>
      </w:r>
      <w:r w:rsidR="00644D6B">
        <w:t xml:space="preserve">muestre en la pantalla el </w:t>
      </w:r>
      <w:r w:rsidR="008E1DC2">
        <w:t>mensaje “No hay categorías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49849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13383354" w14:textId="43E2477C" w:rsidR="002440C8" w:rsidRDefault="002440C8" w:rsidP="002F1C2C">
      <w:pPr>
        <w:ind w:left="0" w:firstLine="0"/>
      </w:pPr>
    </w:p>
    <w:p w14:paraId="5ADD4340" w14:textId="6814DE87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24D485D7" w14:textId="77777777" w:rsidR="002440C8" w:rsidRDefault="002440C8" w:rsidP="002F1C2C">
      <w:pPr>
        <w:ind w:left="0" w:firstLine="0"/>
      </w:pPr>
    </w:p>
    <w:p w14:paraId="5B59D69E" w14:textId="1FA22074" w:rsidR="00AE03C9" w:rsidRDefault="0039735A" w:rsidP="00B03047">
      <w:pPr>
        <w:pStyle w:val="PSI-Ttulo1"/>
      </w:pPr>
      <w:bookmarkStart w:id="11" w:name="_Toc180949850"/>
      <w:r>
        <w:lastRenderedPageBreak/>
        <w:t>Caso de Prueba</w:t>
      </w:r>
      <w:r w:rsidR="00F36D1F">
        <w:t xml:space="preserve"> </w:t>
      </w:r>
      <w:r w:rsidR="00644D6B">
        <w:t>1</w:t>
      </w:r>
      <w:r w:rsidR="009D4FC6">
        <w:t>8.1</w:t>
      </w:r>
      <w:r w:rsidR="00644D6B">
        <w:t xml:space="preserve"> Consultar Categoría_0</w:t>
      </w:r>
      <w:bookmarkEnd w:id="11"/>
      <w:r w:rsidR="008E1DC2">
        <w:t>2_Sin Categoría</w:t>
      </w: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9673257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>onsultar 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025B764E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8E1DC2">
              <w:rPr>
                <w:b/>
                <w:bCs/>
              </w:rPr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32F523D3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8.1</w:t>
            </w:r>
            <w:r w:rsidR="00644D6B">
              <w:t xml:space="preserve"> Consultar Categoría_0</w:t>
            </w:r>
            <w:r w:rsidR="008E1DC2">
              <w:t xml:space="preserve">2_Sin </w:t>
            </w:r>
            <w:r w:rsidR="002440C8"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24F6AC79" w:rsidR="00AE03C9" w:rsidRDefault="002440C8" w:rsidP="006C0D22">
            <w:pPr>
              <w:pStyle w:val="PSI-ComentarioenTabla"/>
            </w:pPr>
            <w:r>
              <w:t>Aparece el Mensaje “No hay Categorías”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43665491" w:rsidR="00AE03C9" w:rsidRDefault="00AE03C9" w:rsidP="006C0D22">
            <w:pPr>
              <w:pStyle w:val="PSI-ComentarioenTabla"/>
            </w:pPr>
            <w:r>
              <w:t>Fecha de Aprobación del Caso de Prueba:   _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BC08" w14:textId="77777777" w:rsidR="0085283A" w:rsidRDefault="0085283A" w:rsidP="00C94FBE">
      <w:pPr>
        <w:spacing w:before="0" w:line="240" w:lineRule="auto"/>
      </w:pPr>
      <w:r>
        <w:separator/>
      </w:r>
    </w:p>
    <w:p w14:paraId="0D613635" w14:textId="77777777" w:rsidR="0085283A" w:rsidRDefault="0085283A"/>
  </w:endnote>
  <w:endnote w:type="continuationSeparator" w:id="0">
    <w:p w14:paraId="127C8E3F" w14:textId="77777777" w:rsidR="0085283A" w:rsidRDefault="0085283A" w:rsidP="00C94FBE">
      <w:pPr>
        <w:spacing w:before="0" w:line="240" w:lineRule="auto"/>
      </w:pPr>
      <w:r>
        <w:continuationSeparator/>
      </w:r>
    </w:p>
    <w:p w14:paraId="4F69C1DB" w14:textId="77777777" w:rsidR="0085283A" w:rsidRDefault="00852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85283A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3E8F" w14:textId="77777777" w:rsidR="0085283A" w:rsidRDefault="0085283A" w:rsidP="00C94FBE">
      <w:pPr>
        <w:spacing w:before="0" w:line="240" w:lineRule="auto"/>
      </w:pPr>
      <w:r>
        <w:separator/>
      </w:r>
    </w:p>
    <w:p w14:paraId="0B6DE4CB" w14:textId="77777777" w:rsidR="0085283A" w:rsidRDefault="0085283A"/>
  </w:footnote>
  <w:footnote w:type="continuationSeparator" w:id="0">
    <w:p w14:paraId="1A25FEA7" w14:textId="77777777" w:rsidR="0085283A" w:rsidRDefault="0085283A" w:rsidP="00C94FBE">
      <w:pPr>
        <w:spacing w:before="0" w:line="240" w:lineRule="auto"/>
      </w:pPr>
      <w:r>
        <w:continuationSeparator/>
      </w:r>
    </w:p>
    <w:p w14:paraId="3EA71294" w14:textId="77777777" w:rsidR="0085283A" w:rsidRDefault="008528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5BB84390" w:rsidR="000F4F97" w:rsidRDefault="009D4FC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18.1 Consultar Categoria_02_Sin Categoría</w:t>
        </w:r>
      </w:p>
    </w:sdtContent>
  </w:sdt>
  <w:p w14:paraId="305C6E17" w14:textId="77777777" w:rsidR="00D255E1" w:rsidRPr="000F4F97" w:rsidRDefault="0085283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20EBE"/>
    <w:rsid w:val="0092483A"/>
    <w:rsid w:val="00931895"/>
    <w:rsid w:val="00933380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19 Consultar Categoria_02_Sin Categoría</vt:lpstr>
    </vt:vector>
  </TitlesOfParts>
  <Company>OSLO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18.1 Consultar Categoria_02_Sin Categoría</dc:title>
  <dc:subject>Testify</dc:subject>
  <dc:creator>Malena Oyarzo</dc:creator>
  <cp:lastModifiedBy>malena oyarzo</cp:lastModifiedBy>
  <cp:revision>2</cp:revision>
  <dcterms:created xsi:type="dcterms:W3CDTF">2024-10-27T22:51:00Z</dcterms:created>
  <dcterms:modified xsi:type="dcterms:W3CDTF">2024-10-27T22:51:00Z</dcterms:modified>
</cp:coreProperties>
</file>