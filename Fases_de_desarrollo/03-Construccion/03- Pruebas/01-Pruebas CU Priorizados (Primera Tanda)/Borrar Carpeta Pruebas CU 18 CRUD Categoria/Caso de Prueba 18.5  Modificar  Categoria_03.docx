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C10DA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26AFA065" w:rsidR="00D06E99" w:rsidRDefault="000728B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18.5 Modificar Categoria_03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C10DA0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3632E5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3632E5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C10DA0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C10DA0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6360121F" w14:textId="756BB9D7" w:rsidR="003632E5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60583" w:history="1">
            <w:r w:rsidR="003632E5" w:rsidRPr="00FF6B12">
              <w:rPr>
                <w:rStyle w:val="Hipervnculo"/>
                <w:noProof/>
              </w:rPr>
              <w:t>Caso de Prueba 18.5 Modificar Categoría_03</w:t>
            </w:r>
            <w:r w:rsidR="003632E5">
              <w:rPr>
                <w:noProof/>
                <w:webHidden/>
              </w:rPr>
              <w:tab/>
            </w:r>
            <w:r w:rsidR="003632E5">
              <w:rPr>
                <w:noProof/>
                <w:webHidden/>
              </w:rPr>
              <w:fldChar w:fldCharType="begin"/>
            </w:r>
            <w:r w:rsidR="003632E5">
              <w:rPr>
                <w:noProof/>
                <w:webHidden/>
              </w:rPr>
              <w:instrText xml:space="preserve"> PAGEREF _Toc180960583 \h </w:instrText>
            </w:r>
            <w:r w:rsidR="003632E5">
              <w:rPr>
                <w:noProof/>
                <w:webHidden/>
              </w:rPr>
            </w:r>
            <w:r w:rsidR="003632E5">
              <w:rPr>
                <w:noProof/>
                <w:webHidden/>
              </w:rPr>
              <w:fldChar w:fldCharType="separate"/>
            </w:r>
            <w:r w:rsidR="003632E5">
              <w:rPr>
                <w:noProof/>
                <w:webHidden/>
              </w:rPr>
              <w:t>4</w:t>
            </w:r>
            <w:r w:rsidR="003632E5">
              <w:rPr>
                <w:noProof/>
                <w:webHidden/>
              </w:rPr>
              <w:fldChar w:fldCharType="end"/>
            </w:r>
          </w:hyperlink>
        </w:p>
        <w:p w14:paraId="77A40AF9" w14:textId="3EEBD144" w:rsidR="003632E5" w:rsidRDefault="003632E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0584" w:history="1">
            <w:r w:rsidRPr="00FF6B1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D8E2" w14:textId="51C2ACED" w:rsidR="003632E5" w:rsidRDefault="003632E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0585" w:history="1">
            <w:r w:rsidRPr="00FF6B12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3BA0" w14:textId="636F24A0" w:rsidR="003632E5" w:rsidRDefault="003632E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0586" w:history="1">
            <w:r w:rsidRPr="00FF6B12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6E1F" w14:textId="1E82D9C5" w:rsidR="003632E5" w:rsidRDefault="003632E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0587" w:history="1">
            <w:r w:rsidRPr="00FF6B12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84FD" w14:textId="6E14FA56" w:rsidR="003632E5" w:rsidRDefault="003632E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0588" w:history="1">
            <w:r w:rsidRPr="00FF6B1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9CB3" w14:textId="64C62B15" w:rsidR="003632E5" w:rsidRDefault="003632E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60589" w:history="1">
            <w:r w:rsidRPr="00FF6B12">
              <w:rPr>
                <w:rStyle w:val="Hipervnculo"/>
                <w:noProof/>
              </w:rPr>
              <w:t>Caso de Prueba 18.5 Modificar Categoría 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11F9611D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0A0D957A" w:rsidR="00A13DBA" w:rsidRDefault="00236E40" w:rsidP="005C6536">
          <w:pPr>
            <w:pStyle w:val="PSI-Ttulo"/>
          </w:pPr>
          <w:r>
            <w:t>Caso de Prueba 18.</w:t>
          </w:r>
          <w:r w:rsidR="000728BD">
            <w:t>5</w:t>
          </w:r>
          <w:r>
            <w:t xml:space="preserve"> </w:t>
          </w:r>
          <w:r w:rsidR="000728BD">
            <w:t xml:space="preserve">Modificar </w:t>
          </w:r>
          <w:r>
            <w:t>Categoria_0</w:t>
          </w:r>
          <w:r w:rsidR="000728BD">
            <w:t>3</w:t>
          </w:r>
        </w:p>
      </w:sdtContent>
    </w:sdt>
    <w:p w14:paraId="6584CB4B" w14:textId="6EA825F3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0960583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0728BD">
        <w:rPr>
          <w:bCs w:val="0"/>
        </w:rPr>
        <w:t>5</w:t>
      </w:r>
      <w:r w:rsidR="000164F6">
        <w:rPr>
          <w:bCs w:val="0"/>
        </w:rPr>
        <w:t xml:space="preserve"> </w:t>
      </w:r>
      <w:r w:rsidR="000728BD">
        <w:rPr>
          <w:bCs w:val="0"/>
        </w:rPr>
        <w:t xml:space="preserve">Modificar </w:t>
      </w:r>
      <w:r w:rsidR="000164F6">
        <w:rPr>
          <w:bCs w:val="0"/>
        </w:rPr>
        <w:t>Categoría_0</w:t>
      </w:r>
      <w:r w:rsidR="000728BD">
        <w:rPr>
          <w:bCs w:val="0"/>
        </w:rPr>
        <w:t>3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0960584"/>
      <w:r>
        <w:t>Descripción</w:t>
      </w:r>
      <w:bookmarkEnd w:id="0"/>
      <w:bookmarkEnd w:id="2"/>
    </w:p>
    <w:p w14:paraId="77D80B07" w14:textId="2A2CFC1B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modificación </w:t>
      </w:r>
      <w:r w:rsidR="002C0368" w:rsidRPr="002F1C2C">
        <w:t>del</w:t>
      </w:r>
      <w:r w:rsidR="002C0368">
        <w:t xml:space="preserve"> Nombre</w:t>
      </w:r>
      <w:r w:rsidR="002C0368" w:rsidRPr="002F1C2C">
        <w:t xml:space="preserve"> </w:t>
      </w:r>
      <w:r w:rsidR="002C0368">
        <w:t>Categoría</w:t>
      </w:r>
      <w:r w:rsidR="002C0368" w:rsidRPr="002F1C2C">
        <w:t xml:space="preserve"> es correcto para seguir con la ejecución del proceso, hasta obtener como respuesta </w:t>
      </w:r>
      <w:r w:rsidR="000728BD">
        <w:t>el nombre de la categoría modificado</w:t>
      </w:r>
      <w:r w:rsidR="002C0368" w:rsidRPr="002F1C2C">
        <w:t>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60585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3632E5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FA3D31C" w:rsidR="002C0368" w:rsidRDefault="000164F6" w:rsidP="003632E5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3DA2D7A5" w:rsidR="00F06F0E" w:rsidRDefault="00F06F0E" w:rsidP="00F06F0E">
      <w:pPr>
        <w:pStyle w:val="PSI-Ttulo2"/>
      </w:pPr>
      <w:bookmarkStart w:id="5" w:name="_Toc29278828"/>
      <w:bookmarkStart w:id="6" w:name="_Toc180960586"/>
      <w:r>
        <w:t>Entrada</w:t>
      </w:r>
      <w:bookmarkEnd w:id="5"/>
      <w:bookmarkEnd w:id="6"/>
    </w:p>
    <w:p w14:paraId="68D7E2F6" w14:textId="286944FD" w:rsidR="00F57598" w:rsidRDefault="00F57598" w:rsidP="003632E5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3632E5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3632E5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3632E5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21A76BF9" w:rsidR="00644D6B" w:rsidRDefault="0046016C" w:rsidP="003632E5">
      <w:pPr>
        <w:pStyle w:val="PSI-ComentarioenTabla"/>
      </w:pPr>
      <w:r>
        <w:t xml:space="preserve">Paso 3: </w:t>
      </w:r>
      <w:r w:rsidR="002C0368">
        <w:t>Elegir el Botón</w:t>
      </w:r>
      <w:r w:rsidR="001920DE">
        <w:t xml:space="preserve"> Actualizar</w:t>
      </w:r>
      <w:r w:rsidR="002C0368">
        <w:t xml:space="preserve"> </w:t>
      </w:r>
      <w:r w:rsidR="001920DE">
        <w:t xml:space="preserve">de una </w:t>
      </w:r>
      <w:r w:rsidR="002C0368">
        <w:t>Categoría</w:t>
      </w:r>
    </w:p>
    <w:p w14:paraId="72D80978" w14:textId="542878E7" w:rsidR="002C0368" w:rsidRDefault="0046016C" w:rsidP="003632E5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41BC5">
        <w:t>Actualizar</w:t>
      </w:r>
      <w:r w:rsidR="001920DE">
        <w:t xml:space="preserve"> de la</w:t>
      </w:r>
      <w:r w:rsidR="00941BC5">
        <w:t xml:space="preserve"> C</w:t>
      </w:r>
      <w:r w:rsidR="002C0368">
        <w:t>ategoría</w:t>
      </w:r>
      <w:r w:rsidR="001920DE">
        <w:t xml:space="preserve"> a modificar</w:t>
      </w:r>
    </w:p>
    <w:p w14:paraId="6CDACEFE" w14:textId="4510D65A" w:rsidR="002C0368" w:rsidRDefault="002C0368" w:rsidP="003632E5">
      <w:pPr>
        <w:pStyle w:val="PSI-ComentarioenTabla"/>
      </w:pPr>
      <w:r>
        <w:t>Paso 4: Escrib</w:t>
      </w:r>
      <w:r w:rsidR="00941BC5">
        <w:t>ir</w:t>
      </w:r>
      <w:r>
        <w:t xml:space="preserve"> el </w:t>
      </w:r>
      <w:r w:rsidR="001920DE">
        <w:t xml:space="preserve">Nuevo </w:t>
      </w:r>
      <w:r>
        <w:t>Nombre de la Categoría</w:t>
      </w:r>
    </w:p>
    <w:p w14:paraId="29A338C0" w14:textId="1C969139" w:rsidR="00F06F0E" w:rsidRDefault="002C0368" w:rsidP="003632E5">
      <w:pPr>
        <w:pStyle w:val="PSI-ComentarioenTabla"/>
      </w:pPr>
      <w:r>
        <w:tab/>
      </w:r>
      <w:r>
        <w:tab/>
        <w:t>Ingresa el</w:t>
      </w:r>
      <w:r w:rsidR="001920DE">
        <w:t xml:space="preserve"> nuevo</w:t>
      </w:r>
      <w:r>
        <w:t xml:space="preserve"> nombre de la Categoría</w:t>
      </w:r>
      <w:r w:rsidR="008E1DC2">
        <w:t>.</w:t>
      </w:r>
    </w:p>
    <w:p w14:paraId="74B86FD8" w14:textId="4E39DFBD" w:rsidR="002C0368" w:rsidRDefault="002C0368" w:rsidP="003632E5">
      <w:pPr>
        <w:pStyle w:val="PSI-ComentarioenTabla"/>
      </w:pPr>
      <w:r>
        <w:t xml:space="preserve">Paso 5: Elegir Botón </w:t>
      </w:r>
      <w:r w:rsidR="00941BC5">
        <w:t xml:space="preserve">Actualizar </w:t>
      </w:r>
      <w:r>
        <w:t>Categoría</w:t>
      </w:r>
    </w:p>
    <w:p w14:paraId="18FE3FB2" w14:textId="6548E513" w:rsidR="002C0368" w:rsidRDefault="002C0368" w:rsidP="003632E5">
      <w:pPr>
        <w:pStyle w:val="PSI-ComentarioenTabla"/>
      </w:pPr>
      <w:r>
        <w:tab/>
      </w:r>
      <w:r>
        <w:tab/>
        <w:t xml:space="preserve">Se selecciona el Botón </w:t>
      </w:r>
      <w:r w:rsidR="00941BC5">
        <w:t>Actualizar</w:t>
      </w:r>
      <w:r>
        <w:t xml:space="preserve"> Categoría</w:t>
      </w:r>
    </w:p>
    <w:p w14:paraId="5C31B734" w14:textId="5D1F01A6" w:rsidR="002C0368" w:rsidRDefault="002C0368" w:rsidP="003632E5">
      <w:pPr>
        <w:pStyle w:val="PSI-ComentarioenTabla"/>
      </w:pPr>
      <w:r>
        <w:t xml:space="preserve">Paso 6 : </w:t>
      </w:r>
      <w:r w:rsidR="00941BC5">
        <w:t>Se actualiza en Nombre Categoría en la BD.</w:t>
      </w:r>
    </w:p>
    <w:p w14:paraId="6F822A09" w14:textId="77777777" w:rsidR="002C0368" w:rsidRDefault="002C0368" w:rsidP="003632E5">
      <w:pPr>
        <w:pStyle w:val="PSI-ComentarioenTabla"/>
      </w:pPr>
    </w:p>
    <w:p w14:paraId="75C4DF62" w14:textId="23A04E02" w:rsidR="00F06F0E" w:rsidRDefault="00F06F0E" w:rsidP="00F06F0E">
      <w:pPr>
        <w:pStyle w:val="Ttulo2"/>
      </w:pPr>
      <w:bookmarkStart w:id="7" w:name="_Toc29278829"/>
      <w:bookmarkStart w:id="8" w:name="_Toc180960587"/>
      <w:r w:rsidRPr="00F06F0E">
        <w:t>Resultado esperado</w:t>
      </w:r>
      <w:bookmarkEnd w:id="7"/>
      <w:bookmarkEnd w:id="8"/>
    </w:p>
    <w:p w14:paraId="4216D2D3" w14:textId="5CC8BF14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>cuando se desee modificar el nombre de la categoría, se actualice en nombre categoría en la base de datos.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60588"/>
      <w:r>
        <w:t>Evaluación de la Prueba</w:t>
      </w:r>
      <w:bookmarkEnd w:id="9"/>
      <w:bookmarkEnd w:id="10"/>
    </w:p>
    <w:p w14:paraId="47E470D0" w14:textId="77777777" w:rsidR="00596E07" w:rsidRDefault="00596E07" w:rsidP="003632E5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3632E5">
      <w:pPr>
        <w:pStyle w:val="PSI-ComentarioenTabla"/>
      </w:pPr>
      <w:r w:rsidRPr="00EA1289">
        <w:rPr>
          <w:highlight w:val="yellow"/>
        </w:rPr>
        <w:t>Realizada con éxito</w:t>
      </w:r>
    </w:p>
    <w:p w14:paraId="22532E68" w14:textId="79B20C7F" w:rsidR="00596E07" w:rsidRDefault="00596E07" w:rsidP="003632E5">
      <w:pPr>
        <w:pStyle w:val="PSI-ComentarioenTabla"/>
      </w:pPr>
      <w:r w:rsidRPr="00EA1289"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702CA695" w:rsidR="00AE03C9" w:rsidRDefault="0039735A" w:rsidP="002C0368">
      <w:pPr>
        <w:pStyle w:val="PSI-Ttulo1"/>
        <w:ind w:left="0"/>
      </w:pPr>
      <w:bookmarkStart w:id="11" w:name="_Toc180960589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941BC5">
        <w:t>5</w:t>
      </w:r>
      <w:r w:rsidR="00644D6B">
        <w:t xml:space="preserve"> </w:t>
      </w:r>
      <w:r w:rsidR="00941BC5">
        <w:t xml:space="preserve">Modificar Categoría </w:t>
      </w:r>
      <w:r w:rsidR="00644D6B">
        <w:t>_0</w:t>
      </w:r>
      <w:r w:rsidR="00941BC5">
        <w:t>3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3632E5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3632E5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50D78962" w:rsidR="00AE03C9" w:rsidRDefault="00AE03C9" w:rsidP="003632E5">
            <w:pPr>
              <w:pStyle w:val="PSI-ComentarioenTabla"/>
            </w:pPr>
            <w:r>
              <w:t xml:space="preserve">ID Caso de Uso: </w:t>
            </w:r>
            <w:r w:rsidR="00596E07" w:rsidRPr="00644D6B">
              <w:t>CU1</w:t>
            </w:r>
            <w:r w:rsidR="00644D6B" w:rsidRPr="00644D6B">
              <w:t>8</w:t>
            </w:r>
            <w:r w:rsidR="00596E07" w:rsidRPr="00644D6B">
              <w:t>.</w:t>
            </w:r>
            <w:r w:rsidR="00941BC5">
              <w:t>3</w:t>
            </w:r>
            <w:r w:rsidR="00596E07" w:rsidRPr="00644D6B">
              <w:t xml:space="preserve"> </w:t>
            </w:r>
            <w:r w:rsidR="00941BC5">
              <w:t xml:space="preserve">Modificar </w:t>
            </w:r>
            <w:r w:rsidR="00644D6B" w:rsidRPr="00644D6B">
              <w:t>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3632E5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3632E5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19F8F89A" w:rsidR="00AE03C9" w:rsidRDefault="00AE03C9" w:rsidP="003632E5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t>Esc_</w:t>
            </w:r>
            <w:r w:rsidR="00941BC5">
              <w:t>Modificar</w:t>
            </w:r>
            <w:r w:rsidR="00F36D1F" w:rsidRPr="00644D6B">
              <w:t>_</w:t>
            </w:r>
            <w:r w:rsidR="00644D6B" w:rsidRPr="00644D6B">
              <w:t>Categoria_0</w:t>
            </w:r>
            <w:r w:rsidR="00941BC5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3632E5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6197B0DD" w:rsidR="00AE03C9" w:rsidRDefault="00AE03C9" w:rsidP="003632E5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941BC5">
              <w:t>5</w:t>
            </w:r>
            <w:r w:rsidR="00644D6B">
              <w:t xml:space="preserve"> </w:t>
            </w:r>
            <w:r w:rsidR="00941BC5">
              <w:t>Modificar</w:t>
            </w:r>
            <w:r w:rsidR="00403864">
              <w:t xml:space="preserve"> </w:t>
            </w:r>
            <w:r w:rsidR="00644D6B">
              <w:t>Categoría_0</w:t>
            </w:r>
            <w:r w:rsidR="00941BC5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3632E5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3632E5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3632E5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3632E5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3632E5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3632E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3632E5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3632E5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3632E5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3632E5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3632E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3632E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3632E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3632E5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3632E5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3632E5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3632E5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3632E5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3632E5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3632E5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3632E5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8D7A426" w:rsidR="00AE03C9" w:rsidRDefault="002440C8" w:rsidP="003632E5">
            <w:pPr>
              <w:pStyle w:val="PSI-ComentarioenTabla"/>
            </w:pPr>
            <w:r>
              <w:t xml:space="preserve">Aparece </w:t>
            </w:r>
            <w:r w:rsidR="00470657">
              <w:t>Menú de Categorías y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3C740303" w:rsidR="00470657" w:rsidRDefault="00386239" w:rsidP="003632E5">
            <w:pPr>
              <w:pStyle w:val="PSI-ComentarioenTabla"/>
            </w:pPr>
            <w:r>
              <w:t xml:space="preserve">3.- Seleccionar Botón </w:t>
            </w:r>
            <w:r w:rsidR="0010754D">
              <w:t>Actualizar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571D0505" w:rsidR="00470657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22F4AB5E" w:rsidR="00470657" w:rsidRDefault="00EA1289" w:rsidP="003632E5">
            <w:pPr>
              <w:pStyle w:val="PSI-ComentarioenTabla"/>
            </w:pPr>
            <w:r>
              <w:t>Actualizar</w:t>
            </w:r>
            <w:r w:rsidR="00386239">
              <w:t xml:space="preserve">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4719585F" w:rsidR="00470657" w:rsidRDefault="00386239" w:rsidP="003632E5">
            <w:pPr>
              <w:pStyle w:val="PSI-ComentarioenTabla"/>
            </w:pPr>
            <w:r>
              <w:t xml:space="preserve">Se va a Pantalla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7E789B5A" w:rsidR="00386239" w:rsidRDefault="00386239" w:rsidP="003632E5">
            <w:pPr>
              <w:pStyle w:val="PSI-ComentarioenTabla"/>
            </w:pPr>
            <w:r>
              <w:t xml:space="preserve">4.- Ingresar Nombre </w:t>
            </w:r>
            <w:r w:rsidR="00EA1289">
              <w:t xml:space="preserve">el nuevo nombre </w:t>
            </w:r>
            <w:r>
              <w:t>de</w:t>
            </w:r>
            <w:r w:rsidR="00EA1289">
              <w:t xml:space="preserve"> la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32226366" w:rsidR="00386239" w:rsidRDefault="00386239" w:rsidP="003632E5">
            <w:pPr>
              <w:pStyle w:val="PSI-ComentarioenTabla"/>
            </w:pPr>
            <w:r>
              <w:t>Textfield = Valor Nombre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384B3847" w:rsidR="00386239" w:rsidRDefault="00236E40" w:rsidP="003632E5">
            <w:pPr>
              <w:pStyle w:val="PSI-ComentarioenTabla"/>
            </w:pPr>
            <w:r>
              <w:t>“</w:t>
            </w:r>
            <w:r w:rsidR="00386239">
              <w:t xml:space="preserve">CRUD </w:t>
            </w:r>
            <w:r w:rsidR="00EA1289">
              <w:t>Categorías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0F1C3513" w:rsidR="00386239" w:rsidRDefault="00386239" w:rsidP="003632E5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00DE3A80" w:rsidR="00386239" w:rsidRDefault="00386239" w:rsidP="003632E5">
            <w:pPr>
              <w:pStyle w:val="PSI-ComentarioenTabla"/>
            </w:pPr>
            <w:r>
              <w:t xml:space="preserve">5.- Elegir </w:t>
            </w:r>
            <w:r w:rsidR="00EA1289">
              <w:t>Botón Actualizar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5DA47156" w:rsidR="00386239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48FBDD4B" w:rsidR="00386239" w:rsidRDefault="00EA1289" w:rsidP="003632E5">
            <w:pPr>
              <w:pStyle w:val="PSI-ComentarioenTabla"/>
            </w:pPr>
            <w:r>
              <w:t xml:space="preserve">(botón) Actualizar </w:t>
            </w:r>
            <w:r w:rsidR="00386239"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726A63D0" w:rsidR="00386239" w:rsidRDefault="00C2334E" w:rsidP="003632E5">
            <w:pPr>
              <w:pStyle w:val="PSI-ComentarioenTabla"/>
            </w:pPr>
            <w:r>
              <w:t xml:space="preserve">Se despliega </w:t>
            </w:r>
            <w:r w:rsidR="00EA1289">
              <w:t xml:space="preserve">el listado de las </w:t>
            </w:r>
            <w:r w:rsidR="003632E5">
              <w:t>categorías</w:t>
            </w:r>
            <w:r w:rsidR="00EA1289">
              <w:t xml:space="preserve"> con el nombre actual de que categoría modificada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792B8B8F" w:rsidR="00386239" w:rsidRPr="003632E5" w:rsidRDefault="003632E5" w:rsidP="003632E5">
            <w:pPr>
              <w:pStyle w:val="PSI-ComentarioenTabla"/>
            </w:pPr>
            <w:r w:rsidRPr="003632E5">
              <w:t>Exitoso</w:t>
            </w:r>
          </w:p>
        </w:tc>
      </w:tr>
      <w:bookmarkEnd w:id="13"/>
      <w:tr w:rsidR="00AE03C9" w14:paraId="2C208087" w14:textId="77777777" w:rsidTr="00C2334E">
        <w:trPr>
          <w:trHeight w:val="355"/>
        </w:trPr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632E5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10086AE2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632E5">
              <w:t>X</w:t>
            </w:r>
            <w:r>
              <w:t xml:space="preserve">__    Fallo: </w:t>
            </w:r>
            <w:r w:rsidRPr="003632E5">
              <w:t>___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21A6A0A6" w:rsidR="00AE03C9" w:rsidRDefault="00AE03C9" w:rsidP="003632E5">
            <w:pPr>
              <w:pStyle w:val="PSI-ComentarioenTabla"/>
            </w:pPr>
            <w:r>
              <w:t xml:space="preserve">Fecha de Aprobación del Caso de Prueba:   </w:t>
            </w:r>
            <w:r w:rsidR="003632E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94D6" w14:textId="77777777" w:rsidR="00C10DA0" w:rsidRDefault="00C10DA0" w:rsidP="00C94FBE">
      <w:pPr>
        <w:spacing w:before="0" w:line="240" w:lineRule="auto"/>
      </w:pPr>
      <w:r>
        <w:separator/>
      </w:r>
    </w:p>
    <w:p w14:paraId="29DAB32E" w14:textId="77777777" w:rsidR="00C10DA0" w:rsidRDefault="00C10DA0"/>
  </w:endnote>
  <w:endnote w:type="continuationSeparator" w:id="0">
    <w:p w14:paraId="3C88449D" w14:textId="77777777" w:rsidR="00C10DA0" w:rsidRDefault="00C10DA0" w:rsidP="00C94FBE">
      <w:pPr>
        <w:spacing w:before="0" w:line="240" w:lineRule="auto"/>
      </w:pPr>
      <w:r>
        <w:continuationSeparator/>
      </w:r>
    </w:p>
    <w:p w14:paraId="52BD1B3E" w14:textId="77777777" w:rsidR="00C10DA0" w:rsidRDefault="00C10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C10DA0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F6C2" w14:textId="77777777" w:rsidR="00C10DA0" w:rsidRDefault="00C10DA0" w:rsidP="00C94FBE">
      <w:pPr>
        <w:spacing w:before="0" w:line="240" w:lineRule="auto"/>
      </w:pPr>
      <w:r>
        <w:separator/>
      </w:r>
    </w:p>
    <w:p w14:paraId="16A85675" w14:textId="77777777" w:rsidR="00C10DA0" w:rsidRDefault="00C10DA0"/>
  </w:footnote>
  <w:footnote w:type="continuationSeparator" w:id="0">
    <w:p w14:paraId="2ED2B5C3" w14:textId="77777777" w:rsidR="00C10DA0" w:rsidRDefault="00C10DA0" w:rsidP="00C94FBE">
      <w:pPr>
        <w:spacing w:before="0" w:line="240" w:lineRule="auto"/>
      </w:pPr>
      <w:r>
        <w:continuationSeparator/>
      </w:r>
    </w:p>
    <w:p w14:paraId="6493B807" w14:textId="77777777" w:rsidR="00C10DA0" w:rsidRDefault="00C10D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3F8987BB" w:rsidR="000F4F97" w:rsidRDefault="000728B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18.5 Modificar Categoria_03</w:t>
        </w:r>
      </w:p>
    </w:sdtContent>
  </w:sdt>
  <w:p w14:paraId="305C6E17" w14:textId="77777777" w:rsidR="00D255E1" w:rsidRPr="000F4F97" w:rsidRDefault="00C10DA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20EBE"/>
    <w:rsid w:val="0092483A"/>
    <w:rsid w:val="00931895"/>
    <w:rsid w:val="00933380"/>
    <w:rsid w:val="00941BC5"/>
    <w:rsid w:val="00942049"/>
    <w:rsid w:val="009446B8"/>
    <w:rsid w:val="00947A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10DA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632E5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39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18.5 Modificar Categoria_03</vt:lpstr>
    </vt:vector>
  </TitlesOfParts>
  <Company>OSLO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18.5 Modificar Categoria_03</dc:title>
  <dc:subject>Testify</dc:subject>
  <dc:creator>Malena Oyarzo</dc:creator>
  <cp:lastModifiedBy>malena oyarzo</cp:lastModifiedBy>
  <cp:revision>3</cp:revision>
  <dcterms:created xsi:type="dcterms:W3CDTF">2024-10-28T00:45:00Z</dcterms:created>
  <dcterms:modified xsi:type="dcterms:W3CDTF">2024-10-28T01:31:00Z</dcterms:modified>
</cp:coreProperties>
</file>