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74366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3F09DAD4" w:rsidR="00D06E99" w:rsidRDefault="000164F6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</w:t>
              </w:r>
              <w:r w:rsidR="009D4FC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8.</w:t>
              </w:r>
              <w:r w:rsidR="00E9108D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3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C</w:t>
              </w:r>
              <w:r w:rsidR="00E9108D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rear 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Categoria_0</w:t>
              </w:r>
              <w:r w:rsidR="00E9108D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1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74366D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74366D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74366D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6AEEA33" w14:textId="20D00DFF" w:rsidR="00386239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0956141" w:history="1">
            <w:r w:rsidR="00386239" w:rsidRPr="00711F09">
              <w:rPr>
                <w:rStyle w:val="Hipervnculo"/>
                <w:noProof/>
              </w:rPr>
              <w:t>Caso de Prueba 18.3 Crear Categoría_01</w:t>
            </w:r>
            <w:r w:rsidR="00386239">
              <w:rPr>
                <w:noProof/>
                <w:webHidden/>
              </w:rPr>
              <w:tab/>
            </w:r>
            <w:r w:rsidR="00386239">
              <w:rPr>
                <w:noProof/>
                <w:webHidden/>
              </w:rPr>
              <w:fldChar w:fldCharType="begin"/>
            </w:r>
            <w:r w:rsidR="00386239">
              <w:rPr>
                <w:noProof/>
                <w:webHidden/>
              </w:rPr>
              <w:instrText xml:space="preserve"> PAGEREF _Toc180956141 \h </w:instrText>
            </w:r>
            <w:r w:rsidR="00386239">
              <w:rPr>
                <w:noProof/>
                <w:webHidden/>
              </w:rPr>
            </w:r>
            <w:r w:rsidR="00386239">
              <w:rPr>
                <w:noProof/>
                <w:webHidden/>
              </w:rPr>
              <w:fldChar w:fldCharType="separate"/>
            </w:r>
            <w:r w:rsidR="00386239">
              <w:rPr>
                <w:noProof/>
                <w:webHidden/>
              </w:rPr>
              <w:t>4</w:t>
            </w:r>
            <w:r w:rsidR="00386239">
              <w:rPr>
                <w:noProof/>
                <w:webHidden/>
              </w:rPr>
              <w:fldChar w:fldCharType="end"/>
            </w:r>
          </w:hyperlink>
        </w:p>
        <w:p w14:paraId="6F5B70B4" w14:textId="259AC7A4" w:rsidR="00386239" w:rsidRDefault="007436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6142" w:history="1">
            <w:r w:rsidR="00386239" w:rsidRPr="00711F09">
              <w:rPr>
                <w:rStyle w:val="Hipervnculo"/>
                <w:noProof/>
              </w:rPr>
              <w:t>Descripción</w:t>
            </w:r>
            <w:r w:rsidR="00386239">
              <w:rPr>
                <w:noProof/>
                <w:webHidden/>
              </w:rPr>
              <w:tab/>
            </w:r>
            <w:r w:rsidR="00386239">
              <w:rPr>
                <w:noProof/>
                <w:webHidden/>
              </w:rPr>
              <w:fldChar w:fldCharType="begin"/>
            </w:r>
            <w:r w:rsidR="00386239">
              <w:rPr>
                <w:noProof/>
                <w:webHidden/>
              </w:rPr>
              <w:instrText xml:space="preserve"> PAGEREF _Toc180956142 \h </w:instrText>
            </w:r>
            <w:r w:rsidR="00386239">
              <w:rPr>
                <w:noProof/>
                <w:webHidden/>
              </w:rPr>
            </w:r>
            <w:r w:rsidR="00386239">
              <w:rPr>
                <w:noProof/>
                <w:webHidden/>
              </w:rPr>
              <w:fldChar w:fldCharType="separate"/>
            </w:r>
            <w:r w:rsidR="00386239">
              <w:rPr>
                <w:noProof/>
                <w:webHidden/>
              </w:rPr>
              <w:t>4</w:t>
            </w:r>
            <w:r w:rsidR="00386239">
              <w:rPr>
                <w:noProof/>
                <w:webHidden/>
              </w:rPr>
              <w:fldChar w:fldCharType="end"/>
            </w:r>
          </w:hyperlink>
        </w:p>
        <w:p w14:paraId="21FFA2DA" w14:textId="5E7DF5C9" w:rsidR="00386239" w:rsidRDefault="007436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6143" w:history="1">
            <w:r w:rsidR="00386239" w:rsidRPr="00711F09">
              <w:rPr>
                <w:rStyle w:val="Hipervnculo"/>
                <w:noProof/>
              </w:rPr>
              <w:t>Condiciones de ejecución</w:t>
            </w:r>
            <w:r w:rsidR="00386239">
              <w:rPr>
                <w:noProof/>
                <w:webHidden/>
              </w:rPr>
              <w:tab/>
            </w:r>
            <w:r w:rsidR="00386239">
              <w:rPr>
                <w:noProof/>
                <w:webHidden/>
              </w:rPr>
              <w:fldChar w:fldCharType="begin"/>
            </w:r>
            <w:r w:rsidR="00386239">
              <w:rPr>
                <w:noProof/>
                <w:webHidden/>
              </w:rPr>
              <w:instrText xml:space="preserve"> PAGEREF _Toc180956143 \h </w:instrText>
            </w:r>
            <w:r w:rsidR="00386239">
              <w:rPr>
                <w:noProof/>
                <w:webHidden/>
              </w:rPr>
            </w:r>
            <w:r w:rsidR="00386239">
              <w:rPr>
                <w:noProof/>
                <w:webHidden/>
              </w:rPr>
              <w:fldChar w:fldCharType="separate"/>
            </w:r>
            <w:r w:rsidR="00386239">
              <w:rPr>
                <w:noProof/>
                <w:webHidden/>
              </w:rPr>
              <w:t>4</w:t>
            </w:r>
            <w:r w:rsidR="00386239">
              <w:rPr>
                <w:noProof/>
                <w:webHidden/>
              </w:rPr>
              <w:fldChar w:fldCharType="end"/>
            </w:r>
          </w:hyperlink>
        </w:p>
        <w:p w14:paraId="6717499A" w14:textId="2330C812" w:rsidR="00386239" w:rsidRDefault="007436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6144" w:history="1">
            <w:r w:rsidR="00386239" w:rsidRPr="00711F09">
              <w:rPr>
                <w:rStyle w:val="Hipervnculo"/>
                <w:noProof/>
              </w:rPr>
              <w:t>Entrada</w:t>
            </w:r>
            <w:r w:rsidR="00386239">
              <w:rPr>
                <w:noProof/>
                <w:webHidden/>
              </w:rPr>
              <w:tab/>
            </w:r>
            <w:r w:rsidR="00386239">
              <w:rPr>
                <w:noProof/>
                <w:webHidden/>
              </w:rPr>
              <w:fldChar w:fldCharType="begin"/>
            </w:r>
            <w:r w:rsidR="00386239">
              <w:rPr>
                <w:noProof/>
                <w:webHidden/>
              </w:rPr>
              <w:instrText xml:space="preserve"> PAGEREF _Toc180956144 \h </w:instrText>
            </w:r>
            <w:r w:rsidR="00386239">
              <w:rPr>
                <w:noProof/>
                <w:webHidden/>
              </w:rPr>
            </w:r>
            <w:r w:rsidR="00386239">
              <w:rPr>
                <w:noProof/>
                <w:webHidden/>
              </w:rPr>
              <w:fldChar w:fldCharType="separate"/>
            </w:r>
            <w:r w:rsidR="00386239">
              <w:rPr>
                <w:noProof/>
                <w:webHidden/>
              </w:rPr>
              <w:t>4</w:t>
            </w:r>
            <w:r w:rsidR="00386239">
              <w:rPr>
                <w:noProof/>
                <w:webHidden/>
              </w:rPr>
              <w:fldChar w:fldCharType="end"/>
            </w:r>
          </w:hyperlink>
        </w:p>
        <w:p w14:paraId="036F92EF" w14:textId="5D6F452A" w:rsidR="00386239" w:rsidRDefault="007436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6145" w:history="1">
            <w:r w:rsidR="00386239" w:rsidRPr="00711F09">
              <w:rPr>
                <w:rStyle w:val="Hipervnculo"/>
                <w:noProof/>
              </w:rPr>
              <w:t>Resultado esperado</w:t>
            </w:r>
            <w:r w:rsidR="00386239">
              <w:rPr>
                <w:noProof/>
                <w:webHidden/>
              </w:rPr>
              <w:tab/>
            </w:r>
            <w:r w:rsidR="00386239">
              <w:rPr>
                <w:noProof/>
                <w:webHidden/>
              </w:rPr>
              <w:fldChar w:fldCharType="begin"/>
            </w:r>
            <w:r w:rsidR="00386239">
              <w:rPr>
                <w:noProof/>
                <w:webHidden/>
              </w:rPr>
              <w:instrText xml:space="preserve"> PAGEREF _Toc180956145 \h </w:instrText>
            </w:r>
            <w:r w:rsidR="00386239">
              <w:rPr>
                <w:noProof/>
                <w:webHidden/>
              </w:rPr>
            </w:r>
            <w:r w:rsidR="00386239">
              <w:rPr>
                <w:noProof/>
                <w:webHidden/>
              </w:rPr>
              <w:fldChar w:fldCharType="separate"/>
            </w:r>
            <w:r w:rsidR="00386239">
              <w:rPr>
                <w:noProof/>
                <w:webHidden/>
              </w:rPr>
              <w:t>4</w:t>
            </w:r>
            <w:r w:rsidR="00386239">
              <w:rPr>
                <w:noProof/>
                <w:webHidden/>
              </w:rPr>
              <w:fldChar w:fldCharType="end"/>
            </w:r>
          </w:hyperlink>
        </w:p>
        <w:p w14:paraId="6A648335" w14:textId="24466872" w:rsidR="00386239" w:rsidRDefault="007436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56146" w:history="1">
            <w:r w:rsidR="00386239" w:rsidRPr="00711F09">
              <w:rPr>
                <w:rStyle w:val="Hipervnculo"/>
                <w:noProof/>
              </w:rPr>
              <w:t>Evaluación de la Prueba</w:t>
            </w:r>
            <w:r w:rsidR="00386239">
              <w:rPr>
                <w:noProof/>
                <w:webHidden/>
              </w:rPr>
              <w:tab/>
            </w:r>
            <w:r w:rsidR="00386239">
              <w:rPr>
                <w:noProof/>
                <w:webHidden/>
              </w:rPr>
              <w:fldChar w:fldCharType="begin"/>
            </w:r>
            <w:r w:rsidR="00386239">
              <w:rPr>
                <w:noProof/>
                <w:webHidden/>
              </w:rPr>
              <w:instrText xml:space="preserve"> PAGEREF _Toc180956146 \h </w:instrText>
            </w:r>
            <w:r w:rsidR="00386239">
              <w:rPr>
                <w:noProof/>
                <w:webHidden/>
              </w:rPr>
            </w:r>
            <w:r w:rsidR="00386239">
              <w:rPr>
                <w:noProof/>
                <w:webHidden/>
              </w:rPr>
              <w:fldChar w:fldCharType="separate"/>
            </w:r>
            <w:r w:rsidR="00386239">
              <w:rPr>
                <w:noProof/>
                <w:webHidden/>
              </w:rPr>
              <w:t>4</w:t>
            </w:r>
            <w:r w:rsidR="00386239">
              <w:rPr>
                <w:noProof/>
                <w:webHidden/>
              </w:rPr>
              <w:fldChar w:fldCharType="end"/>
            </w:r>
          </w:hyperlink>
        </w:p>
        <w:p w14:paraId="2D0A84C9" w14:textId="470F30F7" w:rsidR="00386239" w:rsidRDefault="0074366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0956147" w:history="1">
            <w:r w:rsidR="00386239" w:rsidRPr="00711F09">
              <w:rPr>
                <w:rStyle w:val="Hipervnculo"/>
                <w:noProof/>
              </w:rPr>
              <w:t>Caso de Prueba 18.3 Crear Categoría_01</w:t>
            </w:r>
            <w:r w:rsidR="00386239">
              <w:rPr>
                <w:noProof/>
                <w:webHidden/>
              </w:rPr>
              <w:tab/>
            </w:r>
            <w:r w:rsidR="00386239">
              <w:rPr>
                <w:noProof/>
                <w:webHidden/>
              </w:rPr>
              <w:fldChar w:fldCharType="begin"/>
            </w:r>
            <w:r w:rsidR="00386239">
              <w:rPr>
                <w:noProof/>
                <w:webHidden/>
              </w:rPr>
              <w:instrText xml:space="preserve"> PAGEREF _Toc180956147 \h </w:instrText>
            </w:r>
            <w:r w:rsidR="00386239">
              <w:rPr>
                <w:noProof/>
                <w:webHidden/>
              </w:rPr>
            </w:r>
            <w:r w:rsidR="00386239">
              <w:rPr>
                <w:noProof/>
                <w:webHidden/>
              </w:rPr>
              <w:fldChar w:fldCharType="separate"/>
            </w:r>
            <w:r w:rsidR="00386239">
              <w:rPr>
                <w:noProof/>
                <w:webHidden/>
              </w:rPr>
              <w:t>5</w:t>
            </w:r>
            <w:r w:rsidR="00386239">
              <w:rPr>
                <w:noProof/>
                <w:webHidden/>
              </w:rPr>
              <w:fldChar w:fldCharType="end"/>
            </w:r>
          </w:hyperlink>
        </w:p>
        <w:p w14:paraId="7AA46B10" w14:textId="0794E884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05CFC45D" w:rsidR="00A13DBA" w:rsidRDefault="00E9108D" w:rsidP="005C6536">
          <w:pPr>
            <w:pStyle w:val="PSI-Ttulo"/>
          </w:pPr>
          <w:r>
            <w:t>Caso de Prueba 18.3 Crear Categoria_01</w:t>
          </w:r>
        </w:p>
      </w:sdtContent>
    </w:sdt>
    <w:p w14:paraId="6584CB4B" w14:textId="0A001F30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180956141"/>
      <w:bookmarkStart w:id="1" w:name="_Toc29278824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9D4FC6">
        <w:rPr>
          <w:bCs w:val="0"/>
        </w:rPr>
        <w:t>8.</w:t>
      </w:r>
      <w:r w:rsidR="00E9108D">
        <w:rPr>
          <w:bCs w:val="0"/>
        </w:rPr>
        <w:t>3</w:t>
      </w:r>
      <w:r w:rsidR="000164F6">
        <w:rPr>
          <w:bCs w:val="0"/>
        </w:rPr>
        <w:t xml:space="preserve"> C</w:t>
      </w:r>
      <w:r w:rsidR="00E9108D">
        <w:rPr>
          <w:bCs w:val="0"/>
        </w:rPr>
        <w:t>rear</w:t>
      </w:r>
      <w:r w:rsidR="000164F6">
        <w:rPr>
          <w:bCs w:val="0"/>
        </w:rPr>
        <w:t xml:space="preserve"> Categoría_0</w:t>
      </w:r>
      <w:r w:rsidR="00E9108D">
        <w:rPr>
          <w:bCs w:val="0"/>
        </w:rPr>
        <w:t>1</w:t>
      </w:r>
      <w:bookmarkEnd w:id="0"/>
    </w:p>
    <w:p w14:paraId="3277E61F" w14:textId="77777777" w:rsidR="0039735A" w:rsidRDefault="0039735A" w:rsidP="00F06F0E">
      <w:pPr>
        <w:pStyle w:val="Ttulo2"/>
      </w:pPr>
      <w:bookmarkStart w:id="2" w:name="_Toc180956142"/>
      <w:r>
        <w:t>Descripción</w:t>
      </w:r>
      <w:bookmarkEnd w:id="1"/>
      <w:bookmarkEnd w:id="2"/>
    </w:p>
    <w:p w14:paraId="77D80B07" w14:textId="37B810DD" w:rsidR="00307FD8" w:rsidRPr="002F1C2C" w:rsidRDefault="00B8002C" w:rsidP="002C0368">
      <w:pPr>
        <w:pStyle w:val="PSI-Normal"/>
      </w:pPr>
      <w:r w:rsidRPr="002F1C2C">
        <w:t>El objetivo de este caso de prueba es verificar la funcionalidad del CU1</w:t>
      </w:r>
      <w:r w:rsidR="000164F6">
        <w:t>8</w:t>
      </w:r>
      <w:r w:rsidRPr="002F1C2C">
        <w:t xml:space="preserve"> denominado CRUD </w:t>
      </w:r>
      <w:r w:rsidR="000164F6">
        <w:t>Categoría</w:t>
      </w:r>
      <w:r w:rsidRPr="002F1C2C">
        <w:t xml:space="preserve">. </w:t>
      </w:r>
      <w:r w:rsidR="002C0368" w:rsidRPr="002F1C2C">
        <w:t>Se comprobará el ingreso del</w:t>
      </w:r>
      <w:r w:rsidR="002C0368">
        <w:t xml:space="preserve"> Nombre</w:t>
      </w:r>
      <w:r w:rsidR="002C0368" w:rsidRPr="002F1C2C">
        <w:t xml:space="preserve"> </w:t>
      </w:r>
      <w:r w:rsidR="002C0368">
        <w:t>Categoría</w:t>
      </w:r>
      <w:r w:rsidR="002C0368" w:rsidRPr="002F1C2C">
        <w:t xml:space="preserve"> es correcto para seguir con la ejecución del proceso, hasta obtener como respuesta la creación de </w:t>
      </w:r>
      <w:r w:rsidR="002C0368">
        <w:t>una categoría</w:t>
      </w:r>
      <w:r w:rsidR="002C0368" w:rsidRPr="002F1C2C">
        <w:t>.</w:t>
      </w:r>
    </w:p>
    <w:p w14:paraId="60FB6F48" w14:textId="30989A8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0164F6">
        <w:t>8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0956143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6236B64B" w14:textId="5FA3D31C" w:rsidR="002C0368" w:rsidRDefault="000164F6" w:rsidP="002C0368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Categorías.</w:t>
      </w:r>
    </w:p>
    <w:p w14:paraId="6AE013AB" w14:textId="46A2A670" w:rsidR="00F06F0E" w:rsidRDefault="00F06F0E" w:rsidP="00F06F0E">
      <w:pPr>
        <w:pStyle w:val="PSI-Ttulo2"/>
      </w:pPr>
      <w:bookmarkStart w:id="5" w:name="_Toc29278828"/>
      <w:bookmarkStart w:id="6" w:name="_Toc180956144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0164F6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7404B296" w:rsidR="0046016C" w:rsidRDefault="0046016C" w:rsidP="006C0D22">
      <w:pPr>
        <w:pStyle w:val="PSI-ComentarioenTabla"/>
      </w:pPr>
      <w:r>
        <w:tab/>
      </w:r>
      <w:r>
        <w:tab/>
        <w:t>Se selecciona Inicio</w:t>
      </w:r>
      <w:r w:rsidR="000164F6">
        <w:t xml:space="preserve"> - Categorías</w:t>
      </w:r>
    </w:p>
    <w:p w14:paraId="5A496675" w14:textId="105F94EC" w:rsidR="00644D6B" w:rsidRDefault="0046016C" w:rsidP="006C0D22">
      <w:pPr>
        <w:pStyle w:val="PSI-ComentarioenTabla"/>
      </w:pPr>
      <w:r>
        <w:t xml:space="preserve">Paso 3: </w:t>
      </w:r>
      <w:r w:rsidR="002C0368">
        <w:t>Elegir el Botón Nueva Categoría</w:t>
      </w:r>
    </w:p>
    <w:p w14:paraId="72D80978" w14:textId="77777777" w:rsidR="002C0368" w:rsidRDefault="0046016C" w:rsidP="00644D6B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>selecciona el botón nueva categoría</w:t>
      </w:r>
    </w:p>
    <w:p w14:paraId="6CDACEFE" w14:textId="77777777" w:rsidR="002C0368" w:rsidRDefault="002C0368" w:rsidP="00644D6B">
      <w:pPr>
        <w:pStyle w:val="PSI-ComentarioenTabla"/>
      </w:pPr>
      <w:r>
        <w:t>Paso 4: Escribe el Nombre de la Nueva Categoría</w:t>
      </w:r>
    </w:p>
    <w:p w14:paraId="29A338C0" w14:textId="1F78B4AF" w:rsidR="00F06F0E" w:rsidRDefault="002C0368" w:rsidP="00644D6B">
      <w:pPr>
        <w:pStyle w:val="PSI-ComentarioenTabla"/>
      </w:pPr>
      <w:r>
        <w:tab/>
      </w:r>
      <w:r>
        <w:tab/>
        <w:t>Ingresa el nombre de la Categoría</w:t>
      </w:r>
      <w:r w:rsidR="008E1DC2">
        <w:t>.</w:t>
      </w:r>
    </w:p>
    <w:p w14:paraId="74B86FD8" w14:textId="702FD38D" w:rsidR="002C0368" w:rsidRDefault="002C0368" w:rsidP="00644D6B">
      <w:pPr>
        <w:pStyle w:val="PSI-ComentarioenTabla"/>
      </w:pPr>
      <w:r>
        <w:t>Paso 5: Elegir Botón Crear Categoría</w:t>
      </w:r>
    </w:p>
    <w:p w14:paraId="18FE3FB2" w14:textId="3EDA6A6D" w:rsidR="002C0368" w:rsidRDefault="002C0368" w:rsidP="00644D6B">
      <w:pPr>
        <w:pStyle w:val="PSI-ComentarioenTabla"/>
      </w:pPr>
      <w:r>
        <w:tab/>
      </w:r>
      <w:r>
        <w:tab/>
        <w:t>Se selecciona el Botón Crear Categoría</w:t>
      </w:r>
    </w:p>
    <w:p w14:paraId="5C31B734" w14:textId="0E124F8A" w:rsidR="002C0368" w:rsidRDefault="002C0368" w:rsidP="00644D6B">
      <w:pPr>
        <w:pStyle w:val="PSI-ComentarioenTabla"/>
      </w:pPr>
      <w:r>
        <w:t>Paso 6 : Muestra el listado con la categoría incorporada.</w:t>
      </w:r>
    </w:p>
    <w:p w14:paraId="6F822A09" w14:textId="77777777" w:rsidR="002C0368" w:rsidRDefault="002C0368" w:rsidP="00644D6B">
      <w:pPr>
        <w:pStyle w:val="PSI-ComentarioenTabla"/>
      </w:pPr>
    </w:p>
    <w:p w14:paraId="75C4DF62" w14:textId="5CA816DF" w:rsidR="00F06F0E" w:rsidRDefault="00F06F0E" w:rsidP="00F06F0E">
      <w:pPr>
        <w:pStyle w:val="Ttulo2"/>
      </w:pPr>
      <w:bookmarkStart w:id="7" w:name="_Toc29278829"/>
      <w:bookmarkStart w:id="8" w:name="_Toc180956145"/>
      <w:r w:rsidRPr="00F06F0E">
        <w:t>Resultado esperado</w:t>
      </w:r>
      <w:bookmarkEnd w:id="7"/>
      <w:bookmarkEnd w:id="8"/>
    </w:p>
    <w:p w14:paraId="4216D2D3" w14:textId="1D86D9D1" w:rsidR="00F06F0E" w:rsidRDefault="00596E07" w:rsidP="00800013">
      <w:pPr>
        <w:pStyle w:val="PSI-Normal"/>
      </w:pPr>
      <w:r>
        <w:t xml:space="preserve">El resultado que se </w:t>
      </w:r>
      <w:r w:rsidR="00800013">
        <w:t xml:space="preserve">espera es que se </w:t>
      </w:r>
      <w:r w:rsidR="002C0368">
        <w:t>cree la nueva categoría y se agregue en el listado de todas las categorías</w:t>
      </w:r>
      <w:r w:rsidR="00F36D1F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0956146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644D6B">
        <w:rPr>
          <w:highlight w:val="yellow"/>
        </w:rPr>
        <w:t>Realizada con éxito</w:t>
      </w:r>
    </w:p>
    <w:p w14:paraId="22532E68" w14:textId="79B20C7F" w:rsidR="00596E07" w:rsidRDefault="00596E07" w:rsidP="006C0D22">
      <w:pPr>
        <w:pStyle w:val="PSI-ComentarioenTabla"/>
      </w:pPr>
      <w:r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5B59D69E" w14:textId="3846C2C6" w:rsidR="00AE03C9" w:rsidRDefault="0039735A" w:rsidP="002C0368">
      <w:pPr>
        <w:pStyle w:val="PSI-Ttulo1"/>
        <w:ind w:left="0"/>
      </w:pPr>
      <w:bookmarkStart w:id="11" w:name="_Toc180956147"/>
      <w:r>
        <w:t>Caso de Prueba</w:t>
      </w:r>
      <w:r w:rsidR="00F36D1F">
        <w:t xml:space="preserve"> </w:t>
      </w:r>
      <w:r w:rsidR="00644D6B">
        <w:t>1</w:t>
      </w:r>
      <w:r w:rsidR="009D4FC6">
        <w:t>8.</w:t>
      </w:r>
      <w:r w:rsidR="00403864">
        <w:t>3</w:t>
      </w:r>
      <w:r w:rsidR="00644D6B">
        <w:t xml:space="preserve"> C</w:t>
      </w:r>
      <w:r w:rsidR="00403864">
        <w:t xml:space="preserve">rear </w:t>
      </w:r>
      <w:r w:rsidR="00644D6B">
        <w:t>Categoría_0</w:t>
      </w:r>
      <w:r w:rsidR="00403864">
        <w:t>1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74B59D48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644D6B" w:rsidRPr="00644D6B">
              <w:rPr>
                <w:b/>
                <w:bCs/>
              </w:rPr>
              <w:t>8</w:t>
            </w:r>
            <w:r w:rsidR="00596E07" w:rsidRPr="00644D6B">
              <w:rPr>
                <w:b/>
                <w:bCs/>
              </w:rPr>
              <w:t>.</w:t>
            </w:r>
            <w:r w:rsidR="002C0368">
              <w:rPr>
                <w:b/>
                <w:bCs/>
              </w:rPr>
              <w:t>2</w:t>
            </w:r>
            <w:r w:rsidR="00596E07" w:rsidRPr="00644D6B">
              <w:rPr>
                <w:b/>
                <w:bCs/>
              </w:rPr>
              <w:t xml:space="preserve"> </w:t>
            </w:r>
            <w:r w:rsidR="00F36D1F" w:rsidRPr="00644D6B">
              <w:rPr>
                <w:b/>
                <w:bCs/>
              </w:rPr>
              <w:t>C</w:t>
            </w:r>
            <w:r w:rsidR="002C0368">
              <w:rPr>
                <w:b/>
                <w:bCs/>
              </w:rPr>
              <w:t xml:space="preserve">rear </w:t>
            </w:r>
            <w:r w:rsidR="00644D6B" w:rsidRPr="00644D6B">
              <w:rPr>
                <w:b/>
                <w:bCs/>
              </w:rPr>
              <w:t>Categoría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3676B00B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</w:t>
            </w:r>
            <w:r w:rsidR="002C0368">
              <w:rPr>
                <w:b/>
                <w:bCs/>
              </w:rPr>
              <w:t>rear</w:t>
            </w:r>
            <w:r w:rsidR="00F36D1F" w:rsidRPr="00644D6B">
              <w:rPr>
                <w:b/>
                <w:bCs/>
              </w:rPr>
              <w:t>_</w:t>
            </w:r>
            <w:r w:rsidR="00644D6B" w:rsidRPr="00644D6B">
              <w:rPr>
                <w:b/>
                <w:bCs/>
              </w:rPr>
              <w:t>Categoria_0</w:t>
            </w:r>
            <w:r w:rsidR="002C0368">
              <w:rPr>
                <w:b/>
                <w:bCs/>
              </w:rPr>
              <w:t>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632B04A8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21D59646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9D4FC6">
              <w:t>8.</w:t>
            </w:r>
            <w:r w:rsidR="00403864">
              <w:t>3</w:t>
            </w:r>
            <w:r w:rsidR="00644D6B">
              <w:t xml:space="preserve"> C</w:t>
            </w:r>
            <w:r w:rsidR="00403864">
              <w:t xml:space="preserve">rear </w:t>
            </w:r>
            <w:r w:rsidR="00644D6B">
              <w:t>Categoría_0</w:t>
            </w:r>
            <w:r w:rsidR="00403864">
              <w:t>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6C0D22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3F18AE26" w:rsidR="00AE03C9" w:rsidRDefault="00356545" w:rsidP="006C0D22">
            <w:pPr>
              <w:pStyle w:val="PSI-ComentarioenTabla"/>
            </w:pPr>
            <w:r>
              <w:t>Elegir previamente la opción Categorías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6C0D22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4CC041E5" w:rsidR="00AE03C9" w:rsidRDefault="00356545" w:rsidP="006C0D22">
            <w:pPr>
              <w:pStyle w:val="PSI-ComentarioenTabla"/>
            </w:pPr>
            <w:r>
              <w:t>Opción = 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B736E97" w:rsidR="00AE03C9" w:rsidRDefault="00356545" w:rsidP="006C0D22">
            <w:pPr>
              <w:pStyle w:val="PSI-ComentarioenTabla"/>
            </w:pPr>
            <w:r>
              <w:t>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68D7A426" w:rsidR="00AE03C9" w:rsidRDefault="002440C8" w:rsidP="006C0D22">
            <w:pPr>
              <w:pStyle w:val="PSI-ComentarioenTabla"/>
            </w:pPr>
            <w:r>
              <w:t xml:space="preserve">Aparece </w:t>
            </w:r>
            <w:r w:rsidR="00470657">
              <w:t>Menú de Categorías y listado de categorías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470657" w14:paraId="342E6847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15DBAA84" w:rsidR="00470657" w:rsidRDefault="00386239" w:rsidP="006C0D22">
            <w:pPr>
              <w:pStyle w:val="PSI-ComentarioenTabla"/>
            </w:pPr>
            <w:r>
              <w:t>3.- Seleccionar Botón Nueva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2D4076D9" w:rsidR="00470657" w:rsidRDefault="00386239" w:rsidP="006C0D22">
            <w:pPr>
              <w:pStyle w:val="PSI-ComentarioenTabla"/>
            </w:pPr>
            <w:r>
              <w:t>Opción = Nueva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5E92ACB1" w:rsidR="00470657" w:rsidRDefault="00386239" w:rsidP="006C0D22">
            <w:pPr>
              <w:pStyle w:val="PSI-ComentarioenTabla"/>
            </w:pPr>
            <w:r>
              <w:t>Nueva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69643CDA" w:rsidR="00470657" w:rsidRDefault="00386239" w:rsidP="006C0D22">
            <w:pPr>
              <w:pStyle w:val="PSI-ComentarioenTabla"/>
            </w:pPr>
            <w:r>
              <w:t>Se va a Pantalla Crear Categoría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470657" w:rsidRDefault="00386239" w:rsidP="006C0D22">
            <w:pPr>
              <w:pStyle w:val="PSI-ComentarioenTabla"/>
            </w:pPr>
            <w:r>
              <w:t>Exitoso</w:t>
            </w:r>
          </w:p>
        </w:tc>
      </w:tr>
      <w:tr w:rsidR="00386239" w14:paraId="5A5DAB69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1A1B5E87" w:rsidR="00386239" w:rsidRDefault="00386239" w:rsidP="006C0D22">
            <w:pPr>
              <w:pStyle w:val="PSI-ComentarioenTabla"/>
            </w:pPr>
            <w:r>
              <w:t>4.- Ingresar Nombre de Nueva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32226366" w:rsidR="00386239" w:rsidRDefault="00386239" w:rsidP="006C0D22">
            <w:pPr>
              <w:pStyle w:val="PSI-ComentarioenTabla"/>
            </w:pPr>
            <w:r>
              <w:t>Textfield = Valor Nombre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4E3B6C0A" w:rsidR="00386239" w:rsidRDefault="00386239" w:rsidP="006C0D22">
            <w:pPr>
              <w:pStyle w:val="PSI-ComentarioenTabla"/>
            </w:pPr>
            <w:r>
              <w:t>CRUD Tipo Escenario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2BA1EF5F" w:rsidR="00386239" w:rsidRDefault="00386239" w:rsidP="006C0D22">
            <w:pPr>
              <w:pStyle w:val="PSI-ComentarioenTabla"/>
            </w:pPr>
            <w:r>
              <w:t>No se detecta error en el nombre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386239" w:rsidRDefault="00386239" w:rsidP="006C0D22">
            <w:pPr>
              <w:pStyle w:val="PSI-ComentarioenTabla"/>
            </w:pPr>
            <w:r>
              <w:t>Exitoso</w:t>
            </w:r>
          </w:p>
        </w:tc>
      </w:tr>
      <w:tr w:rsidR="00386239" w14:paraId="072411AB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399D4028" w:rsidR="00386239" w:rsidRDefault="00386239" w:rsidP="006C0D22">
            <w:pPr>
              <w:pStyle w:val="PSI-ComentarioenTabla"/>
            </w:pPr>
            <w:r>
              <w:t>5.- Elegir Crear Categoría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52DFF8FE" w:rsidR="00386239" w:rsidRDefault="00386239" w:rsidP="006C0D22">
            <w:pPr>
              <w:pStyle w:val="PSI-ComentarioenTabla"/>
            </w:pPr>
            <w:r>
              <w:t>Opción = Crear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7165B139" w:rsidR="00386239" w:rsidRDefault="00386239" w:rsidP="006C0D22">
            <w:pPr>
              <w:pStyle w:val="PSI-ComentarioenTabla"/>
            </w:pPr>
            <w:r>
              <w:t>Crear Categoría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1ADB8E3C" w:rsidR="00386239" w:rsidRDefault="00386239" w:rsidP="006C0D22">
            <w:pPr>
              <w:pStyle w:val="PSI-ComentarioenTabla"/>
            </w:pPr>
            <w:r>
              <w:t>La categoría creada se agrega al listado de categorías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117C78FB" w:rsidR="00386239" w:rsidRDefault="00386239" w:rsidP="006C0D22">
            <w:pPr>
              <w:pStyle w:val="PSI-ComentarioenTabla"/>
            </w:pPr>
            <w:r>
              <w:t>Exitoso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386239" w:rsidRPr="0039735A" w:rsidRDefault="00AE03C9" w:rsidP="00386239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33D63FE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56545">
              <w:t>X</w:t>
            </w:r>
            <w:r>
              <w:t xml:space="preserve">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43665491" w:rsidR="00AE03C9" w:rsidRDefault="00AE03C9" w:rsidP="006C0D22">
            <w:pPr>
              <w:pStyle w:val="PSI-ComentarioenTabla"/>
            </w:pPr>
            <w:r>
              <w:t>Fecha de Aprobación del Caso de Prueba:   _</w:t>
            </w:r>
            <w:r w:rsidR="00356545">
              <w:t>27/10/2024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9579C" w14:textId="77777777" w:rsidR="0074366D" w:rsidRDefault="0074366D" w:rsidP="00C94FBE">
      <w:pPr>
        <w:spacing w:before="0" w:line="240" w:lineRule="auto"/>
      </w:pPr>
      <w:r>
        <w:separator/>
      </w:r>
    </w:p>
    <w:p w14:paraId="73D2DECD" w14:textId="77777777" w:rsidR="0074366D" w:rsidRDefault="0074366D"/>
  </w:endnote>
  <w:endnote w:type="continuationSeparator" w:id="0">
    <w:p w14:paraId="33D83253" w14:textId="77777777" w:rsidR="0074366D" w:rsidRDefault="0074366D" w:rsidP="00C94FBE">
      <w:pPr>
        <w:spacing w:before="0" w:line="240" w:lineRule="auto"/>
      </w:pPr>
      <w:r>
        <w:continuationSeparator/>
      </w:r>
    </w:p>
    <w:p w14:paraId="080F581F" w14:textId="77777777" w:rsidR="0074366D" w:rsidRDefault="007436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74366D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1DB9E" w14:textId="77777777" w:rsidR="0074366D" w:rsidRDefault="0074366D" w:rsidP="00C94FBE">
      <w:pPr>
        <w:spacing w:before="0" w:line="240" w:lineRule="auto"/>
      </w:pPr>
      <w:r>
        <w:separator/>
      </w:r>
    </w:p>
    <w:p w14:paraId="12330ED3" w14:textId="77777777" w:rsidR="0074366D" w:rsidRDefault="0074366D"/>
  </w:footnote>
  <w:footnote w:type="continuationSeparator" w:id="0">
    <w:p w14:paraId="7AA41897" w14:textId="77777777" w:rsidR="0074366D" w:rsidRDefault="0074366D" w:rsidP="00C94FBE">
      <w:pPr>
        <w:spacing w:before="0" w:line="240" w:lineRule="auto"/>
      </w:pPr>
      <w:r>
        <w:continuationSeparator/>
      </w:r>
    </w:p>
    <w:p w14:paraId="04504EB9" w14:textId="77777777" w:rsidR="0074366D" w:rsidRDefault="007436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52808232" w:rsidR="000F4F97" w:rsidRDefault="00E9108D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18.3 Crear Categoria_01</w:t>
        </w:r>
      </w:p>
    </w:sdtContent>
  </w:sdt>
  <w:p w14:paraId="305C6E17" w14:textId="77777777" w:rsidR="00D255E1" w:rsidRPr="000F4F97" w:rsidRDefault="0074366D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240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6192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44258"/>
    <w:rsid w:val="00354809"/>
    <w:rsid w:val="003560F2"/>
    <w:rsid w:val="00356545"/>
    <w:rsid w:val="00363FD1"/>
    <w:rsid w:val="003803CC"/>
    <w:rsid w:val="00386239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03864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366D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0013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4CB6"/>
    <w:rsid w:val="00920EBE"/>
    <w:rsid w:val="0092483A"/>
    <w:rsid w:val="00931895"/>
    <w:rsid w:val="00933380"/>
    <w:rsid w:val="00942049"/>
    <w:rsid w:val="009446B8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3FD1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37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18.3 Crear Categoria_01</vt:lpstr>
    </vt:vector>
  </TitlesOfParts>
  <Company>OSLO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18.3 Crear Categoria_01</dc:title>
  <dc:subject>Testify</dc:subject>
  <dc:creator>Malena Oyarzo</dc:creator>
  <cp:lastModifiedBy>malena oyarzo</cp:lastModifiedBy>
  <cp:revision>4</cp:revision>
  <dcterms:created xsi:type="dcterms:W3CDTF">2024-10-27T23:41:00Z</dcterms:created>
  <dcterms:modified xsi:type="dcterms:W3CDTF">2024-10-28T00:23:00Z</dcterms:modified>
</cp:coreProperties>
</file>