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C3405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73BD1E0A" w:rsidR="00D06E99" w:rsidRDefault="00D60987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12.5 Modificar Iteraciones 05 Nombre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7580F237">
                <wp:simplePos x="0" y="0"/>
                <wp:positionH relativeFrom="margin">
                  <wp:posOffset>-16119</wp:posOffset>
                </wp:positionH>
                <wp:positionV relativeFrom="paragraph">
                  <wp:posOffset>1525563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C3405B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C3405B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C3405B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5589E499" w14:textId="19CCB364" w:rsidR="00D250E1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0992689" w:history="1">
            <w:r w:rsidR="00D250E1" w:rsidRPr="009219FE">
              <w:rPr>
                <w:rStyle w:val="Hipervnculo"/>
                <w:noProof/>
              </w:rPr>
              <w:t>Caso de Prueba 12.5 Modificar Iteraciones_05 Nombre</w:t>
            </w:r>
            <w:r w:rsidR="00D250E1">
              <w:rPr>
                <w:noProof/>
                <w:webHidden/>
              </w:rPr>
              <w:tab/>
            </w:r>
            <w:r w:rsidR="00D250E1">
              <w:rPr>
                <w:noProof/>
                <w:webHidden/>
              </w:rPr>
              <w:fldChar w:fldCharType="begin"/>
            </w:r>
            <w:r w:rsidR="00D250E1">
              <w:rPr>
                <w:noProof/>
                <w:webHidden/>
              </w:rPr>
              <w:instrText xml:space="preserve"> PAGEREF _Toc180992689 \h </w:instrText>
            </w:r>
            <w:r w:rsidR="00D250E1">
              <w:rPr>
                <w:noProof/>
                <w:webHidden/>
              </w:rPr>
            </w:r>
            <w:r w:rsidR="00D250E1">
              <w:rPr>
                <w:noProof/>
                <w:webHidden/>
              </w:rPr>
              <w:fldChar w:fldCharType="separate"/>
            </w:r>
            <w:r w:rsidR="00D250E1">
              <w:rPr>
                <w:noProof/>
                <w:webHidden/>
              </w:rPr>
              <w:t>4</w:t>
            </w:r>
            <w:r w:rsidR="00D250E1">
              <w:rPr>
                <w:noProof/>
                <w:webHidden/>
              </w:rPr>
              <w:fldChar w:fldCharType="end"/>
            </w:r>
          </w:hyperlink>
        </w:p>
        <w:p w14:paraId="26139D39" w14:textId="3068D640" w:rsidR="00D250E1" w:rsidRDefault="00C3405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92690" w:history="1">
            <w:r w:rsidR="00D250E1" w:rsidRPr="009219FE">
              <w:rPr>
                <w:rStyle w:val="Hipervnculo"/>
                <w:noProof/>
              </w:rPr>
              <w:t>Descripción</w:t>
            </w:r>
            <w:r w:rsidR="00D250E1">
              <w:rPr>
                <w:noProof/>
                <w:webHidden/>
              </w:rPr>
              <w:tab/>
            </w:r>
            <w:r w:rsidR="00D250E1">
              <w:rPr>
                <w:noProof/>
                <w:webHidden/>
              </w:rPr>
              <w:fldChar w:fldCharType="begin"/>
            </w:r>
            <w:r w:rsidR="00D250E1">
              <w:rPr>
                <w:noProof/>
                <w:webHidden/>
              </w:rPr>
              <w:instrText xml:space="preserve"> PAGEREF _Toc180992690 \h </w:instrText>
            </w:r>
            <w:r w:rsidR="00D250E1">
              <w:rPr>
                <w:noProof/>
                <w:webHidden/>
              </w:rPr>
            </w:r>
            <w:r w:rsidR="00D250E1">
              <w:rPr>
                <w:noProof/>
                <w:webHidden/>
              </w:rPr>
              <w:fldChar w:fldCharType="separate"/>
            </w:r>
            <w:r w:rsidR="00D250E1">
              <w:rPr>
                <w:noProof/>
                <w:webHidden/>
              </w:rPr>
              <w:t>4</w:t>
            </w:r>
            <w:r w:rsidR="00D250E1">
              <w:rPr>
                <w:noProof/>
                <w:webHidden/>
              </w:rPr>
              <w:fldChar w:fldCharType="end"/>
            </w:r>
          </w:hyperlink>
        </w:p>
        <w:p w14:paraId="59834CCD" w14:textId="5769007D" w:rsidR="00D250E1" w:rsidRDefault="00C3405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92691" w:history="1">
            <w:r w:rsidR="00D250E1" w:rsidRPr="009219FE">
              <w:rPr>
                <w:rStyle w:val="Hipervnculo"/>
                <w:noProof/>
              </w:rPr>
              <w:t>Condiciones de ejecución</w:t>
            </w:r>
            <w:r w:rsidR="00D250E1">
              <w:rPr>
                <w:noProof/>
                <w:webHidden/>
              </w:rPr>
              <w:tab/>
            </w:r>
            <w:r w:rsidR="00D250E1">
              <w:rPr>
                <w:noProof/>
                <w:webHidden/>
              </w:rPr>
              <w:fldChar w:fldCharType="begin"/>
            </w:r>
            <w:r w:rsidR="00D250E1">
              <w:rPr>
                <w:noProof/>
                <w:webHidden/>
              </w:rPr>
              <w:instrText xml:space="preserve"> PAGEREF _Toc180992691 \h </w:instrText>
            </w:r>
            <w:r w:rsidR="00D250E1">
              <w:rPr>
                <w:noProof/>
                <w:webHidden/>
              </w:rPr>
            </w:r>
            <w:r w:rsidR="00D250E1">
              <w:rPr>
                <w:noProof/>
                <w:webHidden/>
              </w:rPr>
              <w:fldChar w:fldCharType="separate"/>
            </w:r>
            <w:r w:rsidR="00D250E1">
              <w:rPr>
                <w:noProof/>
                <w:webHidden/>
              </w:rPr>
              <w:t>4</w:t>
            </w:r>
            <w:r w:rsidR="00D250E1">
              <w:rPr>
                <w:noProof/>
                <w:webHidden/>
              </w:rPr>
              <w:fldChar w:fldCharType="end"/>
            </w:r>
          </w:hyperlink>
        </w:p>
        <w:p w14:paraId="1D263E0D" w14:textId="17811CFF" w:rsidR="00D250E1" w:rsidRDefault="00C3405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92692" w:history="1">
            <w:r w:rsidR="00D250E1" w:rsidRPr="009219FE">
              <w:rPr>
                <w:rStyle w:val="Hipervnculo"/>
                <w:noProof/>
              </w:rPr>
              <w:t>Entrada</w:t>
            </w:r>
            <w:r w:rsidR="00D250E1">
              <w:rPr>
                <w:noProof/>
                <w:webHidden/>
              </w:rPr>
              <w:tab/>
            </w:r>
            <w:r w:rsidR="00D250E1">
              <w:rPr>
                <w:noProof/>
                <w:webHidden/>
              </w:rPr>
              <w:fldChar w:fldCharType="begin"/>
            </w:r>
            <w:r w:rsidR="00D250E1">
              <w:rPr>
                <w:noProof/>
                <w:webHidden/>
              </w:rPr>
              <w:instrText xml:space="preserve"> PAGEREF _Toc180992692 \h </w:instrText>
            </w:r>
            <w:r w:rsidR="00D250E1">
              <w:rPr>
                <w:noProof/>
                <w:webHidden/>
              </w:rPr>
            </w:r>
            <w:r w:rsidR="00D250E1">
              <w:rPr>
                <w:noProof/>
                <w:webHidden/>
              </w:rPr>
              <w:fldChar w:fldCharType="separate"/>
            </w:r>
            <w:r w:rsidR="00D250E1">
              <w:rPr>
                <w:noProof/>
                <w:webHidden/>
              </w:rPr>
              <w:t>4</w:t>
            </w:r>
            <w:r w:rsidR="00D250E1">
              <w:rPr>
                <w:noProof/>
                <w:webHidden/>
              </w:rPr>
              <w:fldChar w:fldCharType="end"/>
            </w:r>
          </w:hyperlink>
        </w:p>
        <w:p w14:paraId="5F272993" w14:textId="63BDE378" w:rsidR="00D250E1" w:rsidRDefault="00C3405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92693" w:history="1">
            <w:r w:rsidR="00D250E1" w:rsidRPr="009219FE">
              <w:rPr>
                <w:rStyle w:val="Hipervnculo"/>
                <w:noProof/>
              </w:rPr>
              <w:t>Resultado esperado</w:t>
            </w:r>
            <w:r w:rsidR="00D250E1">
              <w:rPr>
                <w:noProof/>
                <w:webHidden/>
              </w:rPr>
              <w:tab/>
            </w:r>
            <w:r w:rsidR="00D250E1">
              <w:rPr>
                <w:noProof/>
                <w:webHidden/>
              </w:rPr>
              <w:fldChar w:fldCharType="begin"/>
            </w:r>
            <w:r w:rsidR="00D250E1">
              <w:rPr>
                <w:noProof/>
                <w:webHidden/>
              </w:rPr>
              <w:instrText xml:space="preserve"> PAGEREF _Toc180992693 \h </w:instrText>
            </w:r>
            <w:r w:rsidR="00D250E1">
              <w:rPr>
                <w:noProof/>
                <w:webHidden/>
              </w:rPr>
            </w:r>
            <w:r w:rsidR="00D250E1">
              <w:rPr>
                <w:noProof/>
                <w:webHidden/>
              </w:rPr>
              <w:fldChar w:fldCharType="separate"/>
            </w:r>
            <w:r w:rsidR="00D250E1">
              <w:rPr>
                <w:noProof/>
                <w:webHidden/>
              </w:rPr>
              <w:t>4</w:t>
            </w:r>
            <w:r w:rsidR="00D250E1">
              <w:rPr>
                <w:noProof/>
                <w:webHidden/>
              </w:rPr>
              <w:fldChar w:fldCharType="end"/>
            </w:r>
          </w:hyperlink>
        </w:p>
        <w:p w14:paraId="7C72D6B9" w14:textId="1057CE01" w:rsidR="00D250E1" w:rsidRDefault="00C3405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92694" w:history="1">
            <w:r w:rsidR="00D250E1" w:rsidRPr="009219FE">
              <w:rPr>
                <w:rStyle w:val="Hipervnculo"/>
                <w:noProof/>
              </w:rPr>
              <w:t>Evaluación de la Prueba</w:t>
            </w:r>
            <w:r w:rsidR="00D250E1">
              <w:rPr>
                <w:noProof/>
                <w:webHidden/>
              </w:rPr>
              <w:tab/>
            </w:r>
            <w:r w:rsidR="00D250E1">
              <w:rPr>
                <w:noProof/>
                <w:webHidden/>
              </w:rPr>
              <w:fldChar w:fldCharType="begin"/>
            </w:r>
            <w:r w:rsidR="00D250E1">
              <w:rPr>
                <w:noProof/>
                <w:webHidden/>
              </w:rPr>
              <w:instrText xml:space="preserve"> PAGEREF _Toc180992694 \h </w:instrText>
            </w:r>
            <w:r w:rsidR="00D250E1">
              <w:rPr>
                <w:noProof/>
                <w:webHidden/>
              </w:rPr>
            </w:r>
            <w:r w:rsidR="00D250E1">
              <w:rPr>
                <w:noProof/>
                <w:webHidden/>
              </w:rPr>
              <w:fldChar w:fldCharType="separate"/>
            </w:r>
            <w:r w:rsidR="00D250E1">
              <w:rPr>
                <w:noProof/>
                <w:webHidden/>
              </w:rPr>
              <w:t>4</w:t>
            </w:r>
            <w:r w:rsidR="00D250E1">
              <w:rPr>
                <w:noProof/>
                <w:webHidden/>
              </w:rPr>
              <w:fldChar w:fldCharType="end"/>
            </w:r>
          </w:hyperlink>
        </w:p>
        <w:p w14:paraId="5CA46DBE" w14:textId="6E75C64B" w:rsidR="00D250E1" w:rsidRDefault="00C3405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0992695" w:history="1">
            <w:r w:rsidR="00D250E1" w:rsidRPr="009219FE">
              <w:rPr>
                <w:rStyle w:val="Hipervnculo"/>
                <w:noProof/>
              </w:rPr>
              <w:t>Caso de Prueba 12.5 Modificar Iteraciones_05 Nombre</w:t>
            </w:r>
            <w:r w:rsidR="00D250E1">
              <w:rPr>
                <w:noProof/>
                <w:webHidden/>
              </w:rPr>
              <w:tab/>
            </w:r>
            <w:r w:rsidR="00D250E1">
              <w:rPr>
                <w:noProof/>
                <w:webHidden/>
              </w:rPr>
              <w:fldChar w:fldCharType="begin"/>
            </w:r>
            <w:r w:rsidR="00D250E1">
              <w:rPr>
                <w:noProof/>
                <w:webHidden/>
              </w:rPr>
              <w:instrText xml:space="preserve"> PAGEREF _Toc180992695 \h </w:instrText>
            </w:r>
            <w:r w:rsidR="00D250E1">
              <w:rPr>
                <w:noProof/>
                <w:webHidden/>
              </w:rPr>
            </w:r>
            <w:r w:rsidR="00D250E1">
              <w:rPr>
                <w:noProof/>
                <w:webHidden/>
              </w:rPr>
              <w:fldChar w:fldCharType="separate"/>
            </w:r>
            <w:r w:rsidR="00D250E1">
              <w:rPr>
                <w:noProof/>
                <w:webHidden/>
              </w:rPr>
              <w:t>5</w:t>
            </w:r>
            <w:r w:rsidR="00D250E1">
              <w:rPr>
                <w:noProof/>
                <w:webHidden/>
              </w:rPr>
              <w:fldChar w:fldCharType="end"/>
            </w:r>
          </w:hyperlink>
        </w:p>
        <w:p w14:paraId="7AA46B10" w14:textId="2B12F9A7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5165D095" w:rsidR="00A13DBA" w:rsidRDefault="00A503DF" w:rsidP="005C6536">
          <w:pPr>
            <w:pStyle w:val="PSI-Ttulo"/>
          </w:pPr>
          <w:r>
            <w:t>Caso de Prueba 12.5 Modificar</w:t>
          </w:r>
          <w:r w:rsidR="00D60987">
            <w:t xml:space="preserve"> </w:t>
          </w:r>
          <w:r>
            <w:t>Iteraci</w:t>
          </w:r>
          <w:r w:rsidR="00D60987">
            <w:t>ones</w:t>
          </w:r>
          <w:r>
            <w:t xml:space="preserve"> 05 </w:t>
          </w:r>
          <w:r w:rsidR="00D60987">
            <w:t>Nombre</w:t>
          </w:r>
        </w:p>
      </w:sdtContent>
    </w:sdt>
    <w:p w14:paraId="6584CB4B" w14:textId="0FEA5BF1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180992689"/>
      <w:bookmarkStart w:id="1" w:name="_Toc29278824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3F3A7E">
        <w:rPr>
          <w:bCs w:val="0"/>
        </w:rPr>
        <w:t>2</w:t>
      </w:r>
      <w:r w:rsidR="009442AC">
        <w:rPr>
          <w:bCs w:val="0"/>
        </w:rPr>
        <w:t>.</w:t>
      </w:r>
      <w:r w:rsidR="00DD5825">
        <w:rPr>
          <w:bCs w:val="0"/>
        </w:rPr>
        <w:t>5</w:t>
      </w:r>
      <w:r w:rsidR="000164F6">
        <w:rPr>
          <w:bCs w:val="0"/>
        </w:rPr>
        <w:t xml:space="preserve"> </w:t>
      </w:r>
      <w:r w:rsidR="00DD5825">
        <w:rPr>
          <w:bCs w:val="0"/>
        </w:rPr>
        <w:t>Modificar</w:t>
      </w:r>
      <w:r w:rsidR="00D60987">
        <w:rPr>
          <w:bCs w:val="0"/>
        </w:rPr>
        <w:t xml:space="preserve"> </w:t>
      </w:r>
      <w:r w:rsidR="00DD5825">
        <w:rPr>
          <w:bCs w:val="0"/>
        </w:rPr>
        <w:t>Iteraciones</w:t>
      </w:r>
      <w:r w:rsidR="000164F6">
        <w:rPr>
          <w:bCs w:val="0"/>
        </w:rPr>
        <w:t>_0</w:t>
      </w:r>
      <w:r w:rsidR="00DD5825">
        <w:rPr>
          <w:bCs w:val="0"/>
        </w:rPr>
        <w:t>5</w:t>
      </w:r>
      <w:r w:rsidR="00D60987">
        <w:rPr>
          <w:bCs w:val="0"/>
        </w:rPr>
        <w:t xml:space="preserve"> Nombre</w:t>
      </w:r>
      <w:bookmarkEnd w:id="0"/>
    </w:p>
    <w:p w14:paraId="3277E61F" w14:textId="77777777" w:rsidR="0039735A" w:rsidRDefault="0039735A" w:rsidP="00F06F0E">
      <w:pPr>
        <w:pStyle w:val="Ttulo2"/>
      </w:pPr>
      <w:bookmarkStart w:id="2" w:name="_Toc180992690"/>
      <w:r>
        <w:t>Descripción</w:t>
      </w:r>
      <w:bookmarkEnd w:id="1"/>
      <w:bookmarkEnd w:id="2"/>
    </w:p>
    <w:p w14:paraId="4308491C" w14:textId="577B3335" w:rsidR="002E3BE5" w:rsidRPr="002F1C2C" w:rsidRDefault="00B8002C" w:rsidP="002E3BE5">
      <w:pPr>
        <w:pStyle w:val="PSI-Normal"/>
      </w:pPr>
      <w:r w:rsidRPr="002F1C2C">
        <w:t>El objetivo de este caso de prueba es verificar la funcionalidad del CU1</w:t>
      </w:r>
      <w:r w:rsidR="003F3A7E">
        <w:t>2</w:t>
      </w:r>
      <w:r w:rsidRPr="002F1C2C">
        <w:t xml:space="preserve"> denominado CRUD </w:t>
      </w:r>
      <w:r w:rsidR="003F3A7E">
        <w:t>Iteraciones</w:t>
      </w:r>
      <w:r w:rsidRPr="002F1C2C">
        <w:t>.</w:t>
      </w:r>
      <w:r w:rsidR="002E3BE5" w:rsidRPr="002F1C2C">
        <w:t xml:space="preserve"> Se comprobará el ingreso de</w:t>
      </w:r>
      <w:r w:rsidR="00D60987">
        <w:t xml:space="preserve"> un</w:t>
      </w:r>
      <w:r w:rsidR="002E3BE5">
        <w:t xml:space="preserve"> </w:t>
      </w:r>
      <w:r w:rsidR="00D60987">
        <w:t xml:space="preserve">Nombre para modificar el nombre de la </w:t>
      </w:r>
      <w:r w:rsidR="00DD5825">
        <w:t>iteración</w:t>
      </w:r>
      <w:r w:rsidR="009B5955">
        <w:t xml:space="preserve"> en un mismo proyecto </w:t>
      </w:r>
      <w:r w:rsidR="00D60987">
        <w:t xml:space="preserve">siendo </w:t>
      </w:r>
      <w:r w:rsidR="002E3BE5">
        <w:t>correct</w:t>
      </w:r>
      <w:r w:rsidR="009B5955">
        <w:t>o</w:t>
      </w:r>
      <w:r w:rsidR="002E3BE5" w:rsidRPr="002F1C2C">
        <w:t xml:space="preserve"> para seguir con la ejecución del proceso, hasta obtener como respuesta </w:t>
      </w:r>
      <w:r w:rsidR="00D60987">
        <w:t xml:space="preserve">el cambio de nombre </w:t>
      </w:r>
      <w:r w:rsidR="005C4D8F">
        <w:t>correspondiente a la acción</w:t>
      </w:r>
      <w:r w:rsidR="002E3BE5" w:rsidRPr="002F1C2C">
        <w:t>.</w:t>
      </w:r>
    </w:p>
    <w:p w14:paraId="60FB6F48" w14:textId="2FE9A205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3F3A7E">
        <w:t>2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0992691"/>
      <w:r w:rsidRPr="00F06F0E">
        <w:t>Condiciones de ejecución</w:t>
      </w:r>
      <w:bookmarkEnd w:id="3"/>
      <w:bookmarkEnd w:id="4"/>
    </w:p>
    <w:p w14:paraId="0F44EED8" w14:textId="4E627834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  <w:r w:rsidR="009D7FD1">
        <w:t>.</w:t>
      </w:r>
    </w:p>
    <w:p w14:paraId="718DE03A" w14:textId="0D1E92FA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</w:t>
      </w:r>
      <w:r w:rsidR="0006297B">
        <w:t>un proyecto de la lista</w:t>
      </w:r>
      <w:r>
        <w:t>.</w:t>
      </w:r>
    </w:p>
    <w:p w14:paraId="6F58BA8F" w14:textId="77777777" w:rsidR="0006297B" w:rsidRDefault="0006297B" w:rsidP="0006297B">
      <w:pPr>
        <w:pStyle w:val="PSI-ComentarioenTabla"/>
        <w:ind w:left="829"/>
      </w:pPr>
    </w:p>
    <w:p w14:paraId="6AE013AB" w14:textId="1725FC8A" w:rsidR="00F06F0E" w:rsidRDefault="00F06F0E" w:rsidP="00F06F0E">
      <w:pPr>
        <w:pStyle w:val="PSI-Ttulo2"/>
      </w:pPr>
      <w:bookmarkStart w:id="5" w:name="_Toc29278828"/>
      <w:bookmarkStart w:id="6" w:name="_Toc180992692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A650E23" w:rsidR="00F57598" w:rsidRDefault="00F57598" w:rsidP="000164F6">
      <w:pPr>
        <w:pStyle w:val="PSI-ComentarioenTabla"/>
      </w:pPr>
      <w:r>
        <w:tab/>
      </w:r>
      <w:r>
        <w:tab/>
        <w:t xml:space="preserve">Se ingresa el Sistema </w:t>
      </w:r>
      <w:proofErr w:type="spellStart"/>
      <w:r>
        <w:t>Testify</w:t>
      </w:r>
      <w:proofErr w:type="spellEnd"/>
      <w:r w:rsidR="0046016C">
        <w:t xml:space="preserve"> como Administrador</w:t>
      </w:r>
      <w:r w:rsidR="009D7FD1">
        <w:t>.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28B1CAEF" w:rsidR="0046016C" w:rsidRDefault="0046016C" w:rsidP="006C0D22">
      <w:pPr>
        <w:pStyle w:val="PSI-ComentarioenTabla"/>
      </w:pPr>
      <w:r>
        <w:tab/>
      </w:r>
      <w:r>
        <w:tab/>
        <w:t>Se selecciona</w:t>
      </w:r>
      <w:r w:rsidR="0006297B">
        <w:t xml:space="preserve"> un Proyecto</w:t>
      </w:r>
    </w:p>
    <w:p w14:paraId="5A496675" w14:textId="435D0306" w:rsidR="00644D6B" w:rsidRDefault="0046016C" w:rsidP="006C0D22">
      <w:pPr>
        <w:pStyle w:val="PSI-ComentarioenTabla"/>
      </w:pPr>
      <w:r>
        <w:t xml:space="preserve">Paso 3: </w:t>
      </w:r>
      <w:r w:rsidR="002E3BE5">
        <w:t xml:space="preserve">Seleccionar </w:t>
      </w:r>
      <w:r w:rsidR="00D250E1">
        <w:t xml:space="preserve">Actualizar </w:t>
      </w:r>
      <w:r w:rsidR="002E3BE5">
        <w:t>Iteración</w:t>
      </w:r>
    </w:p>
    <w:p w14:paraId="2C3BEE0C" w14:textId="7E9E5667" w:rsidR="002E3BE5" w:rsidRDefault="0046016C" w:rsidP="00644D6B">
      <w:pPr>
        <w:pStyle w:val="PSI-ComentarioenTabla"/>
      </w:pPr>
      <w:r>
        <w:tab/>
      </w:r>
      <w:r>
        <w:tab/>
      </w:r>
      <w:r w:rsidR="00644D6B">
        <w:t xml:space="preserve">Se </w:t>
      </w:r>
      <w:r w:rsidR="002E3BE5">
        <w:t xml:space="preserve">selecciona el botón </w:t>
      </w:r>
      <w:r w:rsidR="00DD5825">
        <w:t>Actualizar</w:t>
      </w:r>
      <w:r w:rsidR="002E3BE5">
        <w:t xml:space="preserve"> iteración</w:t>
      </w:r>
    </w:p>
    <w:p w14:paraId="0E7F21BE" w14:textId="78AA649B" w:rsidR="002E3BE5" w:rsidRDefault="002E3BE5" w:rsidP="00644D6B">
      <w:pPr>
        <w:pStyle w:val="PSI-ComentarioenTabla"/>
      </w:pPr>
      <w:r>
        <w:t xml:space="preserve">Paso 4: </w:t>
      </w:r>
      <w:r w:rsidR="00DD5825">
        <w:t>Actualizar Datos</w:t>
      </w:r>
      <w:r>
        <w:t xml:space="preserve"> </w:t>
      </w:r>
    </w:p>
    <w:p w14:paraId="499B5E9F" w14:textId="77777777" w:rsidR="00D60987" w:rsidRDefault="002E3BE5" w:rsidP="00644D6B">
      <w:pPr>
        <w:pStyle w:val="PSI-ComentarioenTabla"/>
      </w:pPr>
      <w:r>
        <w:tab/>
      </w:r>
      <w:r>
        <w:tab/>
        <w:t>Se ingresa</w:t>
      </w:r>
      <w:r w:rsidR="005C4D8F">
        <w:t xml:space="preserve"> el nombre de la iteración</w:t>
      </w:r>
    </w:p>
    <w:p w14:paraId="65A90230" w14:textId="77777777" w:rsidR="00D60987" w:rsidRDefault="00D60987" w:rsidP="00644D6B">
      <w:pPr>
        <w:pStyle w:val="PSI-ComentarioenTabla"/>
      </w:pPr>
      <w:r>
        <w:t>Paso 5: Seleccionar Actualizar Iteración</w:t>
      </w:r>
    </w:p>
    <w:p w14:paraId="15BA8883" w14:textId="66833F1F" w:rsidR="002E3BE5" w:rsidRDefault="00D60987" w:rsidP="00644D6B">
      <w:pPr>
        <w:pStyle w:val="PSI-ComentarioenTabla"/>
      </w:pPr>
      <w:r>
        <w:tab/>
      </w:r>
      <w:r>
        <w:tab/>
        <w:t>Se selecciona el botón Actualizar</w:t>
      </w:r>
      <w:r w:rsidR="005C4D8F">
        <w:t xml:space="preserve"> </w:t>
      </w:r>
    </w:p>
    <w:p w14:paraId="75C4DF62" w14:textId="6BBE9734" w:rsidR="00F06F0E" w:rsidRDefault="00F06F0E" w:rsidP="00F06F0E">
      <w:pPr>
        <w:pStyle w:val="Ttulo2"/>
      </w:pPr>
      <w:bookmarkStart w:id="7" w:name="_Toc29278829"/>
      <w:bookmarkStart w:id="8" w:name="_Toc180992693"/>
      <w:r w:rsidRPr="00F06F0E">
        <w:t>Resultado esperado</w:t>
      </w:r>
      <w:bookmarkEnd w:id="7"/>
      <w:bookmarkEnd w:id="8"/>
    </w:p>
    <w:p w14:paraId="4216D2D3" w14:textId="02CD8571" w:rsidR="00F06F0E" w:rsidRDefault="00596E07" w:rsidP="005C4D8F">
      <w:pPr>
        <w:pStyle w:val="PSI-Normal"/>
      </w:pPr>
      <w:r>
        <w:t xml:space="preserve">El resultado que se espera es que </w:t>
      </w:r>
      <w:r w:rsidR="00D60987">
        <w:t>se modifique en nombre de la iteración</w:t>
      </w:r>
      <w:r w:rsidR="005C4D8F">
        <w:t xml:space="preserve"> </w:t>
      </w:r>
      <w:r w:rsidR="009442AC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0992694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644D6B">
        <w:rPr>
          <w:highlight w:val="yellow"/>
        </w:rPr>
        <w:t>Realizada con éxito</w:t>
      </w:r>
    </w:p>
    <w:p w14:paraId="22532E68" w14:textId="79B20C7F" w:rsidR="00596E07" w:rsidRDefault="00596E07" w:rsidP="006C0D22">
      <w:pPr>
        <w:pStyle w:val="PSI-ComentarioenTabla"/>
      </w:pPr>
      <w:r>
        <w:t>Realizado sin éxito</w:t>
      </w:r>
    </w:p>
    <w:p w14:paraId="546FF538" w14:textId="56B4B73E" w:rsidR="0039735A" w:rsidRDefault="0039735A" w:rsidP="002F1C2C">
      <w:pPr>
        <w:ind w:left="0" w:firstLine="0"/>
      </w:pPr>
    </w:p>
    <w:p w14:paraId="6DE6A342" w14:textId="4411FDBB" w:rsidR="003535BF" w:rsidRDefault="003535BF" w:rsidP="002F1C2C">
      <w:pPr>
        <w:ind w:left="0" w:firstLine="0"/>
      </w:pPr>
    </w:p>
    <w:p w14:paraId="013FD85D" w14:textId="227A0D25" w:rsidR="003535BF" w:rsidRDefault="003535BF" w:rsidP="002F1C2C">
      <w:pPr>
        <w:ind w:left="0" w:firstLine="0"/>
      </w:pPr>
    </w:p>
    <w:p w14:paraId="3F571B3F" w14:textId="324CF2DC" w:rsidR="003535BF" w:rsidRDefault="003535BF" w:rsidP="002F1C2C">
      <w:pPr>
        <w:ind w:left="0" w:firstLine="0"/>
      </w:pPr>
    </w:p>
    <w:p w14:paraId="4D0DB82A" w14:textId="77777777" w:rsidR="003535BF" w:rsidRDefault="003535BF" w:rsidP="002F1C2C">
      <w:pPr>
        <w:ind w:left="0" w:firstLine="0"/>
      </w:pPr>
    </w:p>
    <w:p w14:paraId="5B59D69E" w14:textId="79471594" w:rsidR="00AE03C9" w:rsidRDefault="0039735A" w:rsidP="00B03047">
      <w:pPr>
        <w:pStyle w:val="PSI-Ttulo1"/>
      </w:pPr>
      <w:bookmarkStart w:id="11" w:name="_Toc180992695"/>
      <w:r>
        <w:t>Caso de Prueba</w:t>
      </w:r>
      <w:r w:rsidR="00F36D1F">
        <w:t xml:space="preserve"> </w:t>
      </w:r>
      <w:r w:rsidR="00644D6B">
        <w:t>1</w:t>
      </w:r>
      <w:r w:rsidR="00D965D8">
        <w:t>2</w:t>
      </w:r>
      <w:r w:rsidR="009442AC">
        <w:t>.</w:t>
      </w:r>
      <w:r w:rsidR="00D60987">
        <w:t>5</w:t>
      </w:r>
      <w:r w:rsidR="00644D6B">
        <w:t xml:space="preserve"> </w:t>
      </w:r>
      <w:r w:rsidR="00D60987">
        <w:t xml:space="preserve">Modificar </w:t>
      </w:r>
      <w:r w:rsidR="00D965D8">
        <w:t>Iteraciones</w:t>
      </w:r>
      <w:r w:rsidR="00644D6B">
        <w:t>_0</w:t>
      </w:r>
      <w:r w:rsidR="00D60987">
        <w:t>5</w:t>
      </w:r>
      <w:r w:rsidR="00BB65F3">
        <w:t xml:space="preserve"> </w:t>
      </w:r>
      <w:r w:rsidR="00F608B5">
        <w:t>Nombre</w:t>
      </w:r>
      <w:bookmarkEnd w:id="11"/>
      <w:r w:rsidR="00F608B5">
        <w:t xml:space="preserve"> </w:t>
      </w:r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</w:t>
            </w:r>
            <w:proofErr w:type="spellStart"/>
            <w:r w:rsidR="00596E07">
              <w:t>Test</w:t>
            </w:r>
            <w:r w:rsidR="00441A8C">
              <w:t>i</w:t>
            </w:r>
            <w:r w:rsidR="00596E07">
              <w:t>fy</w:t>
            </w:r>
            <w:proofErr w:type="spellEnd"/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79742A25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8A742B">
              <w:rPr>
                <w:b/>
                <w:bCs/>
              </w:rPr>
              <w:t>2</w:t>
            </w:r>
            <w:r w:rsidR="009442AC">
              <w:rPr>
                <w:b/>
                <w:bCs/>
              </w:rPr>
              <w:t>.</w:t>
            </w:r>
            <w:r w:rsidR="00D60987">
              <w:rPr>
                <w:b/>
                <w:bCs/>
              </w:rPr>
              <w:t>2</w:t>
            </w:r>
            <w:r w:rsidR="00596E07" w:rsidRPr="00644D6B">
              <w:rPr>
                <w:b/>
                <w:bCs/>
              </w:rPr>
              <w:t xml:space="preserve"> </w:t>
            </w:r>
            <w:r w:rsidR="00D60987">
              <w:rPr>
                <w:b/>
                <w:bCs/>
              </w:rPr>
              <w:t xml:space="preserve">Modificar </w:t>
            </w:r>
            <w:r w:rsidR="008A742B">
              <w:rPr>
                <w:b/>
                <w:bCs/>
              </w:rPr>
              <w:t>Iteraci</w:t>
            </w:r>
            <w:r w:rsidR="00D250E1">
              <w:rPr>
                <w:b/>
                <w:bCs/>
              </w:rPr>
              <w:t>ón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21331EDF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D250E1">
              <w:rPr>
                <w:b/>
                <w:bCs/>
              </w:rPr>
              <w:t>Modificar</w:t>
            </w:r>
            <w:r w:rsidR="00F36D1F" w:rsidRPr="00644D6B">
              <w:rPr>
                <w:b/>
                <w:bCs/>
              </w:rPr>
              <w:t>_</w:t>
            </w:r>
            <w:r w:rsidR="008A742B">
              <w:rPr>
                <w:b/>
                <w:bCs/>
              </w:rPr>
              <w:t>Iteraciones</w:t>
            </w:r>
            <w:r w:rsidR="00644D6B" w:rsidRPr="00644D6B">
              <w:rPr>
                <w:b/>
                <w:bCs/>
              </w:rPr>
              <w:t>_</w:t>
            </w:r>
            <w:r w:rsidR="008F7EC0">
              <w:rPr>
                <w:b/>
                <w:bCs/>
              </w:rPr>
              <w:t>0</w:t>
            </w:r>
            <w:r w:rsidR="00D250E1">
              <w:rPr>
                <w:b/>
                <w:bCs/>
              </w:rPr>
              <w:t>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06687C6D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46089B73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</w:t>
            </w:r>
            <w:r w:rsidR="00644D6B" w:rsidRPr="00065D57">
              <w:rPr>
                <w:b/>
                <w:bCs/>
              </w:rPr>
              <w:t>1</w:t>
            </w:r>
            <w:r w:rsidR="008A742B" w:rsidRPr="00065D57">
              <w:rPr>
                <w:b/>
                <w:bCs/>
              </w:rPr>
              <w:t>2</w:t>
            </w:r>
            <w:r w:rsidR="002D5BC4" w:rsidRPr="00065D57">
              <w:rPr>
                <w:b/>
                <w:bCs/>
              </w:rPr>
              <w:t>.</w:t>
            </w:r>
            <w:r w:rsidR="00D250E1" w:rsidRPr="00065D57">
              <w:rPr>
                <w:b/>
                <w:bCs/>
              </w:rPr>
              <w:t>5</w:t>
            </w:r>
            <w:r w:rsidR="00644D6B" w:rsidRPr="00065D57">
              <w:rPr>
                <w:b/>
                <w:bCs/>
              </w:rPr>
              <w:t xml:space="preserve"> </w:t>
            </w:r>
            <w:r w:rsidR="00D250E1" w:rsidRPr="00065D57">
              <w:rPr>
                <w:b/>
                <w:bCs/>
              </w:rPr>
              <w:t>Modificar</w:t>
            </w:r>
            <w:r w:rsidR="00644D6B" w:rsidRPr="00065D57">
              <w:rPr>
                <w:b/>
                <w:bCs/>
              </w:rPr>
              <w:t xml:space="preserve"> </w:t>
            </w:r>
            <w:r w:rsidR="008A742B" w:rsidRPr="00065D57">
              <w:rPr>
                <w:b/>
                <w:bCs/>
              </w:rPr>
              <w:t>Iteraciones</w:t>
            </w:r>
            <w:r w:rsidR="00644D6B" w:rsidRPr="00065D57">
              <w:rPr>
                <w:b/>
                <w:bCs/>
              </w:rPr>
              <w:t>_0</w:t>
            </w:r>
            <w:r w:rsidR="00D250E1" w:rsidRPr="00065D57">
              <w:rPr>
                <w:b/>
                <w:bCs/>
              </w:rPr>
              <w:t>5</w:t>
            </w:r>
            <w:r w:rsidR="005C4D8F" w:rsidRPr="00065D57">
              <w:rPr>
                <w:b/>
                <w:bCs/>
              </w:rPr>
              <w:t xml:space="preserve"> </w:t>
            </w:r>
            <w:r w:rsidR="00F608B5" w:rsidRPr="00065D57">
              <w:rPr>
                <w:b/>
                <w:bCs/>
              </w:rPr>
              <w:t>Nombre</w:t>
            </w:r>
            <w:r w:rsidR="00F608B5">
              <w:t xml:space="preserve"> 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0E07D0B8" w:rsidR="008A742B" w:rsidRDefault="00AA49BC" w:rsidP="009D7FD1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  <w:r w:rsidR="008A742B">
              <w:t xml:space="preserve"> 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135F6787" w:rsidR="00AE03C9" w:rsidRDefault="008A742B" w:rsidP="006C0D22">
            <w:pPr>
              <w:pStyle w:val="PSI-ComentarioenTabla"/>
            </w:pPr>
            <w:r>
              <w:t>Seleccionar un Proyecto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4524F5D3" w:rsidR="00DC7827" w:rsidRDefault="009446B8" w:rsidP="006C0D22">
            <w:pPr>
              <w:pStyle w:val="PSI-ComentarioenTabla"/>
            </w:pPr>
            <w:r>
              <w:t>= Administrador</w:t>
            </w:r>
            <w:r w:rsidR="008A742B">
              <w:t xml:space="preserve"> 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29052771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8A742B">
              <w:t>un proyecto</w:t>
            </w:r>
            <w:r w:rsidR="00356545">
              <w:t>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1E72499A" w:rsidR="00AE03C9" w:rsidRDefault="008A742B" w:rsidP="006C0D22">
            <w:pPr>
              <w:pStyle w:val="PSI-ComentarioenTabla"/>
            </w:pPr>
            <w:r>
              <w:t>Proyecto</w:t>
            </w:r>
            <w:r w:rsidR="00356545">
              <w:t xml:space="preserve">= </w:t>
            </w:r>
            <w:r>
              <w:t>Nombre Proyecto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080CBBE" w:rsidR="00AE03C9" w:rsidRDefault="009442AC" w:rsidP="006C0D22">
            <w:pPr>
              <w:pStyle w:val="PSI-ComentarioenTabla"/>
            </w:pPr>
            <w:r>
              <w:t>“</w:t>
            </w:r>
            <w:proofErr w:type="spellStart"/>
            <w:r w:rsidR="002D5BC4">
              <w:t>Testify</w:t>
            </w:r>
            <w:proofErr w:type="spellEnd"/>
            <w:r>
              <w:t>”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7481CACB" w:rsidR="00AE03C9" w:rsidRDefault="002D5BC4" w:rsidP="006C0D22">
            <w:pPr>
              <w:pStyle w:val="PSI-ComentarioenTabla"/>
            </w:pPr>
            <w:r>
              <w:t>Ingresa a la pantalla de Iteraciones</w:t>
            </w:r>
            <w:r w:rsidR="009442AC">
              <w:t>.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E512EC" w14:paraId="61F78F3A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EE16B96" w14:textId="45C4C26A" w:rsidR="00E512EC" w:rsidRDefault="00E512EC" w:rsidP="006C0D22">
            <w:pPr>
              <w:pStyle w:val="PSI-ComentarioenTabla"/>
            </w:pPr>
            <w:r>
              <w:t>3.- Seleccionar</w:t>
            </w:r>
            <w:r w:rsidR="00D250E1">
              <w:t xml:space="preserve"> Actualizar</w:t>
            </w:r>
            <w:r>
              <w:t xml:space="preserve"> Iteración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8E93E1E" w14:textId="1B8660FE" w:rsidR="00E512EC" w:rsidRDefault="00E512EC" w:rsidP="006C0D22">
            <w:pPr>
              <w:pStyle w:val="PSI-ComentarioenTabla"/>
            </w:pPr>
            <w:r>
              <w:t xml:space="preserve">Botón = </w:t>
            </w:r>
            <w:r w:rsidR="00D250E1">
              <w:t>Actualizar</w:t>
            </w:r>
            <w:r>
              <w:t xml:space="preserve"> Iteración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70102ED" w14:textId="37E241FB" w:rsidR="00E512EC" w:rsidRDefault="00E512EC" w:rsidP="006C0D22">
            <w:pPr>
              <w:pStyle w:val="PSI-ComentarioenTabla"/>
            </w:pPr>
            <w:r>
              <w:t xml:space="preserve">(botón) </w:t>
            </w:r>
            <w:r w:rsidR="00D250E1">
              <w:t>Actualizar</w:t>
            </w:r>
            <w:r>
              <w:t xml:space="preserve"> 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CDA2BDE" w14:textId="27C99A76" w:rsidR="00E512EC" w:rsidRDefault="00E512EC" w:rsidP="00E512EC">
            <w:pPr>
              <w:pStyle w:val="PSI-ComentarioenTabla"/>
              <w:ind w:left="0"/>
            </w:pPr>
            <w:r>
              <w:t xml:space="preserve"> Se habilitan para completar los campos de la Iteración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1C176" w14:textId="6DFBB8B3" w:rsidR="00E512EC" w:rsidRDefault="00E512EC" w:rsidP="006C0D22">
            <w:pPr>
              <w:pStyle w:val="PSI-ComentarioenTabla"/>
            </w:pPr>
            <w:r>
              <w:t>Exitoso</w:t>
            </w:r>
          </w:p>
        </w:tc>
      </w:tr>
      <w:tr w:rsidR="00E512EC" w14:paraId="16D5C1FF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5BB9C9B" w14:textId="6C9B361C" w:rsidR="00E512EC" w:rsidRDefault="00E512EC" w:rsidP="006C0D22">
            <w:pPr>
              <w:pStyle w:val="PSI-ComentarioenTabla"/>
            </w:pPr>
            <w:r>
              <w:t>4.- Completar Datos</w:t>
            </w:r>
            <w:r w:rsidR="00D250E1">
              <w:t xml:space="preserve"> de Nombre Iteración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973D5BB" w14:textId="3D3B795C" w:rsidR="00E512EC" w:rsidRDefault="00E512EC" w:rsidP="00D250E1">
            <w:pPr>
              <w:pStyle w:val="PSI-ComentarioenTabla"/>
            </w:pPr>
            <w:r>
              <w:t xml:space="preserve">Completar Campo: Nombre Iteración, 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604DE28" w14:textId="18D50F5D" w:rsidR="00E512EC" w:rsidRDefault="00E512EC" w:rsidP="006C0D22">
            <w:pPr>
              <w:pStyle w:val="PSI-ComentarioenTabla"/>
            </w:pPr>
            <w:r>
              <w:t xml:space="preserve">“Iteración </w:t>
            </w:r>
            <w:r w:rsidR="00D250E1">
              <w:t>3</w:t>
            </w:r>
            <w:r>
              <w:t xml:space="preserve">” </w:t>
            </w:r>
          </w:p>
          <w:p w14:paraId="0BDB1E3C" w14:textId="2BFB49AA" w:rsidR="00E512EC" w:rsidRDefault="00E512EC" w:rsidP="00D250E1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0239938" w14:textId="1B4505D3" w:rsidR="00E512EC" w:rsidRDefault="00E512EC" w:rsidP="00E512EC">
            <w:pPr>
              <w:pStyle w:val="PSI-ComentarioenTabla"/>
              <w:ind w:left="0"/>
            </w:pPr>
            <w:r>
              <w:t xml:space="preserve">Se </w:t>
            </w:r>
            <w:r w:rsidR="00D250E1">
              <w:t>modifica el nombre de la Iteración.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B9E6BE" w14:textId="67DBAF7A" w:rsidR="00E512EC" w:rsidRDefault="00E512EC" w:rsidP="006C0D22">
            <w:pPr>
              <w:pStyle w:val="PSI-ComentarioenTabla"/>
            </w:pPr>
            <w:r>
              <w:t>Exitoso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07A72F82" w:rsidR="00AE03C9" w:rsidRPr="0039735A" w:rsidRDefault="00AE03C9" w:rsidP="006C0D22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33D63FE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56545">
              <w:t>X</w:t>
            </w:r>
            <w:r>
              <w:t xml:space="preserve">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3694F661" w:rsidR="00AE03C9" w:rsidRDefault="00AE03C9" w:rsidP="006C0D22">
            <w:pPr>
              <w:pStyle w:val="PSI-ComentarioenTabla"/>
            </w:pPr>
            <w:r>
              <w:t xml:space="preserve">Fecha de Aprobación del Caso de Prueba:   </w:t>
            </w:r>
            <w:r w:rsidR="00356545">
              <w:t>27/10/2024</w:t>
            </w:r>
          </w:p>
        </w:tc>
      </w:tr>
    </w:tbl>
    <w:p w14:paraId="008E439D" w14:textId="77777777" w:rsidR="007F38C0" w:rsidRPr="00AE03C9" w:rsidRDefault="007F38C0" w:rsidP="00742F5C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6146B" w14:textId="77777777" w:rsidR="00C3405B" w:rsidRDefault="00C3405B" w:rsidP="00C94FBE">
      <w:pPr>
        <w:spacing w:before="0" w:line="240" w:lineRule="auto"/>
      </w:pPr>
      <w:r>
        <w:separator/>
      </w:r>
    </w:p>
    <w:p w14:paraId="69CA0F55" w14:textId="77777777" w:rsidR="00C3405B" w:rsidRDefault="00C3405B"/>
  </w:endnote>
  <w:endnote w:type="continuationSeparator" w:id="0">
    <w:p w14:paraId="2E1A41E3" w14:textId="77777777" w:rsidR="00C3405B" w:rsidRDefault="00C3405B" w:rsidP="00C94FBE">
      <w:pPr>
        <w:spacing w:before="0" w:line="240" w:lineRule="auto"/>
      </w:pPr>
      <w:r>
        <w:continuationSeparator/>
      </w:r>
    </w:p>
    <w:p w14:paraId="405E6DE4" w14:textId="77777777" w:rsidR="00C3405B" w:rsidRDefault="00C340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C3405B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613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57216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56192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A19D" w14:textId="77777777" w:rsidR="00C3405B" w:rsidRDefault="00C3405B" w:rsidP="00C94FBE">
      <w:pPr>
        <w:spacing w:before="0" w:line="240" w:lineRule="auto"/>
      </w:pPr>
      <w:r>
        <w:separator/>
      </w:r>
    </w:p>
    <w:p w14:paraId="6B96C12D" w14:textId="77777777" w:rsidR="00C3405B" w:rsidRDefault="00C3405B"/>
  </w:footnote>
  <w:footnote w:type="continuationSeparator" w:id="0">
    <w:p w14:paraId="1FDEB5B4" w14:textId="77777777" w:rsidR="00C3405B" w:rsidRDefault="00C3405B" w:rsidP="00C94FBE">
      <w:pPr>
        <w:spacing w:before="0" w:line="240" w:lineRule="auto"/>
      </w:pPr>
      <w:r>
        <w:continuationSeparator/>
      </w:r>
    </w:p>
    <w:p w14:paraId="3DED7330" w14:textId="77777777" w:rsidR="00C3405B" w:rsidRDefault="00C340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683CF49F" w:rsidR="000F4F97" w:rsidRDefault="00D60987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12.5 Modificar Iteraciones 05 Nombre</w:t>
        </w:r>
      </w:p>
    </w:sdtContent>
  </w:sdt>
  <w:p w14:paraId="305C6E17" w14:textId="77777777" w:rsidR="00D255E1" w:rsidRPr="000F4F97" w:rsidRDefault="00C3405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602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5168" behindDoc="0" locked="0" layoutInCell="1" allowOverlap="1" wp14:anchorId="5652301F" wp14:editId="41380608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4144" behindDoc="0" locked="0" layoutInCell="1" allowOverlap="1" wp14:anchorId="4ECA3845" wp14:editId="1D4C2FF5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59264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5824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21C98"/>
    <w:rsid w:val="00033CF7"/>
    <w:rsid w:val="00045838"/>
    <w:rsid w:val="00045F1A"/>
    <w:rsid w:val="00055F99"/>
    <w:rsid w:val="0006297B"/>
    <w:rsid w:val="00064EB9"/>
    <w:rsid w:val="00065D57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95CA9"/>
    <w:rsid w:val="002A41AA"/>
    <w:rsid w:val="002B0AE7"/>
    <w:rsid w:val="002B506A"/>
    <w:rsid w:val="002B5AF9"/>
    <w:rsid w:val="002D0CCB"/>
    <w:rsid w:val="002D57DA"/>
    <w:rsid w:val="002D5BC4"/>
    <w:rsid w:val="002E0AB6"/>
    <w:rsid w:val="002E3BE5"/>
    <w:rsid w:val="002E7874"/>
    <w:rsid w:val="002F1461"/>
    <w:rsid w:val="002F1C2C"/>
    <w:rsid w:val="00307FD8"/>
    <w:rsid w:val="003130E3"/>
    <w:rsid w:val="003149A1"/>
    <w:rsid w:val="00321A8A"/>
    <w:rsid w:val="00344258"/>
    <w:rsid w:val="003535BF"/>
    <w:rsid w:val="00354809"/>
    <w:rsid w:val="003560F2"/>
    <w:rsid w:val="00356545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3F3A7E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4D8F"/>
    <w:rsid w:val="005C6536"/>
    <w:rsid w:val="005E3CF2"/>
    <w:rsid w:val="005E4042"/>
    <w:rsid w:val="005E7590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6F7DB0"/>
    <w:rsid w:val="0070494E"/>
    <w:rsid w:val="00705C02"/>
    <w:rsid w:val="00706A07"/>
    <w:rsid w:val="00711DF8"/>
    <w:rsid w:val="00723B0C"/>
    <w:rsid w:val="00742F5C"/>
    <w:rsid w:val="007447BE"/>
    <w:rsid w:val="00751361"/>
    <w:rsid w:val="00757250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742B"/>
    <w:rsid w:val="008B3B0F"/>
    <w:rsid w:val="008B6C9A"/>
    <w:rsid w:val="008C02B4"/>
    <w:rsid w:val="008C1EAC"/>
    <w:rsid w:val="008C36AB"/>
    <w:rsid w:val="008C67B6"/>
    <w:rsid w:val="008E48FB"/>
    <w:rsid w:val="008F7EC0"/>
    <w:rsid w:val="00904CB6"/>
    <w:rsid w:val="00920EBE"/>
    <w:rsid w:val="0092483A"/>
    <w:rsid w:val="00931895"/>
    <w:rsid w:val="00933380"/>
    <w:rsid w:val="00942049"/>
    <w:rsid w:val="009442AC"/>
    <w:rsid w:val="009446B8"/>
    <w:rsid w:val="0095629C"/>
    <w:rsid w:val="00962906"/>
    <w:rsid w:val="0096683E"/>
    <w:rsid w:val="009717B6"/>
    <w:rsid w:val="009A3173"/>
    <w:rsid w:val="009A6BDE"/>
    <w:rsid w:val="009B5955"/>
    <w:rsid w:val="009D7FD1"/>
    <w:rsid w:val="009E25EF"/>
    <w:rsid w:val="009E4DA8"/>
    <w:rsid w:val="009F4449"/>
    <w:rsid w:val="00A0436A"/>
    <w:rsid w:val="00A12B5B"/>
    <w:rsid w:val="00A13DBA"/>
    <w:rsid w:val="00A2496D"/>
    <w:rsid w:val="00A45630"/>
    <w:rsid w:val="00A503DF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6AF8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5F3"/>
    <w:rsid w:val="00BB6AAE"/>
    <w:rsid w:val="00BB7855"/>
    <w:rsid w:val="00BC5404"/>
    <w:rsid w:val="00BD4D76"/>
    <w:rsid w:val="00C05700"/>
    <w:rsid w:val="00C23F8C"/>
    <w:rsid w:val="00C24CDC"/>
    <w:rsid w:val="00C26C78"/>
    <w:rsid w:val="00C3405B"/>
    <w:rsid w:val="00C37985"/>
    <w:rsid w:val="00C413A2"/>
    <w:rsid w:val="00C42873"/>
    <w:rsid w:val="00C5135E"/>
    <w:rsid w:val="00C5422D"/>
    <w:rsid w:val="00C7670E"/>
    <w:rsid w:val="00C872BB"/>
    <w:rsid w:val="00C9136B"/>
    <w:rsid w:val="00C949A5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0E1"/>
    <w:rsid w:val="00D255E1"/>
    <w:rsid w:val="00D44081"/>
    <w:rsid w:val="00D45D4F"/>
    <w:rsid w:val="00D57F72"/>
    <w:rsid w:val="00D60987"/>
    <w:rsid w:val="00D649B2"/>
    <w:rsid w:val="00D80E83"/>
    <w:rsid w:val="00D91B93"/>
    <w:rsid w:val="00D93FEC"/>
    <w:rsid w:val="00D965D8"/>
    <w:rsid w:val="00DA284A"/>
    <w:rsid w:val="00DC6867"/>
    <w:rsid w:val="00DC7827"/>
    <w:rsid w:val="00DD0159"/>
    <w:rsid w:val="00DD5825"/>
    <w:rsid w:val="00DD5A70"/>
    <w:rsid w:val="00E01FEC"/>
    <w:rsid w:val="00E024D8"/>
    <w:rsid w:val="00E037C9"/>
    <w:rsid w:val="00E2302D"/>
    <w:rsid w:val="00E32BB9"/>
    <w:rsid w:val="00E34178"/>
    <w:rsid w:val="00E36A01"/>
    <w:rsid w:val="00E41820"/>
    <w:rsid w:val="00E41E7A"/>
    <w:rsid w:val="00E438FE"/>
    <w:rsid w:val="00E512EC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17440"/>
    <w:rsid w:val="00F23068"/>
    <w:rsid w:val="00F36808"/>
    <w:rsid w:val="00F36D1F"/>
    <w:rsid w:val="00F438B1"/>
    <w:rsid w:val="00F54DA6"/>
    <w:rsid w:val="00F57598"/>
    <w:rsid w:val="00F608B5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3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12.5 Modificar Iteraciones 05 Fechas Superpuestas</vt:lpstr>
    </vt:vector>
  </TitlesOfParts>
  <Company>OSLO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12.5 Modificar Iteraciones 05 Nombre</dc:title>
  <dc:subject>Testify</dc:subject>
  <dc:creator>Malena Oyarzo</dc:creator>
  <cp:lastModifiedBy>malena oyarzo</cp:lastModifiedBy>
  <cp:revision>4</cp:revision>
  <dcterms:created xsi:type="dcterms:W3CDTF">2024-10-28T10:25:00Z</dcterms:created>
  <dcterms:modified xsi:type="dcterms:W3CDTF">2024-10-28T21:07:00Z</dcterms:modified>
</cp:coreProperties>
</file>