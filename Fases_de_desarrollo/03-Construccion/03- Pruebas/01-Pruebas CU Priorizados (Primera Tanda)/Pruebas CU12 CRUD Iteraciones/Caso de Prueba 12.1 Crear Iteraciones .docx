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EA131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6DA7426D" w:rsidR="00D06E99" w:rsidRDefault="002D5BC4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12.1 Crear Iteraciones 01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7580F237">
                <wp:simplePos x="0" y="0"/>
                <wp:positionH relativeFrom="margin">
                  <wp:posOffset>-16119</wp:posOffset>
                </wp:positionH>
                <wp:positionV relativeFrom="paragraph">
                  <wp:posOffset>1525563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EA1313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6C0D22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6C0D22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EA1313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EA1313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0A439258" w14:textId="7548D293" w:rsidR="009F1720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030724" w:history="1">
            <w:r w:rsidR="009F1720" w:rsidRPr="00D07886">
              <w:rPr>
                <w:rStyle w:val="Hipervnculo"/>
                <w:noProof/>
              </w:rPr>
              <w:t>Caso de Prueba 12.1 Crear Iteraciones_01</w:t>
            </w:r>
            <w:r w:rsidR="009F1720">
              <w:rPr>
                <w:noProof/>
                <w:webHidden/>
              </w:rPr>
              <w:tab/>
            </w:r>
            <w:r w:rsidR="009F1720">
              <w:rPr>
                <w:noProof/>
                <w:webHidden/>
              </w:rPr>
              <w:fldChar w:fldCharType="begin"/>
            </w:r>
            <w:r w:rsidR="009F1720">
              <w:rPr>
                <w:noProof/>
                <w:webHidden/>
              </w:rPr>
              <w:instrText xml:space="preserve"> PAGEREF _Toc181030724 \h </w:instrText>
            </w:r>
            <w:r w:rsidR="009F1720">
              <w:rPr>
                <w:noProof/>
                <w:webHidden/>
              </w:rPr>
            </w:r>
            <w:r w:rsidR="009F1720">
              <w:rPr>
                <w:noProof/>
                <w:webHidden/>
              </w:rPr>
              <w:fldChar w:fldCharType="separate"/>
            </w:r>
            <w:r w:rsidR="009F1720">
              <w:rPr>
                <w:noProof/>
                <w:webHidden/>
              </w:rPr>
              <w:t>4</w:t>
            </w:r>
            <w:r w:rsidR="009F1720">
              <w:rPr>
                <w:noProof/>
                <w:webHidden/>
              </w:rPr>
              <w:fldChar w:fldCharType="end"/>
            </w:r>
          </w:hyperlink>
        </w:p>
        <w:p w14:paraId="5D51FF5A" w14:textId="4A04F073" w:rsidR="009F1720" w:rsidRDefault="009F172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0725" w:history="1">
            <w:r w:rsidRPr="00D0788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E012E" w14:textId="0418033A" w:rsidR="009F1720" w:rsidRDefault="009F172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0726" w:history="1">
            <w:r w:rsidRPr="00D07886">
              <w:rPr>
                <w:rStyle w:val="Hipervnculo"/>
                <w:noProof/>
              </w:rPr>
              <w:t>Condiciones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0013F" w14:textId="0F17C10F" w:rsidR="009F1720" w:rsidRDefault="009F172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0727" w:history="1">
            <w:r w:rsidRPr="00D07886">
              <w:rPr>
                <w:rStyle w:val="Hipervnculo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CCF4A" w14:textId="4D6B916A" w:rsidR="009F1720" w:rsidRDefault="009F172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0728" w:history="1">
            <w:r w:rsidRPr="00D07886">
              <w:rPr>
                <w:rStyle w:val="Hipervnculo"/>
                <w:noProof/>
              </w:rPr>
              <w:t>Resultado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91809" w14:textId="3CD81F9B" w:rsidR="009F1720" w:rsidRDefault="009F172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0729" w:history="1">
            <w:r w:rsidRPr="00D07886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BD60D" w14:textId="6D66EF15" w:rsidR="009F1720" w:rsidRDefault="009F172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1030730" w:history="1">
            <w:r w:rsidRPr="00D07886">
              <w:rPr>
                <w:rStyle w:val="Hipervnculo"/>
                <w:noProof/>
              </w:rPr>
              <w:t>Caso de Prueba 12.1 Crear Iteraciones_01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6B10" w14:textId="649FA72F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1170E720" w:rsidR="00A13DBA" w:rsidRDefault="00757250" w:rsidP="005C6536">
          <w:pPr>
            <w:pStyle w:val="PSI-Ttulo"/>
          </w:pPr>
          <w:r>
            <w:t>Caso de Prueba 12.</w:t>
          </w:r>
          <w:r w:rsidR="002D5BC4">
            <w:t>1</w:t>
          </w:r>
          <w:r>
            <w:t xml:space="preserve"> Crear Iteraciones 01</w:t>
          </w:r>
        </w:p>
      </w:sdtContent>
    </w:sdt>
    <w:p w14:paraId="6584CB4B" w14:textId="4674D9F7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9278824"/>
      <w:bookmarkStart w:id="1" w:name="_Toc181030724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3F3A7E">
        <w:rPr>
          <w:bCs w:val="0"/>
        </w:rPr>
        <w:t>2</w:t>
      </w:r>
      <w:r w:rsidR="009442AC">
        <w:rPr>
          <w:bCs w:val="0"/>
        </w:rPr>
        <w:t>.</w:t>
      </w:r>
      <w:r w:rsidR="002D5BC4">
        <w:rPr>
          <w:bCs w:val="0"/>
        </w:rPr>
        <w:t>1</w:t>
      </w:r>
      <w:r w:rsidR="000164F6">
        <w:rPr>
          <w:bCs w:val="0"/>
        </w:rPr>
        <w:t xml:space="preserve"> C</w:t>
      </w:r>
      <w:r w:rsidR="00BD4D76">
        <w:rPr>
          <w:bCs w:val="0"/>
        </w:rPr>
        <w:t xml:space="preserve">rear </w:t>
      </w:r>
      <w:r w:rsidR="003F3A7E">
        <w:rPr>
          <w:bCs w:val="0"/>
        </w:rPr>
        <w:t>Iteraciones</w:t>
      </w:r>
      <w:r w:rsidR="000164F6">
        <w:rPr>
          <w:bCs w:val="0"/>
        </w:rPr>
        <w:t>_0</w:t>
      </w:r>
      <w:r w:rsidR="00757250">
        <w:rPr>
          <w:bCs w:val="0"/>
        </w:rPr>
        <w:t>1</w:t>
      </w:r>
      <w:bookmarkEnd w:id="1"/>
    </w:p>
    <w:p w14:paraId="3277E61F" w14:textId="77777777" w:rsidR="0039735A" w:rsidRDefault="0039735A" w:rsidP="00F06F0E">
      <w:pPr>
        <w:pStyle w:val="Ttulo2"/>
      </w:pPr>
      <w:bookmarkStart w:id="2" w:name="_Toc181030725"/>
      <w:r>
        <w:t>Descripción</w:t>
      </w:r>
      <w:bookmarkEnd w:id="0"/>
      <w:bookmarkEnd w:id="2"/>
    </w:p>
    <w:p w14:paraId="4308491C" w14:textId="40B0767A" w:rsidR="002E3BE5" w:rsidRPr="002F1C2C" w:rsidRDefault="00B8002C" w:rsidP="002E3BE5">
      <w:pPr>
        <w:pStyle w:val="PSI-Normal"/>
      </w:pPr>
      <w:r w:rsidRPr="002F1C2C">
        <w:t>El objetivo de este caso de prueba es verificar la funcionalidad del CU1</w:t>
      </w:r>
      <w:r w:rsidR="003F3A7E">
        <w:t>2</w:t>
      </w:r>
      <w:r w:rsidRPr="002F1C2C">
        <w:t xml:space="preserve"> denominado CRUD </w:t>
      </w:r>
      <w:r w:rsidR="003F3A7E">
        <w:t>Iteraciones</w:t>
      </w:r>
      <w:r w:rsidRPr="002F1C2C">
        <w:t>.</w:t>
      </w:r>
      <w:r w:rsidR="002E3BE5" w:rsidRPr="002F1C2C">
        <w:t xml:space="preserve"> Se comprobará el ingreso de</w:t>
      </w:r>
      <w:r w:rsidR="002E3BE5">
        <w:t xml:space="preserve"> Nombre</w:t>
      </w:r>
      <w:r w:rsidR="002E3BE5" w:rsidRPr="002F1C2C">
        <w:t xml:space="preserve"> </w:t>
      </w:r>
      <w:r w:rsidR="002E3BE5">
        <w:t>Iteración , Fecha Inicio, Fecha Final son correctas</w:t>
      </w:r>
      <w:r w:rsidR="002E3BE5" w:rsidRPr="002F1C2C">
        <w:t xml:space="preserve"> para seguir con la ejecución del proceso, hasta obtener como respuesta la creación de </w:t>
      </w:r>
      <w:r w:rsidR="002E3BE5">
        <w:t>la iteración para el proyecto</w:t>
      </w:r>
      <w:r w:rsidR="002E3BE5" w:rsidRPr="002F1C2C">
        <w:t>.</w:t>
      </w:r>
    </w:p>
    <w:p w14:paraId="60FB6F48" w14:textId="2FE9A205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3F3A7E">
        <w:t>2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1030726"/>
      <w:r w:rsidRPr="00F06F0E">
        <w:t>Condiciones de ejecución</w:t>
      </w:r>
      <w:bookmarkEnd w:id="3"/>
      <w:bookmarkEnd w:id="4"/>
    </w:p>
    <w:p w14:paraId="0F44EED8" w14:textId="4E627834" w:rsidR="00BA327F" w:rsidRPr="00BA327F" w:rsidRDefault="00F57598" w:rsidP="006C0D22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  <w:r w:rsidR="009D7FD1">
        <w:t>.</w:t>
      </w:r>
    </w:p>
    <w:p w14:paraId="718DE03A" w14:textId="0D1E92FA" w:rsidR="00F06F0E" w:rsidRDefault="000164F6" w:rsidP="000164F6">
      <w:pPr>
        <w:pStyle w:val="PSI-ComentarioenTabla"/>
        <w:numPr>
          <w:ilvl w:val="0"/>
          <w:numId w:val="16"/>
        </w:numPr>
      </w:pPr>
      <w:r>
        <w:t xml:space="preserve">Elegir </w:t>
      </w:r>
      <w:r w:rsidR="0006297B">
        <w:t>un proyecto de la lista</w:t>
      </w:r>
      <w:r>
        <w:t>.</w:t>
      </w:r>
    </w:p>
    <w:p w14:paraId="6F58BA8F" w14:textId="77777777" w:rsidR="0006297B" w:rsidRDefault="0006297B" w:rsidP="0006297B">
      <w:pPr>
        <w:pStyle w:val="PSI-ComentarioenTabla"/>
        <w:ind w:left="829"/>
      </w:pPr>
    </w:p>
    <w:p w14:paraId="6AE013AB" w14:textId="46A2A670" w:rsidR="00F06F0E" w:rsidRDefault="00F06F0E" w:rsidP="00F06F0E">
      <w:pPr>
        <w:pStyle w:val="PSI-Ttulo2"/>
      </w:pPr>
      <w:bookmarkStart w:id="5" w:name="_Toc29278828"/>
      <w:bookmarkStart w:id="6" w:name="_Toc181030727"/>
      <w:r>
        <w:t>Entrada</w:t>
      </w:r>
      <w:bookmarkEnd w:id="5"/>
      <w:bookmarkEnd w:id="6"/>
    </w:p>
    <w:p w14:paraId="68D7E2F6" w14:textId="286944FD" w:rsidR="00F57598" w:rsidRDefault="00F57598" w:rsidP="006C0D22">
      <w:pPr>
        <w:pStyle w:val="PSI-ComentarioenTabla"/>
      </w:pPr>
      <w:r>
        <w:t xml:space="preserve">Paso 1: Ingresar al Sistema </w:t>
      </w:r>
    </w:p>
    <w:p w14:paraId="3140AE77" w14:textId="3A650E23" w:rsidR="00F57598" w:rsidRDefault="00F57598" w:rsidP="000164F6">
      <w:pPr>
        <w:pStyle w:val="PSI-ComentarioenTabla"/>
      </w:pPr>
      <w:r>
        <w:tab/>
      </w:r>
      <w:r>
        <w:tab/>
        <w:t>Se ingresa el Sistema Testify</w:t>
      </w:r>
      <w:r w:rsidR="0046016C">
        <w:t xml:space="preserve"> como Administrador</w:t>
      </w:r>
      <w:r w:rsidR="009D7FD1">
        <w:t>.</w:t>
      </w:r>
    </w:p>
    <w:p w14:paraId="35300F5C" w14:textId="36413D00" w:rsidR="00F57598" w:rsidRDefault="00F57598" w:rsidP="006C0D22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28B1CAEF" w:rsidR="0046016C" w:rsidRDefault="0046016C" w:rsidP="006C0D22">
      <w:pPr>
        <w:pStyle w:val="PSI-ComentarioenTabla"/>
      </w:pPr>
      <w:r>
        <w:tab/>
      </w:r>
      <w:r>
        <w:tab/>
        <w:t>Se selecciona</w:t>
      </w:r>
      <w:r w:rsidR="0006297B">
        <w:t xml:space="preserve"> un Proyecto</w:t>
      </w:r>
    </w:p>
    <w:p w14:paraId="5A496675" w14:textId="38C0ADDB" w:rsidR="00644D6B" w:rsidRDefault="0046016C" w:rsidP="006C0D22">
      <w:pPr>
        <w:pStyle w:val="PSI-ComentarioenTabla"/>
      </w:pPr>
      <w:r>
        <w:t xml:space="preserve">Paso 3: </w:t>
      </w:r>
      <w:r w:rsidR="002E3BE5">
        <w:t>Seleccionar Nueva Iteración</w:t>
      </w:r>
    </w:p>
    <w:p w14:paraId="2C3BEE0C" w14:textId="77777777" w:rsidR="002E3BE5" w:rsidRDefault="0046016C" w:rsidP="00644D6B">
      <w:pPr>
        <w:pStyle w:val="PSI-ComentarioenTabla"/>
      </w:pPr>
      <w:r>
        <w:tab/>
      </w:r>
      <w:r>
        <w:tab/>
      </w:r>
      <w:r w:rsidR="00644D6B">
        <w:t xml:space="preserve">Se </w:t>
      </w:r>
      <w:r w:rsidR="002E3BE5">
        <w:t>selecciona el botón nueva iteración</w:t>
      </w:r>
    </w:p>
    <w:p w14:paraId="0E7F21BE" w14:textId="0C313242" w:rsidR="002E3BE5" w:rsidRDefault="002E3BE5" w:rsidP="00644D6B">
      <w:pPr>
        <w:pStyle w:val="PSI-ComentarioenTabla"/>
      </w:pPr>
      <w:r>
        <w:t xml:space="preserve">Paso 4: Agregar Iteración </w:t>
      </w:r>
    </w:p>
    <w:p w14:paraId="15BA8883" w14:textId="77777777" w:rsidR="002E3BE5" w:rsidRDefault="002E3BE5" w:rsidP="00644D6B">
      <w:pPr>
        <w:pStyle w:val="PSI-ComentarioenTabla"/>
      </w:pPr>
      <w:r>
        <w:tab/>
      </w:r>
      <w:r>
        <w:tab/>
        <w:t xml:space="preserve">Se ingresan los datos de la iteración </w:t>
      </w:r>
    </w:p>
    <w:p w14:paraId="58893218" w14:textId="76138427" w:rsidR="002E3BE5" w:rsidRDefault="002E3BE5" w:rsidP="00644D6B">
      <w:pPr>
        <w:pStyle w:val="PSI-ComentarioenTabla"/>
      </w:pPr>
      <w:r>
        <w:t xml:space="preserve">Paso 5: </w:t>
      </w:r>
      <w:r w:rsidR="002D5BC4">
        <w:t>Crear</w:t>
      </w:r>
      <w:r>
        <w:t xml:space="preserve"> iteración </w:t>
      </w:r>
    </w:p>
    <w:p w14:paraId="29A338C0" w14:textId="167170F2" w:rsidR="00F06F0E" w:rsidRDefault="002E3BE5" w:rsidP="00644D6B">
      <w:pPr>
        <w:pStyle w:val="PSI-ComentarioenTabla"/>
      </w:pPr>
      <w:r>
        <w:tab/>
      </w:r>
      <w:r>
        <w:tab/>
        <w:t>Se crea la iteración con todos los datos.</w:t>
      </w:r>
    </w:p>
    <w:p w14:paraId="75C4DF62" w14:textId="5CA816DF" w:rsidR="00F06F0E" w:rsidRDefault="00F06F0E" w:rsidP="00F06F0E">
      <w:pPr>
        <w:pStyle w:val="Ttulo2"/>
      </w:pPr>
      <w:bookmarkStart w:id="7" w:name="_Toc29278829"/>
      <w:bookmarkStart w:id="8" w:name="_Toc181030728"/>
      <w:r w:rsidRPr="00F06F0E">
        <w:t>Resultado esperado</w:t>
      </w:r>
      <w:bookmarkEnd w:id="7"/>
      <w:bookmarkEnd w:id="8"/>
    </w:p>
    <w:p w14:paraId="4216D2D3" w14:textId="66282BB6" w:rsidR="00F06F0E" w:rsidRDefault="00596E07" w:rsidP="009F1720">
      <w:pPr>
        <w:pStyle w:val="PSI-Normal"/>
      </w:pPr>
      <w:r>
        <w:t xml:space="preserve">El resultado que se espera es que se </w:t>
      </w:r>
      <w:r w:rsidR="002E3BE5">
        <w:t>cree la iteración con todo</w:t>
      </w:r>
      <w:r w:rsidR="002D5BC4">
        <w:t>s</w:t>
      </w:r>
      <w:r w:rsidR="002E3BE5">
        <w:t xml:space="preserve"> los datos completos y</w:t>
      </w:r>
      <w:r w:rsidR="002D5BC4">
        <w:t xml:space="preserve"> que</w:t>
      </w:r>
      <w:r w:rsidR="002E3BE5">
        <w:t xml:space="preserve"> se muestre </w:t>
      </w:r>
      <w:r w:rsidR="002D5BC4">
        <w:t>en el listado de las iteraciones</w:t>
      </w:r>
      <w:r w:rsidR="009442AC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1030729"/>
      <w:r>
        <w:t>Evaluación de la Prueba</w:t>
      </w:r>
      <w:bookmarkEnd w:id="9"/>
      <w:bookmarkEnd w:id="10"/>
    </w:p>
    <w:p w14:paraId="47E470D0" w14:textId="77777777" w:rsidR="00596E07" w:rsidRDefault="00596E07" w:rsidP="006C0D22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6C0D22">
      <w:pPr>
        <w:pStyle w:val="PSI-ComentarioenTabla"/>
      </w:pPr>
      <w:r w:rsidRPr="00644D6B">
        <w:rPr>
          <w:highlight w:val="yellow"/>
        </w:rPr>
        <w:t>Realizada con éxito</w:t>
      </w:r>
    </w:p>
    <w:p w14:paraId="22532E68" w14:textId="79B20C7F" w:rsidR="00596E07" w:rsidRDefault="00596E07" w:rsidP="006C0D22">
      <w:pPr>
        <w:pStyle w:val="PSI-ComentarioenTabla"/>
      </w:pPr>
      <w:r>
        <w:t>Realizado sin éxito</w:t>
      </w:r>
    </w:p>
    <w:p w14:paraId="546FF538" w14:textId="56B4B73E" w:rsidR="0039735A" w:rsidRDefault="0039735A" w:rsidP="002F1C2C">
      <w:pPr>
        <w:ind w:left="0" w:firstLine="0"/>
      </w:pPr>
    </w:p>
    <w:p w14:paraId="6DE6A342" w14:textId="4411FDBB" w:rsidR="003535BF" w:rsidRDefault="003535BF" w:rsidP="002F1C2C">
      <w:pPr>
        <w:ind w:left="0" w:firstLine="0"/>
      </w:pPr>
    </w:p>
    <w:p w14:paraId="013FD85D" w14:textId="227A0D25" w:rsidR="003535BF" w:rsidRDefault="003535BF" w:rsidP="002F1C2C">
      <w:pPr>
        <w:ind w:left="0" w:firstLine="0"/>
      </w:pPr>
    </w:p>
    <w:p w14:paraId="3F571B3F" w14:textId="324CF2DC" w:rsidR="003535BF" w:rsidRDefault="003535BF" w:rsidP="002F1C2C">
      <w:pPr>
        <w:ind w:left="0" w:firstLine="0"/>
      </w:pPr>
    </w:p>
    <w:p w14:paraId="4D0DB82A" w14:textId="77777777" w:rsidR="003535BF" w:rsidRDefault="003535BF" w:rsidP="002F1C2C">
      <w:pPr>
        <w:ind w:left="0" w:firstLine="0"/>
      </w:pPr>
    </w:p>
    <w:p w14:paraId="5B59D69E" w14:textId="5FE49E01" w:rsidR="00AE03C9" w:rsidRDefault="0039735A" w:rsidP="00B03047">
      <w:pPr>
        <w:pStyle w:val="PSI-Ttulo1"/>
      </w:pPr>
      <w:bookmarkStart w:id="11" w:name="_Toc181030730"/>
      <w:r>
        <w:t>Caso de Prueba</w:t>
      </w:r>
      <w:r w:rsidR="00F36D1F">
        <w:t xml:space="preserve"> </w:t>
      </w:r>
      <w:r w:rsidR="00644D6B">
        <w:t>1</w:t>
      </w:r>
      <w:r w:rsidR="00D965D8">
        <w:t>2</w:t>
      </w:r>
      <w:r w:rsidR="009442AC">
        <w:t>.</w:t>
      </w:r>
      <w:r w:rsidR="002D5BC4">
        <w:t>1</w:t>
      </w:r>
      <w:r w:rsidR="00644D6B">
        <w:t xml:space="preserve"> C</w:t>
      </w:r>
      <w:r w:rsidR="00BD4D76">
        <w:t>rear</w:t>
      </w:r>
      <w:r w:rsidR="00644D6B">
        <w:t xml:space="preserve"> </w:t>
      </w:r>
      <w:r w:rsidR="00D965D8">
        <w:t>Iteraciones</w:t>
      </w:r>
      <w:r w:rsidR="00644D6B">
        <w:t>_0</w:t>
      </w:r>
      <w:r w:rsidR="00BD4D76">
        <w:t>1</w:t>
      </w:r>
      <w:bookmarkEnd w:id="11"/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14:paraId="336E5469" w14:textId="77777777" w:rsidTr="00596E07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6C0D22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6C0D22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4260E05A" w:rsidR="00AE03C9" w:rsidRDefault="00AE03C9" w:rsidP="006C0D22">
            <w:pPr>
              <w:pStyle w:val="PSI-ComentarioenTabla"/>
            </w:pPr>
            <w:r>
              <w:t xml:space="preserve">ID Caso de Uso: </w:t>
            </w:r>
            <w:r w:rsidR="00596E07" w:rsidRPr="00644D6B">
              <w:rPr>
                <w:b/>
                <w:bCs/>
              </w:rPr>
              <w:t>CU1</w:t>
            </w:r>
            <w:r w:rsidR="008A742B">
              <w:rPr>
                <w:b/>
                <w:bCs/>
              </w:rPr>
              <w:t>2</w:t>
            </w:r>
            <w:r w:rsidR="009442AC">
              <w:rPr>
                <w:b/>
                <w:bCs/>
              </w:rPr>
              <w:t>.</w:t>
            </w:r>
            <w:r w:rsidR="002D5BC4">
              <w:rPr>
                <w:b/>
                <w:bCs/>
              </w:rPr>
              <w:t>1</w:t>
            </w:r>
            <w:r w:rsidR="00596E07" w:rsidRPr="00644D6B">
              <w:rPr>
                <w:b/>
                <w:bCs/>
              </w:rPr>
              <w:t xml:space="preserve"> </w:t>
            </w:r>
            <w:r w:rsidR="00F36D1F" w:rsidRPr="00644D6B">
              <w:rPr>
                <w:b/>
                <w:bCs/>
              </w:rPr>
              <w:t>C</w:t>
            </w:r>
            <w:r w:rsidR="002E3BE5">
              <w:rPr>
                <w:b/>
                <w:bCs/>
              </w:rPr>
              <w:t xml:space="preserve">rear </w:t>
            </w:r>
            <w:r w:rsidR="008A742B">
              <w:rPr>
                <w:b/>
                <w:bCs/>
              </w:rPr>
              <w:t>Iteraci</w:t>
            </w:r>
            <w:r w:rsidR="009F1720">
              <w:rPr>
                <w:b/>
                <w:bCs/>
              </w:rPr>
              <w:t>ón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6C0D22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6C0D22">
            <w:pPr>
              <w:pStyle w:val="PSI-ComentarioenTabla"/>
            </w:pPr>
            <w:r>
              <w:t>ID Requerimiento: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0F33E11C" w:rsidR="00AE03C9" w:rsidRDefault="00AE03C9" w:rsidP="006C0D22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Esc_</w:t>
            </w:r>
            <w:r w:rsidR="00644D6B" w:rsidRPr="00644D6B">
              <w:rPr>
                <w:b/>
                <w:bCs/>
              </w:rPr>
              <w:t>C</w:t>
            </w:r>
            <w:r w:rsidR="002E3BE5">
              <w:rPr>
                <w:b/>
                <w:bCs/>
              </w:rPr>
              <w:t>rear</w:t>
            </w:r>
            <w:r w:rsidR="00F36D1F" w:rsidRPr="00644D6B">
              <w:rPr>
                <w:b/>
                <w:bCs/>
              </w:rPr>
              <w:t>_</w:t>
            </w:r>
            <w:r w:rsidR="008A742B">
              <w:rPr>
                <w:b/>
                <w:bCs/>
              </w:rPr>
              <w:t>Iteraciones</w:t>
            </w:r>
            <w:r w:rsidR="00644D6B" w:rsidRPr="00644D6B">
              <w:rPr>
                <w:b/>
                <w:bCs/>
              </w:rPr>
              <w:t>_0</w:t>
            </w:r>
            <w:r w:rsidR="002D5BC4">
              <w:rPr>
                <w:b/>
                <w:bCs/>
              </w:rPr>
              <w:t>1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06687C6D" w:rsidR="00AE03C9" w:rsidRDefault="00AE03C9" w:rsidP="006C0D22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596E07">
              <w:t>Malena Oyarzo</w:t>
            </w:r>
          </w:p>
        </w:tc>
      </w:tr>
      <w:tr w:rsidR="00AE03C9" w14:paraId="029B6B72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0C5F2028" w:rsidR="00AE03C9" w:rsidRDefault="00AE03C9" w:rsidP="006C0D22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1</w:t>
            </w:r>
            <w:r w:rsidR="008A742B">
              <w:t>2</w:t>
            </w:r>
            <w:r w:rsidR="002D5BC4">
              <w:t>.1</w:t>
            </w:r>
            <w:r w:rsidR="00644D6B">
              <w:t xml:space="preserve"> C</w:t>
            </w:r>
            <w:r w:rsidR="002E3BE5">
              <w:t>rear</w:t>
            </w:r>
            <w:r w:rsidR="00644D6B">
              <w:t xml:space="preserve"> </w:t>
            </w:r>
            <w:r w:rsidR="008A742B">
              <w:t>Iteraciones</w:t>
            </w:r>
            <w:r w:rsidR="00644D6B">
              <w:t>_0</w:t>
            </w:r>
            <w:r w:rsidR="002E3BE5">
              <w:t>1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0F3769E9" w:rsidR="00AE03C9" w:rsidRDefault="00AE03C9" w:rsidP="006C0D22">
            <w:pPr>
              <w:pStyle w:val="PSI-ComentarioenTabla"/>
            </w:pPr>
            <w:r>
              <w:t>Nombre del Probador:</w:t>
            </w:r>
            <w:r w:rsidR="00644D6B">
              <w:t xml:space="preserve"> Valeria Ojeda</w:t>
            </w:r>
          </w:p>
        </w:tc>
      </w:tr>
      <w:tr w:rsidR="00AE03C9" w14:paraId="5372A1F3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6C0D22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6C0D22">
            <w:pPr>
              <w:pStyle w:val="PSI-ComentarioenTabla"/>
            </w:pPr>
            <w:r>
              <w:t>Fecha de Creación:</w:t>
            </w:r>
          </w:p>
          <w:p w14:paraId="7E4C77CB" w14:textId="74758C1F" w:rsidR="00AE03C9" w:rsidRDefault="00F36D1F" w:rsidP="006C0D22">
            <w:pPr>
              <w:pStyle w:val="PSI-ComentarioenTabla"/>
            </w:pPr>
            <w:r>
              <w:t>2</w:t>
            </w:r>
            <w:r w:rsidR="00644D6B">
              <w:t>6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1CF59471" w:rsidR="00AE03C9" w:rsidRDefault="00AE03C9" w:rsidP="006C0D22">
            <w:pPr>
              <w:pStyle w:val="PSI-ComentarioenTabla"/>
            </w:pPr>
            <w:r>
              <w:t>Fecha de Ejecución:</w:t>
            </w:r>
            <w:r w:rsidR="00644D6B">
              <w:t xml:space="preserve"> 27/10/2024</w:t>
            </w:r>
          </w:p>
        </w:tc>
      </w:tr>
      <w:tr w:rsidR="00AE03C9" w14:paraId="1447E6E8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6C0D22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03047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0E07D0B8" w:rsidR="008A742B" w:rsidRDefault="00AA49BC" w:rsidP="009D7FD1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  <w:r w:rsidR="008A742B">
              <w:t xml:space="preserve"> 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135F6787" w:rsidR="00AE03C9" w:rsidRDefault="008A742B" w:rsidP="006C0D22">
            <w:pPr>
              <w:pStyle w:val="PSI-ComentarioenTabla"/>
            </w:pPr>
            <w:r>
              <w:t>Seleccionar un Proyecto</w:t>
            </w:r>
          </w:p>
        </w:tc>
      </w:tr>
      <w:tr w:rsidR="00AE03C9" w14:paraId="3506EF65" w14:textId="77777777" w:rsidTr="004705A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6C0D22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4705AD"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6C0D22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6C0D22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6C0D22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6C0D22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6C0D22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4705AD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6C0D22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4524F5D3" w:rsidR="00DC7827" w:rsidRDefault="009446B8" w:rsidP="006C0D22">
            <w:pPr>
              <w:pStyle w:val="PSI-ComentarioenTabla"/>
            </w:pPr>
            <w:r>
              <w:t>= Administrador</w:t>
            </w:r>
            <w:r w:rsidR="008A742B">
              <w:t xml:space="preserve"> 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6C0D22">
            <w:pPr>
              <w:pStyle w:val="PSI-ComentarioenTabla"/>
            </w:pPr>
            <w:r>
              <w:t>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6C0D22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29052771" w:rsidR="00AE03C9" w:rsidRDefault="00DC7827" w:rsidP="006C0D22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8A742B">
              <w:t>un proyecto</w:t>
            </w:r>
            <w:r w:rsidR="00356545">
              <w:t>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1E72499A" w:rsidR="00AE03C9" w:rsidRDefault="008A742B" w:rsidP="006C0D22">
            <w:pPr>
              <w:pStyle w:val="PSI-ComentarioenTabla"/>
            </w:pPr>
            <w:r>
              <w:t>Proyecto</w:t>
            </w:r>
            <w:r w:rsidR="00356545">
              <w:t xml:space="preserve">= </w:t>
            </w:r>
            <w:r>
              <w:t>Nombre Proyecto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2080CBBE" w:rsidR="00AE03C9" w:rsidRDefault="009442AC" w:rsidP="006C0D22">
            <w:pPr>
              <w:pStyle w:val="PSI-ComentarioenTabla"/>
            </w:pPr>
            <w:r>
              <w:t>“</w:t>
            </w:r>
            <w:r w:rsidR="002D5BC4">
              <w:t>Testify</w:t>
            </w:r>
            <w:r>
              <w:t>”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7481CACB" w:rsidR="00AE03C9" w:rsidRDefault="002D5BC4" w:rsidP="006C0D22">
            <w:pPr>
              <w:pStyle w:val="PSI-ComentarioenTabla"/>
            </w:pPr>
            <w:r>
              <w:t>Ingresa a la pantalla de Iteraciones</w:t>
            </w:r>
            <w:r w:rsidR="009442AC">
              <w:t>.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E512EC" w14:paraId="61F78F3A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3EE16B96" w14:textId="79F32DF5" w:rsidR="00E512EC" w:rsidRDefault="00E512EC" w:rsidP="006C0D22">
            <w:pPr>
              <w:pStyle w:val="PSI-ComentarioenTabla"/>
            </w:pPr>
            <w:r>
              <w:t>3.- Seleccionar Nueva Iteración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8E93E1E" w14:textId="72EF6A87" w:rsidR="00E512EC" w:rsidRDefault="00E512EC" w:rsidP="006C0D22">
            <w:pPr>
              <w:pStyle w:val="PSI-ComentarioenTabla"/>
            </w:pPr>
            <w:r>
              <w:t>Botón = Nueva Iteración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70102ED" w14:textId="2E6058AF" w:rsidR="00E512EC" w:rsidRDefault="00E512EC" w:rsidP="006C0D22">
            <w:pPr>
              <w:pStyle w:val="PSI-ComentarioenTabla"/>
            </w:pPr>
            <w:r>
              <w:t>(botón) Nueva Iteración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CDA2BDE" w14:textId="27C99A76" w:rsidR="00E512EC" w:rsidRDefault="00E512EC" w:rsidP="00E512EC">
            <w:pPr>
              <w:pStyle w:val="PSI-ComentarioenTabla"/>
              <w:ind w:left="0"/>
            </w:pPr>
            <w:r>
              <w:t xml:space="preserve"> Se habilitan para completar los campos de la Iteración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D1C176" w14:textId="6DFBB8B3" w:rsidR="00E512EC" w:rsidRDefault="00E512EC" w:rsidP="006C0D22">
            <w:pPr>
              <w:pStyle w:val="PSI-ComentarioenTabla"/>
            </w:pPr>
            <w:r>
              <w:t>Exitoso</w:t>
            </w:r>
          </w:p>
        </w:tc>
      </w:tr>
      <w:tr w:rsidR="00E512EC" w14:paraId="16D5C1FF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5BB9C9B" w14:textId="626C2E97" w:rsidR="00E512EC" w:rsidRDefault="00E512EC" w:rsidP="006C0D22">
            <w:pPr>
              <w:pStyle w:val="PSI-ComentarioenTabla"/>
            </w:pPr>
            <w:r>
              <w:t>4.- Completar Datos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1FF45C85" w14:textId="71C02AA7" w:rsidR="00E512EC" w:rsidRDefault="00E512EC" w:rsidP="00E512EC">
            <w:pPr>
              <w:pStyle w:val="PSI-ComentarioenTabla"/>
            </w:pPr>
            <w:r>
              <w:t xml:space="preserve">Completar Campos: Nombre Iteración, Fecha Inicio, </w:t>
            </w:r>
          </w:p>
          <w:p w14:paraId="1973D5BB" w14:textId="7C8E0C97" w:rsidR="00E512EC" w:rsidRDefault="00E512EC" w:rsidP="00E512EC">
            <w:pPr>
              <w:pStyle w:val="PSI-ComentarioenTabla"/>
            </w:pPr>
            <w:r>
              <w:t>Fecha Final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3604DE28" w14:textId="1E58C2C4" w:rsidR="00E512EC" w:rsidRDefault="00E512EC" w:rsidP="006C0D22">
            <w:pPr>
              <w:pStyle w:val="PSI-ComentarioenTabla"/>
            </w:pPr>
            <w:r>
              <w:t xml:space="preserve">“Iteración 1” </w:t>
            </w:r>
          </w:p>
          <w:p w14:paraId="0E1729F7" w14:textId="06E8AC72" w:rsidR="00E512EC" w:rsidRDefault="00E512EC" w:rsidP="006C0D22">
            <w:pPr>
              <w:pStyle w:val="PSI-ComentarioenTabla"/>
            </w:pPr>
            <w:r>
              <w:t>“01/10/2022”</w:t>
            </w:r>
          </w:p>
          <w:p w14:paraId="0BDB1E3C" w14:textId="33D21ABE" w:rsidR="00E512EC" w:rsidRDefault="00E512EC" w:rsidP="006C0D22">
            <w:pPr>
              <w:pStyle w:val="PSI-ComentarioenTabla"/>
            </w:pPr>
            <w:r>
              <w:t>“01/10/2023”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0239938" w14:textId="71E7DB25" w:rsidR="00E512EC" w:rsidRDefault="00E512EC" w:rsidP="00E512EC">
            <w:pPr>
              <w:pStyle w:val="PSI-ComentarioenTabla"/>
              <w:ind w:left="0"/>
            </w:pPr>
            <w:r>
              <w:t>Se crea la iteración en la BD y se agrega a la lista de iteraciones del proyecto.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B9E6BE" w14:textId="67DBAF7A" w:rsidR="00E512EC" w:rsidRDefault="00E512EC" w:rsidP="006C0D22">
            <w:pPr>
              <w:pStyle w:val="PSI-ComentarioenTabla"/>
            </w:pPr>
            <w:r>
              <w:t>Exitoso</w:t>
            </w:r>
          </w:p>
        </w:tc>
      </w:tr>
      <w:tr w:rsidR="00E512EC" w14:paraId="03823554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22B83135" w14:textId="4E7B33CA" w:rsidR="00E512EC" w:rsidRDefault="00E512EC" w:rsidP="006C0D22">
            <w:pPr>
              <w:pStyle w:val="PSI-ComentarioenTabla"/>
            </w:pPr>
            <w:r>
              <w:t>5.- Confirmar Iteración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0F447E19" w14:textId="37EDCD25" w:rsidR="00E512EC" w:rsidRDefault="00E512EC" w:rsidP="00E512EC">
            <w:pPr>
              <w:pStyle w:val="PSI-ComentarioenTabla"/>
            </w:pPr>
            <w:r>
              <w:t>Botón = Crear Iteración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1A62F44" w14:textId="3B5CD149" w:rsidR="00E512EC" w:rsidRDefault="00E512EC" w:rsidP="006C0D22">
            <w:pPr>
              <w:pStyle w:val="PSI-ComentarioenTabla"/>
            </w:pPr>
            <w:r>
              <w:t>(botón) Crear Iteración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F7027A8" w14:textId="454B839F" w:rsidR="00E512EC" w:rsidRDefault="00E512EC" w:rsidP="00E512EC">
            <w:pPr>
              <w:pStyle w:val="PSI-ComentarioenTabla"/>
              <w:ind w:left="0"/>
            </w:pPr>
            <w:r>
              <w:t xml:space="preserve">Se agrega iteración al proyecto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AE3DB6" w14:textId="1C1285B3" w:rsidR="00E512EC" w:rsidRDefault="00E512EC" w:rsidP="006C0D22">
            <w:pPr>
              <w:pStyle w:val="PSI-ComentarioenTabla"/>
            </w:pPr>
            <w:r>
              <w:t>Exitoso</w:t>
            </w:r>
          </w:p>
        </w:tc>
      </w:tr>
      <w:bookmarkEnd w:id="13"/>
      <w:tr w:rsidR="00AE03C9" w14:paraId="2C20808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07A72F82" w:rsidR="00AE03C9" w:rsidRPr="0039735A" w:rsidRDefault="00AE03C9" w:rsidP="006C0D22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33D63FE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</w:t>
            </w:r>
            <w:r w:rsidR="00356545">
              <w:t>X</w:t>
            </w:r>
            <w:r>
              <w:t xml:space="preserve">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3694F661" w:rsidR="00AE03C9" w:rsidRDefault="00AE03C9" w:rsidP="006C0D22">
            <w:pPr>
              <w:pStyle w:val="PSI-ComentarioenTabla"/>
            </w:pPr>
            <w:r>
              <w:t xml:space="preserve">Fecha de Aprobación del Caso de Prueba:   </w:t>
            </w:r>
            <w:r w:rsidR="00356545">
              <w:t>27/10/2024</w:t>
            </w:r>
          </w:p>
        </w:tc>
      </w:tr>
    </w:tbl>
    <w:p w14:paraId="008E439D" w14:textId="77777777" w:rsidR="007F38C0" w:rsidRPr="00AE03C9" w:rsidRDefault="007F38C0" w:rsidP="00742F5C">
      <w:pPr>
        <w:pStyle w:val="PSI-Ttulo1"/>
        <w:ind w:left="0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D0E9B" w14:textId="77777777" w:rsidR="00EA1313" w:rsidRDefault="00EA1313" w:rsidP="00C94FBE">
      <w:pPr>
        <w:spacing w:before="0" w:line="240" w:lineRule="auto"/>
      </w:pPr>
      <w:r>
        <w:separator/>
      </w:r>
    </w:p>
    <w:p w14:paraId="581613AB" w14:textId="77777777" w:rsidR="00EA1313" w:rsidRDefault="00EA1313"/>
  </w:endnote>
  <w:endnote w:type="continuationSeparator" w:id="0">
    <w:p w14:paraId="522F9B83" w14:textId="77777777" w:rsidR="00EA1313" w:rsidRDefault="00EA1313" w:rsidP="00C94FBE">
      <w:pPr>
        <w:spacing w:before="0" w:line="240" w:lineRule="auto"/>
      </w:pPr>
      <w:r>
        <w:continuationSeparator/>
      </w:r>
    </w:p>
    <w:p w14:paraId="076DC184" w14:textId="77777777" w:rsidR="00EA1313" w:rsidRDefault="00EA13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EA1313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B29C5" w14:textId="77777777" w:rsidR="00EA1313" w:rsidRDefault="00EA1313" w:rsidP="00C94FBE">
      <w:pPr>
        <w:spacing w:before="0" w:line="240" w:lineRule="auto"/>
      </w:pPr>
      <w:r>
        <w:separator/>
      </w:r>
    </w:p>
    <w:p w14:paraId="407E5291" w14:textId="77777777" w:rsidR="00EA1313" w:rsidRDefault="00EA1313"/>
  </w:footnote>
  <w:footnote w:type="continuationSeparator" w:id="0">
    <w:p w14:paraId="2D0D37DE" w14:textId="77777777" w:rsidR="00EA1313" w:rsidRDefault="00EA1313" w:rsidP="00C94FBE">
      <w:pPr>
        <w:spacing w:before="0" w:line="240" w:lineRule="auto"/>
      </w:pPr>
      <w:r>
        <w:continuationSeparator/>
      </w:r>
    </w:p>
    <w:p w14:paraId="6F2507F4" w14:textId="77777777" w:rsidR="00EA1313" w:rsidRDefault="00EA13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47CBDFB4" w:rsidR="000F4F97" w:rsidRDefault="002D5BC4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12.1 Crear Iteraciones 01</w:t>
        </w:r>
      </w:p>
    </w:sdtContent>
  </w:sdt>
  <w:p w14:paraId="305C6E17" w14:textId="77777777" w:rsidR="00D255E1" w:rsidRPr="000F4F97" w:rsidRDefault="00EA131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63360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6192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21C98"/>
    <w:rsid w:val="00033CF7"/>
    <w:rsid w:val="00045838"/>
    <w:rsid w:val="00045F1A"/>
    <w:rsid w:val="00055F99"/>
    <w:rsid w:val="0006297B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48A5"/>
    <w:rsid w:val="00266C42"/>
    <w:rsid w:val="00295CA9"/>
    <w:rsid w:val="002A41AA"/>
    <w:rsid w:val="002B0AE7"/>
    <w:rsid w:val="002B506A"/>
    <w:rsid w:val="002B5AF9"/>
    <w:rsid w:val="002D0CCB"/>
    <w:rsid w:val="002D57DA"/>
    <w:rsid w:val="002D5BC4"/>
    <w:rsid w:val="002E0AB6"/>
    <w:rsid w:val="002E3BE5"/>
    <w:rsid w:val="002E7874"/>
    <w:rsid w:val="002F1461"/>
    <w:rsid w:val="002F1C2C"/>
    <w:rsid w:val="00307FD8"/>
    <w:rsid w:val="003130E3"/>
    <w:rsid w:val="003149A1"/>
    <w:rsid w:val="00321A8A"/>
    <w:rsid w:val="00344258"/>
    <w:rsid w:val="003535BF"/>
    <w:rsid w:val="00354809"/>
    <w:rsid w:val="003560F2"/>
    <w:rsid w:val="00356545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4F6F"/>
    <w:rsid w:val="003E74FD"/>
    <w:rsid w:val="003F3A7E"/>
    <w:rsid w:val="0040066E"/>
    <w:rsid w:val="00441A8C"/>
    <w:rsid w:val="004444C0"/>
    <w:rsid w:val="00450983"/>
    <w:rsid w:val="0045192E"/>
    <w:rsid w:val="004525FF"/>
    <w:rsid w:val="0046016C"/>
    <w:rsid w:val="004705AD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70494E"/>
    <w:rsid w:val="00705C02"/>
    <w:rsid w:val="00706A07"/>
    <w:rsid w:val="00711DF8"/>
    <w:rsid w:val="00723B0C"/>
    <w:rsid w:val="00742F5C"/>
    <w:rsid w:val="007447BE"/>
    <w:rsid w:val="00751361"/>
    <w:rsid w:val="00757250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0E19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742B"/>
    <w:rsid w:val="008B3B0F"/>
    <w:rsid w:val="008B6C9A"/>
    <w:rsid w:val="008C02B4"/>
    <w:rsid w:val="008C36AB"/>
    <w:rsid w:val="008C67B6"/>
    <w:rsid w:val="008E48FB"/>
    <w:rsid w:val="00904CB6"/>
    <w:rsid w:val="00920EBE"/>
    <w:rsid w:val="0092483A"/>
    <w:rsid w:val="00931895"/>
    <w:rsid w:val="00933380"/>
    <w:rsid w:val="00942049"/>
    <w:rsid w:val="009442AC"/>
    <w:rsid w:val="009446B8"/>
    <w:rsid w:val="00962906"/>
    <w:rsid w:val="0096683E"/>
    <w:rsid w:val="009717B6"/>
    <w:rsid w:val="009A3173"/>
    <w:rsid w:val="009A6BDE"/>
    <w:rsid w:val="009D7FD1"/>
    <w:rsid w:val="009E25EF"/>
    <w:rsid w:val="009E4DA8"/>
    <w:rsid w:val="009F1720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A49BC"/>
    <w:rsid w:val="00AD0A1F"/>
    <w:rsid w:val="00AE03C9"/>
    <w:rsid w:val="00AE0C53"/>
    <w:rsid w:val="00AF6C07"/>
    <w:rsid w:val="00B01480"/>
    <w:rsid w:val="00B03047"/>
    <w:rsid w:val="00B0695A"/>
    <w:rsid w:val="00B06AF8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BD4D76"/>
    <w:rsid w:val="00C05700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9A5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965D8"/>
    <w:rsid w:val="00DA284A"/>
    <w:rsid w:val="00DC6867"/>
    <w:rsid w:val="00DC7827"/>
    <w:rsid w:val="00DD0159"/>
    <w:rsid w:val="00DD5A70"/>
    <w:rsid w:val="00E01FEC"/>
    <w:rsid w:val="00E024D8"/>
    <w:rsid w:val="00E037C9"/>
    <w:rsid w:val="00E06319"/>
    <w:rsid w:val="00E2302D"/>
    <w:rsid w:val="00E32BB9"/>
    <w:rsid w:val="00E34178"/>
    <w:rsid w:val="00E36A01"/>
    <w:rsid w:val="00E41820"/>
    <w:rsid w:val="00E41E7A"/>
    <w:rsid w:val="00E438FE"/>
    <w:rsid w:val="00E512EC"/>
    <w:rsid w:val="00E5392A"/>
    <w:rsid w:val="00E67DB5"/>
    <w:rsid w:val="00E7708C"/>
    <w:rsid w:val="00E8096E"/>
    <w:rsid w:val="00E84E25"/>
    <w:rsid w:val="00E93312"/>
    <w:rsid w:val="00E96B2E"/>
    <w:rsid w:val="00EA1313"/>
    <w:rsid w:val="00EA7D8C"/>
    <w:rsid w:val="00EB2CE1"/>
    <w:rsid w:val="00EE0084"/>
    <w:rsid w:val="00F045A2"/>
    <w:rsid w:val="00F06F0E"/>
    <w:rsid w:val="00F10660"/>
    <w:rsid w:val="00F163F8"/>
    <w:rsid w:val="00F17440"/>
    <w:rsid w:val="00F23068"/>
    <w:rsid w:val="00F36808"/>
    <w:rsid w:val="00F36D1F"/>
    <w:rsid w:val="00F438B1"/>
    <w:rsid w:val="00F54DA6"/>
    <w:rsid w:val="00F57598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6C0D22"/>
    <w:pPr>
      <w:spacing w:before="0" w:line="240" w:lineRule="auto"/>
      <w:ind w:left="147" w:firstLine="0"/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20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12.3 Crear Iteraciones 01</vt:lpstr>
    </vt:vector>
  </TitlesOfParts>
  <Company>OSLO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12.1 Crear Iteraciones 01</dc:title>
  <dc:subject>Testify</dc:subject>
  <dc:creator>Malena Oyarzo</dc:creator>
  <cp:lastModifiedBy>malena oyarzo</cp:lastModifiedBy>
  <cp:revision>6</cp:revision>
  <dcterms:created xsi:type="dcterms:W3CDTF">2024-10-28T04:05:00Z</dcterms:created>
  <dcterms:modified xsi:type="dcterms:W3CDTF">2024-10-28T21:00:00Z</dcterms:modified>
</cp:coreProperties>
</file>