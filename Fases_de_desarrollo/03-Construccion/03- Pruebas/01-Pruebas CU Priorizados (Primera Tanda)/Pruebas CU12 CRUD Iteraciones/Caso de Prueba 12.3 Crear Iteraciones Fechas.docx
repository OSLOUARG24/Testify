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6671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49B7E566" w:rsidR="00D06E99" w:rsidRDefault="002D5BC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</w:t>
              </w:r>
              <w:r w:rsidR="008F7EC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Crear Iteraciones 0</w:t>
              </w:r>
              <w:r w:rsidR="008F7EC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  <w:r w:rsidR="005C4D8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8F7EC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Fechas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proofErr w:type="spellStart"/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  <w:proofErr w:type="spellEnd"/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 xml:space="preserve">Ojeda Valeria – </w:t>
          </w:r>
          <w:proofErr w:type="spellStart"/>
          <w:r>
            <w:rPr>
              <w:rFonts w:eastAsia="Times New Roman"/>
            </w:rPr>
            <w:t>Sly</w:t>
          </w:r>
          <w:proofErr w:type="spellEnd"/>
          <w:r>
            <w:rPr>
              <w:rFonts w:eastAsia="Times New Roman"/>
            </w:rPr>
            <w:t xml:space="preserve">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Levipichun</w:t>
          </w:r>
          <w:proofErr w:type="spellEnd"/>
          <w:r>
            <w:rPr>
              <w:rFonts w:eastAsia="Times New Roman"/>
            </w:rPr>
            <w:t xml:space="preserve">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66714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66714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66714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CBEE67A" w14:textId="564460BD" w:rsidR="00937F45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0982" w:history="1">
            <w:r w:rsidR="00937F45" w:rsidRPr="00AD1A05">
              <w:rPr>
                <w:rStyle w:val="Hipervnculo"/>
                <w:noProof/>
              </w:rPr>
              <w:t>Caso de Prueba 12.3 Crear Iteraciones_03 Fechas</w:t>
            </w:r>
            <w:r w:rsidR="00937F45">
              <w:rPr>
                <w:noProof/>
                <w:webHidden/>
              </w:rPr>
              <w:tab/>
            </w:r>
            <w:r w:rsidR="00937F45">
              <w:rPr>
                <w:noProof/>
                <w:webHidden/>
              </w:rPr>
              <w:fldChar w:fldCharType="begin"/>
            </w:r>
            <w:r w:rsidR="00937F45">
              <w:rPr>
                <w:noProof/>
                <w:webHidden/>
              </w:rPr>
              <w:instrText xml:space="preserve"> PAGEREF _Toc181030982 \h </w:instrText>
            </w:r>
            <w:r w:rsidR="00937F45">
              <w:rPr>
                <w:noProof/>
                <w:webHidden/>
              </w:rPr>
            </w:r>
            <w:r w:rsidR="00937F45">
              <w:rPr>
                <w:noProof/>
                <w:webHidden/>
              </w:rPr>
              <w:fldChar w:fldCharType="separate"/>
            </w:r>
            <w:r w:rsidR="00937F45">
              <w:rPr>
                <w:noProof/>
                <w:webHidden/>
              </w:rPr>
              <w:t>4</w:t>
            </w:r>
            <w:r w:rsidR="00937F45">
              <w:rPr>
                <w:noProof/>
                <w:webHidden/>
              </w:rPr>
              <w:fldChar w:fldCharType="end"/>
            </w:r>
          </w:hyperlink>
        </w:p>
        <w:p w14:paraId="429CC07E" w14:textId="23B18E97" w:rsidR="00937F45" w:rsidRDefault="00937F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83" w:history="1">
            <w:r w:rsidRPr="00AD1A0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8A74" w14:textId="5F5D9502" w:rsidR="00937F45" w:rsidRDefault="00937F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84" w:history="1">
            <w:r w:rsidRPr="00AD1A05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2E19" w14:textId="4B1089CC" w:rsidR="00937F45" w:rsidRDefault="00937F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85" w:history="1">
            <w:r w:rsidRPr="00AD1A05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6A7E" w14:textId="0046365E" w:rsidR="00937F45" w:rsidRDefault="00937F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86" w:history="1">
            <w:r w:rsidRPr="00AD1A05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55E4" w14:textId="152FD6BE" w:rsidR="00937F45" w:rsidRDefault="00937F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87" w:history="1">
            <w:r w:rsidRPr="00AD1A0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D7CE" w14:textId="579965D7" w:rsidR="00937F45" w:rsidRDefault="00937F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0988" w:history="1">
            <w:r w:rsidRPr="00AD1A05">
              <w:rPr>
                <w:rStyle w:val="Hipervnculo"/>
                <w:noProof/>
              </w:rPr>
              <w:t>Caso de Prueba 12.3 Crear Iteraciones_03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3E6DAB8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23D5B39F" w:rsidR="00A13DBA" w:rsidRDefault="008F7EC0" w:rsidP="005C6536">
          <w:pPr>
            <w:pStyle w:val="PSI-Ttulo"/>
          </w:pPr>
          <w:r>
            <w:t>Caso de Prueba 12.3 Crear Iteraciones 03 Fechas</w:t>
          </w:r>
        </w:p>
      </w:sdtContent>
    </w:sdt>
    <w:p w14:paraId="6584CB4B" w14:textId="76D1D98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0982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8F7EC0">
        <w:rPr>
          <w:bCs w:val="0"/>
        </w:rPr>
        <w:t>3</w:t>
      </w:r>
      <w:r w:rsidR="000164F6">
        <w:rPr>
          <w:bCs w:val="0"/>
        </w:rPr>
        <w:t xml:space="preserve"> C</w:t>
      </w:r>
      <w:r w:rsidR="00BD4D76">
        <w:rPr>
          <w:bCs w:val="0"/>
        </w:rPr>
        <w:t xml:space="preserve">rear </w:t>
      </w:r>
      <w:r w:rsidR="003F3A7E">
        <w:rPr>
          <w:bCs w:val="0"/>
        </w:rPr>
        <w:t>Iteraciones</w:t>
      </w:r>
      <w:r w:rsidR="000164F6">
        <w:rPr>
          <w:bCs w:val="0"/>
        </w:rPr>
        <w:t>_0</w:t>
      </w:r>
      <w:r w:rsidR="008F7EC0">
        <w:rPr>
          <w:bCs w:val="0"/>
        </w:rPr>
        <w:t>3</w:t>
      </w:r>
      <w:r w:rsidR="005C4D8F">
        <w:rPr>
          <w:bCs w:val="0"/>
        </w:rPr>
        <w:t xml:space="preserve"> </w:t>
      </w:r>
      <w:r w:rsidR="008F7EC0">
        <w:rPr>
          <w:bCs w:val="0"/>
        </w:rPr>
        <w:t>Fechas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0983"/>
      <w:r>
        <w:t>Descripción</w:t>
      </w:r>
      <w:bookmarkEnd w:id="0"/>
      <w:bookmarkEnd w:id="2"/>
    </w:p>
    <w:p w14:paraId="4308491C" w14:textId="1D199778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2E3BE5">
        <w:t xml:space="preserve"> Nombre</w:t>
      </w:r>
      <w:r w:rsidR="002E3BE5" w:rsidRPr="002F1C2C">
        <w:t xml:space="preserve"> </w:t>
      </w:r>
      <w:r w:rsidR="002E3BE5">
        <w:t xml:space="preserve">Iteración , </w:t>
      </w:r>
      <w:r w:rsidR="008F7EC0">
        <w:t>con la Fe</w:t>
      </w:r>
      <w:r w:rsidR="002E3BE5">
        <w:t xml:space="preserve">cha </w:t>
      </w:r>
      <w:r w:rsidR="008F7EC0">
        <w:t>Fin menor que Fecha Inicio</w:t>
      </w:r>
      <w:r w:rsidR="002E3BE5">
        <w:t xml:space="preserve"> son </w:t>
      </w:r>
      <w:r w:rsidR="005C4D8F">
        <w:t>in</w:t>
      </w:r>
      <w:r w:rsidR="002E3BE5">
        <w:t>correctas</w:t>
      </w:r>
      <w:r w:rsidR="002E3BE5" w:rsidRPr="002F1C2C">
        <w:t xml:space="preserve"> para seguir con la ejecución del proceso, hasta obtener como respuesta </w:t>
      </w:r>
      <w:r w:rsidR="005C4D8F">
        <w:t>el mensaje de error 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0984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1725FC8A" w:rsidR="00F06F0E" w:rsidRDefault="00F06F0E" w:rsidP="00F06F0E">
      <w:pPr>
        <w:pStyle w:val="PSI-Ttulo2"/>
      </w:pPr>
      <w:bookmarkStart w:id="5" w:name="_Toc29278828"/>
      <w:bookmarkStart w:id="6" w:name="_Toc181030985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287DE937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937F45">
        <w:t>Menú</w:t>
      </w:r>
      <w:r w:rsidR="0046016C">
        <w:t xml:space="preserve">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38C0ADDB" w:rsidR="00644D6B" w:rsidRDefault="0046016C" w:rsidP="006C0D22">
      <w:pPr>
        <w:pStyle w:val="PSI-ComentarioenTabla"/>
      </w:pPr>
      <w:r>
        <w:t xml:space="preserve">Paso 3: </w:t>
      </w:r>
      <w:r w:rsidR="002E3BE5">
        <w:t>Seleccionar Nueva Iteración</w:t>
      </w:r>
    </w:p>
    <w:p w14:paraId="2C3BEE0C" w14:textId="7777777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>selecciona el botón nueva iteración</w:t>
      </w:r>
    </w:p>
    <w:p w14:paraId="0E7F21BE" w14:textId="0C313242" w:rsidR="002E3BE5" w:rsidRDefault="002E3BE5" w:rsidP="00644D6B">
      <w:pPr>
        <w:pStyle w:val="PSI-ComentarioenTabla"/>
      </w:pPr>
      <w:r>
        <w:t xml:space="preserve">Paso 4: Agregar Iteración </w:t>
      </w:r>
    </w:p>
    <w:p w14:paraId="15BA8883" w14:textId="1612A486" w:rsidR="002E3BE5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el nombre de la iteración</w:t>
      </w:r>
      <w:r w:rsidR="008F7EC0">
        <w:t>, fecha inicio, fecha fin</w:t>
      </w:r>
      <w:r w:rsidR="005C4D8F">
        <w:t xml:space="preserve"> </w:t>
      </w:r>
    </w:p>
    <w:p w14:paraId="75C4DF62" w14:textId="6BBE9734" w:rsidR="00F06F0E" w:rsidRDefault="00F06F0E" w:rsidP="00F06F0E">
      <w:pPr>
        <w:pStyle w:val="Ttulo2"/>
      </w:pPr>
      <w:bookmarkStart w:id="7" w:name="_Toc29278829"/>
      <w:bookmarkStart w:id="8" w:name="_Toc181030986"/>
      <w:r w:rsidRPr="00F06F0E">
        <w:t>Resultado esperado</w:t>
      </w:r>
      <w:bookmarkEnd w:id="7"/>
      <w:bookmarkEnd w:id="8"/>
    </w:p>
    <w:p w14:paraId="4216D2D3" w14:textId="5C5D59C6" w:rsidR="00F06F0E" w:rsidRDefault="00596E07" w:rsidP="005C4D8F">
      <w:pPr>
        <w:pStyle w:val="PSI-Normal"/>
      </w:pPr>
      <w:r>
        <w:t xml:space="preserve">El resultado que se espera es que </w:t>
      </w:r>
      <w:r w:rsidR="005C4D8F">
        <w:t xml:space="preserve">salga un mensaje de </w:t>
      </w:r>
      <w:r w:rsidR="008F7EC0">
        <w:t xml:space="preserve">error que diga que la fecha fin no puede ser menor a la fecha inicio </w:t>
      </w:r>
      <w:r w:rsidR="005C4D8F">
        <w:t>y el botón Crear iteración deshabilitado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0987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3A52617D" w:rsidR="00AE03C9" w:rsidRDefault="0039735A" w:rsidP="00B03047">
      <w:pPr>
        <w:pStyle w:val="PSI-Ttulo1"/>
      </w:pPr>
      <w:bookmarkStart w:id="11" w:name="_Toc181030988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BB65F3">
        <w:t>3</w:t>
      </w:r>
      <w:r w:rsidR="00644D6B">
        <w:t xml:space="preserve"> C</w:t>
      </w:r>
      <w:r w:rsidR="00BD4D76">
        <w:t>rear</w:t>
      </w:r>
      <w:r w:rsidR="00644D6B">
        <w:t xml:space="preserve"> </w:t>
      </w:r>
      <w:r w:rsidR="00D965D8">
        <w:t>Iteraciones</w:t>
      </w:r>
      <w:r w:rsidR="00644D6B">
        <w:t>_0</w:t>
      </w:r>
      <w:r w:rsidR="00BB65F3">
        <w:t>3 Fechas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C998B21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2D5BC4">
              <w:rPr>
                <w:b/>
                <w:bCs/>
              </w:rPr>
              <w:t>1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 xml:space="preserve">rear </w:t>
            </w:r>
            <w:r w:rsidR="008A742B">
              <w:rPr>
                <w:b/>
                <w:bCs/>
              </w:rPr>
              <w:t>Iteraci</w:t>
            </w:r>
            <w:r w:rsidR="00937F45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7C238EF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09FCE120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937F45">
              <w:rPr>
                <w:b/>
                <w:bCs/>
              </w:rPr>
              <w:t>1</w:t>
            </w:r>
            <w:r w:rsidR="008A742B" w:rsidRPr="00937F45">
              <w:rPr>
                <w:b/>
                <w:bCs/>
              </w:rPr>
              <w:t>2</w:t>
            </w:r>
            <w:r w:rsidR="002D5BC4" w:rsidRPr="00937F45">
              <w:rPr>
                <w:b/>
                <w:bCs/>
              </w:rPr>
              <w:t>.</w:t>
            </w:r>
            <w:r w:rsidR="008F7EC0" w:rsidRPr="00937F45">
              <w:rPr>
                <w:b/>
                <w:bCs/>
              </w:rPr>
              <w:t>3</w:t>
            </w:r>
            <w:r w:rsidR="00644D6B" w:rsidRPr="00937F45">
              <w:rPr>
                <w:b/>
                <w:bCs/>
              </w:rPr>
              <w:t xml:space="preserve"> C</w:t>
            </w:r>
            <w:r w:rsidR="002E3BE5" w:rsidRPr="00937F45">
              <w:rPr>
                <w:b/>
                <w:bCs/>
              </w:rPr>
              <w:t>rear</w:t>
            </w:r>
            <w:r w:rsidR="00644D6B" w:rsidRPr="00937F45">
              <w:rPr>
                <w:b/>
                <w:bCs/>
              </w:rPr>
              <w:t xml:space="preserve"> </w:t>
            </w:r>
            <w:r w:rsidR="008A742B" w:rsidRPr="00937F45">
              <w:rPr>
                <w:b/>
                <w:bCs/>
              </w:rPr>
              <w:t>Iteraciones</w:t>
            </w:r>
            <w:r w:rsidR="00644D6B" w:rsidRPr="00937F45">
              <w:rPr>
                <w:b/>
                <w:bCs/>
              </w:rPr>
              <w:t>_0</w:t>
            </w:r>
            <w:r w:rsidR="008F7EC0" w:rsidRPr="00937F45">
              <w:rPr>
                <w:b/>
                <w:bCs/>
              </w:rPr>
              <w:t>3</w:t>
            </w:r>
            <w:r w:rsidR="005C4D8F" w:rsidRPr="00937F45">
              <w:rPr>
                <w:b/>
                <w:bCs/>
              </w:rPr>
              <w:t xml:space="preserve"> </w:t>
            </w:r>
            <w:r w:rsidR="008F7EC0" w:rsidRPr="00937F45">
              <w:rPr>
                <w:b/>
                <w:bCs/>
              </w:rPr>
              <w:t>Fechas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 xml:space="preserve">Ingresa a Sistema </w:t>
            </w:r>
            <w:proofErr w:type="spellStart"/>
            <w:r>
              <w:t>Testify</w:t>
            </w:r>
            <w:proofErr w:type="spellEnd"/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79F32DF5" w:rsidR="00E512EC" w:rsidRDefault="00E512EC" w:rsidP="006C0D22">
            <w:pPr>
              <w:pStyle w:val="PSI-ComentarioenTabla"/>
            </w:pPr>
            <w:r>
              <w:t>3.- Seleccionar Nueva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72EF6A87" w:rsidR="00E512EC" w:rsidRDefault="00E512EC" w:rsidP="006C0D22">
            <w:pPr>
              <w:pStyle w:val="PSI-ComentarioenTabla"/>
            </w:pPr>
            <w:r>
              <w:t>Botón =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2E6058AF" w:rsidR="00E512EC" w:rsidRDefault="00E512EC" w:rsidP="006C0D22">
            <w:pPr>
              <w:pStyle w:val="PSI-ComentarioenTabla"/>
            </w:pPr>
            <w:r>
              <w:t>(botón)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26C2E97" w:rsidR="00E512EC" w:rsidRDefault="00E512EC" w:rsidP="006C0D22">
            <w:pPr>
              <w:pStyle w:val="PSI-ComentarioenTabla"/>
            </w:pPr>
            <w:r>
              <w:t>4.- Completar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FF45C85" w14:textId="71C02AA7" w:rsidR="00E512EC" w:rsidRDefault="00E512EC" w:rsidP="00E512EC">
            <w:pPr>
              <w:pStyle w:val="PSI-ComentarioenTabla"/>
            </w:pPr>
            <w:r>
              <w:t xml:space="preserve">Completar Campos: Nombre Iteración, Fecha Inicio, </w:t>
            </w:r>
          </w:p>
          <w:p w14:paraId="1973D5BB" w14:textId="7C8E0C97" w:rsidR="00E512EC" w:rsidRDefault="00E512EC" w:rsidP="00E512EC">
            <w:pPr>
              <w:pStyle w:val="PSI-ComentarioenTabla"/>
            </w:pPr>
            <w:r>
              <w:t>Fecha Final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15CAC12A" w:rsidR="00E512EC" w:rsidRDefault="00E512EC" w:rsidP="006C0D22">
            <w:pPr>
              <w:pStyle w:val="PSI-ComentarioenTabla"/>
            </w:pPr>
            <w:r>
              <w:t xml:space="preserve">“Iteración </w:t>
            </w:r>
            <w:r w:rsidR="008F7EC0">
              <w:t>2</w:t>
            </w:r>
            <w:r>
              <w:t xml:space="preserve">” </w:t>
            </w:r>
          </w:p>
          <w:p w14:paraId="0E1729F7" w14:textId="3BC40C75" w:rsidR="005C4D8F" w:rsidRDefault="00E512EC" w:rsidP="005C4D8F">
            <w:pPr>
              <w:pStyle w:val="PSI-ComentarioenTabla"/>
            </w:pPr>
            <w:r>
              <w:t>“</w:t>
            </w:r>
            <w:r w:rsidR="00064EB9">
              <w:t xml:space="preserve"> </w:t>
            </w:r>
            <w:r w:rsidR="008F7EC0">
              <w:t>01/10</w:t>
            </w:r>
            <w:r w:rsidR="00BB65F3">
              <w:t>/24</w:t>
            </w:r>
            <w:r w:rsidR="00064EB9">
              <w:t>“</w:t>
            </w:r>
          </w:p>
          <w:p w14:paraId="08564679" w14:textId="1ACB46A1" w:rsidR="00064EB9" w:rsidRDefault="00064EB9" w:rsidP="005C4D8F">
            <w:pPr>
              <w:pStyle w:val="PSI-ComentarioenTabla"/>
            </w:pPr>
            <w:r>
              <w:t xml:space="preserve">“ </w:t>
            </w:r>
            <w:r w:rsidR="00BB65F3">
              <w:t>01/10/23</w:t>
            </w:r>
            <w:r>
              <w:t>“</w:t>
            </w:r>
          </w:p>
          <w:p w14:paraId="0BDB1E3C" w14:textId="2BFB49AA" w:rsidR="00E512EC" w:rsidRDefault="00E512EC" w:rsidP="006C0D2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71550DAD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064EB9">
              <w:t xml:space="preserve">despliega un mensaje de aviso “fecha </w:t>
            </w:r>
            <w:r w:rsidR="00BB65F3">
              <w:t xml:space="preserve">fin no puede ser anterior a la fecha </w:t>
            </w:r>
            <w:r w:rsidR="00064EB9">
              <w:t>inicio” y se deshabilita el botón “crear “</w:t>
            </w:r>
            <w:r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ABC6" w14:textId="77777777" w:rsidR="00366714" w:rsidRDefault="00366714" w:rsidP="00C94FBE">
      <w:pPr>
        <w:spacing w:before="0" w:line="240" w:lineRule="auto"/>
      </w:pPr>
      <w:r>
        <w:separator/>
      </w:r>
    </w:p>
    <w:p w14:paraId="59089748" w14:textId="77777777" w:rsidR="00366714" w:rsidRDefault="00366714"/>
  </w:endnote>
  <w:endnote w:type="continuationSeparator" w:id="0">
    <w:p w14:paraId="5DBBE83B" w14:textId="77777777" w:rsidR="00366714" w:rsidRDefault="00366714" w:rsidP="00C94FBE">
      <w:pPr>
        <w:spacing w:before="0" w:line="240" w:lineRule="auto"/>
      </w:pPr>
      <w:r>
        <w:continuationSeparator/>
      </w:r>
    </w:p>
    <w:p w14:paraId="0CC8F6F4" w14:textId="77777777" w:rsidR="00366714" w:rsidRDefault="00366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66714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49A0" w14:textId="77777777" w:rsidR="00366714" w:rsidRDefault="00366714" w:rsidP="00C94FBE">
      <w:pPr>
        <w:spacing w:before="0" w:line="240" w:lineRule="auto"/>
      </w:pPr>
      <w:r>
        <w:separator/>
      </w:r>
    </w:p>
    <w:p w14:paraId="51DF48C7" w14:textId="77777777" w:rsidR="00366714" w:rsidRDefault="00366714"/>
  </w:footnote>
  <w:footnote w:type="continuationSeparator" w:id="0">
    <w:p w14:paraId="2ABF696D" w14:textId="77777777" w:rsidR="00366714" w:rsidRDefault="00366714" w:rsidP="00C94FBE">
      <w:pPr>
        <w:spacing w:before="0" w:line="240" w:lineRule="auto"/>
      </w:pPr>
      <w:r>
        <w:continuationSeparator/>
      </w:r>
    </w:p>
    <w:p w14:paraId="0C3C44B5" w14:textId="77777777" w:rsidR="00366714" w:rsidRDefault="00366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768BFEB" w:rsidR="000F4F97" w:rsidRDefault="008F7EC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12.3 Crear Iteraciones 03 Fechas</w:t>
        </w:r>
      </w:p>
    </w:sdtContent>
  </w:sdt>
  <w:p w14:paraId="305C6E17" w14:textId="77777777" w:rsidR="00D255E1" w:rsidRPr="000F4F97" w:rsidRDefault="0036671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643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roofErr w:type="spellStart"/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  <w:proofErr w:type="spellEnd"/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66714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4D8F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37F45"/>
    <w:rsid w:val="00942049"/>
    <w:rsid w:val="009442AC"/>
    <w:rsid w:val="009446B8"/>
    <w:rsid w:val="0095629C"/>
    <w:rsid w:val="00962906"/>
    <w:rsid w:val="0096683E"/>
    <w:rsid w:val="009717B6"/>
    <w:rsid w:val="009A3173"/>
    <w:rsid w:val="009A66BB"/>
    <w:rsid w:val="009A6BDE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B6902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53B06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6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12.2 Crear Iteraciones 02 Solo Nombre</vt:lpstr>
    </vt:vector>
  </TitlesOfParts>
  <Company>OSLO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12.3 Crear Iteraciones 03 Fechas</dc:title>
  <dc:subject>Testify</dc:subject>
  <dc:creator>Malena Oyarzo</dc:creator>
  <cp:lastModifiedBy>malena oyarzo</cp:lastModifiedBy>
  <cp:revision>5</cp:revision>
  <dcterms:created xsi:type="dcterms:W3CDTF">2024-10-28T05:04:00Z</dcterms:created>
  <dcterms:modified xsi:type="dcterms:W3CDTF">2024-10-28T21:04:00Z</dcterms:modified>
</cp:coreProperties>
</file>