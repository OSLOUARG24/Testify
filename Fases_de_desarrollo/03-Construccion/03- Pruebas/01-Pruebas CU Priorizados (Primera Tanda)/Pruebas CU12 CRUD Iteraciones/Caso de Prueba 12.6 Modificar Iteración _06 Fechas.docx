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BC5A8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152E4080" w:rsidR="00D06E99" w:rsidRDefault="00D60987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12.</w:t>
              </w:r>
              <w:r w:rsidR="0098210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6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Modificar Iteraciones 0</w:t>
              </w:r>
              <w:r w:rsidR="0098210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6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98210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Fechas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BC5A86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BC5A86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BC5A86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3CB9DDE" w14:textId="72FD37C3" w:rsidR="00805D4F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1275" w:history="1">
            <w:r w:rsidR="00805D4F" w:rsidRPr="00D73869">
              <w:rPr>
                <w:rStyle w:val="Hipervnculo"/>
                <w:noProof/>
              </w:rPr>
              <w:t>Caso de Prueba 12.6 Modificar Iteraciones_06 Fechas</w:t>
            </w:r>
            <w:r w:rsidR="00805D4F">
              <w:rPr>
                <w:noProof/>
                <w:webHidden/>
              </w:rPr>
              <w:tab/>
            </w:r>
            <w:r w:rsidR="00805D4F">
              <w:rPr>
                <w:noProof/>
                <w:webHidden/>
              </w:rPr>
              <w:fldChar w:fldCharType="begin"/>
            </w:r>
            <w:r w:rsidR="00805D4F">
              <w:rPr>
                <w:noProof/>
                <w:webHidden/>
              </w:rPr>
              <w:instrText xml:space="preserve"> PAGEREF _Toc181031275 \h </w:instrText>
            </w:r>
            <w:r w:rsidR="00805D4F">
              <w:rPr>
                <w:noProof/>
                <w:webHidden/>
              </w:rPr>
            </w:r>
            <w:r w:rsidR="00805D4F">
              <w:rPr>
                <w:noProof/>
                <w:webHidden/>
              </w:rPr>
              <w:fldChar w:fldCharType="separate"/>
            </w:r>
            <w:r w:rsidR="00805D4F">
              <w:rPr>
                <w:noProof/>
                <w:webHidden/>
              </w:rPr>
              <w:t>4</w:t>
            </w:r>
            <w:r w:rsidR="00805D4F">
              <w:rPr>
                <w:noProof/>
                <w:webHidden/>
              </w:rPr>
              <w:fldChar w:fldCharType="end"/>
            </w:r>
          </w:hyperlink>
        </w:p>
        <w:p w14:paraId="3574095E" w14:textId="06C962E2" w:rsidR="00805D4F" w:rsidRDefault="00805D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276" w:history="1">
            <w:r w:rsidRPr="00D7386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2C12" w14:textId="77E994FD" w:rsidR="00805D4F" w:rsidRDefault="00805D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277" w:history="1">
            <w:r w:rsidRPr="00D73869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8EF9" w14:textId="29C5B077" w:rsidR="00805D4F" w:rsidRDefault="00805D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278" w:history="1">
            <w:r w:rsidRPr="00D73869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B787" w14:textId="296230D2" w:rsidR="00805D4F" w:rsidRDefault="00805D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279" w:history="1">
            <w:r w:rsidRPr="00D73869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A469" w14:textId="3E36E945" w:rsidR="00805D4F" w:rsidRDefault="00805D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280" w:history="1">
            <w:r w:rsidRPr="00D7386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3F57" w14:textId="141C8D6A" w:rsidR="00805D4F" w:rsidRDefault="00805D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1281" w:history="1">
            <w:r w:rsidRPr="00D73869">
              <w:rPr>
                <w:rStyle w:val="Hipervnculo"/>
                <w:noProof/>
              </w:rPr>
              <w:t>Caso de Prueba 12.6 Modificar Iteraciones_06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1D9BB55D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39F66BE3" w:rsidR="00A13DBA" w:rsidRDefault="0098210D" w:rsidP="005C6536">
          <w:pPr>
            <w:pStyle w:val="PSI-Ttulo"/>
          </w:pPr>
          <w:r>
            <w:t>Caso de Prueba 12.6 Modificar Iteraciones 06 Fechas</w:t>
          </w:r>
        </w:p>
      </w:sdtContent>
    </w:sdt>
    <w:p w14:paraId="6584CB4B" w14:textId="50DC6026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1275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9442AC">
        <w:rPr>
          <w:bCs w:val="0"/>
        </w:rPr>
        <w:t>.</w:t>
      </w:r>
      <w:r w:rsidR="0098210D">
        <w:rPr>
          <w:bCs w:val="0"/>
        </w:rPr>
        <w:t>6</w:t>
      </w:r>
      <w:r w:rsidR="000164F6">
        <w:rPr>
          <w:bCs w:val="0"/>
        </w:rPr>
        <w:t xml:space="preserve"> </w:t>
      </w:r>
      <w:r w:rsidR="00DD5825">
        <w:rPr>
          <w:bCs w:val="0"/>
        </w:rPr>
        <w:t>Modificar</w:t>
      </w:r>
      <w:r w:rsidR="00D60987">
        <w:rPr>
          <w:bCs w:val="0"/>
        </w:rPr>
        <w:t xml:space="preserve"> </w:t>
      </w:r>
      <w:r w:rsidR="00DD5825">
        <w:rPr>
          <w:bCs w:val="0"/>
        </w:rPr>
        <w:t>Iteraciones</w:t>
      </w:r>
      <w:r w:rsidR="000164F6">
        <w:rPr>
          <w:bCs w:val="0"/>
        </w:rPr>
        <w:t>_0</w:t>
      </w:r>
      <w:r w:rsidR="0098210D">
        <w:rPr>
          <w:bCs w:val="0"/>
        </w:rPr>
        <w:t>6</w:t>
      </w:r>
      <w:r w:rsidR="00D60987">
        <w:rPr>
          <w:bCs w:val="0"/>
        </w:rPr>
        <w:t xml:space="preserve"> </w:t>
      </w:r>
      <w:r w:rsidR="0098210D">
        <w:rPr>
          <w:bCs w:val="0"/>
        </w:rPr>
        <w:t>Fechas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1276"/>
      <w:r>
        <w:t>Descripción</w:t>
      </w:r>
      <w:bookmarkEnd w:id="0"/>
      <w:bookmarkEnd w:id="2"/>
    </w:p>
    <w:p w14:paraId="4308491C" w14:textId="0E8FD410" w:rsidR="002E3BE5" w:rsidRPr="002F1C2C" w:rsidRDefault="00B8002C" w:rsidP="002E3BE5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>.</w:t>
      </w:r>
      <w:r w:rsidR="002E3BE5" w:rsidRPr="002F1C2C">
        <w:t xml:space="preserve"> Se comprobará el ingreso de</w:t>
      </w:r>
      <w:r w:rsidR="00D60987">
        <w:t xml:space="preserve"> </w:t>
      </w:r>
      <w:r w:rsidR="0098210D">
        <w:t>Fechas</w:t>
      </w:r>
      <w:r w:rsidR="00D60987">
        <w:t xml:space="preserve"> para modificar e</w:t>
      </w:r>
      <w:r w:rsidR="00805D4F">
        <w:t>n</w:t>
      </w:r>
      <w:r w:rsidR="00D60987">
        <w:t xml:space="preserve"> </w:t>
      </w:r>
      <w:r w:rsidR="0098210D">
        <w:t xml:space="preserve">las fechas </w:t>
      </w:r>
      <w:r w:rsidR="00D60987">
        <w:t xml:space="preserve">de la </w:t>
      </w:r>
      <w:r w:rsidR="00DD5825">
        <w:t>iteración</w:t>
      </w:r>
      <w:r w:rsidR="009B5955">
        <w:t xml:space="preserve"> en un mismo proyecto</w:t>
      </w:r>
      <w:r w:rsidR="0098210D">
        <w:t>,</w:t>
      </w:r>
      <w:r w:rsidR="009B5955">
        <w:t xml:space="preserve"> </w:t>
      </w:r>
      <w:r w:rsidR="00D60987">
        <w:t xml:space="preserve">siendo </w:t>
      </w:r>
      <w:r w:rsidR="002E3BE5">
        <w:t>correct</w:t>
      </w:r>
      <w:r w:rsidR="009B5955">
        <w:t>o</w:t>
      </w:r>
      <w:r w:rsidR="002E3BE5" w:rsidRPr="002F1C2C">
        <w:t xml:space="preserve"> para seguir con la ejecución del proceso, hasta obtener como respuesta </w:t>
      </w:r>
      <w:r w:rsidR="00D60987">
        <w:t xml:space="preserve">el cambio de </w:t>
      </w:r>
      <w:r w:rsidR="0098210D">
        <w:t>las fechas</w:t>
      </w:r>
      <w:r w:rsidR="00D60987">
        <w:t xml:space="preserve"> </w:t>
      </w:r>
      <w:r w:rsidR="005C4D8F">
        <w:t>correspondiente a la acción</w:t>
      </w:r>
      <w:r w:rsidR="002E3BE5" w:rsidRPr="002F1C2C">
        <w:t>.</w:t>
      </w:r>
    </w:p>
    <w:p w14:paraId="60FB6F48" w14:textId="2FE9A205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1277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1725FC8A" w:rsidR="00F06F0E" w:rsidRDefault="00F06F0E" w:rsidP="00F06F0E">
      <w:pPr>
        <w:pStyle w:val="PSI-Ttulo2"/>
      </w:pPr>
      <w:bookmarkStart w:id="5" w:name="_Toc29278828"/>
      <w:bookmarkStart w:id="6" w:name="_Toc181031278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 xml:space="preserve">Se ingresa el Sistema </w:t>
      </w:r>
      <w:proofErr w:type="spellStart"/>
      <w:r>
        <w:t>Testify</w:t>
      </w:r>
      <w:proofErr w:type="spellEnd"/>
      <w:r w:rsidR="0046016C">
        <w:t xml:space="preserve"> como Administrador</w:t>
      </w:r>
      <w:r w:rsidR="009D7FD1">
        <w:t>.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435D0306" w:rsidR="00644D6B" w:rsidRDefault="0046016C" w:rsidP="006C0D22">
      <w:pPr>
        <w:pStyle w:val="PSI-ComentarioenTabla"/>
      </w:pPr>
      <w:r>
        <w:t xml:space="preserve">Paso 3: </w:t>
      </w:r>
      <w:r w:rsidR="002E3BE5">
        <w:t xml:space="preserve">Seleccionar </w:t>
      </w:r>
      <w:r w:rsidR="00D250E1">
        <w:t xml:space="preserve">Actualizar </w:t>
      </w:r>
      <w:r w:rsidR="002E3BE5">
        <w:t>Iteración</w:t>
      </w:r>
    </w:p>
    <w:p w14:paraId="2C3BEE0C" w14:textId="7E9E5667" w:rsidR="002E3BE5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E3BE5">
        <w:t xml:space="preserve">selecciona el botón </w:t>
      </w:r>
      <w:r w:rsidR="00DD5825">
        <w:t>Actualizar</w:t>
      </w:r>
      <w:r w:rsidR="002E3BE5">
        <w:t xml:space="preserve"> iteración</w:t>
      </w:r>
    </w:p>
    <w:p w14:paraId="0E7F21BE" w14:textId="78AA649B" w:rsidR="002E3BE5" w:rsidRDefault="002E3BE5" w:rsidP="00644D6B">
      <w:pPr>
        <w:pStyle w:val="PSI-ComentarioenTabla"/>
      </w:pPr>
      <w:r>
        <w:t xml:space="preserve">Paso 4: </w:t>
      </w:r>
      <w:r w:rsidR="00DD5825">
        <w:t>Actualizar Datos</w:t>
      </w:r>
      <w:r>
        <w:t xml:space="preserve"> </w:t>
      </w:r>
    </w:p>
    <w:p w14:paraId="499B5E9F" w14:textId="665363E0" w:rsidR="00D60987" w:rsidRDefault="002E3BE5" w:rsidP="00644D6B">
      <w:pPr>
        <w:pStyle w:val="PSI-ComentarioenTabla"/>
      </w:pPr>
      <w:r>
        <w:tab/>
      </w:r>
      <w:r>
        <w:tab/>
        <w:t>Se ingresa</w:t>
      </w:r>
      <w:r w:rsidR="005C4D8F">
        <w:t xml:space="preserve"> </w:t>
      </w:r>
      <w:r w:rsidR="0098210D">
        <w:t>las nuevas fechas</w:t>
      </w:r>
      <w:r w:rsidR="005C4D8F">
        <w:t xml:space="preserve"> de la iteración</w:t>
      </w:r>
    </w:p>
    <w:p w14:paraId="65A90230" w14:textId="77777777" w:rsidR="00D60987" w:rsidRDefault="00D60987" w:rsidP="00644D6B">
      <w:pPr>
        <w:pStyle w:val="PSI-ComentarioenTabla"/>
      </w:pPr>
      <w:r>
        <w:t>Paso 5: Seleccionar Actualizar Iteración</w:t>
      </w:r>
    </w:p>
    <w:p w14:paraId="15BA8883" w14:textId="66833F1F" w:rsidR="002E3BE5" w:rsidRDefault="00D60987" w:rsidP="00644D6B">
      <w:pPr>
        <w:pStyle w:val="PSI-ComentarioenTabla"/>
      </w:pPr>
      <w:r>
        <w:tab/>
      </w:r>
      <w:r>
        <w:tab/>
        <w:t>Se selecciona el botón Actualizar</w:t>
      </w:r>
      <w:r w:rsidR="005C4D8F">
        <w:t xml:space="preserve"> </w:t>
      </w:r>
    </w:p>
    <w:p w14:paraId="75C4DF62" w14:textId="6BBE9734" w:rsidR="00F06F0E" w:rsidRDefault="00F06F0E" w:rsidP="00F06F0E">
      <w:pPr>
        <w:pStyle w:val="Ttulo2"/>
      </w:pPr>
      <w:bookmarkStart w:id="7" w:name="_Toc29278829"/>
      <w:bookmarkStart w:id="8" w:name="_Toc181031279"/>
      <w:r w:rsidRPr="00F06F0E">
        <w:t>Resultado esperado</w:t>
      </w:r>
      <w:bookmarkEnd w:id="7"/>
      <w:bookmarkEnd w:id="8"/>
    </w:p>
    <w:p w14:paraId="4216D2D3" w14:textId="78D97562" w:rsidR="00F06F0E" w:rsidRDefault="00596E07" w:rsidP="005C4D8F">
      <w:pPr>
        <w:pStyle w:val="PSI-Normal"/>
      </w:pPr>
      <w:r>
        <w:t xml:space="preserve">El resultado que se espera es que </w:t>
      </w:r>
      <w:r w:rsidR="00D60987">
        <w:t xml:space="preserve">se modifique </w:t>
      </w:r>
      <w:r w:rsidR="0098210D">
        <w:t>los campos fechas</w:t>
      </w:r>
      <w:r w:rsidR="00D60987">
        <w:t xml:space="preserve"> de la iteración</w:t>
      </w:r>
      <w:r w:rsidR="005C4D8F">
        <w:t xml:space="preserve"> </w:t>
      </w:r>
      <w:r w:rsidR="009442AC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1280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741B29E9" w:rsidR="00AE03C9" w:rsidRDefault="0039735A" w:rsidP="00B03047">
      <w:pPr>
        <w:pStyle w:val="PSI-Ttulo1"/>
      </w:pPr>
      <w:bookmarkStart w:id="11" w:name="_Toc181031281"/>
      <w:r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</w:t>
      </w:r>
      <w:r w:rsidR="0098210D">
        <w:t>6</w:t>
      </w:r>
      <w:r w:rsidR="00644D6B">
        <w:t xml:space="preserve"> </w:t>
      </w:r>
      <w:r w:rsidR="00D60987">
        <w:t xml:space="preserve">Modificar </w:t>
      </w:r>
      <w:r w:rsidR="00D965D8">
        <w:t>Iteraciones</w:t>
      </w:r>
      <w:r w:rsidR="00644D6B">
        <w:t>_0</w:t>
      </w:r>
      <w:r w:rsidR="0098210D">
        <w:t>6</w:t>
      </w:r>
      <w:r w:rsidR="00BB65F3">
        <w:t xml:space="preserve"> </w:t>
      </w:r>
      <w:r w:rsidR="0098210D">
        <w:t>Fechas</w:t>
      </w:r>
      <w:bookmarkEnd w:id="11"/>
      <w:r w:rsidR="00F608B5">
        <w:t xml:space="preserve"> </w:t>
      </w: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</w:t>
            </w:r>
            <w:proofErr w:type="spellStart"/>
            <w:r w:rsidR="00596E07">
              <w:t>Test</w:t>
            </w:r>
            <w:r w:rsidR="00441A8C">
              <w:t>i</w:t>
            </w:r>
            <w:r w:rsidR="00596E07">
              <w:t>fy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9742A25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</w:t>
            </w:r>
            <w:r w:rsidR="00D60987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D60987">
              <w:rPr>
                <w:b/>
                <w:bCs/>
              </w:rPr>
              <w:t xml:space="preserve">Modificar </w:t>
            </w:r>
            <w:r w:rsidR="008A742B">
              <w:rPr>
                <w:b/>
                <w:bCs/>
              </w:rPr>
              <w:t>Iteraci</w:t>
            </w:r>
            <w:r w:rsidR="00D250E1">
              <w:rPr>
                <w:b/>
                <w:bCs/>
              </w:rPr>
              <w:t>ón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21331EDF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D250E1">
              <w:rPr>
                <w:b/>
                <w:bCs/>
              </w:rPr>
              <w:t>Modificar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</w:t>
            </w:r>
            <w:r w:rsidR="008F7EC0">
              <w:rPr>
                <w:b/>
                <w:bCs/>
              </w:rPr>
              <w:t>0</w:t>
            </w:r>
            <w:r w:rsidR="00D250E1">
              <w:rPr>
                <w:b/>
                <w:bCs/>
              </w:rPr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46089B73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805D4F">
              <w:rPr>
                <w:b/>
                <w:bCs/>
              </w:rPr>
              <w:t>1</w:t>
            </w:r>
            <w:r w:rsidR="008A742B" w:rsidRPr="00805D4F">
              <w:rPr>
                <w:b/>
                <w:bCs/>
              </w:rPr>
              <w:t>2</w:t>
            </w:r>
            <w:r w:rsidR="002D5BC4" w:rsidRPr="00805D4F">
              <w:rPr>
                <w:b/>
                <w:bCs/>
              </w:rPr>
              <w:t>.</w:t>
            </w:r>
            <w:r w:rsidR="00D250E1" w:rsidRPr="00805D4F">
              <w:rPr>
                <w:b/>
                <w:bCs/>
              </w:rPr>
              <w:t>5</w:t>
            </w:r>
            <w:r w:rsidR="00644D6B" w:rsidRPr="00805D4F">
              <w:rPr>
                <w:b/>
                <w:bCs/>
              </w:rPr>
              <w:t xml:space="preserve"> </w:t>
            </w:r>
            <w:r w:rsidR="00D250E1" w:rsidRPr="00805D4F">
              <w:rPr>
                <w:b/>
                <w:bCs/>
              </w:rPr>
              <w:t>Modificar</w:t>
            </w:r>
            <w:r w:rsidR="00644D6B" w:rsidRPr="00805D4F">
              <w:rPr>
                <w:b/>
                <w:bCs/>
              </w:rPr>
              <w:t xml:space="preserve"> </w:t>
            </w:r>
            <w:r w:rsidR="008A742B" w:rsidRPr="00805D4F">
              <w:rPr>
                <w:b/>
                <w:bCs/>
              </w:rPr>
              <w:t>Iteraciones</w:t>
            </w:r>
            <w:r w:rsidR="00644D6B" w:rsidRPr="00805D4F">
              <w:rPr>
                <w:b/>
                <w:bCs/>
              </w:rPr>
              <w:t>_0</w:t>
            </w:r>
            <w:r w:rsidR="00D250E1" w:rsidRPr="00805D4F">
              <w:rPr>
                <w:b/>
                <w:bCs/>
              </w:rPr>
              <w:t>5</w:t>
            </w:r>
            <w:r w:rsidR="005C4D8F" w:rsidRPr="00805D4F">
              <w:rPr>
                <w:b/>
                <w:bCs/>
              </w:rPr>
              <w:t xml:space="preserve"> </w:t>
            </w:r>
            <w:r w:rsidR="00F608B5" w:rsidRPr="00805D4F">
              <w:rPr>
                <w:b/>
                <w:bCs/>
              </w:rPr>
              <w:t>Nombre</w:t>
            </w:r>
            <w:r w:rsidR="00F608B5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080CBBE" w:rsidR="00AE03C9" w:rsidRDefault="009442AC" w:rsidP="006C0D22">
            <w:pPr>
              <w:pStyle w:val="PSI-ComentarioenTabla"/>
            </w:pPr>
            <w:r>
              <w:t>“</w:t>
            </w:r>
            <w:proofErr w:type="spellStart"/>
            <w:r w:rsidR="002D5BC4">
              <w:t>Testify</w:t>
            </w:r>
            <w:proofErr w:type="spellEnd"/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481CACB" w:rsidR="00AE03C9" w:rsidRDefault="002D5BC4" w:rsidP="006C0D22">
            <w:pPr>
              <w:pStyle w:val="PSI-ComentarioenTabla"/>
            </w:pPr>
            <w:r>
              <w:t>Ingresa a la pantalla de Iteraciones</w:t>
            </w:r>
            <w:r w:rsidR="009442A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E512EC" w14:paraId="61F78F3A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EE16B96" w14:textId="45C4C26A" w:rsidR="00E512EC" w:rsidRDefault="00E512EC" w:rsidP="006C0D22">
            <w:pPr>
              <w:pStyle w:val="PSI-ComentarioenTabla"/>
            </w:pPr>
            <w:r>
              <w:t>3.- Seleccionar</w:t>
            </w:r>
            <w:r w:rsidR="00D250E1">
              <w:t xml:space="preserve"> Actualizar</w:t>
            </w:r>
            <w:r>
              <w:t xml:space="preserve">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8E93E1E" w14:textId="1B8660FE" w:rsidR="00E512EC" w:rsidRDefault="00E512EC" w:rsidP="006C0D22">
            <w:pPr>
              <w:pStyle w:val="PSI-ComentarioenTabla"/>
            </w:pPr>
            <w:r>
              <w:t xml:space="preserve">Botón = </w:t>
            </w:r>
            <w:r w:rsidR="00D250E1">
              <w:t>Actualizar</w:t>
            </w:r>
            <w:r>
              <w:t xml:space="preserve">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70102ED" w14:textId="37E241FB" w:rsidR="00E512EC" w:rsidRDefault="00E512EC" w:rsidP="006C0D22">
            <w:pPr>
              <w:pStyle w:val="PSI-ComentarioenTabla"/>
            </w:pPr>
            <w:r>
              <w:t xml:space="preserve">(botón) </w:t>
            </w:r>
            <w:r w:rsidR="00D250E1">
              <w:t>Actualizar</w:t>
            </w:r>
            <w:r>
              <w:t xml:space="preserve">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DA2BDE" w14:textId="27C99A76" w:rsidR="00E512EC" w:rsidRDefault="00E512EC" w:rsidP="00E512EC">
            <w:pPr>
              <w:pStyle w:val="PSI-ComentarioenTabla"/>
              <w:ind w:left="0"/>
            </w:pPr>
            <w:r>
              <w:t xml:space="preserve"> Se habilitan para completar los campos de la Iteración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C176" w14:textId="6DFBB8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16D5C1FF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BB9C9B" w14:textId="57D1F3B3" w:rsidR="00E512EC" w:rsidRDefault="00E512EC" w:rsidP="006C0D22">
            <w:pPr>
              <w:pStyle w:val="PSI-ComentarioenTabla"/>
            </w:pPr>
            <w:r>
              <w:t>4.- Completar Datos</w:t>
            </w:r>
            <w:r w:rsidR="00D250E1">
              <w:t xml:space="preserve"> de </w:t>
            </w:r>
            <w:r w:rsidR="0098210D">
              <w:t>Fechas</w:t>
            </w:r>
            <w:r w:rsidR="00D250E1">
              <w:t xml:space="preserve">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973D5BB" w14:textId="6F1A9A3C" w:rsidR="00E512EC" w:rsidRDefault="00E512EC" w:rsidP="00D250E1">
            <w:pPr>
              <w:pStyle w:val="PSI-ComentarioenTabla"/>
            </w:pPr>
            <w:r>
              <w:t xml:space="preserve">Completar Campo: </w:t>
            </w:r>
            <w:r w:rsidR="0098210D">
              <w:t>Fecha Final</w:t>
            </w:r>
            <w:r>
              <w:t xml:space="preserve">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604DE28" w14:textId="4A3D6276" w:rsidR="00E512EC" w:rsidRDefault="00E512EC" w:rsidP="006C0D22">
            <w:pPr>
              <w:pStyle w:val="PSI-ComentarioenTabla"/>
            </w:pPr>
            <w:r>
              <w:t>“</w:t>
            </w:r>
            <w:r w:rsidR="0098210D">
              <w:t>10/01/2025</w:t>
            </w:r>
            <w:r>
              <w:t xml:space="preserve">” </w:t>
            </w:r>
          </w:p>
          <w:p w14:paraId="0BDB1E3C" w14:textId="2BFB49AA" w:rsidR="00E512EC" w:rsidRDefault="00E512EC" w:rsidP="00D250E1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0239938" w14:textId="7331FBE9" w:rsidR="00E512EC" w:rsidRDefault="00E512EC" w:rsidP="00E512EC">
            <w:pPr>
              <w:pStyle w:val="PSI-ComentarioenTabla"/>
              <w:ind w:left="0"/>
            </w:pPr>
            <w:r>
              <w:t xml:space="preserve">Se </w:t>
            </w:r>
            <w:r w:rsidR="00D250E1">
              <w:t>modifica l</w:t>
            </w:r>
            <w:r w:rsidR="0098210D">
              <w:t>a</w:t>
            </w:r>
            <w:r w:rsidR="00D250E1">
              <w:t xml:space="preserve"> </w:t>
            </w:r>
            <w:r w:rsidR="0098210D">
              <w:t>fecha</w:t>
            </w:r>
            <w:r w:rsidR="00D250E1">
              <w:t xml:space="preserve"> de la Iteración.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E6BE" w14:textId="67DBAF7A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694F661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008E439D" w14:textId="77777777" w:rsidR="007F38C0" w:rsidRPr="00AE03C9" w:rsidRDefault="007F38C0" w:rsidP="00742F5C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F38F" w14:textId="77777777" w:rsidR="00BC5A86" w:rsidRDefault="00BC5A86" w:rsidP="00C94FBE">
      <w:pPr>
        <w:spacing w:before="0" w:line="240" w:lineRule="auto"/>
      </w:pPr>
      <w:r>
        <w:separator/>
      </w:r>
    </w:p>
    <w:p w14:paraId="65F1A15E" w14:textId="77777777" w:rsidR="00BC5A86" w:rsidRDefault="00BC5A86"/>
  </w:endnote>
  <w:endnote w:type="continuationSeparator" w:id="0">
    <w:p w14:paraId="05D8403C" w14:textId="77777777" w:rsidR="00BC5A86" w:rsidRDefault="00BC5A86" w:rsidP="00C94FBE">
      <w:pPr>
        <w:spacing w:before="0" w:line="240" w:lineRule="auto"/>
      </w:pPr>
      <w:r>
        <w:continuationSeparator/>
      </w:r>
    </w:p>
    <w:p w14:paraId="5424F1B9" w14:textId="77777777" w:rsidR="00BC5A86" w:rsidRDefault="00BC5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BC5A86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613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57216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56192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62E4" w14:textId="77777777" w:rsidR="00BC5A86" w:rsidRDefault="00BC5A86" w:rsidP="00C94FBE">
      <w:pPr>
        <w:spacing w:before="0" w:line="240" w:lineRule="auto"/>
      </w:pPr>
      <w:r>
        <w:separator/>
      </w:r>
    </w:p>
    <w:p w14:paraId="719266C5" w14:textId="77777777" w:rsidR="00BC5A86" w:rsidRDefault="00BC5A86"/>
  </w:footnote>
  <w:footnote w:type="continuationSeparator" w:id="0">
    <w:p w14:paraId="207BE4C8" w14:textId="77777777" w:rsidR="00BC5A86" w:rsidRDefault="00BC5A86" w:rsidP="00C94FBE">
      <w:pPr>
        <w:spacing w:before="0" w:line="240" w:lineRule="auto"/>
      </w:pPr>
      <w:r>
        <w:continuationSeparator/>
      </w:r>
    </w:p>
    <w:p w14:paraId="4C048DD8" w14:textId="77777777" w:rsidR="00BC5A86" w:rsidRDefault="00BC5A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5A5BC0ED" w:rsidR="000F4F97" w:rsidRDefault="0098210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12.6 Modificar Iteraciones 06 Fechas</w:t>
        </w:r>
      </w:p>
    </w:sdtContent>
  </w:sdt>
  <w:p w14:paraId="305C6E17" w14:textId="77777777" w:rsidR="00D255E1" w:rsidRPr="000F4F97" w:rsidRDefault="00BC5A8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602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5168" behindDoc="0" locked="0" layoutInCell="1" allowOverlap="1" wp14:anchorId="5652301F" wp14:editId="76D5F7C5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4144" behindDoc="0" locked="0" layoutInCell="1" allowOverlap="1" wp14:anchorId="4ECA3845" wp14:editId="098F459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59264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5824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64EB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D5BC4"/>
    <w:rsid w:val="002E0AB6"/>
    <w:rsid w:val="002E3BE5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4D8F"/>
    <w:rsid w:val="005C6536"/>
    <w:rsid w:val="005E3CF2"/>
    <w:rsid w:val="005E4042"/>
    <w:rsid w:val="005E7590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6F7DB0"/>
    <w:rsid w:val="0070494E"/>
    <w:rsid w:val="00705C02"/>
    <w:rsid w:val="00706A07"/>
    <w:rsid w:val="00711DF8"/>
    <w:rsid w:val="00723B0C"/>
    <w:rsid w:val="00742F5C"/>
    <w:rsid w:val="007447BE"/>
    <w:rsid w:val="00751361"/>
    <w:rsid w:val="0075725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D4F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1EAC"/>
    <w:rsid w:val="008C36AB"/>
    <w:rsid w:val="008C67B6"/>
    <w:rsid w:val="008E48FB"/>
    <w:rsid w:val="008F7EC0"/>
    <w:rsid w:val="00904CB6"/>
    <w:rsid w:val="00920EBE"/>
    <w:rsid w:val="0092483A"/>
    <w:rsid w:val="00931895"/>
    <w:rsid w:val="00933380"/>
    <w:rsid w:val="00942049"/>
    <w:rsid w:val="009442AC"/>
    <w:rsid w:val="009446B8"/>
    <w:rsid w:val="0095629C"/>
    <w:rsid w:val="00962906"/>
    <w:rsid w:val="0096683E"/>
    <w:rsid w:val="009717B6"/>
    <w:rsid w:val="0098210D"/>
    <w:rsid w:val="009A3173"/>
    <w:rsid w:val="009A6BDE"/>
    <w:rsid w:val="009B5955"/>
    <w:rsid w:val="009D7FD1"/>
    <w:rsid w:val="009E25EF"/>
    <w:rsid w:val="009E4DA8"/>
    <w:rsid w:val="009F4449"/>
    <w:rsid w:val="00A0436A"/>
    <w:rsid w:val="00A12B5B"/>
    <w:rsid w:val="00A13DBA"/>
    <w:rsid w:val="00A22F5F"/>
    <w:rsid w:val="00A2496D"/>
    <w:rsid w:val="00A45630"/>
    <w:rsid w:val="00A503DF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5F3"/>
    <w:rsid w:val="00BB6AAE"/>
    <w:rsid w:val="00BB7855"/>
    <w:rsid w:val="00BC5404"/>
    <w:rsid w:val="00BC5A86"/>
    <w:rsid w:val="00BD4D76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0E1"/>
    <w:rsid w:val="00D255E1"/>
    <w:rsid w:val="00D44081"/>
    <w:rsid w:val="00D45D4F"/>
    <w:rsid w:val="00D57F72"/>
    <w:rsid w:val="00D60987"/>
    <w:rsid w:val="00D649B2"/>
    <w:rsid w:val="00D80E83"/>
    <w:rsid w:val="00D91B93"/>
    <w:rsid w:val="00D93FEC"/>
    <w:rsid w:val="00D965D8"/>
    <w:rsid w:val="00DA284A"/>
    <w:rsid w:val="00DC6867"/>
    <w:rsid w:val="00DC7827"/>
    <w:rsid w:val="00DD0159"/>
    <w:rsid w:val="00DD5825"/>
    <w:rsid w:val="00DD5A70"/>
    <w:rsid w:val="00E01FEC"/>
    <w:rsid w:val="00E024D8"/>
    <w:rsid w:val="00E037C9"/>
    <w:rsid w:val="00E2302D"/>
    <w:rsid w:val="00E32BB9"/>
    <w:rsid w:val="00E34178"/>
    <w:rsid w:val="00E36A01"/>
    <w:rsid w:val="00E41820"/>
    <w:rsid w:val="00E41E7A"/>
    <w:rsid w:val="00E438FE"/>
    <w:rsid w:val="00E512EC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17440"/>
    <w:rsid w:val="00F23068"/>
    <w:rsid w:val="00F36808"/>
    <w:rsid w:val="00F36D1F"/>
    <w:rsid w:val="00F438B1"/>
    <w:rsid w:val="00F54DA6"/>
    <w:rsid w:val="00F57598"/>
    <w:rsid w:val="00F608B5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8210D"/>
    <w:pPr>
      <w:tabs>
        <w:tab w:val="left" w:pos="567"/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12.5 Modificar Iteraciones 05 Fechas Superpuestas</vt:lpstr>
    </vt:vector>
  </TitlesOfParts>
  <Company>OSLO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12.6 Modificar Iteraciones 06 Fechas</dc:title>
  <dc:subject>Testify</dc:subject>
  <dc:creator>Malena Oyarzo</dc:creator>
  <cp:lastModifiedBy>malena oyarzo</cp:lastModifiedBy>
  <cp:revision>4</cp:revision>
  <dcterms:created xsi:type="dcterms:W3CDTF">2024-10-28T10:36:00Z</dcterms:created>
  <dcterms:modified xsi:type="dcterms:W3CDTF">2024-10-28T21:08:00Z</dcterms:modified>
</cp:coreProperties>
</file>