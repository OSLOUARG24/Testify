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E12B1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6936F192" w:rsidR="00D06E99" w:rsidRDefault="002D5BC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12.</w:t>
              </w:r>
              <w:r w:rsidR="005C4D8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Crear Iteraciones 0</w:t>
              </w:r>
              <w:r w:rsidR="005C4D8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 Solo Nombre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E12B12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E12B12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E12B12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57C02048" w14:textId="7AB4F5AA" w:rsidR="00216671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0998" w:history="1">
            <w:r w:rsidR="00216671" w:rsidRPr="005F72AF">
              <w:rPr>
                <w:rStyle w:val="Hipervnculo"/>
                <w:noProof/>
              </w:rPr>
              <w:t>Caso de Prueba 12.2 Crear Iteraciones_02 Solo Nombre</w:t>
            </w:r>
            <w:r w:rsidR="00216671">
              <w:rPr>
                <w:noProof/>
                <w:webHidden/>
              </w:rPr>
              <w:tab/>
            </w:r>
            <w:r w:rsidR="00216671">
              <w:rPr>
                <w:noProof/>
                <w:webHidden/>
              </w:rPr>
              <w:fldChar w:fldCharType="begin"/>
            </w:r>
            <w:r w:rsidR="00216671">
              <w:rPr>
                <w:noProof/>
                <w:webHidden/>
              </w:rPr>
              <w:instrText xml:space="preserve"> PAGEREF _Toc181030998 \h </w:instrText>
            </w:r>
            <w:r w:rsidR="00216671">
              <w:rPr>
                <w:noProof/>
                <w:webHidden/>
              </w:rPr>
            </w:r>
            <w:r w:rsidR="00216671">
              <w:rPr>
                <w:noProof/>
                <w:webHidden/>
              </w:rPr>
              <w:fldChar w:fldCharType="separate"/>
            </w:r>
            <w:r w:rsidR="00216671">
              <w:rPr>
                <w:noProof/>
                <w:webHidden/>
              </w:rPr>
              <w:t>4</w:t>
            </w:r>
            <w:r w:rsidR="00216671">
              <w:rPr>
                <w:noProof/>
                <w:webHidden/>
              </w:rPr>
              <w:fldChar w:fldCharType="end"/>
            </w:r>
          </w:hyperlink>
        </w:p>
        <w:p w14:paraId="00A347D2" w14:textId="364A8323" w:rsidR="00216671" w:rsidRDefault="00216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999" w:history="1">
            <w:r w:rsidRPr="005F72A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F8B7" w14:textId="7FE5B2FE" w:rsidR="00216671" w:rsidRDefault="00216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000" w:history="1">
            <w:r w:rsidRPr="005F72AF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4B84" w14:textId="6796AD74" w:rsidR="00216671" w:rsidRDefault="00216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001" w:history="1">
            <w:r w:rsidRPr="005F72AF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CD6D" w14:textId="66FB1BD8" w:rsidR="00216671" w:rsidRDefault="00216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002" w:history="1">
            <w:r w:rsidRPr="005F72AF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8EDA" w14:textId="7B71D815" w:rsidR="00216671" w:rsidRDefault="002166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003" w:history="1">
            <w:r w:rsidRPr="005F72A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FE86" w14:textId="68DA8AC3" w:rsidR="00216671" w:rsidRDefault="002166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1004" w:history="1">
            <w:r w:rsidRPr="005F72AF">
              <w:rPr>
                <w:rStyle w:val="Hipervnculo"/>
                <w:noProof/>
              </w:rPr>
              <w:t>Caso de Prueba 12.2 Crear Iteraciones_02 Solo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29E33B27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1AD144E5" w:rsidR="00A13DBA" w:rsidRDefault="005C4D8F" w:rsidP="005C6536">
          <w:pPr>
            <w:pStyle w:val="PSI-Ttulo"/>
          </w:pPr>
          <w:r>
            <w:t>Caso de Prueba 12.2 Crear Iteraciones 02 Solo Nombre</w:t>
          </w:r>
        </w:p>
      </w:sdtContent>
    </w:sdt>
    <w:p w14:paraId="6584CB4B" w14:textId="0F7924FB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0998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9442AC">
        <w:rPr>
          <w:bCs w:val="0"/>
        </w:rPr>
        <w:t>.</w:t>
      </w:r>
      <w:r w:rsidR="005C4D8F">
        <w:rPr>
          <w:bCs w:val="0"/>
        </w:rPr>
        <w:t>2</w:t>
      </w:r>
      <w:r w:rsidR="000164F6">
        <w:rPr>
          <w:bCs w:val="0"/>
        </w:rPr>
        <w:t xml:space="preserve"> C</w:t>
      </w:r>
      <w:r w:rsidR="00BD4D76">
        <w:rPr>
          <w:bCs w:val="0"/>
        </w:rPr>
        <w:t xml:space="preserve">rear </w:t>
      </w:r>
      <w:r w:rsidR="003F3A7E">
        <w:rPr>
          <w:bCs w:val="0"/>
        </w:rPr>
        <w:t>Iteraciones</w:t>
      </w:r>
      <w:r w:rsidR="000164F6">
        <w:rPr>
          <w:bCs w:val="0"/>
        </w:rPr>
        <w:t>_0</w:t>
      </w:r>
      <w:r w:rsidR="005C4D8F">
        <w:rPr>
          <w:bCs w:val="0"/>
        </w:rPr>
        <w:t>2 Solo Nombre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0999"/>
      <w:r>
        <w:t>Descripción</w:t>
      </w:r>
      <w:bookmarkEnd w:id="0"/>
      <w:bookmarkEnd w:id="2"/>
    </w:p>
    <w:p w14:paraId="4308491C" w14:textId="45D53AD4" w:rsidR="002E3BE5" w:rsidRPr="002F1C2C" w:rsidRDefault="00B8002C" w:rsidP="002E3BE5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 xml:space="preserve">. </w:t>
      </w:r>
      <w:r w:rsidR="002E3BE5" w:rsidRPr="002F1C2C">
        <w:t>. Se comprobará el ingreso de</w:t>
      </w:r>
      <w:r w:rsidR="002E3BE5">
        <w:t xml:space="preserve"> Nombre</w:t>
      </w:r>
      <w:r w:rsidR="002E3BE5" w:rsidRPr="002F1C2C">
        <w:t xml:space="preserve"> </w:t>
      </w:r>
      <w:r w:rsidR="002E3BE5">
        <w:t xml:space="preserve">Iteración , </w:t>
      </w:r>
      <w:r w:rsidR="005C4D8F">
        <w:t xml:space="preserve">sin </w:t>
      </w:r>
      <w:r w:rsidR="002E3BE5">
        <w:t>Fecha Inicio</w:t>
      </w:r>
      <w:r w:rsidR="005C4D8F">
        <w:t xml:space="preserve"> y sin</w:t>
      </w:r>
      <w:r w:rsidR="002E3BE5">
        <w:t xml:space="preserve"> Fecha Final son </w:t>
      </w:r>
      <w:r w:rsidR="005C4D8F">
        <w:t>in</w:t>
      </w:r>
      <w:r w:rsidR="002E3BE5">
        <w:t>correctas</w:t>
      </w:r>
      <w:r w:rsidR="002E3BE5" w:rsidRPr="002F1C2C">
        <w:t xml:space="preserve"> para seguir con la ejecución del proceso, hasta obtener como respuesta </w:t>
      </w:r>
      <w:r w:rsidR="005C4D8F">
        <w:t>el mensaje de error correspondiente a la acción</w:t>
      </w:r>
      <w:r w:rsidR="002E3BE5" w:rsidRPr="002F1C2C">
        <w:t>.</w:t>
      </w:r>
    </w:p>
    <w:p w14:paraId="60FB6F48" w14:textId="2FE9A205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1000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1725FC8A" w:rsidR="00F06F0E" w:rsidRDefault="00F06F0E" w:rsidP="00F06F0E">
      <w:pPr>
        <w:pStyle w:val="PSI-Ttulo2"/>
      </w:pPr>
      <w:bookmarkStart w:id="5" w:name="_Toc29278828"/>
      <w:bookmarkStart w:id="6" w:name="_Toc181031001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 xml:space="preserve">Se ingresa el Sistema </w:t>
      </w:r>
      <w:proofErr w:type="spellStart"/>
      <w:r>
        <w:t>Testify</w:t>
      </w:r>
      <w:proofErr w:type="spellEnd"/>
      <w:r w:rsidR="0046016C">
        <w:t xml:space="preserve"> como Administrador</w:t>
      </w:r>
      <w:r w:rsidR="009D7FD1">
        <w:t>.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38C0ADDB" w:rsidR="00644D6B" w:rsidRDefault="0046016C" w:rsidP="006C0D22">
      <w:pPr>
        <w:pStyle w:val="PSI-ComentarioenTabla"/>
      </w:pPr>
      <w:r>
        <w:t xml:space="preserve">Paso 3: </w:t>
      </w:r>
      <w:r w:rsidR="002E3BE5">
        <w:t>Seleccionar Nueva Iteración</w:t>
      </w:r>
    </w:p>
    <w:p w14:paraId="2C3BEE0C" w14:textId="77777777" w:rsidR="002E3BE5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E3BE5">
        <w:t>selecciona el botón nueva iteración</w:t>
      </w:r>
    </w:p>
    <w:p w14:paraId="0E7F21BE" w14:textId="0C313242" w:rsidR="002E3BE5" w:rsidRDefault="002E3BE5" w:rsidP="00644D6B">
      <w:pPr>
        <w:pStyle w:val="PSI-ComentarioenTabla"/>
      </w:pPr>
      <w:r>
        <w:t xml:space="preserve">Paso 4: Agregar Iteración </w:t>
      </w:r>
    </w:p>
    <w:p w14:paraId="15BA8883" w14:textId="3ED33A3B" w:rsidR="002E3BE5" w:rsidRDefault="002E3BE5" w:rsidP="00644D6B">
      <w:pPr>
        <w:pStyle w:val="PSI-ComentarioenTabla"/>
      </w:pPr>
      <w:r>
        <w:tab/>
      </w:r>
      <w:r>
        <w:tab/>
        <w:t>Se ingresa</w:t>
      </w:r>
      <w:r w:rsidR="005C4D8F">
        <w:t xml:space="preserve"> solo el nombre de la iteración </w:t>
      </w:r>
    </w:p>
    <w:p w14:paraId="58893218" w14:textId="76138427" w:rsidR="002E3BE5" w:rsidRDefault="002E3BE5" w:rsidP="00644D6B">
      <w:pPr>
        <w:pStyle w:val="PSI-ComentarioenTabla"/>
      </w:pPr>
      <w:r>
        <w:t xml:space="preserve">Paso 5: </w:t>
      </w:r>
      <w:r w:rsidR="002D5BC4">
        <w:t>Crear</w:t>
      </w:r>
      <w:r>
        <w:t xml:space="preserve"> iteración </w:t>
      </w:r>
    </w:p>
    <w:p w14:paraId="29A338C0" w14:textId="6F244FEE" w:rsidR="00F06F0E" w:rsidRDefault="002E3BE5" w:rsidP="00644D6B">
      <w:pPr>
        <w:pStyle w:val="PSI-ComentarioenTabla"/>
      </w:pPr>
      <w:r>
        <w:tab/>
      </w:r>
      <w:r>
        <w:tab/>
        <w:t>Se crea la</w:t>
      </w:r>
      <w:r w:rsidR="005C4D8F">
        <w:t xml:space="preserve"> iteración</w:t>
      </w:r>
      <w:r>
        <w:t>.</w:t>
      </w:r>
    </w:p>
    <w:p w14:paraId="75C4DF62" w14:textId="6BBE9734" w:rsidR="00F06F0E" w:rsidRDefault="00F06F0E" w:rsidP="00F06F0E">
      <w:pPr>
        <w:pStyle w:val="Ttulo2"/>
      </w:pPr>
      <w:bookmarkStart w:id="7" w:name="_Toc29278829"/>
      <w:bookmarkStart w:id="8" w:name="_Toc181031002"/>
      <w:r w:rsidRPr="00F06F0E">
        <w:t>Resultado esperado</w:t>
      </w:r>
      <w:bookmarkEnd w:id="7"/>
      <w:bookmarkEnd w:id="8"/>
    </w:p>
    <w:p w14:paraId="4216D2D3" w14:textId="2A06C09B" w:rsidR="00F06F0E" w:rsidRDefault="00596E07" w:rsidP="005C4D8F">
      <w:pPr>
        <w:pStyle w:val="PSI-Normal"/>
      </w:pPr>
      <w:r>
        <w:t xml:space="preserve">El resultado que se espera es que </w:t>
      </w:r>
      <w:r w:rsidR="005C4D8F">
        <w:t>salga un mensaje de aviso que todos los datos son obligatorios y el botón Crear iteración deshabilitado</w:t>
      </w:r>
      <w:r w:rsidR="009442AC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1003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7D3CD279" w:rsidR="00AE03C9" w:rsidRDefault="0039735A" w:rsidP="00B03047">
      <w:pPr>
        <w:pStyle w:val="PSI-Ttulo1"/>
      </w:pPr>
      <w:bookmarkStart w:id="11" w:name="_Toc181031004"/>
      <w:r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</w:t>
      </w:r>
      <w:r w:rsidR="00115DA7">
        <w:t>2</w:t>
      </w:r>
      <w:r w:rsidR="00644D6B">
        <w:t xml:space="preserve"> C</w:t>
      </w:r>
      <w:r w:rsidR="00BD4D76">
        <w:t>rear</w:t>
      </w:r>
      <w:r w:rsidR="00644D6B">
        <w:t xml:space="preserve"> </w:t>
      </w:r>
      <w:r w:rsidR="00D965D8">
        <w:t>Iteraciones</w:t>
      </w:r>
      <w:r w:rsidR="00644D6B">
        <w:t>_0</w:t>
      </w:r>
      <w:r w:rsidR="00115DA7">
        <w:t>2 Solo Nombre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</w:t>
            </w:r>
            <w:proofErr w:type="spellStart"/>
            <w:r w:rsidR="00596E07">
              <w:t>Test</w:t>
            </w:r>
            <w:r w:rsidR="00441A8C">
              <w:t>i</w:t>
            </w:r>
            <w:r w:rsidR="00596E07">
              <w:t>fy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9B47E32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</w:t>
            </w:r>
            <w:r w:rsidR="002D5BC4">
              <w:rPr>
                <w:b/>
                <w:bCs/>
              </w:rPr>
              <w:t>1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E3BE5">
              <w:rPr>
                <w:b/>
                <w:bCs/>
              </w:rPr>
              <w:t xml:space="preserve">rear </w:t>
            </w:r>
            <w:r w:rsidR="008A742B">
              <w:rPr>
                <w:b/>
                <w:bCs/>
              </w:rPr>
              <w:t>Iteraci</w:t>
            </w:r>
            <w:r w:rsidR="00115DA7">
              <w:rPr>
                <w:b/>
                <w:bCs/>
              </w:rPr>
              <w:t>ón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03129ADA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E3BE5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_0</w:t>
            </w:r>
            <w:r w:rsidR="005C4D8F">
              <w:rPr>
                <w:b/>
                <w:bCs/>
              </w:rPr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0BEB53E6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115DA7">
              <w:rPr>
                <w:b/>
                <w:bCs/>
              </w:rPr>
              <w:t>1</w:t>
            </w:r>
            <w:r w:rsidR="008A742B" w:rsidRPr="00115DA7">
              <w:rPr>
                <w:b/>
                <w:bCs/>
              </w:rPr>
              <w:t>2</w:t>
            </w:r>
            <w:r w:rsidR="002D5BC4" w:rsidRPr="00115DA7">
              <w:rPr>
                <w:b/>
                <w:bCs/>
              </w:rPr>
              <w:t>.</w:t>
            </w:r>
            <w:r w:rsidR="005C4D8F" w:rsidRPr="00115DA7">
              <w:rPr>
                <w:b/>
                <w:bCs/>
              </w:rPr>
              <w:t>2</w:t>
            </w:r>
            <w:r w:rsidR="00644D6B" w:rsidRPr="00115DA7">
              <w:rPr>
                <w:b/>
                <w:bCs/>
              </w:rPr>
              <w:t xml:space="preserve"> C</w:t>
            </w:r>
            <w:r w:rsidR="002E3BE5" w:rsidRPr="00115DA7">
              <w:rPr>
                <w:b/>
                <w:bCs/>
              </w:rPr>
              <w:t>rear</w:t>
            </w:r>
            <w:r w:rsidR="00644D6B" w:rsidRPr="00115DA7">
              <w:rPr>
                <w:b/>
                <w:bCs/>
              </w:rPr>
              <w:t xml:space="preserve"> </w:t>
            </w:r>
            <w:r w:rsidR="008A742B" w:rsidRPr="00115DA7">
              <w:rPr>
                <w:b/>
                <w:bCs/>
              </w:rPr>
              <w:t>Iteraciones</w:t>
            </w:r>
            <w:r w:rsidR="00644D6B" w:rsidRPr="00115DA7">
              <w:rPr>
                <w:b/>
                <w:bCs/>
              </w:rPr>
              <w:t>_0</w:t>
            </w:r>
            <w:r w:rsidR="005C4D8F" w:rsidRPr="00115DA7">
              <w:rPr>
                <w:b/>
                <w:bCs/>
              </w:rPr>
              <w:t>2 Solo Nombre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080CBBE" w:rsidR="00AE03C9" w:rsidRDefault="009442AC" w:rsidP="006C0D22">
            <w:pPr>
              <w:pStyle w:val="PSI-ComentarioenTabla"/>
            </w:pPr>
            <w:r>
              <w:t>“</w:t>
            </w:r>
            <w:proofErr w:type="spellStart"/>
            <w:r w:rsidR="002D5BC4">
              <w:t>Testify</w:t>
            </w:r>
            <w:proofErr w:type="spellEnd"/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481CACB" w:rsidR="00AE03C9" w:rsidRDefault="002D5BC4" w:rsidP="006C0D22">
            <w:pPr>
              <w:pStyle w:val="PSI-ComentarioenTabla"/>
            </w:pPr>
            <w:r>
              <w:t>Ingresa a la pantalla de Iteraciones</w:t>
            </w:r>
            <w:r w:rsidR="009442A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E512EC" w14:paraId="61F78F3A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EE16B96" w14:textId="79F32DF5" w:rsidR="00E512EC" w:rsidRDefault="00E512EC" w:rsidP="006C0D22">
            <w:pPr>
              <w:pStyle w:val="PSI-ComentarioenTabla"/>
            </w:pPr>
            <w:r>
              <w:t>3.- Seleccionar Nueva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8E93E1E" w14:textId="72EF6A87" w:rsidR="00E512EC" w:rsidRDefault="00E512EC" w:rsidP="006C0D22">
            <w:pPr>
              <w:pStyle w:val="PSI-ComentarioenTabla"/>
            </w:pPr>
            <w:r>
              <w:t>Botón = Nueva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70102ED" w14:textId="2E6058AF" w:rsidR="00E512EC" w:rsidRDefault="00E512EC" w:rsidP="006C0D22">
            <w:pPr>
              <w:pStyle w:val="PSI-ComentarioenTabla"/>
            </w:pPr>
            <w:r>
              <w:t>(botón) Nueva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DA2BDE" w14:textId="27C99A76" w:rsidR="00E512EC" w:rsidRDefault="00E512EC" w:rsidP="00E512EC">
            <w:pPr>
              <w:pStyle w:val="PSI-ComentarioenTabla"/>
              <w:ind w:left="0"/>
            </w:pPr>
            <w:r>
              <w:t xml:space="preserve"> Se habilitan para completar los campos de la Iteración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C176" w14:textId="6DFBB8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16D5C1FF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BB9C9B" w14:textId="626C2E97" w:rsidR="00E512EC" w:rsidRDefault="00E512EC" w:rsidP="006C0D22">
            <w:pPr>
              <w:pStyle w:val="PSI-ComentarioenTabla"/>
            </w:pPr>
            <w:r>
              <w:t>4.- Completar Datos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FF45C85" w14:textId="71C02AA7" w:rsidR="00E512EC" w:rsidRDefault="00E512EC" w:rsidP="00E512EC">
            <w:pPr>
              <w:pStyle w:val="PSI-ComentarioenTabla"/>
            </w:pPr>
            <w:r>
              <w:t xml:space="preserve">Completar Campos: Nombre Iteración, Fecha Inicio, </w:t>
            </w:r>
          </w:p>
          <w:p w14:paraId="1973D5BB" w14:textId="7C8E0C97" w:rsidR="00E512EC" w:rsidRDefault="00E512EC" w:rsidP="00E512EC">
            <w:pPr>
              <w:pStyle w:val="PSI-ComentarioenTabla"/>
            </w:pPr>
            <w:r>
              <w:t>Fecha Final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604DE28" w14:textId="137FE184" w:rsidR="00E512EC" w:rsidRDefault="00E512EC" w:rsidP="006C0D22">
            <w:pPr>
              <w:pStyle w:val="PSI-ComentarioenTabla"/>
            </w:pPr>
            <w:r>
              <w:t xml:space="preserve">“Iteración </w:t>
            </w:r>
            <w:r w:rsidR="005C4D8F">
              <w:t>2</w:t>
            </w:r>
            <w:r>
              <w:t xml:space="preserve">” </w:t>
            </w:r>
          </w:p>
          <w:p w14:paraId="0E1729F7" w14:textId="3038A673" w:rsidR="005C4D8F" w:rsidRDefault="00E512EC" w:rsidP="005C4D8F">
            <w:pPr>
              <w:pStyle w:val="PSI-ComentarioenTabla"/>
            </w:pPr>
            <w:r>
              <w:t>“</w:t>
            </w:r>
            <w:r w:rsidR="00064EB9">
              <w:t xml:space="preserve"> “</w:t>
            </w:r>
          </w:p>
          <w:p w14:paraId="08564679" w14:textId="164E0B72" w:rsidR="00064EB9" w:rsidRDefault="00064EB9" w:rsidP="005C4D8F">
            <w:pPr>
              <w:pStyle w:val="PSI-ComentarioenTabla"/>
            </w:pPr>
            <w:r>
              <w:t>“ “</w:t>
            </w:r>
          </w:p>
          <w:p w14:paraId="0BDB1E3C" w14:textId="2BFB49AA" w:rsidR="00E512EC" w:rsidRDefault="00E512EC" w:rsidP="006C0D2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0239938" w14:textId="1AA99DE3" w:rsidR="00E512EC" w:rsidRDefault="00E512EC" w:rsidP="00E512EC">
            <w:pPr>
              <w:pStyle w:val="PSI-ComentarioenTabla"/>
              <w:ind w:left="0"/>
            </w:pPr>
            <w:r>
              <w:t xml:space="preserve">Se </w:t>
            </w:r>
            <w:r w:rsidR="00064EB9">
              <w:t>despliega un mensaje de aviso “fecha inicio obligatoria” y se deshabilita el botón “crear “</w:t>
            </w:r>
            <w:r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E6BE" w14:textId="67DBAF7A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694F661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008E439D" w14:textId="77777777" w:rsidR="007F38C0" w:rsidRPr="00AE03C9" w:rsidRDefault="007F38C0" w:rsidP="00742F5C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115F" w14:textId="77777777" w:rsidR="00E12B12" w:rsidRDefault="00E12B12" w:rsidP="00C94FBE">
      <w:pPr>
        <w:spacing w:before="0" w:line="240" w:lineRule="auto"/>
      </w:pPr>
      <w:r>
        <w:separator/>
      </w:r>
    </w:p>
    <w:p w14:paraId="346E3664" w14:textId="77777777" w:rsidR="00E12B12" w:rsidRDefault="00E12B12"/>
  </w:endnote>
  <w:endnote w:type="continuationSeparator" w:id="0">
    <w:p w14:paraId="64B15174" w14:textId="77777777" w:rsidR="00E12B12" w:rsidRDefault="00E12B12" w:rsidP="00C94FBE">
      <w:pPr>
        <w:spacing w:before="0" w:line="240" w:lineRule="auto"/>
      </w:pPr>
      <w:r>
        <w:continuationSeparator/>
      </w:r>
    </w:p>
    <w:p w14:paraId="018EA949" w14:textId="77777777" w:rsidR="00E12B12" w:rsidRDefault="00E12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E12B12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EE35" w14:textId="77777777" w:rsidR="00E12B12" w:rsidRDefault="00E12B12" w:rsidP="00C94FBE">
      <w:pPr>
        <w:spacing w:before="0" w:line="240" w:lineRule="auto"/>
      </w:pPr>
      <w:r>
        <w:separator/>
      </w:r>
    </w:p>
    <w:p w14:paraId="21C80C1F" w14:textId="77777777" w:rsidR="00E12B12" w:rsidRDefault="00E12B12"/>
  </w:footnote>
  <w:footnote w:type="continuationSeparator" w:id="0">
    <w:p w14:paraId="308FF005" w14:textId="77777777" w:rsidR="00E12B12" w:rsidRDefault="00E12B12" w:rsidP="00C94FBE">
      <w:pPr>
        <w:spacing w:before="0" w:line="240" w:lineRule="auto"/>
      </w:pPr>
      <w:r>
        <w:continuationSeparator/>
      </w:r>
    </w:p>
    <w:p w14:paraId="1CF7C1B7" w14:textId="77777777" w:rsidR="00E12B12" w:rsidRDefault="00E12B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3963B97C" w:rsidR="000F4F97" w:rsidRDefault="005C4D8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12.2 Crear Iteraciones 02 Solo Nombre</w:t>
        </w:r>
      </w:p>
    </w:sdtContent>
  </w:sdt>
  <w:p w14:paraId="305C6E17" w14:textId="77777777" w:rsidR="00D255E1" w:rsidRPr="000F4F97" w:rsidRDefault="00E12B1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5408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64EB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5DA7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6671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D5BC4"/>
    <w:rsid w:val="002E0AB6"/>
    <w:rsid w:val="002E3BE5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4D8F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2F5C"/>
    <w:rsid w:val="007447BE"/>
    <w:rsid w:val="00751361"/>
    <w:rsid w:val="0075725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3380"/>
    <w:rsid w:val="00942049"/>
    <w:rsid w:val="009442AC"/>
    <w:rsid w:val="009446B8"/>
    <w:rsid w:val="0095629C"/>
    <w:rsid w:val="00962906"/>
    <w:rsid w:val="0096683E"/>
    <w:rsid w:val="009717B6"/>
    <w:rsid w:val="009A3173"/>
    <w:rsid w:val="009A6BDE"/>
    <w:rsid w:val="009D7FD1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BD4D76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B6C5F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965D8"/>
    <w:rsid w:val="00DA284A"/>
    <w:rsid w:val="00DC6867"/>
    <w:rsid w:val="00DC7827"/>
    <w:rsid w:val="00DD0159"/>
    <w:rsid w:val="00DD5A70"/>
    <w:rsid w:val="00E01FEC"/>
    <w:rsid w:val="00E024D8"/>
    <w:rsid w:val="00E037C9"/>
    <w:rsid w:val="00E12B12"/>
    <w:rsid w:val="00E2302D"/>
    <w:rsid w:val="00E32BB9"/>
    <w:rsid w:val="00E34178"/>
    <w:rsid w:val="00E36A01"/>
    <w:rsid w:val="00E41820"/>
    <w:rsid w:val="00E41E7A"/>
    <w:rsid w:val="00E438FE"/>
    <w:rsid w:val="00E512EC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17440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0A87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12.3 Crear Iteraciones 01</vt:lpstr>
    </vt:vector>
  </TitlesOfParts>
  <Company>OSLO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12.2 Crear Iteraciones 02 Solo Nombre</dc:title>
  <dc:subject>Testify</dc:subject>
  <dc:creator>Malena Oyarzo</dc:creator>
  <cp:lastModifiedBy>malena oyarzo</cp:lastModifiedBy>
  <cp:revision>5</cp:revision>
  <dcterms:created xsi:type="dcterms:W3CDTF">2024-10-28T04:50:00Z</dcterms:created>
  <dcterms:modified xsi:type="dcterms:W3CDTF">2024-10-28T21:03:00Z</dcterms:modified>
</cp:coreProperties>
</file>