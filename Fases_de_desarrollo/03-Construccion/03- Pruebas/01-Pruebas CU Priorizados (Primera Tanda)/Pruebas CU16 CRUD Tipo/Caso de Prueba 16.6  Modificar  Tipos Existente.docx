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5C2E1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80C8BEF" w:rsidR="00D06E99" w:rsidRDefault="003C454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16.6 Modificar Tipo_04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5C2E14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5C2E14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5C2E14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154B4FC7" w14:textId="7A0391F5" w:rsidR="00CC0EFE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2304" w:history="1">
            <w:r w:rsidR="00CC0EFE" w:rsidRPr="006567C3">
              <w:rPr>
                <w:rStyle w:val="Hipervnculo"/>
                <w:noProof/>
              </w:rPr>
              <w:t>Caso de Prueba 16.6 Modificar Tipo_04 Existente</w:t>
            </w:r>
            <w:r w:rsidR="00CC0EFE">
              <w:rPr>
                <w:noProof/>
                <w:webHidden/>
              </w:rPr>
              <w:tab/>
            </w:r>
            <w:r w:rsidR="00CC0EFE">
              <w:rPr>
                <w:noProof/>
                <w:webHidden/>
              </w:rPr>
              <w:fldChar w:fldCharType="begin"/>
            </w:r>
            <w:r w:rsidR="00CC0EFE">
              <w:rPr>
                <w:noProof/>
                <w:webHidden/>
              </w:rPr>
              <w:instrText xml:space="preserve"> PAGEREF _Toc181032304 \h </w:instrText>
            </w:r>
            <w:r w:rsidR="00CC0EFE">
              <w:rPr>
                <w:noProof/>
                <w:webHidden/>
              </w:rPr>
            </w:r>
            <w:r w:rsidR="00CC0EFE">
              <w:rPr>
                <w:noProof/>
                <w:webHidden/>
              </w:rPr>
              <w:fldChar w:fldCharType="separate"/>
            </w:r>
            <w:r w:rsidR="00CC0EFE">
              <w:rPr>
                <w:noProof/>
                <w:webHidden/>
              </w:rPr>
              <w:t>4</w:t>
            </w:r>
            <w:r w:rsidR="00CC0EFE">
              <w:rPr>
                <w:noProof/>
                <w:webHidden/>
              </w:rPr>
              <w:fldChar w:fldCharType="end"/>
            </w:r>
          </w:hyperlink>
        </w:p>
        <w:p w14:paraId="054041C4" w14:textId="57FE642C" w:rsidR="00CC0EFE" w:rsidRDefault="00CC0E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305" w:history="1">
            <w:r w:rsidRPr="006567C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B6BA" w14:textId="58761A6A" w:rsidR="00CC0EFE" w:rsidRDefault="00CC0E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306" w:history="1">
            <w:r w:rsidRPr="006567C3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ABBA" w14:textId="5C950C8A" w:rsidR="00CC0EFE" w:rsidRDefault="00CC0E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307" w:history="1">
            <w:r w:rsidRPr="006567C3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D436" w14:textId="54E311E3" w:rsidR="00CC0EFE" w:rsidRDefault="00CC0E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308" w:history="1">
            <w:r w:rsidRPr="006567C3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0D0F" w14:textId="6AEF44DD" w:rsidR="00CC0EFE" w:rsidRDefault="00CC0E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309" w:history="1">
            <w:r w:rsidRPr="006567C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D296" w14:textId="17B1F188" w:rsidR="00CC0EFE" w:rsidRDefault="00CC0E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2310" w:history="1">
            <w:r w:rsidRPr="006567C3">
              <w:rPr>
                <w:rStyle w:val="Hipervnculo"/>
                <w:noProof/>
              </w:rPr>
              <w:t>Caso de Prueba 16.6 Modificar Tipo _04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5BF3B209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p w14:paraId="3FC606DE" w14:textId="30CA03A2" w:rsidR="00A13DBA" w:rsidRDefault="005C2E14" w:rsidP="005C6536">
      <w:pPr>
        <w:pStyle w:val="PSI-Ttulo"/>
      </w:pPr>
      <w:sdt>
        <w:sdt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C454F">
            <w:t>Caso de Prueba 16.6 Modificar Tipo_04 Existente</w:t>
          </w:r>
        </w:sdtContent>
      </w:sdt>
    </w:p>
    <w:p w14:paraId="6584CB4B" w14:textId="33BE327C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230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C454F">
        <w:rPr>
          <w:bCs w:val="0"/>
        </w:rPr>
        <w:t>6</w:t>
      </w:r>
      <w:r w:rsidR="009D4FC6">
        <w:rPr>
          <w:bCs w:val="0"/>
        </w:rPr>
        <w:t>.</w:t>
      </w:r>
      <w:r w:rsidR="00337923">
        <w:rPr>
          <w:bCs w:val="0"/>
        </w:rPr>
        <w:t>6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3C454F">
        <w:rPr>
          <w:bCs w:val="0"/>
        </w:rPr>
        <w:t>Tipo</w:t>
      </w:r>
      <w:r w:rsidR="000164F6">
        <w:rPr>
          <w:bCs w:val="0"/>
        </w:rPr>
        <w:t>_0</w:t>
      </w:r>
      <w:r w:rsidR="00337923">
        <w:rPr>
          <w:bCs w:val="0"/>
        </w:rPr>
        <w:t>4 Existente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2305"/>
      <w:r>
        <w:t>Descripción</w:t>
      </w:r>
      <w:bookmarkEnd w:id="0"/>
      <w:bookmarkEnd w:id="2"/>
    </w:p>
    <w:p w14:paraId="77D80B07" w14:textId="59590E78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3C454F">
        <w:t>6</w:t>
      </w:r>
      <w:r w:rsidRPr="002F1C2C">
        <w:t xml:space="preserve"> denominado CRUD </w:t>
      </w:r>
      <w:r w:rsidR="003C454F">
        <w:t>Tipo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3C454F">
        <w:t>Tipo de Escenario</w:t>
      </w:r>
      <w:r w:rsidR="002C0368" w:rsidRPr="002F1C2C">
        <w:t xml:space="preserve"> </w:t>
      </w:r>
      <w:r w:rsidR="00337923">
        <w:t>por otr</w:t>
      </w:r>
      <w:r w:rsidR="003C454F">
        <w:t>o</w:t>
      </w:r>
      <w:r w:rsidR="00337923">
        <w:t xml:space="preserve"> ya existente siendo in</w:t>
      </w:r>
      <w:r w:rsidR="002C0368" w:rsidRPr="002F1C2C">
        <w:t xml:space="preserve">correcto para seguir con la ejecución del proceso, </w:t>
      </w:r>
      <w:r w:rsidR="00337923">
        <w:t xml:space="preserve">y se debe obtener </w:t>
      </w:r>
      <w:r w:rsidR="002C0368" w:rsidRPr="002F1C2C">
        <w:t xml:space="preserve">como respuesta </w:t>
      </w:r>
      <w:r w:rsidR="00337923">
        <w:t xml:space="preserve">error por nombre de </w:t>
      </w:r>
      <w:r w:rsidR="003C454F">
        <w:t>tipo de escenario</w:t>
      </w:r>
      <w:r w:rsidR="00337923">
        <w:t xml:space="preserve"> existente</w:t>
      </w:r>
      <w:r w:rsidR="002C0368" w:rsidRPr="002F1C2C">
        <w:t>.</w:t>
      </w:r>
    </w:p>
    <w:p w14:paraId="60FB6F48" w14:textId="609E3997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C454F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2306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632E5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54874B6F" w:rsidR="002C0368" w:rsidRDefault="000164F6" w:rsidP="003632E5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3C454F">
        <w:t>Tipos</w:t>
      </w:r>
      <w:r>
        <w:t>.</w:t>
      </w:r>
    </w:p>
    <w:p w14:paraId="6AE013AB" w14:textId="29E5778E" w:rsidR="00F06F0E" w:rsidRDefault="00F06F0E" w:rsidP="00F06F0E">
      <w:pPr>
        <w:pStyle w:val="PSI-Ttulo2"/>
      </w:pPr>
      <w:bookmarkStart w:id="5" w:name="_Toc29278828"/>
      <w:bookmarkStart w:id="6" w:name="_Toc181032307"/>
      <w:r>
        <w:t>Entrada</w:t>
      </w:r>
      <w:bookmarkEnd w:id="5"/>
      <w:bookmarkEnd w:id="6"/>
    </w:p>
    <w:p w14:paraId="68D7E2F6" w14:textId="286944FD" w:rsidR="00F57598" w:rsidRDefault="00F57598" w:rsidP="003632E5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3632E5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632E5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1534FFC1" w:rsidR="0046016C" w:rsidRDefault="0046016C" w:rsidP="003632E5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3C454F">
        <w:t>Tipos</w:t>
      </w:r>
    </w:p>
    <w:p w14:paraId="5A496675" w14:textId="28522999" w:rsidR="00644D6B" w:rsidRDefault="0046016C" w:rsidP="003632E5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>de un</w:t>
      </w:r>
      <w:r w:rsidR="003C454F">
        <w:t xml:space="preserve"> Tipo de Escenario</w:t>
      </w:r>
    </w:p>
    <w:p w14:paraId="72D80978" w14:textId="6B05CBC5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del</w:t>
      </w:r>
      <w:r w:rsidR="003C454F">
        <w:t xml:space="preserve"> Tipo de Escenario</w:t>
      </w:r>
      <w:r w:rsidR="001920DE">
        <w:t xml:space="preserve"> a modificar</w:t>
      </w:r>
    </w:p>
    <w:p w14:paraId="6CDACEFE" w14:textId="39E309E8" w:rsidR="002C0368" w:rsidRDefault="002C0368" w:rsidP="003632E5">
      <w:pPr>
        <w:pStyle w:val="PSI-ComentarioenTabla"/>
      </w:pPr>
      <w:r>
        <w:t>Paso 4: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</w:t>
      </w:r>
      <w:r w:rsidR="003C454F">
        <w:t>e</w:t>
      </w:r>
      <w:r>
        <w:t>l</w:t>
      </w:r>
      <w:r w:rsidR="003C454F">
        <w:t xml:space="preserve"> Tipo Escenario</w:t>
      </w:r>
    </w:p>
    <w:p w14:paraId="29A338C0" w14:textId="0CC05C09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del</w:t>
      </w:r>
      <w:r w:rsidR="003C454F">
        <w:t xml:space="preserve"> Tipo de Escenario</w:t>
      </w:r>
      <w:r w:rsidR="008E1DC2">
        <w:t>.</w:t>
      </w:r>
    </w:p>
    <w:p w14:paraId="74B86FD8" w14:textId="60E37FDA" w:rsidR="002C0368" w:rsidRDefault="002C0368" w:rsidP="003632E5">
      <w:pPr>
        <w:pStyle w:val="PSI-ComentarioenTabla"/>
      </w:pPr>
      <w:r>
        <w:t xml:space="preserve">Paso 5: Elegir Botón </w:t>
      </w:r>
      <w:r w:rsidR="00941BC5">
        <w:t xml:space="preserve">Actualizar </w:t>
      </w:r>
      <w:r w:rsidR="003C454F">
        <w:t>Tipo de Escenario</w:t>
      </w:r>
    </w:p>
    <w:p w14:paraId="18FE3FB2" w14:textId="361F46F8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</w:t>
      </w:r>
      <w:r w:rsidR="003C454F">
        <w:t>Tipo de Escenario</w:t>
      </w:r>
    </w:p>
    <w:p w14:paraId="75C4DF62" w14:textId="0F14EA5C" w:rsidR="00F06F0E" w:rsidRDefault="00F06F0E" w:rsidP="00F06F0E">
      <w:pPr>
        <w:pStyle w:val="Ttulo2"/>
      </w:pPr>
      <w:bookmarkStart w:id="7" w:name="_Toc29278829"/>
      <w:bookmarkStart w:id="8" w:name="_Toc181032308"/>
      <w:r w:rsidRPr="00F06F0E">
        <w:t>Resultado esperado</w:t>
      </w:r>
      <w:bookmarkEnd w:id="7"/>
      <w:bookmarkEnd w:id="8"/>
    </w:p>
    <w:p w14:paraId="4216D2D3" w14:textId="33A36860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>cuando se desee modificar el nombre de</w:t>
      </w:r>
      <w:r w:rsidR="003C454F">
        <w:t xml:space="preserve">l </w:t>
      </w:r>
      <w:r w:rsidR="00CC0EFE">
        <w:t>tipo de</w:t>
      </w:r>
      <w:r w:rsidR="003C454F">
        <w:t xml:space="preserve"> escenario</w:t>
      </w:r>
      <w:r w:rsidR="00941BC5">
        <w:t xml:space="preserve">, </w:t>
      </w:r>
      <w:r w:rsidR="00337923">
        <w:t xml:space="preserve">detecte que el nombre de </w:t>
      </w:r>
      <w:r w:rsidR="003C454F">
        <w:t xml:space="preserve">tipo de escenario </w:t>
      </w:r>
      <w:r w:rsidR="00337923">
        <w:t>ya existe y no permita realizar la modificación</w:t>
      </w:r>
      <w:r w:rsidR="00941BC5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2309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337923">
        <w:t>Realizada con éxito</w:t>
      </w:r>
    </w:p>
    <w:p w14:paraId="22532E68" w14:textId="79B20C7F" w:rsidR="00596E07" w:rsidRDefault="00596E07" w:rsidP="003632E5">
      <w:pPr>
        <w:pStyle w:val="PSI-ComentarioenTabla"/>
      </w:pPr>
      <w:r w:rsidRPr="00A94E16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66EB69EF" w:rsidR="00AE03C9" w:rsidRDefault="0039735A" w:rsidP="002C0368">
      <w:pPr>
        <w:pStyle w:val="PSI-Ttulo1"/>
        <w:ind w:left="0"/>
      </w:pPr>
      <w:bookmarkStart w:id="11" w:name="_Toc181032310"/>
      <w:r>
        <w:t>Caso de Prueba</w:t>
      </w:r>
      <w:r w:rsidR="00F36D1F">
        <w:t xml:space="preserve"> </w:t>
      </w:r>
      <w:r w:rsidR="00644D6B">
        <w:t>1</w:t>
      </w:r>
      <w:r w:rsidR="002645EC">
        <w:t>6</w:t>
      </w:r>
      <w:r w:rsidR="009D4FC6">
        <w:t>.</w:t>
      </w:r>
      <w:r w:rsidR="00337923">
        <w:t>6</w:t>
      </w:r>
      <w:r w:rsidR="00644D6B">
        <w:t xml:space="preserve"> </w:t>
      </w:r>
      <w:r w:rsidR="00941BC5">
        <w:t xml:space="preserve">Modificar </w:t>
      </w:r>
      <w:r w:rsidR="002645EC">
        <w:t>Tipo</w:t>
      </w:r>
      <w:r w:rsidR="00941BC5">
        <w:t xml:space="preserve"> </w:t>
      </w:r>
      <w:r w:rsidR="00644D6B">
        <w:t>_0</w:t>
      </w:r>
      <w:r w:rsidR="00337923">
        <w:t>4 Existente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5CC4EA43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CC0EFE">
              <w:rPr>
                <w:b/>
                <w:bCs/>
              </w:rPr>
              <w:t>CU1</w:t>
            </w:r>
            <w:r w:rsidR="003C454F" w:rsidRPr="00CC0EFE">
              <w:rPr>
                <w:b/>
                <w:bCs/>
              </w:rPr>
              <w:t>6</w:t>
            </w:r>
            <w:r w:rsidR="00596E07" w:rsidRPr="00CC0EFE">
              <w:rPr>
                <w:b/>
                <w:bCs/>
              </w:rPr>
              <w:t>.</w:t>
            </w:r>
            <w:r w:rsidR="00941BC5" w:rsidRPr="00CC0EFE">
              <w:rPr>
                <w:b/>
                <w:bCs/>
              </w:rPr>
              <w:t>3</w:t>
            </w:r>
            <w:r w:rsidR="00596E07" w:rsidRPr="00CC0EFE">
              <w:rPr>
                <w:b/>
                <w:bCs/>
              </w:rPr>
              <w:t xml:space="preserve"> </w:t>
            </w:r>
            <w:r w:rsidR="00941BC5" w:rsidRPr="00CC0EFE">
              <w:rPr>
                <w:b/>
                <w:bCs/>
              </w:rPr>
              <w:t xml:space="preserve">Modificar </w:t>
            </w:r>
            <w:r w:rsidR="003C454F" w:rsidRPr="00CC0EFE">
              <w:rPr>
                <w:b/>
                <w:bCs/>
              </w:rPr>
              <w:t>Tipo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3632E5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4922BC01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CC0EFE">
              <w:rPr>
                <w:b/>
                <w:bCs/>
              </w:rPr>
              <w:t>Esc_</w:t>
            </w:r>
            <w:r w:rsidR="00941BC5" w:rsidRPr="00CC0EFE">
              <w:rPr>
                <w:b/>
                <w:bCs/>
              </w:rPr>
              <w:t>Modificar</w:t>
            </w:r>
            <w:r w:rsidR="00F36D1F" w:rsidRPr="00CC0EFE">
              <w:rPr>
                <w:b/>
                <w:bCs/>
              </w:rPr>
              <w:t>_</w:t>
            </w:r>
            <w:r w:rsidR="003C454F" w:rsidRPr="00CC0EFE">
              <w:rPr>
                <w:b/>
                <w:bCs/>
              </w:rPr>
              <w:t>Tipo</w:t>
            </w:r>
            <w:r w:rsidR="00644D6B" w:rsidRPr="00CC0EFE">
              <w:rPr>
                <w:b/>
                <w:bCs/>
              </w:rPr>
              <w:t>_0</w:t>
            </w:r>
            <w:r w:rsidR="00337923" w:rsidRPr="00CC0EFE">
              <w:rPr>
                <w:b/>
                <w:bCs/>
              </w:rPr>
              <w:t>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BF2C572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3C454F">
              <w:t>Valeria Ojeda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2A382A2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CC0EFE">
              <w:rPr>
                <w:b/>
                <w:bCs/>
              </w:rPr>
              <w:t>1</w:t>
            </w:r>
            <w:r w:rsidR="003C454F" w:rsidRPr="00CC0EFE">
              <w:rPr>
                <w:b/>
                <w:bCs/>
              </w:rPr>
              <w:t>6</w:t>
            </w:r>
            <w:r w:rsidR="009D4FC6" w:rsidRPr="00CC0EFE">
              <w:rPr>
                <w:b/>
                <w:bCs/>
              </w:rPr>
              <w:t>.</w:t>
            </w:r>
            <w:r w:rsidR="00337923" w:rsidRPr="00CC0EFE">
              <w:rPr>
                <w:b/>
                <w:bCs/>
              </w:rPr>
              <w:t>6</w:t>
            </w:r>
            <w:r w:rsidR="00644D6B" w:rsidRPr="00CC0EFE">
              <w:rPr>
                <w:b/>
                <w:bCs/>
              </w:rPr>
              <w:t xml:space="preserve"> </w:t>
            </w:r>
            <w:r w:rsidR="00941BC5" w:rsidRPr="00CC0EFE">
              <w:rPr>
                <w:b/>
                <w:bCs/>
              </w:rPr>
              <w:t>Modificar</w:t>
            </w:r>
            <w:r w:rsidR="00403864" w:rsidRPr="00CC0EFE">
              <w:rPr>
                <w:b/>
                <w:bCs/>
              </w:rPr>
              <w:t xml:space="preserve"> </w:t>
            </w:r>
            <w:r w:rsidR="003C454F" w:rsidRPr="00CC0EFE">
              <w:rPr>
                <w:b/>
                <w:bCs/>
              </w:rPr>
              <w:t>Tipo</w:t>
            </w:r>
            <w:r w:rsidR="00644D6B" w:rsidRPr="00CC0EFE">
              <w:rPr>
                <w:b/>
                <w:bCs/>
              </w:rPr>
              <w:t>_0</w:t>
            </w:r>
            <w:r w:rsidR="00337923" w:rsidRPr="00CC0EFE">
              <w:rPr>
                <w:b/>
                <w:bCs/>
              </w:rPr>
              <w:t>4 Existente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3759E00B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3C454F">
              <w:t xml:space="preserve">Emilio </w:t>
            </w:r>
            <w:proofErr w:type="spellStart"/>
            <w:r w:rsidR="003C454F">
              <w:t>Levi</w:t>
            </w:r>
            <w:r w:rsidR="00CC0EFE">
              <w:t>pichun</w:t>
            </w:r>
            <w:proofErr w:type="spellEnd"/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F354283" w:rsidR="00AE03C9" w:rsidRDefault="00F36D1F" w:rsidP="003632E5">
            <w:pPr>
              <w:pStyle w:val="PSI-ComentarioenTabla"/>
            </w:pPr>
            <w:r>
              <w:t>2</w:t>
            </w:r>
            <w:r w:rsidR="003C454F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CBEC05B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3C454F">
              <w:t>8</w:t>
            </w:r>
            <w:r w:rsidR="00644D6B">
              <w:t>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0D511157" w:rsidR="00AE03C9" w:rsidRDefault="00356545" w:rsidP="003632E5">
            <w:pPr>
              <w:pStyle w:val="PSI-ComentarioenTabla"/>
            </w:pPr>
            <w:r>
              <w:t xml:space="preserve">Elegir previamente la opción </w:t>
            </w:r>
            <w:r w:rsidR="003C454F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6C4E65C7" w:rsidR="00AE03C9" w:rsidRDefault="00356545" w:rsidP="003632E5">
            <w:pPr>
              <w:pStyle w:val="PSI-ComentarioenTabla"/>
            </w:pPr>
            <w:r>
              <w:t xml:space="preserve">Opción = </w:t>
            </w:r>
            <w:r w:rsidR="003C454F">
              <w:t>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669AD786" w:rsidR="00AE03C9" w:rsidRDefault="003C454F" w:rsidP="003632E5">
            <w:pPr>
              <w:pStyle w:val="PSI-ComentarioenTabla"/>
            </w:pPr>
            <w:r>
              <w:t>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003D3ADA" w:rsidR="00AE03C9" w:rsidRDefault="002440C8" w:rsidP="003632E5">
            <w:pPr>
              <w:pStyle w:val="PSI-ComentarioenTabla"/>
            </w:pPr>
            <w:r>
              <w:t xml:space="preserve">Aparece </w:t>
            </w:r>
            <w:r w:rsidR="00470657">
              <w:t xml:space="preserve">Menú de </w:t>
            </w:r>
            <w:r w:rsidR="003C454F">
              <w:t>Tipo de Escenario</w:t>
            </w:r>
            <w:r w:rsidR="00470657">
              <w:t xml:space="preserve"> y listado de </w:t>
            </w:r>
            <w:r w:rsidR="003C454F">
              <w:t>tipo de escenarios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4673ABAF" w:rsidR="00470657" w:rsidRDefault="00386239" w:rsidP="003632E5">
            <w:pPr>
              <w:pStyle w:val="PSI-ComentarioenTabla"/>
            </w:pPr>
            <w:r>
              <w:t xml:space="preserve">3.- Seleccionar Botón </w:t>
            </w:r>
            <w:r w:rsidR="0010754D">
              <w:t>Actualizar</w:t>
            </w:r>
            <w:r>
              <w:t xml:space="preserve"> </w:t>
            </w:r>
            <w:r w:rsidR="003C454F">
              <w:t>Tipo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4859B618" w:rsidR="00470657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 w:rsidR="003C454F">
              <w:t>Tipo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D1A9841" w:rsidR="00470657" w:rsidRDefault="00EA1289" w:rsidP="003632E5">
            <w:pPr>
              <w:pStyle w:val="PSI-ComentarioenTabla"/>
            </w:pPr>
            <w:r>
              <w:t>Actualizar</w:t>
            </w:r>
            <w:r w:rsidR="00386239">
              <w:t xml:space="preserve"> </w:t>
            </w:r>
            <w:r w:rsidR="003C454F">
              <w:t>Tipo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1A6D9DCB" w:rsidR="00470657" w:rsidRDefault="00386239" w:rsidP="003632E5">
            <w:pPr>
              <w:pStyle w:val="PSI-ComentarioenTabla"/>
            </w:pPr>
            <w:r>
              <w:t xml:space="preserve">Se va a Pantalla </w:t>
            </w:r>
            <w:r w:rsidR="00EA1289">
              <w:t xml:space="preserve">Actualizar </w:t>
            </w:r>
            <w:r w:rsidR="003C454F">
              <w:t>Tipo de Escenario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326E1C59" w:rsidR="00386239" w:rsidRDefault="00386239" w:rsidP="003632E5">
            <w:pPr>
              <w:pStyle w:val="PSI-ComentarioenTabla"/>
            </w:pPr>
            <w:r>
              <w:t xml:space="preserve">4.- Ingresar Nombre </w:t>
            </w:r>
            <w:r w:rsidR="00EA1289">
              <w:t xml:space="preserve">el nuevo nombre </w:t>
            </w:r>
            <w:r>
              <w:t>de</w:t>
            </w:r>
            <w:r w:rsidR="002645EC">
              <w:t>l Tipo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5B2860F8" w:rsidR="00386239" w:rsidRDefault="00386239" w:rsidP="003632E5">
            <w:pPr>
              <w:pStyle w:val="PSI-ComentarioenTabla"/>
            </w:pPr>
            <w:r>
              <w:t xml:space="preserve">Textfield = Valor Nombre </w:t>
            </w:r>
            <w:r w:rsidR="002645EC">
              <w:t>Tipo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0568A826" w:rsidR="00386239" w:rsidRDefault="00236E40" w:rsidP="003632E5">
            <w:pPr>
              <w:pStyle w:val="PSI-ComentarioenTabla"/>
            </w:pPr>
            <w:r>
              <w:t>“</w:t>
            </w:r>
            <w:r w:rsidR="002645EC">
              <w:t>Test v2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1A65E9C0" w:rsidR="00386239" w:rsidRDefault="00386239" w:rsidP="003632E5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0F4E2F4A" w:rsidR="00386239" w:rsidRDefault="00386239" w:rsidP="003632E5">
            <w:pPr>
              <w:pStyle w:val="PSI-ComentarioenTabla"/>
            </w:pPr>
            <w:r>
              <w:t xml:space="preserve">5.- Elegir </w:t>
            </w:r>
            <w:r w:rsidR="00EA1289">
              <w:t>Botón Actualizar</w:t>
            </w:r>
            <w:r>
              <w:t xml:space="preserve"> </w:t>
            </w:r>
            <w:r w:rsidR="002645EC">
              <w:t>Tipo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47EC44AA" w:rsidR="00386239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 w:rsidR="002645EC">
              <w:t>Tipo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0C49EE8D" w:rsidR="00386239" w:rsidRDefault="00EA1289" w:rsidP="003632E5">
            <w:pPr>
              <w:pStyle w:val="PSI-ComentarioenTabla"/>
            </w:pPr>
            <w:r>
              <w:t xml:space="preserve">(botón) Actualizar </w:t>
            </w:r>
            <w:r w:rsidR="002645EC">
              <w:t>Tipo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40DEC42F" w:rsidR="00386239" w:rsidRDefault="00C2334E" w:rsidP="003632E5">
            <w:pPr>
              <w:pStyle w:val="PSI-ComentarioenTabla"/>
            </w:pPr>
            <w:r>
              <w:t xml:space="preserve">Se despliega </w:t>
            </w:r>
            <w:r w:rsidR="00EA1289">
              <w:t xml:space="preserve">el </w:t>
            </w:r>
            <w:r w:rsidR="00FC564A">
              <w:t xml:space="preserve">mensaje de error “Nombre de </w:t>
            </w:r>
            <w:r w:rsidR="002645EC">
              <w:t xml:space="preserve">Tipo de Escenario </w:t>
            </w:r>
            <w:r w:rsidR="00FC564A">
              <w:t>Existente”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0098D2E0" w:rsidR="00386239" w:rsidRPr="00FC564A" w:rsidRDefault="00FC564A" w:rsidP="003632E5">
            <w:pPr>
              <w:pStyle w:val="PSI-ComentarioenTabla"/>
              <w:rPr>
                <w:color w:val="FF0000"/>
              </w:rPr>
            </w:pPr>
            <w:r w:rsidRPr="00FC564A">
              <w:rPr>
                <w:color w:val="FF0000"/>
              </w:rPr>
              <w:t>Sin Éxito</w:t>
            </w:r>
            <w:r w:rsidR="002645EC">
              <w:rPr>
                <w:color w:val="FF0000"/>
              </w:rPr>
              <w:t>, se actualizo el nombre y no salió el mensaje de error</w:t>
            </w:r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632E5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51C81A0F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FC564A">
              <w:t xml:space="preserve">__ </w:t>
            </w:r>
            <w:r>
              <w:t xml:space="preserve"> Fallo: </w:t>
            </w:r>
            <w:r w:rsidRPr="003632E5">
              <w:t>_</w:t>
            </w:r>
            <w:r w:rsidR="00FC564A" w:rsidRPr="00FC564A">
              <w:rPr>
                <w:color w:val="FF0000"/>
              </w:rPr>
              <w:t>X</w:t>
            </w:r>
            <w:r w:rsidRPr="00FC564A">
              <w:rPr>
                <w:color w:val="FF0000"/>
              </w:rPr>
              <w:t>_</w:t>
            </w:r>
            <w:r w:rsidRPr="003632E5">
              <w:t>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57056780" w:rsidR="00AE03C9" w:rsidRDefault="00AE03C9" w:rsidP="003632E5">
            <w:pPr>
              <w:pStyle w:val="PSI-ComentarioenTabla"/>
            </w:pPr>
            <w:r>
              <w:t xml:space="preserve">Fecha de Aprobación del Caso de Prueba:  </w:t>
            </w:r>
            <w:r w:rsidR="002645EC" w:rsidRPr="002645EC">
              <w:rPr>
                <w:color w:val="FF0000"/>
              </w:rPr>
              <w:t>Pendiente de Aprobación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1D1D" w14:textId="77777777" w:rsidR="005C2E14" w:rsidRDefault="005C2E14" w:rsidP="00C94FBE">
      <w:pPr>
        <w:spacing w:before="0" w:line="240" w:lineRule="auto"/>
      </w:pPr>
      <w:r>
        <w:separator/>
      </w:r>
    </w:p>
    <w:p w14:paraId="437398D5" w14:textId="77777777" w:rsidR="005C2E14" w:rsidRDefault="005C2E14"/>
  </w:endnote>
  <w:endnote w:type="continuationSeparator" w:id="0">
    <w:p w14:paraId="54DBDBA7" w14:textId="77777777" w:rsidR="005C2E14" w:rsidRDefault="005C2E14" w:rsidP="00C94FBE">
      <w:pPr>
        <w:spacing w:before="0" w:line="240" w:lineRule="auto"/>
      </w:pPr>
      <w:r>
        <w:continuationSeparator/>
      </w:r>
    </w:p>
    <w:p w14:paraId="11867701" w14:textId="77777777" w:rsidR="005C2E14" w:rsidRDefault="005C2E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5C2E14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E46EC" w14:textId="77777777" w:rsidR="005C2E14" w:rsidRDefault="005C2E14" w:rsidP="00C94FBE">
      <w:pPr>
        <w:spacing w:before="0" w:line="240" w:lineRule="auto"/>
      </w:pPr>
      <w:r>
        <w:separator/>
      </w:r>
    </w:p>
    <w:p w14:paraId="0833BC95" w14:textId="77777777" w:rsidR="005C2E14" w:rsidRDefault="005C2E14"/>
  </w:footnote>
  <w:footnote w:type="continuationSeparator" w:id="0">
    <w:p w14:paraId="0DC2D078" w14:textId="77777777" w:rsidR="005C2E14" w:rsidRDefault="005C2E14" w:rsidP="00C94FBE">
      <w:pPr>
        <w:spacing w:before="0" w:line="240" w:lineRule="auto"/>
      </w:pPr>
      <w:r>
        <w:continuationSeparator/>
      </w:r>
    </w:p>
    <w:p w14:paraId="05C45181" w14:textId="77777777" w:rsidR="005C2E14" w:rsidRDefault="005C2E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4C1D0EED" w:rsidR="000F4F97" w:rsidRDefault="003C454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16.6 Modificar Tipo_04 Existente</w:t>
        </w:r>
      </w:p>
    </w:sdtContent>
  </w:sdt>
  <w:p w14:paraId="305C6E17" w14:textId="77777777" w:rsidR="00D255E1" w:rsidRPr="000F4F97" w:rsidRDefault="005C2E1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45EC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37923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04E7"/>
    <w:rsid w:val="0039735A"/>
    <w:rsid w:val="003973B3"/>
    <w:rsid w:val="003B683A"/>
    <w:rsid w:val="003B7F1F"/>
    <w:rsid w:val="003C454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2E14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46EC5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400B7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074B0"/>
    <w:rsid w:val="00920EBE"/>
    <w:rsid w:val="0092483A"/>
    <w:rsid w:val="00931895"/>
    <w:rsid w:val="00933380"/>
    <w:rsid w:val="00941BC5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94E16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B384F"/>
    <w:rsid w:val="00CC0EFE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C564A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18.6 Modificar Categoria_04 Cat Existente</vt:lpstr>
    </vt:vector>
  </TitlesOfParts>
  <Company>OSLO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16.6 Modificar Tipo_04 Existente</dc:title>
  <dc:subject>Testify</dc:subject>
  <dc:creator>Malena Oyarzo</dc:creator>
  <cp:lastModifiedBy>malena oyarzo</cp:lastModifiedBy>
  <cp:revision>6</cp:revision>
  <dcterms:created xsi:type="dcterms:W3CDTF">2024-10-28T14:59:00Z</dcterms:created>
  <dcterms:modified xsi:type="dcterms:W3CDTF">2024-10-28T21:26:00Z</dcterms:modified>
</cp:coreProperties>
</file>