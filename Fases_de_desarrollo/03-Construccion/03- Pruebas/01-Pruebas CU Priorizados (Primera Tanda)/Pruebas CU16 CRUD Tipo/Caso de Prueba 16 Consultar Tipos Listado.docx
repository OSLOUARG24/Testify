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95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3E05EC43" w:rsidR="00D06E99" w:rsidRDefault="003535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E1C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6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Consultar </w:t>
              </w:r>
              <w:r w:rsidR="009E1C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Tipos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_01_Listado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95915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95915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95915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3963AC4" w14:textId="072E934D" w:rsidR="00374213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796" w:history="1">
            <w:r w:rsidR="00374213" w:rsidRPr="008452D4">
              <w:rPr>
                <w:rStyle w:val="Hipervnculo"/>
                <w:noProof/>
              </w:rPr>
              <w:t>Caso de Prueba 16 Consultar Tipos_01_Listado</w:t>
            </w:r>
            <w:r w:rsidR="00374213">
              <w:rPr>
                <w:noProof/>
                <w:webHidden/>
              </w:rPr>
              <w:tab/>
            </w:r>
            <w:r w:rsidR="00374213">
              <w:rPr>
                <w:noProof/>
                <w:webHidden/>
              </w:rPr>
              <w:fldChar w:fldCharType="begin"/>
            </w:r>
            <w:r w:rsidR="00374213">
              <w:rPr>
                <w:noProof/>
                <w:webHidden/>
              </w:rPr>
              <w:instrText xml:space="preserve"> PAGEREF _Toc181031796 \h </w:instrText>
            </w:r>
            <w:r w:rsidR="00374213">
              <w:rPr>
                <w:noProof/>
                <w:webHidden/>
              </w:rPr>
            </w:r>
            <w:r w:rsidR="00374213">
              <w:rPr>
                <w:noProof/>
                <w:webHidden/>
              </w:rPr>
              <w:fldChar w:fldCharType="separate"/>
            </w:r>
            <w:r w:rsidR="00374213">
              <w:rPr>
                <w:noProof/>
                <w:webHidden/>
              </w:rPr>
              <w:t>4</w:t>
            </w:r>
            <w:r w:rsidR="00374213">
              <w:rPr>
                <w:noProof/>
                <w:webHidden/>
              </w:rPr>
              <w:fldChar w:fldCharType="end"/>
            </w:r>
          </w:hyperlink>
        </w:p>
        <w:p w14:paraId="35593145" w14:textId="6B18FA39" w:rsidR="00374213" w:rsidRDefault="003742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797" w:history="1">
            <w:r w:rsidRPr="008452D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E328" w14:textId="17B94963" w:rsidR="00374213" w:rsidRDefault="003742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798" w:history="1">
            <w:r w:rsidRPr="008452D4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4D20" w14:textId="328EEF43" w:rsidR="00374213" w:rsidRDefault="003742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799" w:history="1">
            <w:r w:rsidRPr="008452D4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8511" w14:textId="7E33D63B" w:rsidR="00374213" w:rsidRDefault="003742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00" w:history="1">
            <w:r w:rsidRPr="008452D4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98BF" w14:textId="1033ABD1" w:rsidR="00374213" w:rsidRDefault="003742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01" w:history="1">
            <w:r w:rsidRPr="008452D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9A5F" w14:textId="18ADB2BF" w:rsidR="00374213" w:rsidRDefault="003742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802" w:history="1">
            <w:r w:rsidRPr="008452D4">
              <w:rPr>
                <w:rStyle w:val="Hipervnculo"/>
                <w:noProof/>
              </w:rPr>
              <w:t>Caso de Prueba 16 Consultar Tipos_01_Listado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4B591730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7B6A158C" w:rsidR="00A13DBA" w:rsidRDefault="009E1CC6" w:rsidP="005C6536">
          <w:pPr>
            <w:pStyle w:val="PSI-Ttulo"/>
          </w:pPr>
          <w:r>
            <w:t>Caso de Prueba 16 Consultar Tipos_01_Listado</w:t>
          </w:r>
        </w:p>
      </w:sdtContent>
    </w:sdt>
    <w:p w14:paraId="6584CB4B" w14:textId="1664C696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1796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E1CC6">
        <w:rPr>
          <w:bCs w:val="0"/>
        </w:rPr>
        <w:t>6</w:t>
      </w:r>
      <w:r w:rsidR="000164F6">
        <w:rPr>
          <w:bCs w:val="0"/>
        </w:rPr>
        <w:t xml:space="preserve"> Consultar </w:t>
      </w:r>
      <w:r w:rsidR="009E1CC6">
        <w:rPr>
          <w:bCs w:val="0"/>
        </w:rPr>
        <w:t>Tipos</w:t>
      </w:r>
      <w:r w:rsidR="000164F6">
        <w:rPr>
          <w:bCs w:val="0"/>
        </w:rPr>
        <w:t>_01</w:t>
      </w:r>
      <w:r w:rsidR="003535BF">
        <w:rPr>
          <w:bCs w:val="0"/>
        </w:rPr>
        <w:t>_Listado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797"/>
      <w:r>
        <w:t>Descripción</w:t>
      </w:r>
      <w:bookmarkEnd w:id="0"/>
      <w:bookmarkEnd w:id="2"/>
    </w:p>
    <w:p w14:paraId="77D80B07" w14:textId="046F3772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9E1CC6">
        <w:t>6</w:t>
      </w:r>
      <w:r w:rsidRPr="002F1C2C">
        <w:t xml:space="preserve"> denominado CRUD </w:t>
      </w:r>
      <w:r w:rsidR="009E1CC6">
        <w:t>Tipos</w:t>
      </w:r>
      <w:r w:rsidRPr="002F1C2C">
        <w:t xml:space="preserve">. Se comprobará </w:t>
      </w:r>
      <w:r w:rsidR="000164F6">
        <w:t xml:space="preserve">si el ingreso a la opción de Consultar </w:t>
      </w:r>
      <w:r w:rsidR="009E1CC6">
        <w:t>Tipos</w:t>
      </w:r>
      <w:r w:rsidR="000164F6">
        <w:t xml:space="preserve"> da como respuesta el listado de l</w:t>
      </w:r>
      <w:r w:rsidR="009E1CC6">
        <w:t>os tipos</w:t>
      </w:r>
      <w:r w:rsidR="000164F6">
        <w:t>.</w:t>
      </w:r>
    </w:p>
    <w:p w14:paraId="60FB6F48" w14:textId="7DF4922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9E1CC6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798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012C907F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DD4A22">
        <w:t>Tipos</w:t>
      </w:r>
      <w:r>
        <w:t>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1799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1543D59F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DD4A22">
        <w:t>Tipos</w:t>
      </w:r>
    </w:p>
    <w:p w14:paraId="5A496675" w14:textId="59A9FED6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DD4A22">
        <w:t>Tipos</w:t>
      </w:r>
    </w:p>
    <w:p w14:paraId="29A338C0" w14:textId="77CA6576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en la pantalla el listado de </w:t>
      </w:r>
      <w:r w:rsidR="00DD4A22">
        <w:t>los Tipos</w:t>
      </w:r>
      <w:r w:rsidR="00644D6B">
        <w:t xml:space="preserve"> existentes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1800"/>
      <w:r w:rsidRPr="00F06F0E">
        <w:t>Resultado esperado</w:t>
      </w:r>
      <w:bookmarkEnd w:id="7"/>
      <w:bookmarkEnd w:id="8"/>
    </w:p>
    <w:p w14:paraId="4216D2D3" w14:textId="3C3532B9" w:rsidR="00F06F0E" w:rsidRDefault="00596E07" w:rsidP="00DD4A22">
      <w:pPr>
        <w:pStyle w:val="PSI-Normal"/>
      </w:pPr>
      <w:r>
        <w:t xml:space="preserve">El resultado que se espera es que se </w:t>
      </w:r>
      <w:r w:rsidR="00644D6B">
        <w:t xml:space="preserve">muestre en la pantalla el listado de las </w:t>
      </w:r>
      <w:r w:rsidR="00DD4A22">
        <w:t>Tipos</w:t>
      </w:r>
      <w:r w:rsidR="00644D6B">
        <w:t xml:space="preserve"> cread</w:t>
      </w:r>
      <w:r w:rsidR="00DD4A22">
        <w:t>o</w:t>
      </w:r>
      <w:r w:rsidR="00644D6B">
        <w:t>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801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381CAA46" w:rsidR="003535BF" w:rsidRDefault="003535BF" w:rsidP="002F1C2C">
      <w:pPr>
        <w:ind w:left="0" w:firstLine="0"/>
      </w:pPr>
    </w:p>
    <w:p w14:paraId="3EBD19DE" w14:textId="77777777" w:rsidR="00277177" w:rsidRDefault="00277177" w:rsidP="002F1C2C">
      <w:pPr>
        <w:ind w:left="0" w:firstLine="0"/>
      </w:pPr>
    </w:p>
    <w:p w14:paraId="5B59D69E" w14:textId="573452C6" w:rsidR="00AE03C9" w:rsidRDefault="0039735A" w:rsidP="00B03047">
      <w:pPr>
        <w:pStyle w:val="PSI-Ttulo1"/>
      </w:pPr>
      <w:bookmarkStart w:id="11" w:name="_Toc181031802"/>
      <w:r>
        <w:lastRenderedPageBreak/>
        <w:t>Caso de Prueba</w:t>
      </w:r>
      <w:r w:rsidR="00F36D1F">
        <w:t xml:space="preserve"> </w:t>
      </w:r>
      <w:r w:rsidR="00644D6B">
        <w:t>1</w:t>
      </w:r>
      <w:r w:rsidR="00DD4A22">
        <w:t>6</w:t>
      </w:r>
      <w:r w:rsidR="00644D6B">
        <w:t xml:space="preserve"> Consultar </w:t>
      </w:r>
      <w:r w:rsidR="00DD4A22">
        <w:t>Tipos</w:t>
      </w:r>
      <w:r w:rsidR="00644D6B">
        <w:t>_01</w:t>
      </w:r>
      <w:r w:rsidR="003535BF">
        <w:t>_Listado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2BF3CCB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DD4A22">
              <w:rPr>
                <w:b/>
                <w:bCs/>
              </w:rPr>
              <w:t>6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 xml:space="preserve">onsultar </w:t>
            </w:r>
            <w:r w:rsidR="00DD4A22">
              <w:rPr>
                <w:b/>
                <w:bCs/>
              </w:rPr>
              <w:t>Tipos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8D7F00D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DD4A22">
              <w:rPr>
                <w:b/>
                <w:bCs/>
              </w:rPr>
              <w:t>Tipos</w:t>
            </w:r>
            <w:r w:rsidR="00644D6B" w:rsidRPr="00644D6B">
              <w:rPr>
                <w:b/>
                <w:bCs/>
              </w:rPr>
              <w:t>_0</w:t>
            </w:r>
            <w:r w:rsidR="00AA49BC" w:rsidRPr="00644D6B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7C117F8B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DD4A22">
              <w:t>Valeria Ojeda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F38D209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374213">
              <w:rPr>
                <w:b/>
                <w:bCs/>
              </w:rPr>
              <w:t>1</w:t>
            </w:r>
            <w:r w:rsidR="00DD4A22" w:rsidRPr="00374213">
              <w:rPr>
                <w:b/>
                <w:bCs/>
              </w:rPr>
              <w:t>6</w:t>
            </w:r>
            <w:r w:rsidR="00644D6B" w:rsidRPr="00374213">
              <w:rPr>
                <w:b/>
                <w:bCs/>
              </w:rPr>
              <w:t xml:space="preserve"> Consultar </w:t>
            </w:r>
            <w:r w:rsidR="00DD4A22" w:rsidRPr="00374213">
              <w:rPr>
                <w:b/>
                <w:bCs/>
              </w:rPr>
              <w:t>Tipos</w:t>
            </w:r>
            <w:r w:rsidR="00644D6B" w:rsidRPr="00374213">
              <w:rPr>
                <w:b/>
                <w:bCs/>
              </w:rPr>
              <w:t>_01</w:t>
            </w:r>
            <w:r w:rsidR="00DD4A22" w:rsidRPr="00374213">
              <w:rPr>
                <w:b/>
                <w:bCs/>
              </w:rPr>
              <w:t>_Listado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799D2251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DD4A22">
              <w:t xml:space="preserve">Emilio </w:t>
            </w:r>
            <w:proofErr w:type="spellStart"/>
            <w:r w:rsidR="00DD4A22">
              <w:t>Levipichun</w:t>
            </w:r>
            <w:proofErr w:type="spellEnd"/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0CA467C9" w:rsidR="00AE03C9" w:rsidRDefault="00F36D1F" w:rsidP="006C0D22">
            <w:pPr>
              <w:pStyle w:val="PSI-ComentarioenTabla"/>
            </w:pPr>
            <w:r>
              <w:t>2</w:t>
            </w:r>
            <w:r w:rsidR="00DD4A2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7BBA9A24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D4A22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6B220DE5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A82B72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F042BBD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DD4A22">
              <w:t>Tip</w:t>
            </w:r>
            <w:r w:rsidR="00277177">
              <w:t>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7E0EB312" w:rsidR="00AE03C9" w:rsidRDefault="00DD4A22" w:rsidP="006C0D22">
            <w:pPr>
              <w:pStyle w:val="PSI-ComentarioenTabla"/>
            </w:pPr>
            <w:r>
              <w:t>Tipo</w:t>
            </w:r>
            <w:r w:rsidR="00277177">
              <w:t>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3F35424B" w:rsidR="00AE03C9" w:rsidRDefault="00356545" w:rsidP="006C0D22">
            <w:pPr>
              <w:pStyle w:val="PSI-ComentarioenTabla"/>
            </w:pPr>
            <w:r>
              <w:t xml:space="preserve">Ver menú de </w:t>
            </w:r>
            <w:r w:rsidR="00DD4A22">
              <w:t>Tipos de Escenario</w:t>
            </w:r>
            <w:r>
              <w:t xml:space="preserve"> y listado de </w:t>
            </w:r>
            <w:r w:rsidR="00DD4A22">
              <w:t>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AD02" w14:textId="77777777" w:rsidR="00395915" w:rsidRDefault="00395915" w:rsidP="00C94FBE">
      <w:pPr>
        <w:spacing w:before="0" w:line="240" w:lineRule="auto"/>
      </w:pPr>
      <w:r>
        <w:separator/>
      </w:r>
    </w:p>
    <w:p w14:paraId="391B2A80" w14:textId="77777777" w:rsidR="00395915" w:rsidRDefault="00395915"/>
  </w:endnote>
  <w:endnote w:type="continuationSeparator" w:id="0">
    <w:p w14:paraId="707F4612" w14:textId="77777777" w:rsidR="00395915" w:rsidRDefault="00395915" w:rsidP="00C94FBE">
      <w:pPr>
        <w:spacing w:before="0" w:line="240" w:lineRule="auto"/>
      </w:pPr>
      <w:r>
        <w:continuationSeparator/>
      </w:r>
    </w:p>
    <w:p w14:paraId="5DB0059E" w14:textId="77777777" w:rsidR="00395915" w:rsidRDefault="00395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95915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7F86" w14:textId="77777777" w:rsidR="00395915" w:rsidRDefault="00395915" w:rsidP="00C94FBE">
      <w:pPr>
        <w:spacing w:before="0" w:line="240" w:lineRule="auto"/>
      </w:pPr>
      <w:r>
        <w:separator/>
      </w:r>
    </w:p>
    <w:p w14:paraId="497C1F3B" w14:textId="77777777" w:rsidR="00395915" w:rsidRDefault="00395915"/>
  </w:footnote>
  <w:footnote w:type="continuationSeparator" w:id="0">
    <w:p w14:paraId="20BE314B" w14:textId="77777777" w:rsidR="00395915" w:rsidRDefault="00395915" w:rsidP="00C94FBE">
      <w:pPr>
        <w:spacing w:before="0" w:line="240" w:lineRule="auto"/>
      </w:pPr>
      <w:r>
        <w:continuationSeparator/>
      </w:r>
    </w:p>
    <w:p w14:paraId="3B75D04E" w14:textId="77777777" w:rsidR="00395915" w:rsidRDefault="003959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63BFCBA1" w:rsidR="000F4F97" w:rsidRDefault="009E1CC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 Consultar Tipos_01_Listado</w:t>
        </w:r>
      </w:p>
    </w:sdtContent>
  </w:sdt>
  <w:p w14:paraId="305C6E17" w14:textId="77777777" w:rsidR="00D255E1" w:rsidRPr="000F4F97" w:rsidRDefault="0039591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77177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74213"/>
    <w:rsid w:val="003803CC"/>
    <w:rsid w:val="00386540"/>
    <w:rsid w:val="00395915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77DAF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6B8"/>
    <w:rsid w:val="00962906"/>
    <w:rsid w:val="0096683E"/>
    <w:rsid w:val="009717B6"/>
    <w:rsid w:val="009A3173"/>
    <w:rsid w:val="009A6BDE"/>
    <w:rsid w:val="009E1C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82B72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4A22"/>
    <w:rsid w:val="00DD5A70"/>
    <w:rsid w:val="00E01FEC"/>
    <w:rsid w:val="00E024D8"/>
    <w:rsid w:val="00E037C9"/>
    <w:rsid w:val="00E32BB9"/>
    <w:rsid w:val="00E34178"/>
    <w:rsid w:val="00E36A01"/>
    <w:rsid w:val="00E410EC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 Consultar Categoria_01_Listado</vt:lpstr>
    </vt:vector>
  </TitlesOfParts>
  <Company>OSLO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 Consultar Tipos_01_Listado</dc:title>
  <dc:subject>Testify</dc:subject>
  <dc:creator>Malena Oyarzo</dc:creator>
  <cp:lastModifiedBy>malena oyarzo</cp:lastModifiedBy>
  <cp:revision>6</cp:revision>
  <dcterms:created xsi:type="dcterms:W3CDTF">2024-10-28T12:40:00Z</dcterms:created>
  <dcterms:modified xsi:type="dcterms:W3CDTF">2024-10-28T21:16:00Z</dcterms:modified>
</cp:coreProperties>
</file>