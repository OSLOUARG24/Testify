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EF031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0C8C4EF3" w:rsidR="00D06E99" w:rsidRDefault="004D034B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16.2 Consultar Tipos_03 Botón Volver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EF031B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EF031B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EF031B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1393060" w14:textId="09F108F4" w:rsidR="00836D73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987" w:history="1">
            <w:r w:rsidR="00836D73" w:rsidRPr="004C4D36">
              <w:rPr>
                <w:rStyle w:val="Hipervnculo"/>
                <w:noProof/>
              </w:rPr>
              <w:t>Caso de Prueba 16.2 Consultar Tipos_03 Botón Volver</w:t>
            </w:r>
            <w:r w:rsidR="00836D73">
              <w:rPr>
                <w:noProof/>
                <w:webHidden/>
              </w:rPr>
              <w:tab/>
            </w:r>
            <w:r w:rsidR="00836D73">
              <w:rPr>
                <w:noProof/>
                <w:webHidden/>
              </w:rPr>
              <w:fldChar w:fldCharType="begin"/>
            </w:r>
            <w:r w:rsidR="00836D73">
              <w:rPr>
                <w:noProof/>
                <w:webHidden/>
              </w:rPr>
              <w:instrText xml:space="preserve"> PAGEREF _Toc181031987 \h </w:instrText>
            </w:r>
            <w:r w:rsidR="00836D73">
              <w:rPr>
                <w:noProof/>
                <w:webHidden/>
              </w:rPr>
            </w:r>
            <w:r w:rsidR="00836D73">
              <w:rPr>
                <w:noProof/>
                <w:webHidden/>
              </w:rPr>
              <w:fldChar w:fldCharType="separate"/>
            </w:r>
            <w:r w:rsidR="00836D73">
              <w:rPr>
                <w:noProof/>
                <w:webHidden/>
              </w:rPr>
              <w:t>4</w:t>
            </w:r>
            <w:r w:rsidR="00836D73">
              <w:rPr>
                <w:noProof/>
                <w:webHidden/>
              </w:rPr>
              <w:fldChar w:fldCharType="end"/>
            </w:r>
          </w:hyperlink>
        </w:p>
        <w:p w14:paraId="5A017D6F" w14:textId="12AFBB23" w:rsidR="00836D73" w:rsidRDefault="00836D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988" w:history="1">
            <w:r w:rsidRPr="004C4D3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EBC3" w14:textId="0DC3A74E" w:rsidR="00836D73" w:rsidRDefault="00836D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989" w:history="1">
            <w:r w:rsidRPr="004C4D36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428C" w14:textId="7E11DA2D" w:rsidR="00836D73" w:rsidRDefault="00836D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990" w:history="1">
            <w:r w:rsidRPr="004C4D36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E33B" w14:textId="27CF6008" w:rsidR="00836D73" w:rsidRDefault="00836D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991" w:history="1">
            <w:r w:rsidRPr="004C4D36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1744" w14:textId="6511E4C9" w:rsidR="00836D73" w:rsidRDefault="00836D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992" w:history="1">
            <w:r w:rsidRPr="004C4D3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5475" w14:textId="35E34F61" w:rsidR="00836D73" w:rsidRDefault="00836D7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993" w:history="1">
            <w:r w:rsidRPr="004C4D36">
              <w:rPr>
                <w:rStyle w:val="Hipervnculo"/>
                <w:noProof/>
              </w:rPr>
              <w:t>Caso de Prueba 16.2 Consultar Tipos_03 Botón Volver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013EF4A9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224BB0F" w:rsidR="00A13DBA" w:rsidRDefault="004D034B" w:rsidP="005C6536">
          <w:pPr>
            <w:pStyle w:val="PSI-Ttulo"/>
          </w:pPr>
          <w:r>
            <w:t>Caso de Prueba 16.2 Consultar Tipos_03 Botón Volver</w:t>
          </w:r>
        </w:p>
      </w:sdtContent>
    </w:sdt>
    <w:p w14:paraId="6584CB4B" w14:textId="0499357D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987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4D034B">
        <w:rPr>
          <w:bCs w:val="0"/>
        </w:rPr>
        <w:t>6</w:t>
      </w:r>
      <w:r w:rsidR="009D4FC6">
        <w:rPr>
          <w:bCs w:val="0"/>
        </w:rPr>
        <w:t>.</w:t>
      </w:r>
      <w:r w:rsidR="00A316B5">
        <w:rPr>
          <w:bCs w:val="0"/>
        </w:rPr>
        <w:t>2</w:t>
      </w:r>
      <w:r w:rsidR="000164F6">
        <w:rPr>
          <w:bCs w:val="0"/>
        </w:rPr>
        <w:t xml:space="preserve"> Consultar </w:t>
      </w:r>
      <w:r w:rsidR="004D034B">
        <w:rPr>
          <w:bCs w:val="0"/>
        </w:rPr>
        <w:t>Tipos</w:t>
      </w:r>
      <w:r w:rsidR="000164F6">
        <w:rPr>
          <w:bCs w:val="0"/>
        </w:rPr>
        <w:t>_0</w:t>
      </w:r>
      <w:r w:rsidR="00A316B5">
        <w:rPr>
          <w:bCs w:val="0"/>
        </w:rPr>
        <w:t>3</w:t>
      </w:r>
      <w:r w:rsidR="004D034B">
        <w:rPr>
          <w:bCs w:val="0"/>
        </w:rPr>
        <w:t xml:space="preserve"> </w:t>
      </w:r>
      <w:r w:rsidR="00A316B5">
        <w:rPr>
          <w:bCs w:val="0"/>
        </w:rPr>
        <w:t>Botón Volver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988"/>
      <w:r>
        <w:t>Descripción</w:t>
      </w:r>
      <w:bookmarkEnd w:id="0"/>
      <w:bookmarkEnd w:id="2"/>
    </w:p>
    <w:p w14:paraId="77D80B07" w14:textId="61DA06AB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4D034B">
        <w:t>Tipos</w:t>
      </w:r>
      <w:r w:rsidRPr="002F1C2C">
        <w:t xml:space="preserve">. Se comprobará </w:t>
      </w:r>
      <w:r w:rsidR="00A316B5">
        <w:t xml:space="preserve">que una vez ingresado </w:t>
      </w:r>
      <w:r w:rsidR="000164F6">
        <w:t xml:space="preserve">a la opción de Consulta </w:t>
      </w:r>
      <w:r w:rsidR="004D034B">
        <w:t>Tipos</w:t>
      </w:r>
      <w:r w:rsidR="00A316B5">
        <w:t xml:space="preserve"> al presionar el botón volver, regresa a la pantalla anterior.</w:t>
      </w:r>
    </w:p>
    <w:p w14:paraId="60FB6F48" w14:textId="7716C7FD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4D034B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989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20BC61A4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4D034B">
        <w:t>Tipos</w:t>
      </w:r>
      <w:r>
        <w:t>.</w:t>
      </w:r>
    </w:p>
    <w:p w14:paraId="6AE013AB" w14:textId="40796B73" w:rsidR="00F06F0E" w:rsidRDefault="00F06F0E" w:rsidP="00F06F0E">
      <w:pPr>
        <w:pStyle w:val="PSI-Ttulo2"/>
      </w:pPr>
      <w:bookmarkStart w:id="5" w:name="_Toc29278828"/>
      <w:bookmarkStart w:id="6" w:name="_Toc181031990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629B47D3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4D034B">
        <w:t>Tipos</w:t>
      </w:r>
    </w:p>
    <w:p w14:paraId="5A496675" w14:textId="2957DFDA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4D034B">
        <w:t>Tipos</w:t>
      </w:r>
    </w:p>
    <w:p w14:paraId="29A338C0" w14:textId="26EFBC7E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</w:t>
      </w:r>
      <w:r w:rsidR="00A316B5">
        <w:t xml:space="preserve">el listado de </w:t>
      </w:r>
      <w:r w:rsidR="004D034B">
        <w:t>Tipos</w:t>
      </w:r>
      <w:r w:rsidR="008E1DC2">
        <w:t>.</w:t>
      </w:r>
    </w:p>
    <w:p w14:paraId="6CDA469F" w14:textId="7B190ADA" w:rsidR="00A316B5" w:rsidRDefault="00A316B5" w:rsidP="00644D6B">
      <w:pPr>
        <w:pStyle w:val="PSI-ComentarioenTabla"/>
      </w:pPr>
      <w:r>
        <w:t>Paso 4: Presionar botón VOLVER</w:t>
      </w:r>
    </w:p>
    <w:p w14:paraId="0AC24CBA" w14:textId="318452D3" w:rsidR="00A316B5" w:rsidRDefault="00A316B5" w:rsidP="00644D6B">
      <w:pPr>
        <w:pStyle w:val="PSI-ComentarioenTabla"/>
      </w:pPr>
      <w:r>
        <w:tab/>
        <w:t>Se selecciona el botón volver y regresa a pantalla anterior</w:t>
      </w:r>
    </w:p>
    <w:p w14:paraId="75C4DF62" w14:textId="01CAB442" w:rsidR="00F06F0E" w:rsidRDefault="00F06F0E" w:rsidP="00F06F0E">
      <w:pPr>
        <w:pStyle w:val="Ttulo2"/>
      </w:pPr>
      <w:bookmarkStart w:id="7" w:name="_Toc29278829"/>
      <w:bookmarkStart w:id="8" w:name="_Toc181031991"/>
      <w:r w:rsidRPr="00F06F0E">
        <w:t>Resultado esperado</w:t>
      </w:r>
      <w:bookmarkEnd w:id="7"/>
      <w:bookmarkEnd w:id="8"/>
    </w:p>
    <w:p w14:paraId="4216D2D3" w14:textId="4D735C9A" w:rsidR="00F06F0E" w:rsidRDefault="00596E07" w:rsidP="00F36D1F">
      <w:r>
        <w:t xml:space="preserve">El resultado que se espera es que </w:t>
      </w:r>
      <w:r w:rsidR="00A316B5">
        <w:t>regrese a la pantalla anterior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992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4D034B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4D034B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2B2886AE" w:rsidR="00AE03C9" w:rsidRDefault="0039735A" w:rsidP="00B03047">
      <w:pPr>
        <w:pStyle w:val="PSI-Ttulo1"/>
      </w:pPr>
      <w:bookmarkStart w:id="11" w:name="_Toc181031993"/>
      <w:r>
        <w:t>Caso de Prueba</w:t>
      </w:r>
      <w:r w:rsidR="00F36D1F">
        <w:t xml:space="preserve"> </w:t>
      </w:r>
      <w:r w:rsidR="004D034B">
        <w:t>16</w:t>
      </w:r>
      <w:r w:rsidR="009D4FC6">
        <w:t>.</w:t>
      </w:r>
      <w:r w:rsidR="0061514C">
        <w:t>2</w:t>
      </w:r>
      <w:r w:rsidR="00644D6B">
        <w:t xml:space="preserve"> Consultar </w:t>
      </w:r>
      <w:r w:rsidR="004D034B">
        <w:t>Tipos</w:t>
      </w:r>
      <w:r w:rsidR="00644D6B">
        <w:t>_0</w:t>
      </w:r>
      <w:r w:rsidR="0061514C">
        <w:t>3</w:t>
      </w:r>
      <w:r w:rsidR="004D034B">
        <w:t xml:space="preserve"> </w:t>
      </w:r>
      <w:r w:rsidR="0061514C">
        <w:t>Botón Volver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001D074F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4D034B">
              <w:rPr>
                <w:b/>
                <w:bCs/>
              </w:rPr>
              <w:t>6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4D034B">
              <w:rPr>
                <w:b/>
                <w:bCs/>
              </w:rPr>
              <w:t>Tipos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45149C6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4D034B">
              <w:rPr>
                <w:b/>
                <w:bCs/>
              </w:rPr>
              <w:t>Tipos</w:t>
            </w:r>
            <w:r w:rsidR="00644D6B" w:rsidRPr="00644D6B">
              <w:rPr>
                <w:b/>
                <w:bCs/>
              </w:rPr>
              <w:t>_0</w:t>
            </w:r>
            <w:r w:rsidR="0061514C">
              <w:rPr>
                <w:b/>
                <w:bCs/>
              </w:rPr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52A6E1EE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4D034B">
              <w:t>Valeria Ojeda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0722F345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4D034B">
              <w:t>6</w:t>
            </w:r>
            <w:r w:rsidR="009D4FC6">
              <w:t>.</w:t>
            </w:r>
            <w:r w:rsidR="0061514C">
              <w:t>2</w:t>
            </w:r>
            <w:r w:rsidR="00644D6B">
              <w:t xml:space="preserve"> </w:t>
            </w:r>
            <w:r w:rsidR="00644D6B" w:rsidRPr="00836D73">
              <w:rPr>
                <w:b/>
                <w:bCs/>
              </w:rPr>
              <w:t xml:space="preserve">Consultar </w:t>
            </w:r>
            <w:r w:rsidR="004D034B" w:rsidRPr="00836D73">
              <w:rPr>
                <w:b/>
                <w:bCs/>
              </w:rPr>
              <w:t>Tipos</w:t>
            </w:r>
            <w:r w:rsidR="00644D6B" w:rsidRPr="00836D73">
              <w:rPr>
                <w:b/>
                <w:bCs/>
              </w:rPr>
              <w:t>_0</w:t>
            </w:r>
            <w:r w:rsidR="0061514C" w:rsidRPr="00836D73">
              <w:rPr>
                <w:b/>
                <w:bCs/>
              </w:rPr>
              <w:t>3</w:t>
            </w:r>
            <w:r w:rsidR="004D034B" w:rsidRPr="00836D73">
              <w:rPr>
                <w:b/>
                <w:bCs/>
              </w:rPr>
              <w:t xml:space="preserve"> </w:t>
            </w:r>
            <w:r w:rsidR="0061514C" w:rsidRPr="00836D73">
              <w:rPr>
                <w:b/>
                <w:bCs/>
              </w:rPr>
              <w:t>Botón Volver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31B99038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4D034B">
              <w:t xml:space="preserve">Emilio </w:t>
            </w:r>
            <w:proofErr w:type="spellStart"/>
            <w:r w:rsidR="004D034B">
              <w:t>Levipichun</w:t>
            </w:r>
            <w:proofErr w:type="spellEnd"/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67A755C6" w:rsidR="00AE03C9" w:rsidRDefault="00F36D1F" w:rsidP="006C0D22">
            <w:pPr>
              <w:pStyle w:val="PSI-ComentarioenTabla"/>
            </w:pPr>
            <w:r>
              <w:t>2</w:t>
            </w:r>
            <w:r w:rsidR="004D034B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2185D958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4D034B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BC9C927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4D034B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593E1E1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4D034B"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F904F2C" w:rsidR="00AE03C9" w:rsidRDefault="004D034B" w:rsidP="006C0D22">
            <w:pPr>
              <w:pStyle w:val="PSI-ComentarioenTabla"/>
            </w:pPr>
            <w:r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59BD0C24" w:rsidR="00AE03C9" w:rsidRDefault="0061514C" w:rsidP="006C0D22">
            <w:pPr>
              <w:pStyle w:val="PSI-ComentarioenTabla"/>
            </w:pPr>
            <w:r>
              <w:t xml:space="preserve">Listado de </w:t>
            </w:r>
            <w:r w:rsidR="004D034B">
              <w:t>Tipos</w:t>
            </w:r>
            <w:r>
              <w:t xml:space="preserve">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61514C" w14:paraId="6938CF93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79F7833" w14:textId="5797E2C2" w:rsidR="0061514C" w:rsidRDefault="0061514C" w:rsidP="006C0D22">
            <w:pPr>
              <w:pStyle w:val="PSI-ComentarioenTabla"/>
            </w:pPr>
            <w:r>
              <w:t>3.- Presionar Botón Volver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BD2ECF0" w14:textId="1F174050" w:rsidR="0061514C" w:rsidRDefault="0061514C" w:rsidP="006C0D22">
            <w:pPr>
              <w:pStyle w:val="PSI-ComentarioenTabla"/>
            </w:pPr>
            <w:r>
              <w:t>Botón= 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858D7" w14:textId="4F578094" w:rsidR="0061514C" w:rsidRDefault="0061514C" w:rsidP="006C0D22">
            <w:pPr>
              <w:pStyle w:val="PSI-ComentarioenTabla"/>
            </w:pPr>
            <w:r>
              <w:t>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7D5014A" w14:textId="7D206B0A" w:rsidR="0061514C" w:rsidRDefault="0061514C" w:rsidP="006C0D22">
            <w:pPr>
              <w:pStyle w:val="PSI-ComentarioenTabla"/>
            </w:pPr>
            <w:r>
              <w:t>Regresa a la pantalla anterior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F597C" w14:textId="39D31596" w:rsidR="0061514C" w:rsidRPr="004D034B" w:rsidRDefault="004D034B" w:rsidP="004D034B">
            <w:pPr>
              <w:pStyle w:val="PSI-ComentarioenTabla"/>
              <w:ind w:left="0"/>
              <w:rPr>
                <w:color w:val="FF0000"/>
              </w:rPr>
            </w:pPr>
            <w:r w:rsidRPr="004D034B">
              <w:rPr>
                <w:color w:val="FF0000"/>
              </w:rPr>
              <w:t xml:space="preserve"> Sin Éxito, regresa a la pantalla Crear Tipo Escenarios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44B4E2DA" w:rsidR="00AE03C9" w:rsidRPr="0039735A" w:rsidRDefault="00AE03C9" w:rsidP="0061514C">
            <w:pPr>
              <w:pStyle w:val="PSI-ComentarioenTabla"/>
              <w:ind w:left="0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0D591FEB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    Fallo: _</w:t>
            </w:r>
            <w:r w:rsidR="004D034B" w:rsidRPr="004D034B">
              <w:rPr>
                <w:color w:val="FF0000"/>
              </w:rPr>
              <w:t>X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2E7297D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CE5DCF" w:rsidRPr="00CE5DCF">
              <w:rPr>
                <w:color w:val="FF0000"/>
              </w:rPr>
              <w:t>Pendiente de 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CA21" w14:textId="77777777" w:rsidR="00EF031B" w:rsidRDefault="00EF031B" w:rsidP="00C94FBE">
      <w:pPr>
        <w:spacing w:before="0" w:line="240" w:lineRule="auto"/>
      </w:pPr>
      <w:r>
        <w:separator/>
      </w:r>
    </w:p>
    <w:p w14:paraId="142DFAE1" w14:textId="77777777" w:rsidR="00EF031B" w:rsidRDefault="00EF031B"/>
  </w:endnote>
  <w:endnote w:type="continuationSeparator" w:id="0">
    <w:p w14:paraId="300EC6AD" w14:textId="77777777" w:rsidR="00EF031B" w:rsidRDefault="00EF031B" w:rsidP="00C94FBE">
      <w:pPr>
        <w:spacing w:before="0" w:line="240" w:lineRule="auto"/>
      </w:pPr>
      <w:r>
        <w:continuationSeparator/>
      </w:r>
    </w:p>
    <w:p w14:paraId="41E8B6DC" w14:textId="77777777" w:rsidR="00EF031B" w:rsidRDefault="00EF0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EF031B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969D" w14:textId="77777777" w:rsidR="00EF031B" w:rsidRDefault="00EF031B" w:rsidP="00C94FBE">
      <w:pPr>
        <w:spacing w:before="0" w:line="240" w:lineRule="auto"/>
      </w:pPr>
      <w:r>
        <w:separator/>
      </w:r>
    </w:p>
    <w:p w14:paraId="3E39F774" w14:textId="77777777" w:rsidR="00EF031B" w:rsidRDefault="00EF031B"/>
  </w:footnote>
  <w:footnote w:type="continuationSeparator" w:id="0">
    <w:p w14:paraId="619A0F2E" w14:textId="77777777" w:rsidR="00EF031B" w:rsidRDefault="00EF031B" w:rsidP="00C94FBE">
      <w:pPr>
        <w:spacing w:before="0" w:line="240" w:lineRule="auto"/>
      </w:pPr>
      <w:r>
        <w:continuationSeparator/>
      </w:r>
    </w:p>
    <w:p w14:paraId="6E4554EA" w14:textId="77777777" w:rsidR="00EF031B" w:rsidRDefault="00EF0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9DE6E5F" w:rsidR="000F4F97" w:rsidRDefault="004D034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16.2 Consultar Tipos_03 Botón Volver</w:t>
        </w:r>
      </w:p>
    </w:sdtContent>
  </w:sdt>
  <w:p w14:paraId="305C6E17" w14:textId="77777777" w:rsidR="00D255E1" w:rsidRPr="000F4F97" w:rsidRDefault="00EF031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06EA"/>
    <w:rsid w:val="00344258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034B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07B8B"/>
    <w:rsid w:val="006124BF"/>
    <w:rsid w:val="0061514C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36D73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05A14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316B5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A7950"/>
    <w:rsid w:val="00CB2CC9"/>
    <w:rsid w:val="00CC671B"/>
    <w:rsid w:val="00CD323E"/>
    <w:rsid w:val="00CE0252"/>
    <w:rsid w:val="00CE0C6E"/>
    <w:rsid w:val="00CE34BC"/>
    <w:rsid w:val="00CE5DCF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EF031B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7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18.1 Consultar Categoria_02_Sin Categoría</vt:lpstr>
    </vt:vector>
  </TitlesOfParts>
  <Company>OSLO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16.2 Consultar Tipos_03 Botón Volver</dc:title>
  <dc:subject>Testify</dc:subject>
  <dc:creator>Malena Oyarzo</dc:creator>
  <cp:lastModifiedBy>malena oyarzo</cp:lastModifiedBy>
  <cp:revision>5</cp:revision>
  <dcterms:created xsi:type="dcterms:W3CDTF">2024-10-28T13:11:00Z</dcterms:created>
  <dcterms:modified xsi:type="dcterms:W3CDTF">2024-10-28T21:20:00Z</dcterms:modified>
</cp:coreProperties>
</file>