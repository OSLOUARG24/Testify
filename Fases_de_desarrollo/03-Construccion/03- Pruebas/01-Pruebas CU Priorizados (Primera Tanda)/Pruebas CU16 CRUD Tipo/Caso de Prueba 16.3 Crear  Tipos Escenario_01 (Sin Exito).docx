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DA33A3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6FFB4C76" w:rsidR="00D06E99" w:rsidRDefault="00CA6055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16.3 Crear Tipos de Escenario_01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DA33A3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DA33A3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DA33A3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5E787F69" w14:textId="49C55B24" w:rsidR="008F0E2C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2036" w:history="1">
            <w:r w:rsidR="008F0E2C" w:rsidRPr="00B50678">
              <w:rPr>
                <w:rStyle w:val="Hipervnculo"/>
                <w:noProof/>
              </w:rPr>
              <w:t>Caso de Prueba 16.3 Crear Tipos de Escenarios_01</w:t>
            </w:r>
            <w:r w:rsidR="008F0E2C">
              <w:rPr>
                <w:noProof/>
                <w:webHidden/>
              </w:rPr>
              <w:tab/>
            </w:r>
            <w:r w:rsidR="008F0E2C">
              <w:rPr>
                <w:noProof/>
                <w:webHidden/>
              </w:rPr>
              <w:fldChar w:fldCharType="begin"/>
            </w:r>
            <w:r w:rsidR="008F0E2C">
              <w:rPr>
                <w:noProof/>
                <w:webHidden/>
              </w:rPr>
              <w:instrText xml:space="preserve"> PAGEREF _Toc181032036 \h </w:instrText>
            </w:r>
            <w:r w:rsidR="008F0E2C">
              <w:rPr>
                <w:noProof/>
                <w:webHidden/>
              </w:rPr>
            </w:r>
            <w:r w:rsidR="008F0E2C">
              <w:rPr>
                <w:noProof/>
                <w:webHidden/>
              </w:rPr>
              <w:fldChar w:fldCharType="separate"/>
            </w:r>
            <w:r w:rsidR="008F0E2C">
              <w:rPr>
                <w:noProof/>
                <w:webHidden/>
              </w:rPr>
              <w:t>4</w:t>
            </w:r>
            <w:r w:rsidR="008F0E2C">
              <w:rPr>
                <w:noProof/>
                <w:webHidden/>
              </w:rPr>
              <w:fldChar w:fldCharType="end"/>
            </w:r>
          </w:hyperlink>
        </w:p>
        <w:p w14:paraId="4FBCB8FC" w14:textId="22F94434" w:rsidR="008F0E2C" w:rsidRDefault="008F0E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037" w:history="1">
            <w:r w:rsidRPr="00B5067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6D39" w14:textId="04F28DF3" w:rsidR="008F0E2C" w:rsidRDefault="008F0E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038" w:history="1">
            <w:r w:rsidRPr="00B50678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D6BC" w14:textId="0987EA7D" w:rsidR="008F0E2C" w:rsidRDefault="008F0E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039" w:history="1">
            <w:r w:rsidRPr="00B50678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B886" w14:textId="487BBD50" w:rsidR="008F0E2C" w:rsidRDefault="008F0E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040" w:history="1">
            <w:r w:rsidRPr="00B50678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B86E" w14:textId="70C5F055" w:rsidR="008F0E2C" w:rsidRDefault="008F0E2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2041" w:history="1">
            <w:r w:rsidRPr="00B50678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464C" w14:textId="3E2DADF5" w:rsidR="008F0E2C" w:rsidRDefault="008F0E2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2042" w:history="1">
            <w:r w:rsidRPr="00B50678">
              <w:rPr>
                <w:rStyle w:val="Hipervnculo"/>
                <w:noProof/>
              </w:rPr>
              <w:t>Caso de Prueba 16.3 Crear Tipos de Escenario_01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3679D8DB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44C67B23" w:rsidR="00A13DBA" w:rsidRDefault="00D85272" w:rsidP="005C6536">
          <w:pPr>
            <w:pStyle w:val="PSI-Ttulo"/>
          </w:pPr>
          <w:r>
            <w:t>Caso de Prueba 16.3 Crear Tipos de Escenario_0</w:t>
          </w:r>
          <w:r w:rsidR="00CA6055">
            <w:t>1</w:t>
          </w:r>
        </w:p>
      </w:sdtContent>
    </w:sdt>
    <w:p w14:paraId="6584CB4B" w14:textId="7DC0A180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2036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112F17">
        <w:rPr>
          <w:bCs w:val="0"/>
        </w:rPr>
        <w:t>6</w:t>
      </w:r>
      <w:r w:rsidR="009D4FC6">
        <w:rPr>
          <w:bCs w:val="0"/>
        </w:rPr>
        <w:t>.</w:t>
      </w:r>
      <w:r w:rsidR="00E9108D">
        <w:rPr>
          <w:bCs w:val="0"/>
        </w:rPr>
        <w:t>3</w:t>
      </w:r>
      <w:r w:rsidR="000164F6">
        <w:rPr>
          <w:bCs w:val="0"/>
        </w:rPr>
        <w:t xml:space="preserve"> C</w:t>
      </w:r>
      <w:r w:rsidR="00E9108D">
        <w:rPr>
          <w:bCs w:val="0"/>
        </w:rPr>
        <w:t>rear</w:t>
      </w:r>
      <w:r w:rsidR="000164F6">
        <w:rPr>
          <w:bCs w:val="0"/>
        </w:rPr>
        <w:t xml:space="preserve"> </w:t>
      </w:r>
      <w:r w:rsidR="00112F17">
        <w:rPr>
          <w:bCs w:val="0"/>
        </w:rPr>
        <w:t>Tipos de Escenarios</w:t>
      </w:r>
      <w:r w:rsidR="000164F6">
        <w:rPr>
          <w:bCs w:val="0"/>
        </w:rPr>
        <w:t>_0</w:t>
      </w:r>
      <w:r w:rsidR="00CA6055">
        <w:rPr>
          <w:bCs w:val="0"/>
        </w:rPr>
        <w:t>1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2037"/>
      <w:r>
        <w:t>Descripción</w:t>
      </w:r>
      <w:bookmarkEnd w:id="0"/>
      <w:bookmarkEnd w:id="2"/>
    </w:p>
    <w:p w14:paraId="77D80B07" w14:textId="06F1092D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112F17">
        <w:t>6</w:t>
      </w:r>
      <w:r w:rsidRPr="002F1C2C">
        <w:t xml:space="preserve"> denominado CRUD </w:t>
      </w:r>
      <w:r w:rsidR="00112F17">
        <w:t>Tipo</w:t>
      </w:r>
      <w:r w:rsidRPr="002F1C2C">
        <w:t xml:space="preserve">. </w:t>
      </w:r>
      <w:r w:rsidR="002C0368" w:rsidRPr="002F1C2C">
        <w:t>Se comprobará el ingreso del</w:t>
      </w:r>
      <w:r w:rsidR="002C0368">
        <w:t xml:space="preserve"> Nombre</w:t>
      </w:r>
      <w:r w:rsidR="002C0368" w:rsidRPr="002F1C2C">
        <w:t xml:space="preserve"> </w:t>
      </w:r>
      <w:r w:rsidR="00112F17">
        <w:t>Tipo</w:t>
      </w:r>
      <w:r w:rsidR="002C0368" w:rsidRPr="002F1C2C">
        <w:t xml:space="preserve"> es correcto para seguir con la ejecución del proceso, hasta obtener como respuesta la creación de </w:t>
      </w:r>
      <w:r w:rsidR="002C0368">
        <w:t xml:space="preserve">una </w:t>
      </w:r>
      <w:r w:rsidR="00D85272">
        <w:t>Tipo</w:t>
      </w:r>
      <w:r w:rsidR="002C0368" w:rsidRPr="002F1C2C">
        <w:t>.</w:t>
      </w:r>
    </w:p>
    <w:p w14:paraId="60FB6F48" w14:textId="5B7360AF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112F17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2038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6E7C238C" w:rsidR="002C0368" w:rsidRDefault="000164F6" w:rsidP="002C0368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112F17">
        <w:t>Tipos</w:t>
      </w:r>
      <w:r>
        <w:t>.</w:t>
      </w:r>
    </w:p>
    <w:p w14:paraId="6AE013AB" w14:textId="63E4EDF5" w:rsidR="00F06F0E" w:rsidRDefault="00F06F0E" w:rsidP="00F06F0E">
      <w:pPr>
        <w:pStyle w:val="PSI-Ttulo2"/>
      </w:pPr>
      <w:bookmarkStart w:id="5" w:name="_Toc29278828"/>
      <w:bookmarkStart w:id="6" w:name="_Toc181032039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269E9FBD" w:rsidR="00F57598" w:rsidRDefault="00F57598" w:rsidP="000164F6">
      <w:pPr>
        <w:pStyle w:val="PSI-ComentarioenTabla"/>
      </w:pPr>
      <w:r>
        <w:tab/>
      </w:r>
      <w:r>
        <w:tab/>
        <w:t xml:space="preserve">Se ingresa </w:t>
      </w:r>
      <w:r w:rsidR="00CA6055">
        <w:t>a</w:t>
      </w:r>
      <w:r>
        <w:t>l Sistema Testify</w:t>
      </w:r>
      <w:r w:rsidR="0046016C">
        <w:t xml:space="preserve"> como Administrador</w:t>
      </w:r>
    </w:p>
    <w:p w14:paraId="35300F5C" w14:textId="1EE4F43A" w:rsidR="00F57598" w:rsidRDefault="00F57598" w:rsidP="006C0D22">
      <w:pPr>
        <w:pStyle w:val="PSI-ComentarioenTabla"/>
      </w:pPr>
      <w:r>
        <w:t xml:space="preserve">Paso 2: </w:t>
      </w:r>
      <w:r w:rsidR="0046016C">
        <w:t xml:space="preserve">Ingresar al </w:t>
      </w:r>
      <w:r w:rsidR="00CA6055">
        <w:t>Menú</w:t>
      </w:r>
      <w:r w:rsidR="0046016C">
        <w:t xml:space="preserve"> Inicio</w:t>
      </w:r>
    </w:p>
    <w:p w14:paraId="7FCE0CA7" w14:textId="636F2362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112F17">
        <w:t>Tipos</w:t>
      </w:r>
    </w:p>
    <w:p w14:paraId="5A496675" w14:textId="5350D91F" w:rsidR="00644D6B" w:rsidRDefault="0046016C" w:rsidP="006C0D22">
      <w:pPr>
        <w:pStyle w:val="PSI-ComentarioenTabla"/>
      </w:pPr>
      <w:r>
        <w:t xml:space="preserve">Paso 3: </w:t>
      </w:r>
      <w:r w:rsidR="002C0368">
        <w:t>Elegir el Botón Nuev</w:t>
      </w:r>
      <w:r w:rsidR="00112F17">
        <w:t>o Tipo de Escenario</w:t>
      </w:r>
    </w:p>
    <w:p w14:paraId="72D80978" w14:textId="2C03D4E2" w:rsidR="002C0368" w:rsidRDefault="0046016C" w:rsidP="00644D6B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>selecciona el botón nuev</w:t>
      </w:r>
      <w:r w:rsidR="00D85272">
        <w:t>o tipo escenario</w:t>
      </w:r>
    </w:p>
    <w:p w14:paraId="6CDACEFE" w14:textId="06C939C1" w:rsidR="002C0368" w:rsidRDefault="002C0368" w:rsidP="00644D6B">
      <w:pPr>
        <w:pStyle w:val="PSI-ComentarioenTabla"/>
      </w:pPr>
      <w:r>
        <w:t>Paso 4: Escribe el Nombre del Nuev</w:t>
      </w:r>
      <w:r w:rsidR="00D85272">
        <w:t>o</w:t>
      </w:r>
      <w:r>
        <w:t xml:space="preserve"> </w:t>
      </w:r>
      <w:r w:rsidR="00D85272">
        <w:t>Tipo Escenario</w:t>
      </w:r>
    </w:p>
    <w:p w14:paraId="29A338C0" w14:textId="3400C734" w:rsidR="00F06F0E" w:rsidRDefault="002C0368" w:rsidP="00644D6B">
      <w:pPr>
        <w:pStyle w:val="PSI-ComentarioenTabla"/>
      </w:pPr>
      <w:r>
        <w:tab/>
      </w:r>
      <w:r>
        <w:tab/>
        <w:t xml:space="preserve">Ingresa el nombre del </w:t>
      </w:r>
      <w:r w:rsidR="00D85272">
        <w:t>Tipo Escenario</w:t>
      </w:r>
      <w:r w:rsidR="008E1DC2">
        <w:t>.</w:t>
      </w:r>
    </w:p>
    <w:p w14:paraId="74B86FD8" w14:textId="4A82CBE0" w:rsidR="002C0368" w:rsidRDefault="002C0368" w:rsidP="00644D6B">
      <w:pPr>
        <w:pStyle w:val="PSI-ComentarioenTabla"/>
      </w:pPr>
      <w:r>
        <w:t xml:space="preserve">Paso 5: Elegir Botón Crear </w:t>
      </w:r>
      <w:r w:rsidR="00D85272">
        <w:t>Tipo Escenario</w:t>
      </w:r>
    </w:p>
    <w:p w14:paraId="18FE3FB2" w14:textId="335A756B" w:rsidR="002C0368" w:rsidRDefault="002C0368" w:rsidP="00644D6B">
      <w:pPr>
        <w:pStyle w:val="PSI-ComentarioenTabla"/>
      </w:pPr>
      <w:r>
        <w:tab/>
      </w:r>
      <w:r>
        <w:tab/>
        <w:t xml:space="preserve">Se selecciona el Botón Crear </w:t>
      </w:r>
      <w:r w:rsidR="00D85272">
        <w:t>Tipo Escenario</w:t>
      </w:r>
    </w:p>
    <w:p w14:paraId="5C31B734" w14:textId="21FC1C70" w:rsidR="002C0368" w:rsidRDefault="002C0368" w:rsidP="00644D6B">
      <w:pPr>
        <w:pStyle w:val="PSI-ComentarioenTabla"/>
      </w:pPr>
      <w:r>
        <w:t xml:space="preserve">Paso 6 : Muestra el listado con </w:t>
      </w:r>
      <w:r w:rsidR="00D85272">
        <w:t>el</w:t>
      </w:r>
      <w:r>
        <w:t xml:space="preserve"> </w:t>
      </w:r>
      <w:r w:rsidR="00D85272">
        <w:t xml:space="preserve">Tipo Escenario </w:t>
      </w:r>
      <w:r>
        <w:t>incorporad</w:t>
      </w:r>
      <w:r w:rsidR="00D85272">
        <w:t>o</w:t>
      </w:r>
      <w:r>
        <w:t>.</w:t>
      </w:r>
    </w:p>
    <w:p w14:paraId="6F822A09" w14:textId="77777777" w:rsidR="002C0368" w:rsidRDefault="002C0368" w:rsidP="00644D6B">
      <w:pPr>
        <w:pStyle w:val="PSI-ComentarioenTabla"/>
      </w:pPr>
    </w:p>
    <w:p w14:paraId="75C4DF62" w14:textId="1483FF1C" w:rsidR="00F06F0E" w:rsidRDefault="00F06F0E" w:rsidP="00F06F0E">
      <w:pPr>
        <w:pStyle w:val="Ttulo2"/>
      </w:pPr>
      <w:bookmarkStart w:id="7" w:name="_Toc29278829"/>
      <w:bookmarkStart w:id="8" w:name="_Toc181032040"/>
      <w:r w:rsidRPr="00F06F0E">
        <w:t>Resultado esperado</w:t>
      </w:r>
      <w:bookmarkEnd w:id="7"/>
      <w:bookmarkEnd w:id="8"/>
    </w:p>
    <w:p w14:paraId="4216D2D3" w14:textId="739F5B4A" w:rsidR="00F06F0E" w:rsidRDefault="00596E07" w:rsidP="00800013">
      <w:pPr>
        <w:pStyle w:val="PSI-Normal"/>
      </w:pPr>
      <w:r>
        <w:t xml:space="preserve">El resultado que se </w:t>
      </w:r>
      <w:r w:rsidR="00800013">
        <w:t xml:space="preserve">espera es que se </w:t>
      </w:r>
      <w:r w:rsidR="002C0368">
        <w:t xml:space="preserve">cree </w:t>
      </w:r>
      <w:r w:rsidR="00D85272">
        <w:t>e</w:t>
      </w:r>
      <w:r w:rsidR="002C0368">
        <w:t xml:space="preserve">l nueva </w:t>
      </w:r>
      <w:r w:rsidR="00D85272">
        <w:t>Tipo Escenario</w:t>
      </w:r>
      <w:r w:rsidR="002C0368">
        <w:t xml:space="preserve"> y se agregue en el listado de tod</w:t>
      </w:r>
      <w:r w:rsidR="00D85272">
        <w:t>o</w:t>
      </w:r>
      <w:r w:rsidR="002C0368">
        <w:t>s l</w:t>
      </w:r>
      <w:r w:rsidR="00D85272">
        <w:t>o</w:t>
      </w:r>
      <w:r w:rsidR="002C0368">
        <w:t xml:space="preserve">s </w:t>
      </w:r>
      <w:r w:rsidR="00112F17">
        <w:t>Tipos</w:t>
      </w:r>
      <w:r w:rsidR="00D85272">
        <w:t xml:space="preserve"> Escenario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2041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D85272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D85272">
        <w:rPr>
          <w:highlight w:val="yellow"/>
        </w:rP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54C8ED29" w:rsidR="00AE03C9" w:rsidRDefault="0039735A" w:rsidP="002C0368">
      <w:pPr>
        <w:pStyle w:val="PSI-Ttulo1"/>
        <w:ind w:left="0"/>
      </w:pPr>
      <w:bookmarkStart w:id="11" w:name="_Toc181032042"/>
      <w:r>
        <w:t>Caso de Prueba</w:t>
      </w:r>
      <w:r w:rsidR="00F36D1F">
        <w:t xml:space="preserve"> </w:t>
      </w:r>
      <w:r w:rsidR="00644D6B">
        <w:t>1</w:t>
      </w:r>
      <w:r w:rsidR="00D85272">
        <w:t>6</w:t>
      </w:r>
      <w:r w:rsidR="009D4FC6">
        <w:t>.</w:t>
      </w:r>
      <w:r w:rsidR="00403864">
        <w:t>3</w:t>
      </w:r>
      <w:r w:rsidR="00644D6B">
        <w:t xml:space="preserve"> C</w:t>
      </w:r>
      <w:r w:rsidR="00403864">
        <w:t xml:space="preserve">rear </w:t>
      </w:r>
      <w:r w:rsidR="00D85272">
        <w:t>Tipos de Escenario</w:t>
      </w:r>
      <w:r w:rsidR="00644D6B">
        <w:t>_0</w:t>
      </w:r>
      <w:r w:rsidR="00CA6055">
        <w:t>1</w:t>
      </w:r>
      <w:bookmarkEnd w:id="11"/>
    </w:p>
    <w:tbl>
      <w:tblPr>
        <w:tblW w:w="9372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891"/>
        <w:gridCol w:w="1030"/>
        <w:gridCol w:w="625"/>
        <w:gridCol w:w="1465"/>
        <w:gridCol w:w="803"/>
        <w:gridCol w:w="1608"/>
        <w:gridCol w:w="13"/>
      </w:tblGrid>
      <w:tr w:rsidR="00AE03C9" w14:paraId="336E5469" w14:textId="77777777" w:rsidTr="00D85272">
        <w:trPr>
          <w:trHeight w:val="383"/>
        </w:trPr>
        <w:tc>
          <w:tcPr>
            <w:tcW w:w="485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51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6E91C229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E426EB">
              <w:rPr>
                <w:b/>
                <w:bCs/>
              </w:rPr>
              <w:t>6</w:t>
            </w:r>
            <w:r w:rsidR="00596E07" w:rsidRPr="00644D6B">
              <w:rPr>
                <w:b/>
                <w:bCs/>
              </w:rPr>
              <w:t>.</w:t>
            </w:r>
            <w:r w:rsidR="002C0368">
              <w:rPr>
                <w:b/>
                <w:bCs/>
              </w:rPr>
              <w:t>2</w:t>
            </w:r>
            <w:r w:rsidR="00596E07" w:rsidRPr="00644D6B">
              <w:rPr>
                <w:b/>
                <w:bCs/>
              </w:rPr>
              <w:t xml:space="preserve"> </w:t>
            </w:r>
            <w:r w:rsidR="00F36D1F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 xml:space="preserve">rear </w:t>
            </w:r>
            <w:r w:rsidR="00D85272">
              <w:rPr>
                <w:b/>
                <w:bCs/>
              </w:rPr>
              <w:t>Tipo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3D2D9EDF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</w:t>
            </w:r>
            <w:r w:rsidR="002C0368">
              <w:rPr>
                <w:b/>
                <w:bCs/>
              </w:rPr>
              <w:t>rear</w:t>
            </w:r>
            <w:r w:rsidR="00F36D1F" w:rsidRPr="00644D6B">
              <w:rPr>
                <w:b/>
                <w:bCs/>
              </w:rPr>
              <w:t>_</w:t>
            </w:r>
            <w:r w:rsidR="00D85272">
              <w:rPr>
                <w:b/>
                <w:bCs/>
              </w:rPr>
              <w:t>Tipo Escenario</w:t>
            </w:r>
            <w:r w:rsidR="00644D6B" w:rsidRPr="00644D6B">
              <w:rPr>
                <w:b/>
                <w:bCs/>
              </w:rPr>
              <w:t>_0</w:t>
            </w:r>
            <w:r w:rsidR="00CA6055">
              <w:rPr>
                <w:b/>
                <w:bCs/>
              </w:rPr>
              <w:t>1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3000BC32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D85272">
              <w:t>Valeria Ojeda</w:t>
            </w:r>
          </w:p>
        </w:tc>
      </w:tr>
      <w:tr w:rsidR="00AE03C9" w14:paraId="029B6B72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6F0D1B93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8F0E2C">
              <w:rPr>
                <w:b/>
                <w:bCs/>
              </w:rPr>
              <w:t>1</w:t>
            </w:r>
            <w:r w:rsidR="00D85272" w:rsidRPr="008F0E2C">
              <w:rPr>
                <w:b/>
                <w:bCs/>
              </w:rPr>
              <w:t>6</w:t>
            </w:r>
            <w:r w:rsidR="009D4FC6" w:rsidRPr="008F0E2C">
              <w:rPr>
                <w:b/>
                <w:bCs/>
              </w:rPr>
              <w:t>.</w:t>
            </w:r>
            <w:r w:rsidR="00403864" w:rsidRPr="008F0E2C">
              <w:rPr>
                <w:b/>
                <w:bCs/>
              </w:rPr>
              <w:t>3</w:t>
            </w:r>
            <w:r w:rsidR="00644D6B" w:rsidRPr="008F0E2C">
              <w:rPr>
                <w:b/>
                <w:bCs/>
              </w:rPr>
              <w:t xml:space="preserve"> C</w:t>
            </w:r>
            <w:r w:rsidR="00403864" w:rsidRPr="008F0E2C">
              <w:rPr>
                <w:b/>
                <w:bCs/>
              </w:rPr>
              <w:t xml:space="preserve">rear </w:t>
            </w:r>
            <w:r w:rsidR="00D85272" w:rsidRPr="008F0E2C">
              <w:rPr>
                <w:b/>
                <w:bCs/>
              </w:rPr>
              <w:t>Tipos de Escenaros</w:t>
            </w:r>
            <w:r w:rsidR="00644D6B" w:rsidRPr="008F0E2C">
              <w:rPr>
                <w:b/>
                <w:bCs/>
              </w:rPr>
              <w:t>_0</w:t>
            </w:r>
            <w:r w:rsidR="00CA6055" w:rsidRPr="008F0E2C">
              <w:rPr>
                <w:b/>
                <w:bCs/>
              </w:rPr>
              <w:t>1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68970C66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D85272">
              <w:t>Emilio Levipichun</w:t>
            </w:r>
          </w:p>
        </w:tc>
      </w:tr>
      <w:tr w:rsidR="00AE03C9" w14:paraId="5372A1F3" w14:textId="77777777" w:rsidTr="00D85272"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6FAD585A" w:rsidR="00AE03C9" w:rsidRDefault="00F36D1F" w:rsidP="006C0D22">
            <w:pPr>
              <w:pStyle w:val="PSI-ComentarioenTabla"/>
            </w:pPr>
            <w:r>
              <w:t>2</w:t>
            </w:r>
            <w:r w:rsidR="00D85272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424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4006507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D85272">
              <w:t>8</w:t>
            </w:r>
            <w:r w:rsidR="00644D6B">
              <w:t>/10/2024</w:t>
            </w:r>
          </w:p>
        </w:tc>
      </w:tr>
      <w:tr w:rsidR="00AE03C9" w14:paraId="1447E6E8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D85272">
        <w:trPr>
          <w:trHeight w:val="537"/>
        </w:trPr>
        <w:tc>
          <w:tcPr>
            <w:tcW w:w="4858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514" w:type="dxa"/>
            <w:gridSpan w:val="5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29197263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112F17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8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65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22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655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297EA65C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112F17">
              <w:t>Tipos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52C7191F" w:rsidR="00AE03C9" w:rsidRDefault="00112F17" w:rsidP="006C0D22">
            <w:pPr>
              <w:pStyle w:val="PSI-ComentarioenTabla"/>
            </w:pPr>
            <w:r>
              <w:t>Tipos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03B1EB3F" w:rsidR="00AE03C9" w:rsidRDefault="002440C8" w:rsidP="006C0D22">
            <w:pPr>
              <w:pStyle w:val="PSI-ComentarioenTabla"/>
            </w:pPr>
            <w:r>
              <w:t xml:space="preserve">Aparece </w:t>
            </w:r>
            <w:r w:rsidR="00470657">
              <w:t xml:space="preserve">Menú de </w:t>
            </w:r>
            <w:r w:rsidR="00112F17">
              <w:t>Tipos</w:t>
            </w:r>
            <w:r w:rsidR="00470657">
              <w:t xml:space="preserve"> y listado de </w:t>
            </w:r>
            <w:r w:rsidR="00112F17">
              <w:t>Tipos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2C2F54EC" w:rsidR="00470657" w:rsidRDefault="00386239" w:rsidP="006C0D22">
            <w:pPr>
              <w:pStyle w:val="PSI-ComentarioenTabla"/>
            </w:pPr>
            <w:r>
              <w:t>3.- Seleccionar Botón Nuev</w:t>
            </w:r>
            <w:r w:rsidR="00CA6055">
              <w:t>o</w:t>
            </w:r>
            <w:r>
              <w:t xml:space="preserve"> </w:t>
            </w:r>
            <w:r w:rsidR="00D85272">
              <w:t>Tipo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7DA0C2F4" w:rsidR="00470657" w:rsidRDefault="00386239" w:rsidP="006C0D22">
            <w:pPr>
              <w:pStyle w:val="PSI-ComentarioenTabla"/>
            </w:pPr>
            <w:r>
              <w:t>Opción = Nuev</w:t>
            </w:r>
            <w:r w:rsidR="00D85272">
              <w:t>o</w:t>
            </w:r>
            <w:r>
              <w:t xml:space="preserve"> </w:t>
            </w:r>
            <w:r w:rsidR="00D85272">
              <w:t>Tipo de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8DF4C8D" w:rsidR="00470657" w:rsidRDefault="00D85272" w:rsidP="006C0D22">
            <w:pPr>
              <w:pStyle w:val="PSI-ComentarioenTabla"/>
            </w:pPr>
            <w:r>
              <w:t>(botón)</w:t>
            </w:r>
            <w:r w:rsidR="00386239">
              <w:t>Nuev</w:t>
            </w:r>
            <w:r>
              <w:t>o</w:t>
            </w:r>
            <w:r w:rsidR="00386239">
              <w:t xml:space="preserve"> </w:t>
            </w:r>
            <w:r>
              <w:t>Tipo de Escenario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5746ED6F" w:rsidR="00470657" w:rsidRDefault="00386239" w:rsidP="006C0D22">
            <w:pPr>
              <w:pStyle w:val="PSI-ComentarioenTabla"/>
            </w:pPr>
            <w:r>
              <w:t xml:space="preserve">Se va a Pantalla Crear </w:t>
            </w:r>
            <w:r w:rsidR="00D85272">
              <w:t>Tipo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4DEEF733" w:rsidR="00386239" w:rsidRDefault="00386239" w:rsidP="006C0D22">
            <w:pPr>
              <w:pStyle w:val="PSI-ComentarioenTabla"/>
            </w:pPr>
            <w:r>
              <w:t>4.- Ingresar Nombre de Nuev</w:t>
            </w:r>
            <w:r w:rsidR="00D85272">
              <w:t>o</w:t>
            </w:r>
            <w:r>
              <w:t xml:space="preserve"> </w:t>
            </w:r>
            <w:r w:rsidR="00D85272">
              <w:t>Tipo de Escenario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22051F29" w:rsidR="00386239" w:rsidRDefault="00386239" w:rsidP="006C0D22">
            <w:pPr>
              <w:pStyle w:val="PSI-ComentarioenTabla"/>
            </w:pPr>
            <w:r>
              <w:t xml:space="preserve">Textfield = Valor Nombre </w:t>
            </w:r>
            <w:r w:rsidR="00D85272">
              <w:t>Tipo Escenario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7E669C0A" w:rsidR="00386239" w:rsidRDefault="00D85272" w:rsidP="006C0D22">
            <w:pPr>
              <w:pStyle w:val="PSI-ComentarioenTabla"/>
            </w:pPr>
            <w:r>
              <w:t>Test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2BA1EF5F" w:rsidR="00386239" w:rsidRDefault="00386239" w:rsidP="006C0D22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6C0D22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D85272">
        <w:trPr>
          <w:gridAfter w:val="1"/>
          <w:wAfter w:w="13" w:type="dxa"/>
        </w:trPr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5D3B104F" w:rsidR="00386239" w:rsidRDefault="00386239" w:rsidP="006C0D22">
            <w:pPr>
              <w:pStyle w:val="PSI-ComentarioenTabla"/>
            </w:pPr>
            <w:r>
              <w:t xml:space="preserve">5.- Elegir Crear </w:t>
            </w:r>
            <w:r w:rsidR="00D85272">
              <w:t>Tipo</w:t>
            </w:r>
          </w:p>
        </w:tc>
        <w:tc>
          <w:tcPr>
            <w:tcW w:w="1891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5C35169F" w:rsidR="00386239" w:rsidRDefault="00386239" w:rsidP="006C0D22">
            <w:pPr>
              <w:pStyle w:val="PSI-ComentarioenTabla"/>
            </w:pPr>
            <w:r>
              <w:t xml:space="preserve">Opción = Crear </w:t>
            </w:r>
            <w:r w:rsidR="00D85272">
              <w:t>Tipo</w:t>
            </w:r>
          </w:p>
        </w:tc>
        <w:tc>
          <w:tcPr>
            <w:tcW w:w="1655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6C24CCB1" w:rsidR="00386239" w:rsidRDefault="00386239" w:rsidP="006C0D22">
            <w:pPr>
              <w:pStyle w:val="PSI-ComentarioenTabla"/>
            </w:pPr>
            <w:r>
              <w:t xml:space="preserve">Crear </w:t>
            </w:r>
            <w:r w:rsidR="00D85272">
              <w:t>Tipo</w:t>
            </w:r>
          </w:p>
        </w:tc>
        <w:tc>
          <w:tcPr>
            <w:tcW w:w="226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17528076" w:rsidR="00386239" w:rsidRDefault="00D85272" w:rsidP="006C0D22">
            <w:pPr>
              <w:pStyle w:val="PSI-ComentarioenTabla"/>
            </w:pPr>
            <w:r>
              <w:t>El</w:t>
            </w:r>
            <w:r w:rsidR="00386239">
              <w:t xml:space="preserve"> </w:t>
            </w:r>
            <w:r>
              <w:t>Tipo</w:t>
            </w:r>
            <w:r w:rsidR="00386239">
              <w:t xml:space="preserve"> cread</w:t>
            </w:r>
            <w:r w:rsidR="00563A8C">
              <w:t>o</w:t>
            </w:r>
            <w:r w:rsidR="00386239">
              <w:t xml:space="preserve"> se agrega al listado de </w:t>
            </w:r>
            <w:r w:rsidR="00112F17">
              <w:t>Tipos</w:t>
            </w:r>
            <w:r w:rsidR="008F0E2C">
              <w:t>.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45AC82C1" w:rsidR="00386239" w:rsidRPr="008F0E2C" w:rsidRDefault="00D85272" w:rsidP="006C0D22">
            <w:pPr>
              <w:pStyle w:val="PSI-ComentarioenTabla"/>
              <w:rPr>
                <w:color w:val="FF0000"/>
              </w:rPr>
            </w:pPr>
            <w:r w:rsidRPr="008F0E2C">
              <w:rPr>
                <w:color w:val="FF0000"/>
              </w:rPr>
              <w:t>Sin Éxito</w:t>
            </w:r>
            <w:r w:rsidR="008F0E2C">
              <w:rPr>
                <w:color w:val="FF0000"/>
              </w:rPr>
              <w:t>,</w:t>
            </w:r>
            <w:r w:rsidR="008F0E2C" w:rsidRPr="008F0E2C">
              <w:rPr>
                <w:color w:val="FF0000"/>
              </w:rPr>
              <w:t xml:space="preserve"> </w:t>
            </w:r>
            <w:r w:rsidR="008F0E2C" w:rsidRPr="008F0E2C">
              <w:rPr>
                <w:color w:val="FF0000"/>
              </w:rPr>
              <w:t>no se puede cerrar el mensaje de cambios guardados</w:t>
            </w:r>
          </w:p>
        </w:tc>
      </w:tr>
      <w:bookmarkEnd w:id="13"/>
      <w:tr w:rsidR="00AE03C9" w14:paraId="2C20808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86239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7045E6AA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</w:t>
            </w:r>
            <w:r w:rsidR="00D85272" w:rsidRPr="00D85272">
              <w:rPr>
                <w:color w:val="FF0000"/>
              </w:rPr>
              <w:t>X</w:t>
            </w:r>
            <w:r w:rsidRPr="00D85272">
              <w:rPr>
                <w:color w:val="FF0000"/>
              </w:rPr>
              <w:t>_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D85272">
        <w:tc>
          <w:tcPr>
            <w:tcW w:w="9372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76DE55C0" w:rsidR="00AE03C9" w:rsidRDefault="00AE03C9" w:rsidP="006C0D22">
            <w:pPr>
              <w:pStyle w:val="PSI-ComentarioenTabla"/>
            </w:pPr>
            <w:r>
              <w:t xml:space="preserve">Fecha de Aprobación del Caso de Prueba:  </w:t>
            </w:r>
            <w:r w:rsidR="00D85272" w:rsidRPr="00D85272">
              <w:rPr>
                <w:color w:val="FF0000"/>
              </w:rPr>
              <w:t>Pendiente de Aprobación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C0BC" w14:textId="77777777" w:rsidR="00DA33A3" w:rsidRDefault="00DA33A3" w:rsidP="00C94FBE">
      <w:pPr>
        <w:spacing w:before="0" w:line="240" w:lineRule="auto"/>
      </w:pPr>
      <w:r>
        <w:separator/>
      </w:r>
    </w:p>
    <w:p w14:paraId="4692A850" w14:textId="77777777" w:rsidR="00DA33A3" w:rsidRDefault="00DA33A3"/>
  </w:endnote>
  <w:endnote w:type="continuationSeparator" w:id="0">
    <w:p w14:paraId="2CFE54DF" w14:textId="77777777" w:rsidR="00DA33A3" w:rsidRDefault="00DA33A3" w:rsidP="00C94FBE">
      <w:pPr>
        <w:spacing w:before="0" w:line="240" w:lineRule="auto"/>
      </w:pPr>
      <w:r>
        <w:continuationSeparator/>
      </w:r>
    </w:p>
    <w:p w14:paraId="340AC196" w14:textId="77777777" w:rsidR="00DA33A3" w:rsidRDefault="00DA33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DA33A3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28F8" w14:textId="77777777" w:rsidR="00DA33A3" w:rsidRDefault="00DA33A3" w:rsidP="00C94FBE">
      <w:pPr>
        <w:spacing w:before="0" w:line="240" w:lineRule="auto"/>
      </w:pPr>
      <w:r>
        <w:separator/>
      </w:r>
    </w:p>
    <w:p w14:paraId="1D3B8F6B" w14:textId="77777777" w:rsidR="00DA33A3" w:rsidRDefault="00DA33A3"/>
  </w:footnote>
  <w:footnote w:type="continuationSeparator" w:id="0">
    <w:p w14:paraId="59FEAA81" w14:textId="77777777" w:rsidR="00DA33A3" w:rsidRDefault="00DA33A3" w:rsidP="00C94FBE">
      <w:pPr>
        <w:spacing w:before="0" w:line="240" w:lineRule="auto"/>
      </w:pPr>
      <w:r>
        <w:continuationSeparator/>
      </w:r>
    </w:p>
    <w:p w14:paraId="19E00BC1" w14:textId="77777777" w:rsidR="00DA33A3" w:rsidRDefault="00DA33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4FC17C24" w:rsidR="000F4F97" w:rsidRDefault="00CA605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16.3 Crear Tipos de Escenario_01</w:t>
        </w:r>
      </w:p>
    </w:sdtContent>
  </w:sdt>
  <w:p w14:paraId="305C6E17" w14:textId="77777777" w:rsidR="00D255E1" w:rsidRPr="000F4F97" w:rsidRDefault="00DA33A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2F17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323D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512A9"/>
    <w:rsid w:val="00563A8C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366D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0013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8F0E2C"/>
    <w:rsid w:val="00904CB6"/>
    <w:rsid w:val="00920EBE"/>
    <w:rsid w:val="0092483A"/>
    <w:rsid w:val="00931895"/>
    <w:rsid w:val="00933380"/>
    <w:rsid w:val="00942049"/>
    <w:rsid w:val="009446B8"/>
    <w:rsid w:val="0096683E"/>
    <w:rsid w:val="009717B6"/>
    <w:rsid w:val="00987FE2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055"/>
    <w:rsid w:val="00CA61D7"/>
    <w:rsid w:val="00CB2CC9"/>
    <w:rsid w:val="00CC671B"/>
    <w:rsid w:val="00CD323E"/>
    <w:rsid w:val="00CE0252"/>
    <w:rsid w:val="00CE0C6E"/>
    <w:rsid w:val="00CE34BC"/>
    <w:rsid w:val="00CE742B"/>
    <w:rsid w:val="00CE7C8F"/>
    <w:rsid w:val="00CE7F5B"/>
    <w:rsid w:val="00CF7645"/>
    <w:rsid w:val="00D01B23"/>
    <w:rsid w:val="00D06E99"/>
    <w:rsid w:val="00D108B8"/>
    <w:rsid w:val="00D13FD1"/>
    <w:rsid w:val="00D15FB2"/>
    <w:rsid w:val="00D255E1"/>
    <w:rsid w:val="00D44081"/>
    <w:rsid w:val="00D45D4F"/>
    <w:rsid w:val="00D57F72"/>
    <w:rsid w:val="00D649B2"/>
    <w:rsid w:val="00D80E83"/>
    <w:rsid w:val="00D85272"/>
    <w:rsid w:val="00D91B93"/>
    <w:rsid w:val="00D93FEC"/>
    <w:rsid w:val="00DA284A"/>
    <w:rsid w:val="00DA33A3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26EB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6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16.3 Crear Tipos de Escenario_01</vt:lpstr>
    </vt:vector>
  </TitlesOfParts>
  <Company>OSLO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16.3 Crear Tipos de Escenario_01</dc:title>
  <dc:subject>Testify</dc:subject>
  <dc:creator>Malena Oyarzo</dc:creator>
  <cp:lastModifiedBy>malena oyarzo</cp:lastModifiedBy>
  <cp:revision>7</cp:revision>
  <dcterms:created xsi:type="dcterms:W3CDTF">2024-10-28T13:40:00Z</dcterms:created>
  <dcterms:modified xsi:type="dcterms:W3CDTF">2024-10-28T21:21:00Z</dcterms:modified>
</cp:coreProperties>
</file>