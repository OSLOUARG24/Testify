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101B8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58C3F0D7" w:rsidR="00D06E99" w:rsidRDefault="0033792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F5271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6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.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Eliminar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F5271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Tipo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101B8A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B66413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B66413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101B8A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101B8A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3E0B3207" w14:textId="24A47A27" w:rsidR="00C91746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2430" w:history="1">
            <w:r w:rsidR="00C91746" w:rsidRPr="005E421E">
              <w:rPr>
                <w:rStyle w:val="Hipervnculo"/>
                <w:noProof/>
              </w:rPr>
              <w:t>Caso de Prueba 16.7 Eliminar Tipo_05</w:t>
            </w:r>
            <w:r w:rsidR="00C91746">
              <w:rPr>
                <w:noProof/>
                <w:webHidden/>
              </w:rPr>
              <w:tab/>
            </w:r>
            <w:r w:rsidR="00C91746">
              <w:rPr>
                <w:noProof/>
                <w:webHidden/>
              </w:rPr>
              <w:fldChar w:fldCharType="begin"/>
            </w:r>
            <w:r w:rsidR="00C91746">
              <w:rPr>
                <w:noProof/>
                <w:webHidden/>
              </w:rPr>
              <w:instrText xml:space="preserve"> PAGEREF _Toc181032430 \h </w:instrText>
            </w:r>
            <w:r w:rsidR="00C91746">
              <w:rPr>
                <w:noProof/>
                <w:webHidden/>
              </w:rPr>
            </w:r>
            <w:r w:rsidR="00C91746">
              <w:rPr>
                <w:noProof/>
                <w:webHidden/>
              </w:rPr>
              <w:fldChar w:fldCharType="separate"/>
            </w:r>
            <w:r w:rsidR="00C91746">
              <w:rPr>
                <w:noProof/>
                <w:webHidden/>
              </w:rPr>
              <w:t>4</w:t>
            </w:r>
            <w:r w:rsidR="00C91746">
              <w:rPr>
                <w:noProof/>
                <w:webHidden/>
              </w:rPr>
              <w:fldChar w:fldCharType="end"/>
            </w:r>
          </w:hyperlink>
        </w:p>
        <w:p w14:paraId="4E8B1088" w14:textId="6AC40FDD" w:rsidR="00C91746" w:rsidRDefault="00C9174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431" w:history="1">
            <w:r w:rsidRPr="005E421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1104" w14:textId="4686A55C" w:rsidR="00C91746" w:rsidRDefault="00C9174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432" w:history="1">
            <w:r w:rsidRPr="005E421E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979A" w14:textId="1307D142" w:rsidR="00C91746" w:rsidRDefault="00C9174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433" w:history="1">
            <w:r w:rsidRPr="005E421E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BDEC" w14:textId="6B77984F" w:rsidR="00C91746" w:rsidRDefault="00C9174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434" w:history="1">
            <w:r w:rsidRPr="005E421E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CB72" w14:textId="7867BDBD" w:rsidR="00C91746" w:rsidRDefault="00C9174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435" w:history="1">
            <w:r w:rsidRPr="005E421E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9D8B" w14:textId="499C6D11" w:rsidR="00C91746" w:rsidRDefault="00C91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2436" w:history="1">
            <w:r w:rsidRPr="005E421E">
              <w:rPr>
                <w:rStyle w:val="Hipervnculo"/>
                <w:noProof/>
              </w:rPr>
              <w:t>Caso de Prueba 16.7 Eliminar Tipo _05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65CAC21F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17653856" w:rsidR="00A13DBA" w:rsidRDefault="00101B8A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52710">
            <w:t>Caso de Prueba 16.7 Eliminar Tipo_05</w:t>
          </w:r>
        </w:sdtContent>
      </w:sdt>
    </w:p>
    <w:p w14:paraId="6584CB4B" w14:textId="203AA2E2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2430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F52710">
        <w:rPr>
          <w:bCs w:val="0"/>
        </w:rPr>
        <w:t>6</w:t>
      </w:r>
      <w:r w:rsidR="009D4FC6">
        <w:rPr>
          <w:bCs w:val="0"/>
        </w:rPr>
        <w:t>.</w:t>
      </w:r>
      <w:r w:rsidR="009531B1">
        <w:rPr>
          <w:bCs w:val="0"/>
        </w:rPr>
        <w:t>7</w:t>
      </w:r>
      <w:r w:rsidR="000164F6">
        <w:rPr>
          <w:bCs w:val="0"/>
        </w:rPr>
        <w:t xml:space="preserve"> </w:t>
      </w:r>
      <w:r w:rsidR="009531B1">
        <w:rPr>
          <w:bCs w:val="0"/>
        </w:rPr>
        <w:t xml:space="preserve">Eliminar </w:t>
      </w:r>
      <w:r w:rsidR="00F52710">
        <w:rPr>
          <w:bCs w:val="0"/>
        </w:rPr>
        <w:t>Tipo</w:t>
      </w:r>
      <w:r w:rsidR="000164F6">
        <w:rPr>
          <w:bCs w:val="0"/>
        </w:rPr>
        <w:t>_0</w:t>
      </w:r>
      <w:r w:rsidR="009531B1">
        <w:rPr>
          <w:bCs w:val="0"/>
        </w:rPr>
        <w:t>5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2431"/>
      <w:r>
        <w:t>Descripción</w:t>
      </w:r>
      <w:bookmarkEnd w:id="0"/>
      <w:bookmarkEnd w:id="2"/>
    </w:p>
    <w:p w14:paraId="77D80B07" w14:textId="73C53091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F52710">
        <w:t>6</w:t>
      </w:r>
      <w:r w:rsidRPr="002F1C2C">
        <w:t xml:space="preserve"> denominado CRUD </w:t>
      </w:r>
      <w:r w:rsidR="00F52710">
        <w:t>Tipo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</w:t>
      </w:r>
      <w:r w:rsidR="009531B1">
        <w:t>eliminación de un</w:t>
      </w:r>
      <w:r w:rsidR="00F52710">
        <w:t xml:space="preserve"> Tipo de Escenario</w:t>
      </w:r>
      <w:r w:rsidR="009531B1">
        <w:t xml:space="preserve"> es</w:t>
      </w:r>
      <w:r w:rsidR="00337923">
        <w:t xml:space="preserve"> 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9531B1">
        <w:t xml:space="preserve">que </w:t>
      </w:r>
      <w:r w:rsidR="00F52710">
        <w:t>e</w:t>
      </w:r>
      <w:r w:rsidR="009531B1">
        <w:t xml:space="preserve">l </w:t>
      </w:r>
      <w:r w:rsidR="00F52710">
        <w:t>tipo de escenario</w:t>
      </w:r>
      <w:r w:rsidR="009531B1">
        <w:t xml:space="preserve"> no se encuentre en el listado de </w:t>
      </w:r>
      <w:r w:rsidR="00F52710">
        <w:t>Tipo de Escenarios</w:t>
      </w:r>
      <w:r w:rsidR="002C0368" w:rsidRPr="002F1C2C">
        <w:t>.</w:t>
      </w:r>
    </w:p>
    <w:p w14:paraId="60FB6F48" w14:textId="64BCB8BF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F52710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2432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B66413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4884B8D6" w:rsidR="002C0368" w:rsidRDefault="000164F6" w:rsidP="00B66413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F52710">
        <w:t>Tipos</w:t>
      </w:r>
      <w:r>
        <w:t>.</w:t>
      </w:r>
    </w:p>
    <w:p w14:paraId="6AE013AB" w14:textId="29E5778E" w:rsidR="00F06F0E" w:rsidRDefault="00F06F0E" w:rsidP="00F06F0E">
      <w:pPr>
        <w:pStyle w:val="PSI-Ttulo2"/>
      </w:pPr>
      <w:bookmarkStart w:id="5" w:name="_Toc29278828"/>
      <w:bookmarkStart w:id="6" w:name="_Toc181032433"/>
      <w:r>
        <w:t>Entrada</w:t>
      </w:r>
      <w:bookmarkEnd w:id="5"/>
      <w:bookmarkEnd w:id="6"/>
    </w:p>
    <w:p w14:paraId="68D7E2F6" w14:textId="286944FD" w:rsidR="00F57598" w:rsidRDefault="00F57598" w:rsidP="00B66413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B66413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B66413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0FF7E5BE" w:rsidR="0046016C" w:rsidRDefault="0046016C" w:rsidP="00B66413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F52710">
        <w:t>Tipos</w:t>
      </w:r>
    </w:p>
    <w:p w14:paraId="5A496675" w14:textId="61BF051B" w:rsidR="00644D6B" w:rsidRDefault="0046016C" w:rsidP="00B66413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</w:t>
      </w:r>
      <w:r w:rsidR="009531B1">
        <w:t>Eliminar</w:t>
      </w:r>
      <w:r w:rsidR="002C0368">
        <w:t xml:space="preserve"> </w:t>
      </w:r>
      <w:r w:rsidR="001920DE">
        <w:t>de un</w:t>
      </w:r>
      <w:r w:rsidR="00F52710">
        <w:t xml:space="preserve"> Tipo de Escenario</w:t>
      </w:r>
    </w:p>
    <w:p w14:paraId="72D80978" w14:textId="5065F69E" w:rsidR="002C0368" w:rsidRDefault="0046016C" w:rsidP="00B66413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531B1">
        <w:t>Eliminar</w:t>
      </w:r>
      <w:r w:rsidR="001920DE">
        <w:t xml:space="preserve"> del</w:t>
      </w:r>
      <w:r w:rsidR="00F52710">
        <w:t xml:space="preserve"> Tipo de Escenario</w:t>
      </w:r>
      <w:r w:rsidR="001920DE">
        <w:t xml:space="preserve"> a </w:t>
      </w:r>
      <w:r w:rsidR="009531B1">
        <w:t>eliminar</w:t>
      </w:r>
    </w:p>
    <w:p w14:paraId="22FAA4ED" w14:textId="636CBFAF" w:rsidR="00337923" w:rsidRDefault="002C0368" w:rsidP="00B66413">
      <w:pPr>
        <w:pStyle w:val="PSI-ComentarioenTabla"/>
      </w:pPr>
      <w:r>
        <w:t>Paso 4</w:t>
      </w:r>
      <w:r w:rsidR="009531B1">
        <w:t xml:space="preserve">: </w:t>
      </w:r>
      <w:r w:rsidR="00941BC5">
        <w:t xml:space="preserve">Se </w:t>
      </w:r>
      <w:r w:rsidR="00337923">
        <w:t xml:space="preserve">despliega </w:t>
      </w:r>
      <w:r w:rsidR="009531B1">
        <w:t>un mensaje d</w:t>
      </w:r>
      <w:r w:rsidR="00337923">
        <w:t xml:space="preserve">e </w:t>
      </w:r>
      <w:r w:rsidR="009531B1">
        <w:t xml:space="preserve">confirmación para eliminar </w:t>
      </w:r>
      <w:r w:rsidR="00F52710">
        <w:t>e</w:t>
      </w:r>
      <w:r w:rsidR="009531B1">
        <w:t>l</w:t>
      </w:r>
      <w:r w:rsidR="00F52710">
        <w:t xml:space="preserve"> Tipo de Escenario</w:t>
      </w:r>
      <w:r w:rsidR="009531B1">
        <w:t xml:space="preserve"> seleccionad</w:t>
      </w:r>
      <w:r w:rsidR="00F52710">
        <w:t>o</w:t>
      </w:r>
    </w:p>
    <w:p w14:paraId="2C2CE95B" w14:textId="62FF83BC" w:rsidR="009531B1" w:rsidRDefault="009531B1" w:rsidP="00B66413">
      <w:pPr>
        <w:pStyle w:val="PSI-ComentarioenTabla"/>
      </w:pPr>
      <w:r>
        <w:t>Paso 5: Se confirma la eliminación del</w:t>
      </w:r>
      <w:r w:rsidR="00F52710">
        <w:t xml:space="preserve"> Tipo de Escenario</w:t>
      </w:r>
    </w:p>
    <w:p w14:paraId="372B7195" w14:textId="1EB86BC2" w:rsidR="009531B1" w:rsidRDefault="009531B1" w:rsidP="00B66413">
      <w:pPr>
        <w:pStyle w:val="PSI-ComentarioenTabla"/>
      </w:pPr>
      <w:r>
        <w:tab/>
      </w:r>
      <w:r>
        <w:tab/>
        <w:t xml:space="preserve">Se </w:t>
      </w:r>
      <w:r w:rsidR="00FB604C">
        <w:t xml:space="preserve">presiona el botón Eliminar </w:t>
      </w:r>
    </w:p>
    <w:p w14:paraId="240AA960" w14:textId="70DB0330" w:rsidR="00FB604C" w:rsidRDefault="00FB604C" w:rsidP="00B66413">
      <w:pPr>
        <w:pStyle w:val="PSI-ComentarioenTabla"/>
      </w:pPr>
      <w:r>
        <w:t xml:space="preserve">Paso 6: Se actualiza la BD y el listado de </w:t>
      </w:r>
      <w:r w:rsidR="00F52710">
        <w:t>Tipo de Escenarios</w:t>
      </w:r>
    </w:p>
    <w:p w14:paraId="6F822A09" w14:textId="7A0797AB" w:rsidR="002C0368" w:rsidRDefault="002C0368" w:rsidP="00F52710">
      <w:pPr>
        <w:pStyle w:val="PSI-ComentarioenTabla"/>
        <w:ind w:left="0"/>
      </w:pP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1032434"/>
      <w:r w:rsidRPr="00F06F0E">
        <w:t>Resultado esperado</w:t>
      </w:r>
      <w:bookmarkEnd w:id="7"/>
      <w:bookmarkEnd w:id="8"/>
    </w:p>
    <w:p w14:paraId="4216D2D3" w14:textId="46066C26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 xml:space="preserve">cuando se desee </w:t>
      </w:r>
      <w:r w:rsidR="00FB604C">
        <w:t>eliminar un</w:t>
      </w:r>
      <w:r w:rsidR="00F52710">
        <w:t xml:space="preserve"> tipo de escenario</w:t>
      </w:r>
      <w:r w:rsidR="00941BC5">
        <w:t xml:space="preserve">, </w:t>
      </w:r>
      <w:r w:rsidR="00FB604C">
        <w:t xml:space="preserve">permita previamente confirmar la eliminación definitiva de la BD y </w:t>
      </w:r>
      <w:r w:rsidR="00F52710">
        <w:t xml:space="preserve">luego </w:t>
      </w:r>
      <w:r w:rsidR="00FB604C">
        <w:t xml:space="preserve">no aparezca en el listado de </w:t>
      </w:r>
      <w:r w:rsidR="00F52710">
        <w:t>Tipo de Escenarios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2435"/>
      <w:r>
        <w:t>Evaluación de la Prueba</w:t>
      </w:r>
      <w:bookmarkEnd w:id="9"/>
      <w:bookmarkEnd w:id="10"/>
    </w:p>
    <w:p w14:paraId="47E470D0" w14:textId="77777777" w:rsidR="00596E07" w:rsidRDefault="00596E07" w:rsidP="00B66413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B66413">
      <w:pPr>
        <w:pStyle w:val="PSI-ComentarioenTabla"/>
      </w:pPr>
      <w:r w:rsidRPr="00F52710">
        <w:rPr>
          <w:highlight w:val="yellow"/>
        </w:rPr>
        <w:t>Realizada con éxito</w:t>
      </w:r>
    </w:p>
    <w:p w14:paraId="22532E68" w14:textId="79B20C7F" w:rsidR="00596E07" w:rsidRDefault="00596E07" w:rsidP="00B66413">
      <w:pPr>
        <w:pStyle w:val="PSI-ComentarioenTabla"/>
      </w:pPr>
      <w:r w:rsidRPr="00F52710"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1A4E54E5" w:rsidR="00AE03C9" w:rsidRDefault="0039735A" w:rsidP="002C0368">
      <w:pPr>
        <w:pStyle w:val="PSI-Ttulo1"/>
        <w:ind w:left="0"/>
      </w:pPr>
      <w:bookmarkStart w:id="11" w:name="_Toc181032436"/>
      <w:r>
        <w:t>Caso de Prueba</w:t>
      </w:r>
      <w:r w:rsidR="00F36D1F">
        <w:t xml:space="preserve"> </w:t>
      </w:r>
      <w:r w:rsidR="00644D6B">
        <w:t>1</w:t>
      </w:r>
      <w:r w:rsidR="00F52710">
        <w:t>6</w:t>
      </w:r>
      <w:r w:rsidR="009D4FC6">
        <w:t>.</w:t>
      </w:r>
      <w:r w:rsidR="00F52710">
        <w:t>7</w:t>
      </w:r>
      <w:r w:rsidR="00644D6B">
        <w:t xml:space="preserve"> </w:t>
      </w:r>
      <w:r w:rsidR="00F52710">
        <w:t>Eliminar Tipo</w:t>
      </w:r>
      <w:r w:rsidR="00941BC5">
        <w:t xml:space="preserve"> </w:t>
      </w:r>
      <w:r w:rsidR="00644D6B">
        <w:t>_0</w:t>
      </w:r>
      <w:r w:rsidR="00F52710">
        <w:t>5</w:t>
      </w:r>
      <w:bookmarkEnd w:id="11"/>
      <w:r w:rsidR="00337923">
        <w:t xml:space="preserve"> </w:t>
      </w:r>
    </w:p>
    <w:tbl>
      <w:tblPr>
        <w:tblW w:w="9414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625"/>
        <w:gridCol w:w="1458"/>
        <w:gridCol w:w="810"/>
        <w:gridCol w:w="1611"/>
        <w:gridCol w:w="6"/>
      </w:tblGrid>
      <w:tr w:rsidR="00AE03C9" w14:paraId="336E5469" w14:textId="77777777" w:rsidTr="00B66413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B66413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B66413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25A2A845" w:rsidR="00AE03C9" w:rsidRDefault="00AE03C9" w:rsidP="00B66413">
            <w:pPr>
              <w:pStyle w:val="PSI-ComentarioenTabla"/>
            </w:pPr>
            <w:r>
              <w:t xml:space="preserve">ID Caso de Uso: </w:t>
            </w:r>
            <w:r w:rsidR="00596E07" w:rsidRPr="00C91746">
              <w:rPr>
                <w:b/>
                <w:bCs/>
              </w:rPr>
              <w:t>CU1</w:t>
            </w:r>
            <w:r w:rsidR="00F52710" w:rsidRPr="00C91746">
              <w:rPr>
                <w:b/>
                <w:bCs/>
              </w:rPr>
              <w:t>6</w:t>
            </w:r>
            <w:r w:rsidR="00596E07" w:rsidRPr="00C91746">
              <w:rPr>
                <w:b/>
                <w:bCs/>
              </w:rPr>
              <w:t>.</w:t>
            </w:r>
            <w:r w:rsidR="005969CE" w:rsidRPr="00C91746">
              <w:rPr>
                <w:b/>
                <w:bCs/>
              </w:rPr>
              <w:t>4</w:t>
            </w:r>
            <w:r w:rsidR="00596E07" w:rsidRPr="00C91746">
              <w:rPr>
                <w:b/>
                <w:bCs/>
              </w:rPr>
              <w:t xml:space="preserve"> </w:t>
            </w:r>
            <w:r w:rsidR="005969CE" w:rsidRPr="00C91746">
              <w:rPr>
                <w:b/>
                <w:bCs/>
              </w:rPr>
              <w:t>Eliminar</w:t>
            </w:r>
            <w:r w:rsidR="00941BC5" w:rsidRPr="00C91746">
              <w:rPr>
                <w:b/>
                <w:bCs/>
              </w:rPr>
              <w:t xml:space="preserve"> </w:t>
            </w:r>
            <w:r w:rsidR="00F52710" w:rsidRPr="00C91746">
              <w:rPr>
                <w:b/>
                <w:bCs/>
              </w:rPr>
              <w:t>Tipo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B66413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B66413">
            <w:pPr>
              <w:pStyle w:val="PSI-ComentarioenTabla"/>
            </w:pPr>
            <w:r>
              <w:t>ID Requerimiento: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54331FC1" w:rsidR="00AE03C9" w:rsidRDefault="00AE03C9" w:rsidP="00B66413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C91746">
              <w:rPr>
                <w:b/>
                <w:bCs/>
              </w:rPr>
              <w:t>Esc_</w:t>
            </w:r>
            <w:r w:rsidR="005969CE" w:rsidRPr="00C91746">
              <w:rPr>
                <w:b/>
                <w:bCs/>
              </w:rPr>
              <w:t>Eliminar</w:t>
            </w:r>
            <w:r w:rsidR="00F36D1F" w:rsidRPr="00C91746">
              <w:rPr>
                <w:b/>
                <w:bCs/>
              </w:rPr>
              <w:t>_</w:t>
            </w:r>
            <w:r w:rsidR="00F52710" w:rsidRPr="00C91746">
              <w:rPr>
                <w:b/>
                <w:bCs/>
              </w:rPr>
              <w:t>Tipo</w:t>
            </w:r>
            <w:r w:rsidR="00644D6B" w:rsidRPr="00C91746">
              <w:rPr>
                <w:b/>
                <w:bCs/>
              </w:rPr>
              <w:t>_0</w:t>
            </w:r>
            <w:r w:rsidR="005969CE" w:rsidRPr="00C91746">
              <w:rPr>
                <w:b/>
                <w:bCs/>
              </w:rPr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462410B7" w:rsidR="00AE03C9" w:rsidRDefault="00AE03C9" w:rsidP="00B66413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F52710">
              <w:t>Valeria Ojeda</w:t>
            </w:r>
          </w:p>
        </w:tc>
      </w:tr>
      <w:tr w:rsidR="00AE03C9" w14:paraId="029B6B72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DE5FCAB" w:rsidR="00AE03C9" w:rsidRDefault="00AE03C9" w:rsidP="00B66413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C91746">
              <w:rPr>
                <w:b/>
                <w:bCs/>
              </w:rPr>
              <w:t>1</w:t>
            </w:r>
            <w:r w:rsidR="00F52710" w:rsidRPr="00C91746">
              <w:rPr>
                <w:b/>
                <w:bCs/>
              </w:rPr>
              <w:t>6</w:t>
            </w:r>
            <w:r w:rsidR="009D4FC6" w:rsidRPr="00C91746">
              <w:rPr>
                <w:b/>
                <w:bCs/>
              </w:rPr>
              <w:t>.</w:t>
            </w:r>
            <w:r w:rsidR="005969CE" w:rsidRPr="00C91746">
              <w:rPr>
                <w:b/>
                <w:bCs/>
              </w:rPr>
              <w:t>7</w:t>
            </w:r>
            <w:r w:rsidR="00644D6B" w:rsidRPr="00C91746">
              <w:rPr>
                <w:b/>
                <w:bCs/>
              </w:rPr>
              <w:t xml:space="preserve"> </w:t>
            </w:r>
            <w:r w:rsidR="005969CE" w:rsidRPr="00C91746">
              <w:rPr>
                <w:b/>
                <w:bCs/>
              </w:rPr>
              <w:t>Eliminar</w:t>
            </w:r>
            <w:r w:rsidR="00403864" w:rsidRPr="00C91746">
              <w:rPr>
                <w:b/>
                <w:bCs/>
              </w:rPr>
              <w:t xml:space="preserve"> </w:t>
            </w:r>
            <w:r w:rsidR="00F52710" w:rsidRPr="00C91746">
              <w:rPr>
                <w:b/>
                <w:bCs/>
              </w:rPr>
              <w:t>Tipo</w:t>
            </w:r>
            <w:r w:rsidR="00644D6B" w:rsidRPr="00C91746">
              <w:rPr>
                <w:b/>
                <w:bCs/>
              </w:rPr>
              <w:t>_0</w:t>
            </w:r>
            <w:r w:rsidR="005969CE" w:rsidRPr="00C91746">
              <w:rPr>
                <w:b/>
                <w:bCs/>
              </w:rPr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52D76AAC" w:rsidR="00AE03C9" w:rsidRDefault="00AE03C9" w:rsidP="00B66413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F52710">
              <w:t xml:space="preserve">Emilio </w:t>
            </w:r>
            <w:proofErr w:type="spellStart"/>
            <w:r w:rsidR="00F52710">
              <w:t>Levi</w:t>
            </w:r>
            <w:r w:rsidR="00C91746">
              <w:t>pichun</w:t>
            </w:r>
            <w:proofErr w:type="spellEnd"/>
          </w:p>
        </w:tc>
      </w:tr>
      <w:tr w:rsidR="00AE03C9" w14:paraId="5372A1F3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B66413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8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B66413">
            <w:pPr>
              <w:pStyle w:val="PSI-ComentarioenTabla"/>
            </w:pPr>
            <w:r>
              <w:t>Fecha de Creación:</w:t>
            </w:r>
          </w:p>
          <w:p w14:paraId="7E4C77CB" w14:textId="04299203" w:rsidR="00AE03C9" w:rsidRDefault="00F36D1F" w:rsidP="00B66413">
            <w:pPr>
              <w:pStyle w:val="PSI-ComentarioenTabla"/>
            </w:pPr>
            <w:r>
              <w:t>2</w:t>
            </w:r>
            <w:r w:rsidR="00F52710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44CD29ED" w:rsidR="00AE03C9" w:rsidRDefault="00AE03C9" w:rsidP="00B66413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F52710">
              <w:t>8</w:t>
            </w:r>
            <w:r w:rsidR="00644D6B">
              <w:t>/10/2024</w:t>
            </w:r>
          </w:p>
        </w:tc>
      </w:tr>
      <w:tr w:rsidR="00AE03C9" w14:paraId="1447E6E8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B66413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66413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B66413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4C51FB60" w:rsidR="00AE03C9" w:rsidRDefault="00356545" w:rsidP="00B66413">
            <w:pPr>
              <w:pStyle w:val="PSI-ComentarioenTabla"/>
            </w:pPr>
            <w:r>
              <w:t xml:space="preserve">Elegir previamente la opción </w:t>
            </w:r>
            <w:r w:rsidR="00F52710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B66413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B66413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B66413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B66413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B66413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B66413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B66413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B66413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B66413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B66413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B66413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B66413">
            <w:pPr>
              <w:pStyle w:val="PSI-ComentarioenTabla"/>
            </w:pPr>
            <w:r>
              <w:t>Opción = Categorías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7B557F82" w:rsidR="00AE03C9" w:rsidRDefault="00F52710" w:rsidP="00B66413">
            <w:pPr>
              <w:pStyle w:val="PSI-ComentarioenTabla"/>
            </w:pPr>
            <w:r>
              <w:t>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24FC7DC7" w:rsidR="00AE03C9" w:rsidRDefault="002440C8" w:rsidP="00B66413">
            <w:pPr>
              <w:pStyle w:val="PSI-ComentarioenTabla"/>
            </w:pPr>
            <w:r>
              <w:t xml:space="preserve">Aparece </w:t>
            </w:r>
            <w:r w:rsidR="00470657">
              <w:t xml:space="preserve">Menú de </w:t>
            </w:r>
            <w:r w:rsidR="00F52710">
              <w:t>Tipos de Escenario</w:t>
            </w:r>
            <w:r w:rsidR="00470657">
              <w:t xml:space="preserve"> y listado de </w:t>
            </w:r>
            <w:r w:rsidR="00F52710">
              <w:t>Tipo de Escenarios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54F8058D" w:rsidR="00470657" w:rsidRDefault="00386239" w:rsidP="00B66413">
            <w:pPr>
              <w:pStyle w:val="PSI-ComentarioenTabla"/>
            </w:pPr>
            <w:r>
              <w:t xml:space="preserve">3.- Seleccionar Botón </w:t>
            </w:r>
            <w:r w:rsidR="005969CE">
              <w:t>Eliminar</w:t>
            </w:r>
            <w:r>
              <w:t xml:space="preserve"> </w:t>
            </w:r>
            <w:r w:rsidR="00F52710">
              <w:t>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49E7C09D" w:rsidR="00470657" w:rsidRDefault="00386239" w:rsidP="00B66413">
            <w:pPr>
              <w:pStyle w:val="PSI-ComentarioenTabla"/>
            </w:pPr>
            <w:r>
              <w:t xml:space="preserve">Opción = </w:t>
            </w:r>
            <w:r w:rsidR="005969CE">
              <w:t>Eliminar</w:t>
            </w:r>
            <w:r w:rsidR="00EA1289">
              <w:t xml:space="preserve"> 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DD9F2B5" w:rsidR="00470657" w:rsidRDefault="005969CE" w:rsidP="00B66413">
            <w:pPr>
              <w:pStyle w:val="PSI-ComentarioenTabla"/>
            </w:pPr>
            <w:r>
              <w:t>Eliminar</w:t>
            </w:r>
            <w:r w:rsidR="00386239">
              <w:t xml:space="preserve"> 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4E22C1CB" w:rsidR="00470657" w:rsidRDefault="00386239" w:rsidP="00B66413">
            <w:pPr>
              <w:pStyle w:val="PSI-ComentarioenTabla"/>
            </w:pPr>
            <w:r>
              <w:t xml:space="preserve">Se </w:t>
            </w:r>
            <w:r w:rsidR="005969CE">
              <w:t>despliega Mensaje ¿</w:t>
            </w:r>
            <w:r w:rsidR="00F52710">
              <w:t>Estás</w:t>
            </w:r>
            <w:r w:rsidR="005969CE">
              <w:t xml:space="preserve"> Seguro que deseas eliminar </w:t>
            </w:r>
            <w:r w:rsidR="00F52710">
              <w:t>Tipo de Escenario</w:t>
            </w:r>
            <w:r w:rsidR="005969CE">
              <w:t>?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B66413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0F4E2944" w:rsidR="00386239" w:rsidRDefault="00386239" w:rsidP="00B66413">
            <w:pPr>
              <w:pStyle w:val="PSI-ComentarioenTabla"/>
            </w:pPr>
            <w:r>
              <w:t xml:space="preserve">4.- </w:t>
            </w:r>
            <w:r w:rsidR="005969CE">
              <w:t>Seleccionar botón Eliminar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848994F" w:rsidR="00386239" w:rsidRDefault="005969CE" w:rsidP="00B66413">
            <w:pPr>
              <w:pStyle w:val="PSI-ComentarioenTabla"/>
            </w:pPr>
            <w:r>
              <w:t xml:space="preserve">Botón </w:t>
            </w:r>
            <w:r w:rsidR="00386239">
              <w:t>=</w:t>
            </w:r>
            <w:r>
              <w:t xml:space="preserve"> Eliminar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DF775E1" w:rsidR="00386239" w:rsidRDefault="005969CE" w:rsidP="00B66413">
            <w:pPr>
              <w:pStyle w:val="PSI-ComentarioenTabla"/>
            </w:pPr>
            <w:r>
              <w:t>Eliminar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6C20C17D" w:rsidR="00386239" w:rsidRDefault="005969CE" w:rsidP="00B66413">
            <w:pPr>
              <w:pStyle w:val="PSI-ComentarioenTabla"/>
            </w:pPr>
            <w:r>
              <w:t xml:space="preserve">Se elimina </w:t>
            </w:r>
            <w:r w:rsidR="00F52710">
              <w:t>el ultimo Tipo de Escenario creado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B66413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4F0E6286" w:rsidR="00386239" w:rsidRDefault="00386239" w:rsidP="00B66413">
            <w:pPr>
              <w:pStyle w:val="PSI-ComentarioenTabla"/>
            </w:pPr>
            <w:r>
              <w:t xml:space="preserve">5.- </w:t>
            </w:r>
            <w:r w:rsidR="00B66413">
              <w:t xml:space="preserve">Se actualiza el Listado de </w:t>
            </w:r>
            <w:r w:rsidR="00F52710">
              <w:t>Tipo de Escenarios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268305E0" w:rsidR="00386239" w:rsidRDefault="00386239" w:rsidP="00B66413">
            <w:pPr>
              <w:pStyle w:val="PSI-ComentarioenTabla"/>
            </w:pP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0D88A892" w:rsidR="00386239" w:rsidRDefault="00386239" w:rsidP="00B66413">
            <w:pPr>
              <w:pStyle w:val="PSI-ComentarioenTabla"/>
            </w:pP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576B6FB4" w:rsidR="00386239" w:rsidRDefault="00C2334E" w:rsidP="00B66413">
            <w:pPr>
              <w:pStyle w:val="PSI-ComentarioenTabla"/>
            </w:pPr>
            <w:r>
              <w:t xml:space="preserve">Se despliega </w:t>
            </w:r>
            <w:r w:rsidR="00EA1289">
              <w:t>el</w:t>
            </w:r>
            <w:r w:rsidR="00B66413">
              <w:t xml:space="preserve"> Listado de </w:t>
            </w:r>
            <w:r w:rsidR="00F52710">
              <w:t>Tipo de Escenarios</w:t>
            </w:r>
            <w:r w:rsidR="00B66413">
              <w:t xml:space="preserve"> sin </w:t>
            </w:r>
            <w:r w:rsidR="00F52710">
              <w:t>el tipo escenario</w:t>
            </w:r>
            <w:r w:rsidR="00B66413">
              <w:t xml:space="preserve"> eliminad</w:t>
            </w:r>
            <w:r w:rsidR="00F52710">
              <w:t>o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1597F76C" w:rsidR="00386239" w:rsidRPr="00B66413" w:rsidRDefault="00B66413" w:rsidP="00B66413">
            <w:pPr>
              <w:pStyle w:val="PSI-ComentarioenTabla"/>
            </w:pPr>
            <w:r w:rsidRPr="00B66413">
              <w:t>Exitoso</w:t>
            </w:r>
          </w:p>
        </w:tc>
      </w:tr>
      <w:bookmarkEnd w:id="13"/>
      <w:tr w:rsidR="00AE03C9" w14:paraId="2C208087" w14:textId="77777777" w:rsidTr="00B66413">
        <w:trPr>
          <w:trHeight w:val="355"/>
        </w:trPr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B66413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672608D5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FC564A">
              <w:t>_</w:t>
            </w:r>
            <w:r w:rsidR="00B66413">
              <w:t>X</w:t>
            </w:r>
            <w:proofErr w:type="gramStart"/>
            <w:r w:rsidR="00FC564A">
              <w:t xml:space="preserve">_ </w:t>
            </w:r>
            <w:r>
              <w:t xml:space="preserve"> Fallo</w:t>
            </w:r>
            <w:proofErr w:type="gramEnd"/>
            <w:r>
              <w:t xml:space="preserve">: </w:t>
            </w:r>
            <w:r w:rsidRPr="003632E5">
              <w:t>_</w:t>
            </w:r>
            <w:r w:rsidRPr="00B66413">
              <w:t>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29C7591A" w:rsidR="00AE03C9" w:rsidRDefault="00AE03C9" w:rsidP="00B66413">
            <w:pPr>
              <w:pStyle w:val="PSI-ComentarioenTabla"/>
            </w:pPr>
            <w:r>
              <w:t xml:space="preserve">Fecha de Aprobación del Caso de Prueba:  </w:t>
            </w:r>
            <w:r w:rsidR="00B66413">
              <w:t>2</w:t>
            </w:r>
            <w:r w:rsidR="00F52710">
              <w:t>8</w:t>
            </w:r>
            <w:r w:rsidR="00B66413">
              <w:t>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47A7" w14:textId="77777777" w:rsidR="00101B8A" w:rsidRDefault="00101B8A" w:rsidP="00C94FBE">
      <w:pPr>
        <w:spacing w:before="0" w:line="240" w:lineRule="auto"/>
      </w:pPr>
      <w:r>
        <w:separator/>
      </w:r>
    </w:p>
    <w:p w14:paraId="7E1CA74F" w14:textId="77777777" w:rsidR="00101B8A" w:rsidRDefault="00101B8A"/>
  </w:endnote>
  <w:endnote w:type="continuationSeparator" w:id="0">
    <w:p w14:paraId="658D0637" w14:textId="77777777" w:rsidR="00101B8A" w:rsidRDefault="00101B8A" w:rsidP="00C94FBE">
      <w:pPr>
        <w:spacing w:before="0" w:line="240" w:lineRule="auto"/>
      </w:pPr>
      <w:r>
        <w:continuationSeparator/>
      </w:r>
    </w:p>
    <w:p w14:paraId="6E345986" w14:textId="77777777" w:rsidR="00101B8A" w:rsidRDefault="00101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101B8A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EC4D" w14:textId="77777777" w:rsidR="00101B8A" w:rsidRDefault="00101B8A" w:rsidP="00C94FBE">
      <w:pPr>
        <w:spacing w:before="0" w:line="240" w:lineRule="auto"/>
      </w:pPr>
      <w:r>
        <w:separator/>
      </w:r>
    </w:p>
    <w:p w14:paraId="6B48164B" w14:textId="77777777" w:rsidR="00101B8A" w:rsidRDefault="00101B8A"/>
  </w:footnote>
  <w:footnote w:type="continuationSeparator" w:id="0">
    <w:p w14:paraId="68338F25" w14:textId="77777777" w:rsidR="00101B8A" w:rsidRDefault="00101B8A" w:rsidP="00C94FBE">
      <w:pPr>
        <w:spacing w:before="0" w:line="240" w:lineRule="auto"/>
      </w:pPr>
      <w:r>
        <w:continuationSeparator/>
      </w:r>
    </w:p>
    <w:p w14:paraId="1D0770C9" w14:textId="77777777" w:rsidR="00101B8A" w:rsidRDefault="00101B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E451841" w:rsidR="000F4F97" w:rsidRDefault="00F5271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16.7 Eliminar Tipo_05</w:t>
        </w:r>
      </w:p>
    </w:sdtContent>
  </w:sdt>
  <w:p w14:paraId="305C6E17" w14:textId="77777777" w:rsidR="00D255E1" w:rsidRPr="000F4F97" w:rsidRDefault="00101B8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C6E41"/>
    <w:rsid w:val="000D4C6E"/>
    <w:rsid w:val="000F0E00"/>
    <w:rsid w:val="000F1888"/>
    <w:rsid w:val="000F4F97"/>
    <w:rsid w:val="000F79DF"/>
    <w:rsid w:val="00101B8A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54B1"/>
    <w:rsid w:val="003E0272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9CE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07562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531B1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04FC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66413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1746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2710"/>
    <w:rsid w:val="00F54DA6"/>
    <w:rsid w:val="00F57598"/>
    <w:rsid w:val="00F629CB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04C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B66413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4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18.7 Eliminar Categoria_05</vt:lpstr>
    </vt:vector>
  </TitlesOfParts>
  <Company>OSLO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16.7 Eliminar Tipo_05</dc:title>
  <dc:subject>Testify</dc:subject>
  <dc:creator>Malena Oyarzo</dc:creator>
  <cp:lastModifiedBy>malena oyarzo</cp:lastModifiedBy>
  <cp:revision>5</cp:revision>
  <dcterms:created xsi:type="dcterms:W3CDTF">2024-10-28T15:16:00Z</dcterms:created>
  <dcterms:modified xsi:type="dcterms:W3CDTF">2024-10-28T21:28:00Z</dcterms:modified>
</cp:coreProperties>
</file>