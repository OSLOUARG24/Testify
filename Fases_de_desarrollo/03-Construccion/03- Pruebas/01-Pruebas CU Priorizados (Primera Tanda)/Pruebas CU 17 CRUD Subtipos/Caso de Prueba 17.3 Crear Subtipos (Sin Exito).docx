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1928B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2EB3010F" w:rsidR="00D06E99" w:rsidRDefault="00CA6055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8C31C7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.3 Crear </w:t>
              </w:r>
              <w:r w:rsidR="008C31C7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Subt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ipos de Escenario_01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1928B3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1928B3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1928B3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AF7F163" w14:textId="39945E8E" w:rsidR="005512A9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13374" w:history="1">
            <w:r w:rsidR="005512A9" w:rsidRPr="00C05837">
              <w:rPr>
                <w:rStyle w:val="Hipervnculo"/>
                <w:noProof/>
              </w:rPr>
              <w:t>Caso de Prueba 16.3 Crear Tipos de Escenarios_01</w:t>
            </w:r>
            <w:r w:rsidR="005512A9">
              <w:rPr>
                <w:noProof/>
                <w:webHidden/>
              </w:rPr>
              <w:tab/>
            </w:r>
            <w:r w:rsidR="005512A9">
              <w:rPr>
                <w:noProof/>
                <w:webHidden/>
              </w:rPr>
              <w:fldChar w:fldCharType="begin"/>
            </w:r>
            <w:r w:rsidR="005512A9">
              <w:rPr>
                <w:noProof/>
                <w:webHidden/>
              </w:rPr>
              <w:instrText xml:space="preserve"> PAGEREF _Toc181013374 \h </w:instrText>
            </w:r>
            <w:r w:rsidR="005512A9">
              <w:rPr>
                <w:noProof/>
                <w:webHidden/>
              </w:rPr>
            </w:r>
            <w:r w:rsidR="005512A9">
              <w:rPr>
                <w:noProof/>
                <w:webHidden/>
              </w:rPr>
              <w:fldChar w:fldCharType="separate"/>
            </w:r>
            <w:r w:rsidR="005512A9">
              <w:rPr>
                <w:noProof/>
                <w:webHidden/>
              </w:rPr>
              <w:t>4</w:t>
            </w:r>
            <w:r w:rsidR="005512A9">
              <w:rPr>
                <w:noProof/>
                <w:webHidden/>
              </w:rPr>
              <w:fldChar w:fldCharType="end"/>
            </w:r>
          </w:hyperlink>
        </w:p>
        <w:p w14:paraId="54F4456B" w14:textId="4E6789A4" w:rsidR="005512A9" w:rsidRDefault="001928B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375" w:history="1">
            <w:r w:rsidR="005512A9" w:rsidRPr="00C05837">
              <w:rPr>
                <w:rStyle w:val="Hipervnculo"/>
                <w:noProof/>
              </w:rPr>
              <w:t>Descripción</w:t>
            </w:r>
            <w:r w:rsidR="005512A9">
              <w:rPr>
                <w:noProof/>
                <w:webHidden/>
              </w:rPr>
              <w:tab/>
            </w:r>
            <w:r w:rsidR="005512A9">
              <w:rPr>
                <w:noProof/>
                <w:webHidden/>
              </w:rPr>
              <w:fldChar w:fldCharType="begin"/>
            </w:r>
            <w:r w:rsidR="005512A9">
              <w:rPr>
                <w:noProof/>
                <w:webHidden/>
              </w:rPr>
              <w:instrText xml:space="preserve"> PAGEREF _Toc181013375 \h </w:instrText>
            </w:r>
            <w:r w:rsidR="005512A9">
              <w:rPr>
                <w:noProof/>
                <w:webHidden/>
              </w:rPr>
            </w:r>
            <w:r w:rsidR="005512A9">
              <w:rPr>
                <w:noProof/>
                <w:webHidden/>
              </w:rPr>
              <w:fldChar w:fldCharType="separate"/>
            </w:r>
            <w:r w:rsidR="005512A9">
              <w:rPr>
                <w:noProof/>
                <w:webHidden/>
              </w:rPr>
              <w:t>4</w:t>
            </w:r>
            <w:r w:rsidR="005512A9">
              <w:rPr>
                <w:noProof/>
                <w:webHidden/>
              </w:rPr>
              <w:fldChar w:fldCharType="end"/>
            </w:r>
          </w:hyperlink>
        </w:p>
        <w:p w14:paraId="3A180DA3" w14:textId="042AA2A9" w:rsidR="005512A9" w:rsidRDefault="001928B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376" w:history="1">
            <w:r w:rsidR="005512A9" w:rsidRPr="00C05837">
              <w:rPr>
                <w:rStyle w:val="Hipervnculo"/>
                <w:noProof/>
              </w:rPr>
              <w:t>Condiciones de ejecución</w:t>
            </w:r>
            <w:r w:rsidR="005512A9">
              <w:rPr>
                <w:noProof/>
                <w:webHidden/>
              </w:rPr>
              <w:tab/>
            </w:r>
            <w:r w:rsidR="005512A9">
              <w:rPr>
                <w:noProof/>
                <w:webHidden/>
              </w:rPr>
              <w:fldChar w:fldCharType="begin"/>
            </w:r>
            <w:r w:rsidR="005512A9">
              <w:rPr>
                <w:noProof/>
                <w:webHidden/>
              </w:rPr>
              <w:instrText xml:space="preserve"> PAGEREF _Toc181013376 \h </w:instrText>
            </w:r>
            <w:r w:rsidR="005512A9">
              <w:rPr>
                <w:noProof/>
                <w:webHidden/>
              </w:rPr>
            </w:r>
            <w:r w:rsidR="005512A9">
              <w:rPr>
                <w:noProof/>
                <w:webHidden/>
              </w:rPr>
              <w:fldChar w:fldCharType="separate"/>
            </w:r>
            <w:r w:rsidR="005512A9">
              <w:rPr>
                <w:noProof/>
                <w:webHidden/>
              </w:rPr>
              <w:t>4</w:t>
            </w:r>
            <w:r w:rsidR="005512A9">
              <w:rPr>
                <w:noProof/>
                <w:webHidden/>
              </w:rPr>
              <w:fldChar w:fldCharType="end"/>
            </w:r>
          </w:hyperlink>
        </w:p>
        <w:p w14:paraId="47CFF20B" w14:textId="2AD24575" w:rsidR="005512A9" w:rsidRDefault="001928B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377" w:history="1">
            <w:r w:rsidR="005512A9" w:rsidRPr="00C05837">
              <w:rPr>
                <w:rStyle w:val="Hipervnculo"/>
                <w:noProof/>
              </w:rPr>
              <w:t>Entrada</w:t>
            </w:r>
            <w:r w:rsidR="005512A9">
              <w:rPr>
                <w:noProof/>
                <w:webHidden/>
              </w:rPr>
              <w:tab/>
            </w:r>
            <w:r w:rsidR="005512A9">
              <w:rPr>
                <w:noProof/>
                <w:webHidden/>
              </w:rPr>
              <w:fldChar w:fldCharType="begin"/>
            </w:r>
            <w:r w:rsidR="005512A9">
              <w:rPr>
                <w:noProof/>
                <w:webHidden/>
              </w:rPr>
              <w:instrText xml:space="preserve"> PAGEREF _Toc181013377 \h </w:instrText>
            </w:r>
            <w:r w:rsidR="005512A9">
              <w:rPr>
                <w:noProof/>
                <w:webHidden/>
              </w:rPr>
            </w:r>
            <w:r w:rsidR="005512A9">
              <w:rPr>
                <w:noProof/>
                <w:webHidden/>
              </w:rPr>
              <w:fldChar w:fldCharType="separate"/>
            </w:r>
            <w:r w:rsidR="005512A9">
              <w:rPr>
                <w:noProof/>
                <w:webHidden/>
              </w:rPr>
              <w:t>4</w:t>
            </w:r>
            <w:r w:rsidR="005512A9">
              <w:rPr>
                <w:noProof/>
                <w:webHidden/>
              </w:rPr>
              <w:fldChar w:fldCharType="end"/>
            </w:r>
          </w:hyperlink>
        </w:p>
        <w:p w14:paraId="0F8562F2" w14:textId="72F32299" w:rsidR="005512A9" w:rsidRDefault="001928B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378" w:history="1">
            <w:r w:rsidR="005512A9" w:rsidRPr="00C05837">
              <w:rPr>
                <w:rStyle w:val="Hipervnculo"/>
                <w:noProof/>
              </w:rPr>
              <w:t>Resultado esperado</w:t>
            </w:r>
            <w:r w:rsidR="005512A9">
              <w:rPr>
                <w:noProof/>
                <w:webHidden/>
              </w:rPr>
              <w:tab/>
            </w:r>
            <w:r w:rsidR="005512A9">
              <w:rPr>
                <w:noProof/>
                <w:webHidden/>
              </w:rPr>
              <w:fldChar w:fldCharType="begin"/>
            </w:r>
            <w:r w:rsidR="005512A9">
              <w:rPr>
                <w:noProof/>
                <w:webHidden/>
              </w:rPr>
              <w:instrText xml:space="preserve"> PAGEREF _Toc181013378 \h </w:instrText>
            </w:r>
            <w:r w:rsidR="005512A9">
              <w:rPr>
                <w:noProof/>
                <w:webHidden/>
              </w:rPr>
            </w:r>
            <w:r w:rsidR="005512A9">
              <w:rPr>
                <w:noProof/>
                <w:webHidden/>
              </w:rPr>
              <w:fldChar w:fldCharType="separate"/>
            </w:r>
            <w:r w:rsidR="005512A9">
              <w:rPr>
                <w:noProof/>
                <w:webHidden/>
              </w:rPr>
              <w:t>4</w:t>
            </w:r>
            <w:r w:rsidR="005512A9">
              <w:rPr>
                <w:noProof/>
                <w:webHidden/>
              </w:rPr>
              <w:fldChar w:fldCharType="end"/>
            </w:r>
          </w:hyperlink>
        </w:p>
        <w:p w14:paraId="0B319451" w14:textId="25E269F8" w:rsidR="005512A9" w:rsidRDefault="001928B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379" w:history="1">
            <w:r w:rsidR="005512A9" w:rsidRPr="00C05837">
              <w:rPr>
                <w:rStyle w:val="Hipervnculo"/>
                <w:noProof/>
              </w:rPr>
              <w:t>Evaluación de la Prueba</w:t>
            </w:r>
            <w:r w:rsidR="005512A9">
              <w:rPr>
                <w:noProof/>
                <w:webHidden/>
              </w:rPr>
              <w:tab/>
            </w:r>
            <w:r w:rsidR="005512A9">
              <w:rPr>
                <w:noProof/>
                <w:webHidden/>
              </w:rPr>
              <w:fldChar w:fldCharType="begin"/>
            </w:r>
            <w:r w:rsidR="005512A9">
              <w:rPr>
                <w:noProof/>
                <w:webHidden/>
              </w:rPr>
              <w:instrText xml:space="preserve"> PAGEREF _Toc181013379 \h </w:instrText>
            </w:r>
            <w:r w:rsidR="005512A9">
              <w:rPr>
                <w:noProof/>
                <w:webHidden/>
              </w:rPr>
            </w:r>
            <w:r w:rsidR="005512A9">
              <w:rPr>
                <w:noProof/>
                <w:webHidden/>
              </w:rPr>
              <w:fldChar w:fldCharType="separate"/>
            </w:r>
            <w:r w:rsidR="005512A9">
              <w:rPr>
                <w:noProof/>
                <w:webHidden/>
              </w:rPr>
              <w:t>4</w:t>
            </w:r>
            <w:r w:rsidR="005512A9">
              <w:rPr>
                <w:noProof/>
                <w:webHidden/>
              </w:rPr>
              <w:fldChar w:fldCharType="end"/>
            </w:r>
          </w:hyperlink>
        </w:p>
        <w:p w14:paraId="081395F6" w14:textId="2F717CD4" w:rsidR="005512A9" w:rsidRDefault="001928B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13380" w:history="1">
            <w:r w:rsidR="005512A9" w:rsidRPr="00C05837">
              <w:rPr>
                <w:rStyle w:val="Hipervnculo"/>
                <w:noProof/>
              </w:rPr>
              <w:t>Caso de Prueba 16.3 Crear Tipos de Escenario_01</w:t>
            </w:r>
            <w:r w:rsidR="005512A9">
              <w:rPr>
                <w:noProof/>
                <w:webHidden/>
              </w:rPr>
              <w:tab/>
            </w:r>
            <w:r w:rsidR="005512A9">
              <w:rPr>
                <w:noProof/>
                <w:webHidden/>
              </w:rPr>
              <w:fldChar w:fldCharType="begin"/>
            </w:r>
            <w:r w:rsidR="005512A9">
              <w:rPr>
                <w:noProof/>
                <w:webHidden/>
              </w:rPr>
              <w:instrText xml:space="preserve"> PAGEREF _Toc181013380 \h </w:instrText>
            </w:r>
            <w:r w:rsidR="005512A9">
              <w:rPr>
                <w:noProof/>
                <w:webHidden/>
              </w:rPr>
            </w:r>
            <w:r w:rsidR="005512A9">
              <w:rPr>
                <w:noProof/>
                <w:webHidden/>
              </w:rPr>
              <w:fldChar w:fldCharType="separate"/>
            </w:r>
            <w:r w:rsidR="005512A9">
              <w:rPr>
                <w:noProof/>
                <w:webHidden/>
              </w:rPr>
              <w:t>5</w:t>
            </w:r>
            <w:r w:rsidR="005512A9">
              <w:rPr>
                <w:noProof/>
                <w:webHidden/>
              </w:rPr>
              <w:fldChar w:fldCharType="end"/>
            </w:r>
          </w:hyperlink>
        </w:p>
        <w:p w14:paraId="7AA46B10" w14:textId="726CAA1F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3A3A589B" w:rsidR="00A13DBA" w:rsidRDefault="008C31C7" w:rsidP="005C6536">
          <w:pPr>
            <w:pStyle w:val="PSI-Ttulo"/>
          </w:pPr>
          <w:r>
            <w:t>Caso de Prueba 17.3 Crear Subtipos de Escenario_01</w:t>
          </w:r>
        </w:p>
      </w:sdtContent>
    </w:sdt>
    <w:p w14:paraId="6584CB4B" w14:textId="56A4E98D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81013374"/>
      <w:bookmarkStart w:id="1" w:name="_Toc2927882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8C31C7">
        <w:rPr>
          <w:bCs w:val="0"/>
        </w:rPr>
        <w:t>7</w:t>
      </w:r>
      <w:r w:rsidR="009D4FC6">
        <w:rPr>
          <w:bCs w:val="0"/>
        </w:rPr>
        <w:t>.</w:t>
      </w:r>
      <w:r w:rsidR="00E9108D">
        <w:rPr>
          <w:bCs w:val="0"/>
        </w:rPr>
        <w:t>3</w:t>
      </w:r>
      <w:r w:rsidR="000164F6">
        <w:rPr>
          <w:bCs w:val="0"/>
        </w:rPr>
        <w:t xml:space="preserve"> C</w:t>
      </w:r>
      <w:r w:rsidR="00E9108D">
        <w:rPr>
          <w:bCs w:val="0"/>
        </w:rPr>
        <w:t>rear</w:t>
      </w:r>
      <w:r w:rsidR="000164F6">
        <w:rPr>
          <w:bCs w:val="0"/>
        </w:rPr>
        <w:t xml:space="preserve"> </w:t>
      </w:r>
      <w:r w:rsidR="008C31C7">
        <w:rPr>
          <w:bCs w:val="0"/>
        </w:rPr>
        <w:t>Subt</w:t>
      </w:r>
      <w:r w:rsidR="00112F17">
        <w:rPr>
          <w:bCs w:val="0"/>
        </w:rPr>
        <w:t>ipos de Escenarios</w:t>
      </w:r>
      <w:r w:rsidR="000164F6">
        <w:rPr>
          <w:bCs w:val="0"/>
        </w:rPr>
        <w:t>_0</w:t>
      </w:r>
      <w:r w:rsidR="00CA6055">
        <w:rPr>
          <w:bCs w:val="0"/>
        </w:rPr>
        <w:t>1</w:t>
      </w:r>
      <w:bookmarkEnd w:id="0"/>
    </w:p>
    <w:p w14:paraId="3277E61F" w14:textId="77777777" w:rsidR="0039735A" w:rsidRDefault="0039735A" w:rsidP="00F06F0E">
      <w:pPr>
        <w:pStyle w:val="Ttulo2"/>
      </w:pPr>
      <w:bookmarkStart w:id="2" w:name="_Toc181013375"/>
      <w:r>
        <w:t>Descripción</w:t>
      </w:r>
      <w:bookmarkEnd w:id="1"/>
      <w:bookmarkEnd w:id="2"/>
    </w:p>
    <w:p w14:paraId="77D80B07" w14:textId="155188BC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8C31C7">
        <w:t>7</w:t>
      </w:r>
      <w:r w:rsidRPr="002F1C2C">
        <w:t xml:space="preserve"> denominado CRUD </w:t>
      </w:r>
      <w:r w:rsidR="008C31C7">
        <w:t>Subtipo</w:t>
      </w:r>
      <w:r w:rsidRPr="002F1C2C">
        <w:t xml:space="preserve">. </w:t>
      </w:r>
      <w:r w:rsidR="002C0368" w:rsidRPr="002F1C2C">
        <w:t>Se comprobará el ingreso del</w:t>
      </w:r>
      <w:r w:rsidR="002C0368">
        <w:t xml:space="preserve"> Nombre</w:t>
      </w:r>
      <w:r w:rsidR="002C0368" w:rsidRPr="002F1C2C">
        <w:t xml:space="preserve"> </w:t>
      </w:r>
      <w:r w:rsidR="008C31C7">
        <w:t>Subt</w:t>
      </w:r>
      <w:r w:rsidR="00112F17">
        <w:t>ipo</w:t>
      </w:r>
      <w:r w:rsidR="002C0368" w:rsidRPr="002F1C2C">
        <w:t xml:space="preserve"> es correcto para seguir con la ejecución del proceso, hasta obtener como respuesta la creación de </w:t>
      </w:r>
      <w:r w:rsidR="002C0368">
        <w:t xml:space="preserve">un </w:t>
      </w:r>
      <w:r w:rsidR="008C31C7">
        <w:t>subt</w:t>
      </w:r>
      <w:r w:rsidR="00D85272">
        <w:t>ipo</w:t>
      </w:r>
      <w:r w:rsidR="002C0368" w:rsidRPr="002F1C2C">
        <w:t>.</w:t>
      </w:r>
    </w:p>
    <w:p w14:paraId="60FB6F48" w14:textId="6FD150E0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8C31C7">
        <w:t>7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13376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4C189C7B" w:rsidR="002C0368" w:rsidRDefault="000164F6" w:rsidP="002C0368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</w:t>
      </w:r>
      <w:r w:rsidR="00112F17">
        <w:t>Tipos</w:t>
      </w:r>
      <w:r>
        <w:t>.</w:t>
      </w:r>
    </w:p>
    <w:p w14:paraId="6738054E" w14:textId="54F5D0B2" w:rsidR="008C31C7" w:rsidRDefault="008C31C7" w:rsidP="002C0368">
      <w:pPr>
        <w:pStyle w:val="PSI-ComentarioenTabla"/>
        <w:numPr>
          <w:ilvl w:val="0"/>
          <w:numId w:val="16"/>
        </w:numPr>
      </w:pPr>
      <w:r>
        <w:t>Elegir del Submenú la opción Subtipos</w:t>
      </w:r>
    </w:p>
    <w:p w14:paraId="6AE013AB" w14:textId="5EBCA561" w:rsidR="00F06F0E" w:rsidRDefault="00F06F0E" w:rsidP="00F06F0E">
      <w:pPr>
        <w:pStyle w:val="PSI-Ttulo2"/>
      </w:pPr>
      <w:bookmarkStart w:id="5" w:name="_Toc29278828"/>
      <w:bookmarkStart w:id="6" w:name="_Toc181013377"/>
      <w:r>
        <w:t>Entrada</w:t>
      </w:r>
      <w:bookmarkEnd w:id="5"/>
      <w:bookmarkEnd w:id="6"/>
    </w:p>
    <w:p w14:paraId="6C989A81" w14:textId="77777777" w:rsidR="008C31C7" w:rsidRDefault="008C31C7" w:rsidP="008C31C7">
      <w:pPr>
        <w:pStyle w:val="PSI-ComentarioenTabla"/>
      </w:pPr>
      <w:r>
        <w:t xml:space="preserve">Paso 1: Ingresar al Sistema </w:t>
      </w:r>
    </w:p>
    <w:p w14:paraId="356C3D53" w14:textId="77777777" w:rsidR="008C31C7" w:rsidRDefault="008C31C7" w:rsidP="008C31C7">
      <w:pPr>
        <w:pStyle w:val="PSI-ComentarioenTabla"/>
      </w:pPr>
      <w:r>
        <w:tab/>
      </w:r>
      <w:r>
        <w:tab/>
        <w:t>Se ingresa el Sistema Testify como Administrador</w:t>
      </w:r>
    </w:p>
    <w:p w14:paraId="147979BD" w14:textId="2134B17B" w:rsidR="008C31C7" w:rsidRDefault="008C31C7" w:rsidP="008C31C7">
      <w:pPr>
        <w:pStyle w:val="PSI-ComentarioenTabla"/>
      </w:pPr>
      <w:r>
        <w:t xml:space="preserve">Paso 2: Ingresar al </w:t>
      </w:r>
      <w:r w:rsidR="004927C8">
        <w:t>Menú</w:t>
      </w:r>
      <w:r>
        <w:t xml:space="preserve"> Inicio</w:t>
      </w:r>
    </w:p>
    <w:p w14:paraId="1340004F" w14:textId="77777777" w:rsidR="008C31C7" w:rsidRDefault="008C31C7" w:rsidP="008C31C7">
      <w:pPr>
        <w:pStyle w:val="PSI-ComentarioenTabla"/>
      </w:pPr>
      <w:r>
        <w:tab/>
      </w:r>
      <w:r>
        <w:tab/>
        <w:t>Se selecciona Inicio – Tipos</w:t>
      </w:r>
    </w:p>
    <w:p w14:paraId="19589677" w14:textId="77777777" w:rsidR="008C31C7" w:rsidRDefault="008C31C7" w:rsidP="008C31C7">
      <w:pPr>
        <w:pStyle w:val="PSI-ComentarioenTabla"/>
      </w:pPr>
      <w:r>
        <w:t>Paso 3: Ingresar el Submenú Subtipos</w:t>
      </w:r>
    </w:p>
    <w:p w14:paraId="76911CCF" w14:textId="77777777" w:rsidR="008C31C7" w:rsidRDefault="008C31C7" w:rsidP="008C31C7">
      <w:pPr>
        <w:pStyle w:val="PSI-ComentarioenTabla"/>
      </w:pPr>
      <w:r>
        <w:tab/>
      </w:r>
      <w:r>
        <w:tab/>
        <w:t>Se selecciona Tipos – Subtipos</w:t>
      </w:r>
    </w:p>
    <w:p w14:paraId="5A496675" w14:textId="6367ED8E" w:rsidR="00644D6B" w:rsidRDefault="0046016C" w:rsidP="006C0D22">
      <w:pPr>
        <w:pStyle w:val="PSI-ComentarioenTabla"/>
      </w:pPr>
      <w:r>
        <w:t xml:space="preserve">Paso </w:t>
      </w:r>
      <w:r w:rsidR="008C31C7">
        <w:t>4</w:t>
      </w:r>
      <w:r>
        <w:t xml:space="preserve">: </w:t>
      </w:r>
      <w:r w:rsidR="002C0368">
        <w:t>Elegir el Botón Nuev</w:t>
      </w:r>
      <w:r w:rsidR="00112F17">
        <w:t xml:space="preserve">o </w:t>
      </w:r>
      <w:r w:rsidR="008C31C7">
        <w:t>Subt</w:t>
      </w:r>
      <w:r w:rsidR="00112F17">
        <w:t>ipo de Escenario</w:t>
      </w:r>
    </w:p>
    <w:p w14:paraId="72D80978" w14:textId="2EF576D4" w:rsidR="002C0368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>selecciona el botón nuev</w:t>
      </w:r>
      <w:r w:rsidR="00D85272">
        <w:t xml:space="preserve">o </w:t>
      </w:r>
      <w:r w:rsidR="008C31C7">
        <w:t>sub</w:t>
      </w:r>
      <w:r w:rsidR="00D85272">
        <w:t>tipo escenario</w:t>
      </w:r>
    </w:p>
    <w:p w14:paraId="6CDACEFE" w14:textId="5313319A" w:rsidR="002C0368" w:rsidRDefault="002C0368" w:rsidP="00644D6B">
      <w:pPr>
        <w:pStyle w:val="PSI-ComentarioenTabla"/>
      </w:pPr>
      <w:r>
        <w:t>Paso 4: Escribe el Nombre del Nuev</w:t>
      </w:r>
      <w:r w:rsidR="00D85272">
        <w:t>o</w:t>
      </w:r>
      <w:r>
        <w:t xml:space="preserve"> </w:t>
      </w:r>
      <w:r w:rsidR="008C31C7">
        <w:t>Subtipo</w:t>
      </w:r>
      <w:r w:rsidR="00D85272">
        <w:t xml:space="preserve"> Escenario</w:t>
      </w:r>
    </w:p>
    <w:p w14:paraId="29A338C0" w14:textId="5FCC5E97" w:rsidR="00F06F0E" w:rsidRDefault="002C0368" w:rsidP="00644D6B">
      <w:pPr>
        <w:pStyle w:val="PSI-ComentarioenTabla"/>
      </w:pPr>
      <w:r>
        <w:tab/>
      </w:r>
      <w:r>
        <w:tab/>
        <w:t xml:space="preserve">Ingresa el nombre del </w:t>
      </w:r>
      <w:r w:rsidR="008C31C7">
        <w:t>Subtipo</w:t>
      </w:r>
      <w:r w:rsidR="00D85272">
        <w:t xml:space="preserve"> Escenario</w:t>
      </w:r>
      <w:r w:rsidR="008E1DC2">
        <w:t>.</w:t>
      </w:r>
    </w:p>
    <w:p w14:paraId="74B86FD8" w14:textId="3AF19698" w:rsidR="002C0368" w:rsidRDefault="002C0368" w:rsidP="00644D6B">
      <w:pPr>
        <w:pStyle w:val="PSI-ComentarioenTabla"/>
      </w:pPr>
      <w:r>
        <w:t xml:space="preserve">Paso 5: Elegir Botón Crear </w:t>
      </w:r>
      <w:r w:rsidR="008C31C7">
        <w:t xml:space="preserve">Subtipo </w:t>
      </w:r>
      <w:r w:rsidR="00D85272">
        <w:t>Escenario</w:t>
      </w:r>
    </w:p>
    <w:p w14:paraId="18FE3FB2" w14:textId="15297ED0" w:rsidR="002C0368" w:rsidRDefault="002C0368" w:rsidP="00644D6B">
      <w:pPr>
        <w:pStyle w:val="PSI-ComentarioenTabla"/>
      </w:pPr>
      <w:r>
        <w:tab/>
      </w:r>
      <w:r>
        <w:tab/>
        <w:t xml:space="preserve">Se selecciona el Botón Crear </w:t>
      </w:r>
      <w:r w:rsidR="008C31C7">
        <w:t>Subtipo</w:t>
      </w:r>
      <w:r w:rsidR="00D85272">
        <w:t xml:space="preserve"> Escenario</w:t>
      </w:r>
    </w:p>
    <w:p w14:paraId="5C31B734" w14:textId="03054AD5" w:rsidR="002C0368" w:rsidRDefault="002C0368" w:rsidP="00644D6B">
      <w:pPr>
        <w:pStyle w:val="PSI-ComentarioenTabla"/>
      </w:pPr>
      <w:r>
        <w:t xml:space="preserve">Paso 6 : Muestra el listado con </w:t>
      </w:r>
      <w:r w:rsidR="00D85272">
        <w:t>el</w:t>
      </w:r>
      <w:r>
        <w:t xml:space="preserve"> </w:t>
      </w:r>
      <w:r w:rsidR="008C31C7">
        <w:t>Subt</w:t>
      </w:r>
      <w:r w:rsidR="00D85272">
        <w:t xml:space="preserve">ipo Escenario </w:t>
      </w:r>
      <w:r>
        <w:t>incorporad</w:t>
      </w:r>
      <w:r w:rsidR="00D85272">
        <w:t>o</w:t>
      </w:r>
      <w:r>
        <w:t>.</w:t>
      </w:r>
    </w:p>
    <w:p w14:paraId="6F822A09" w14:textId="77777777" w:rsidR="002C0368" w:rsidRDefault="002C0368" w:rsidP="00644D6B">
      <w:pPr>
        <w:pStyle w:val="PSI-ComentarioenTabla"/>
      </w:pPr>
    </w:p>
    <w:p w14:paraId="75C4DF62" w14:textId="7CF5C40B" w:rsidR="00F06F0E" w:rsidRDefault="00F06F0E" w:rsidP="00F06F0E">
      <w:pPr>
        <w:pStyle w:val="Ttulo2"/>
      </w:pPr>
      <w:bookmarkStart w:id="7" w:name="_Toc29278829"/>
      <w:bookmarkStart w:id="8" w:name="_Toc181013378"/>
      <w:r w:rsidRPr="00F06F0E">
        <w:t>Resultado esperado</w:t>
      </w:r>
      <w:bookmarkEnd w:id="7"/>
      <w:bookmarkEnd w:id="8"/>
    </w:p>
    <w:p w14:paraId="4216D2D3" w14:textId="40790293" w:rsidR="00F06F0E" w:rsidRDefault="00596E07" w:rsidP="00800013">
      <w:pPr>
        <w:pStyle w:val="PSI-Normal"/>
      </w:pPr>
      <w:r>
        <w:t xml:space="preserve">El resultado que se </w:t>
      </w:r>
      <w:r w:rsidR="00800013">
        <w:t xml:space="preserve">espera es que se </w:t>
      </w:r>
      <w:r w:rsidR="002C0368">
        <w:t xml:space="preserve">cree </w:t>
      </w:r>
      <w:r w:rsidR="00D85272">
        <w:t>e</w:t>
      </w:r>
      <w:r w:rsidR="002C0368">
        <w:t>l nuev</w:t>
      </w:r>
      <w:r w:rsidR="008C31C7">
        <w:t>o</w:t>
      </w:r>
      <w:r w:rsidR="002C0368">
        <w:t xml:space="preserve"> </w:t>
      </w:r>
      <w:r w:rsidR="008C31C7">
        <w:t>Subt</w:t>
      </w:r>
      <w:r w:rsidR="00D85272">
        <w:t xml:space="preserve">ipo </w:t>
      </w:r>
      <w:r w:rsidR="008C31C7">
        <w:t xml:space="preserve">de </w:t>
      </w:r>
      <w:r w:rsidR="00D85272">
        <w:t>Escenario</w:t>
      </w:r>
      <w:r w:rsidR="002C0368">
        <w:t xml:space="preserve"> y se agregue en el listado de tod</w:t>
      </w:r>
      <w:r w:rsidR="00D85272">
        <w:t>o</w:t>
      </w:r>
      <w:r w:rsidR="002C0368">
        <w:t>s l</w:t>
      </w:r>
      <w:r w:rsidR="00D85272">
        <w:t>o</w:t>
      </w:r>
      <w:r w:rsidR="002C0368">
        <w:t xml:space="preserve">s </w:t>
      </w:r>
      <w:r w:rsidR="008C31C7">
        <w:t>Subt</w:t>
      </w:r>
      <w:r w:rsidR="00112F17">
        <w:t>ipos</w:t>
      </w:r>
      <w:r w:rsidR="00D85272">
        <w:t xml:space="preserve"> </w:t>
      </w:r>
      <w:r w:rsidR="008C31C7">
        <w:t xml:space="preserve">de </w:t>
      </w:r>
      <w:r w:rsidR="00D85272">
        <w:t>Escenario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13379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D85272">
        <w:t>Realizada con éxito</w:t>
      </w:r>
    </w:p>
    <w:p w14:paraId="22532E68" w14:textId="79B20C7F" w:rsidR="00596E07" w:rsidRDefault="00596E07" w:rsidP="006C0D22">
      <w:pPr>
        <w:pStyle w:val="PSI-ComentarioenTabla"/>
      </w:pPr>
      <w:r w:rsidRPr="00D85272">
        <w:rPr>
          <w:highlight w:val="yellow"/>
        </w:rPr>
        <w:t>Realizado sin éxito</w:t>
      </w: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099429CD" w:rsidR="00AE03C9" w:rsidRDefault="0039735A" w:rsidP="002C0368">
      <w:pPr>
        <w:pStyle w:val="PSI-Ttulo1"/>
        <w:ind w:left="0"/>
      </w:pPr>
      <w:bookmarkStart w:id="11" w:name="_Toc181013380"/>
      <w:r>
        <w:t>Caso de Prueba</w:t>
      </w:r>
      <w:r w:rsidR="00F36D1F">
        <w:t xml:space="preserve"> </w:t>
      </w:r>
      <w:r w:rsidR="00644D6B">
        <w:t>1</w:t>
      </w:r>
      <w:r w:rsidR="008C31C7">
        <w:t>7</w:t>
      </w:r>
      <w:r w:rsidR="009D4FC6">
        <w:t>.</w:t>
      </w:r>
      <w:r w:rsidR="00403864">
        <w:t>3</w:t>
      </w:r>
      <w:r w:rsidR="00644D6B">
        <w:t xml:space="preserve"> C</w:t>
      </w:r>
      <w:r w:rsidR="00403864">
        <w:t xml:space="preserve">rear </w:t>
      </w:r>
      <w:r w:rsidR="008C31C7">
        <w:t>Subt</w:t>
      </w:r>
      <w:r w:rsidR="00D85272">
        <w:t>ipos de Escenario</w:t>
      </w:r>
      <w:r w:rsidR="00644D6B">
        <w:t>_0</w:t>
      </w:r>
      <w:r w:rsidR="00CA6055">
        <w:t>1</w:t>
      </w:r>
      <w:bookmarkEnd w:id="11"/>
    </w:p>
    <w:tbl>
      <w:tblPr>
        <w:tblW w:w="9372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891"/>
        <w:gridCol w:w="1030"/>
        <w:gridCol w:w="625"/>
        <w:gridCol w:w="1465"/>
        <w:gridCol w:w="803"/>
        <w:gridCol w:w="1608"/>
        <w:gridCol w:w="13"/>
      </w:tblGrid>
      <w:tr w:rsidR="00AE03C9" w14:paraId="336E5469" w14:textId="77777777" w:rsidTr="00D85272">
        <w:trPr>
          <w:trHeight w:val="383"/>
        </w:trPr>
        <w:tc>
          <w:tcPr>
            <w:tcW w:w="485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51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37EF33FF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8C31C7">
              <w:rPr>
                <w:b/>
                <w:bCs/>
              </w:rPr>
              <w:t>7</w:t>
            </w:r>
            <w:r w:rsidR="00596E07" w:rsidRPr="00644D6B">
              <w:rPr>
                <w:b/>
                <w:bCs/>
              </w:rPr>
              <w:t>.</w:t>
            </w:r>
            <w:r w:rsidR="002C0368">
              <w:rPr>
                <w:b/>
                <w:bCs/>
              </w:rPr>
              <w:t>2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>rear</w:t>
            </w:r>
            <w:r w:rsidR="008C31C7">
              <w:rPr>
                <w:b/>
                <w:bCs/>
              </w:rPr>
              <w:t xml:space="preserve"> Subt</w:t>
            </w:r>
            <w:r w:rsidR="00D85272">
              <w:rPr>
                <w:b/>
                <w:bCs/>
              </w:rPr>
              <w:t>ipo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440B9D32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>rear</w:t>
            </w:r>
            <w:r w:rsidR="00F36D1F" w:rsidRPr="00644D6B">
              <w:rPr>
                <w:b/>
                <w:bCs/>
              </w:rPr>
              <w:t>_</w:t>
            </w:r>
            <w:r w:rsidR="008C31C7">
              <w:rPr>
                <w:b/>
                <w:bCs/>
              </w:rPr>
              <w:t>Subt</w:t>
            </w:r>
            <w:r w:rsidR="00D85272">
              <w:rPr>
                <w:b/>
                <w:bCs/>
              </w:rPr>
              <w:t>ipo Escenario</w:t>
            </w:r>
            <w:r w:rsidR="00644D6B" w:rsidRPr="00644D6B">
              <w:rPr>
                <w:b/>
                <w:bCs/>
              </w:rPr>
              <w:t>_0</w:t>
            </w:r>
            <w:r w:rsidR="00CA6055">
              <w:rPr>
                <w:b/>
                <w:bCs/>
              </w:rPr>
              <w:t>1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2DAAA642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8C31C7">
              <w:t>Emilio Levipichun</w:t>
            </w:r>
          </w:p>
        </w:tc>
      </w:tr>
      <w:tr w:rsidR="00AE03C9" w14:paraId="029B6B72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2E6C2174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8C31C7">
              <w:t>7</w:t>
            </w:r>
            <w:r w:rsidR="009D4FC6">
              <w:t>.</w:t>
            </w:r>
            <w:r w:rsidR="00403864">
              <w:t>3</w:t>
            </w:r>
            <w:r w:rsidR="00644D6B">
              <w:t xml:space="preserve"> C</w:t>
            </w:r>
            <w:r w:rsidR="00403864">
              <w:t xml:space="preserve">rear </w:t>
            </w:r>
            <w:r w:rsidR="008C31C7">
              <w:t>Subt</w:t>
            </w:r>
            <w:r w:rsidR="00D85272">
              <w:t>ipos de Escenar</w:t>
            </w:r>
            <w:r w:rsidR="008C31C7">
              <w:t>i</w:t>
            </w:r>
            <w:r w:rsidR="00D85272">
              <w:t>os</w:t>
            </w:r>
            <w:r w:rsidR="00644D6B">
              <w:t>_0</w:t>
            </w:r>
            <w:r w:rsidR="00CA6055">
              <w:t>1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2CB7E09B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8C31C7">
              <w:t>Malena Oyarzo</w:t>
            </w:r>
          </w:p>
        </w:tc>
      </w:tr>
      <w:tr w:rsidR="00AE03C9" w14:paraId="5372A1F3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6FAD585A" w:rsidR="00AE03C9" w:rsidRDefault="00F36D1F" w:rsidP="006C0D22">
            <w:pPr>
              <w:pStyle w:val="PSI-ComentarioenTabla"/>
            </w:pPr>
            <w:r>
              <w:t>2</w:t>
            </w:r>
            <w:r w:rsidR="00D85272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42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34006507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D85272">
              <w:t>8</w:t>
            </w:r>
            <w:r w:rsidR="00644D6B">
              <w:t>/10/2024</w:t>
            </w:r>
          </w:p>
        </w:tc>
      </w:tr>
      <w:tr w:rsidR="00AE03C9" w14:paraId="1447E6E8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D85272">
        <w:trPr>
          <w:trHeight w:val="537"/>
        </w:trPr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29197263" w:rsidR="00AE03C9" w:rsidRDefault="00356545" w:rsidP="006C0D22">
            <w:pPr>
              <w:pStyle w:val="PSI-ComentarioenTabla"/>
            </w:pPr>
            <w:r>
              <w:t xml:space="preserve">Elegir previamente la opción </w:t>
            </w:r>
            <w:r w:rsidR="00112F17">
              <w:t>Tipos</w:t>
            </w:r>
            <w:r>
              <w:t xml:space="preserve"> del Menú Ppal.</w:t>
            </w:r>
          </w:p>
        </w:tc>
      </w:tr>
      <w:tr w:rsidR="00AE03C9" w14:paraId="3506EF65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8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65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22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297EA65C" w:rsidR="00AE03C9" w:rsidRDefault="00356545" w:rsidP="006C0D22">
            <w:pPr>
              <w:pStyle w:val="PSI-ComentarioenTabla"/>
            </w:pPr>
            <w:r>
              <w:t xml:space="preserve">Opción = </w:t>
            </w:r>
            <w:r w:rsidR="00112F17">
              <w:t>Tipos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52C7191F" w:rsidR="00AE03C9" w:rsidRDefault="00112F17" w:rsidP="006C0D22">
            <w:pPr>
              <w:pStyle w:val="PSI-ComentarioenTabla"/>
            </w:pPr>
            <w:r>
              <w:t>Tipos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7F63A1D3" w:rsidR="00AE03C9" w:rsidRDefault="002440C8" w:rsidP="006C0D22">
            <w:pPr>
              <w:pStyle w:val="PSI-ComentarioenTabla"/>
            </w:pPr>
            <w:r>
              <w:t xml:space="preserve"> </w:t>
            </w:r>
            <w:r w:rsidR="00470657">
              <w:t xml:space="preserve">Menú de </w:t>
            </w:r>
            <w:r w:rsidR="00112F17">
              <w:t>Tipos</w:t>
            </w:r>
            <w:r w:rsidR="00470657">
              <w:t xml:space="preserve"> y listado de </w:t>
            </w:r>
            <w:r w:rsidR="00112F17">
              <w:t>Tipos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8C31C7" w14:paraId="4F936F05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1B6B0F4" w14:textId="21769026" w:rsidR="008C31C7" w:rsidRDefault="00992EFB" w:rsidP="006C0D22">
            <w:pPr>
              <w:pStyle w:val="PSI-ComentarioenTabla"/>
            </w:pPr>
            <w:r>
              <w:t xml:space="preserve">3.- Seleccionar Opción del </w:t>
            </w:r>
            <w:r w:rsidR="004927C8">
              <w:t>Submenú</w:t>
            </w:r>
            <w:r>
              <w:t xml:space="preserve"> de Tipos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38AF7DFF" w14:textId="5F3D175C" w:rsidR="008C31C7" w:rsidRDefault="00992EFB" w:rsidP="006C0D22">
            <w:pPr>
              <w:pStyle w:val="PSI-ComentarioenTabla"/>
            </w:pPr>
            <w:r>
              <w:t>Opción = Subtipos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F81750E" w14:textId="37F79446" w:rsidR="008C31C7" w:rsidRDefault="00992EFB" w:rsidP="006C0D22">
            <w:pPr>
              <w:pStyle w:val="PSI-ComentarioenTabla"/>
            </w:pPr>
            <w:r>
              <w:t>Subtipos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474769F" w14:textId="6BE0492B" w:rsidR="008C31C7" w:rsidRDefault="004927C8" w:rsidP="006C0D22">
            <w:pPr>
              <w:pStyle w:val="PSI-ComentarioenTabla"/>
            </w:pPr>
            <w:r>
              <w:t>Menú</w:t>
            </w:r>
            <w:r w:rsidR="00992EFB">
              <w:t xml:space="preserve"> y Listado de Subtipos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7981D" w14:textId="6FB8D7DD" w:rsidR="008C31C7" w:rsidRDefault="00992EFB" w:rsidP="006C0D22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36D45D5A" w:rsidR="00470657" w:rsidRDefault="00386239" w:rsidP="006C0D22">
            <w:pPr>
              <w:pStyle w:val="PSI-ComentarioenTabla"/>
            </w:pPr>
            <w:r>
              <w:t>3.- Seleccionar Botón Nuev</w:t>
            </w:r>
            <w:r w:rsidR="00CA6055">
              <w:t>o</w:t>
            </w:r>
            <w:r>
              <w:t xml:space="preserve"> </w:t>
            </w:r>
            <w:r w:rsidR="00992EFB">
              <w:t>Subt</w:t>
            </w:r>
            <w:r w:rsidR="00D85272">
              <w:t>ipo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74D0DBDA" w:rsidR="00470657" w:rsidRDefault="00386239" w:rsidP="006C0D22">
            <w:pPr>
              <w:pStyle w:val="PSI-ComentarioenTabla"/>
            </w:pPr>
            <w:r>
              <w:t>Opción = Nuev</w:t>
            </w:r>
            <w:r w:rsidR="00D85272">
              <w:t>o</w:t>
            </w:r>
            <w:r>
              <w:t xml:space="preserve"> </w:t>
            </w:r>
            <w:r w:rsidR="00992EFB">
              <w:t>Subtipo</w:t>
            </w:r>
            <w:r w:rsidR="00D85272">
              <w:t xml:space="preserve"> de Escenario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376B5F63" w:rsidR="00470657" w:rsidRDefault="00D85272" w:rsidP="006C0D22">
            <w:pPr>
              <w:pStyle w:val="PSI-ComentarioenTabla"/>
            </w:pPr>
            <w:r>
              <w:t>(botón)</w:t>
            </w:r>
            <w:r w:rsidR="00386239">
              <w:t>Nuev</w:t>
            </w:r>
            <w:r>
              <w:t>o</w:t>
            </w:r>
            <w:r w:rsidR="00386239">
              <w:t xml:space="preserve"> </w:t>
            </w:r>
            <w:r w:rsidR="00992EFB">
              <w:t xml:space="preserve">Subtipo </w:t>
            </w:r>
            <w:r>
              <w:t>de Escenario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6A347DFE" w:rsidR="00470657" w:rsidRDefault="00386239" w:rsidP="006C0D22">
            <w:pPr>
              <w:pStyle w:val="PSI-ComentarioenTabla"/>
            </w:pPr>
            <w:r>
              <w:t xml:space="preserve">Se va a Pantalla Crear </w:t>
            </w:r>
            <w:r w:rsidR="00992EFB">
              <w:t>Subtipo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1195F40A" w:rsidR="00386239" w:rsidRDefault="00386239" w:rsidP="006C0D22">
            <w:pPr>
              <w:pStyle w:val="PSI-ComentarioenTabla"/>
            </w:pPr>
            <w:r>
              <w:t>4.- Ingresar Nombre de Nuev</w:t>
            </w:r>
            <w:r w:rsidR="00D85272">
              <w:t>o</w:t>
            </w:r>
            <w:r>
              <w:t xml:space="preserve"> </w:t>
            </w:r>
            <w:r w:rsidR="00992EFB">
              <w:t>Subt</w:t>
            </w:r>
            <w:r w:rsidR="00D85272">
              <w:t>ipo de Escenario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1254E2A7" w:rsidR="00386239" w:rsidRDefault="00386239" w:rsidP="006C0D22">
            <w:pPr>
              <w:pStyle w:val="PSI-ComentarioenTabla"/>
            </w:pPr>
            <w:r>
              <w:t xml:space="preserve">Textfield = Valor Nombre </w:t>
            </w:r>
            <w:r w:rsidR="00992EFB">
              <w:t>Subt</w:t>
            </w:r>
            <w:r w:rsidR="00D85272">
              <w:t>ipo Escenario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3BE45AEA" w:rsidR="00386239" w:rsidRDefault="00992EFB" w:rsidP="006C0D22">
            <w:pPr>
              <w:pStyle w:val="PSI-ComentarioenTabla"/>
            </w:pPr>
            <w:r>
              <w:t>“Pruebas de Software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2BA1EF5F" w:rsidR="00386239" w:rsidRDefault="00386239" w:rsidP="006C0D22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60AB660E" w:rsidR="00386239" w:rsidRDefault="00386239" w:rsidP="006C0D22">
            <w:pPr>
              <w:pStyle w:val="PSI-ComentarioenTabla"/>
            </w:pPr>
            <w:r>
              <w:t xml:space="preserve">5.- Elegir Crear </w:t>
            </w:r>
            <w:r w:rsidR="00992EFB">
              <w:t>Subt</w:t>
            </w:r>
            <w:r w:rsidR="00D85272">
              <w:t>ipo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053208A5" w:rsidR="00386239" w:rsidRDefault="00386239" w:rsidP="006C0D22">
            <w:pPr>
              <w:pStyle w:val="PSI-ComentarioenTabla"/>
            </w:pPr>
            <w:r>
              <w:t xml:space="preserve">Opción = Crear </w:t>
            </w:r>
            <w:r w:rsidR="00992EFB">
              <w:t>Subtip</w:t>
            </w:r>
            <w:r w:rsidR="00D85272">
              <w:t>o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652DFE9C" w:rsidR="00386239" w:rsidRDefault="00386239" w:rsidP="006C0D22">
            <w:pPr>
              <w:pStyle w:val="PSI-ComentarioenTabla"/>
            </w:pPr>
            <w:r>
              <w:t xml:space="preserve">Crear </w:t>
            </w:r>
            <w:r w:rsidR="00992EFB">
              <w:t>Subtipo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55AD9460" w:rsidR="00386239" w:rsidRDefault="00992EFB" w:rsidP="006C0D22">
            <w:pPr>
              <w:pStyle w:val="PSI-ComentarioenTabla"/>
            </w:pPr>
            <w:r>
              <w:t>Se crea el Subtipo y se actualiza el listado de subtipos</w:t>
            </w:r>
            <w:r w:rsidR="00D85272">
              <w:t xml:space="preserve">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4D18C477" w:rsidR="00386239" w:rsidRPr="00D85272" w:rsidRDefault="00D85272" w:rsidP="006C0D22">
            <w:pPr>
              <w:pStyle w:val="PSI-ComentarioenTabla"/>
              <w:rPr>
                <w:color w:val="FF0000"/>
              </w:rPr>
            </w:pPr>
            <w:r w:rsidRPr="00D85272">
              <w:rPr>
                <w:color w:val="FF0000"/>
              </w:rPr>
              <w:t>Sin Éxito</w:t>
            </w:r>
            <w:r w:rsidR="00992EFB">
              <w:rPr>
                <w:color w:val="FF0000"/>
              </w:rPr>
              <w:t>, no actualiza la lista de subtipos</w:t>
            </w:r>
          </w:p>
        </w:tc>
      </w:tr>
      <w:bookmarkEnd w:id="13"/>
      <w:tr w:rsidR="00AE03C9" w14:paraId="2C208087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86239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7045E6AA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</w:t>
            </w:r>
            <w:r w:rsidR="00D85272" w:rsidRPr="00D85272">
              <w:rPr>
                <w:color w:val="FF0000"/>
              </w:rPr>
              <w:t>X</w:t>
            </w:r>
            <w:r w:rsidRPr="00D85272">
              <w:rPr>
                <w:color w:val="FF0000"/>
              </w:rPr>
              <w:t>_</w:t>
            </w:r>
            <w:r>
              <w:t xml:space="preserve">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76DE55C0" w:rsidR="00AE03C9" w:rsidRDefault="00AE03C9" w:rsidP="006C0D22">
            <w:pPr>
              <w:pStyle w:val="PSI-ComentarioenTabla"/>
            </w:pPr>
            <w:r>
              <w:t xml:space="preserve">Fecha de Aprobación del Caso de Prueba:  </w:t>
            </w:r>
            <w:r w:rsidR="00D85272" w:rsidRPr="00D85272">
              <w:rPr>
                <w:color w:val="FF0000"/>
              </w:rPr>
              <w:t>Pendiente de Aprobación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FDDD" w14:textId="77777777" w:rsidR="001928B3" w:rsidRDefault="001928B3" w:rsidP="00C94FBE">
      <w:pPr>
        <w:spacing w:before="0" w:line="240" w:lineRule="auto"/>
      </w:pPr>
      <w:r>
        <w:separator/>
      </w:r>
    </w:p>
    <w:p w14:paraId="0DD7CF12" w14:textId="77777777" w:rsidR="001928B3" w:rsidRDefault="001928B3"/>
  </w:endnote>
  <w:endnote w:type="continuationSeparator" w:id="0">
    <w:p w14:paraId="5C1F3F59" w14:textId="77777777" w:rsidR="001928B3" w:rsidRDefault="001928B3" w:rsidP="00C94FBE">
      <w:pPr>
        <w:spacing w:before="0" w:line="240" w:lineRule="auto"/>
      </w:pPr>
      <w:r>
        <w:continuationSeparator/>
      </w:r>
    </w:p>
    <w:p w14:paraId="35CE205C" w14:textId="77777777" w:rsidR="001928B3" w:rsidRDefault="001928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1928B3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3AE3" w14:textId="77777777" w:rsidR="001928B3" w:rsidRDefault="001928B3" w:rsidP="00C94FBE">
      <w:pPr>
        <w:spacing w:before="0" w:line="240" w:lineRule="auto"/>
      </w:pPr>
      <w:r>
        <w:separator/>
      </w:r>
    </w:p>
    <w:p w14:paraId="343BC140" w14:textId="77777777" w:rsidR="001928B3" w:rsidRDefault="001928B3"/>
  </w:footnote>
  <w:footnote w:type="continuationSeparator" w:id="0">
    <w:p w14:paraId="64C40CC7" w14:textId="77777777" w:rsidR="001928B3" w:rsidRDefault="001928B3" w:rsidP="00C94FBE">
      <w:pPr>
        <w:spacing w:before="0" w:line="240" w:lineRule="auto"/>
      </w:pPr>
      <w:r>
        <w:continuationSeparator/>
      </w:r>
    </w:p>
    <w:p w14:paraId="502B1DDC" w14:textId="77777777" w:rsidR="001928B3" w:rsidRDefault="001928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42661C93" w:rsidR="000F4F97" w:rsidRDefault="008C31C7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17.3 Crear Subtipos de Escenario_01</w:t>
        </w:r>
      </w:p>
    </w:sdtContent>
  </w:sdt>
  <w:p w14:paraId="305C6E17" w14:textId="77777777" w:rsidR="00D255E1" w:rsidRPr="000F4F97" w:rsidRDefault="001928B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1312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72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2F17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28B3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FD1"/>
    <w:rsid w:val="003803CC"/>
    <w:rsid w:val="00386239"/>
    <w:rsid w:val="00386540"/>
    <w:rsid w:val="0039735A"/>
    <w:rsid w:val="003973B3"/>
    <w:rsid w:val="003B683A"/>
    <w:rsid w:val="003B7F1F"/>
    <w:rsid w:val="003C54B1"/>
    <w:rsid w:val="003E12FE"/>
    <w:rsid w:val="003E323D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27C8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512A9"/>
    <w:rsid w:val="00563A8C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366D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0013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1C7"/>
    <w:rsid w:val="008C36AB"/>
    <w:rsid w:val="008C67B6"/>
    <w:rsid w:val="008E1DC2"/>
    <w:rsid w:val="008E48FB"/>
    <w:rsid w:val="00904CB6"/>
    <w:rsid w:val="00920EBE"/>
    <w:rsid w:val="0092483A"/>
    <w:rsid w:val="00931895"/>
    <w:rsid w:val="00933380"/>
    <w:rsid w:val="00942049"/>
    <w:rsid w:val="009446B8"/>
    <w:rsid w:val="0096683E"/>
    <w:rsid w:val="009717B6"/>
    <w:rsid w:val="00987FE2"/>
    <w:rsid w:val="00992EFB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055"/>
    <w:rsid w:val="00CA61D7"/>
    <w:rsid w:val="00CB2CC9"/>
    <w:rsid w:val="00CC671B"/>
    <w:rsid w:val="00CD323E"/>
    <w:rsid w:val="00CE0252"/>
    <w:rsid w:val="00CE0C6E"/>
    <w:rsid w:val="00CE34BC"/>
    <w:rsid w:val="00CE742B"/>
    <w:rsid w:val="00CE7C8F"/>
    <w:rsid w:val="00CE7F5B"/>
    <w:rsid w:val="00CF7645"/>
    <w:rsid w:val="00D01B23"/>
    <w:rsid w:val="00D06E99"/>
    <w:rsid w:val="00D108B8"/>
    <w:rsid w:val="00D13FD1"/>
    <w:rsid w:val="00D15FB2"/>
    <w:rsid w:val="00D255E1"/>
    <w:rsid w:val="00D44081"/>
    <w:rsid w:val="00D45D4F"/>
    <w:rsid w:val="00D57F72"/>
    <w:rsid w:val="00D649B2"/>
    <w:rsid w:val="00D80E83"/>
    <w:rsid w:val="00D85272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26EB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2617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11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16.3 Crear Tipos de Escenario_01</vt:lpstr>
    </vt:vector>
  </TitlesOfParts>
  <Company>OSLO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17.3 Crear Subtipos de Escenario_01</dc:title>
  <dc:subject>Testify</dc:subject>
  <dc:creator>Malena Oyarzo</dc:creator>
  <cp:lastModifiedBy>malena oyarzo</cp:lastModifiedBy>
  <cp:revision>5</cp:revision>
  <dcterms:created xsi:type="dcterms:W3CDTF">2024-10-28T16:23:00Z</dcterms:created>
  <dcterms:modified xsi:type="dcterms:W3CDTF">2024-10-28T21:31:00Z</dcterms:modified>
</cp:coreProperties>
</file>