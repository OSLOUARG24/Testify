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DD79C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7C447596" w:rsidR="00D06E99" w:rsidRDefault="004D034B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843EA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7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.</w:t>
              </w:r>
              <w:r w:rsidR="00843EA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1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Consultar </w:t>
              </w:r>
              <w:r w:rsidR="00843EA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Subt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ipos_0</w:t>
              </w:r>
              <w:r w:rsidR="00843EA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3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Botón Volver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DD79C8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39671B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39671B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DD79C8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DD79C8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F1B9929" w14:textId="2B92F473" w:rsidR="00DC54A7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13733" w:history="1">
            <w:r w:rsidR="00DC54A7" w:rsidRPr="003D7D78">
              <w:rPr>
                <w:rStyle w:val="Hipervnculo"/>
                <w:noProof/>
              </w:rPr>
              <w:t>Caso de Prueba 17.1 Consultar Subtipos_03 Botón Volver</w:t>
            </w:r>
            <w:r w:rsidR="00DC54A7">
              <w:rPr>
                <w:noProof/>
                <w:webHidden/>
              </w:rPr>
              <w:tab/>
            </w:r>
            <w:r w:rsidR="00DC54A7">
              <w:rPr>
                <w:noProof/>
                <w:webHidden/>
              </w:rPr>
              <w:fldChar w:fldCharType="begin"/>
            </w:r>
            <w:r w:rsidR="00DC54A7">
              <w:rPr>
                <w:noProof/>
                <w:webHidden/>
              </w:rPr>
              <w:instrText xml:space="preserve"> PAGEREF _Toc181013733 \h </w:instrText>
            </w:r>
            <w:r w:rsidR="00DC54A7">
              <w:rPr>
                <w:noProof/>
                <w:webHidden/>
              </w:rPr>
            </w:r>
            <w:r w:rsidR="00DC54A7">
              <w:rPr>
                <w:noProof/>
                <w:webHidden/>
              </w:rPr>
              <w:fldChar w:fldCharType="separate"/>
            </w:r>
            <w:r w:rsidR="00DC54A7">
              <w:rPr>
                <w:noProof/>
                <w:webHidden/>
              </w:rPr>
              <w:t>4</w:t>
            </w:r>
            <w:r w:rsidR="00DC54A7">
              <w:rPr>
                <w:noProof/>
                <w:webHidden/>
              </w:rPr>
              <w:fldChar w:fldCharType="end"/>
            </w:r>
          </w:hyperlink>
        </w:p>
        <w:p w14:paraId="20CF7FE1" w14:textId="583F5901" w:rsidR="00DC54A7" w:rsidRDefault="00DC54A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734" w:history="1">
            <w:r w:rsidRPr="003D7D7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9A73D" w14:textId="376E3D4D" w:rsidR="00DC54A7" w:rsidRDefault="00DC54A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735" w:history="1">
            <w:r w:rsidRPr="003D7D78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BA76" w14:textId="0AD01D34" w:rsidR="00DC54A7" w:rsidRDefault="00DC54A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736" w:history="1">
            <w:r w:rsidRPr="003D7D78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F88A" w14:textId="55D21D99" w:rsidR="00DC54A7" w:rsidRDefault="00DC54A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737" w:history="1">
            <w:r w:rsidRPr="003D7D78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D9E67" w14:textId="05A82F05" w:rsidR="00DC54A7" w:rsidRDefault="00DC54A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738" w:history="1">
            <w:r w:rsidRPr="003D7D7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87D8" w14:textId="391764F7" w:rsidR="00DC54A7" w:rsidRDefault="00DC54A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13739" w:history="1">
            <w:r w:rsidRPr="003D7D78">
              <w:rPr>
                <w:rStyle w:val="Hipervnculo"/>
                <w:noProof/>
              </w:rPr>
              <w:t>Caso de Prueba 17.1 Consultar Subtipos_03 Botón Volver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30524CAD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201CE673" w:rsidR="00A13DBA" w:rsidRDefault="00843EA3" w:rsidP="005C6536">
          <w:pPr>
            <w:pStyle w:val="PSI-Ttulo"/>
          </w:pPr>
          <w:r>
            <w:t>Caso de Prueba 17.1 Consultar Subtipos_03 Botón Volver</w:t>
          </w:r>
        </w:p>
      </w:sdtContent>
    </w:sdt>
    <w:p w14:paraId="6584CB4B" w14:textId="4ED3FCDB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13733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843EA3">
        <w:rPr>
          <w:bCs w:val="0"/>
        </w:rPr>
        <w:t>7</w:t>
      </w:r>
      <w:r w:rsidR="009D4FC6">
        <w:rPr>
          <w:bCs w:val="0"/>
        </w:rPr>
        <w:t>.</w:t>
      </w:r>
      <w:r w:rsidR="00843EA3">
        <w:rPr>
          <w:bCs w:val="0"/>
        </w:rPr>
        <w:t>1</w:t>
      </w:r>
      <w:r w:rsidR="000164F6">
        <w:rPr>
          <w:bCs w:val="0"/>
        </w:rPr>
        <w:t xml:space="preserve"> Consultar </w:t>
      </w:r>
      <w:r w:rsidR="00843EA3">
        <w:rPr>
          <w:bCs w:val="0"/>
        </w:rPr>
        <w:t>Subt</w:t>
      </w:r>
      <w:r w:rsidR="004D034B">
        <w:rPr>
          <w:bCs w:val="0"/>
        </w:rPr>
        <w:t>ipos</w:t>
      </w:r>
      <w:r w:rsidR="000164F6">
        <w:rPr>
          <w:bCs w:val="0"/>
        </w:rPr>
        <w:t>_0</w:t>
      </w:r>
      <w:r w:rsidR="00A316B5">
        <w:rPr>
          <w:bCs w:val="0"/>
        </w:rPr>
        <w:t>3</w:t>
      </w:r>
      <w:r w:rsidR="004D034B">
        <w:rPr>
          <w:bCs w:val="0"/>
        </w:rPr>
        <w:t xml:space="preserve"> </w:t>
      </w:r>
      <w:r w:rsidR="00A316B5">
        <w:rPr>
          <w:bCs w:val="0"/>
        </w:rPr>
        <w:t>Botón Volver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13734"/>
      <w:r>
        <w:t>Descripción</w:t>
      </w:r>
      <w:bookmarkEnd w:id="0"/>
      <w:bookmarkEnd w:id="2"/>
    </w:p>
    <w:p w14:paraId="77D80B07" w14:textId="150BFB59" w:rsidR="00307FD8" w:rsidRPr="002F1C2C" w:rsidRDefault="00B8002C" w:rsidP="002F1C2C">
      <w:pPr>
        <w:pStyle w:val="PSI-Normal"/>
      </w:pPr>
      <w:r w:rsidRPr="002F1C2C">
        <w:t>El objetivo de este caso de prueba es verificar la funcionalidad del CU1</w:t>
      </w:r>
      <w:r w:rsidR="00843EA3">
        <w:t>7</w:t>
      </w:r>
      <w:r w:rsidRPr="002F1C2C">
        <w:t xml:space="preserve"> denominado CRUD </w:t>
      </w:r>
      <w:r w:rsidR="00843EA3">
        <w:t>Subt</w:t>
      </w:r>
      <w:r w:rsidR="004D034B">
        <w:t>ipos</w:t>
      </w:r>
      <w:r w:rsidRPr="002F1C2C">
        <w:t xml:space="preserve">. Se comprobará </w:t>
      </w:r>
      <w:r w:rsidR="00A316B5">
        <w:t xml:space="preserve">que una vez ingresado </w:t>
      </w:r>
      <w:r w:rsidR="000164F6">
        <w:t xml:space="preserve">a la opción de Consulta </w:t>
      </w:r>
      <w:r w:rsidR="00843EA3">
        <w:t>Subt</w:t>
      </w:r>
      <w:r w:rsidR="004D034B">
        <w:t>ipos</w:t>
      </w:r>
      <w:r w:rsidR="00A316B5">
        <w:t xml:space="preserve"> al presionar el botón volver, regresa a la pantalla anterior.</w:t>
      </w:r>
    </w:p>
    <w:p w14:paraId="60FB6F48" w14:textId="76A8181B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843EA3">
        <w:t>7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13735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39671B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718DE03A" w14:textId="29B1C729" w:rsidR="00F06F0E" w:rsidRDefault="000164F6" w:rsidP="0039671B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</w:t>
      </w:r>
      <w:r w:rsidR="004D034B">
        <w:t>Tipos</w:t>
      </w:r>
      <w:r>
        <w:t>.</w:t>
      </w:r>
    </w:p>
    <w:p w14:paraId="24323368" w14:textId="08104CBA" w:rsidR="00843EA3" w:rsidRDefault="00843EA3" w:rsidP="0039671B">
      <w:pPr>
        <w:pStyle w:val="PSI-ComentarioenTabla"/>
        <w:numPr>
          <w:ilvl w:val="0"/>
          <w:numId w:val="16"/>
        </w:numPr>
      </w:pPr>
      <w:r>
        <w:t>Elegir del Submenú la opción Subtipos</w:t>
      </w:r>
    </w:p>
    <w:p w14:paraId="6AE013AB" w14:textId="40796B73" w:rsidR="00F06F0E" w:rsidRDefault="00F06F0E" w:rsidP="00F06F0E">
      <w:pPr>
        <w:pStyle w:val="PSI-Ttulo2"/>
      </w:pPr>
      <w:bookmarkStart w:id="5" w:name="_Toc29278828"/>
      <w:bookmarkStart w:id="6" w:name="_Toc181013736"/>
      <w:r>
        <w:t>Entrada</w:t>
      </w:r>
      <w:bookmarkEnd w:id="5"/>
      <w:bookmarkEnd w:id="6"/>
    </w:p>
    <w:p w14:paraId="68D7E2F6" w14:textId="286944FD" w:rsidR="00F57598" w:rsidRDefault="00F57598" w:rsidP="0039671B">
      <w:pPr>
        <w:pStyle w:val="PSI-ComentarioenTabla"/>
      </w:pPr>
      <w:bookmarkStart w:id="7" w:name="_Hlk181013786"/>
      <w:r>
        <w:t xml:space="preserve">Paso 1: Ingresar al Sistema </w:t>
      </w:r>
    </w:p>
    <w:p w14:paraId="3140AE77" w14:textId="3E128AB4" w:rsidR="00F57598" w:rsidRDefault="00F57598" w:rsidP="0039671B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39671B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3BA48B26" w:rsidR="0046016C" w:rsidRDefault="0046016C" w:rsidP="0039671B">
      <w:pPr>
        <w:pStyle w:val="PSI-ComentarioenTabla"/>
      </w:pPr>
      <w:r>
        <w:tab/>
      </w:r>
      <w:r>
        <w:tab/>
        <w:t>Se selecciona Inicio</w:t>
      </w:r>
      <w:r w:rsidR="000164F6">
        <w:t xml:space="preserve"> </w:t>
      </w:r>
      <w:r w:rsidR="00843EA3">
        <w:t>–</w:t>
      </w:r>
      <w:r w:rsidR="000164F6">
        <w:t xml:space="preserve"> </w:t>
      </w:r>
      <w:r w:rsidR="004D034B">
        <w:t>Tipos</w:t>
      </w:r>
    </w:p>
    <w:p w14:paraId="0EE1D868" w14:textId="0BBC9F51" w:rsidR="00843EA3" w:rsidRDefault="00843EA3" w:rsidP="0039671B">
      <w:pPr>
        <w:pStyle w:val="PSI-ComentarioenTabla"/>
      </w:pPr>
      <w:r>
        <w:t>Paso 3: Ingresar el Submenú Subtipos</w:t>
      </w:r>
    </w:p>
    <w:p w14:paraId="5E389A46" w14:textId="6A468890" w:rsidR="00843EA3" w:rsidRDefault="00843EA3" w:rsidP="0039671B">
      <w:pPr>
        <w:pStyle w:val="PSI-ComentarioenTabla"/>
      </w:pPr>
      <w:r>
        <w:tab/>
      </w:r>
      <w:r>
        <w:tab/>
        <w:t>Se selecciona Tipos – Subtipos</w:t>
      </w:r>
    </w:p>
    <w:bookmarkEnd w:id="7"/>
    <w:p w14:paraId="5A496675" w14:textId="078A6EAC" w:rsidR="00644D6B" w:rsidRDefault="0046016C" w:rsidP="0039671B">
      <w:pPr>
        <w:pStyle w:val="PSI-ComentarioenTabla"/>
      </w:pPr>
      <w:r>
        <w:t xml:space="preserve">Paso </w:t>
      </w:r>
      <w:r w:rsidR="00843EA3">
        <w:t>4</w:t>
      </w:r>
      <w:r>
        <w:t xml:space="preserve">: </w:t>
      </w:r>
      <w:r w:rsidR="00644D6B">
        <w:t xml:space="preserve">Listar </w:t>
      </w:r>
      <w:r w:rsidR="00843EA3">
        <w:t>Subtipos</w:t>
      </w:r>
    </w:p>
    <w:p w14:paraId="29A338C0" w14:textId="3694DE5C" w:rsidR="00F06F0E" w:rsidRDefault="0046016C" w:rsidP="0039671B">
      <w:pPr>
        <w:pStyle w:val="PSI-ComentarioenTabla"/>
      </w:pPr>
      <w:r>
        <w:tab/>
      </w:r>
      <w:r>
        <w:tab/>
      </w:r>
      <w:r w:rsidR="00644D6B">
        <w:t xml:space="preserve">Se muestra </w:t>
      </w:r>
      <w:r w:rsidR="00A316B5">
        <w:t xml:space="preserve">el listado de </w:t>
      </w:r>
      <w:r w:rsidR="00843EA3">
        <w:t>Subtipos</w:t>
      </w:r>
      <w:r w:rsidR="008E1DC2">
        <w:t>.</w:t>
      </w:r>
    </w:p>
    <w:p w14:paraId="6CDA469F" w14:textId="7B190ADA" w:rsidR="00A316B5" w:rsidRDefault="00A316B5" w:rsidP="0039671B">
      <w:pPr>
        <w:pStyle w:val="PSI-ComentarioenTabla"/>
      </w:pPr>
      <w:r>
        <w:t>Paso 4: Presionar botón VOLVER</w:t>
      </w:r>
    </w:p>
    <w:p w14:paraId="0AC24CBA" w14:textId="318452D3" w:rsidR="00A316B5" w:rsidRDefault="00A316B5" w:rsidP="0039671B">
      <w:pPr>
        <w:pStyle w:val="PSI-ComentarioenTabla"/>
      </w:pPr>
      <w:r>
        <w:tab/>
        <w:t>Se selecciona el botón volver y regresa a pantalla anterior</w:t>
      </w:r>
    </w:p>
    <w:p w14:paraId="75C4DF62" w14:textId="01CAB442" w:rsidR="00F06F0E" w:rsidRDefault="00F06F0E" w:rsidP="00F06F0E">
      <w:pPr>
        <w:pStyle w:val="Ttulo2"/>
      </w:pPr>
      <w:bookmarkStart w:id="8" w:name="_Toc29278829"/>
      <w:bookmarkStart w:id="9" w:name="_Toc181013737"/>
      <w:r w:rsidRPr="00F06F0E">
        <w:t>Resultado esperado</w:t>
      </w:r>
      <w:bookmarkEnd w:id="8"/>
      <w:bookmarkEnd w:id="9"/>
    </w:p>
    <w:p w14:paraId="4216D2D3" w14:textId="4D735C9A" w:rsidR="00F06F0E" w:rsidRDefault="00596E07" w:rsidP="00F36D1F">
      <w:r>
        <w:t xml:space="preserve">El resultado que se espera es que </w:t>
      </w:r>
      <w:r w:rsidR="00A316B5">
        <w:t>regrese a la pantalla anterior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10" w:name="_Toc29278830"/>
      <w:bookmarkStart w:id="11" w:name="_Toc181013738"/>
      <w:r>
        <w:t>Evaluación de la Prueba</w:t>
      </w:r>
      <w:bookmarkEnd w:id="10"/>
      <w:bookmarkEnd w:id="11"/>
    </w:p>
    <w:p w14:paraId="47E470D0" w14:textId="77777777" w:rsidR="00596E07" w:rsidRDefault="00596E07" w:rsidP="0039671B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39671B">
      <w:pPr>
        <w:pStyle w:val="PSI-ComentarioenTabla"/>
      </w:pPr>
      <w:r w:rsidRPr="00C0405F">
        <w:rPr>
          <w:highlight w:val="yellow"/>
        </w:rPr>
        <w:t>Realizada con éxito</w:t>
      </w:r>
    </w:p>
    <w:p w14:paraId="22532E68" w14:textId="79B20C7F" w:rsidR="00596E07" w:rsidRDefault="00596E07" w:rsidP="0039671B">
      <w:pPr>
        <w:pStyle w:val="PSI-ComentarioenTabla"/>
      </w:pPr>
      <w:r w:rsidRPr="00C0405F"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13383354" w14:textId="43E2477C" w:rsidR="002440C8" w:rsidRDefault="002440C8" w:rsidP="002F1C2C">
      <w:pPr>
        <w:ind w:left="0" w:firstLine="0"/>
      </w:pPr>
    </w:p>
    <w:p w14:paraId="5ADD4340" w14:textId="6814DE87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24D485D7" w14:textId="77777777" w:rsidR="002440C8" w:rsidRDefault="002440C8" w:rsidP="002F1C2C">
      <w:pPr>
        <w:ind w:left="0" w:firstLine="0"/>
      </w:pPr>
    </w:p>
    <w:p w14:paraId="5B59D69E" w14:textId="57CA4F13" w:rsidR="00AE03C9" w:rsidRDefault="0039735A" w:rsidP="00B03047">
      <w:pPr>
        <w:pStyle w:val="PSI-Ttulo1"/>
      </w:pPr>
      <w:bookmarkStart w:id="12" w:name="_Toc181013739"/>
      <w:r>
        <w:t>Caso de Prueba</w:t>
      </w:r>
      <w:r w:rsidR="00F36D1F">
        <w:t xml:space="preserve"> </w:t>
      </w:r>
      <w:r w:rsidR="004D034B">
        <w:t>1</w:t>
      </w:r>
      <w:r w:rsidR="00C0405F">
        <w:t>7</w:t>
      </w:r>
      <w:r w:rsidR="009D4FC6">
        <w:t>.</w:t>
      </w:r>
      <w:r w:rsidR="00C0405F">
        <w:t>1</w:t>
      </w:r>
      <w:r w:rsidR="00644D6B">
        <w:t xml:space="preserve"> Consultar </w:t>
      </w:r>
      <w:r w:rsidR="00C0405F">
        <w:t>Subt</w:t>
      </w:r>
      <w:r w:rsidR="004D034B">
        <w:t>ipos</w:t>
      </w:r>
      <w:r w:rsidR="00644D6B">
        <w:t>_0</w:t>
      </w:r>
      <w:r w:rsidR="0061514C">
        <w:t>3</w:t>
      </w:r>
      <w:r w:rsidR="004D034B">
        <w:t xml:space="preserve"> </w:t>
      </w:r>
      <w:r w:rsidR="0061514C">
        <w:t>Botón Volver</w:t>
      </w:r>
      <w:bookmarkEnd w:id="12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39671B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39671B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3F86E9E4" w:rsidR="00AE03C9" w:rsidRDefault="00AE03C9" w:rsidP="0039671B">
            <w:pPr>
              <w:pStyle w:val="PSI-ComentarioenTabla"/>
            </w:pPr>
            <w:r>
              <w:t xml:space="preserve">ID Caso de Uso: </w:t>
            </w:r>
            <w:r w:rsidR="00596E07" w:rsidRPr="00644D6B">
              <w:t>CU1</w:t>
            </w:r>
            <w:r w:rsidR="00C0405F">
              <w:t>7</w:t>
            </w:r>
            <w:r w:rsidR="00596E07" w:rsidRPr="00644D6B">
              <w:t xml:space="preserve">.1 </w:t>
            </w:r>
            <w:r w:rsidR="00F36D1F" w:rsidRPr="00644D6B">
              <w:t>C</w:t>
            </w:r>
            <w:r w:rsidR="00644D6B" w:rsidRPr="00644D6B">
              <w:t xml:space="preserve">onsultar </w:t>
            </w:r>
            <w:r w:rsidR="00C0405F">
              <w:t>Subtipos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39671B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39671B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39671B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6E36E045" w:rsidR="00AE03C9" w:rsidRDefault="00AE03C9" w:rsidP="0039671B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t>Esc_</w:t>
            </w:r>
            <w:r w:rsidR="00644D6B" w:rsidRPr="00644D6B">
              <w:t>Consultar</w:t>
            </w:r>
            <w:r w:rsidR="00F36D1F" w:rsidRPr="00644D6B">
              <w:t>_</w:t>
            </w:r>
            <w:r w:rsidR="00C0405F">
              <w:t>Subtipos</w:t>
            </w:r>
            <w:r w:rsidR="00644D6B" w:rsidRPr="00644D6B">
              <w:t>_0</w:t>
            </w:r>
            <w:r w:rsidR="0061514C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344F62E2" w:rsidR="00AE03C9" w:rsidRDefault="00AE03C9" w:rsidP="0039671B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C0405F">
              <w:t xml:space="preserve">Emilio </w:t>
            </w:r>
            <w:proofErr w:type="spellStart"/>
            <w:r w:rsidR="00C0405F">
              <w:t>Levipichun</w:t>
            </w:r>
            <w:proofErr w:type="spellEnd"/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6D644220" w:rsidR="00AE03C9" w:rsidRDefault="00AE03C9" w:rsidP="0039671B">
            <w:pPr>
              <w:pStyle w:val="PSI-ComentarioenTabla"/>
            </w:pPr>
            <w:bookmarkStart w:id="13" w:name="DDE_LINK1"/>
            <w:r>
              <w:t>ID/Nombre Caso de Prueba:</w:t>
            </w:r>
            <w:bookmarkEnd w:id="13"/>
            <w:r w:rsidR="00644D6B">
              <w:t xml:space="preserve"> 1</w:t>
            </w:r>
            <w:r w:rsidR="00C0405F">
              <w:t>7</w:t>
            </w:r>
            <w:r w:rsidR="009D4FC6">
              <w:t>.</w:t>
            </w:r>
            <w:r w:rsidR="00C0405F">
              <w:t>1</w:t>
            </w:r>
            <w:r w:rsidR="00644D6B">
              <w:t xml:space="preserve"> Consultar </w:t>
            </w:r>
            <w:r w:rsidR="00C0405F">
              <w:t>Subtipos</w:t>
            </w:r>
            <w:r w:rsidR="00644D6B">
              <w:t>_0</w:t>
            </w:r>
            <w:r w:rsidR="0061514C">
              <w:t>3</w:t>
            </w:r>
            <w:r w:rsidR="004D034B">
              <w:t xml:space="preserve"> </w:t>
            </w:r>
            <w:r w:rsidR="0061514C">
              <w:t>Botón Volver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9911E7E" w:rsidR="00AE03C9" w:rsidRDefault="00AE03C9" w:rsidP="0039671B">
            <w:pPr>
              <w:pStyle w:val="PSI-ComentarioenTabla"/>
            </w:pPr>
            <w:r>
              <w:t>Nombre del Probador:</w:t>
            </w:r>
            <w:r w:rsidR="00644D6B">
              <w:t xml:space="preserve"> </w:t>
            </w:r>
            <w:r w:rsidR="00C0405F">
              <w:t>Malena Oyarzo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39671B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39671B">
            <w:pPr>
              <w:pStyle w:val="PSI-ComentarioenTabla"/>
            </w:pPr>
            <w:r>
              <w:t>Fecha de Creación:</w:t>
            </w:r>
          </w:p>
          <w:p w14:paraId="7E4C77CB" w14:textId="67A755C6" w:rsidR="00AE03C9" w:rsidRDefault="00F36D1F" w:rsidP="0039671B">
            <w:pPr>
              <w:pStyle w:val="PSI-ComentarioenTabla"/>
            </w:pPr>
            <w:r>
              <w:t>2</w:t>
            </w:r>
            <w:r w:rsidR="004D034B">
              <w:t>7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2185D958" w:rsidR="00AE03C9" w:rsidRDefault="00AE03C9" w:rsidP="0039671B">
            <w:pPr>
              <w:pStyle w:val="PSI-ComentarioenTabla"/>
            </w:pPr>
            <w:r>
              <w:t>Fecha de Ejecución:</w:t>
            </w:r>
            <w:r w:rsidR="00644D6B">
              <w:t xml:space="preserve"> 2</w:t>
            </w:r>
            <w:r w:rsidR="004D034B">
              <w:t>8</w:t>
            </w:r>
            <w:r w:rsidR="00644D6B">
              <w:t>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39671B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39671B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BC9C927" w:rsidR="00AE03C9" w:rsidRDefault="00356545" w:rsidP="0039671B">
            <w:pPr>
              <w:pStyle w:val="PSI-ComentarioenTabla"/>
            </w:pPr>
            <w:r>
              <w:t xml:space="preserve">Elegir previamente la opción </w:t>
            </w:r>
            <w:r w:rsidR="004D034B">
              <w:t>Tipos</w:t>
            </w:r>
            <w:r>
              <w:t xml:space="preserve">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39671B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39671B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39671B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39671B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39671B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39671B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39671B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39671B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39671B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39671B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39671B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39671B">
            <w:pPr>
              <w:pStyle w:val="PSI-ComentarioenTabla"/>
            </w:pPr>
            <w:bookmarkStart w:id="14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593E1E1" w:rsidR="00AE03C9" w:rsidRDefault="00356545" w:rsidP="0039671B">
            <w:pPr>
              <w:pStyle w:val="PSI-ComentarioenTabla"/>
            </w:pPr>
            <w:r>
              <w:t xml:space="preserve">Opción = </w:t>
            </w:r>
            <w:r w:rsidR="004D034B">
              <w:t>Tipos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5F904F2C" w:rsidR="00AE03C9" w:rsidRDefault="004D034B" w:rsidP="0039671B">
            <w:pPr>
              <w:pStyle w:val="PSI-ComentarioenTabla"/>
            </w:pPr>
            <w:r>
              <w:t>Tipos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59BD0C24" w:rsidR="00AE03C9" w:rsidRDefault="0061514C" w:rsidP="0039671B">
            <w:pPr>
              <w:pStyle w:val="PSI-ComentarioenTabla"/>
            </w:pPr>
            <w:r>
              <w:t xml:space="preserve">Listado de </w:t>
            </w:r>
            <w:r w:rsidR="004D034B">
              <w:t>Tipos</w:t>
            </w:r>
            <w:r>
              <w:t xml:space="preserve">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39671B">
            <w:pPr>
              <w:pStyle w:val="PSI-ComentarioenTabla"/>
            </w:pPr>
            <w:r>
              <w:t>Exitoso</w:t>
            </w:r>
          </w:p>
        </w:tc>
      </w:tr>
      <w:tr w:rsidR="0039671B" w14:paraId="5EC5842B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8477E44" w14:textId="140CD385" w:rsidR="0039671B" w:rsidRDefault="0039671B" w:rsidP="0039671B">
            <w:pPr>
              <w:pStyle w:val="PSI-ComentarioenTabla"/>
            </w:pPr>
            <w:r>
              <w:t>3.- Seleccionar Opción de Submenú de Tipos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9C3BAD1" w14:textId="6B6E161F" w:rsidR="0039671B" w:rsidRDefault="0039671B" w:rsidP="0039671B">
            <w:pPr>
              <w:pStyle w:val="PSI-ComentarioenTabla"/>
            </w:pPr>
            <w:r>
              <w:t>Opción = Subtipos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4E29BAC" w14:textId="0CCF62A5" w:rsidR="0039671B" w:rsidRDefault="0039671B" w:rsidP="0039671B">
            <w:pPr>
              <w:pStyle w:val="PSI-ComentarioenTabla"/>
            </w:pPr>
            <w:r>
              <w:t>Subtipos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47AF4B9" w14:textId="64D1B9AA" w:rsidR="0039671B" w:rsidRDefault="0039671B" w:rsidP="0039671B">
            <w:pPr>
              <w:pStyle w:val="PSI-ComentarioenTabla"/>
            </w:pPr>
            <w:r>
              <w:t>Listado de Subtipos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B0B83" w14:textId="43E0C0A1" w:rsidR="0039671B" w:rsidRDefault="0039671B" w:rsidP="0039671B">
            <w:pPr>
              <w:pStyle w:val="PSI-ComentarioenTabla"/>
            </w:pPr>
            <w:r>
              <w:t>Exitoso</w:t>
            </w:r>
          </w:p>
        </w:tc>
      </w:tr>
      <w:tr w:rsidR="0061514C" w14:paraId="6938CF93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079F7833" w14:textId="5797E2C2" w:rsidR="0061514C" w:rsidRDefault="0061514C" w:rsidP="0039671B">
            <w:pPr>
              <w:pStyle w:val="PSI-ComentarioenTabla"/>
            </w:pPr>
            <w:r>
              <w:t>3.- Presionar Botón Volver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0BD2ECF0" w14:textId="1F174050" w:rsidR="0061514C" w:rsidRDefault="0061514C" w:rsidP="0039671B">
            <w:pPr>
              <w:pStyle w:val="PSI-ComentarioenTabla"/>
            </w:pPr>
            <w:r>
              <w:t>Botón= Volver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5D858D7" w14:textId="4F578094" w:rsidR="0061514C" w:rsidRDefault="0061514C" w:rsidP="0039671B">
            <w:pPr>
              <w:pStyle w:val="PSI-ComentarioenTabla"/>
            </w:pPr>
            <w:r>
              <w:t>Volver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47D5014A" w14:textId="7D206B0A" w:rsidR="0061514C" w:rsidRDefault="0061514C" w:rsidP="0039671B">
            <w:pPr>
              <w:pStyle w:val="PSI-ComentarioenTabla"/>
            </w:pPr>
            <w:r>
              <w:t>Regresa a la pantalla anterior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F597C" w14:textId="1FFC6AED" w:rsidR="0061514C" w:rsidRPr="0039671B" w:rsidRDefault="004D034B" w:rsidP="0039671B">
            <w:pPr>
              <w:pStyle w:val="PSI-ComentarioenTabla"/>
            </w:pPr>
            <w:r w:rsidRPr="0039671B">
              <w:t xml:space="preserve"> </w:t>
            </w:r>
            <w:r w:rsidR="0039671B" w:rsidRPr="0039671B">
              <w:t>Exitoso</w:t>
            </w:r>
          </w:p>
        </w:tc>
      </w:tr>
      <w:bookmarkEnd w:id="14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44B4E2DA" w:rsidR="00AE03C9" w:rsidRPr="0039735A" w:rsidRDefault="00AE03C9" w:rsidP="0039671B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16E8E39E" w:rsidR="00AE03C9" w:rsidRDefault="00AE03C9" w:rsidP="0039671B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9671B">
              <w:t>X</w:t>
            </w:r>
            <w:r>
              <w:t>_    Fallo: _</w:t>
            </w:r>
            <w:r w:rsidR="0039671B">
              <w:t xml:space="preserve"> </w:t>
            </w:r>
            <w:r>
              <w:t xml:space="preserve">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02DB6DF1" w:rsidR="00AE03C9" w:rsidRDefault="00AE03C9" w:rsidP="0039671B">
            <w:pPr>
              <w:pStyle w:val="PSI-ComentarioenTabla"/>
            </w:pPr>
            <w:r>
              <w:t xml:space="preserve">Fecha de Aprobación del Caso de Prueba:   </w:t>
            </w:r>
            <w:r w:rsidR="0039671B">
              <w:t>28/10/2024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65926" w14:textId="77777777" w:rsidR="00DD79C8" w:rsidRDefault="00DD79C8" w:rsidP="00C94FBE">
      <w:pPr>
        <w:spacing w:before="0" w:line="240" w:lineRule="auto"/>
      </w:pPr>
      <w:r>
        <w:separator/>
      </w:r>
    </w:p>
    <w:p w14:paraId="67D6D135" w14:textId="77777777" w:rsidR="00DD79C8" w:rsidRDefault="00DD79C8"/>
  </w:endnote>
  <w:endnote w:type="continuationSeparator" w:id="0">
    <w:p w14:paraId="18D689F3" w14:textId="77777777" w:rsidR="00DD79C8" w:rsidRDefault="00DD79C8" w:rsidP="00C94FBE">
      <w:pPr>
        <w:spacing w:before="0" w:line="240" w:lineRule="auto"/>
      </w:pPr>
      <w:r>
        <w:continuationSeparator/>
      </w:r>
    </w:p>
    <w:p w14:paraId="7976FD0D" w14:textId="77777777" w:rsidR="00DD79C8" w:rsidRDefault="00DD79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DD79C8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B460A" w14:textId="77777777" w:rsidR="00DD79C8" w:rsidRDefault="00DD79C8" w:rsidP="00C94FBE">
      <w:pPr>
        <w:spacing w:before="0" w:line="240" w:lineRule="auto"/>
      </w:pPr>
      <w:r>
        <w:separator/>
      </w:r>
    </w:p>
    <w:p w14:paraId="300AC693" w14:textId="77777777" w:rsidR="00DD79C8" w:rsidRDefault="00DD79C8"/>
  </w:footnote>
  <w:footnote w:type="continuationSeparator" w:id="0">
    <w:p w14:paraId="08898932" w14:textId="77777777" w:rsidR="00DD79C8" w:rsidRDefault="00DD79C8" w:rsidP="00C94FBE">
      <w:pPr>
        <w:spacing w:before="0" w:line="240" w:lineRule="auto"/>
      </w:pPr>
      <w:r>
        <w:continuationSeparator/>
      </w:r>
    </w:p>
    <w:p w14:paraId="1F60E688" w14:textId="77777777" w:rsidR="00DD79C8" w:rsidRDefault="00DD79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0E4FA0D8" w:rsidR="000F4F97" w:rsidRDefault="00843EA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17.1 Consultar Subtipos_03 Botón Volver</w:t>
        </w:r>
      </w:p>
    </w:sdtContent>
  </w:sdt>
  <w:p w14:paraId="305C6E17" w14:textId="77777777" w:rsidR="00D255E1" w:rsidRPr="000F4F97" w:rsidRDefault="00DD79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240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FD1"/>
    <w:rsid w:val="003803CC"/>
    <w:rsid w:val="00386540"/>
    <w:rsid w:val="0039671B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034B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07B8B"/>
    <w:rsid w:val="006124BF"/>
    <w:rsid w:val="0061514C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43EA3"/>
    <w:rsid w:val="0085283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4CB6"/>
    <w:rsid w:val="00905A14"/>
    <w:rsid w:val="00920EBE"/>
    <w:rsid w:val="0092483A"/>
    <w:rsid w:val="00931895"/>
    <w:rsid w:val="00933380"/>
    <w:rsid w:val="00942049"/>
    <w:rsid w:val="009446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316B5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E58D1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405F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A7950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54A7"/>
    <w:rsid w:val="00DC6867"/>
    <w:rsid w:val="00DC7827"/>
    <w:rsid w:val="00DD0159"/>
    <w:rsid w:val="00DD5A70"/>
    <w:rsid w:val="00DD79C8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671B"/>
    <w:pPr>
      <w:spacing w:before="0" w:line="240" w:lineRule="auto"/>
      <w:ind w:left="0" w:firstLine="0"/>
      <w:jc w:val="left"/>
    </w:pPr>
    <w:rPr>
      <w:color w:val="000000" w:themeColor="text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3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17.1 Consultar Subtipos_03 Botón Volver</vt:lpstr>
    </vt:vector>
  </TitlesOfParts>
  <Company>OSLO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17.1 Consultar Subtipos_03 Botón Volver</dc:title>
  <dc:subject>Testify</dc:subject>
  <dc:creator>Malena Oyarzo</dc:creator>
  <cp:lastModifiedBy>malena oyarzo</cp:lastModifiedBy>
  <cp:revision>3</cp:revision>
  <dcterms:created xsi:type="dcterms:W3CDTF">2024-10-28T16:06:00Z</dcterms:created>
  <dcterms:modified xsi:type="dcterms:W3CDTF">2024-10-28T16:17:00Z</dcterms:modified>
</cp:coreProperties>
</file>