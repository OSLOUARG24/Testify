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BB1B1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09F32A66" w:rsidR="00D06E99" w:rsidRDefault="003535B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</w:t>
              </w:r>
              <w:r w:rsidR="002851BD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7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Consultar </w:t>
              </w:r>
              <w:r w:rsidR="002851BD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Subt</w:t>
              </w:r>
              <w:r w:rsidR="009E1CC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ipos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_01_Listado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7580F237">
                <wp:simplePos x="0" y="0"/>
                <wp:positionH relativeFrom="margin">
                  <wp:posOffset>-16119</wp:posOffset>
                </wp:positionH>
                <wp:positionV relativeFrom="paragraph">
                  <wp:posOffset>1525563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BB1B1A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BB1B1A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BB1B1A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3DC8486D" w14:textId="4B10C4C5" w:rsidR="00277177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00857" w:history="1">
            <w:r w:rsidR="00277177" w:rsidRPr="00DD6609">
              <w:rPr>
                <w:rStyle w:val="Hipervnculo"/>
                <w:noProof/>
              </w:rPr>
              <w:t>Caso de Prueba 16 Consultar Tipos_01_Listado</w:t>
            </w:r>
            <w:r w:rsidR="00277177">
              <w:rPr>
                <w:noProof/>
                <w:webHidden/>
              </w:rPr>
              <w:tab/>
            </w:r>
            <w:r w:rsidR="00277177">
              <w:rPr>
                <w:noProof/>
                <w:webHidden/>
              </w:rPr>
              <w:fldChar w:fldCharType="begin"/>
            </w:r>
            <w:r w:rsidR="00277177">
              <w:rPr>
                <w:noProof/>
                <w:webHidden/>
              </w:rPr>
              <w:instrText xml:space="preserve"> PAGEREF _Toc181000857 \h </w:instrText>
            </w:r>
            <w:r w:rsidR="00277177">
              <w:rPr>
                <w:noProof/>
                <w:webHidden/>
              </w:rPr>
            </w:r>
            <w:r w:rsidR="00277177">
              <w:rPr>
                <w:noProof/>
                <w:webHidden/>
              </w:rPr>
              <w:fldChar w:fldCharType="separate"/>
            </w:r>
            <w:r w:rsidR="00277177">
              <w:rPr>
                <w:noProof/>
                <w:webHidden/>
              </w:rPr>
              <w:t>4</w:t>
            </w:r>
            <w:r w:rsidR="00277177">
              <w:rPr>
                <w:noProof/>
                <w:webHidden/>
              </w:rPr>
              <w:fldChar w:fldCharType="end"/>
            </w:r>
          </w:hyperlink>
        </w:p>
        <w:p w14:paraId="478F61ED" w14:textId="33A13937" w:rsidR="00277177" w:rsidRDefault="00BB1B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00858" w:history="1">
            <w:r w:rsidR="00277177" w:rsidRPr="00DD6609">
              <w:rPr>
                <w:rStyle w:val="Hipervnculo"/>
                <w:noProof/>
              </w:rPr>
              <w:t>Descripción</w:t>
            </w:r>
            <w:r w:rsidR="00277177">
              <w:rPr>
                <w:noProof/>
                <w:webHidden/>
              </w:rPr>
              <w:tab/>
            </w:r>
            <w:r w:rsidR="00277177">
              <w:rPr>
                <w:noProof/>
                <w:webHidden/>
              </w:rPr>
              <w:fldChar w:fldCharType="begin"/>
            </w:r>
            <w:r w:rsidR="00277177">
              <w:rPr>
                <w:noProof/>
                <w:webHidden/>
              </w:rPr>
              <w:instrText xml:space="preserve"> PAGEREF _Toc181000858 \h </w:instrText>
            </w:r>
            <w:r w:rsidR="00277177">
              <w:rPr>
                <w:noProof/>
                <w:webHidden/>
              </w:rPr>
            </w:r>
            <w:r w:rsidR="00277177">
              <w:rPr>
                <w:noProof/>
                <w:webHidden/>
              </w:rPr>
              <w:fldChar w:fldCharType="separate"/>
            </w:r>
            <w:r w:rsidR="00277177">
              <w:rPr>
                <w:noProof/>
                <w:webHidden/>
              </w:rPr>
              <w:t>4</w:t>
            </w:r>
            <w:r w:rsidR="00277177">
              <w:rPr>
                <w:noProof/>
                <w:webHidden/>
              </w:rPr>
              <w:fldChar w:fldCharType="end"/>
            </w:r>
          </w:hyperlink>
        </w:p>
        <w:p w14:paraId="62ACA340" w14:textId="0DF62B8B" w:rsidR="00277177" w:rsidRDefault="00BB1B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00859" w:history="1">
            <w:r w:rsidR="00277177" w:rsidRPr="00DD6609">
              <w:rPr>
                <w:rStyle w:val="Hipervnculo"/>
                <w:noProof/>
              </w:rPr>
              <w:t>Condiciones de ejecución</w:t>
            </w:r>
            <w:r w:rsidR="00277177">
              <w:rPr>
                <w:noProof/>
                <w:webHidden/>
              </w:rPr>
              <w:tab/>
            </w:r>
            <w:r w:rsidR="00277177">
              <w:rPr>
                <w:noProof/>
                <w:webHidden/>
              </w:rPr>
              <w:fldChar w:fldCharType="begin"/>
            </w:r>
            <w:r w:rsidR="00277177">
              <w:rPr>
                <w:noProof/>
                <w:webHidden/>
              </w:rPr>
              <w:instrText xml:space="preserve"> PAGEREF _Toc181000859 \h </w:instrText>
            </w:r>
            <w:r w:rsidR="00277177">
              <w:rPr>
                <w:noProof/>
                <w:webHidden/>
              </w:rPr>
            </w:r>
            <w:r w:rsidR="00277177">
              <w:rPr>
                <w:noProof/>
                <w:webHidden/>
              </w:rPr>
              <w:fldChar w:fldCharType="separate"/>
            </w:r>
            <w:r w:rsidR="00277177">
              <w:rPr>
                <w:noProof/>
                <w:webHidden/>
              </w:rPr>
              <w:t>4</w:t>
            </w:r>
            <w:r w:rsidR="00277177">
              <w:rPr>
                <w:noProof/>
                <w:webHidden/>
              </w:rPr>
              <w:fldChar w:fldCharType="end"/>
            </w:r>
          </w:hyperlink>
        </w:p>
        <w:p w14:paraId="13FFCC82" w14:textId="5E00A0FC" w:rsidR="00277177" w:rsidRDefault="00BB1B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00860" w:history="1">
            <w:r w:rsidR="00277177" w:rsidRPr="00DD6609">
              <w:rPr>
                <w:rStyle w:val="Hipervnculo"/>
                <w:noProof/>
              </w:rPr>
              <w:t>Entrada</w:t>
            </w:r>
            <w:r w:rsidR="00277177">
              <w:rPr>
                <w:noProof/>
                <w:webHidden/>
              </w:rPr>
              <w:tab/>
            </w:r>
            <w:r w:rsidR="00277177">
              <w:rPr>
                <w:noProof/>
                <w:webHidden/>
              </w:rPr>
              <w:fldChar w:fldCharType="begin"/>
            </w:r>
            <w:r w:rsidR="00277177">
              <w:rPr>
                <w:noProof/>
                <w:webHidden/>
              </w:rPr>
              <w:instrText xml:space="preserve"> PAGEREF _Toc181000860 \h </w:instrText>
            </w:r>
            <w:r w:rsidR="00277177">
              <w:rPr>
                <w:noProof/>
                <w:webHidden/>
              </w:rPr>
            </w:r>
            <w:r w:rsidR="00277177">
              <w:rPr>
                <w:noProof/>
                <w:webHidden/>
              </w:rPr>
              <w:fldChar w:fldCharType="separate"/>
            </w:r>
            <w:r w:rsidR="00277177">
              <w:rPr>
                <w:noProof/>
                <w:webHidden/>
              </w:rPr>
              <w:t>4</w:t>
            </w:r>
            <w:r w:rsidR="00277177">
              <w:rPr>
                <w:noProof/>
                <w:webHidden/>
              </w:rPr>
              <w:fldChar w:fldCharType="end"/>
            </w:r>
          </w:hyperlink>
        </w:p>
        <w:p w14:paraId="57554D2D" w14:textId="38039129" w:rsidR="00277177" w:rsidRDefault="00BB1B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00861" w:history="1">
            <w:r w:rsidR="00277177" w:rsidRPr="00DD6609">
              <w:rPr>
                <w:rStyle w:val="Hipervnculo"/>
                <w:noProof/>
              </w:rPr>
              <w:t>Resultado esperado</w:t>
            </w:r>
            <w:r w:rsidR="00277177">
              <w:rPr>
                <w:noProof/>
                <w:webHidden/>
              </w:rPr>
              <w:tab/>
            </w:r>
            <w:r w:rsidR="00277177">
              <w:rPr>
                <w:noProof/>
                <w:webHidden/>
              </w:rPr>
              <w:fldChar w:fldCharType="begin"/>
            </w:r>
            <w:r w:rsidR="00277177">
              <w:rPr>
                <w:noProof/>
                <w:webHidden/>
              </w:rPr>
              <w:instrText xml:space="preserve"> PAGEREF _Toc181000861 \h </w:instrText>
            </w:r>
            <w:r w:rsidR="00277177">
              <w:rPr>
                <w:noProof/>
                <w:webHidden/>
              </w:rPr>
            </w:r>
            <w:r w:rsidR="00277177">
              <w:rPr>
                <w:noProof/>
                <w:webHidden/>
              </w:rPr>
              <w:fldChar w:fldCharType="separate"/>
            </w:r>
            <w:r w:rsidR="00277177">
              <w:rPr>
                <w:noProof/>
                <w:webHidden/>
              </w:rPr>
              <w:t>4</w:t>
            </w:r>
            <w:r w:rsidR="00277177">
              <w:rPr>
                <w:noProof/>
                <w:webHidden/>
              </w:rPr>
              <w:fldChar w:fldCharType="end"/>
            </w:r>
          </w:hyperlink>
        </w:p>
        <w:p w14:paraId="7E7E88CB" w14:textId="39C4788C" w:rsidR="00277177" w:rsidRDefault="00BB1B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00862" w:history="1">
            <w:r w:rsidR="00277177" w:rsidRPr="00DD6609">
              <w:rPr>
                <w:rStyle w:val="Hipervnculo"/>
                <w:noProof/>
              </w:rPr>
              <w:t>Evaluación de la Prueba</w:t>
            </w:r>
            <w:r w:rsidR="00277177">
              <w:rPr>
                <w:noProof/>
                <w:webHidden/>
              </w:rPr>
              <w:tab/>
            </w:r>
            <w:r w:rsidR="00277177">
              <w:rPr>
                <w:noProof/>
                <w:webHidden/>
              </w:rPr>
              <w:fldChar w:fldCharType="begin"/>
            </w:r>
            <w:r w:rsidR="00277177">
              <w:rPr>
                <w:noProof/>
                <w:webHidden/>
              </w:rPr>
              <w:instrText xml:space="preserve"> PAGEREF _Toc181000862 \h </w:instrText>
            </w:r>
            <w:r w:rsidR="00277177">
              <w:rPr>
                <w:noProof/>
                <w:webHidden/>
              </w:rPr>
            </w:r>
            <w:r w:rsidR="00277177">
              <w:rPr>
                <w:noProof/>
                <w:webHidden/>
              </w:rPr>
              <w:fldChar w:fldCharType="separate"/>
            </w:r>
            <w:r w:rsidR="00277177">
              <w:rPr>
                <w:noProof/>
                <w:webHidden/>
              </w:rPr>
              <w:t>4</w:t>
            </w:r>
            <w:r w:rsidR="00277177">
              <w:rPr>
                <w:noProof/>
                <w:webHidden/>
              </w:rPr>
              <w:fldChar w:fldCharType="end"/>
            </w:r>
          </w:hyperlink>
        </w:p>
        <w:p w14:paraId="5752BE98" w14:textId="57491A8D" w:rsidR="00277177" w:rsidRDefault="00BB1B1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00863" w:history="1">
            <w:r w:rsidR="00277177" w:rsidRPr="00DD6609">
              <w:rPr>
                <w:rStyle w:val="Hipervnculo"/>
                <w:noProof/>
              </w:rPr>
              <w:t>Caso de Prueba 16 Consultar Tipos_01_Listado</w:t>
            </w:r>
            <w:r w:rsidR="00277177">
              <w:rPr>
                <w:noProof/>
                <w:webHidden/>
              </w:rPr>
              <w:tab/>
            </w:r>
            <w:r w:rsidR="00277177">
              <w:rPr>
                <w:noProof/>
                <w:webHidden/>
              </w:rPr>
              <w:fldChar w:fldCharType="begin"/>
            </w:r>
            <w:r w:rsidR="00277177">
              <w:rPr>
                <w:noProof/>
                <w:webHidden/>
              </w:rPr>
              <w:instrText xml:space="preserve"> PAGEREF _Toc181000863 \h </w:instrText>
            </w:r>
            <w:r w:rsidR="00277177">
              <w:rPr>
                <w:noProof/>
                <w:webHidden/>
              </w:rPr>
            </w:r>
            <w:r w:rsidR="00277177">
              <w:rPr>
                <w:noProof/>
                <w:webHidden/>
              </w:rPr>
              <w:fldChar w:fldCharType="separate"/>
            </w:r>
            <w:r w:rsidR="00277177">
              <w:rPr>
                <w:noProof/>
                <w:webHidden/>
              </w:rPr>
              <w:t>5</w:t>
            </w:r>
            <w:r w:rsidR="00277177">
              <w:rPr>
                <w:noProof/>
                <w:webHidden/>
              </w:rPr>
              <w:fldChar w:fldCharType="end"/>
            </w:r>
          </w:hyperlink>
        </w:p>
        <w:p w14:paraId="7AA46B10" w14:textId="1C66A7F6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4A7058BF" w:rsidR="00A13DBA" w:rsidRDefault="002851BD" w:rsidP="005C6536">
          <w:pPr>
            <w:pStyle w:val="PSI-Ttulo"/>
          </w:pPr>
          <w:r>
            <w:t>Caso de Prueba 17 Consultar Subtipos_01_Listado</w:t>
          </w:r>
        </w:p>
      </w:sdtContent>
    </w:sdt>
    <w:p w14:paraId="6584CB4B" w14:textId="2458FA64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181000857"/>
      <w:bookmarkStart w:id="1" w:name="_Toc29278824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2851BD">
        <w:rPr>
          <w:bCs w:val="0"/>
        </w:rPr>
        <w:t>7</w:t>
      </w:r>
      <w:r w:rsidR="000164F6">
        <w:rPr>
          <w:bCs w:val="0"/>
        </w:rPr>
        <w:t xml:space="preserve"> Consultar </w:t>
      </w:r>
      <w:r w:rsidR="002851BD">
        <w:rPr>
          <w:bCs w:val="0"/>
        </w:rPr>
        <w:t>Subt</w:t>
      </w:r>
      <w:r w:rsidR="009E1CC6">
        <w:rPr>
          <w:bCs w:val="0"/>
        </w:rPr>
        <w:t>ipos</w:t>
      </w:r>
      <w:r w:rsidR="000164F6">
        <w:rPr>
          <w:bCs w:val="0"/>
        </w:rPr>
        <w:t>_01</w:t>
      </w:r>
      <w:r w:rsidR="003535BF">
        <w:rPr>
          <w:bCs w:val="0"/>
        </w:rPr>
        <w:t>_Listado</w:t>
      </w:r>
      <w:bookmarkEnd w:id="0"/>
    </w:p>
    <w:p w14:paraId="3277E61F" w14:textId="77777777" w:rsidR="0039735A" w:rsidRDefault="0039735A" w:rsidP="00F06F0E">
      <w:pPr>
        <w:pStyle w:val="Ttulo2"/>
      </w:pPr>
      <w:bookmarkStart w:id="2" w:name="_Toc181000858"/>
      <w:r>
        <w:t>Descripción</w:t>
      </w:r>
      <w:bookmarkEnd w:id="1"/>
      <w:bookmarkEnd w:id="2"/>
    </w:p>
    <w:p w14:paraId="77D80B07" w14:textId="37CB12FF" w:rsidR="00307FD8" w:rsidRPr="002F1C2C" w:rsidRDefault="00B8002C" w:rsidP="002F1C2C">
      <w:pPr>
        <w:pStyle w:val="PSI-Normal"/>
      </w:pPr>
      <w:r w:rsidRPr="002F1C2C">
        <w:t>El objetivo de este caso de prueba es verificar la funcionalidad del CU1</w:t>
      </w:r>
      <w:r w:rsidR="002851BD">
        <w:t>7</w:t>
      </w:r>
      <w:r w:rsidRPr="002F1C2C">
        <w:t xml:space="preserve"> denominado CRUD</w:t>
      </w:r>
      <w:r w:rsidR="002851BD">
        <w:t xml:space="preserve"> </w:t>
      </w:r>
      <w:proofErr w:type="spellStart"/>
      <w:r w:rsidR="002851BD">
        <w:t>Sut</w:t>
      </w:r>
      <w:r w:rsidR="009E1CC6">
        <w:t>ipos</w:t>
      </w:r>
      <w:proofErr w:type="spellEnd"/>
      <w:r w:rsidRPr="002F1C2C">
        <w:t xml:space="preserve">. Se comprobará </w:t>
      </w:r>
      <w:r w:rsidR="000164F6">
        <w:t xml:space="preserve">si el ingreso a la opción de Consultar </w:t>
      </w:r>
      <w:r w:rsidR="002851BD">
        <w:t>Subt</w:t>
      </w:r>
      <w:r w:rsidR="009E1CC6">
        <w:t>ipos</w:t>
      </w:r>
      <w:r w:rsidR="000164F6">
        <w:t xml:space="preserve"> da como respuesta el listado de l</w:t>
      </w:r>
      <w:r w:rsidR="009E1CC6">
        <w:t xml:space="preserve">os </w:t>
      </w:r>
      <w:r w:rsidR="002851BD">
        <w:t>sub</w:t>
      </w:r>
      <w:r w:rsidR="009E1CC6">
        <w:t>tipos</w:t>
      </w:r>
      <w:r w:rsidR="000164F6">
        <w:t>.</w:t>
      </w:r>
    </w:p>
    <w:p w14:paraId="60FB6F48" w14:textId="38291E9E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2851BD">
        <w:t>7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00859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718DE03A" w14:textId="0C961248" w:rsidR="00F06F0E" w:rsidRDefault="000164F6" w:rsidP="000164F6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</w:t>
      </w:r>
      <w:r w:rsidR="00DD4A22">
        <w:t>Tipos</w:t>
      </w:r>
      <w:r w:rsidR="002851BD">
        <w:t xml:space="preserve"> - Subtipos</w:t>
      </w:r>
      <w:r>
        <w:t>.</w:t>
      </w:r>
    </w:p>
    <w:p w14:paraId="6AE013AB" w14:textId="46A2A670" w:rsidR="00F06F0E" w:rsidRDefault="00F06F0E" w:rsidP="00F06F0E">
      <w:pPr>
        <w:pStyle w:val="PSI-Ttulo2"/>
      </w:pPr>
      <w:bookmarkStart w:id="5" w:name="_Toc29278828"/>
      <w:bookmarkStart w:id="6" w:name="_Toc181000860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3E128AB4" w:rsidR="00F57598" w:rsidRDefault="00F57598" w:rsidP="000164F6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6C0D22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3C4F5A45" w:rsidR="0046016C" w:rsidRDefault="0046016C" w:rsidP="006C0D22">
      <w:pPr>
        <w:pStyle w:val="PSI-ComentarioenTabla"/>
      </w:pPr>
      <w:r>
        <w:tab/>
      </w:r>
      <w:r>
        <w:tab/>
        <w:t>Se selecciona Inicio</w:t>
      </w:r>
      <w:r w:rsidR="000164F6">
        <w:t xml:space="preserve"> </w:t>
      </w:r>
      <w:r w:rsidR="002851BD">
        <w:t>–</w:t>
      </w:r>
      <w:r w:rsidR="000164F6">
        <w:t xml:space="preserve"> </w:t>
      </w:r>
      <w:r w:rsidR="00DD4A22">
        <w:t>Tipos</w:t>
      </w:r>
      <w:r w:rsidR="002851BD">
        <w:t xml:space="preserve"> - Subtipos</w:t>
      </w:r>
    </w:p>
    <w:p w14:paraId="5A496675" w14:textId="18C07B5D" w:rsidR="00644D6B" w:rsidRDefault="0046016C" w:rsidP="006C0D22">
      <w:pPr>
        <w:pStyle w:val="PSI-ComentarioenTabla"/>
      </w:pPr>
      <w:r>
        <w:t xml:space="preserve">Paso 3: </w:t>
      </w:r>
      <w:r w:rsidR="00644D6B">
        <w:t xml:space="preserve">Listar </w:t>
      </w:r>
      <w:r w:rsidR="002851BD">
        <w:t>Subt</w:t>
      </w:r>
      <w:r w:rsidR="00DD4A22">
        <w:t>ipos</w:t>
      </w:r>
    </w:p>
    <w:p w14:paraId="29A338C0" w14:textId="44269F77" w:rsidR="00F06F0E" w:rsidRDefault="0046016C" w:rsidP="00644D6B">
      <w:pPr>
        <w:pStyle w:val="PSI-ComentarioenTabla"/>
      </w:pPr>
      <w:r>
        <w:tab/>
      </w:r>
      <w:r>
        <w:tab/>
      </w:r>
      <w:r w:rsidR="00644D6B">
        <w:t xml:space="preserve">Se muestra en la pantalla el listado de </w:t>
      </w:r>
      <w:r w:rsidR="00DD4A22">
        <w:t xml:space="preserve">los </w:t>
      </w:r>
      <w:r w:rsidR="002851BD">
        <w:t>Subtipo</w:t>
      </w:r>
      <w:r w:rsidR="00DD4A22">
        <w:t>s</w:t>
      </w:r>
      <w:r w:rsidR="00644D6B">
        <w:t xml:space="preserve"> existente</w:t>
      </w:r>
      <w:r w:rsidR="002851BD">
        <w:t>s</w:t>
      </w:r>
    </w:p>
    <w:p w14:paraId="75C4DF62" w14:textId="5CA816DF" w:rsidR="00F06F0E" w:rsidRDefault="00F06F0E" w:rsidP="00F06F0E">
      <w:pPr>
        <w:pStyle w:val="Ttulo2"/>
      </w:pPr>
      <w:bookmarkStart w:id="7" w:name="_Toc29278829"/>
      <w:bookmarkStart w:id="8" w:name="_Toc181000861"/>
      <w:r w:rsidRPr="00F06F0E">
        <w:t>Resultado esperado</w:t>
      </w:r>
      <w:bookmarkEnd w:id="7"/>
      <w:bookmarkEnd w:id="8"/>
    </w:p>
    <w:p w14:paraId="4216D2D3" w14:textId="5F1FD475" w:rsidR="00F06F0E" w:rsidRDefault="00596E07" w:rsidP="00DD4A22">
      <w:pPr>
        <w:pStyle w:val="PSI-Normal"/>
      </w:pPr>
      <w:r>
        <w:t xml:space="preserve">El resultado que se espera es que se </w:t>
      </w:r>
      <w:r w:rsidR="00644D6B">
        <w:t>muestre en la pantalla el listado de l</w:t>
      </w:r>
      <w:r w:rsidR="002851BD">
        <w:t>os</w:t>
      </w:r>
      <w:r w:rsidR="00644D6B">
        <w:t xml:space="preserve"> </w:t>
      </w:r>
      <w:r w:rsidR="002851BD">
        <w:t>Subt</w:t>
      </w:r>
      <w:r w:rsidR="00DD4A22">
        <w:t>ipos</w:t>
      </w:r>
      <w:r w:rsidR="00644D6B">
        <w:t xml:space="preserve"> cread</w:t>
      </w:r>
      <w:r w:rsidR="00DD4A22">
        <w:t>o</w:t>
      </w:r>
      <w:r w:rsidR="00644D6B">
        <w:t>s</w:t>
      </w:r>
      <w:r w:rsidR="00F36D1F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00862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644D6B">
        <w:rPr>
          <w:highlight w:val="yellow"/>
        </w:rPr>
        <w:t>Realizada con éxito</w:t>
      </w:r>
    </w:p>
    <w:p w14:paraId="22532E68" w14:textId="79B20C7F" w:rsidR="00596E07" w:rsidRDefault="00596E07" w:rsidP="006C0D22">
      <w:pPr>
        <w:pStyle w:val="PSI-ComentarioenTabla"/>
      </w:pPr>
      <w:r>
        <w:t>Realizado sin éxito</w:t>
      </w:r>
    </w:p>
    <w:p w14:paraId="546FF538" w14:textId="56B4B73E" w:rsidR="0039735A" w:rsidRDefault="0039735A" w:rsidP="002F1C2C">
      <w:pPr>
        <w:ind w:left="0" w:firstLine="0"/>
      </w:pPr>
    </w:p>
    <w:p w14:paraId="6DE6A342" w14:textId="4411FDBB" w:rsidR="003535BF" w:rsidRDefault="003535BF" w:rsidP="002F1C2C">
      <w:pPr>
        <w:ind w:left="0" w:firstLine="0"/>
      </w:pPr>
    </w:p>
    <w:p w14:paraId="013FD85D" w14:textId="227A0D25" w:rsidR="003535BF" w:rsidRDefault="003535BF" w:rsidP="002F1C2C">
      <w:pPr>
        <w:ind w:left="0" w:firstLine="0"/>
      </w:pPr>
    </w:p>
    <w:p w14:paraId="3F571B3F" w14:textId="324CF2DC" w:rsidR="003535BF" w:rsidRDefault="003535BF" w:rsidP="002F1C2C">
      <w:pPr>
        <w:ind w:left="0" w:firstLine="0"/>
      </w:pPr>
    </w:p>
    <w:p w14:paraId="4D0DB82A" w14:textId="381CAA46" w:rsidR="003535BF" w:rsidRDefault="003535BF" w:rsidP="002F1C2C">
      <w:pPr>
        <w:ind w:left="0" w:firstLine="0"/>
      </w:pPr>
    </w:p>
    <w:p w14:paraId="3EBD19DE" w14:textId="77777777" w:rsidR="00277177" w:rsidRDefault="00277177" w:rsidP="002F1C2C">
      <w:pPr>
        <w:ind w:left="0" w:firstLine="0"/>
      </w:pPr>
    </w:p>
    <w:p w14:paraId="5B59D69E" w14:textId="781B0BDE" w:rsidR="00AE03C9" w:rsidRDefault="0039735A" w:rsidP="00B03047">
      <w:pPr>
        <w:pStyle w:val="PSI-Ttulo1"/>
      </w:pPr>
      <w:bookmarkStart w:id="11" w:name="_Toc181000863"/>
      <w:r>
        <w:lastRenderedPageBreak/>
        <w:t>Caso de Prueba</w:t>
      </w:r>
      <w:r w:rsidR="00F36D1F">
        <w:t xml:space="preserve"> </w:t>
      </w:r>
      <w:r w:rsidR="00644D6B">
        <w:t>1</w:t>
      </w:r>
      <w:r w:rsidR="002851BD">
        <w:t>7</w:t>
      </w:r>
      <w:r w:rsidR="00644D6B">
        <w:t xml:space="preserve"> Consultar </w:t>
      </w:r>
      <w:r w:rsidR="002851BD">
        <w:t>Sut</w:t>
      </w:r>
      <w:r w:rsidR="00DD4A22">
        <w:t>ipos</w:t>
      </w:r>
      <w:r w:rsidR="00644D6B">
        <w:t>_01</w:t>
      </w:r>
      <w:r w:rsidR="003535BF">
        <w:t>_Listado</w:t>
      </w:r>
      <w:bookmarkEnd w:id="11"/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74662CDB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2851BD">
              <w:rPr>
                <w:b/>
                <w:bCs/>
              </w:rPr>
              <w:t>7</w:t>
            </w:r>
            <w:r w:rsidR="00596E07" w:rsidRPr="00644D6B">
              <w:rPr>
                <w:b/>
                <w:bCs/>
              </w:rPr>
              <w:t xml:space="preserve">.1 </w:t>
            </w:r>
            <w:r w:rsidR="00F36D1F" w:rsidRPr="00644D6B">
              <w:rPr>
                <w:b/>
                <w:bCs/>
              </w:rPr>
              <w:t>C</w:t>
            </w:r>
            <w:r w:rsidR="00644D6B" w:rsidRPr="00644D6B">
              <w:rPr>
                <w:b/>
                <w:bCs/>
              </w:rPr>
              <w:t xml:space="preserve">onsultar </w:t>
            </w:r>
            <w:r w:rsidR="002851BD">
              <w:rPr>
                <w:b/>
                <w:bCs/>
              </w:rPr>
              <w:t>Subt</w:t>
            </w:r>
            <w:r w:rsidR="00DD4A22">
              <w:rPr>
                <w:b/>
                <w:bCs/>
              </w:rPr>
              <w:t>ipos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4ACBC666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644D6B" w:rsidRPr="00644D6B">
              <w:rPr>
                <w:b/>
                <w:bCs/>
              </w:rPr>
              <w:t>Consultar</w:t>
            </w:r>
            <w:r w:rsidR="00F36D1F" w:rsidRPr="00644D6B">
              <w:rPr>
                <w:b/>
                <w:bCs/>
              </w:rPr>
              <w:t>_</w:t>
            </w:r>
            <w:r w:rsidR="002851BD">
              <w:rPr>
                <w:b/>
                <w:bCs/>
              </w:rPr>
              <w:t>Subt</w:t>
            </w:r>
            <w:r w:rsidR="00DD4A22">
              <w:rPr>
                <w:b/>
                <w:bCs/>
              </w:rPr>
              <w:t>ipos</w:t>
            </w:r>
            <w:r w:rsidR="00644D6B" w:rsidRPr="00644D6B">
              <w:rPr>
                <w:b/>
                <w:bCs/>
              </w:rPr>
              <w:t>_0</w:t>
            </w:r>
            <w:r w:rsidR="00AA49BC" w:rsidRPr="00644D6B">
              <w:rPr>
                <w:b/>
                <w:bCs/>
              </w:rPr>
              <w:t>1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10388DD7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2851BD">
              <w:t xml:space="preserve">Emilio </w:t>
            </w:r>
            <w:proofErr w:type="spellStart"/>
            <w:r w:rsidR="002851BD">
              <w:t>Levipichun</w:t>
            </w:r>
            <w:proofErr w:type="spellEnd"/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45AC16C2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1</w:t>
            </w:r>
            <w:r w:rsidR="002851BD">
              <w:t>7</w:t>
            </w:r>
            <w:r w:rsidR="00644D6B">
              <w:t xml:space="preserve"> Consultar </w:t>
            </w:r>
            <w:r w:rsidR="002851BD">
              <w:t>subt</w:t>
            </w:r>
            <w:r w:rsidR="00DD4A22">
              <w:t>ipos</w:t>
            </w:r>
            <w:r w:rsidR="00644D6B">
              <w:t>_01</w:t>
            </w:r>
            <w:r w:rsidR="00DD4A22">
              <w:t>_Listado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53975E13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</w:t>
            </w:r>
            <w:r w:rsidR="002851BD">
              <w:t>Malena Oyarzo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0CA467C9" w:rsidR="00AE03C9" w:rsidRDefault="00F36D1F" w:rsidP="006C0D22">
            <w:pPr>
              <w:pStyle w:val="PSI-ComentarioenTabla"/>
            </w:pPr>
            <w:r>
              <w:t>2</w:t>
            </w:r>
            <w:r w:rsidR="00DD4A22">
              <w:t>7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7BBA9A24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</w:t>
            </w:r>
            <w:r w:rsidR="00DD4A22">
              <w:t>8</w:t>
            </w:r>
            <w:r w:rsidR="00644D6B">
              <w:t>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6C0D22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0029E623" w:rsidR="00AE03C9" w:rsidRDefault="00356545" w:rsidP="006C0D22">
            <w:pPr>
              <w:pStyle w:val="PSI-ComentarioenTabla"/>
            </w:pPr>
            <w:r>
              <w:t xml:space="preserve">Elegir previamente la opción </w:t>
            </w:r>
            <w:r w:rsidR="00A82B72">
              <w:t>Tipos</w:t>
            </w:r>
            <w:r w:rsidR="002851BD">
              <w:t>, luego Subtipo</w:t>
            </w:r>
            <w:r>
              <w:t xml:space="preserve"> del Menú Ppal.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6C0D22">
            <w:pPr>
              <w:pStyle w:val="PSI-ComentarioenTabla"/>
            </w:pPr>
            <w:r>
              <w:t>= 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2D54D0B8" w:rsidR="00AE03C9" w:rsidRDefault="00356545" w:rsidP="006C0D22">
            <w:pPr>
              <w:pStyle w:val="PSI-ComentarioenTabla"/>
            </w:pPr>
            <w:r>
              <w:t xml:space="preserve">Opción = </w:t>
            </w:r>
            <w:r w:rsidR="00DD4A22">
              <w:t>Tip</w:t>
            </w:r>
            <w:r w:rsidR="00277177">
              <w:t>os</w:t>
            </w:r>
            <w:r w:rsidR="002851BD">
              <w:t xml:space="preserve"> 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4BBC675" w:rsidR="00AE03C9" w:rsidRDefault="00DD4A22" w:rsidP="006C0D22">
            <w:pPr>
              <w:pStyle w:val="PSI-ComentarioenTabla"/>
            </w:pPr>
            <w:r>
              <w:t>Tipo</w:t>
            </w:r>
            <w:r w:rsidR="00277177">
              <w:t>s</w:t>
            </w:r>
            <w:r w:rsidR="002851BD">
              <w:t xml:space="preserve"> 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3F35424B" w:rsidR="00AE03C9" w:rsidRDefault="00356545" w:rsidP="006C0D22">
            <w:pPr>
              <w:pStyle w:val="PSI-ComentarioenTabla"/>
            </w:pPr>
            <w:r>
              <w:t xml:space="preserve">Ver menú de </w:t>
            </w:r>
            <w:r w:rsidR="00DD4A22">
              <w:t>Tipos de Escenario</w:t>
            </w:r>
            <w:r>
              <w:t xml:space="preserve"> y listado de </w:t>
            </w:r>
            <w:r w:rsidR="00DD4A22">
              <w:t>Tipos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2851BD" w14:paraId="26E46C4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01043CB3" w14:textId="4D47C243" w:rsidR="002851BD" w:rsidRDefault="002851BD" w:rsidP="006C0D22">
            <w:pPr>
              <w:pStyle w:val="PSI-ComentarioenTabla"/>
            </w:pPr>
            <w:r>
              <w:t xml:space="preserve">3.- Seleccionar Opción del </w:t>
            </w:r>
            <w:proofErr w:type="spellStart"/>
            <w:r>
              <w:t>SubMenú</w:t>
            </w:r>
            <w:proofErr w:type="spellEnd"/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A99495D" w14:textId="0DA56C76" w:rsidR="002851BD" w:rsidRDefault="002851BD" w:rsidP="006C0D22">
            <w:pPr>
              <w:pStyle w:val="PSI-ComentarioenTabla"/>
            </w:pPr>
            <w:r>
              <w:t>Opción= Subtipos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5A04051" w14:textId="09214E65" w:rsidR="002851BD" w:rsidRDefault="002851BD" w:rsidP="006C0D22">
            <w:pPr>
              <w:pStyle w:val="PSI-ComentarioenTabla"/>
            </w:pPr>
            <w:r>
              <w:t>Subtipos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FD025FF" w14:textId="7BE82E7C" w:rsidR="002851BD" w:rsidRDefault="002851BD" w:rsidP="006C0D22">
            <w:pPr>
              <w:pStyle w:val="PSI-ComentarioenTabla"/>
            </w:pPr>
            <w:r>
              <w:t>Ver menú de Subtipos y listado de subtipos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4EA388" w14:textId="4E313421" w:rsidR="002851BD" w:rsidRDefault="002851BD" w:rsidP="006C0D22">
            <w:pPr>
              <w:pStyle w:val="PSI-ComentarioenTabla"/>
            </w:pPr>
            <w:r>
              <w:t>Exitoso</w:t>
            </w:r>
          </w:p>
        </w:tc>
      </w:tr>
      <w:bookmarkEnd w:id="13"/>
      <w:tr w:rsidR="00AE03C9" w14:paraId="2C20808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07A72F82" w:rsidR="00AE03C9" w:rsidRPr="0039735A" w:rsidRDefault="00AE03C9" w:rsidP="006C0D22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33D63FE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356545">
              <w:t>X</w:t>
            </w:r>
            <w:r>
              <w:t xml:space="preserve">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1801F2BE" w:rsidR="00AE03C9" w:rsidRDefault="00AE03C9" w:rsidP="006C0D22">
            <w:pPr>
              <w:pStyle w:val="PSI-ComentarioenTabla"/>
            </w:pPr>
            <w:r>
              <w:t>Fecha de Aprobación del Caso de Prueba:   _</w:t>
            </w:r>
            <w:r w:rsidR="00356545">
              <w:t>2</w:t>
            </w:r>
            <w:r w:rsidR="002851BD">
              <w:t>8</w:t>
            </w:r>
            <w:r w:rsidR="00356545">
              <w:t>/10/2024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3AF27" w14:textId="77777777" w:rsidR="00BB1B1A" w:rsidRDefault="00BB1B1A" w:rsidP="00C94FBE">
      <w:pPr>
        <w:spacing w:before="0" w:line="240" w:lineRule="auto"/>
      </w:pPr>
      <w:r>
        <w:separator/>
      </w:r>
    </w:p>
    <w:p w14:paraId="1C33538C" w14:textId="77777777" w:rsidR="00BB1B1A" w:rsidRDefault="00BB1B1A"/>
  </w:endnote>
  <w:endnote w:type="continuationSeparator" w:id="0">
    <w:p w14:paraId="6BE2743B" w14:textId="77777777" w:rsidR="00BB1B1A" w:rsidRDefault="00BB1B1A" w:rsidP="00C94FBE">
      <w:pPr>
        <w:spacing w:before="0" w:line="240" w:lineRule="auto"/>
      </w:pPr>
      <w:r>
        <w:continuationSeparator/>
      </w:r>
    </w:p>
    <w:p w14:paraId="6991EC0C" w14:textId="77777777" w:rsidR="00BB1B1A" w:rsidRDefault="00BB1B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BB1B1A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6B31B" w14:textId="77777777" w:rsidR="00BB1B1A" w:rsidRDefault="00BB1B1A" w:rsidP="00C94FBE">
      <w:pPr>
        <w:spacing w:before="0" w:line="240" w:lineRule="auto"/>
      </w:pPr>
      <w:r>
        <w:separator/>
      </w:r>
    </w:p>
    <w:p w14:paraId="2B01FD49" w14:textId="77777777" w:rsidR="00BB1B1A" w:rsidRDefault="00BB1B1A"/>
  </w:footnote>
  <w:footnote w:type="continuationSeparator" w:id="0">
    <w:p w14:paraId="74FA9CCE" w14:textId="77777777" w:rsidR="00BB1B1A" w:rsidRDefault="00BB1B1A" w:rsidP="00C94FBE">
      <w:pPr>
        <w:spacing w:before="0" w:line="240" w:lineRule="auto"/>
      </w:pPr>
      <w:r>
        <w:continuationSeparator/>
      </w:r>
    </w:p>
    <w:p w14:paraId="4D5E81BF" w14:textId="77777777" w:rsidR="00BB1B1A" w:rsidRDefault="00BB1B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2D0D06F3" w:rsidR="000F4F97" w:rsidRDefault="002851BD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17 Consultar Subtipos_01_Listado</w:t>
        </w:r>
      </w:p>
    </w:sdtContent>
  </w:sdt>
  <w:p w14:paraId="305C6E17" w14:textId="77777777" w:rsidR="00D255E1" w:rsidRPr="000F4F97" w:rsidRDefault="00BB1B1A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4864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48A5"/>
    <w:rsid w:val="00266C42"/>
    <w:rsid w:val="00277177"/>
    <w:rsid w:val="002851BD"/>
    <w:rsid w:val="00295CA9"/>
    <w:rsid w:val="002A41AA"/>
    <w:rsid w:val="002B0AE7"/>
    <w:rsid w:val="002B506A"/>
    <w:rsid w:val="002B5AF9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21A8A"/>
    <w:rsid w:val="00344258"/>
    <w:rsid w:val="003535BF"/>
    <w:rsid w:val="00354809"/>
    <w:rsid w:val="003560F2"/>
    <w:rsid w:val="00356545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40066E"/>
    <w:rsid w:val="00441A8C"/>
    <w:rsid w:val="004444C0"/>
    <w:rsid w:val="00450983"/>
    <w:rsid w:val="0045192E"/>
    <w:rsid w:val="004525FF"/>
    <w:rsid w:val="0046016C"/>
    <w:rsid w:val="004705AD"/>
    <w:rsid w:val="00471030"/>
    <w:rsid w:val="00477DAF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48FB"/>
    <w:rsid w:val="00904CB6"/>
    <w:rsid w:val="00920EBE"/>
    <w:rsid w:val="0092483A"/>
    <w:rsid w:val="00931895"/>
    <w:rsid w:val="00933380"/>
    <w:rsid w:val="00942049"/>
    <w:rsid w:val="009446B8"/>
    <w:rsid w:val="00962906"/>
    <w:rsid w:val="0096683E"/>
    <w:rsid w:val="009717B6"/>
    <w:rsid w:val="009A3173"/>
    <w:rsid w:val="009A6BDE"/>
    <w:rsid w:val="009E1CC6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82B72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1B1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827"/>
    <w:rsid w:val="00DD0159"/>
    <w:rsid w:val="00DD4A22"/>
    <w:rsid w:val="00DD5A70"/>
    <w:rsid w:val="00E01FEC"/>
    <w:rsid w:val="00E024D8"/>
    <w:rsid w:val="00E037C9"/>
    <w:rsid w:val="00E32BB9"/>
    <w:rsid w:val="00E34178"/>
    <w:rsid w:val="00E36A01"/>
    <w:rsid w:val="00E410EC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7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18 Consultar Categoria_01_Listado</vt:lpstr>
    </vt:vector>
  </TitlesOfParts>
  <Company>OSLO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17 Consultar Subtipos_01_Listado</dc:title>
  <dc:subject>Testify</dc:subject>
  <dc:creator>Malena Oyarzo</dc:creator>
  <cp:lastModifiedBy>malena oyarzo</cp:lastModifiedBy>
  <cp:revision>2</cp:revision>
  <dcterms:created xsi:type="dcterms:W3CDTF">2024-10-28T15:41:00Z</dcterms:created>
  <dcterms:modified xsi:type="dcterms:W3CDTF">2024-10-28T15:41:00Z</dcterms:modified>
</cp:coreProperties>
</file>