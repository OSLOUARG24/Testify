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6D2D4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59264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58240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5721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16BF2B2C" w:rsidR="00D06E99" w:rsidRDefault="000728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49089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.5 Modificar </w:t>
              </w:r>
              <w:r w:rsidR="0049089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Subtipo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_03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53E7D4AB" wp14:editId="2A87943E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4144" behindDoc="0" locked="0" layoutInCell="1" allowOverlap="1" wp14:anchorId="63602FE4" wp14:editId="2E4EE717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6D2D49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1312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1CD0D58F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 xml:space="preserve">Cada caso de prueba llevará asociado un procedimiento de prueba con las instrucciones para realizarla, y dependiendo del </w:t>
                      </w:r>
                      <w:r w:rsidR="00490898">
                        <w:rPr>
                          <w:lang w:eastAsia="es-ES"/>
                        </w:rPr>
                        <w:t>Subtipo</w:t>
                      </w:r>
                      <w:r>
                        <w:rPr>
                          <w:lang w:eastAsia="es-ES"/>
                        </w:rPr>
                        <w:t xml:space="preserve">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6D2D49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56192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6D2D49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26641392" w14:textId="016B4914" w:rsidR="009A0A5E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6623" w:history="1">
            <w:r w:rsidR="009A0A5E" w:rsidRPr="00383080">
              <w:rPr>
                <w:rStyle w:val="Hipervnculo"/>
                <w:noProof/>
              </w:rPr>
              <w:t>Caso de Prueba 17.5 Modificar Subtipo_03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_Toc181016623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684F9C42" w14:textId="53F5D1D7" w:rsidR="009A0A5E" w:rsidRDefault="006D2D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6624" w:history="1">
            <w:r w:rsidR="009A0A5E" w:rsidRPr="00383080">
              <w:rPr>
                <w:rStyle w:val="Hipervnculo"/>
                <w:noProof/>
              </w:rPr>
              <w:t>Descripción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_Toc181016624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512A701C" w14:textId="0764493C" w:rsidR="009A0A5E" w:rsidRDefault="006D2D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6625" w:history="1">
            <w:r w:rsidR="009A0A5E" w:rsidRPr="00383080">
              <w:rPr>
                <w:rStyle w:val="Hipervnculo"/>
                <w:noProof/>
              </w:rPr>
              <w:t>Condiciones de ejecución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_Toc181016625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641BBDBB" w14:textId="0ED925A2" w:rsidR="009A0A5E" w:rsidRDefault="006D2D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6626" w:history="1">
            <w:r w:rsidR="009A0A5E" w:rsidRPr="00383080">
              <w:rPr>
                <w:rStyle w:val="Hipervnculo"/>
                <w:noProof/>
              </w:rPr>
              <w:t>Entrada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_Toc181016626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174AADCA" w14:textId="6CC23C64" w:rsidR="009A0A5E" w:rsidRDefault="006D2D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6627" w:history="1">
            <w:r w:rsidR="009A0A5E" w:rsidRPr="00383080">
              <w:rPr>
                <w:rStyle w:val="Hipervnculo"/>
                <w:noProof/>
              </w:rPr>
              <w:t>Resultado esperado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_Toc181016627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26F9E5B7" w14:textId="48C39931" w:rsidR="009A0A5E" w:rsidRDefault="006D2D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6628" w:history="1">
            <w:r w:rsidR="009A0A5E" w:rsidRPr="00383080">
              <w:rPr>
                <w:rStyle w:val="Hipervnculo"/>
                <w:noProof/>
              </w:rPr>
              <w:t>Evaluación de la Prueba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_Toc181016628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4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5BEE7452" w14:textId="47EA828E" w:rsidR="009A0A5E" w:rsidRDefault="006D2D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6629" w:history="1">
            <w:r w:rsidR="009A0A5E" w:rsidRPr="00383080">
              <w:rPr>
                <w:rStyle w:val="Hipervnculo"/>
                <w:noProof/>
              </w:rPr>
              <w:t>Caso de Prueba 17.5 Modificar Subtipo _03</w:t>
            </w:r>
            <w:r w:rsidR="009A0A5E">
              <w:rPr>
                <w:noProof/>
                <w:webHidden/>
              </w:rPr>
              <w:tab/>
            </w:r>
            <w:r w:rsidR="009A0A5E">
              <w:rPr>
                <w:noProof/>
                <w:webHidden/>
              </w:rPr>
              <w:fldChar w:fldCharType="begin"/>
            </w:r>
            <w:r w:rsidR="009A0A5E">
              <w:rPr>
                <w:noProof/>
                <w:webHidden/>
              </w:rPr>
              <w:instrText xml:space="preserve"> PAGEREF _Toc181016629 \h </w:instrText>
            </w:r>
            <w:r w:rsidR="009A0A5E">
              <w:rPr>
                <w:noProof/>
                <w:webHidden/>
              </w:rPr>
            </w:r>
            <w:r w:rsidR="009A0A5E">
              <w:rPr>
                <w:noProof/>
                <w:webHidden/>
              </w:rPr>
              <w:fldChar w:fldCharType="separate"/>
            </w:r>
            <w:r w:rsidR="009A0A5E">
              <w:rPr>
                <w:noProof/>
                <w:webHidden/>
              </w:rPr>
              <w:t>5</w:t>
            </w:r>
            <w:r w:rsidR="009A0A5E">
              <w:rPr>
                <w:noProof/>
                <w:webHidden/>
              </w:rPr>
              <w:fldChar w:fldCharType="end"/>
            </w:r>
          </w:hyperlink>
        </w:p>
        <w:p w14:paraId="7AA46B10" w14:textId="65F15BA2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9E5D7BE" w:rsidR="00A13DBA" w:rsidRDefault="00490898" w:rsidP="005C6536">
          <w:pPr>
            <w:pStyle w:val="PSI-Ttulo"/>
          </w:pPr>
          <w:r>
            <w:t>Caso de Prueba 17.5 Modificar Subtipo_03</w:t>
          </w:r>
        </w:p>
      </w:sdtContent>
    </w:sdt>
    <w:p w14:paraId="6584CB4B" w14:textId="7B04308B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16623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490898">
        <w:rPr>
          <w:bCs w:val="0"/>
        </w:rPr>
        <w:t>7</w:t>
      </w:r>
      <w:r w:rsidR="009D4FC6">
        <w:rPr>
          <w:bCs w:val="0"/>
        </w:rPr>
        <w:t>.</w:t>
      </w:r>
      <w:r w:rsidR="000728BD">
        <w:rPr>
          <w:bCs w:val="0"/>
        </w:rPr>
        <w:t>5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490898">
        <w:rPr>
          <w:bCs w:val="0"/>
        </w:rPr>
        <w:t>Subtipo</w:t>
      </w:r>
      <w:r w:rsidR="000164F6">
        <w:rPr>
          <w:bCs w:val="0"/>
        </w:rPr>
        <w:t>_0</w:t>
      </w:r>
      <w:r w:rsidR="000728BD">
        <w:rPr>
          <w:bCs w:val="0"/>
        </w:rPr>
        <w:t>3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16624"/>
      <w:r>
        <w:t>Descripción</w:t>
      </w:r>
      <w:bookmarkEnd w:id="1"/>
      <w:bookmarkEnd w:id="2"/>
    </w:p>
    <w:p w14:paraId="77D80B07" w14:textId="78CEA257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490898">
        <w:t>7</w:t>
      </w:r>
      <w:r w:rsidRPr="002F1C2C">
        <w:t xml:space="preserve"> denominado CRUD </w:t>
      </w:r>
      <w:r w:rsidR="00490898">
        <w:t>Subtipo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490898">
        <w:t>Subtipo</w:t>
      </w:r>
      <w:r w:rsidR="00492E3A">
        <w:t xml:space="preserve"> de Escenario</w:t>
      </w:r>
      <w:r w:rsidR="002C0368" w:rsidRPr="002F1C2C">
        <w:t xml:space="preserve"> es correcto para seguir con la ejecución del proceso, hasta obtener como respuesta </w:t>
      </w:r>
      <w:r w:rsidR="000728BD">
        <w:t>el nombre del</w:t>
      </w:r>
      <w:r w:rsidR="00492E3A">
        <w:t xml:space="preserve"> </w:t>
      </w:r>
      <w:r w:rsidR="00490898">
        <w:t>Subtipo</w:t>
      </w:r>
      <w:r w:rsidR="00492E3A">
        <w:t xml:space="preserve"> de escenario</w:t>
      </w:r>
      <w:r w:rsidR="000728BD">
        <w:t xml:space="preserve"> modificado</w:t>
      </w:r>
      <w:r w:rsidR="002C0368" w:rsidRPr="002F1C2C">
        <w:t>.</w:t>
      </w:r>
    </w:p>
    <w:p w14:paraId="60FB6F48" w14:textId="178085EE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490898">
        <w:t>7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6625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146D0CC7" w14:textId="2B121819" w:rsidR="0049089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490898">
        <w:t>Tipo</w:t>
      </w:r>
      <w:r w:rsidR="00492E3A">
        <w:t>s</w:t>
      </w:r>
    </w:p>
    <w:p w14:paraId="6236B64B" w14:textId="5B9EB395" w:rsidR="002C0368" w:rsidRDefault="00490898" w:rsidP="003632E5">
      <w:pPr>
        <w:pStyle w:val="PSI-ComentarioenTabla"/>
        <w:numPr>
          <w:ilvl w:val="0"/>
          <w:numId w:val="16"/>
        </w:numPr>
      </w:pPr>
      <w:r>
        <w:t>Elegir del Submenú la opción Subtipos</w:t>
      </w:r>
      <w:r w:rsidR="000164F6">
        <w:t>.</w:t>
      </w:r>
    </w:p>
    <w:p w14:paraId="6AE013AB" w14:textId="1DBA680B" w:rsidR="00F06F0E" w:rsidRDefault="00F06F0E" w:rsidP="00F06F0E">
      <w:pPr>
        <w:pStyle w:val="PSI-Ttulo2"/>
      </w:pPr>
      <w:bookmarkStart w:id="5" w:name="_Toc29278828"/>
      <w:bookmarkStart w:id="6" w:name="_Toc181016626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086A5D4B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</w:t>
      </w:r>
      <w:r w:rsidR="00490898">
        <w:t>–</w:t>
      </w:r>
      <w:r w:rsidR="000164F6">
        <w:t xml:space="preserve"> </w:t>
      </w:r>
      <w:r w:rsidR="00490898">
        <w:t>Tipo</w:t>
      </w:r>
      <w:r w:rsidR="00492E3A">
        <w:t>s</w:t>
      </w:r>
    </w:p>
    <w:p w14:paraId="7A473B54" w14:textId="41A7A956" w:rsidR="00490898" w:rsidRDefault="00490898" w:rsidP="003632E5">
      <w:pPr>
        <w:pStyle w:val="PSI-ComentarioenTabla"/>
      </w:pPr>
      <w:r>
        <w:t>Paso 3: Ingresar al Submenú de Tipos</w:t>
      </w:r>
    </w:p>
    <w:p w14:paraId="79C9CAAF" w14:textId="4DBBF85B" w:rsidR="00490898" w:rsidRDefault="00490898" w:rsidP="003632E5">
      <w:pPr>
        <w:pStyle w:val="PSI-ComentarioenTabla"/>
      </w:pPr>
      <w:r>
        <w:tab/>
      </w:r>
      <w:r>
        <w:tab/>
        <w:t>Se selecciona Subtipos</w:t>
      </w:r>
    </w:p>
    <w:p w14:paraId="5A496675" w14:textId="3845F457" w:rsidR="00644D6B" w:rsidRDefault="0046016C" w:rsidP="003632E5">
      <w:pPr>
        <w:pStyle w:val="PSI-ComentarioenTabla"/>
      </w:pPr>
      <w:r>
        <w:t xml:space="preserve">Paso </w:t>
      </w:r>
      <w:r w:rsidR="00490898">
        <w:t>4</w:t>
      </w:r>
      <w:r>
        <w:t xml:space="preserve">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>de un</w:t>
      </w:r>
      <w:r w:rsidR="00492E3A">
        <w:t xml:space="preserve"> </w:t>
      </w:r>
      <w:r w:rsidR="00490898">
        <w:t>Subtipo</w:t>
      </w:r>
      <w:r w:rsidR="00492E3A">
        <w:t xml:space="preserve"> de Escenario</w:t>
      </w:r>
    </w:p>
    <w:p w14:paraId="72D80978" w14:textId="090CFBA2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del</w:t>
      </w:r>
      <w:r w:rsidR="00492E3A">
        <w:t xml:space="preserve"> </w:t>
      </w:r>
      <w:r w:rsidR="00490898">
        <w:t>Subtipo</w:t>
      </w:r>
      <w:r w:rsidR="00492E3A">
        <w:t xml:space="preserve"> de Escenario</w:t>
      </w:r>
      <w:r w:rsidR="001920DE">
        <w:t xml:space="preserve"> a modificar</w:t>
      </w:r>
    </w:p>
    <w:p w14:paraId="6CDACEFE" w14:textId="4DD435F3" w:rsidR="002C0368" w:rsidRDefault="002C0368" w:rsidP="003632E5">
      <w:pPr>
        <w:pStyle w:val="PSI-ComentarioenTabla"/>
      </w:pPr>
      <w:r>
        <w:t>Paso</w:t>
      </w:r>
      <w:r w:rsidR="00490898">
        <w:t xml:space="preserve"> 5</w:t>
      </w:r>
      <w:r>
        <w:t>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del</w:t>
      </w:r>
      <w:r w:rsidR="00492E3A">
        <w:t xml:space="preserve"> </w:t>
      </w:r>
      <w:r w:rsidR="00490898">
        <w:t>Subtipo</w:t>
      </w:r>
      <w:r w:rsidR="00492E3A">
        <w:t xml:space="preserve"> de Escenario</w:t>
      </w:r>
    </w:p>
    <w:p w14:paraId="29A338C0" w14:textId="15138B76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del</w:t>
      </w:r>
      <w:r w:rsidR="00492E3A">
        <w:t xml:space="preserve"> </w:t>
      </w:r>
      <w:r w:rsidR="00490898">
        <w:t>Subtipo</w:t>
      </w:r>
      <w:r w:rsidR="00492E3A">
        <w:t xml:space="preserve"> de Escenario</w:t>
      </w:r>
      <w:r w:rsidR="008E1DC2">
        <w:t>.</w:t>
      </w:r>
    </w:p>
    <w:p w14:paraId="74B86FD8" w14:textId="200C87B5" w:rsidR="002C0368" w:rsidRDefault="002C0368" w:rsidP="003632E5">
      <w:pPr>
        <w:pStyle w:val="PSI-ComentarioenTabla"/>
      </w:pPr>
      <w:r>
        <w:t xml:space="preserve">Paso </w:t>
      </w:r>
      <w:r w:rsidR="00490898">
        <w:t>6</w:t>
      </w:r>
      <w:r>
        <w:t xml:space="preserve">: Elegir Botón </w:t>
      </w:r>
      <w:r w:rsidR="00941BC5">
        <w:t xml:space="preserve">Actualizar </w:t>
      </w:r>
      <w:r w:rsidR="00490898">
        <w:t>Subtipo</w:t>
      </w:r>
      <w:r w:rsidR="00492E3A">
        <w:t xml:space="preserve"> de Escenario</w:t>
      </w:r>
    </w:p>
    <w:p w14:paraId="18FE3FB2" w14:textId="45888AD6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</w:t>
      </w:r>
      <w:r w:rsidR="00490898">
        <w:t>Subtipo</w:t>
      </w:r>
      <w:r w:rsidR="00492E3A">
        <w:t xml:space="preserve"> de Escenario</w:t>
      </w:r>
    </w:p>
    <w:p w14:paraId="5C31B734" w14:textId="0745EDBE" w:rsidR="002C0368" w:rsidRDefault="002C0368" w:rsidP="003632E5">
      <w:pPr>
        <w:pStyle w:val="PSI-ComentarioenTabla"/>
      </w:pPr>
      <w:r>
        <w:t xml:space="preserve">Paso </w:t>
      </w:r>
      <w:r w:rsidR="00490898">
        <w:t>7</w:t>
      </w:r>
      <w:r>
        <w:t xml:space="preserve"> : </w:t>
      </w:r>
      <w:r w:rsidR="00941BC5">
        <w:t xml:space="preserve">Se actualiza en Nombre </w:t>
      </w:r>
      <w:r w:rsidR="00490898">
        <w:t>Subtipo</w:t>
      </w:r>
      <w:r w:rsidR="00492E3A">
        <w:t xml:space="preserve"> de Escenario </w:t>
      </w:r>
      <w:r w:rsidR="00941BC5">
        <w:t>en la BD.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5BE90B71" w:rsidR="00F06F0E" w:rsidRDefault="00F06F0E" w:rsidP="00F06F0E">
      <w:pPr>
        <w:pStyle w:val="Ttulo2"/>
      </w:pPr>
      <w:bookmarkStart w:id="7" w:name="_Toc29278829"/>
      <w:bookmarkStart w:id="8" w:name="_Toc181016627"/>
      <w:r w:rsidRPr="00F06F0E">
        <w:t>Resultado esperado</w:t>
      </w:r>
      <w:bookmarkEnd w:id="7"/>
      <w:bookmarkEnd w:id="8"/>
    </w:p>
    <w:p w14:paraId="4216D2D3" w14:textId="3919399F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del</w:t>
      </w:r>
      <w:r w:rsidR="00492E3A">
        <w:t xml:space="preserve"> </w:t>
      </w:r>
      <w:r w:rsidR="00490898">
        <w:t>Subtipo</w:t>
      </w:r>
      <w:r w:rsidR="00492E3A">
        <w:t xml:space="preserve"> escenario</w:t>
      </w:r>
      <w:r w:rsidR="00941BC5">
        <w:t xml:space="preserve">, se actualice en nombre </w:t>
      </w:r>
      <w:r w:rsidR="00490898">
        <w:t>Subtipo</w:t>
      </w:r>
      <w:r w:rsidR="00492E3A">
        <w:t xml:space="preserve"> escenario</w:t>
      </w:r>
      <w:r w:rsidR="00941BC5">
        <w:t xml:space="preserve"> en la base de datos.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16628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490898"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490898">
        <w:rPr>
          <w:highlight w:val="yellow"/>
        </w:rPr>
        <w:t>Realizado sin éxito</w:t>
      </w:r>
    </w:p>
    <w:p w14:paraId="55B84618" w14:textId="3EF14756" w:rsidR="002440C8" w:rsidRDefault="002440C8" w:rsidP="002F1C2C">
      <w:pPr>
        <w:ind w:left="0" w:firstLine="0"/>
      </w:pPr>
    </w:p>
    <w:p w14:paraId="5B59D69E" w14:textId="400F7F11" w:rsidR="00AE03C9" w:rsidRDefault="0039735A" w:rsidP="002C0368">
      <w:pPr>
        <w:pStyle w:val="PSI-Ttulo1"/>
        <w:ind w:left="0"/>
      </w:pPr>
      <w:bookmarkStart w:id="11" w:name="_Toc181016629"/>
      <w:r>
        <w:lastRenderedPageBreak/>
        <w:t>Caso de Prueba</w:t>
      </w:r>
      <w:r w:rsidR="00F36D1F">
        <w:t xml:space="preserve"> </w:t>
      </w:r>
      <w:r w:rsidR="00644D6B">
        <w:t>1</w:t>
      </w:r>
      <w:r w:rsidR="00490898">
        <w:t>7</w:t>
      </w:r>
      <w:r w:rsidR="009D4FC6">
        <w:t>.</w:t>
      </w:r>
      <w:r w:rsidR="00941BC5">
        <w:t>5</w:t>
      </w:r>
      <w:r w:rsidR="00644D6B">
        <w:t xml:space="preserve"> </w:t>
      </w:r>
      <w:r w:rsidR="00941BC5">
        <w:t xml:space="preserve">Modificar </w:t>
      </w:r>
      <w:r w:rsidR="00490898">
        <w:t>Subtipo</w:t>
      </w:r>
      <w:r w:rsidR="00941BC5">
        <w:t xml:space="preserve"> </w:t>
      </w:r>
      <w:r w:rsidR="00644D6B">
        <w:t>_0</w:t>
      </w:r>
      <w:r w:rsidR="00941BC5">
        <w:t>3</w:t>
      </w:r>
      <w:bookmarkEnd w:id="11"/>
    </w:p>
    <w:tbl>
      <w:tblPr>
        <w:tblW w:w="9412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483"/>
        <w:gridCol w:w="1457"/>
        <w:gridCol w:w="953"/>
        <w:gridCol w:w="1608"/>
        <w:gridCol w:w="7"/>
      </w:tblGrid>
      <w:tr w:rsidR="00AE03C9" w14:paraId="336E5469" w14:textId="77777777" w:rsidTr="00964F0C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08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964F0C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366C737D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074859">
              <w:rPr>
                <w:b/>
                <w:bCs/>
              </w:rPr>
              <w:t>CU1</w:t>
            </w:r>
            <w:r w:rsidR="00490898" w:rsidRPr="00074859">
              <w:rPr>
                <w:b/>
                <w:bCs/>
              </w:rPr>
              <w:t>7</w:t>
            </w:r>
            <w:r w:rsidR="00596E07" w:rsidRPr="00074859">
              <w:rPr>
                <w:b/>
                <w:bCs/>
              </w:rPr>
              <w:t>.</w:t>
            </w:r>
            <w:r w:rsidR="00941BC5" w:rsidRPr="00074859">
              <w:rPr>
                <w:b/>
                <w:bCs/>
              </w:rPr>
              <w:t>3</w:t>
            </w:r>
            <w:r w:rsidR="00596E07" w:rsidRPr="00074859">
              <w:rPr>
                <w:b/>
                <w:bCs/>
              </w:rPr>
              <w:t xml:space="preserve"> </w:t>
            </w:r>
            <w:r w:rsidR="00941BC5" w:rsidRPr="00074859">
              <w:rPr>
                <w:b/>
                <w:bCs/>
              </w:rPr>
              <w:t xml:space="preserve">Modificar </w:t>
            </w:r>
            <w:r w:rsidR="00490898" w:rsidRPr="00074859">
              <w:rPr>
                <w:b/>
                <w:bCs/>
              </w:rPr>
              <w:t>Subtipo</w:t>
            </w:r>
          </w:p>
        </w:tc>
        <w:tc>
          <w:tcPr>
            <w:tcW w:w="450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0260EF17" w:rsidR="00AE03C9" w:rsidRDefault="00490898" w:rsidP="003632E5">
            <w:pPr>
              <w:pStyle w:val="PSI-ComentarioenTabla"/>
            </w:pPr>
            <w:r>
              <w:t>Subtipo</w:t>
            </w:r>
            <w:r w:rsidR="00AE03C9">
              <w:t>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964F0C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50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964F0C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164A6738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074859">
              <w:rPr>
                <w:b/>
                <w:bCs/>
              </w:rPr>
              <w:t>Esc_</w:t>
            </w:r>
            <w:r w:rsidR="00941BC5" w:rsidRPr="00074859">
              <w:rPr>
                <w:b/>
                <w:bCs/>
              </w:rPr>
              <w:t>Modificar</w:t>
            </w:r>
            <w:r w:rsidR="00F36D1F" w:rsidRPr="00074859">
              <w:rPr>
                <w:b/>
                <w:bCs/>
              </w:rPr>
              <w:t>_</w:t>
            </w:r>
            <w:r w:rsidR="00490898" w:rsidRPr="00074859">
              <w:rPr>
                <w:b/>
                <w:bCs/>
              </w:rPr>
              <w:t>Subtipo</w:t>
            </w:r>
            <w:r w:rsidR="00644D6B" w:rsidRPr="00074859">
              <w:rPr>
                <w:b/>
                <w:bCs/>
              </w:rPr>
              <w:t>_0</w:t>
            </w:r>
            <w:r w:rsidR="00941BC5" w:rsidRPr="00074859">
              <w:rPr>
                <w:b/>
                <w:bCs/>
              </w:rPr>
              <w:t>3</w:t>
            </w:r>
          </w:p>
        </w:tc>
        <w:tc>
          <w:tcPr>
            <w:tcW w:w="450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46EB9105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490898">
              <w:t>Emilio Levipichun</w:t>
            </w:r>
          </w:p>
        </w:tc>
      </w:tr>
      <w:tr w:rsidR="00AE03C9" w14:paraId="029B6B72" w14:textId="77777777" w:rsidTr="00964F0C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45050174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074859">
              <w:rPr>
                <w:b/>
                <w:bCs/>
              </w:rPr>
              <w:t>1</w:t>
            </w:r>
            <w:r w:rsidR="00490898" w:rsidRPr="00074859">
              <w:rPr>
                <w:b/>
                <w:bCs/>
              </w:rPr>
              <w:t>7</w:t>
            </w:r>
            <w:r w:rsidR="009D4FC6" w:rsidRPr="00074859">
              <w:rPr>
                <w:b/>
                <w:bCs/>
              </w:rPr>
              <w:t>.</w:t>
            </w:r>
            <w:r w:rsidR="00941BC5" w:rsidRPr="00074859">
              <w:rPr>
                <w:b/>
                <w:bCs/>
              </w:rPr>
              <w:t>5</w:t>
            </w:r>
            <w:r w:rsidR="00644D6B" w:rsidRPr="00074859">
              <w:rPr>
                <w:b/>
                <w:bCs/>
              </w:rPr>
              <w:t xml:space="preserve"> </w:t>
            </w:r>
            <w:r w:rsidR="00941BC5" w:rsidRPr="00074859">
              <w:rPr>
                <w:b/>
                <w:bCs/>
              </w:rPr>
              <w:t>Modificar</w:t>
            </w:r>
            <w:r w:rsidR="00403864" w:rsidRPr="00074859">
              <w:rPr>
                <w:b/>
                <w:bCs/>
              </w:rPr>
              <w:t xml:space="preserve"> </w:t>
            </w:r>
            <w:r w:rsidR="00490898" w:rsidRPr="00074859">
              <w:rPr>
                <w:b/>
                <w:bCs/>
              </w:rPr>
              <w:t>Subtipo</w:t>
            </w:r>
            <w:r w:rsidR="00644D6B" w:rsidRPr="00074859">
              <w:rPr>
                <w:b/>
                <w:bCs/>
              </w:rPr>
              <w:t>_0</w:t>
            </w:r>
            <w:r w:rsidR="00941BC5" w:rsidRPr="00074859">
              <w:rPr>
                <w:b/>
                <w:bCs/>
              </w:rPr>
              <w:t>3</w:t>
            </w:r>
          </w:p>
        </w:tc>
        <w:tc>
          <w:tcPr>
            <w:tcW w:w="450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77D3008F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490898">
              <w:t>Malena Oyarzo</w:t>
            </w:r>
          </w:p>
        </w:tc>
      </w:tr>
      <w:tr w:rsidR="00AE03C9" w14:paraId="5372A1F3" w14:textId="77777777" w:rsidTr="00964F0C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194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9290537" w:rsidR="00AE03C9" w:rsidRDefault="00F36D1F" w:rsidP="003632E5">
            <w:pPr>
              <w:pStyle w:val="PSI-ComentarioenTabla"/>
            </w:pPr>
            <w:r>
              <w:t>2</w:t>
            </w:r>
            <w:r w:rsidR="00492E3A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56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D5B5607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492E3A">
              <w:t>8</w:t>
            </w:r>
            <w:r w:rsidR="00644D6B">
              <w:t>/10/2024</w:t>
            </w:r>
          </w:p>
        </w:tc>
      </w:tr>
      <w:tr w:rsidR="00AE03C9" w14:paraId="1447E6E8" w14:textId="77777777" w:rsidTr="00964F0C">
        <w:tc>
          <w:tcPr>
            <w:tcW w:w="941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964F0C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08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72C6E36F" w:rsidR="00AE03C9" w:rsidRDefault="00356545" w:rsidP="003632E5">
            <w:pPr>
              <w:pStyle w:val="PSI-ComentarioenTabla"/>
            </w:pPr>
            <w:r>
              <w:t xml:space="preserve">Elegir previamente la opción </w:t>
            </w:r>
            <w:r w:rsidR="00490898">
              <w:t>Subtipo</w:t>
            </w:r>
            <w:r w:rsidR="00492E3A">
              <w:t>s</w:t>
            </w:r>
            <w:r>
              <w:t xml:space="preserve"> del Menú Ppal.</w:t>
            </w:r>
          </w:p>
        </w:tc>
      </w:tr>
      <w:tr w:rsidR="00AE03C9" w14:paraId="3506EF65" w14:textId="77777777" w:rsidTr="00964F0C">
        <w:tc>
          <w:tcPr>
            <w:tcW w:w="941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5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4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241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4E15DAF" w:rsidR="00AE03C9" w:rsidRDefault="00356545" w:rsidP="003632E5">
            <w:pPr>
              <w:pStyle w:val="PSI-ComentarioenTabla"/>
            </w:pPr>
            <w:r>
              <w:t xml:space="preserve">Opción = </w:t>
            </w:r>
            <w:r w:rsidR="00490898">
              <w:t>Tipo</w:t>
            </w:r>
            <w:r w:rsidR="00492E3A">
              <w:t xml:space="preserve">s </w:t>
            </w:r>
          </w:p>
        </w:tc>
        <w:tc>
          <w:tcPr>
            <w:tcW w:w="151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FAA0329" w:rsidR="00AE03C9" w:rsidRDefault="00490898" w:rsidP="003632E5">
            <w:pPr>
              <w:pStyle w:val="PSI-ComentarioenTabla"/>
            </w:pPr>
            <w:r>
              <w:t>Tipo</w:t>
            </w:r>
            <w:r w:rsidR="00492E3A">
              <w:t>s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49D596DE" w:rsidR="00AE03C9" w:rsidRDefault="002440C8" w:rsidP="00490898">
            <w:pPr>
              <w:pStyle w:val="PSI-ComentarioenTabla"/>
              <w:ind w:left="0"/>
            </w:pPr>
            <w:r>
              <w:t xml:space="preserve"> </w:t>
            </w:r>
            <w:r w:rsidR="00470657">
              <w:t xml:space="preserve">Menú de </w:t>
            </w:r>
            <w:r w:rsidR="00490898">
              <w:t>Tipo</w:t>
            </w:r>
            <w:r w:rsidR="00492E3A">
              <w:t>s</w:t>
            </w:r>
            <w:r w:rsidR="00470657">
              <w:t xml:space="preserve"> y listado de</w:t>
            </w:r>
            <w:r w:rsidR="00490898">
              <w:t xml:space="preserve"> Tipo</w:t>
            </w:r>
            <w:r w:rsidR="00492E3A">
              <w:t>s de escenarios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90898" w14:paraId="164D052B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E0A65E1" w14:textId="4AFAB3C9" w:rsidR="00490898" w:rsidRDefault="00490898" w:rsidP="003632E5">
            <w:pPr>
              <w:pStyle w:val="PSI-ComentarioenTabla"/>
            </w:pPr>
            <w:r>
              <w:t>3.- Seleccionar Opción del Submenú de Tipo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FF34A37" w14:textId="00B060BF" w:rsidR="00490898" w:rsidRDefault="00490898" w:rsidP="003632E5">
            <w:pPr>
              <w:pStyle w:val="PSI-ComentarioenTabla"/>
            </w:pPr>
            <w:r>
              <w:t>Opción = Subtipos</w:t>
            </w:r>
          </w:p>
        </w:tc>
        <w:tc>
          <w:tcPr>
            <w:tcW w:w="151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3732C3F" w14:textId="0A7C82A6" w:rsidR="00490898" w:rsidRDefault="00490898" w:rsidP="003632E5">
            <w:pPr>
              <w:pStyle w:val="PSI-ComentarioenTabla"/>
            </w:pPr>
            <w:r>
              <w:t>Subtipos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47547EC" w14:textId="7A5E9EE7" w:rsidR="00490898" w:rsidRDefault="00490898" w:rsidP="003632E5">
            <w:pPr>
              <w:pStyle w:val="PSI-ComentarioenTabla"/>
            </w:pPr>
            <w:r>
              <w:t xml:space="preserve">Menú Subtipos y Listado de Subtipos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551D2D" w14:textId="28783EAF" w:rsidR="00490898" w:rsidRDefault="00490898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1D726274" w:rsidR="00470657" w:rsidRDefault="00722E1E" w:rsidP="003632E5">
            <w:pPr>
              <w:pStyle w:val="PSI-ComentarioenTabla"/>
            </w:pPr>
            <w:r>
              <w:t>4</w:t>
            </w:r>
            <w:r w:rsidR="00386239">
              <w:t xml:space="preserve">.- Seleccionar Botón </w:t>
            </w:r>
            <w:r w:rsidR="0010754D">
              <w:t>Actualizar</w:t>
            </w:r>
            <w:r w:rsidR="00386239">
              <w:t xml:space="preserve">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3B6FA83B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151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1BA3E799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4E7E147E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BBACDAD" w:rsidR="00386239" w:rsidRDefault="00722E1E" w:rsidP="003632E5">
            <w:pPr>
              <w:pStyle w:val="PSI-ComentarioenTabla"/>
            </w:pPr>
            <w:r>
              <w:t>5</w:t>
            </w:r>
            <w:r w:rsidR="00386239">
              <w:t xml:space="preserve">.- Ingresar Nombre </w:t>
            </w:r>
            <w:r w:rsidR="00EA1289">
              <w:t xml:space="preserve">el nuevo nombre </w:t>
            </w:r>
            <w:r w:rsidR="00386239">
              <w:t>de</w:t>
            </w:r>
            <w:r w:rsidR="00EA1289">
              <w:t>l</w:t>
            </w:r>
            <w:r w:rsidR="00492E3A">
              <w:t xml:space="preserve"> </w:t>
            </w:r>
            <w:r w:rsidR="00490898">
              <w:t>Subtipo</w:t>
            </w:r>
            <w:r w:rsidR="00492E3A">
              <w:t xml:space="preserve">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50A0D6E" w:rsidR="00386239" w:rsidRDefault="00386239" w:rsidP="003632E5">
            <w:pPr>
              <w:pStyle w:val="PSI-ComentarioenTabla"/>
            </w:pPr>
            <w:r>
              <w:t xml:space="preserve">Textfield = Valor Nombre </w:t>
            </w:r>
            <w:r w:rsidR="00490898">
              <w:t>Subtipo</w:t>
            </w:r>
            <w:r w:rsidR="00492E3A">
              <w:t xml:space="preserve"> de Escenario</w:t>
            </w:r>
          </w:p>
        </w:tc>
        <w:tc>
          <w:tcPr>
            <w:tcW w:w="151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2699822D" w:rsidR="00386239" w:rsidRDefault="00236E40" w:rsidP="003632E5">
            <w:pPr>
              <w:pStyle w:val="PSI-ComentarioenTabla"/>
            </w:pPr>
            <w:r>
              <w:t>“</w:t>
            </w:r>
            <w:r w:rsidR="00490898">
              <w:t xml:space="preserve">Pruebas de </w:t>
            </w:r>
            <w:r w:rsidR="00492E3A">
              <w:t>Software</w:t>
            </w:r>
            <w:r>
              <w:t>”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964F0C">
        <w:trPr>
          <w:gridAfter w:val="1"/>
          <w:wAfter w:w="7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57D3C094" w:rsidR="00386239" w:rsidRDefault="00722E1E" w:rsidP="003632E5">
            <w:pPr>
              <w:pStyle w:val="PSI-ComentarioenTabla"/>
            </w:pPr>
            <w:r>
              <w:t>6</w:t>
            </w:r>
            <w:r w:rsidR="00386239">
              <w:t xml:space="preserve">.- Elegir </w:t>
            </w:r>
            <w:r w:rsidR="00EA1289">
              <w:t>Botón Actualizar</w:t>
            </w:r>
            <w:r w:rsidR="00386239">
              <w:t xml:space="preserve">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05A7C5D4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151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5CFFAFE9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490898">
              <w:t>Subtipo</w:t>
            </w:r>
            <w:r w:rsidR="00492E3A">
              <w:t>s de Escenario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7277868D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>el listado de l</w:t>
            </w:r>
            <w:r w:rsidR="00492E3A">
              <w:t xml:space="preserve">os </w:t>
            </w:r>
            <w:r w:rsidR="00490898">
              <w:t>Subtipo</w:t>
            </w:r>
            <w:r w:rsidR="00492E3A">
              <w:t xml:space="preserve"> de escenarios</w:t>
            </w:r>
            <w:r w:rsidR="00EA1289">
              <w:t xml:space="preserve"> con el nombre actual de</w:t>
            </w:r>
            <w:r w:rsidR="00492E3A">
              <w:t xml:space="preserve">l </w:t>
            </w:r>
            <w:r w:rsidR="00490898">
              <w:t>Subtipo</w:t>
            </w:r>
            <w:r w:rsidR="00492E3A">
              <w:t xml:space="preserve"> escenario </w:t>
            </w:r>
            <w:r w:rsidR="00EA1289">
              <w:t>modificad</w:t>
            </w:r>
            <w:r w:rsidR="00492E3A">
              <w:t>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5541344C" w:rsidR="00386239" w:rsidRPr="00490898" w:rsidRDefault="00490898" w:rsidP="003632E5">
            <w:pPr>
              <w:pStyle w:val="PSI-ComentarioenTabla"/>
              <w:rPr>
                <w:color w:val="FF0000"/>
              </w:rPr>
            </w:pPr>
            <w:r w:rsidRPr="00490898">
              <w:rPr>
                <w:color w:val="FF0000"/>
              </w:rPr>
              <w:t>Sin éxito, No se actualiza el listado de subtipos</w:t>
            </w:r>
          </w:p>
        </w:tc>
      </w:tr>
      <w:bookmarkEnd w:id="13"/>
      <w:tr w:rsidR="00AE03C9" w14:paraId="2C208087" w14:textId="77777777" w:rsidTr="00964F0C">
        <w:trPr>
          <w:trHeight w:val="355"/>
        </w:trPr>
        <w:tc>
          <w:tcPr>
            <w:tcW w:w="941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964F0C">
        <w:tc>
          <w:tcPr>
            <w:tcW w:w="941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2F3F4DAC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    Fallo: </w:t>
            </w:r>
            <w:r w:rsidRPr="003632E5">
              <w:t>__</w:t>
            </w:r>
            <w:r w:rsidR="00490898" w:rsidRPr="00490898">
              <w:rPr>
                <w:color w:val="FF0000"/>
              </w:rPr>
              <w:t>X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964F0C">
        <w:tc>
          <w:tcPr>
            <w:tcW w:w="941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01419578" w:rsidR="00AE03C9" w:rsidRDefault="00AE03C9" w:rsidP="003632E5">
            <w:pPr>
              <w:pStyle w:val="PSI-ComentarioenTabla"/>
            </w:pPr>
            <w:r>
              <w:t xml:space="preserve">Fecha de Aprobación del Caso de Prueba:   </w:t>
            </w:r>
            <w:r w:rsidR="00490898" w:rsidRPr="00490898">
              <w:rPr>
                <w:color w:val="FF0000"/>
              </w:rPr>
              <w:t>Pendiente de Aprobación</w:t>
            </w:r>
          </w:p>
        </w:tc>
      </w:tr>
    </w:tbl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7743" w14:textId="77777777" w:rsidR="006D2D49" w:rsidRDefault="006D2D49" w:rsidP="00C94FBE">
      <w:pPr>
        <w:spacing w:before="0" w:line="240" w:lineRule="auto"/>
      </w:pPr>
      <w:r>
        <w:separator/>
      </w:r>
    </w:p>
    <w:p w14:paraId="49040614" w14:textId="77777777" w:rsidR="006D2D49" w:rsidRDefault="006D2D49"/>
  </w:endnote>
  <w:endnote w:type="continuationSeparator" w:id="0">
    <w:p w14:paraId="10436C9F" w14:textId="77777777" w:rsidR="006D2D49" w:rsidRDefault="006D2D49" w:rsidP="00C94FBE">
      <w:pPr>
        <w:spacing w:before="0" w:line="240" w:lineRule="auto"/>
      </w:pPr>
      <w:r>
        <w:continuationSeparator/>
      </w:r>
    </w:p>
    <w:p w14:paraId="05AAD393" w14:textId="77777777" w:rsidR="006D2D49" w:rsidRDefault="006D2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6D2D49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2E6F" w14:textId="77777777" w:rsidR="006D2D49" w:rsidRDefault="006D2D49" w:rsidP="00C94FBE">
      <w:pPr>
        <w:spacing w:before="0" w:line="240" w:lineRule="auto"/>
      </w:pPr>
      <w:r>
        <w:separator/>
      </w:r>
    </w:p>
    <w:p w14:paraId="65614BC9" w14:textId="77777777" w:rsidR="006D2D49" w:rsidRDefault="006D2D49"/>
  </w:footnote>
  <w:footnote w:type="continuationSeparator" w:id="0">
    <w:p w14:paraId="42984854" w14:textId="77777777" w:rsidR="006D2D49" w:rsidRDefault="006D2D49" w:rsidP="00C94FBE">
      <w:pPr>
        <w:spacing w:before="0" w:line="240" w:lineRule="auto"/>
      </w:pPr>
      <w:r>
        <w:continuationSeparator/>
      </w:r>
    </w:p>
    <w:p w14:paraId="671B95A8" w14:textId="77777777" w:rsidR="006D2D49" w:rsidRDefault="006D2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12633DC" w:rsidR="000F4F97" w:rsidRDefault="0049089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17.5 Modificar Subtipo_03</w:t>
        </w:r>
      </w:p>
    </w:sdtContent>
  </w:sdt>
  <w:p w14:paraId="305C6E17" w14:textId="77777777" w:rsidR="00D255E1" w:rsidRPr="000F4F97" w:rsidRDefault="006D2D4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74859"/>
    <w:rsid w:val="00082ECE"/>
    <w:rsid w:val="00087F53"/>
    <w:rsid w:val="00092951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B332B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0898"/>
    <w:rsid w:val="00492E3A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2D49"/>
    <w:rsid w:val="006D7DDE"/>
    <w:rsid w:val="006E62FF"/>
    <w:rsid w:val="0070494E"/>
    <w:rsid w:val="00705C02"/>
    <w:rsid w:val="00706A07"/>
    <w:rsid w:val="00711DF8"/>
    <w:rsid w:val="00722E1E"/>
    <w:rsid w:val="00723B0C"/>
    <w:rsid w:val="00740D97"/>
    <w:rsid w:val="007447BE"/>
    <w:rsid w:val="00751361"/>
    <w:rsid w:val="00765889"/>
    <w:rsid w:val="00787642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64F0C"/>
    <w:rsid w:val="0096683E"/>
    <w:rsid w:val="009717B6"/>
    <w:rsid w:val="009A0A5E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1494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10DA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560A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17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16.5 Modificar Tipo_03</vt:lpstr>
    </vt:vector>
  </TitlesOfParts>
  <Company>OSLO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17.5 Modificar Subtipo_03</dc:title>
  <dc:subject>Testify</dc:subject>
  <dc:creator>Malena Oyarzo</dc:creator>
  <cp:lastModifiedBy>malena oyarzo</cp:lastModifiedBy>
  <cp:revision>7</cp:revision>
  <dcterms:created xsi:type="dcterms:W3CDTF">2024-10-28T16:49:00Z</dcterms:created>
  <dcterms:modified xsi:type="dcterms:W3CDTF">2024-10-28T21:33:00Z</dcterms:modified>
</cp:coreProperties>
</file>