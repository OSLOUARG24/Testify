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F5605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59264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58240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57216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0F4E77FF" w:rsidR="00D06E99" w:rsidRDefault="003C454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</w:t>
              </w:r>
              <w:r w:rsidR="004D53ED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7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.6 Modificar </w:t>
              </w:r>
              <w:r w:rsidR="004D53ED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Subtipo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_04 Existente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55168" behindDoc="0" locked="0" layoutInCell="1" allowOverlap="1" wp14:anchorId="53E7D4AB" wp14:editId="7EB4C9B2">
                <wp:simplePos x="0" y="0"/>
                <wp:positionH relativeFrom="margin">
                  <wp:posOffset>19050</wp:posOffset>
                </wp:positionH>
                <wp:positionV relativeFrom="paragraph">
                  <wp:posOffset>1185593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54144" behindDoc="0" locked="0" layoutInCell="1" allowOverlap="1" wp14:anchorId="63602FE4" wp14:editId="78AAB81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F56058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1312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3632E5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62D163C8" w:rsidR="00DA284A" w:rsidRPr="00AE03C9" w:rsidRDefault="005228D1" w:rsidP="003632E5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 xml:space="preserve">Cada caso de prueba llevará asociado un procedimiento de prueba con las instrucciones para realizarla, y dependiendo del </w:t>
                      </w:r>
                      <w:r w:rsidR="004D53ED">
                        <w:rPr>
                          <w:lang w:eastAsia="es-ES"/>
                        </w:rPr>
                        <w:t>Subtipo</w:t>
                      </w:r>
                      <w:r>
                        <w:rPr>
                          <w:lang w:eastAsia="es-ES"/>
                        </w:rPr>
                        <w:t xml:space="preserve">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F56058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56192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F56058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3632E5">
          <w:pPr>
            <w:pStyle w:val="TtuloTDC"/>
            <w:tabs>
              <w:tab w:val="left" w:pos="567"/>
              <w:tab w:val="left" w:pos="5954"/>
            </w:tabs>
          </w:pPr>
          <w:r>
            <w:t>Tabla de contenido</w:t>
          </w:r>
        </w:p>
        <w:p w14:paraId="4096CD15" w14:textId="469D3CE3" w:rsidR="00646EC5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013479" w:history="1">
            <w:r w:rsidR="00646EC5" w:rsidRPr="004C2CF9">
              <w:rPr>
                <w:rStyle w:val="Hipervnculo"/>
                <w:noProof/>
              </w:rPr>
              <w:t xml:space="preserve">Caso de Prueba 16.6 Modificar </w:t>
            </w:r>
            <w:r w:rsidR="004D53ED">
              <w:rPr>
                <w:rStyle w:val="Hipervnculo"/>
                <w:noProof/>
              </w:rPr>
              <w:t>Subtipo</w:t>
            </w:r>
            <w:r w:rsidR="00646EC5" w:rsidRPr="004C2CF9">
              <w:rPr>
                <w:rStyle w:val="Hipervnculo"/>
                <w:noProof/>
              </w:rPr>
              <w:t>_04 Existente</w:t>
            </w:r>
            <w:r w:rsidR="00646EC5">
              <w:rPr>
                <w:noProof/>
                <w:webHidden/>
              </w:rPr>
              <w:tab/>
            </w:r>
            <w:r w:rsidR="00646EC5">
              <w:rPr>
                <w:noProof/>
                <w:webHidden/>
              </w:rPr>
              <w:fldChar w:fldCharType="begin"/>
            </w:r>
            <w:r w:rsidR="00646EC5">
              <w:rPr>
                <w:noProof/>
                <w:webHidden/>
              </w:rPr>
              <w:instrText xml:space="preserve"> PAGEREF _Toc181013479 \h </w:instrText>
            </w:r>
            <w:r w:rsidR="00646EC5">
              <w:rPr>
                <w:noProof/>
                <w:webHidden/>
              </w:rPr>
            </w:r>
            <w:r w:rsidR="00646EC5">
              <w:rPr>
                <w:noProof/>
                <w:webHidden/>
              </w:rPr>
              <w:fldChar w:fldCharType="separate"/>
            </w:r>
            <w:r w:rsidR="00646EC5">
              <w:rPr>
                <w:noProof/>
                <w:webHidden/>
              </w:rPr>
              <w:t>4</w:t>
            </w:r>
            <w:r w:rsidR="00646EC5">
              <w:rPr>
                <w:noProof/>
                <w:webHidden/>
              </w:rPr>
              <w:fldChar w:fldCharType="end"/>
            </w:r>
          </w:hyperlink>
        </w:p>
        <w:p w14:paraId="7446698E" w14:textId="2CDA96D5" w:rsidR="00646EC5" w:rsidRDefault="00F5605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13480" w:history="1">
            <w:r w:rsidR="00646EC5" w:rsidRPr="004C2CF9">
              <w:rPr>
                <w:rStyle w:val="Hipervnculo"/>
                <w:noProof/>
              </w:rPr>
              <w:t>Descripción</w:t>
            </w:r>
            <w:r w:rsidR="00646EC5">
              <w:rPr>
                <w:noProof/>
                <w:webHidden/>
              </w:rPr>
              <w:tab/>
            </w:r>
            <w:r w:rsidR="00646EC5">
              <w:rPr>
                <w:noProof/>
                <w:webHidden/>
              </w:rPr>
              <w:fldChar w:fldCharType="begin"/>
            </w:r>
            <w:r w:rsidR="00646EC5">
              <w:rPr>
                <w:noProof/>
                <w:webHidden/>
              </w:rPr>
              <w:instrText xml:space="preserve"> PAGEREF _Toc181013480 \h </w:instrText>
            </w:r>
            <w:r w:rsidR="00646EC5">
              <w:rPr>
                <w:noProof/>
                <w:webHidden/>
              </w:rPr>
            </w:r>
            <w:r w:rsidR="00646EC5">
              <w:rPr>
                <w:noProof/>
                <w:webHidden/>
              </w:rPr>
              <w:fldChar w:fldCharType="separate"/>
            </w:r>
            <w:r w:rsidR="00646EC5">
              <w:rPr>
                <w:noProof/>
                <w:webHidden/>
              </w:rPr>
              <w:t>4</w:t>
            </w:r>
            <w:r w:rsidR="00646EC5">
              <w:rPr>
                <w:noProof/>
                <w:webHidden/>
              </w:rPr>
              <w:fldChar w:fldCharType="end"/>
            </w:r>
          </w:hyperlink>
        </w:p>
        <w:p w14:paraId="4C4C5F00" w14:textId="07359EFE" w:rsidR="00646EC5" w:rsidRDefault="00F5605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13481" w:history="1">
            <w:r w:rsidR="00646EC5" w:rsidRPr="004C2CF9">
              <w:rPr>
                <w:rStyle w:val="Hipervnculo"/>
                <w:noProof/>
              </w:rPr>
              <w:t>Condiciones de ejecución</w:t>
            </w:r>
            <w:r w:rsidR="00646EC5">
              <w:rPr>
                <w:noProof/>
                <w:webHidden/>
              </w:rPr>
              <w:tab/>
            </w:r>
            <w:r w:rsidR="00646EC5">
              <w:rPr>
                <w:noProof/>
                <w:webHidden/>
              </w:rPr>
              <w:fldChar w:fldCharType="begin"/>
            </w:r>
            <w:r w:rsidR="00646EC5">
              <w:rPr>
                <w:noProof/>
                <w:webHidden/>
              </w:rPr>
              <w:instrText xml:space="preserve"> PAGEREF _Toc181013481 \h </w:instrText>
            </w:r>
            <w:r w:rsidR="00646EC5">
              <w:rPr>
                <w:noProof/>
                <w:webHidden/>
              </w:rPr>
            </w:r>
            <w:r w:rsidR="00646EC5">
              <w:rPr>
                <w:noProof/>
                <w:webHidden/>
              </w:rPr>
              <w:fldChar w:fldCharType="separate"/>
            </w:r>
            <w:r w:rsidR="00646EC5">
              <w:rPr>
                <w:noProof/>
                <w:webHidden/>
              </w:rPr>
              <w:t>4</w:t>
            </w:r>
            <w:r w:rsidR="00646EC5">
              <w:rPr>
                <w:noProof/>
                <w:webHidden/>
              </w:rPr>
              <w:fldChar w:fldCharType="end"/>
            </w:r>
          </w:hyperlink>
        </w:p>
        <w:p w14:paraId="28E56AED" w14:textId="2737D151" w:rsidR="00646EC5" w:rsidRDefault="00F5605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13482" w:history="1">
            <w:r w:rsidR="00646EC5" w:rsidRPr="004C2CF9">
              <w:rPr>
                <w:rStyle w:val="Hipervnculo"/>
                <w:noProof/>
              </w:rPr>
              <w:t>Entrada</w:t>
            </w:r>
            <w:r w:rsidR="00646EC5">
              <w:rPr>
                <w:noProof/>
                <w:webHidden/>
              </w:rPr>
              <w:tab/>
            </w:r>
            <w:r w:rsidR="00646EC5">
              <w:rPr>
                <w:noProof/>
                <w:webHidden/>
              </w:rPr>
              <w:fldChar w:fldCharType="begin"/>
            </w:r>
            <w:r w:rsidR="00646EC5">
              <w:rPr>
                <w:noProof/>
                <w:webHidden/>
              </w:rPr>
              <w:instrText xml:space="preserve"> PAGEREF _Toc181013482 \h </w:instrText>
            </w:r>
            <w:r w:rsidR="00646EC5">
              <w:rPr>
                <w:noProof/>
                <w:webHidden/>
              </w:rPr>
            </w:r>
            <w:r w:rsidR="00646EC5">
              <w:rPr>
                <w:noProof/>
                <w:webHidden/>
              </w:rPr>
              <w:fldChar w:fldCharType="separate"/>
            </w:r>
            <w:r w:rsidR="00646EC5">
              <w:rPr>
                <w:noProof/>
                <w:webHidden/>
              </w:rPr>
              <w:t>4</w:t>
            </w:r>
            <w:r w:rsidR="00646EC5">
              <w:rPr>
                <w:noProof/>
                <w:webHidden/>
              </w:rPr>
              <w:fldChar w:fldCharType="end"/>
            </w:r>
          </w:hyperlink>
        </w:p>
        <w:p w14:paraId="0443DD78" w14:textId="43450FDE" w:rsidR="00646EC5" w:rsidRDefault="00F5605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13483" w:history="1">
            <w:r w:rsidR="00646EC5" w:rsidRPr="004C2CF9">
              <w:rPr>
                <w:rStyle w:val="Hipervnculo"/>
                <w:noProof/>
              </w:rPr>
              <w:t>Resultado esperado</w:t>
            </w:r>
            <w:r w:rsidR="00646EC5">
              <w:rPr>
                <w:noProof/>
                <w:webHidden/>
              </w:rPr>
              <w:tab/>
            </w:r>
            <w:r w:rsidR="00646EC5">
              <w:rPr>
                <w:noProof/>
                <w:webHidden/>
              </w:rPr>
              <w:fldChar w:fldCharType="begin"/>
            </w:r>
            <w:r w:rsidR="00646EC5">
              <w:rPr>
                <w:noProof/>
                <w:webHidden/>
              </w:rPr>
              <w:instrText xml:space="preserve"> PAGEREF _Toc181013483 \h </w:instrText>
            </w:r>
            <w:r w:rsidR="00646EC5">
              <w:rPr>
                <w:noProof/>
                <w:webHidden/>
              </w:rPr>
            </w:r>
            <w:r w:rsidR="00646EC5">
              <w:rPr>
                <w:noProof/>
                <w:webHidden/>
              </w:rPr>
              <w:fldChar w:fldCharType="separate"/>
            </w:r>
            <w:r w:rsidR="00646EC5">
              <w:rPr>
                <w:noProof/>
                <w:webHidden/>
              </w:rPr>
              <w:t>4</w:t>
            </w:r>
            <w:r w:rsidR="00646EC5">
              <w:rPr>
                <w:noProof/>
                <w:webHidden/>
              </w:rPr>
              <w:fldChar w:fldCharType="end"/>
            </w:r>
          </w:hyperlink>
        </w:p>
        <w:p w14:paraId="3A93F021" w14:textId="1AFD30A3" w:rsidR="00646EC5" w:rsidRDefault="00F5605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13484" w:history="1">
            <w:r w:rsidR="00646EC5" w:rsidRPr="004C2CF9">
              <w:rPr>
                <w:rStyle w:val="Hipervnculo"/>
                <w:noProof/>
              </w:rPr>
              <w:t>Evaluación de la Prueba</w:t>
            </w:r>
            <w:r w:rsidR="00646EC5">
              <w:rPr>
                <w:noProof/>
                <w:webHidden/>
              </w:rPr>
              <w:tab/>
            </w:r>
            <w:r w:rsidR="00646EC5">
              <w:rPr>
                <w:noProof/>
                <w:webHidden/>
              </w:rPr>
              <w:fldChar w:fldCharType="begin"/>
            </w:r>
            <w:r w:rsidR="00646EC5">
              <w:rPr>
                <w:noProof/>
                <w:webHidden/>
              </w:rPr>
              <w:instrText xml:space="preserve"> PAGEREF _Toc181013484 \h </w:instrText>
            </w:r>
            <w:r w:rsidR="00646EC5">
              <w:rPr>
                <w:noProof/>
                <w:webHidden/>
              </w:rPr>
            </w:r>
            <w:r w:rsidR="00646EC5">
              <w:rPr>
                <w:noProof/>
                <w:webHidden/>
              </w:rPr>
              <w:fldChar w:fldCharType="separate"/>
            </w:r>
            <w:r w:rsidR="00646EC5">
              <w:rPr>
                <w:noProof/>
                <w:webHidden/>
              </w:rPr>
              <w:t>4</w:t>
            </w:r>
            <w:r w:rsidR="00646EC5">
              <w:rPr>
                <w:noProof/>
                <w:webHidden/>
              </w:rPr>
              <w:fldChar w:fldCharType="end"/>
            </w:r>
          </w:hyperlink>
        </w:p>
        <w:p w14:paraId="586FE9EB" w14:textId="3D098A88" w:rsidR="00646EC5" w:rsidRDefault="00F5605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1013485" w:history="1">
            <w:r w:rsidR="00646EC5" w:rsidRPr="004C2CF9">
              <w:rPr>
                <w:rStyle w:val="Hipervnculo"/>
                <w:noProof/>
              </w:rPr>
              <w:t xml:space="preserve">Caso de Prueba 16.6 Modificar </w:t>
            </w:r>
            <w:r w:rsidR="004D53ED">
              <w:rPr>
                <w:rStyle w:val="Hipervnculo"/>
                <w:noProof/>
              </w:rPr>
              <w:t>Subtipo</w:t>
            </w:r>
            <w:r w:rsidR="00646EC5" w:rsidRPr="004C2CF9">
              <w:rPr>
                <w:rStyle w:val="Hipervnculo"/>
                <w:noProof/>
              </w:rPr>
              <w:t xml:space="preserve"> _04 Existente</w:t>
            </w:r>
            <w:r w:rsidR="00646EC5">
              <w:rPr>
                <w:noProof/>
                <w:webHidden/>
              </w:rPr>
              <w:tab/>
            </w:r>
            <w:r w:rsidR="00646EC5">
              <w:rPr>
                <w:noProof/>
                <w:webHidden/>
              </w:rPr>
              <w:fldChar w:fldCharType="begin"/>
            </w:r>
            <w:r w:rsidR="00646EC5">
              <w:rPr>
                <w:noProof/>
                <w:webHidden/>
              </w:rPr>
              <w:instrText xml:space="preserve"> PAGEREF _Toc181013485 \h </w:instrText>
            </w:r>
            <w:r w:rsidR="00646EC5">
              <w:rPr>
                <w:noProof/>
                <w:webHidden/>
              </w:rPr>
            </w:r>
            <w:r w:rsidR="00646EC5">
              <w:rPr>
                <w:noProof/>
                <w:webHidden/>
              </w:rPr>
              <w:fldChar w:fldCharType="separate"/>
            </w:r>
            <w:r w:rsidR="00646EC5">
              <w:rPr>
                <w:noProof/>
                <w:webHidden/>
              </w:rPr>
              <w:t>5</w:t>
            </w:r>
            <w:r w:rsidR="00646EC5">
              <w:rPr>
                <w:noProof/>
                <w:webHidden/>
              </w:rPr>
              <w:fldChar w:fldCharType="end"/>
            </w:r>
          </w:hyperlink>
        </w:p>
        <w:p w14:paraId="7AA46B10" w14:textId="586DC498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p w14:paraId="3FC606DE" w14:textId="514A3711" w:rsidR="00A13DBA" w:rsidRDefault="00F56058" w:rsidP="005C6536">
      <w:pPr>
        <w:pStyle w:val="PSI-Ttulo"/>
      </w:pPr>
      <w:sdt>
        <w:sdtPr>
          <w:alias w:val="Título"/>
          <w:id w:val="1154589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D53ED">
            <w:t>Caso de Prueba 17.6 Modificar Subtipo_04 Existente</w:t>
          </w:r>
        </w:sdtContent>
      </w:sdt>
    </w:p>
    <w:p w14:paraId="6584CB4B" w14:textId="14786106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181013479"/>
      <w:bookmarkStart w:id="1" w:name="_Toc29278824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4D53ED">
        <w:rPr>
          <w:bCs w:val="0"/>
        </w:rPr>
        <w:t>7</w:t>
      </w:r>
      <w:r w:rsidR="009D4FC6">
        <w:rPr>
          <w:bCs w:val="0"/>
        </w:rPr>
        <w:t>.</w:t>
      </w:r>
      <w:r w:rsidR="00337923">
        <w:rPr>
          <w:bCs w:val="0"/>
        </w:rPr>
        <w:t>6</w:t>
      </w:r>
      <w:r w:rsidR="000164F6">
        <w:rPr>
          <w:bCs w:val="0"/>
        </w:rPr>
        <w:t xml:space="preserve"> </w:t>
      </w:r>
      <w:r w:rsidR="000728BD">
        <w:rPr>
          <w:bCs w:val="0"/>
        </w:rPr>
        <w:t xml:space="preserve">Modificar </w:t>
      </w:r>
      <w:r w:rsidR="004D53ED">
        <w:rPr>
          <w:bCs w:val="0"/>
        </w:rPr>
        <w:t>Subtipo</w:t>
      </w:r>
      <w:r w:rsidR="000164F6">
        <w:rPr>
          <w:bCs w:val="0"/>
        </w:rPr>
        <w:t>_0</w:t>
      </w:r>
      <w:r w:rsidR="00337923">
        <w:rPr>
          <w:bCs w:val="0"/>
        </w:rPr>
        <w:t>4 Existente</w:t>
      </w:r>
      <w:bookmarkEnd w:id="0"/>
    </w:p>
    <w:p w14:paraId="3277E61F" w14:textId="77777777" w:rsidR="0039735A" w:rsidRDefault="0039735A" w:rsidP="00F06F0E">
      <w:pPr>
        <w:pStyle w:val="Ttulo2"/>
      </w:pPr>
      <w:bookmarkStart w:id="2" w:name="_Toc181013480"/>
      <w:r>
        <w:t>Descripción</w:t>
      </w:r>
      <w:bookmarkEnd w:id="1"/>
      <w:bookmarkEnd w:id="2"/>
    </w:p>
    <w:p w14:paraId="77D80B07" w14:textId="44D99D9C" w:rsidR="00307FD8" w:rsidRPr="002F1C2C" w:rsidRDefault="00B8002C" w:rsidP="002C0368">
      <w:pPr>
        <w:pStyle w:val="PSI-Normal"/>
      </w:pPr>
      <w:r w:rsidRPr="002F1C2C">
        <w:t>El objetivo de este caso de prueba es verificar la funcionalidad del CU1</w:t>
      </w:r>
      <w:r w:rsidR="004D53ED">
        <w:t>7</w:t>
      </w:r>
      <w:r w:rsidRPr="002F1C2C">
        <w:t xml:space="preserve"> denominado CRUD </w:t>
      </w:r>
      <w:r w:rsidR="004D53ED">
        <w:t>Subtipo</w:t>
      </w:r>
      <w:r w:rsidRPr="002F1C2C">
        <w:t xml:space="preserve">. </w:t>
      </w:r>
      <w:r w:rsidR="002C0368" w:rsidRPr="002F1C2C">
        <w:t xml:space="preserve">Se comprobará </w:t>
      </w:r>
      <w:r w:rsidR="000728BD">
        <w:t xml:space="preserve">la modificación </w:t>
      </w:r>
      <w:r w:rsidR="002C0368" w:rsidRPr="002F1C2C">
        <w:t>del</w:t>
      </w:r>
      <w:r w:rsidR="002C0368">
        <w:t xml:space="preserve"> Nombre</w:t>
      </w:r>
      <w:r w:rsidR="002C0368" w:rsidRPr="002F1C2C">
        <w:t xml:space="preserve"> </w:t>
      </w:r>
      <w:r w:rsidR="004D53ED">
        <w:t>Subtipo</w:t>
      </w:r>
      <w:r w:rsidR="003C454F">
        <w:t xml:space="preserve"> de Escenario</w:t>
      </w:r>
      <w:r w:rsidR="002C0368" w:rsidRPr="002F1C2C">
        <w:t xml:space="preserve"> </w:t>
      </w:r>
      <w:r w:rsidR="00337923">
        <w:t>por otr</w:t>
      </w:r>
      <w:r w:rsidR="003C454F">
        <w:t>o</w:t>
      </w:r>
      <w:r w:rsidR="00337923">
        <w:t xml:space="preserve"> ya existente siendo in</w:t>
      </w:r>
      <w:r w:rsidR="002C0368" w:rsidRPr="002F1C2C">
        <w:t xml:space="preserve">correcto para seguir con la ejecución del proceso, </w:t>
      </w:r>
      <w:r w:rsidR="00337923">
        <w:t xml:space="preserve">y se debe obtener </w:t>
      </w:r>
      <w:r w:rsidR="002C0368" w:rsidRPr="002F1C2C">
        <w:t xml:space="preserve">como respuesta </w:t>
      </w:r>
      <w:r w:rsidR="00337923">
        <w:t xml:space="preserve">error por nombre de </w:t>
      </w:r>
      <w:r w:rsidR="004D53ED">
        <w:t>Subtipo</w:t>
      </w:r>
      <w:r w:rsidR="003C454F">
        <w:t xml:space="preserve"> de escenario</w:t>
      </w:r>
      <w:r w:rsidR="00337923">
        <w:t xml:space="preserve"> existente</w:t>
      </w:r>
      <w:r w:rsidR="002C0368" w:rsidRPr="002F1C2C">
        <w:t>.</w:t>
      </w:r>
    </w:p>
    <w:p w14:paraId="60FB6F48" w14:textId="312C7B77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4D53ED">
        <w:t>7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1013481"/>
      <w:r w:rsidRPr="00F06F0E">
        <w:t>Condiciones de ejecución</w:t>
      </w:r>
      <w:bookmarkEnd w:id="3"/>
      <w:bookmarkEnd w:id="4"/>
    </w:p>
    <w:p w14:paraId="019C4A04" w14:textId="77777777" w:rsidR="004D53ED" w:rsidRPr="00BA327F" w:rsidRDefault="004D53ED" w:rsidP="004D53ED">
      <w:pPr>
        <w:pStyle w:val="PSI-ComentarioenTabla"/>
        <w:numPr>
          <w:ilvl w:val="0"/>
          <w:numId w:val="16"/>
        </w:numPr>
      </w:pPr>
      <w:bookmarkStart w:id="5" w:name="_Toc29278828"/>
      <w:bookmarkStart w:id="6" w:name="_Toc181013482"/>
      <w:r>
        <w:t>Se debe haber ingresado al sistema como Administrador</w:t>
      </w:r>
    </w:p>
    <w:p w14:paraId="63D039B7" w14:textId="77777777" w:rsidR="004D53ED" w:rsidRDefault="004D53ED" w:rsidP="004D53ED">
      <w:pPr>
        <w:pStyle w:val="PSI-ComentarioenTabla"/>
        <w:numPr>
          <w:ilvl w:val="0"/>
          <w:numId w:val="16"/>
        </w:numPr>
      </w:pPr>
      <w:r>
        <w:t>Elegir del Menú la opción Tipos</w:t>
      </w:r>
    </w:p>
    <w:p w14:paraId="46431F83" w14:textId="77777777" w:rsidR="004D53ED" w:rsidRDefault="004D53ED" w:rsidP="004D53ED">
      <w:pPr>
        <w:pStyle w:val="PSI-ComentarioenTabla"/>
        <w:numPr>
          <w:ilvl w:val="0"/>
          <w:numId w:val="16"/>
        </w:numPr>
      </w:pPr>
      <w:r>
        <w:t>Elegir del Submenú la opción Subtipos.</w:t>
      </w:r>
    </w:p>
    <w:p w14:paraId="6AE013AB" w14:textId="29E5778E" w:rsidR="00F06F0E" w:rsidRDefault="00F06F0E" w:rsidP="00F06F0E">
      <w:pPr>
        <w:pStyle w:val="PSI-Ttulo2"/>
      </w:pPr>
      <w:r>
        <w:t>Entrada</w:t>
      </w:r>
      <w:bookmarkEnd w:id="5"/>
      <w:bookmarkEnd w:id="6"/>
    </w:p>
    <w:p w14:paraId="05D359CC" w14:textId="77777777" w:rsidR="00675B76" w:rsidRDefault="00675B76" w:rsidP="00675B76">
      <w:pPr>
        <w:pStyle w:val="PSI-ComentarioenTabla"/>
      </w:pPr>
      <w:r>
        <w:t xml:space="preserve">Paso 1: Ingresar al Sistema </w:t>
      </w:r>
    </w:p>
    <w:p w14:paraId="1828A860" w14:textId="77777777" w:rsidR="00675B76" w:rsidRDefault="00675B76" w:rsidP="00675B76">
      <w:pPr>
        <w:pStyle w:val="PSI-ComentarioenTabla"/>
      </w:pPr>
      <w:r>
        <w:tab/>
      </w:r>
      <w:r>
        <w:tab/>
        <w:t>Se ingresa el Sistema Testify como Administrador</w:t>
      </w:r>
    </w:p>
    <w:p w14:paraId="6AD0265E" w14:textId="5154CB1E" w:rsidR="00675B76" w:rsidRDefault="00675B76" w:rsidP="00675B76">
      <w:pPr>
        <w:pStyle w:val="PSI-ComentarioenTabla"/>
      </w:pPr>
      <w:r>
        <w:t xml:space="preserve">Paso 2: Ingresar al </w:t>
      </w:r>
      <w:r w:rsidR="006F11B9">
        <w:t>Menú</w:t>
      </w:r>
      <w:r>
        <w:t xml:space="preserve"> Inicio</w:t>
      </w:r>
    </w:p>
    <w:p w14:paraId="4E5CC687" w14:textId="77777777" w:rsidR="00675B76" w:rsidRDefault="00675B76" w:rsidP="00675B76">
      <w:pPr>
        <w:pStyle w:val="PSI-ComentarioenTabla"/>
      </w:pPr>
      <w:r>
        <w:tab/>
      </w:r>
      <w:r>
        <w:tab/>
        <w:t>Se selecciona Inicio – Tipos</w:t>
      </w:r>
    </w:p>
    <w:p w14:paraId="583915EA" w14:textId="77777777" w:rsidR="00675B76" w:rsidRDefault="00675B76" w:rsidP="00675B76">
      <w:pPr>
        <w:pStyle w:val="PSI-ComentarioenTabla"/>
      </w:pPr>
      <w:r>
        <w:t>Paso 3: Ingresar al Submenú de Tipos</w:t>
      </w:r>
    </w:p>
    <w:p w14:paraId="210A88ED" w14:textId="77777777" w:rsidR="00675B76" w:rsidRDefault="00675B76" w:rsidP="00675B76">
      <w:pPr>
        <w:pStyle w:val="PSI-ComentarioenTabla"/>
      </w:pPr>
      <w:r>
        <w:tab/>
      </w:r>
      <w:r>
        <w:tab/>
        <w:t>Se selecciona Subtipos</w:t>
      </w:r>
    </w:p>
    <w:p w14:paraId="5A496675" w14:textId="1553FA78" w:rsidR="00644D6B" w:rsidRDefault="0046016C" w:rsidP="003632E5">
      <w:pPr>
        <w:pStyle w:val="PSI-ComentarioenTabla"/>
      </w:pPr>
      <w:r>
        <w:t xml:space="preserve">Paso </w:t>
      </w:r>
      <w:r w:rsidR="00675B76">
        <w:t>4</w:t>
      </w:r>
      <w:r>
        <w:t xml:space="preserve">: </w:t>
      </w:r>
      <w:r w:rsidR="002C0368">
        <w:t>Elegir el Botón</w:t>
      </w:r>
      <w:r w:rsidR="001920DE">
        <w:t xml:space="preserve"> Actualizar</w:t>
      </w:r>
      <w:r w:rsidR="002C0368">
        <w:t xml:space="preserve"> </w:t>
      </w:r>
      <w:r w:rsidR="001920DE">
        <w:t>de un</w:t>
      </w:r>
      <w:r w:rsidR="003C454F">
        <w:t xml:space="preserve"> </w:t>
      </w:r>
      <w:r w:rsidR="004D53ED">
        <w:t>Subtipo</w:t>
      </w:r>
      <w:r w:rsidR="003C454F">
        <w:t xml:space="preserve"> de Escenario</w:t>
      </w:r>
    </w:p>
    <w:p w14:paraId="72D80978" w14:textId="4C3252F8" w:rsidR="002C0368" w:rsidRDefault="0046016C" w:rsidP="003632E5">
      <w:pPr>
        <w:pStyle w:val="PSI-ComentarioenTabla"/>
      </w:pPr>
      <w:r>
        <w:tab/>
      </w:r>
      <w:r>
        <w:tab/>
      </w:r>
      <w:r w:rsidR="00644D6B">
        <w:t xml:space="preserve">Se </w:t>
      </w:r>
      <w:r w:rsidR="002C0368">
        <w:t xml:space="preserve">selecciona el botón </w:t>
      </w:r>
      <w:r w:rsidR="00941BC5">
        <w:t>Actualizar</w:t>
      </w:r>
      <w:r w:rsidR="001920DE">
        <w:t xml:space="preserve"> del</w:t>
      </w:r>
      <w:r w:rsidR="003C454F">
        <w:t xml:space="preserve"> </w:t>
      </w:r>
      <w:r w:rsidR="004D53ED">
        <w:t>Subtipo</w:t>
      </w:r>
      <w:r w:rsidR="003C454F">
        <w:t xml:space="preserve"> de Escenario</w:t>
      </w:r>
      <w:r w:rsidR="001920DE">
        <w:t xml:space="preserve"> a modificar</w:t>
      </w:r>
    </w:p>
    <w:p w14:paraId="6CDACEFE" w14:textId="4B0EBA6A" w:rsidR="002C0368" w:rsidRDefault="002C0368" w:rsidP="003632E5">
      <w:pPr>
        <w:pStyle w:val="PSI-ComentarioenTabla"/>
      </w:pPr>
      <w:r>
        <w:t xml:space="preserve">Paso </w:t>
      </w:r>
      <w:r w:rsidR="00675B76">
        <w:t>5</w:t>
      </w:r>
      <w:r>
        <w:t>: Escrib</w:t>
      </w:r>
      <w:r w:rsidR="00941BC5">
        <w:t>ir</w:t>
      </w:r>
      <w:r>
        <w:t xml:space="preserve"> el </w:t>
      </w:r>
      <w:r w:rsidR="001920DE">
        <w:t xml:space="preserve">Nuevo </w:t>
      </w:r>
      <w:r>
        <w:t>Nombre d</w:t>
      </w:r>
      <w:r w:rsidR="003C454F">
        <w:t>e</w:t>
      </w:r>
      <w:r>
        <w:t>l</w:t>
      </w:r>
      <w:r w:rsidR="003C454F">
        <w:t xml:space="preserve"> </w:t>
      </w:r>
      <w:r w:rsidR="004D53ED">
        <w:t>Subtipo</w:t>
      </w:r>
      <w:r w:rsidR="003C454F">
        <w:t xml:space="preserve"> Escenario</w:t>
      </w:r>
    </w:p>
    <w:p w14:paraId="29A338C0" w14:textId="5553B536" w:rsidR="00F06F0E" w:rsidRDefault="002C0368" w:rsidP="003632E5">
      <w:pPr>
        <w:pStyle w:val="PSI-ComentarioenTabla"/>
      </w:pPr>
      <w:r>
        <w:tab/>
      </w:r>
      <w:r>
        <w:tab/>
        <w:t>Ingresa el</w:t>
      </w:r>
      <w:r w:rsidR="001920DE">
        <w:t xml:space="preserve"> nuevo</w:t>
      </w:r>
      <w:r>
        <w:t xml:space="preserve"> nombre del</w:t>
      </w:r>
      <w:r w:rsidR="003C454F">
        <w:t xml:space="preserve"> </w:t>
      </w:r>
      <w:r w:rsidR="004D53ED">
        <w:t>Subtipo</w:t>
      </w:r>
      <w:r w:rsidR="003C454F">
        <w:t xml:space="preserve"> de Escenario</w:t>
      </w:r>
      <w:r w:rsidR="008E1DC2">
        <w:t>.</w:t>
      </w:r>
    </w:p>
    <w:p w14:paraId="74B86FD8" w14:textId="4AF5CDC8" w:rsidR="002C0368" w:rsidRDefault="002C0368" w:rsidP="003632E5">
      <w:pPr>
        <w:pStyle w:val="PSI-ComentarioenTabla"/>
      </w:pPr>
      <w:r>
        <w:t xml:space="preserve">Paso </w:t>
      </w:r>
      <w:r w:rsidR="00675B76">
        <w:t>6</w:t>
      </w:r>
      <w:r>
        <w:t xml:space="preserve">: Elegir Botón </w:t>
      </w:r>
      <w:r w:rsidR="00941BC5">
        <w:t xml:space="preserve">Actualizar </w:t>
      </w:r>
      <w:r w:rsidR="004D53ED">
        <w:t>Subtipo</w:t>
      </w:r>
      <w:r w:rsidR="003C454F">
        <w:t xml:space="preserve"> de Escenario</w:t>
      </w:r>
    </w:p>
    <w:p w14:paraId="18FE3FB2" w14:textId="485D508D" w:rsidR="002C0368" w:rsidRDefault="002C0368" w:rsidP="003632E5">
      <w:pPr>
        <w:pStyle w:val="PSI-ComentarioenTabla"/>
      </w:pPr>
      <w:r>
        <w:tab/>
      </w:r>
      <w:r>
        <w:tab/>
        <w:t xml:space="preserve">Se selecciona el Botón </w:t>
      </w:r>
      <w:r w:rsidR="00941BC5">
        <w:t>Actualizar</w:t>
      </w:r>
      <w:r>
        <w:t xml:space="preserve"> </w:t>
      </w:r>
      <w:r w:rsidR="004D53ED">
        <w:t>Subtipo</w:t>
      </w:r>
      <w:r w:rsidR="003C454F">
        <w:t xml:space="preserve"> de Escenario</w:t>
      </w:r>
    </w:p>
    <w:p w14:paraId="5C31B734" w14:textId="1BBB129A" w:rsidR="002C0368" w:rsidRDefault="002C0368" w:rsidP="003C454F">
      <w:pPr>
        <w:pStyle w:val="PSI-ComentarioenTabla"/>
      </w:pPr>
      <w:r>
        <w:t xml:space="preserve">Paso </w:t>
      </w:r>
      <w:r w:rsidR="00675B76">
        <w:t>7</w:t>
      </w:r>
      <w:r>
        <w:t xml:space="preserve"> : </w:t>
      </w:r>
      <w:r w:rsidR="00941BC5">
        <w:t xml:space="preserve">Se </w:t>
      </w:r>
      <w:r w:rsidR="00337923">
        <w:t xml:space="preserve">despliega mensaje de error “Nombre de </w:t>
      </w:r>
      <w:r w:rsidR="004D53ED">
        <w:t>Subtipo</w:t>
      </w:r>
      <w:r w:rsidR="003C454F">
        <w:t xml:space="preserve"> de Escenario</w:t>
      </w:r>
      <w:r w:rsidR="00337923">
        <w:t xml:space="preserve"> Existente”</w:t>
      </w:r>
    </w:p>
    <w:p w14:paraId="6F822A09" w14:textId="77777777" w:rsidR="002C0368" w:rsidRDefault="002C0368" w:rsidP="003632E5">
      <w:pPr>
        <w:pStyle w:val="PSI-ComentarioenTabla"/>
      </w:pPr>
    </w:p>
    <w:p w14:paraId="75C4DF62" w14:textId="0F14EA5C" w:rsidR="00F06F0E" w:rsidRDefault="00F06F0E" w:rsidP="00F06F0E">
      <w:pPr>
        <w:pStyle w:val="Ttulo2"/>
      </w:pPr>
      <w:bookmarkStart w:id="7" w:name="_Toc29278829"/>
      <w:bookmarkStart w:id="8" w:name="_Toc181013483"/>
      <w:r w:rsidRPr="00F06F0E">
        <w:t>Resultado esperado</w:t>
      </w:r>
      <w:bookmarkEnd w:id="7"/>
      <w:bookmarkEnd w:id="8"/>
    </w:p>
    <w:p w14:paraId="4216D2D3" w14:textId="6ACA5E6F" w:rsidR="00F06F0E" w:rsidRDefault="00596E07" w:rsidP="00900A86">
      <w:pPr>
        <w:pStyle w:val="PSI-Normal"/>
      </w:pPr>
      <w:r>
        <w:t>El resultado que se</w:t>
      </w:r>
      <w:r w:rsidR="00900A86">
        <w:t xml:space="preserve"> espera es </w:t>
      </w:r>
      <w:r w:rsidR="00941BC5">
        <w:t>cuando se desee modificar el nombre de</w:t>
      </w:r>
      <w:r w:rsidR="003C454F">
        <w:t xml:space="preserve">l </w:t>
      </w:r>
      <w:r w:rsidR="006F11B9">
        <w:t>Subtipo de</w:t>
      </w:r>
      <w:r w:rsidR="003C454F">
        <w:t xml:space="preserve"> escenario</w:t>
      </w:r>
      <w:r w:rsidR="00941BC5">
        <w:t xml:space="preserve">, </w:t>
      </w:r>
      <w:r w:rsidR="00337923">
        <w:t xml:space="preserve">detecte que el nombre de </w:t>
      </w:r>
      <w:r w:rsidR="004D53ED">
        <w:t>Subtipo</w:t>
      </w:r>
      <w:r w:rsidR="003C454F">
        <w:t xml:space="preserve"> de escenario </w:t>
      </w:r>
      <w:r w:rsidR="00337923">
        <w:t>ya existe y no permita realizar la modificación</w:t>
      </w:r>
      <w:r w:rsidR="00941BC5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1013484"/>
      <w:r>
        <w:t>Evaluación de la Prueba</w:t>
      </w:r>
      <w:bookmarkEnd w:id="9"/>
      <w:bookmarkEnd w:id="10"/>
    </w:p>
    <w:p w14:paraId="47E470D0" w14:textId="77777777" w:rsidR="00596E07" w:rsidRDefault="00596E07" w:rsidP="003632E5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3632E5">
      <w:pPr>
        <w:pStyle w:val="PSI-ComentarioenTabla"/>
      </w:pPr>
      <w:r w:rsidRPr="00337923">
        <w:t>Realizada con éxito</w:t>
      </w:r>
    </w:p>
    <w:p w14:paraId="55B84618" w14:textId="1B99F6D1" w:rsidR="002440C8" w:rsidRDefault="00596E07" w:rsidP="00675B76">
      <w:pPr>
        <w:pStyle w:val="PSI-ComentarioenTabla"/>
      </w:pPr>
      <w:r w:rsidRPr="00A94E16">
        <w:rPr>
          <w:highlight w:val="yellow"/>
        </w:rPr>
        <w:t>Realizado sin éxito</w:t>
      </w:r>
    </w:p>
    <w:p w14:paraId="5B59D69E" w14:textId="65EAF925" w:rsidR="00AE03C9" w:rsidRDefault="0039735A" w:rsidP="002C0368">
      <w:pPr>
        <w:pStyle w:val="PSI-Ttulo1"/>
        <w:ind w:left="0"/>
      </w:pPr>
      <w:bookmarkStart w:id="11" w:name="_Toc181013485"/>
      <w:r>
        <w:lastRenderedPageBreak/>
        <w:t>Caso de Prueba</w:t>
      </w:r>
      <w:r w:rsidR="00F36D1F">
        <w:t xml:space="preserve"> </w:t>
      </w:r>
      <w:r w:rsidR="00644D6B">
        <w:t>1</w:t>
      </w:r>
      <w:r w:rsidR="002645EC">
        <w:t>6</w:t>
      </w:r>
      <w:r w:rsidR="009D4FC6">
        <w:t>.</w:t>
      </w:r>
      <w:r w:rsidR="00337923">
        <w:t>6</w:t>
      </w:r>
      <w:r w:rsidR="00644D6B">
        <w:t xml:space="preserve"> </w:t>
      </w:r>
      <w:r w:rsidR="00941BC5">
        <w:t xml:space="preserve">Modificar </w:t>
      </w:r>
      <w:r w:rsidR="004D53ED">
        <w:t>Subtipo</w:t>
      </w:r>
      <w:r w:rsidR="00941BC5">
        <w:t xml:space="preserve"> </w:t>
      </w:r>
      <w:r w:rsidR="00644D6B">
        <w:t>_0</w:t>
      </w:r>
      <w:r w:rsidR="00337923">
        <w:t>4 Existente</w:t>
      </w:r>
      <w:bookmarkEnd w:id="11"/>
    </w:p>
    <w:tbl>
      <w:tblPr>
        <w:tblW w:w="941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767"/>
        <w:gridCol w:w="1457"/>
        <w:gridCol w:w="669"/>
        <w:gridCol w:w="1610"/>
        <w:gridCol w:w="9"/>
      </w:tblGrid>
      <w:tr w:rsidR="00AE03C9" w14:paraId="336E5469" w14:textId="77777777" w:rsidTr="00675B76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3632E5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512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3632E5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675B76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644276D5" w:rsidR="00AE03C9" w:rsidRDefault="00AE03C9" w:rsidP="003632E5">
            <w:pPr>
              <w:pStyle w:val="PSI-ComentarioenTabla"/>
            </w:pPr>
            <w:r>
              <w:t xml:space="preserve">ID Caso de Uso: </w:t>
            </w:r>
            <w:r w:rsidR="00596E07" w:rsidRPr="00644D6B">
              <w:t>CU1</w:t>
            </w:r>
            <w:r w:rsidR="003C454F">
              <w:t>6</w:t>
            </w:r>
            <w:r w:rsidR="00596E07" w:rsidRPr="00644D6B">
              <w:t>.</w:t>
            </w:r>
            <w:r w:rsidR="00941BC5">
              <w:t>3</w:t>
            </w:r>
            <w:r w:rsidR="00596E07" w:rsidRPr="00644D6B">
              <w:t xml:space="preserve"> </w:t>
            </w:r>
            <w:r w:rsidR="00941BC5">
              <w:t xml:space="preserve">Modificar </w:t>
            </w:r>
            <w:r w:rsidR="004D53ED">
              <w:t>Subtipo</w:t>
            </w:r>
          </w:p>
        </w:tc>
        <w:tc>
          <w:tcPr>
            <w:tcW w:w="4512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4FCF4D4" w:rsidR="00AE03C9" w:rsidRDefault="004D53ED" w:rsidP="003632E5">
            <w:pPr>
              <w:pStyle w:val="PSI-ComentarioenTabla"/>
            </w:pPr>
            <w:r>
              <w:t>Subtipo</w:t>
            </w:r>
            <w:r w:rsidR="00AE03C9">
              <w:t>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675B76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3632E5">
            <w:pPr>
              <w:pStyle w:val="PSI-ComentarioenTabla"/>
            </w:pPr>
            <w:r>
              <w:t>ID Requerimiento:</w:t>
            </w:r>
          </w:p>
        </w:tc>
        <w:tc>
          <w:tcPr>
            <w:tcW w:w="4512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3632E5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675B76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45C3C19C" w:rsidR="00AE03C9" w:rsidRDefault="00AE03C9" w:rsidP="003632E5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t>Esc_</w:t>
            </w:r>
            <w:r w:rsidR="00941BC5">
              <w:t>Modificar</w:t>
            </w:r>
            <w:r w:rsidR="00F36D1F" w:rsidRPr="00644D6B">
              <w:t>_</w:t>
            </w:r>
            <w:r w:rsidR="004D53ED">
              <w:t>Subtipo</w:t>
            </w:r>
            <w:r w:rsidR="00644D6B" w:rsidRPr="00644D6B">
              <w:t>_0</w:t>
            </w:r>
            <w:r w:rsidR="00337923">
              <w:t>4</w:t>
            </w:r>
          </w:p>
        </w:tc>
        <w:tc>
          <w:tcPr>
            <w:tcW w:w="4512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0BF2C572" w:rsidR="00AE03C9" w:rsidRDefault="00AE03C9" w:rsidP="003632E5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3C454F">
              <w:t>Valeria Ojeda</w:t>
            </w:r>
          </w:p>
        </w:tc>
      </w:tr>
      <w:tr w:rsidR="00AE03C9" w14:paraId="029B6B72" w14:textId="77777777" w:rsidTr="00675B76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76AD7E30" w:rsidR="00AE03C9" w:rsidRDefault="00AE03C9" w:rsidP="003632E5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1</w:t>
            </w:r>
            <w:r w:rsidR="003C454F">
              <w:t>6</w:t>
            </w:r>
            <w:r w:rsidR="009D4FC6">
              <w:t>.</w:t>
            </w:r>
            <w:r w:rsidR="00337923">
              <w:t>6</w:t>
            </w:r>
            <w:r w:rsidR="00644D6B">
              <w:t xml:space="preserve"> </w:t>
            </w:r>
            <w:r w:rsidR="00941BC5">
              <w:t>Modificar</w:t>
            </w:r>
            <w:r w:rsidR="00403864">
              <w:t xml:space="preserve"> </w:t>
            </w:r>
            <w:r w:rsidR="004D53ED">
              <w:t>Subtipo</w:t>
            </w:r>
            <w:r w:rsidR="00644D6B">
              <w:t>_0</w:t>
            </w:r>
            <w:r w:rsidR="00337923">
              <w:t>4 Existente</w:t>
            </w:r>
          </w:p>
        </w:tc>
        <w:tc>
          <w:tcPr>
            <w:tcW w:w="4512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2D0527DE" w:rsidR="00AE03C9" w:rsidRDefault="00AE03C9" w:rsidP="003632E5">
            <w:pPr>
              <w:pStyle w:val="PSI-ComentarioenTabla"/>
            </w:pPr>
            <w:r>
              <w:t>Nombre del Probador:</w:t>
            </w:r>
            <w:r w:rsidR="00644D6B">
              <w:t xml:space="preserve"> </w:t>
            </w:r>
            <w:r w:rsidR="003C454F">
              <w:t>Emilio Levi</w:t>
            </w:r>
            <w:r w:rsidR="006F11B9">
              <w:t>pichun</w:t>
            </w:r>
          </w:p>
        </w:tc>
      </w:tr>
      <w:tr w:rsidR="00AE03C9" w14:paraId="5372A1F3" w14:textId="77777777" w:rsidTr="00675B76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3632E5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224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3632E5">
            <w:pPr>
              <w:pStyle w:val="PSI-ComentarioenTabla"/>
            </w:pPr>
            <w:r>
              <w:t>Fecha de Creación:</w:t>
            </w:r>
          </w:p>
          <w:p w14:paraId="7E4C77CB" w14:textId="7F354283" w:rsidR="00AE03C9" w:rsidRDefault="00F36D1F" w:rsidP="003632E5">
            <w:pPr>
              <w:pStyle w:val="PSI-ComentarioenTabla"/>
            </w:pPr>
            <w:r>
              <w:t>2</w:t>
            </w:r>
            <w:r w:rsidR="003C454F">
              <w:t>7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28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3CBEC05B" w:rsidR="00AE03C9" w:rsidRDefault="00AE03C9" w:rsidP="003632E5">
            <w:pPr>
              <w:pStyle w:val="PSI-ComentarioenTabla"/>
            </w:pPr>
            <w:r>
              <w:t>Fecha de Ejecución:</w:t>
            </w:r>
            <w:r w:rsidR="00644D6B">
              <w:t xml:space="preserve"> 2</w:t>
            </w:r>
            <w:r w:rsidR="003C454F">
              <w:t>8</w:t>
            </w:r>
            <w:r w:rsidR="00644D6B">
              <w:t>/10/2024</w:t>
            </w:r>
          </w:p>
        </w:tc>
      </w:tr>
      <w:tr w:rsidR="00AE03C9" w14:paraId="1447E6E8" w14:textId="77777777" w:rsidTr="00675B76">
        <w:tc>
          <w:tcPr>
            <w:tcW w:w="9416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3632E5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675B76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4732FF04" w:rsidR="00AE03C9" w:rsidRDefault="00AA49BC" w:rsidP="003632E5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</w:p>
        </w:tc>
        <w:tc>
          <w:tcPr>
            <w:tcW w:w="4512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7548409F" w:rsidR="00AE03C9" w:rsidRDefault="00356545" w:rsidP="003632E5">
            <w:pPr>
              <w:pStyle w:val="PSI-ComentarioenTabla"/>
            </w:pPr>
            <w:r>
              <w:t xml:space="preserve">Elegir previamente la opción </w:t>
            </w:r>
            <w:r w:rsidR="004D53ED">
              <w:t>Subtipo</w:t>
            </w:r>
            <w:r w:rsidR="003C454F">
              <w:t>s</w:t>
            </w:r>
            <w:r>
              <w:t xml:space="preserve"> del Menú Ppal.</w:t>
            </w:r>
          </w:p>
        </w:tc>
      </w:tr>
      <w:tr w:rsidR="00AE03C9" w14:paraId="3506EF65" w14:textId="77777777" w:rsidTr="00675B76">
        <w:tc>
          <w:tcPr>
            <w:tcW w:w="9416" w:type="dxa"/>
            <w:gridSpan w:val="8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3632E5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675B76">
        <w:trPr>
          <w:gridAfter w:val="1"/>
          <w:wAfter w:w="9" w:type="dxa"/>
        </w:trPr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3632E5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3632E5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79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3632E5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212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3632E5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3632E5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675B76">
        <w:trPr>
          <w:gridAfter w:val="1"/>
          <w:wAfter w:w="9" w:type="dxa"/>
        </w:trPr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3632E5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58279470" w:rsidR="00DC7827" w:rsidRDefault="009446B8" w:rsidP="003632E5">
            <w:pPr>
              <w:pStyle w:val="PSI-ComentarioenTabla"/>
            </w:pPr>
            <w:r>
              <w:t>= Administrador</w:t>
            </w:r>
          </w:p>
        </w:tc>
        <w:tc>
          <w:tcPr>
            <w:tcW w:w="179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3632E5">
            <w:pPr>
              <w:pStyle w:val="PSI-ComentarioenTabla"/>
            </w:pPr>
            <w:r>
              <w:t>Administrador</w:t>
            </w:r>
          </w:p>
        </w:tc>
        <w:tc>
          <w:tcPr>
            <w:tcW w:w="2126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3632E5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3632E5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675B76">
        <w:trPr>
          <w:gridAfter w:val="1"/>
          <w:wAfter w:w="9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174DD578" w:rsidR="00AE03C9" w:rsidRDefault="00DC7827" w:rsidP="003632E5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356545">
              <w:t>Opción del Menú Ppal.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18C5602D" w:rsidR="00AE03C9" w:rsidRDefault="00356545" w:rsidP="003632E5">
            <w:pPr>
              <w:pStyle w:val="PSI-ComentarioenTabla"/>
            </w:pPr>
            <w:r>
              <w:t xml:space="preserve">Opción = </w:t>
            </w:r>
            <w:r w:rsidR="004D53ED">
              <w:t>Subtipo</w:t>
            </w:r>
            <w:r w:rsidR="003C454F">
              <w:t>s</w:t>
            </w:r>
          </w:p>
        </w:tc>
        <w:tc>
          <w:tcPr>
            <w:tcW w:w="179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1DD26939" w:rsidR="00AE03C9" w:rsidRDefault="004D53ED" w:rsidP="003632E5">
            <w:pPr>
              <w:pStyle w:val="PSI-ComentarioenTabla"/>
            </w:pPr>
            <w:r>
              <w:t>Subtipo</w:t>
            </w:r>
            <w:r w:rsidR="003C454F">
              <w:t>s</w:t>
            </w:r>
          </w:p>
        </w:tc>
        <w:tc>
          <w:tcPr>
            <w:tcW w:w="21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4AE39DF4" w:rsidR="00AE03C9" w:rsidRDefault="002440C8" w:rsidP="003632E5">
            <w:pPr>
              <w:pStyle w:val="PSI-ComentarioenTabla"/>
            </w:pPr>
            <w:r>
              <w:t xml:space="preserve">Aparece </w:t>
            </w:r>
            <w:r w:rsidR="00470657">
              <w:t xml:space="preserve">Menú de </w:t>
            </w:r>
            <w:r w:rsidR="004D53ED">
              <w:t>Subtipo</w:t>
            </w:r>
            <w:r w:rsidR="003C454F">
              <w:t xml:space="preserve"> de Escenario</w:t>
            </w:r>
            <w:r w:rsidR="00470657">
              <w:t xml:space="preserve"> y listado de </w:t>
            </w:r>
            <w:r w:rsidR="004D53ED">
              <w:t>Subtipo</w:t>
            </w:r>
            <w:r w:rsidR="003C454F">
              <w:t xml:space="preserve"> de escenarios</w:t>
            </w:r>
          </w:p>
        </w:tc>
        <w:tc>
          <w:tcPr>
            <w:tcW w:w="16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3632E5">
            <w:pPr>
              <w:pStyle w:val="PSI-ComentarioenTabla"/>
            </w:pPr>
            <w:r>
              <w:t>Exitoso</w:t>
            </w:r>
          </w:p>
        </w:tc>
      </w:tr>
      <w:bookmarkEnd w:id="13"/>
      <w:tr w:rsidR="00675B76" w14:paraId="6C1AF563" w14:textId="77777777" w:rsidTr="00675B76">
        <w:trPr>
          <w:gridAfter w:val="1"/>
          <w:wAfter w:w="9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18EE90EA" w14:textId="48B40905" w:rsidR="00675B76" w:rsidRDefault="00675B76" w:rsidP="00675B76">
            <w:pPr>
              <w:pStyle w:val="PSI-ComentarioenTabla"/>
            </w:pPr>
            <w:r>
              <w:t>3.- Seleccionar Opción del Submenú de Tipo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133A2DF6" w14:textId="3DCAE82C" w:rsidR="00675B76" w:rsidRDefault="00675B76" w:rsidP="00675B76">
            <w:pPr>
              <w:pStyle w:val="PSI-ComentarioenTabla"/>
            </w:pPr>
            <w:r>
              <w:t>Opción = Subtipos</w:t>
            </w:r>
          </w:p>
        </w:tc>
        <w:tc>
          <w:tcPr>
            <w:tcW w:w="179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3A01FEC0" w14:textId="2C39B448" w:rsidR="00675B76" w:rsidRDefault="00675B76" w:rsidP="00675B76">
            <w:pPr>
              <w:pStyle w:val="PSI-ComentarioenTabla"/>
            </w:pPr>
            <w:r>
              <w:t>Subtipos</w:t>
            </w:r>
          </w:p>
        </w:tc>
        <w:tc>
          <w:tcPr>
            <w:tcW w:w="21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996D10E" w14:textId="3CC5EEE5" w:rsidR="00675B76" w:rsidRDefault="00675B76" w:rsidP="00675B76">
            <w:pPr>
              <w:pStyle w:val="PSI-ComentarioenTabla"/>
            </w:pPr>
            <w:r>
              <w:t xml:space="preserve">Menú Subtipos y Listado de Subtipos </w:t>
            </w:r>
          </w:p>
        </w:tc>
        <w:tc>
          <w:tcPr>
            <w:tcW w:w="16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DF06F7" w14:textId="106A9EA3" w:rsidR="00675B76" w:rsidRDefault="00675B76" w:rsidP="00675B76">
            <w:pPr>
              <w:pStyle w:val="PSI-ComentarioenTabla"/>
            </w:pPr>
            <w:r>
              <w:t>Exitoso</w:t>
            </w:r>
          </w:p>
        </w:tc>
      </w:tr>
      <w:tr w:rsidR="00675B76" w14:paraId="342E6847" w14:textId="77777777" w:rsidTr="00675B76">
        <w:trPr>
          <w:gridAfter w:val="1"/>
          <w:wAfter w:w="9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33515FDE" w14:textId="7F11126B" w:rsidR="00675B76" w:rsidRDefault="00675B76" w:rsidP="00675B76">
            <w:pPr>
              <w:pStyle w:val="PSI-ComentarioenTabla"/>
            </w:pPr>
            <w:r>
              <w:t>4.- Seleccionar Botón Actualizar Subtipo de Escenario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3D79AE5" w14:textId="4F9A14F7" w:rsidR="00675B76" w:rsidRDefault="00675B76" w:rsidP="00675B76">
            <w:pPr>
              <w:pStyle w:val="PSI-ComentarioenTabla"/>
            </w:pPr>
            <w:r>
              <w:t>Opción = Actualizar Subtipo de Escenario</w:t>
            </w:r>
          </w:p>
        </w:tc>
        <w:tc>
          <w:tcPr>
            <w:tcW w:w="179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15E1577" w14:textId="1094E6A9" w:rsidR="00675B76" w:rsidRDefault="00675B76" w:rsidP="00675B76">
            <w:pPr>
              <w:pStyle w:val="PSI-ComentarioenTabla"/>
            </w:pPr>
            <w:r>
              <w:t>Actualizar Subtipo de Escenario</w:t>
            </w:r>
          </w:p>
        </w:tc>
        <w:tc>
          <w:tcPr>
            <w:tcW w:w="21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16A3AA3" w14:textId="2C4AE1A6" w:rsidR="00675B76" w:rsidRDefault="00675B76" w:rsidP="00675B76">
            <w:pPr>
              <w:pStyle w:val="PSI-ComentarioenTabla"/>
            </w:pPr>
            <w:r>
              <w:t>Se va a Pantalla Actualizar Subtipo de Escenario</w:t>
            </w:r>
          </w:p>
        </w:tc>
        <w:tc>
          <w:tcPr>
            <w:tcW w:w="16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87933" w14:textId="22170CCE" w:rsidR="00675B76" w:rsidRDefault="00675B76" w:rsidP="00675B76">
            <w:pPr>
              <w:pStyle w:val="PSI-ComentarioenTabla"/>
            </w:pPr>
            <w:r>
              <w:t>Exitoso</w:t>
            </w:r>
          </w:p>
        </w:tc>
      </w:tr>
      <w:tr w:rsidR="00675B76" w14:paraId="5A5DAB69" w14:textId="77777777" w:rsidTr="00675B76">
        <w:trPr>
          <w:gridAfter w:val="1"/>
          <w:wAfter w:w="9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2F1B8F8B" w14:textId="7ABB8C9E" w:rsidR="00675B76" w:rsidRDefault="00675B76" w:rsidP="00675B76">
            <w:pPr>
              <w:pStyle w:val="PSI-ComentarioenTabla"/>
            </w:pPr>
            <w:r>
              <w:t>4.- Ingresar Nombre el nuevo nombre del Subtipo Escenario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F5E8CF4" w14:textId="2E774513" w:rsidR="00675B76" w:rsidRDefault="00675B76" w:rsidP="00675B76">
            <w:pPr>
              <w:pStyle w:val="PSI-ComentarioenTabla"/>
            </w:pPr>
            <w:r>
              <w:t>Textfield = Valor Nombre Subtipo Escenario</w:t>
            </w:r>
          </w:p>
        </w:tc>
        <w:tc>
          <w:tcPr>
            <w:tcW w:w="179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9525516" w14:textId="57BF498F" w:rsidR="00675B76" w:rsidRDefault="00675B76" w:rsidP="00675B76">
            <w:pPr>
              <w:pStyle w:val="PSI-ComentarioenTabla"/>
            </w:pPr>
            <w:r>
              <w:t>“Prueba de Software”</w:t>
            </w:r>
          </w:p>
        </w:tc>
        <w:tc>
          <w:tcPr>
            <w:tcW w:w="21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6973523" w14:textId="1A65E9C0" w:rsidR="00675B76" w:rsidRDefault="00675B76" w:rsidP="00675B76">
            <w:pPr>
              <w:pStyle w:val="PSI-ComentarioenTabla"/>
            </w:pPr>
            <w:r>
              <w:t>No se detecta error en el nombre</w:t>
            </w:r>
          </w:p>
        </w:tc>
        <w:tc>
          <w:tcPr>
            <w:tcW w:w="16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DE5B34" w14:textId="5E96993E" w:rsidR="00675B76" w:rsidRDefault="00675B76" w:rsidP="00675B76">
            <w:pPr>
              <w:pStyle w:val="PSI-ComentarioenTabla"/>
            </w:pPr>
            <w:r>
              <w:t>Exitoso</w:t>
            </w:r>
          </w:p>
        </w:tc>
      </w:tr>
      <w:tr w:rsidR="00675B76" w14:paraId="072411AB" w14:textId="77777777" w:rsidTr="00675B76">
        <w:trPr>
          <w:gridAfter w:val="1"/>
          <w:wAfter w:w="9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05F5519" w14:textId="495ABC22" w:rsidR="00675B76" w:rsidRDefault="00675B76" w:rsidP="00675B76">
            <w:pPr>
              <w:pStyle w:val="PSI-ComentarioenTabla"/>
            </w:pPr>
            <w:r>
              <w:t>5.- Elegir Botón Actualizar Subtipo de Escenario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4507E0B" w14:textId="75ADF707" w:rsidR="00675B76" w:rsidRDefault="00675B76" w:rsidP="00675B76">
            <w:pPr>
              <w:pStyle w:val="PSI-ComentarioenTabla"/>
            </w:pPr>
            <w:r>
              <w:t>Opción = Actualizar Subtipo de Escenario</w:t>
            </w:r>
          </w:p>
        </w:tc>
        <w:tc>
          <w:tcPr>
            <w:tcW w:w="179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F003D4B" w14:textId="212EF108" w:rsidR="00675B76" w:rsidRDefault="00675B76" w:rsidP="00675B76">
            <w:pPr>
              <w:pStyle w:val="PSI-ComentarioenTabla"/>
            </w:pPr>
            <w:r>
              <w:t>(botón) Actualizar Subtipo de Escenario</w:t>
            </w:r>
          </w:p>
        </w:tc>
        <w:tc>
          <w:tcPr>
            <w:tcW w:w="21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73C4329" w14:textId="07CBBD78" w:rsidR="00675B76" w:rsidRDefault="00675B76" w:rsidP="00675B76">
            <w:pPr>
              <w:pStyle w:val="PSI-ComentarioenTabla"/>
            </w:pPr>
            <w:r>
              <w:t>Se despliega el mensaje de error “Nombre de Subtipo de Escenario Existente”</w:t>
            </w:r>
          </w:p>
        </w:tc>
        <w:tc>
          <w:tcPr>
            <w:tcW w:w="16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9385C" w14:textId="0098D2E0" w:rsidR="00675B76" w:rsidRPr="00FC564A" w:rsidRDefault="00675B76" w:rsidP="00675B76">
            <w:pPr>
              <w:pStyle w:val="PSI-ComentarioenTabla"/>
              <w:rPr>
                <w:color w:val="FF0000"/>
              </w:rPr>
            </w:pPr>
            <w:r w:rsidRPr="00FC564A">
              <w:rPr>
                <w:color w:val="FF0000"/>
              </w:rPr>
              <w:t>Sin Éxito</w:t>
            </w:r>
            <w:r>
              <w:rPr>
                <w:color w:val="FF0000"/>
              </w:rPr>
              <w:t>, se actualizo el nombre y no salió el mensaje de error</w:t>
            </w:r>
          </w:p>
        </w:tc>
      </w:tr>
      <w:tr w:rsidR="00675B76" w14:paraId="2C208087" w14:textId="77777777" w:rsidTr="00675B76">
        <w:trPr>
          <w:trHeight w:val="355"/>
        </w:trPr>
        <w:tc>
          <w:tcPr>
            <w:tcW w:w="9416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663AD7E8" w:rsidR="00675B76" w:rsidRPr="0039735A" w:rsidRDefault="00675B76" w:rsidP="00675B76">
            <w:pPr>
              <w:pStyle w:val="PSI-ComentarioenTabla"/>
            </w:pPr>
            <w:r w:rsidRPr="0039735A">
              <w:t>Criterios de Aprobación del Caso de Prueba:</w:t>
            </w:r>
            <w:r>
              <w:t xml:space="preserve"> El 100 % de las pruebas deben ser resultado exitoso</w:t>
            </w:r>
          </w:p>
        </w:tc>
      </w:tr>
      <w:tr w:rsidR="00675B76" w14:paraId="006C5397" w14:textId="77777777" w:rsidTr="00675B76">
        <w:tc>
          <w:tcPr>
            <w:tcW w:w="9416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128A1954" w:rsidR="00675B76" w:rsidRDefault="00675B76" w:rsidP="00675B76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__</w:t>
            </w:r>
            <w:r w:rsidR="006F11B9">
              <w:t>_ Fallo</w:t>
            </w:r>
            <w:r>
              <w:t xml:space="preserve">: </w:t>
            </w:r>
            <w:r w:rsidRPr="003632E5">
              <w:t>_</w:t>
            </w:r>
            <w:r w:rsidRPr="00FC564A">
              <w:rPr>
                <w:color w:val="FF0000"/>
              </w:rPr>
              <w:t>X_</w:t>
            </w:r>
            <w:r w:rsidRPr="003632E5">
              <w:t>_</w:t>
            </w:r>
            <w:r>
              <w:t xml:space="preserve"> </w:t>
            </w:r>
            <w:r>
              <w:rPr>
                <w:color w:val="0000FF"/>
              </w:rPr>
              <w:t>(marque con x el resultado)</w:t>
            </w:r>
          </w:p>
        </w:tc>
      </w:tr>
      <w:tr w:rsidR="00675B76" w14:paraId="731CA222" w14:textId="77777777" w:rsidTr="00675B76">
        <w:tc>
          <w:tcPr>
            <w:tcW w:w="9416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57056780" w:rsidR="00675B76" w:rsidRDefault="00675B76" w:rsidP="00675B76">
            <w:pPr>
              <w:pStyle w:val="PSI-ComentarioenTabla"/>
            </w:pPr>
            <w:r>
              <w:t xml:space="preserve">Fecha de Aprobación del Caso de Prueba:  </w:t>
            </w:r>
            <w:r w:rsidRPr="002645EC">
              <w:rPr>
                <w:color w:val="FF0000"/>
              </w:rPr>
              <w:t>Pendiente de Aprobación</w:t>
            </w:r>
          </w:p>
        </w:tc>
      </w:tr>
    </w:tbl>
    <w:p w14:paraId="008E439D" w14:textId="77777777" w:rsidR="007F38C0" w:rsidRPr="00AE03C9" w:rsidRDefault="007F38C0" w:rsidP="003632E5">
      <w:pPr>
        <w:pStyle w:val="PSI-Ttulo1"/>
        <w:ind w:left="0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E0CFF" w14:textId="77777777" w:rsidR="00F56058" w:rsidRDefault="00F56058" w:rsidP="00C94FBE">
      <w:pPr>
        <w:spacing w:before="0" w:line="240" w:lineRule="auto"/>
      </w:pPr>
      <w:r>
        <w:separator/>
      </w:r>
    </w:p>
    <w:p w14:paraId="4D456249" w14:textId="77777777" w:rsidR="00F56058" w:rsidRDefault="00F56058"/>
  </w:endnote>
  <w:endnote w:type="continuationSeparator" w:id="0">
    <w:p w14:paraId="7E0A8987" w14:textId="77777777" w:rsidR="00F56058" w:rsidRDefault="00F56058" w:rsidP="00C94FBE">
      <w:pPr>
        <w:spacing w:before="0" w:line="240" w:lineRule="auto"/>
      </w:pPr>
      <w:r>
        <w:continuationSeparator/>
      </w:r>
    </w:p>
    <w:p w14:paraId="754B0E7B" w14:textId="77777777" w:rsidR="00F56058" w:rsidRDefault="00F560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F56058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42F5C" w14:textId="77777777" w:rsidR="00F56058" w:rsidRDefault="00F56058" w:rsidP="00C94FBE">
      <w:pPr>
        <w:spacing w:before="0" w:line="240" w:lineRule="auto"/>
      </w:pPr>
      <w:r>
        <w:separator/>
      </w:r>
    </w:p>
    <w:p w14:paraId="02E9B418" w14:textId="77777777" w:rsidR="00F56058" w:rsidRDefault="00F56058"/>
  </w:footnote>
  <w:footnote w:type="continuationSeparator" w:id="0">
    <w:p w14:paraId="77E71FA6" w14:textId="77777777" w:rsidR="00F56058" w:rsidRDefault="00F56058" w:rsidP="00C94FBE">
      <w:pPr>
        <w:spacing w:before="0" w:line="240" w:lineRule="auto"/>
      </w:pPr>
      <w:r>
        <w:continuationSeparator/>
      </w:r>
    </w:p>
    <w:p w14:paraId="78B62407" w14:textId="77777777" w:rsidR="00F56058" w:rsidRDefault="00F560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5C6F266B" w:rsidR="000F4F97" w:rsidRDefault="004D53ED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17.6 Modificar Subtipo_04 Existente</w:t>
        </w:r>
      </w:p>
    </w:sdtContent>
  </w:sdt>
  <w:p w14:paraId="305C6E17" w14:textId="77777777" w:rsidR="00D255E1" w:rsidRPr="000F4F97" w:rsidRDefault="00F5605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60288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8240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33CF7"/>
    <w:rsid w:val="00045838"/>
    <w:rsid w:val="00045F1A"/>
    <w:rsid w:val="00055F99"/>
    <w:rsid w:val="000728BD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0754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20DE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36E40"/>
    <w:rsid w:val="002440C8"/>
    <w:rsid w:val="00251E3D"/>
    <w:rsid w:val="002548A5"/>
    <w:rsid w:val="002645EC"/>
    <w:rsid w:val="00266C42"/>
    <w:rsid w:val="00295CA9"/>
    <w:rsid w:val="002A41AA"/>
    <w:rsid w:val="002B0AE7"/>
    <w:rsid w:val="002B506A"/>
    <w:rsid w:val="002B5AF9"/>
    <w:rsid w:val="002C0368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37923"/>
    <w:rsid w:val="00344258"/>
    <w:rsid w:val="00354809"/>
    <w:rsid w:val="003560F2"/>
    <w:rsid w:val="00356545"/>
    <w:rsid w:val="003632E5"/>
    <w:rsid w:val="00363FD1"/>
    <w:rsid w:val="003803CC"/>
    <w:rsid w:val="00386239"/>
    <w:rsid w:val="00386540"/>
    <w:rsid w:val="003904E7"/>
    <w:rsid w:val="0039735A"/>
    <w:rsid w:val="003973B3"/>
    <w:rsid w:val="003B683A"/>
    <w:rsid w:val="003B7F1F"/>
    <w:rsid w:val="003C454F"/>
    <w:rsid w:val="003C54B1"/>
    <w:rsid w:val="003E12FE"/>
    <w:rsid w:val="003E4F6F"/>
    <w:rsid w:val="003E74FD"/>
    <w:rsid w:val="0040066E"/>
    <w:rsid w:val="00403864"/>
    <w:rsid w:val="00441A8C"/>
    <w:rsid w:val="004444C0"/>
    <w:rsid w:val="00450983"/>
    <w:rsid w:val="0045192E"/>
    <w:rsid w:val="004525FF"/>
    <w:rsid w:val="0046016C"/>
    <w:rsid w:val="004705AD"/>
    <w:rsid w:val="00470657"/>
    <w:rsid w:val="00471030"/>
    <w:rsid w:val="004807AF"/>
    <w:rsid w:val="00493288"/>
    <w:rsid w:val="004947FA"/>
    <w:rsid w:val="004A54C8"/>
    <w:rsid w:val="004C5D7E"/>
    <w:rsid w:val="004D45CD"/>
    <w:rsid w:val="004D5185"/>
    <w:rsid w:val="004D53ED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46EC5"/>
    <w:rsid w:val="00675B76"/>
    <w:rsid w:val="006919D5"/>
    <w:rsid w:val="006A2495"/>
    <w:rsid w:val="006B3371"/>
    <w:rsid w:val="006B35D9"/>
    <w:rsid w:val="006C0D22"/>
    <w:rsid w:val="006D7DDE"/>
    <w:rsid w:val="006F11B9"/>
    <w:rsid w:val="0070494E"/>
    <w:rsid w:val="00705C02"/>
    <w:rsid w:val="00706A07"/>
    <w:rsid w:val="00711DF8"/>
    <w:rsid w:val="00723B0C"/>
    <w:rsid w:val="00740D97"/>
    <w:rsid w:val="007447BE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0E19"/>
    <w:rsid w:val="00822C20"/>
    <w:rsid w:val="008400B7"/>
    <w:rsid w:val="0085283A"/>
    <w:rsid w:val="008539BD"/>
    <w:rsid w:val="00861B8F"/>
    <w:rsid w:val="008652EE"/>
    <w:rsid w:val="00866124"/>
    <w:rsid w:val="00866435"/>
    <w:rsid w:val="00867DE9"/>
    <w:rsid w:val="00870574"/>
    <w:rsid w:val="00872BCF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1DC2"/>
    <w:rsid w:val="008E48FB"/>
    <w:rsid w:val="00900A86"/>
    <w:rsid w:val="00904CB6"/>
    <w:rsid w:val="009074B0"/>
    <w:rsid w:val="00920EBE"/>
    <w:rsid w:val="0092483A"/>
    <w:rsid w:val="00931895"/>
    <w:rsid w:val="00933380"/>
    <w:rsid w:val="00941BC5"/>
    <w:rsid w:val="00942049"/>
    <w:rsid w:val="009446B8"/>
    <w:rsid w:val="00947AB8"/>
    <w:rsid w:val="0096683E"/>
    <w:rsid w:val="009717B6"/>
    <w:rsid w:val="009A3173"/>
    <w:rsid w:val="009A6BDE"/>
    <w:rsid w:val="009A7482"/>
    <w:rsid w:val="009D4FC6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94E16"/>
    <w:rsid w:val="00AA49BC"/>
    <w:rsid w:val="00AD0A1F"/>
    <w:rsid w:val="00AE03C9"/>
    <w:rsid w:val="00AE0C53"/>
    <w:rsid w:val="00AF6C07"/>
    <w:rsid w:val="00B01480"/>
    <w:rsid w:val="00B03047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C05700"/>
    <w:rsid w:val="00C2334E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FBE"/>
    <w:rsid w:val="00C952BA"/>
    <w:rsid w:val="00C97238"/>
    <w:rsid w:val="00CA61D7"/>
    <w:rsid w:val="00CB2CC9"/>
    <w:rsid w:val="00CB384F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C782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108D"/>
    <w:rsid w:val="00E93312"/>
    <w:rsid w:val="00E96B2E"/>
    <w:rsid w:val="00EA1289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36D1F"/>
    <w:rsid w:val="00F438B1"/>
    <w:rsid w:val="00F54DA6"/>
    <w:rsid w:val="00F56058"/>
    <w:rsid w:val="00F57598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C4981"/>
    <w:rsid w:val="00FC564A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632E5"/>
    <w:pPr>
      <w:spacing w:before="0" w:line="240" w:lineRule="auto"/>
      <w:ind w:left="147" w:firstLine="0"/>
      <w:jc w:val="left"/>
    </w:pPr>
    <w:rPr>
      <w:color w:val="000000" w:themeColor="text1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3</TotalTime>
  <Pages>1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18.6 Modificar Categoria_04 Cat Existente</vt:lpstr>
    </vt:vector>
  </TitlesOfParts>
  <Company>OSLO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17.6 Modificar Subtipo_04 Existente</dc:title>
  <dc:subject>Testify</dc:subject>
  <dc:creator>Malena Oyarzo</dc:creator>
  <cp:lastModifiedBy>malena oyarzo</cp:lastModifiedBy>
  <cp:revision>4</cp:revision>
  <dcterms:created xsi:type="dcterms:W3CDTF">2024-10-28T17:41:00Z</dcterms:created>
  <dcterms:modified xsi:type="dcterms:W3CDTF">2024-10-28T21:34:00Z</dcterms:modified>
</cp:coreProperties>
</file>