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7E7E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4B163C90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 Consultar Categoria_01_Listado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7E7E00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7E7E00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7E7E00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86573D9" w14:textId="3489D43E" w:rsidR="00782C05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000" w:history="1">
            <w:r w:rsidR="00782C05" w:rsidRPr="00142784">
              <w:rPr>
                <w:rStyle w:val="Hipervnculo"/>
                <w:noProof/>
              </w:rPr>
              <w:t>Caso de Prueba 18 Consultar Categoría_01_Listado</w:t>
            </w:r>
            <w:r w:rsidR="00782C05">
              <w:rPr>
                <w:noProof/>
                <w:webHidden/>
              </w:rPr>
              <w:tab/>
            </w:r>
            <w:r w:rsidR="00782C05">
              <w:rPr>
                <w:noProof/>
                <w:webHidden/>
              </w:rPr>
              <w:fldChar w:fldCharType="begin"/>
            </w:r>
            <w:r w:rsidR="00782C05">
              <w:rPr>
                <w:noProof/>
                <w:webHidden/>
              </w:rPr>
              <w:instrText xml:space="preserve"> PAGEREF _Toc181033000 \h </w:instrText>
            </w:r>
            <w:r w:rsidR="00782C05">
              <w:rPr>
                <w:noProof/>
                <w:webHidden/>
              </w:rPr>
            </w:r>
            <w:r w:rsidR="00782C05">
              <w:rPr>
                <w:noProof/>
                <w:webHidden/>
              </w:rPr>
              <w:fldChar w:fldCharType="separate"/>
            </w:r>
            <w:r w:rsidR="00782C05">
              <w:rPr>
                <w:noProof/>
                <w:webHidden/>
              </w:rPr>
              <w:t>4</w:t>
            </w:r>
            <w:r w:rsidR="00782C05">
              <w:rPr>
                <w:noProof/>
                <w:webHidden/>
              </w:rPr>
              <w:fldChar w:fldCharType="end"/>
            </w:r>
          </w:hyperlink>
        </w:p>
        <w:p w14:paraId="771A19C1" w14:textId="6A2A83C2" w:rsidR="00782C05" w:rsidRDefault="00782C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01" w:history="1">
            <w:r w:rsidRPr="0014278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FDB8" w14:textId="4BB5DED9" w:rsidR="00782C05" w:rsidRDefault="00782C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02" w:history="1">
            <w:r w:rsidRPr="00142784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5862" w14:textId="2BB4C0CD" w:rsidR="00782C05" w:rsidRDefault="00782C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03" w:history="1">
            <w:r w:rsidRPr="00142784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6798" w14:textId="7E7A6C40" w:rsidR="00782C05" w:rsidRDefault="00782C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04" w:history="1">
            <w:r w:rsidRPr="00142784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EA57" w14:textId="52A66DBC" w:rsidR="00782C05" w:rsidRDefault="00782C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05" w:history="1">
            <w:r w:rsidRPr="0014278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E752" w14:textId="54ACA4C5" w:rsidR="00782C05" w:rsidRDefault="00782C0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006" w:history="1">
            <w:r w:rsidRPr="00142784">
              <w:rPr>
                <w:rStyle w:val="Hipervnculo"/>
                <w:noProof/>
              </w:rPr>
              <w:t>Caso de Prueba 18 Consultar Categoría_01_Listado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4315F4DA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18C39CF" w:rsidR="00A13DBA" w:rsidRDefault="00596E07" w:rsidP="005C6536">
          <w:pPr>
            <w:pStyle w:val="PSI-Ttulo"/>
          </w:pPr>
          <w:r w:rsidRPr="005C6536">
            <w:t xml:space="preserve">Caso de Prueba </w:t>
          </w:r>
          <w:r w:rsidR="000164F6" w:rsidRPr="005C6536">
            <w:t>18 Consultar Categoria_01</w:t>
          </w:r>
          <w:r w:rsidR="003535BF">
            <w:t>_Listado</w:t>
          </w:r>
        </w:p>
      </w:sdtContent>
    </w:sdt>
    <w:p w14:paraId="6584CB4B" w14:textId="0A1740D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3000"/>
      <w:r>
        <w:rPr>
          <w:bCs w:val="0"/>
        </w:rPr>
        <w:t xml:space="preserve">Caso de Prueba </w:t>
      </w:r>
      <w:r w:rsidR="000164F6">
        <w:rPr>
          <w:bCs w:val="0"/>
        </w:rPr>
        <w:t>18 Consultar Categoría_01</w:t>
      </w:r>
      <w:r w:rsidR="003535BF">
        <w:rPr>
          <w:bCs w:val="0"/>
        </w:rPr>
        <w:t>_Listado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3001"/>
      <w:r>
        <w:t>Descripción</w:t>
      </w:r>
      <w:bookmarkEnd w:id="0"/>
      <w:bookmarkEnd w:id="2"/>
    </w:p>
    <w:p w14:paraId="77D80B07" w14:textId="4770A32C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0164F6">
        <w:t>si el ingreso a la opción de Consultar Categoría da como respuesta el listado de las categorías.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002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3003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37197A6D" w:rsidR="00F06F0E" w:rsidRDefault="0046016C" w:rsidP="00644D6B">
      <w:pPr>
        <w:pStyle w:val="PSI-ComentarioenTabla"/>
      </w:pPr>
      <w:r>
        <w:tab/>
      </w:r>
      <w:r>
        <w:tab/>
      </w:r>
      <w:r w:rsidR="00644D6B">
        <w:t>Se muestra en la pantalla el listado de las Categorías existentes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3004"/>
      <w:r w:rsidRPr="00F06F0E">
        <w:t>Resultado esperado</w:t>
      </w:r>
      <w:bookmarkEnd w:id="7"/>
      <w:bookmarkEnd w:id="8"/>
    </w:p>
    <w:p w14:paraId="4216D2D3" w14:textId="3B5D1CB9" w:rsidR="00F06F0E" w:rsidRDefault="00596E07" w:rsidP="00F36D1F">
      <w:r>
        <w:t xml:space="preserve">El resultado que se espera es que se </w:t>
      </w:r>
      <w:r w:rsidR="00644D6B">
        <w:t>muestre en la pantalla el listado de las Categorías ya creadas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005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88663EF" w:rsidR="00AE03C9" w:rsidRDefault="0039735A" w:rsidP="00B03047">
      <w:pPr>
        <w:pStyle w:val="PSI-Ttulo1"/>
      </w:pPr>
      <w:bookmarkStart w:id="11" w:name="_Toc181033006"/>
      <w:r>
        <w:lastRenderedPageBreak/>
        <w:t>Caso de Prueba</w:t>
      </w:r>
      <w:r w:rsidR="00F36D1F">
        <w:t xml:space="preserve"> </w:t>
      </w:r>
      <w:r w:rsidR="00644D6B">
        <w:t>18 Consultar Categoría_01</w:t>
      </w:r>
      <w:r w:rsidR="003535BF">
        <w:t>_Listado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D9D7DA5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AA49BC" w:rsidRPr="00644D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1DD17A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782C05">
              <w:rPr>
                <w:b/>
                <w:bCs/>
              </w:rPr>
              <w:t>18 Consultar Categoría_01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F75389E" w:rsidR="00AE03C9" w:rsidRDefault="00356545" w:rsidP="006C0D22">
            <w:pPr>
              <w:pStyle w:val="PSI-ComentarioenTabla"/>
            </w:pPr>
            <w:r>
              <w:t>Ver 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ECE3" w14:textId="77777777" w:rsidR="007E7E00" w:rsidRDefault="007E7E00" w:rsidP="00C94FBE">
      <w:pPr>
        <w:spacing w:before="0" w:line="240" w:lineRule="auto"/>
      </w:pPr>
      <w:r>
        <w:separator/>
      </w:r>
    </w:p>
    <w:p w14:paraId="7C5C9907" w14:textId="77777777" w:rsidR="007E7E00" w:rsidRDefault="007E7E00"/>
  </w:endnote>
  <w:endnote w:type="continuationSeparator" w:id="0">
    <w:p w14:paraId="2BFA420D" w14:textId="77777777" w:rsidR="007E7E00" w:rsidRDefault="007E7E00" w:rsidP="00C94FBE">
      <w:pPr>
        <w:spacing w:before="0" w:line="240" w:lineRule="auto"/>
      </w:pPr>
      <w:r>
        <w:continuationSeparator/>
      </w:r>
    </w:p>
    <w:p w14:paraId="3AC4BB8C" w14:textId="77777777" w:rsidR="007E7E00" w:rsidRDefault="007E7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7E7E00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8248" w14:textId="77777777" w:rsidR="007E7E00" w:rsidRDefault="007E7E00" w:rsidP="00C94FBE">
      <w:pPr>
        <w:spacing w:before="0" w:line="240" w:lineRule="auto"/>
      </w:pPr>
      <w:r>
        <w:separator/>
      </w:r>
    </w:p>
    <w:p w14:paraId="1D35D1B6" w14:textId="77777777" w:rsidR="007E7E00" w:rsidRDefault="007E7E00"/>
  </w:footnote>
  <w:footnote w:type="continuationSeparator" w:id="0">
    <w:p w14:paraId="012A4706" w14:textId="77777777" w:rsidR="007E7E00" w:rsidRDefault="007E7E00" w:rsidP="00C94FBE">
      <w:pPr>
        <w:spacing w:before="0" w:line="240" w:lineRule="auto"/>
      </w:pPr>
      <w:r>
        <w:continuationSeparator/>
      </w:r>
    </w:p>
    <w:p w14:paraId="4DF36854" w14:textId="77777777" w:rsidR="007E7E00" w:rsidRDefault="007E7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6AF5012" w:rsidR="000F4F97" w:rsidRDefault="003535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 Consultar Categoria_01_Listado</w:t>
        </w:r>
      </w:p>
    </w:sdtContent>
  </w:sdt>
  <w:p w14:paraId="305C6E17" w14:textId="77777777" w:rsidR="00D255E1" w:rsidRPr="000F4F97" w:rsidRDefault="007E7E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82C05"/>
    <w:rsid w:val="007A33C6"/>
    <w:rsid w:val="007B0E3D"/>
    <w:rsid w:val="007B151B"/>
    <w:rsid w:val="007B2E53"/>
    <w:rsid w:val="007C742C"/>
    <w:rsid w:val="007D7477"/>
    <w:rsid w:val="007E66A5"/>
    <w:rsid w:val="007E7E00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Nombre en Blanco_01</vt:lpstr>
    </vt:vector>
  </TitlesOfParts>
  <Company>OSLO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 Consultar Categoria_01_Listado</dc:title>
  <dc:subject>Testify</dc:subject>
  <dc:creator>Malena Oyarzo</dc:creator>
  <cp:lastModifiedBy>malena oyarzo</cp:lastModifiedBy>
  <cp:revision>5</cp:revision>
  <dcterms:created xsi:type="dcterms:W3CDTF">2024-10-27T22:32:00Z</dcterms:created>
  <dcterms:modified xsi:type="dcterms:W3CDTF">2024-10-28T21:36:00Z</dcterms:modified>
</cp:coreProperties>
</file>