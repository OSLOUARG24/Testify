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5E010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1CF4B6AB" w:rsidR="00D06E99" w:rsidRDefault="00A316B5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18.2 Consultar Categoria_03_Botón Volver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5E0109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5E0109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5E0109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BAA02B5" w14:textId="49CDD189" w:rsidR="008D0734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3078" w:history="1">
            <w:r w:rsidR="008D0734" w:rsidRPr="00316DB8">
              <w:rPr>
                <w:rStyle w:val="Hipervnculo"/>
                <w:noProof/>
              </w:rPr>
              <w:t>Caso de Prueba 18.2 Consultar Categoría_03_Botón Volver</w:t>
            </w:r>
            <w:r w:rsidR="008D0734">
              <w:rPr>
                <w:noProof/>
                <w:webHidden/>
              </w:rPr>
              <w:tab/>
            </w:r>
            <w:r w:rsidR="008D0734">
              <w:rPr>
                <w:noProof/>
                <w:webHidden/>
              </w:rPr>
              <w:fldChar w:fldCharType="begin"/>
            </w:r>
            <w:r w:rsidR="008D0734">
              <w:rPr>
                <w:noProof/>
                <w:webHidden/>
              </w:rPr>
              <w:instrText xml:space="preserve"> PAGEREF _Toc181033078 \h </w:instrText>
            </w:r>
            <w:r w:rsidR="008D0734">
              <w:rPr>
                <w:noProof/>
                <w:webHidden/>
              </w:rPr>
            </w:r>
            <w:r w:rsidR="008D0734">
              <w:rPr>
                <w:noProof/>
                <w:webHidden/>
              </w:rPr>
              <w:fldChar w:fldCharType="separate"/>
            </w:r>
            <w:r w:rsidR="008D0734">
              <w:rPr>
                <w:noProof/>
                <w:webHidden/>
              </w:rPr>
              <w:t>4</w:t>
            </w:r>
            <w:r w:rsidR="008D0734">
              <w:rPr>
                <w:noProof/>
                <w:webHidden/>
              </w:rPr>
              <w:fldChar w:fldCharType="end"/>
            </w:r>
          </w:hyperlink>
        </w:p>
        <w:p w14:paraId="3436B6BE" w14:textId="7385A22B" w:rsidR="008D0734" w:rsidRDefault="008D07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79" w:history="1">
            <w:r w:rsidRPr="00316DB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5A76" w14:textId="1F0B0E02" w:rsidR="008D0734" w:rsidRDefault="008D07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80" w:history="1">
            <w:r w:rsidRPr="00316DB8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26A0" w14:textId="49ABE1FF" w:rsidR="008D0734" w:rsidRDefault="008D07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81" w:history="1">
            <w:r w:rsidRPr="00316DB8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A616" w14:textId="477E6758" w:rsidR="008D0734" w:rsidRDefault="008D07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82" w:history="1">
            <w:r w:rsidRPr="00316DB8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6B4A" w14:textId="4F752A47" w:rsidR="008D0734" w:rsidRDefault="008D07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83" w:history="1">
            <w:r w:rsidRPr="00316DB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D2CB" w14:textId="60FB3A0E" w:rsidR="008D0734" w:rsidRDefault="008D073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3084" w:history="1">
            <w:r w:rsidRPr="00316DB8">
              <w:rPr>
                <w:rStyle w:val="Hipervnculo"/>
                <w:noProof/>
              </w:rPr>
              <w:t>Caso de Prueba 18.2 Consultar Categoría_03_Botón Volver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56759893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7DCBE9E3" w:rsidR="00A13DBA" w:rsidRDefault="00A316B5" w:rsidP="005C6536">
          <w:pPr>
            <w:pStyle w:val="PSI-Ttulo"/>
          </w:pPr>
          <w:r>
            <w:t>Caso de Prueba 18.2 Consultar Categoria_03_Botón Volver</w:t>
          </w:r>
        </w:p>
      </w:sdtContent>
    </w:sdt>
    <w:p w14:paraId="6584CB4B" w14:textId="58BCDAF0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3078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</w:t>
      </w:r>
      <w:r w:rsidR="00A316B5">
        <w:rPr>
          <w:bCs w:val="0"/>
        </w:rPr>
        <w:t>2</w:t>
      </w:r>
      <w:r w:rsidR="000164F6">
        <w:rPr>
          <w:bCs w:val="0"/>
        </w:rPr>
        <w:t xml:space="preserve"> Consultar Categoría_0</w:t>
      </w:r>
      <w:r w:rsidR="00A316B5">
        <w:rPr>
          <w:bCs w:val="0"/>
        </w:rPr>
        <w:t>3</w:t>
      </w:r>
      <w:r w:rsidR="008E1DC2">
        <w:rPr>
          <w:bCs w:val="0"/>
        </w:rPr>
        <w:t>_</w:t>
      </w:r>
      <w:r w:rsidR="00A316B5">
        <w:rPr>
          <w:bCs w:val="0"/>
        </w:rPr>
        <w:t>Botón Volver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3079"/>
      <w:r>
        <w:t>Descripción</w:t>
      </w:r>
      <w:bookmarkEnd w:id="0"/>
      <w:bookmarkEnd w:id="2"/>
    </w:p>
    <w:p w14:paraId="77D80B07" w14:textId="3866172F" w:rsidR="00307FD8" w:rsidRPr="002F1C2C" w:rsidRDefault="00B8002C" w:rsidP="002F1C2C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Se comprobará </w:t>
      </w:r>
      <w:r w:rsidR="00A316B5">
        <w:t xml:space="preserve">que una vez ingresado </w:t>
      </w:r>
      <w:r w:rsidR="000164F6">
        <w:t>a la opción de Consulta Categoría</w:t>
      </w:r>
      <w:r w:rsidR="00A316B5">
        <w:t>s al presionar el botón volver, regresa a la pantalla anterior.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3080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718DE03A" w14:textId="75340D45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46A2A670" w:rsidR="00F06F0E" w:rsidRDefault="00F06F0E" w:rsidP="00F06F0E">
      <w:pPr>
        <w:pStyle w:val="PSI-Ttulo2"/>
      </w:pPr>
      <w:bookmarkStart w:id="5" w:name="_Toc29278828"/>
      <w:bookmarkStart w:id="6" w:name="_Toc181033081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6B32801D" w:rsidR="00644D6B" w:rsidRDefault="0046016C" w:rsidP="006C0D22">
      <w:pPr>
        <w:pStyle w:val="PSI-ComentarioenTabla"/>
      </w:pPr>
      <w:r>
        <w:t xml:space="preserve">Paso 3: </w:t>
      </w:r>
      <w:r w:rsidR="00644D6B">
        <w:t xml:space="preserve">Listar </w:t>
      </w:r>
      <w:r w:rsidR="00356545">
        <w:t>Categorías</w:t>
      </w:r>
    </w:p>
    <w:p w14:paraId="29A338C0" w14:textId="28B61898" w:rsidR="00F06F0E" w:rsidRDefault="0046016C" w:rsidP="00644D6B">
      <w:pPr>
        <w:pStyle w:val="PSI-ComentarioenTabla"/>
      </w:pPr>
      <w:r>
        <w:tab/>
      </w:r>
      <w:r>
        <w:tab/>
      </w:r>
      <w:r w:rsidR="00644D6B">
        <w:t xml:space="preserve">Se muestra </w:t>
      </w:r>
      <w:r w:rsidR="00A316B5">
        <w:t>el listado de las Categorías</w:t>
      </w:r>
      <w:r w:rsidR="008E1DC2">
        <w:t>.</w:t>
      </w:r>
    </w:p>
    <w:p w14:paraId="6CDA469F" w14:textId="7B190ADA" w:rsidR="00A316B5" w:rsidRDefault="00A316B5" w:rsidP="00644D6B">
      <w:pPr>
        <w:pStyle w:val="PSI-ComentarioenTabla"/>
      </w:pPr>
      <w:r>
        <w:t>Paso 4: Presionar botón VOLVER</w:t>
      </w:r>
    </w:p>
    <w:p w14:paraId="0AC24CBA" w14:textId="318452D3" w:rsidR="00A316B5" w:rsidRDefault="00A316B5" w:rsidP="00644D6B">
      <w:pPr>
        <w:pStyle w:val="PSI-ComentarioenTabla"/>
      </w:pPr>
      <w:r>
        <w:tab/>
        <w:t>Se selecciona el botón volver y regresa a pantalla anterior</w:t>
      </w:r>
    </w:p>
    <w:p w14:paraId="75C4DF62" w14:textId="5CA816DF" w:rsidR="00F06F0E" w:rsidRDefault="00F06F0E" w:rsidP="00F06F0E">
      <w:pPr>
        <w:pStyle w:val="Ttulo2"/>
      </w:pPr>
      <w:bookmarkStart w:id="7" w:name="_Toc29278829"/>
      <w:bookmarkStart w:id="8" w:name="_Toc181033082"/>
      <w:r w:rsidRPr="00F06F0E">
        <w:t>Resultado esperado</w:t>
      </w:r>
      <w:bookmarkEnd w:id="7"/>
      <w:bookmarkEnd w:id="8"/>
    </w:p>
    <w:p w14:paraId="4216D2D3" w14:textId="4D735C9A" w:rsidR="00F06F0E" w:rsidRDefault="00596E07" w:rsidP="00F36D1F">
      <w:r>
        <w:t xml:space="preserve">El resultado que se espera es que </w:t>
      </w:r>
      <w:r w:rsidR="00A316B5">
        <w:t>regrese a la pantalla anterior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3083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13383354" w14:textId="43E2477C" w:rsidR="002440C8" w:rsidRDefault="002440C8" w:rsidP="002F1C2C">
      <w:pPr>
        <w:ind w:left="0" w:firstLine="0"/>
      </w:pPr>
    </w:p>
    <w:p w14:paraId="5ADD4340" w14:textId="6814DE87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24D485D7" w14:textId="77777777" w:rsidR="002440C8" w:rsidRDefault="002440C8" w:rsidP="002F1C2C">
      <w:pPr>
        <w:ind w:left="0" w:firstLine="0"/>
      </w:pPr>
    </w:p>
    <w:p w14:paraId="5B59D69E" w14:textId="78A86272" w:rsidR="00AE03C9" w:rsidRDefault="0039735A" w:rsidP="00B03047">
      <w:pPr>
        <w:pStyle w:val="PSI-Ttulo1"/>
      </w:pPr>
      <w:bookmarkStart w:id="11" w:name="_Toc181033084"/>
      <w:r>
        <w:t>Caso de Prueba</w:t>
      </w:r>
      <w:r w:rsidR="00F36D1F">
        <w:t xml:space="preserve"> </w:t>
      </w:r>
      <w:r w:rsidR="00644D6B">
        <w:t>1</w:t>
      </w:r>
      <w:r w:rsidR="009D4FC6">
        <w:t>8.</w:t>
      </w:r>
      <w:r w:rsidR="0061514C">
        <w:t>2</w:t>
      </w:r>
      <w:r w:rsidR="00644D6B">
        <w:t xml:space="preserve"> Consultar Categoría_0</w:t>
      </w:r>
      <w:r w:rsidR="0061514C">
        <w:t>3</w:t>
      </w:r>
      <w:r w:rsidR="008E1DC2">
        <w:t>_</w:t>
      </w:r>
      <w:r w:rsidR="0061514C">
        <w:t>Botón Volver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49673257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644D6B" w:rsidRPr="00644D6B">
              <w:rPr>
                <w:b/>
                <w:bCs/>
              </w:rPr>
              <w:t>8</w:t>
            </w:r>
            <w:r w:rsidR="00596E07" w:rsidRPr="00644D6B">
              <w:rPr>
                <w:b/>
                <w:bCs/>
              </w:rPr>
              <w:t xml:space="preserve">.1 </w:t>
            </w:r>
            <w:r w:rsidR="00F36D1F" w:rsidRPr="00644D6B">
              <w:rPr>
                <w:b/>
                <w:bCs/>
              </w:rPr>
              <w:t>C</w:t>
            </w:r>
            <w:r w:rsidR="00644D6B" w:rsidRPr="00644D6B">
              <w:rPr>
                <w:b/>
                <w:bCs/>
              </w:rPr>
              <w:t>onsultar 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17040F0B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Consultar</w:t>
            </w:r>
            <w:r w:rsidR="00F36D1F" w:rsidRPr="00644D6B">
              <w:rPr>
                <w:b/>
                <w:bCs/>
              </w:rPr>
              <w:t>_</w:t>
            </w:r>
            <w:r w:rsidR="00644D6B" w:rsidRPr="00644D6B">
              <w:rPr>
                <w:b/>
                <w:bCs/>
              </w:rPr>
              <w:t>Categoria_0</w:t>
            </w:r>
            <w:r w:rsidR="0061514C">
              <w:rPr>
                <w:b/>
                <w:bCs/>
              </w:rPr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6AD2CF71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9D4FC6">
              <w:t>8.</w:t>
            </w:r>
            <w:r w:rsidR="0061514C">
              <w:t>2</w:t>
            </w:r>
            <w:r w:rsidR="00644D6B">
              <w:t xml:space="preserve"> Consultar Categoría_0</w:t>
            </w:r>
            <w:r w:rsidR="0061514C">
              <w:t>3</w:t>
            </w:r>
            <w:r w:rsidR="008E1DC2">
              <w:t>_</w:t>
            </w:r>
            <w:r w:rsidR="0061514C">
              <w:t>Botón Volver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6C0D22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6C0D22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6C0D22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37A80AD8" w:rsidR="00AE03C9" w:rsidRDefault="0061514C" w:rsidP="006C0D22">
            <w:pPr>
              <w:pStyle w:val="PSI-ComentarioenTabla"/>
            </w:pPr>
            <w:r>
              <w:t xml:space="preserve">Listado de Categorías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61514C" w14:paraId="6938CF93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79F7833" w14:textId="5797E2C2" w:rsidR="0061514C" w:rsidRDefault="0061514C" w:rsidP="006C0D22">
            <w:pPr>
              <w:pStyle w:val="PSI-ComentarioenTabla"/>
            </w:pPr>
            <w:r>
              <w:t>3.- Presionar Botón Volver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BD2ECF0" w14:textId="1F174050" w:rsidR="0061514C" w:rsidRDefault="0061514C" w:rsidP="006C0D22">
            <w:pPr>
              <w:pStyle w:val="PSI-ComentarioenTabla"/>
            </w:pPr>
            <w:r>
              <w:t>Botón= Volver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5D858D7" w14:textId="4F578094" w:rsidR="0061514C" w:rsidRDefault="0061514C" w:rsidP="006C0D22">
            <w:pPr>
              <w:pStyle w:val="PSI-ComentarioenTabla"/>
            </w:pPr>
            <w:r>
              <w:t>Volver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47D5014A" w14:textId="7D206B0A" w:rsidR="0061514C" w:rsidRDefault="0061514C" w:rsidP="006C0D22">
            <w:pPr>
              <w:pStyle w:val="PSI-ComentarioenTabla"/>
            </w:pPr>
            <w:r>
              <w:t>Regresa a la pantalla anterior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F597C" w14:textId="229C572F" w:rsidR="0061514C" w:rsidRDefault="0061514C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44B4E2DA" w:rsidR="00AE03C9" w:rsidRPr="0039735A" w:rsidRDefault="00AE03C9" w:rsidP="0061514C">
            <w:pPr>
              <w:pStyle w:val="PSI-ComentarioenTabla"/>
              <w:ind w:left="0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058A4076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  <w:r w:rsidR="00356545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3CDF2" w14:textId="77777777" w:rsidR="005E0109" w:rsidRDefault="005E0109" w:rsidP="00C94FBE">
      <w:pPr>
        <w:spacing w:before="0" w:line="240" w:lineRule="auto"/>
      </w:pPr>
      <w:r>
        <w:separator/>
      </w:r>
    </w:p>
    <w:p w14:paraId="6D908E6F" w14:textId="77777777" w:rsidR="005E0109" w:rsidRDefault="005E0109"/>
  </w:endnote>
  <w:endnote w:type="continuationSeparator" w:id="0">
    <w:p w14:paraId="0A1E7DA0" w14:textId="77777777" w:rsidR="005E0109" w:rsidRDefault="005E0109" w:rsidP="00C94FBE">
      <w:pPr>
        <w:spacing w:before="0" w:line="240" w:lineRule="auto"/>
      </w:pPr>
      <w:r>
        <w:continuationSeparator/>
      </w:r>
    </w:p>
    <w:p w14:paraId="4EC60EBC" w14:textId="77777777" w:rsidR="005E0109" w:rsidRDefault="005E0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5E0109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4B3E3" w14:textId="77777777" w:rsidR="005E0109" w:rsidRDefault="005E0109" w:rsidP="00C94FBE">
      <w:pPr>
        <w:spacing w:before="0" w:line="240" w:lineRule="auto"/>
      </w:pPr>
      <w:r>
        <w:separator/>
      </w:r>
    </w:p>
    <w:p w14:paraId="4C9606B9" w14:textId="77777777" w:rsidR="005E0109" w:rsidRDefault="005E0109"/>
  </w:footnote>
  <w:footnote w:type="continuationSeparator" w:id="0">
    <w:p w14:paraId="5D667490" w14:textId="77777777" w:rsidR="005E0109" w:rsidRDefault="005E0109" w:rsidP="00C94FBE">
      <w:pPr>
        <w:spacing w:before="0" w:line="240" w:lineRule="auto"/>
      </w:pPr>
      <w:r>
        <w:continuationSeparator/>
      </w:r>
    </w:p>
    <w:p w14:paraId="3E92A9D4" w14:textId="77777777" w:rsidR="005E0109" w:rsidRDefault="005E0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722DBF16" w:rsidR="000F4F97" w:rsidRDefault="00A316B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18.2 Consultar Categoria_03_Botón Volver</w:t>
        </w:r>
      </w:p>
    </w:sdtContent>
  </w:sdt>
  <w:p w14:paraId="305C6E17" w14:textId="77777777" w:rsidR="00D255E1" w:rsidRPr="000F4F97" w:rsidRDefault="005E010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264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72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0109"/>
    <w:rsid w:val="005E3CF2"/>
    <w:rsid w:val="005E4042"/>
    <w:rsid w:val="005E76A4"/>
    <w:rsid w:val="005F133C"/>
    <w:rsid w:val="005F31D1"/>
    <w:rsid w:val="005F5429"/>
    <w:rsid w:val="005F60BA"/>
    <w:rsid w:val="00602A2E"/>
    <w:rsid w:val="00607B8B"/>
    <w:rsid w:val="006124BF"/>
    <w:rsid w:val="0061514C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D0734"/>
    <w:rsid w:val="008E1DC2"/>
    <w:rsid w:val="008E48FB"/>
    <w:rsid w:val="00904CB6"/>
    <w:rsid w:val="00905A14"/>
    <w:rsid w:val="00920EBE"/>
    <w:rsid w:val="0092483A"/>
    <w:rsid w:val="00931895"/>
    <w:rsid w:val="00933380"/>
    <w:rsid w:val="00942049"/>
    <w:rsid w:val="009446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316B5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1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18.1 Consultar Categoria_02_Sin Categoría</vt:lpstr>
    </vt:vector>
  </TitlesOfParts>
  <Company>OSLO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18.2 Consultar Categoria_03_Botón Volver</dc:title>
  <dc:subject>Testify</dc:subject>
  <dc:creator>Malena Oyarzo</dc:creator>
  <cp:lastModifiedBy>malena oyarzo</cp:lastModifiedBy>
  <cp:revision>4</cp:revision>
  <dcterms:created xsi:type="dcterms:W3CDTF">2024-10-27T23:15:00Z</dcterms:created>
  <dcterms:modified xsi:type="dcterms:W3CDTF">2024-10-28T21:37:00Z</dcterms:modified>
</cp:coreProperties>
</file>