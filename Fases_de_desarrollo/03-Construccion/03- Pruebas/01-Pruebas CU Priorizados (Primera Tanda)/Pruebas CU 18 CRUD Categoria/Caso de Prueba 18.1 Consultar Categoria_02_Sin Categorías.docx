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0F5AD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2A558B23" w:rsidR="00D06E99" w:rsidRDefault="000164F6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9D4FC6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8.1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 Consultar Categoria_0</w:t>
              </w:r>
              <w:r w:rsidR="008E1DC2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2_Sin Categoría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0F5AD8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6C0D22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6C0D22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0F5AD8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0F5AD8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6908F6E" w14:textId="405911B1" w:rsidR="00026168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33042" w:history="1">
            <w:r w:rsidR="00026168" w:rsidRPr="00B32C39">
              <w:rPr>
                <w:rStyle w:val="Hipervnculo"/>
                <w:noProof/>
              </w:rPr>
              <w:t>Caso de Prueba 18.1 Consultar Categoría_02_Sin Categoría</w:t>
            </w:r>
            <w:r w:rsidR="00026168">
              <w:rPr>
                <w:noProof/>
                <w:webHidden/>
              </w:rPr>
              <w:tab/>
            </w:r>
            <w:r w:rsidR="00026168">
              <w:rPr>
                <w:noProof/>
                <w:webHidden/>
              </w:rPr>
              <w:fldChar w:fldCharType="begin"/>
            </w:r>
            <w:r w:rsidR="00026168">
              <w:rPr>
                <w:noProof/>
                <w:webHidden/>
              </w:rPr>
              <w:instrText xml:space="preserve"> PAGEREF _Toc181033042 \h </w:instrText>
            </w:r>
            <w:r w:rsidR="00026168">
              <w:rPr>
                <w:noProof/>
                <w:webHidden/>
              </w:rPr>
            </w:r>
            <w:r w:rsidR="00026168">
              <w:rPr>
                <w:noProof/>
                <w:webHidden/>
              </w:rPr>
              <w:fldChar w:fldCharType="separate"/>
            </w:r>
            <w:r w:rsidR="00026168">
              <w:rPr>
                <w:noProof/>
                <w:webHidden/>
              </w:rPr>
              <w:t>4</w:t>
            </w:r>
            <w:r w:rsidR="00026168">
              <w:rPr>
                <w:noProof/>
                <w:webHidden/>
              </w:rPr>
              <w:fldChar w:fldCharType="end"/>
            </w:r>
          </w:hyperlink>
        </w:p>
        <w:p w14:paraId="62DB4A26" w14:textId="0594D84D" w:rsidR="00026168" w:rsidRDefault="0002616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43" w:history="1">
            <w:r w:rsidRPr="00B32C3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6FD2" w14:textId="62C34108" w:rsidR="00026168" w:rsidRDefault="0002616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44" w:history="1">
            <w:r w:rsidRPr="00B32C39">
              <w:rPr>
                <w:rStyle w:val="Hipervnculo"/>
                <w:noProof/>
              </w:rPr>
              <w:t>Condiciones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80DC" w14:textId="456816D0" w:rsidR="00026168" w:rsidRDefault="0002616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45" w:history="1">
            <w:r w:rsidRPr="00B32C39">
              <w:rPr>
                <w:rStyle w:val="Hipervnculo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7340" w14:textId="123151F2" w:rsidR="00026168" w:rsidRDefault="0002616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46" w:history="1">
            <w:r w:rsidRPr="00B32C39">
              <w:rPr>
                <w:rStyle w:val="Hipervnculo"/>
                <w:noProof/>
              </w:rPr>
              <w:t>Resultado esperado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45DDA" w14:textId="6EC72797" w:rsidR="00026168" w:rsidRDefault="0002616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33047" w:history="1">
            <w:r w:rsidRPr="00B32C39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15AED" w14:textId="16DA506D" w:rsidR="00026168" w:rsidRDefault="0002616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33048" w:history="1">
            <w:r w:rsidRPr="00B32C39">
              <w:rPr>
                <w:rStyle w:val="Hipervnculo"/>
                <w:noProof/>
              </w:rPr>
              <w:t>Caso de Prueba 18.1 Consultar Categoría_02_Sin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_Toc181033048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46B10" w14:textId="30E9EAB3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368FFC7B" w:rsidR="00A13DBA" w:rsidRDefault="009D4FC6" w:rsidP="005C6536">
          <w:pPr>
            <w:pStyle w:val="PSI-Ttulo"/>
          </w:pPr>
          <w:r>
            <w:t>Caso de Prueba 18.1 Consultar Categoria_02_Sin Categoría</w:t>
          </w:r>
        </w:p>
      </w:sdtContent>
    </w:sdt>
    <w:p w14:paraId="6584CB4B" w14:textId="63899903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29278824"/>
      <w:bookmarkStart w:id="1" w:name="_Toc181033042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9D4FC6">
        <w:rPr>
          <w:bCs w:val="0"/>
        </w:rPr>
        <w:t>8.1</w:t>
      </w:r>
      <w:r w:rsidR="000164F6">
        <w:rPr>
          <w:bCs w:val="0"/>
        </w:rPr>
        <w:t xml:space="preserve"> Consultar Categoría_0</w:t>
      </w:r>
      <w:r w:rsidR="008E1DC2">
        <w:rPr>
          <w:bCs w:val="0"/>
        </w:rPr>
        <w:t xml:space="preserve">2_Sin </w:t>
      </w:r>
      <w:r w:rsidR="009D4FC6">
        <w:rPr>
          <w:bCs w:val="0"/>
        </w:rPr>
        <w:t>Categoría</w:t>
      </w:r>
      <w:bookmarkEnd w:id="1"/>
    </w:p>
    <w:p w14:paraId="3277E61F" w14:textId="77777777" w:rsidR="0039735A" w:rsidRDefault="0039735A" w:rsidP="00F06F0E">
      <w:pPr>
        <w:pStyle w:val="Ttulo2"/>
      </w:pPr>
      <w:bookmarkStart w:id="2" w:name="_Toc181033043"/>
      <w:r>
        <w:t>Descripción</w:t>
      </w:r>
      <w:bookmarkEnd w:id="0"/>
      <w:bookmarkEnd w:id="2"/>
    </w:p>
    <w:p w14:paraId="77D80B07" w14:textId="2635C6DD" w:rsidR="00307FD8" w:rsidRPr="002F1C2C" w:rsidRDefault="00B8002C" w:rsidP="002F1C2C">
      <w:pPr>
        <w:pStyle w:val="PSI-Normal"/>
      </w:pPr>
      <w:r w:rsidRPr="002F1C2C">
        <w:t>El objetivo de este caso de prueba es verificar la funcionalidad del CU1</w:t>
      </w:r>
      <w:r w:rsidR="000164F6">
        <w:t>8</w:t>
      </w:r>
      <w:r w:rsidRPr="002F1C2C">
        <w:t xml:space="preserve"> denominado CRUD </w:t>
      </w:r>
      <w:r w:rsidR="000164F6">
        <w:t>Categoría</w:t>
      </w:r>
      <w:r w:rsidRPr="002F1C2C">
        <w:t xml:space="preserve">. Se comprobará </w:t>
      </w:r>
      <w:r w:rsidR="000164F6">
        <w:t xml:space="preserve">si el ingreso a la opción de Consultar Categoría da como respuesta </w:t>
      </w:r>
      <w:r w:rsidR="008E1DC2">
        <w:t>que no existen Categorías .</w:t>
      </w:r>
    </w:p>
    <w:p w14:paraId="60FB6F48" w14:textId="30989A86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0164F6">
        <w:t>8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33044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6C0D22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718DE03A" w14:textId="75340D45" w:rsidR="00F06F0E" w:rsidRDefault="000164F6" w:rsidP="000164F6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Categorías.</w:t>
      </w:r>
    </w:p>
    <w:p w14:paraId="6AE013AB" w14:textId="46A2A670" w:rsidR="00F06F0E" w:rsidRDefault="00F06F0E" w:rsidP="00F06F0E">
      <w:pPr>
        <w:pStyle w:val="PSI-Ttulo2"/>
      </w:pPr>
      <w:bookmarkStart w:id="5" w:name="_Toc29278828"/>
      <w:bookmarkStart w:id="6" w:name="_Toc181033045"/>
      <w:r>
        <w:t>Entrada</w:t>
      </w:r>
      <w:bookmarkEnd w:id="5"/>
      <w:bookmarkEnd w:id="6"/>
    </w:p>
    <w:p w14:paraId="68D7E2F6" w14:textId="286944FD" w:rsidR="00F57598" w:rsidRDefault="00F57598" w:rsidP="006C0D22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0164F6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6C0D22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7404B296" w:rsidR="0046016C" w:rsidRDefault="0046016C" w:rsidP="006C0D22">
      <w:pPr>
        <w:pStyle w:val="PSI-ComentarioenTabla"/>
      </w:pPr>
      <w:r>
        <w:tab/>
      </w:r>
      <w:r>
        <w:tab/>
        <w:t>Se selecciona Inicio</w:t>
      </w:r>
      <w:r w:rsidR="000164F6">
        <w:t xml:space="preserve"> - Categorías</w:t>
      </w:r>
    </w:p>
    <w:p w14:paraId="5A496675" w14:textId="6B32801D" w:rsidR="00644D6B" w:rsidRDefault="0046016C" w:rsidP="006C0D22">
      <w:pPr>
        <w:pStyle w:val="PSI-ComentarioenTabla"/>
      </w:pPr>
      <w:r>
        <w:t xml:space="preserve">Paso 3: </w:t>
      </w:r>
      <w:r w:rsidR="00644D6B">
        <w:t xml:space="preserve">Listar </w:t>
      </w:r>
      <w:r w:rsidR="00356545">
        <w:t>Categorías</w:t>
      </w:r>
    </w:p>
    <w:p w14:paraId="29A338C0" w14:textId="311BF997" w:rsidR="00F06F0E" w:rsidRDefault="0046016C" w:rsidP="00644D6B">
      <w:pPr>
        <w:pStyle w:val="PSI-ComentarioenTabla"/>
      </w:pPr>
      <w:r>
        <w:tab/>
      </w:r>
      <w:r>
        <w:tab/>
      </w:r>
      <w:r w:rsidR="00644D6B">
        <w:t xml:space="preserve">Se muestra en la pantalla </w:t>
      </w:r>
      <w:r w:rsidR="008E1DC2">
        <w:t>el mensaje “No hay Categorías.</w:t>
      </w:r>
    </w:p>
    <w:p w14:paraId="75C4DF62" w14:textId="5CA816DF" w:rsidR="00F06F0E" w:rsidRDefault="00F06F0E" w:rsidP="00F06F0E">
      <w:pPr>
        <w:pStyle w:val="Ttulo2"/>
      </w:pPr>
      <w:bookmarkStart w:id="7" w:name="_Toc29278829"/>
      <w:bookmarkStart w:id="8" w:name="_Toc181033046"/>
      <w:r w:rsidRPr="00F06F0E">
        <w:t>Resultado esperado</w:t>
      </w:r>
      <w:bookmarkEnd w:id="7"/>
      <w:bookmarkEnd w:id="8"/>
    </w:p>
    <w:p w14:paraId="4216D2D3" w14:textId="44CD1E25" w:rsidR="00F06F0E" w:rsidRDefault="00596E07" w:rsidP="00F36D1F">
      <w:r>
        <w:t xml:space="preserve">El resultado que se espera es que se </w:t>
      </w:r>
      <w:r w:rsidR="00644D6B">
        <w:t xml:space="preserve">muestre en la pantalla el </w:t>
      </w:r>
      <w:r w:rsidR="008E1DC2">
        <w:t>mensaje “No hay categorías</w:t>
      </w:r>
      <w:r w:rsidR="00F36D1F">
        <w:t>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33047"/>
      <w:r>
        <w:t>Evaluación de la Prueba</w:t>
      </w:r>
      <w:bookmarkEnd w:id="9"/>
      <w:bookmarkEnd w:id="10"/>
    </w:p>
    <w:p w14:paraId="47E470D0" w14:textId="77777777" w:rsidR="00596E07" w:rsidRDefault="00596E07" w:rsidP="006C0D22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6C0D22">
      <w:pPr>
        <w:pStyle w:val="PSI-ComentarioenTabla"/>
      </w:pPr>
      <w:r w:rsidRPr="00644D6B">
        <w:rPr>
          <w:highlight w:val="yellow"/>
        </w:rPr>
        <w:t>Realizada con éxito</w:t>
      </w:r>
    </w:p>
    <w:p w14:paraId="22532E68" w14:textId="79B20C7F" w:rsidR="00596E07" w:rsidRDefault="00596E07" w:rsidP="006C0D22">
      <w:pPr>
        <w:pStyle w:val="PSI-ComentarioenTabla"/>
      </w:pPr>
      <w:r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13383354" w14:textId="43E2477C" w:rsidR="002440C8" w:rsidRDefault="002440C8" w:rsidP="002F1C2C">
      <w:pPr>
        <w:ind w:left="0" w:firstLine="0"/>
      </w:pPr>
    </w:p>
    <w:p w14:paraId="5ADD4340" w14:textId="6814DE87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24D485D7" w14:textId="77777777" w:rsidR="002440C8" w:rsidRDefault="002440C8" w:rsidP="002F1C2C">
      <w:pPr>
        <w:ind w:left="0" w:firstLine="0"/>
      </w:pPr>
    </w:p>
    <w:p w14:paraId="5B59D69E" w14:textId="1FA22074" w:rsidR="00AE03C9" w:rsidRDefault="0039735A" w:rsidP="00B03047">
      <w:pPr>
        <w:pStyle w:val="PSI-Ttulo1"/>
      </w:pPr>
      <w:bookmarkStart w:id="11" w:name="_Toc181033048"/>
      <w:r>
        <w:lastRenderedPageBreak/>
        <w:t>Caso de Prueba</w:t>
      </w:r>
      <w:r w:rsidR="00F36D1F">
        <w:t xml:space="preserve"> </w:t>
      </w:r>
      <w:r w:rsidR="00644D6B">
        <w:t>1</w:t>
      </w:r>
      <w:r w:rsidR="009D4FC6">
        <w:t>8.1</w:t>
      </w:r>
      <w:r w:rsidR="00644D6B">
        <w:t xml:space="preserve"> Consultar Categoría_0</w:t>
      </w:r>
      <w:r w:rsidR="008E1DC2">
        <w:t>2_Sin Categoría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6C0D22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6C0D22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49673257" w:rsidR="00AE03C9" w:rsidRDefault="00AE03C9" w:rsidP="006C0D22">
            <w:pPr>
              <w:pStyle w:val="PSI-ComentarioenTabla"/>
            </w:pPr>
            <w:r>
              <w:t xml:space="preserve">ID Caso de Uso: </w:t>
            </w:r>
            <w:r w:rsidR="00596E07" w:rsidRPr="00644D6B">
              <w:rPr>
                <w:b/>
                <w:bCs/>
              </w:rPr>
              <w:t>CU1</w:t>
            </w:r>
            <w:r w:rsidR="00644D6B" w:rsidRPr="00644D6B">
              <w:rPr>
                <w:b/>
                <w:bCs/>
              </w:rPr>
              <w:t>8</w:t>
            </w:r>
            <w:r w:rsidR="00596E07" w:rsidRPr="00644D6B">
              <w:rPr>
                <w:b/>
                <w:bCs/>
              </w:rPr>
              <w:t xml:space="preserve">.1 </w:t>
            </w:r>
            <w:r w:rsidR="00F36D1F" w:rsidRPr="00644D6B">
              <w:rPr>
                <w:b/>
                <w:bCs/>
              </w:rPr>
              <w:t>C</w:t>
            </w:r>
            <w:r w:rsidR="00644D6B" w:rsidRPr="00644D6B">
              <w:rPr>
                <w:b/>
                <w:bCs/>
              </w:rPr>
              <w:t>onsultar 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6C0D22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6C0D22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025B764E" w:rsidR="00AE03C9" w:rsidRDefault="00AE03C9" w:rsidP="006C0D22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Esc_</w:t>
            </w:r>
            <w:r w:rsidR="00644D6B" w:rsidRPr="00644D6B">
              <w:rPr>
                <w:b/>
                <w:bCs/>
              </w:rPr>
              <w:t>Consultar</w:t>
            </w:r>
            <w:r w:rsidR="00F36D1F" w:rsidRPr="00644D6B">
              <w:rPr>
                <w:b/>
                <w:bCs/>
              </w:rPr>
              <w:t>_</w:t>
            </w:r>
            <w:r w:rsidR="00644D6B" w:rsidRPr="00644D6B">
              <w:rPr>
                <w:b/>
                <w:bCs/>
              </w:rPr>
              <w:t>Categoria_0</w:t>
            </w:r>
            <w:r w:rsidR="008E1DC2">
              <w:rPr>
                <w:b/>
                <w:bCs/>
              </w:rPr>
              <w:t>2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632B04A8" w:rsidR="00AE03C9" w:rsidRDefault="00AE03C9" w:rsidP="006C0D22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596E07">
              <w:t>Malena Oyarzo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32F523D3" w:rsidR="00AE03C9" w:rsidRDefault="00AE03C9" w:rsidP="006C0D22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1</w:t>
            </w:r>
            <w:r w:rsidR="009D4FC6">
              <w:t>8.1</w:t>
            </w:r>
            <w:r w:rsidR="00644D6B">
              <w:t xml:space="preserve"> Consultar Categoría_0</w:t>
            </w:r>
            <w:r w:rsidR="008E1DC2">
              <w:t xml:space="preserve">2_Sin </w:t>
            </w:r>
            <w:r w:rsidR="002440C8">
              <w:t>Categoría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0F3769E9" w:rsidR="00AE03C9" w:rsidRDefault="00AE03C9" w:rsidP="006C0D22">
            <w:pPr>
              <w:pStyle w:val="PSI-ComentarioenTabla"/>
            </w:pPr>
            <w:r>
              <w:t>Nombre del Probador:</w:t>
            </w:r>
            <w:r w:rsidR="00644D6B">
              <w:t xml:space="preserve"> Valeria Ojeda</w:t>
            </w:r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6C0D22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6C0D22">
            <w:pPr>
              <w:pStyle w:val="PSI-ComentarioenTabla"/>
            </w:pPr>
            <w:r>
              <w:t>Fecha de Creación:</w:t>
            </w:r>
          </w:p>
          <w:p w14:paraId="7E4C77CB" w14:textId="74758C1F" w:rsidR="00AE03C9" w:rsidRDefault="00F36D1F" w:rsidP="006C0D22">
            <w:pPr>
              <w:pStyle w:val="PSI-ComentarioenTabla"/>
            </w:pPr>
            <w:r>
              <w:t>2</w:t>
            </w:r>
            <w:r w:rsidR="00644D6B">
              <w:t>6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1CF59471" w:rsidR="00AE03C9" w:rsidRDefault="00AE03C9" w:rsidP="006C0D22">
            <w:pPr>
              <w:pStyle w:val="PSI-ComentarioenTabla"/>
            </w:pPr>
            <w:r>
              <w:t>Fecha de Ejecución:</w:t>
            </w:r>
            <w:r w:rsidR="00644D6B">
              <w:t xml:space="preserve"> 27/10/2024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6C0D22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6C0D22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F18AE26" w:rsidR="00AE03C9" w:rsidRDefault="00356545" w:rsidP="006C0D22">
            <w:pPr>
              <w:pStyle w:val="PSI-ComentarioenTabla"/>
            </w:pPr>
            <w:r>
              <w:t>Elegir previamente la opción Categorías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6C0D22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6C0D22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6C0D22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6C0D22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6C0D22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6C0D22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6C0D22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6C0D22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6C0D22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6C0D22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6C0D22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CC041E5" w:rsidR="00AE03C9" w:rsidRDefault="00356545" w:rsidP="006C0D22">
            <w:pPr>
              <w:pStyle w:val="PSI-ComentarioenTabla"/>
            </w:pPr>
            <w:r>
              <w:t>Opción = 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2B736E97" w:rsidR="00AE03C9" w:rsidRDefault="00356545" w:rsidP="006C0D22">
            <w:pPr>
              <w:pStyle w:val="PSI-ComentarioenTabla"/>
            </w:pPr>
            <w:r>
              <w:t>Categorías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24F6AC79" w:rsidR="00AE03C9" w:rsidRDefault="002440C8" w:rsidP="006C0D22">
            <w:pPr>
              <w:pStyle w:val="PSI-ComentarioenTabla"/>
            </w:pPr>
            <w:r>
              <w:t>Aparece el Mensaje “No hay Categorías”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6C0D22">
            <w:pPr>
              <w:pStyle w:val="PSI-ComentarioenTabla"/>
            </w:pPr>
            <w:r>
              <w:t>Exitoso</w:t>
            </w:r>
          </w:p>
        </w:tc>
      </w:tr>
      <w:bookmarkEnd w:id="13"/>
      <w:tr w:rsidR="00AE03C9" w14:paraId="2C20808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07A72F82" w:rsidR="00AE03C9" w:rsidRPr="0039735A" w:rsidRDefault="00AE03C9" w:rsidP="006C0D22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33D63FE8" w:rsidR="00AE03C9" w:rsidRDefault="00AE03C9" w:rsidP="006C0D22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56545">
              <w:t>X</w:t>
            </w:r>
            <w:r>
              <w:t xml:space="preserve">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43665491" w:rsidR="00AE03C9" w:rsidRDefault="00AE03C9" w:rsidP="006C0D22">
            <w:pPr>
              <w:pStyle w:val="PSI-ComentarioenTabla"/>
            </w:pPr>
            <w:r>
              <w:t>Fecha de Aprobación del Caso de Prueba:   _</w:t>
            </w:r>
            <w:r w:rsidR="00356545">
              <w:t>27/10/2024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EC64" w14:textId="77777777" w:rsidR="000F5AD8" w:rsidRDefault="000F5AD8" w:rsidP="00C94FBE">
      <w:pPr>
        <w:spacing w:before="0" w:line="240" w:lineRule="auto"/>
      </w:pPr>
      <w:r>
        <w:separator/>
      </w:r>
    </w:p>
    <w:p w14:paraId="28E97A6B" w14:textId="77777777" w:rsidR="000F5AD8" w:rsidRDefault="000F5AD8"/>
  </w:endnote>
  <w:endnote w:type="continuationSeparator" w:id="0">
    <w:p w14:paraId="3E05F04C" w14:textId="77777777" w:rsidR="000F5AD8" w:rsidRDefault="000F5AD8" w:rsidP="00C94FBE">
      <w:pPr>
        <w:spacing w:before="0" w:line="240" w:lineRule="auto"/>
      </w:pPr>
      <w:r>
        <w:continuationSeparator/>
      </w:r>
    </w:p>
    <w:p w14:paraId="04E05E2B" w14:textId="77777777" w:rsidR="000F5AD8" w:rsidRDefault="000F5A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0F5AD8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82194" w14:textId="77777777" w:rsidR="000F5AD8" w:rsidRDefault="000F5AD8" w:rsidP="00C94FBE">
      <w:pPr>
        <w:spacing w:before="0" w:line="240" w:lineRule="auto"/>
      </w:pPr>
      <w:r>
        <w:separator/>
      </w:r>
    </w:p>
    <w:p w14:paraId="6A8D0C05" w14:textId="77777777" w:rsidR="000F5AD8" w:rsidRDefault="000F5AD8"/>
  </w:footnote>
  <w:footnote w:type="continuationSeparator" w:id="0">
    <w:p w14:paraId="36D38CC0" w14:textId="77777777" w:rsidR="000F5AD8" w:rsidRDefault="000F5AD8" w:rsidP="00C94FBE">
      <w:pPr>
        <w:spacing w:before="0" w:line="240" w:lineRule="auto"/>
      </w:pPr>
      <w:r>
        <w:continuationSeparator/>
      </w:r>
    </w:p>
    <w:p w14:paraId="6CCB6EB3" w14:textId="77777777" w:rsidR="000F5AD8" w:rsidRDefault="000F5A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5BB84390" w:rsidR="000F4F97" w:rsidRDefault="009D4FC6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18.1 Consultar Categoria_02_Sin Categoría</w:t>
        </w:r>
      </w:p>
    </w:sdtContent>
  </w:sdt>
  <w:p w14:paraId="305C6E17" w14:textId="77777777" w:rsidR="00D255E1" w:rsidRPr="000F4F97" w:rsidRDefault="000F5AD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61312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6192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26168"/>
    <w:rsid w:val="00033CF7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5AD8"/>
    <w:rsid w:val="000F79DF"/>
    <w:rsid w:val="00101C4D"/>
    <w:rsid w:val="0010416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50C8"/>
    <w:rsid w:val="001A2EE6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41A8C"/>
    <w:rsid w:val="004444C0"/>
    <w:rsid w:val="00450983"/>
    <w:rsid w:val="0045192E"/>
    <w:rsid w:val="004525FF"/>
    <w:rsid w:val="0046016C"/>
    <w:rsid w:val="004705AD"/>
    <w:rsid w:val="00471030"/>
    <w:rsid w:val="004807AF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4CB6"/>
    <w:rsid w:val="00920EBE"/>
    <w:rsid w:val="0092483A"/>
    <w:rsid w:val="00931895"/>
    <w:rsid w:val="00933380"/>
    <w:rsid w:val="00942049"/>
    <w:rsid w:val="009446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6C0D22"/>
    <w:pPr>
      <w:spacing w:before="0" w:line="240" w:lineRule="auto"/>
      <w:ind w:left="147" w:firstLine="0"/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2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19 Consultar Categoria_02_Sin Categoría</vt:lpstr>
    </vt:vector>
  </TitlesOfParts>
  <Company>OSLO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18.1 Consultar Categoria_02_Sin Categoría</dc:title>
  <dc:subject>Testify</dc:subject>
  <dc:creator>Malena Oyarzo</dc:creator>
  <cp:lastModifiedBy>malena oyarzo</cp:lastModifiedBy>
  <cp:revision>4</cp:revision>
  <dcterms:created xsi:type="dcterms:W3CDTF">2024-10-27T22:51:00Z</dcterms:created>
  <dcterms:modified xsi:type="dcterms:W3CDTF">2024-10-28T21:37:00Z</dcterms:modified>
</cp:coreProperties>
</file>