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3E3A7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26AFA065" w:rsidR="00D06E99" w:rsidRDefault="000728BD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18.5 Modificar Categoria_03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3E3A7F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3632E5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3632E5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3E3A7F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3E3A7F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3632E5">
          <w:pPr>
            <w:pStyle w:val="TtuloTDC"/>
            <w:tabs>
              <w:tab w:val="left" w:pos="567"/>
              <w:tab w:val="left" w:pos="5954"/>
            </w:tabs>
          </w:pPr>
          <w:r>
            <w:t>Tabla de contenido</w:t>
          </w:r>
        </w:p>
        <w:p w14:paraId="7CA52373" w14:textId="1DC83DE4" w:rsidR="001A1CAA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33195" w:history="1">
            <w:r w:rsidR="001A1CAA" w:rsidRPr="00B243C5">
              <w:rPr>
                <w:rStyle w:val="Hipervnculo"/>
                <w:noProof/>
              </w:rPr>
              <w:t>Caso de Prueba 18.5 Modificar Categoría_03</w:t>
            </w:r>
            <w:r w:rsidR="001A1CAA">
              <w:rPr>
                <w:noProof/>
                <w:webHidden/>
              </w:rPr>
              <w:tab/>
            </w:r>
            <w:r w:rsidR="001A1CAA">
              <w:rPr>
                <w:noProof/>
                <w:webHidden/>
              </w:rPr>
              <w:fldChar w:fldCharType="begin"/>
            </w:r>
            <w:r w:rsidR="001A1CAA">
              <w:rPr>
                <w:noProof/>
                <w:webHidden/>
              </w:rPr>
              <w:instrText xml:space="preserve"> PAGEREF _Toc181033195 \h </w:instrText>
            </w:r>
            <w:r w:rsidR="001A1CAA">
              <w:rPr>
                <w:noProof/>
                <w:webHidden/>
              </w:rPr>
            </w:r>
            <w:r w:rsidR="001A1CAA">
              <w:rPr>
                <w:noProof/>
                <w:webHidden/>
              </w:rPr>
              <w:fldChar w:fldCharType="separate"/>
            </w:r>
            <w:r w:rsidR="001A1CAA">
              <w:rPr>
                <w:noProof/>
                <w:webHidden/>
              </w:rPr>
              <w:t>4</w:t>
            </w:r>
            <w:r w:rsidR="001A1CAA">
              <w:rPr>
                <w:noProof/>
                <w:webHidden/>
              </w:rPr>
              <w:fldChar w:fldCharType="end"/>
            </w:r>
          </w:hyperlink>
        </w:p>
        <w:p w14:paraId="664DED5C" w14:textId="7AD98C70" w:rsidR="001A1CAA" w:rsidRDefault="001A1CA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196" w:history="1">
            <w:r w:rsidRPr="00B243C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C28E" w14:textId="5FBC0912" w:rsidR="001A1CAA" w:rsidRDefault="001A1CA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197" w:history="1">
            <w:r w:rsidRPr="00B243C5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F9D27" w14:textId="6A636C64" w:rsidR="001A1CAA" w:rsidRDefault="001A1CA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198" w:history="1">
            <w:r w:rsidRPr="00B243C5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C934B" w14:textId="40EAD624" w:rsidR="001A1CAA" w:rsidRDefault="001A1CA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199" w:history="1">
            <w:r w:rsidRPr="00B243C5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B91F0" w14:textId="36B52B6D" w:rsidR="001A1CAA" w:rsidRDefault="001A1CA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200" w:history="1">
            <w:r w:rsidRPr="00B243C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AA164" w14:textId="7F89F8E7" w:rsidR="001A1CAA" w:rsidRDefault="001A1CA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33201" w:history="1">
            <w:r w:rsidRPr="00B243C5">
              <w:rPr>
                <w:rStyle w:val="Hipervnculo"/>
                <w:noProof/>
              </w:rPr>
              <w:t>Caso de Prueba 18.5 Modificar Categoría _03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302E6740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0A0D957A" w:rsidR="00A13DBA" w:rsidRDefault="00236E40" w:rsidP="005C6536">
          <w:pPr>
            <w:pStyle w:val="PSI-Ttulo"/>
          </w:pPr>
          <w:r>
            <w:t>Caso de Prueba 18.</w:t>
          </w:r>
          <w:r w:rsidR="000728BD">
            <w:t>5</w:t>
          </w:r>
          <w:r>
            <w:t xml:space="preserve"> </w:t>
          </w:r>
          <w:r w:rsidR="000728BD">
            <w:t xml:space="preserve">Modificar </w:t>
          </w:r>
          <w:r>
            <w:t>Categoria_0</w:t>
          </w:r>
          <w:r w:rsidR="000728BD">
            <w:t>3</w:t>
          </w:r>
        </w:p>
      </w:sdtContent>
    </w:sdt>
    <w:p w14:paraId="6584CB4B" w14:textId="6EA825F3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1033195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9D4FC6">
        <w:rPr>
          <w:bCs w:val="0"/>
        </w:rPr>
        <w:t>8.</w:t>
      </w:r>
      <w:r w:rsidR="000728BD">
        <w:rPr>
          <w:bCs w:val="0"/>
        </w:rPr>
        <w:t>5</w:t>
      </w:r>
      <w:r w:rsidR="000164F6">
        <w:rPr>
          <w:bCs w:val="0"/>
        </w:rPr>
        <w:t xml:space="preserve"> </w:t>
      </w:r>
      <w:r w:rsidR="000728BD">
        <w:rPr>
          <w:bCs w:val="0"/>
        </w:rPr>
        <w:t xml:space="preserve">Modificar </w:t>
      </w:r>
      <w:r w:rsidR="000164F6">
        <w:rPr>
          <w:bCs w:val="0"/>
        </w:rPr>
        <w:t>Categoría_0</w:t>
      </w:r>
      <w:r w:rsidR="000728BD">
        <w:rPr>
          <w:bCs w:val="0"/>
        </w:rPr>
        <w:t>3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1033196"/>
      <w:r>
        <w:t>Descripción</w:t>
      </w:r>
      <w:bookmarkEnd w:id="0"/>
      <w:bookmarkEnd w:id="2"/>
    </w:p>
    <w:p w14:paraId="77D80B07" w14:textId="2A2CFC1B" w:rsidR="00307FD8" w:rsidRPr="002F1C2C" w:rsidRDefault="00B8002C" w:rsidP="002C0368">
      <w:pPr>
        <w:pStyle w:val="PSI-Normal"/>
      </w:pPr>
      <w:r w:rsidRPr="002F1C2C">
        <w:t>El objetivo de este caso de prueba es verificar la funcionalidad del CU1</w:t>
      </w:r>
      <w:r w:rsidR="000164F6">
        <w:t>8</w:t>
      </w:r>
      <w:r w:rsidRPr="002F1C2C">
        <w:t xml:space="preserve"> denominado CRUD </w:t>
      </w:r>
      <w:r w:rsidR="000164F6">
        <w:t>Categoría</w:t>
      </w:r>
      <w:r w:rsidRPr="002F1C2C">
        <w:t xml:space="preserve">. </w:t>
      </w:r>
      <w:r w:rsidR="002C0368" w:rsidRPr="002F1C2C">
        <w:t xml:space="preserve">Se comprobará </w:t>
      </w:r>
      <w:r w:rsidR="000728BD">
        <w:t xml:space="preserve">la modificación </w:t>
      </w:r>
      <w:r w:rsidR="002C0368" w:rsidRPr="002F1C2C">
        <w:t>del</w:t>
      </w:r>
      <w:r w:rsidR="002C0368">
        <w:t xml:space="preserve"> Nombre</w:t>
      </w:r>
      <w:r w:rsidR="002C0368" w:rsidRPr="002F1C2C">
        <w:t xml:space="preserve"> </w:t>
      </w:r>
      <w:r w:rsidR="002C0368">
        <w:t>Categoría</w:t>
      </w:r>
      <w:r w:rsidR="002C0368" w:rsidRPr="002F1C2C">
        <w:t xml:space="preserve"> es correcto para seguir con la ejecución del proceso, hasta obtener como respuesta </w:t>
      </w:r>
      <w:r w:rsidR="000728BD">
        <w:t>el nombre de la categoría modificado</w:t>
      </w:r>
      <w:r w:rsidR="002C0368" w:rsidRPr="002F1C2C">
        <w:t>.</w:t>
      </w:r>
    </w:p>
    <w:p w14:paraId="60FB6F48" w14:textId="30989A86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0164F6">
        <w:t>8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33197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3632E5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6236B64B" w14:textId="5FA3D31C" w:rsidR="002C0368" w:rsidRDefault="000164F6" w:rsidP="003632E5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Categorías.</w:t>
      </w:r>
    </w:p>
    <w:p w14:paraId="6AE013AB" w14:textId="3DA2D7A5" w:rsidR="00F06F0E" w:rsidRDefault="00F06F0E" w:rsidP="00F06F0E">
      <w:pPr>
        <w:pStyle w:val="PSI-Ttulo2"/>
      </w:pPr>
      <w:bookmarkStart w:id="5" w:name="_Toc29278828"/>
      <w:bookmarkStart w:id="6" w:name="_Toc181033198"/>
      <w:r>
        <w:t>Entrada</w:t>
      </w:r>
      <w:bookmarkEnd w:id="5"/>
      <w:bookmarkEnd w:id="6"/>
    </w:p>
    <w:p w14:paraId="68D7E2F6" w14:textId="286944FD" w:rsidR="00F57598" w:rsidRDefault="00F57598" w:rsidP="003632E5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3632E5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3632E5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7404B296" w:rsidR="0046016C" w:rsidRDefault="0046016C" w:rsidP="003632E5">
      <w:pPr>
        <w:pStyle w:val="PSI-ComentarioenTabla"/>
      </w:pPr>
      <w:r>
        <w:tab/>
      </w:r>
      <w:r>
        <w:tab/>
        <w:t>Se selecciona Inicio</w:t>
      </w:r>
      <w:r w:rsidR="000164F6">
        <w:t xml:space="preserve"> - Categorías</w:t>
      </w:r>
    </w:p>
    <w:p w14:paraId="5A496675" w14:textId="21A76BF9" w:rsidR="00644D6B" w:rsidRDefault="0046016C" w:rsidP="003632E5">
      <w:pPr>
        <w:pStyle w:val="PSI-ComentarioenTabla"/>
      </w:pPr>
      <w:r>
        <w:t xml:space="preserve">Paso 3: </w:t>
      </w:r>
      <w:r w:rsidR="002C0368">
        <w:t>Elegir el Botón</w:t>
      </w:r>
      <w:r w:rsidR="001920DE">
        <w:t xml:space="preserve"> Actualizar</w:t>
      </w:r>
      <w:r w:rsidR="002C0368">
        <w:t xml:space="preserve"> </w:t>
      </w:r>
      <w:r w:rsidR="001920DE">
        <w:t xml:space="preserve">de una </w:t>
      </w:r>
      <w:r w:rsidR="002C0368">
        <w:t>Categoría</w:t>
      </w:r>
    </w:p>
    <w:p w14:paraId="72D80978" w14:textId="542878E7" w:rsidR="002C0368" w:rsidRDefault="0046016C" w:rsidP="003632E5">
      <w:pPr>
        <w:pStyle w:val="PSI-ComentarioenTabla"/>
      </w:pPr>
      <w:r>
        <w:tab/>
      </w:r>
      <w:r>
        <w:tab/>
      </w:r>
      <w:r w:rsidR="00644D6B">
        <w:t xml:space="preserve">Se </w:t>
      </w:r>
      <w:r w:rsidR="002C0368">
        <w:t xml:space="preserve">selecciona el botón </w:t>
      </w:r>
      <w:r w:rsidR="00941BC5">
        <w:t>Actualizar</w:t>
      </w:r>
      <w:r w:rsidR="001920DE">
        <w:t xml:space="preserve"> de la</w:t>
      </w:r>
      <w:r w:rsidR="00941BC5">
        <w:t xml:space="preserve"> C</w:t>
      </w:r>
      <w:r w:rsidR="002C0368">
        <w:t>ategoría</w:t>
      </w:r>
      <w:r w:rsidR="001920DE">
        <w:t xml:space="preserve"> a modificar</w:t>
      </w:r>
    </w:p>
    <w:p w14:paraId="6CDACEFE" w14:textId="4510D65A" w:rsidR="002C0368" w:rsidRDefault="002C0368" w:rsidP="003632E5">
      <w:pPr>
        <w:pStyle w:val="PSI-ComentarioenTabla"/>
      </w:pPr>
      <w:r>
        <w:t>Paso 4: Escrib</w:t>
      </w:r>
      <w:r w:rsidR="00941BC5">
        <w:t>ir</w:t>
      </w:r>
      <w:r>
        <w:t xml:space="preserve"> el </w:t>
      </w:r>
      <w:r w:rsidR="001920DE">
        <w:t xml:space="preserve">Nuevo </w:t>
      </w:r>
      <w:r>
        <w:t>Nombre de la Categoría</w:t>
      </w:r>
    </w:p>
    <w:p w14:paraId="29A338C0" w14:textId="1C969139" w:rsidR="00F06F0E" w:rsidRDefault="002C0368" w:rsidP="003632E5">
      <w:pPr>
        <w:pStyle w:val="PSI-ComentarioenTabla"/>
      </w:pPr>
      <w:r>
        <w:tab/>
      </w:r>
      <w:r>
        <w:tab/>
        <w:t>Ingresa el</w:t>
      </w:r>
      <w:r w:rsidR="001920DE">
        <w:t xml:space="preserve"> nuevo</w:t>
      </w:r>
      <w:r>
        <w:t xml:space="preserve"> nombre de la Categoría</w:t>
      </w:r>
      <w:r w:rsidR="008E1DC2">
        <w:t>.</w:t>
      </w:r>
    </w:p>
    <w:p w14:paraId="74B86FD8" w14:textId="4E39DFBD" w:rsidR="002C0368" w:rsidRDefault="002C0368" w:rsidP="003632E5">
      <w:pPr>
        <w:pStyle w:val="PSI-ComentarioenTabla"/>
      </w:pPr>
      <w:r>
        <w:t xml:space="preserve">Paso 5: Elegir Botón </w:t>
      </w:r>
      <w:r w:rsidR="00941BC5">
        <w:t xml:space="preserve">Actualizar </w:t>
      </w:r>
      <w:r>
        <w:t>Categoría</w:t>
      </w:r>
    </w:p>
    <w:p w14:paraId="18FE3FB2" w14:textId="6548E513" w:rsidR="002C0368" w:rsidRDefault="002C0368" w:rsidP="003632E5">
      <w:pPr>
        <w:pStyle w:val="PSI-ComentarioenTabla"/>
      </w:pPr>
      <w:r>
        <w:tab/>
      </w:r>
      <w:r>
        <w:tab/>
        <w:t xml:space="preserve">Se selecciona el Botón </w:t>
      </w:r>
      <w:r w:rsidR="00941BC5">
        <w:t>Actualizar</w:t>
      </w:r>
      <w:r>
        <w:t xml:space="preserve"> Categoría</w:t>
      </w:r>
    </w:p>
    <w:p w14:paraId="5C31B734" w14:textId="5D1F01A6" w:rsidR="002C0368" w:rsidRDefault="002C0368" w:rsidP="003632E5">
      <w:pPr>
        <w:pStyle w:val="PSI-ComentarioenTabla"/>
      </w:pPr>
      <w:r>
        <w:t xml:space="preserve">Paso 6 : </w:t>
      </w:r>
      <w:r w:rsidR="00941BC5">
        <w:t>Se actualiza en Nombre Categoría en la BD.</w:t>
      </w:r>
    </w:p>
    <w:p w14:paraId="6F822A09" w14:textId="77777777" w:rsidR="002C0368" w:rsidRDefault="002C0368" w:rsidP="003632E5">
      <w:pPr>
        <w:pStyle w:val="PSI-ComentarioenTabla"/>
      </w:pPr>
    </w:p>
    <w:p w14:paraId="75C4DF62" w14:textId="23A04E02" w:rsidR="00F06F0E" w:rsidRDefault="00F06F0E" w:rsidP="00F06F0E">
      <w:pPr>
        <w:pStyle w:val="Ttulo2"/>
      </w:pPr>
      <w:bookmarkStart w:id="7" w:name="_Toc29278829"/>
      <w:bookmarkStart w:id="8" w:name="_Toc181033199"/>
      <w:r w:rsidRPr="00F06F0E">
        <w:t>Resultado esperado</w:t>
      </w:r>
      <w:bookmarkEnd w:id="7"/>
      <w:bookmarkEnd w:id="8"/>
    </w:p>
    <w:p w14:paraId="4216D2D3" w14:textId="5CC8BF14" w:rsidR="00F06F0E" w:rsidRDefault="00596E07" w:rsidP="00900A86">
      <w:pPr>
        <w:pStyle w:val="PSI-Normal"/>
      </w:pPr>
      <w:r>
        <w:t>El resultado que se</w:t>
      </w:r>
      <w:r w:rsidR="00900A86">
        <w:t xml:space="preserve"> espera es </w:t>
      </w:r>
      <w:r w:rsidR="00941BC5">
        <w:t>cuando se desee modificar el nombre de la categoría, se actualice en nombre categoría en la base de datos.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33200"/>
      <w:r>
        <w:t>Evaluación de la Prueba</w:t>
      </w:r>
      <w:bookmarkEnd w:id="9"/>
      <w:bookmarkEnd w:id="10"/>
    </w:p>
    <w:p w14:paraId="47E470D0" w14:textId="77777777" w:rsidR="00596E07" w:rsidRDefault="00596E07" w:rsidP="003632E5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3632E5">
      <w:pPr>
        <w:pStyle w:val="PSI-ComentarioenTabla"/>
      </w:pPr>
      <w:r w:rsidRPr="00EA1289">
        <w:rPr>
          <w:highlight w:val="yellow"/>
        </w:rPr>
        <w:t>Realizada con éxito</w:t>
      </w:r>
    </w:p>
    <w:p w14:paraId="22532E68" w14:textId="79B20C7F" w:rsidR="00596E07" w:rsidRDefault="00596E07" w:rsidP="003632E5">
      <w:pPr>
        <w:pStyle w:val="PSI-ComentarioenTabla"/>
      </w:pPr>
      <w:r w:rsidRPr="00EA1289">
        <w:t>Realizado sin éxito</w:t>
      </w:r>
    </w:p>
    <w:p w14:paraId="546FF538" w14:textId="2643606C" w:rsidR="0039735A" w:rsidRDefault="0039735A" w:rsidP="002F1C2C">
      <w:pPr>
        <w:ind w:left="0" w:firstLine="0"/>
      </w:pPr>
    </w:p>
    <w:p w14:paraId="01D6C723" w14:textId="27A22A29" w:rsidR="002440C8" w:rsidRDefault="002440C8" w:rsidP="002F1C2C">
      <w:pPr>
        <w:ind w:left="0" w:firstLine="0"/>
      </w:pPr>
    </w:p>
    <w:p w14:paraId="03A9CEF7" w14:textId="16A8685C" w:rsidR="002440C8" w:rsidRDefault="002440C8" w:rsidP="002F1C2C">
      <w:pPr>
        <w:ind w:left="0" w:firstLine="0"/>
      </w:pPr>
    </w:p>
    <w:p w14:paraId="55B84618" w14:textId="3EF14756" w:rsidR="002440C8" w:rsidRDefault="002440C8" w:rsidP="002F1C2C">
      <w:pPr>
        <w:ind w:left="0" w:firstLine="0"/>
      </w:pPr>
    </w:p>
    <w:p w14:paraId="5B59D69E" w14:textId="702CA695" w:rsidR="00AE03C9" w:rsidRDefault="0039735A" w:rsidP="002C0368">
      <w:pPr>
        <w:pStyle w:val="PSI-Ttulo1"/>
        <w:ind w:left="0"/>
      </w:pPr>
      <w:bookmarkStart w:id="11" w:name="_Toc181033201"/>
      <w:r>
        <w:t>Caso de Prueba</w:t>
      </w:r>
      <w:r w:rsidR="00F36D1F">
        <w:t xml:space="preserve"> </w:t>
      </w:r>
      <w:r w:rsidR="00644D6B">
        <w:t>1</w:t>
      </w:r>
      <w:r w:rsidR="009D4FC6">
        <w:t>8.</w:t>
      </w:r>
      <w:r w:rsidR="00941BC5">
        <w:t>5</w:t>
      </w:r>
      <w:r w:rsidR="00644D6B">
        <w:t xml:space="preserve"> </w:t>
      </w:r>
      <w:r w:rsidR="00941BC5">
        <w:t xml:space="preserve">Modificar Categoría </w:t>
      </w:r>
      <w:r w:rsidR="00644D6B">
        <w:t>_0</w:t>
      </w:r>
      <w:r w:rsidR="00941BC5">
        <w:t>3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3632E5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3632E5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50D78962" w:rsidR="00AE03C9" w:rsidRDefault="00AE03C9" w:rsidP="003632E5">
            <w:pPr>
              <w:pStyle w:val="PSI-ComentarioenTabla"/>
            </w:pPr>
            <w:r>
              <w:t xml:space="preserve">ID Caso de Uso: </w:t>
            </w:r>
            <w:r w:rsidR="00596E07" w:rsidRPr="00644D6B">
              <w:t>CU1</w:t>
            </w:r>
            <w:r w:rsidR="00644D6B" w:rsidRPr="00644D6B">
              <w:t>8</w:t>
            </w:r>
            <w:r w:rsidR="00596E07" w:rsidRPr="00644D6B">
              <w:t>.</w:t>
            </w:r>
            <w:r w:rsidR="00941BC5">
              <w:t>3</w:t>
            </w:r>
            <w:r w:rsidR="00596E07" w:rsidRPr="00644D6B">
              <w:t xml:space="preserve"> </w:t>
            </w:r>
            <w:r w:rsidR="00941BC5">
              <w:t xml:space="preserve">Modificar </w:t>
            </w:r>
            <w:r w:rsidR="00644D6B" w:rsidRPr="00644D6B">
              <w:t>Categoría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3632E5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3632E5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3632E5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19F8F89A" w:rsidR="00AE03C9" w:rsidRDefault="00AE03C9" w:rsidP="003632E5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t>Esc_</w:t>
            </w:r>
            <w:r w:rsidR="00941BC5">
              <w:t>Modificar</w:t>
            </w:r>
            <w:r w:rsidR="00F36D1F" w:rsidRPr="00644D6B">
              <w:t>_</w:t>
            </w:r>
            <w:r w:rsidR="00644D6B" w:rsidRPr="00644D6B">
              <w:t>Categoria_0</w:t>
            </w:r>
            <w:r w:rsidR="00941BC5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632B04A8" w:rsidR="00AE03C9" w:rsidRDefault="00AE03C9" w:rsidP="003632E5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6197B0DD" w:rsidR="00AE03C9" w:rsidRDefault="00AE03C9" w:rsidP="003632E5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</w:t>
            </w:r>
            <w:r w:rsidR="009D4FC6">
              <w:t>8.</w:t>
            </w:r>
            <w:r w:rsidR="00941BC5">
              <w:t>5</w:t>
            </w:r>
            <w:r w:rsidR="00644D6B">
              <w:t xml:space="preserve"> </w:t>
            </w:r>
            <w:r w:rsidR="00941BC5">
              <w:t>Modificar</w:t>
            </w:r>
            <w:r w:rsidR="00403864">
              <w:t xml:space="preserve"> </w:t>
            </w:r>
            <w:r w:rsidR="00644D6B">
              <w:t>Categoría_0</w:t>
            </w:r>
            <w:r w:rsidR="00941BC5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3632E5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3632E5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3632E5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3632E5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3632E5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3632E5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3632E5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3F18AE26" w:rsidR="00AE03C9" w:rsidRDefault="00356545" w:rsidP="003632E5">
            <w:pPr>
              <w:pStyle w:val="PSI-ComentarioenTabla"/>
            </w:pPr>
            <w:r>
              <w:t>Elegir previamente la opción Categorías del Menú Ppal.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3632E5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3632E5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3632E5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3632E5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3632E5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3632E5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3632E5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3632E5">
            <w:pPr>
              <w:pStyle w:val="PSI-ComentarioenTabla"/>
            </w:pPr>
            <w:r>
              <w:t>= 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3632E5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3632E5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3632E5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3632E5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4CC041E5" w:rsidR="00AE03C9" w:rsidRDefault="00356545" w:rsidP="003632E5">
            <w:pPr>
              <w:pStyle w:val="PSI-ComentarioenTabla"/>
            </w:pPr>
            <w:r>
              <w:t>Opción = 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B736E97" w:rsidR="00AE03C9" w:rsidRDefault="00356545" w:rsidP="003632E5">
            <w:pPr>
              <w:pStyle w:val="PSI-ComentarioenTabla"/>
            </w:pPr>
            <w:r>
              <w:t>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68D7A426" w:rsidR="00AE03C9" w:rsidRDefault="002440C8" w:rsidP="003632E5">
            <w:pPr>
              <w:pStyle w:val="PSI-ComentarioenTabla"/>
            </w:pPr>
            <w:r>
              <w:t xml:space="preserve">Aparece </w:t>
            </w:r>
            <w:r w:rsidR="00470657">
              <w:t>Menú de Categorías y listado de categorías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3632E5">
            <w:pPr>
              <w:pStyle w:val="PSI-ComentarioenTabla"/>
            </w:pPr>
            <w:r>
              <w:t>Exitoso</w:t>
            </w:r>
          </w:p>
        </w:tc>
      </w:tr>
      <w:tr w:rsidR="00470657" w14:paraId="342E6847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3515FDE" w14:textId="3C740303" w:rsidR="00470657" w:rsidRDefault="00386239" w:rsidP="003632E5">
            <w:pPr>
              <w:pStyle w:val="PSI-ComentarioenTabla"/>
            </w:pPr>
            <w:r>
              <w:t xml:space="preserve">3.- Seleccionar Botón </w:t>
            </w:r>
            <w:r w:rsidR="0010754D">
              <w:t>Actualizar</w:t>
            </w:r>
            <w:r>
              <w:t xml:space="preserve">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D79AE5" w14:textId="571D0505" w:rsidR="00470657" w:rsidRDefault="00386239" w:rsidP="003632E5">
            <w:pPr>
              <w:pStyle w:val="PSI-ComentarioenTabla"/>
            </w:pPr>
            <w:r>
              <w:t xml:space="preserve">Opción = </w:t>
            </w:r>
            <w:r w:rsidR="00EA1289">
              <w:t xml:space="preserve">Actualizar </w:t>
            </w:r>
            <w:r>
              <w:t>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15E1577" w14:textId="22F4AB5E" w:rsidR="00470657" w:rsidRDefault="00EA1289" w:rsidP="003632E5">
            <w:pPr>
              <w:pStyle w:val="PSI-ComentarioenTabla"/>
            </w:pPr>
            <w:r>
              <w:t>Actualizar</w:t>
            </w:r>
            <w:r w:rsidR="00386239">
              <w:t xml:space="preserve">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16A3AA3" w14:textId="4719585F" w:rsidR="00470657" w:rsidRDefault="00386239" w:rsidP="003632E5">
            <w:pPr>
              <w:pStyle w:val="PSI-ComentarioenTabla"/>
            </w:pPr>
            <w:r>
              <w:t xml:space="preserve">Se va a Pantalla </w:t>
            </w:r>
            <w:r w:rsidR="00EA1289">
              <w:t xml:space="preserve">Actualizar </w:t>
            </w:r>
            <w:r>
              <w:t>Categoría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87933" w14:textId="22170CCE" w:rsidR="00470657" w:rsidRDefault="00386239" w:rsidP="003632E5">
            <w:pPr>
              <w:pStyle w:val="PSI-ComentarioenTabla"/>
            </w:pPr>
            <w:r>
              <w:t>Exitoso</w:t>
            </w:r>
          </w:p>
        </w:tc>
      </w:tr>
      <w:tr w:rsidR="00386239" w14:paraId="5A5DAB69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F1B8F8B" w14:textId="7E789B5A" w:rsidR="00386239" w:rsidRDefault="00386239" w:rsidP="003632E5">
            <w:pPr>
              <w:pStyle w:val="PSI-ComentarioenTabla"/>
            </w:pPr>
            <w:r>
              <w:t xml:space="preserve">4.- Ingresar Nombre </w:t>
            </w:r>
            <w:r w:rsidR="00EA1289">
              <w:t xml:space="preserve">el nuevo nombre </w:t>
            </w:r>
            <w:r>
              <w:t>de</w:t>
            </w:r>
            <w:r w:rsidR="00EA1289">
              <w:t xml:space="preserve"> la</w:t>
            </w:r>
            <w:r>
              <w:t xml:space="preserve">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F5E8CF4" w14:textId="32226366" w:rsidR="00386239" w:rsidRDefault="00386239" w:rsidP="003632E5">
            <w:pPr>
              <w:pStyle w:val="PSI-ComentarioenTabla"/>
            </w:pPr>
            <w:r>
              <w:t>Textfield = Valor Nombre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9525516" w14:textId="384B3847" w:rsidR="00386239" w:rsidRDefault="00236E40" w:rsidP="003632E5">
            <w:pPr>
              <w:pStyle w:val="PSI-ComentarioenTabla"/>
            </w:pPr>
            <w:r>
              <w:t>“</w:t>
            </w:r>
            <w:r w:rsidR="00386239">
              <w:t xml:space="preserve">CRUD </w:t>
            </w:r>
            <w:r w:rsidR="00EA1289">
              <w:t>Categorías</w:t>
            </w:r>
            <w:r>
              <w:t>”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6973523" w14:textId="0F1C3513" w:rsidR="00386239" w:rsidRDefault="00386239" w:rsidP="003632E5">
            <w:pPr>
              <w:pStyle w:val="PSI-ComentarioenTabla"/>
            </w:pPr>
            <w:r>
              <w:t>No se detecta error en el nombre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E5B34" w14:textId="5E96993E" w:rsidR="00386239" w:rsidRDefault="00386239" w:rsidP="003632E5">
            <w:pPr>
              <w:pStyle w:val="PSI-ComentarioenTabla"/>
            </w:pPr>
            <w:r>
              <w:t>Exitoso</w:t>
            </w:r>
          </w:p>
        </w:tc>
      </w:tr>
      <w:tr w:rsidR="00386239" w14:paraId="072411AB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05F5519" w14:textId="00DE3A80" w:rsidR="00386239" w:rsidRDefault="00386239" w:rsidP="003632E5">
            <w:pPr>
              <w:pStyle w:val="PSI-ComentarioenTabla"/>
            </w:pPr>
            <w:r>
              <w:t xml:space="preserve">5.- Elegir </w:t>
            </w:r>
            <w:r w:rsidR="00EA1289">
              <w:t>Botón Actualizar</w:t>
            </w:r>
            <w:r>
              <w:t xml:space="preserve">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4507E0B" w14:textId="5DA47156" w:rsidR="00386239" w:rsidRDefault="00386239" w:rsidP="003632E5">
            <w:pPr>
              <w:pStyle w:val="PSI-ComentarioenTabla"/>
            </w:pPr>
            <w:r>
              <w:t xml:space="preserve">Opción = </w:t>
            </w:r>
            <w:r w:rsidR="00EA1289">
              <w:t xml:space="preserve">Actualizar </w:t>
            </w:r>
            <w:r>
              <w:t>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F003D4B" w14:textId="48FBDD4B" w:rsidR="00386239" w:rsidRDefault="00EA1289" w:rsidP="003632E5">
            <w:pPr>
              <w:pStyle w:val="PSI-ComentarioenTabla"/>
            </w:pPr>
            <w:r>
              <w:t xml:space="preserve">(botón) Actualizar </w:t>
            </w:r>
            <w:r w:rsidR="00386239">
              <w:t>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73C4329" w14:textId="726A63D0" w:rsidR="00386239" w:rsidRDefault="00C2334E" w:rsidP="003632E5">
            <w:pPr>
              <w:pStyle w:val="PSI-ComentarioenTabla"/>
            </w:pPr>
            <w:r>
              <w:t xml:space="preserve">Se despliega </w:t>
            </w:r>
            <w:r w:rsidR="00EA1289">
              <w:t xml:space="preserve">el listado de las </w:t>
            </w:r>
            <w:r w:rsidR="003632E5">
              <w:t>categorías</w:t>
            </w:r>
            <w:r w:rsidR="00EA1289">
              <w:t xml:space="preserve"> con el nombre actual de que categoría modificada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9385C" w14:textId="792B8B8F" w:rsidR="00386239" w:rsidRPr="003632E5" w:rsidRDefault="003632E5" w:rsidP="003632E5">
            <w:pPr>
              <w:pStyle w:val="PSI-ComentarioenTabla"/>
            </w:pPr>
            <w:r w:rsidRPr="003632E5">
              <w:t>Exitoso</w:t>
            </w:r>
          </w:p>
        </w:tc>
      </w:tr>
      <w:bookmarkEnd w:id="13"/>
      <w:tr w:rsidR="00AE03C9" w14:paraId="2C208087" w14:textId="77777777" w:rsidTr="00C2334E">
        <w:trPr>
          <w:trHeight w:val="355"/>
        </w:trPr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663AD7E8" w:rsidR="00386239" w:rsidRPr="0039735A" w:rsidRDefault="00AE03C9" w:rsidP="003632E5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10086AE2" w:rsidR="00AE03C9" w:rsidRDefault="00AE03C9" w:rsidP="003632E5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3632E5">
              <w:t>X</w:t>
            </w:r>
            <w:r>
              <w:t xml:space="preserve">__    Fallo: </w:t>
            </w:r>
            <w:r w:rsidRPr="003632E5">
              <w:t>___</w:t>
            </w:r>
            <w:r>
              <w:t xml:space="preserve">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21A6A0A6" w:rsidR="00AE03C9" w:rsidRDefault="00AE03C9" w:rsidP="003632E5">
            <w:pPr>
              <w:pStyle w:val="PSI-ComentarioenTabla"/>
            </w:pPr>
            <w:r>
              <w:t xml:space="preserve">Fecha de Aprobación del Caso de Prueba:   </w:t>
            </w:r>
            <w:r w:rsidR="003632E5">
              <w:t>27/10/2024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3632E5">
      <w:pPr>
        <w:pStyle w:val="PSI-Ttulo1"/>
        <w:ind w:left="0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3DB28" w14:textId="77777777" w:rsidR="003E3A7F" w:rsidRDefault="003E3A7F" w:rsidP="00C94FBE">
      <w:pPr>
        <w:spacing w:before="0" w:line="240" w:lineRule="auto"/>
      </w:pPr>
      <w:r>
        <w:separator/>
      </w:r>
    </w:p>
    <w:p w14:paraId="66FB474D" w14:textId="77777777" w:rsidR="003E3A7F" w:rsidRDefault="003E3A7F"/>
  </w:endnote>
  <w:endnote w:type="continuationSeparator" w:id="0">
    <w:p w14:paraId="69B1D042" w14:textId="77777777" w:rsidR="003E3A7F" w:rsidRDefault="003E3A7F" w:rsidP="00C94FBE">
      <w:pPr>
        <w:spacing w:before="0" w:line="240" w:lineRule="auto"/>
      </w:pPr>
      <w:r>
        <w:continuationSeparator/>
      </w:r>
    </w:p>
    <w:p w14:paraId="658F61AB" w14:textId="77777777" w:rsidR="003E3A7F" w:rsidRDefault="003E3A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3E3A7F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9796" w14:textId="77777777" w:rsidR="003E3A7F" w:rsidRDefault="003E3A7F" w:rsidP="00C94FBE">
      <w:pPr>
        <w:spacing w:before="0" w:line="240" w:lineRule="auto"/>
      </w:pPr>
      <w:r>
        <w:separator/>
      </w:r>
    </w:p>
    <w:p w14:paraId="656936F9" w14:textId="77777777" w:rsidR="003E3A7F" w:rsidRDefault="003E3A7F"/>
  </w:footnote>
  <w:footnote w:type="continuationSeparator" w:id="0">
    <w:p w14:paraId="06D5A877" w14:textId="77777777" w:rsidR="003E3A7F" w:rsidRDefault="003E3A7F" w:rsidP="00C94FBE">
      <w:pPr>
        <w:spacing w:before="0" w:line="240" w:lineRule="auto"/>
      </w:pPr>
      <w:r>
        <w:continuationSeparator/>
      </w:r>
    </w:p>
    <w:p w14:paraId="4DAC84F1" w14:textId="77777777" w:rsidR="003E3A7F" w:rsidRDefault="003E3A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3F8987BB" w:rsidR="000F4F97" w:rsidRDefault="000728BD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18.5 Modificar Categoria_03</w:t>
        </w:r>
      </w:p>
    </w:sdtContent>
  </w:sdt>
  <w:p w14:paraId="305C6E17" w14:textId="77777777" w:rsidR="00D255E1" w:rsidRPr="000F4F97" w:rsidRDefault="003E3A7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1312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6192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728BD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0754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20DE"/>
    <w:rsid w:val="001950C8"/>
    <w:rsid w:val="001A1CAA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36E40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C0368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44258"/>
    <w:rsid w:val="00354809"/>
    <w:rsid w:val="003560F2"/>
    <w:rsid w:val="00356545"/>
    <w:rsid w:val="003632E5"/>
    <w:rsid w:val="00363FD1"/>
    <w:rsid w:val="003803CC"/>
    <w:rsid w:val="00386239"/>
    <w:rsid w:val="00386540"/>
    <w:rsid w:val="0039735A"/>
    <w:rsid w:val="003973B3"/>
    <w:rsid w:val="003B683A"/>
    <w:rsid w:val="003B7F1F"/>
    <w:rsid w:val="003C54B1"/>
    <w:rsid w:val="003E12FE"/>
    <w:rsid w:val="003E3A7F"/>
    <w:rsid w:val="003E4F6F"/>
    <w:rsid w:val="003E74FD"/>
    <w:rsid w:val="0040066E"/>
    <w:rsid w:val="00403864"/>
    <w:rsid w:val="00441A8C"/>
    <w:rsid w:val="004444C0"/>
    <w:rsid w:val="00450983"/>
    <w:rsid w:val="0045192E"/>
    <w:rsid w:val="004525FF"/>
    <w:rsid w:val="0046016C"/>
    <w:rsid w:val="004705AD"/>
    <w:rsid w:val="00470657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0D97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283A"/>
    <w:rsid w:val="008539BD"/>
    <w:rsid w:val="00861B8F"/>
    <w:rsid w:val="008652EE"/>
    <w:rsid w:val="00866124"/>
    <w:rsid w:val="00866435"/>
    <w:rsid w:val="00867DE9"/>
    <w:rsid w:val="00870574"/>
    <w:rsid w:val="00872BCF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0A86"/>
    <w:rsid w:val="00904CB6"/>
    <w:rsid w:val="00920EBE"/>
    <w:rsid w:val="0092483A"/>
    <w:rsid w:val="00931895"/>
    <w:rsid w:val="00933380"/>
    <w:rsid w:val="00941BC5"/>
    <w:rsid w:val="00942049"/>
    <w:rsid w:val="009446B8"/>
    <w:rsid w:val="00947AB8"/>
    <w:rsid w:val="0096683E"/>
    <w:rsid w:val="009717B6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10DA0"/>
    <w:rsid w:val="00C2334E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108D"/>
    <w:rsid w:val="00E93312"/>
    <w:rsid w:val="00E96B2E"/>
    <w:rsid w:val="00EA1289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C4981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632E5"/>
    <w:pPr>
      <w:spacing w:before="0" w:line="240" w:lineRule="auto"/>
      <w:ind w:left="147" w:firstLine="0"/>
      <w:jc w:val="left"/>
    </w:pPr>
    <w:rPr>
      <w:color w:val="000000" w:themeColor="text1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39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18.5 Modificar Categoria_03</vt:lpstr>
    </vt:vector>
  </TitlesOfParts>
  <Company>OSLO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18.5 Modificar Categoria_03</dc:title>
  <dc:subject>Testify</dc:subject>
  <dc:creator>Malena Oyarzo</dc:creator>
  <cp:lastModifiedBy>malena oyarzo</cp:lastModifiedBy>
  <cp:revision>5</cp:revision>
  <dcterms:created xsi:type="dcterms:W3CDTF">2024-10-28T00:45:00Z</dcterms:created>
  <dcterms:modified xsi:type="dcterms:W3CDTF">2024-10-28T21:40:00Z</dcterms:modified>
</cp:coreProperties>
</file>