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14:paraId="23B1D516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78486243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0BEEAA2A" w14:textId="77777777" w:rsidR="00D06E99" w:rsidRDefault="00793113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</w:rPr>
            <w:pict w14:anchorId="6CC49554">
              <v:rect id="_x0000_s1030" style="position:absolute;margin-left:0;margin-top:0;width:624.2pt;height:62.85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e36c0a" strokecolor="#e36c0a">
                <w10:wrap anchorx="page" anchory="page"/>
              </v:rect>
            </w:pict>
          </w:r>
          <w:r>
            <w:rPr>
              <w:rFonts w:eastAsiaTheme="majorEastAsia" w:cstheme="majorBidi"/>
              <w:noProof/>
            </w:rPr>
            <w:pict w14:anchorId="4CA1B9AB">
              <v:rect id="_x0000_s1033" style="position:absolute;margin-left:0;margin-top:0;width:7.15pt;height:883.1pt;z-index:251663360;mso-height-percent:1050;mso-position-horizontal:center;mso-position-horizontal-relative:left-margin-area;mso-position-vertical:center;mso-position-vertical-relative:page;mso-height-percent:1050" o:allowincell="f" fillcolor="white [3212]" strokecolor="#e36c0a">
                <w10:wrap anchorx="margin" anchory="page"/>
              </v:rect>
            </w:pict>
          </w:r>
          <w:r>
            <w:rPr>
              <w:rFonts w:eastAsiaTheme="majorEastAsia" w:cstheme="majorBidi"/>
              <w:noProof/>
            </w:rPr>
            <w:pict w14:anchorId="735CA7C4">
              <v:rect id="_x0000_s1032" style="position:absolute;margin-left:0;margin-top:0;width:7.15pt;height:883.1pt;z-index:251662336;mso-height-percent:1050;mso-position-horizontal:center;mso-position-horizontal-relative:right-margin-area;mso-position-vertical:center;mso-position-vertical-relative:page;mso-height-percent:1050" o:allowincell="f" fillcolor="white [3212]" strokecolor="#e36c0a">
                <w10:wrap anchorx="page" anchory="page"/>
              </v:rect>
            </w:pict>
          </w:r>
          <w:r>
            <w:rPr>
              <w:rFonts w:eastAsiaTheme="majorEastAsia" w:cstheme="majorBidi"/>
              <w:noProof/>
            </w:rPr>
            <w:pict w14:anchorId="449CF174">
              <v:rect id="_x0000_s1031" style="position:absolute;margin-left:0;margin-top:0;width:624.2pt;height:62.85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e36c0a" strokecolor="#e36c0a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14:paraId="5E02D09E" w14:textId="1D9B4045" w:rsidR="00D06E99" w:rsidRDefault="00337923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Caso de Prueba 18.6 Modificar Categoria_04 Cat Existente</w:t>
              </w:r>
            </w:p>
          </w:sdtContent>
        </w:sdt>
        <w:sdt>
          <w:sdtPr>
            <w:rPr>
              <w:rFonts w:ascii="Ink Free" w:eastAsiaTheme="majorEastAsia" w:hAnsi="Ink Free" w:cstheme="majorBidi"/>
              <w:b/>
              <w:sz w:val="56"/>
              <w:szCs w:val="56"/>
            </w:rPr>
            <w:alias w:val="Subtítulo"/>
            <w:id w:val="-1569261512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14:paraId="2D0A228E" w14:textId="77777777" w:rsidR="004705AD" w:rsidRDefault="004705AD" w:rsidP="004705AD">
              <w:pPr>
                <w:pStyle w:val="Sinespaciado"/>
                <w:rPr>
                  <w:rFonts w:ascii="Ink Free" w:eastAsiaTheme="majorEastAsia" w:hAnsi="Ink Free" w:cstheme="majorBidi"/>
                  <w:b/>
                  <w:sz w:val="56"/>
                  <w:szCs w:val="56"/>
                </w:rPr>
              </w:pPr>
              <w:r>
                <w:rPr>
                  <w:rFonts w:ascii="Ink Free" w:eastAsiaTheme="majorEastAsia" w:hAnsi="Ink Free" w:cstheme="majorBidi"/>
                  <w:b/>
                  <w:sz w:val="56"/>
                  <w:szCs w:val="56"/>
                  <w:lang w:val="es-AR"/>
                </w:rPr>
                <w:t>Testify</w:t>
              </w:r>
            </w:p>
          </w:sdtContent>
        </w:sdt>
        <w:p w14:paraId="78DC5D4D" w14:textId="77777777" w:rsidR="00D06E99" w:rsidRDefault="00D06E99">
          <w:pPr>
            <w:pStyle w:val="Sinespaciado"/>
          </w:pPr>
        </w:p>
        <w:p w14:paraId="38F44A42" w14:textId="77777777" w:rsidR="006919D5" w:rsidRDefault="006919D5">
          <w:pPr>
            <w:pStyle w:val="Sinespaciado"/>
          </w:pPr>
        </w:p>
        <w:p w14:paraId="0ED1A66A" w14:textId="77777777" w:rsidR="006919D5" w:rsidRDefault="006919D5">
          <w:pPr>
            <w:pStyle w:val="Sinespaciado"/>
          </w:pPr>
        </w:p>
        <w:p w14:paraId="1BE9DB38" w14:textId="77777777" w:rsidR="006919D5" w:rsidRDefault="006919D5">
          <w:pPr>
            <w:pStyle w:val="Sinespaciado"/>
          </w:pPr>
        </w:p>
        <w:sdt>
          <w:sdtPr>
            <w:rPr>
              <w:rFonts w:ascii="Verdana" w:hAnsi="Verdana"/>
              <w:sz w:val="52"/>
              <w:szCs w:val="52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14:paraId="758BBB59" w14:textId="77777777" w:rsidR="004705AD" w:rsidRPr="001C463B" w:rsidRDefault="004705AD" w:rsidP="004705AD">
              <w:pPr>
                <w:pStyle w:val="Sinespaciado"/>
                <w:rPr>
                  <w:rFonts w:ascii="Bodoni MT Black" w:hAnsi="Bodoni MT Black"/>
                  <w:sz w:val="52"/>
                  <w:szCs w:val="52"/>
                </w:rPr>
              </w:pPr>
              <w:r>
                <w:rPr>
                  <w:rFonts w:ascii="Verdana" w:hAnsi="Verdana"/>
                  <w:sz w:val="52"/>
                  <w:szCs w:val="52"/>
                  <w:lang w:val="es-AR"/>
                </w:rPr>
                <w:t>OSLO</w:t>
              </w:r>
            </w:p>
          </w:sdtContent>
        </w:sdt>
        <w:p w14:paraId="0C9F3487" w14:textId="77777777" w:rsidR="004705AD" w:rsidRDefault="004705AD" w:rsidP="004705AD">
          <w:pPr>
            <w:spacing w:before="0" w:line="240" w:lineRule="auto"/>
            <w:ind w:left="0" w:firstLine="0"/>
            <w:rPr>
              <w:rFonts w:eastAsia="Times New Roman"/>
            </w:rPr>
          </w:pPr>
          <w:r>
            <w:rPr>
              <w:rFonts w:eastAsia="Times New Roman"/>
            </w:rPr>
            <w:t>Ojeda Valeria – Sly Eduardo</w:t>
          </w:r>
        </w:p>
        <w:p w14:paraId="52AEE7CC" w14:textId="77777777" w:rsidR="004705AD" w:rsidRPr="00C87C95" w:rsidRDefault="004705AD" w:rsidP="004705AD">
          <w:pPr>
            <w:spacing w:before="0" w:line="240" w:lineRule="auto"/>
            <w:ind w:left="0" w:firstLine="0"/>
            <w:rPr>
              <w:rFonts w:eastAsia="Times New Roman"/>
            </w:rPr>
          </w:pPr>
          <w:r>
            <w:rPr>
              <w:rFonts w:eastAsia="Times New Roman"/>
            </w:rPr>
            <w:t>Levipichun Emilio</w:t>
          </w:r>
          <w:r w:rsidRPr="00C87C95">
            <w:rPr>
              <w:rFonts w:eastAsia="Times New Roman"/>
            </w:rPr>
            <w:t xml:space="preserve"> – Oyarzo Malena</w:t>
          </w:r>
        </w:p>
        <w:p w14:paraId="1AFF6543" w14:textId="77777777" w:rsidR="00D06E99" w:rsidRDefault="00D06E99" w:rsidP="004705AD">
          <w:pPr>
            <w:pStyle w:val="Sinespaciado"/>
          </w:pPr>
        </w:p>
        <w:p w14:paraId="52DC813F" w14:textId="77777777" w:rsidR="00D06E99" w:rsidRDefault="00D06E99"/>
        <w:p w14:paraId="705739C8" w14:textId="77777777" w:rsidR="00BC5404" w:rsidRDefault="004705AD" w:rsidP="000F4F97">
          <w:pPr>
            <w:pStyle w:val="PSI-Comentario"/>
          </w:pPr>
          <w:r w:rsidRPr="004705AD">
            <w:rPr>
              <w:noProof/>
            </w:rPr>
            <w:drawing>
              <wp:anchor distT="0" distB="0" distL="114300" distR="114300" simplePos="0" relativeHeight="251686912" behindDoc="0" locked="0" layoutInCell="1" allowOverlap="1" wp14:anchorId="53E7D4AB" wp14:editId="0C6C3076">
                <wp:simplePos x="0" y="0"/>
                <wp:positionH relativeFrom="margin">
                  <wp:posOffset>19050</wp:posOffset>
                </wp:positionH>
                <wp:positionV relativeFrom="paragraph">
                  <wp:posOffset>1185593</wp:posOffset>
                </wp:positionV>
                <wp:extent cx="1253490" cy="1116330"/>
                <wp:effectExtent l="19050" t="0" r="3810" b="0"/>
                <wp:wrapThrough wrapText="bothSides">
                  <wp:wrapPolygon edited="0">
                    <wp:start x="-328" y="0"/>
                    <wp:lineTo x="-328" y="21379"/>
                    <wp:lineTo x="21666" y="21379"/>
                    <wp:lineTo x="21666" y="0"/>
                    <wp:lineTo x="-328" y="0"/>
                  </wp:wrapPolygon>
                </wp:wrapThrough>
                <wp:docPr id="1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n 5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3490" cy="11163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6124BF">
            <w:rPr>
              <w:noProof/>
              <w:lang w:val="es-ES" w:eastAsia="es-ES"/>
            </w:rPr>
            <w:drawing>
              <wp:anchor distT="0" distB="0" distL="114300" distR="114300" simplePos="0" relativeHeight="251666432" behindDoc="0" locked="0" layoutInCell="1" allowOverlap="1" wp14:anchorId="63602FE4" wp14:editId="7C1A2035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14:paraId="5D509D13" w14:textId="77777777" w:rsidR="00BC5404" w:rsidRDefault="00793113" w:rsidP="000F4F97">
          <w:pPr>
            <w:pStyle w:val="PSI-Comentario"/>
          </w:pPr>
          <w:r>
            <w:rPr>
              <w:noProof/>
            </w:rPr>
            <w:lastRenderedPageBreak/>
            <w:pict w14:anchorId="11527E0E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4" type="#_x0000_t202" style="position:absolute;left:0;text-align:left;margin-left:281.7pt;margin-top:5.3pt;width:161.25pt;height:577.65pt;z-index:251684864;mso-position-horizontal-relative:margin;mso-position-vertical-relative:margin" fillcolor="white [3212]" strokecolor="#e36c0a">
                <v:textbox style="mso-next-textbox:#_x0000_s1044">
                  <w:txbxContent>
                    <w:p w14:paraId="320BD3C0" w14:textId="5E671B61" w:rsidR="005228D1" w:rsidRDefault="00D108B8" w:rsidP="003632E5">
                      <w:pPr>
                        <w:pStyle w:val="PSI-ComentarioenTabla"/>
                        <w:rPr>
                          <w:lang w:eastAsia="es-ES"/>
                        </w:rPr>
                      </w:pPr>
                      <w:r>
                        <w:t xml:space="preserve">En </w:t>
                      </w:r>
                      <w:r>
                        <w:rPr>
                          <w:lang w:eastAsia="es-ES"/>
                        </w:rPr>
                        <w:t>este</w:t>
                      </w:r>
                      <w:r w:rsidR="005228D1">
                        <w:rPr>
                          <w:lang w:eastAsia="es-ES"/>
                        </w:rPr>
                        <w:t xml:space="preserve"> documento </w:t>
                      </w:r>
                      <w:r w:rsidR="006C0D22">
                        <w:rPr>
                          <w:lang w:eastAsia="es-ES"/>
                        </w:rPr>
                        <w:t>se establecen</w:t>
                      </w:r>
                      <w:r w:rsidR="005228D1">
                        <w:rPr>
                          <w:lang w:eastAsia="es-ES"/>
                        </w:rPr>
                        <w:t xml:space="preserve"> las condiciones de ejecución, las entradas de la prueba, y los resultados esperados. Estos casos de prueba son aplicados como pruebas de regresión en cada iteración. </w:t>
                      </w:r>
                    </w:p>
                    <w:p w14:paraId="0AC72806" w14:textId="77777777" w:rsidR="00DA284A" w:rsidRPr="00AE03C9" w:rsidRDefault="005228D1" w:rsidP="003632E5">
                      <w:pPr>
                        <w:pStyle w:val="PSI-ComentarioenTabla"/>
                        <w:rPr>
                          <w:lang w:val="es-VE"/>
                        </w:rPr>
                      </w:pPr>
                      <w:r>
                        <w:rPr>
                          <w:lang w:eastAsia="es-ES"/>
                        </w:rPr>
                        <w:t>Cada caso de prueba llevará asociado un procedimiento de prueba con las instrucciones para realizarla, y dependiendo del tipo de prueba dicho procedimiento podrá ser automatizable mediante un script de prueba</w:t>
                      </w:r>
                    </w:p>
                  </w:txbxContent>
                </v:textbox>
                <w10:wrap type="square" anchorx="margin" anchory="margin"/>
              </v:shape>
            </w:pict>
          </w:r>
        </w:p>
        <w:p w14:paraId="78A6BFA2" w14:textId="77777777" w:rsidR="008B3B0F" w:rsidRPr="008B3B0F" w:rsidRDefault="00793113" w:rsidP="004705AD">
          <w:pPr>
            <w:pStyle w:val="PSI-Comentario"/>
            <w:ind w:left="0" w:firstLine="0"/>
          </w:pPr>
          <w:r>
            <w:rPr>
              <w:noProof/>
              <w:lang w:eastAsia="es-ES"/>
            </w:rPr>
            <w:pict w14:anchorId="24BA88AC">
              <v:rect id="_x0000_s1041" style="position:absolute;left:0;text-align:left;margin-left:315.7pt;margin-top:-76.25pt;width:195.35pt;height:844.9pt;z-index:-251643904;mso-position-horizontal-relative:margin;mso-position-vertical-relative:margin" fillcolor="#e36c0a" strokecolor="#e36c0a">
                <w10:wrap type="square" anchorx="margin" anchory="margin"/>
              </v:rect>
            </w:pict>
          </w:r>
        </w:p>
        <w:p w14:paraId="3012B2F9" w14:textId="77777777" w:rsidR="00D06E99" w:rsidRDefault="00793113"/>
      </w:sdtContent>
    </w:sdt>
    <w:p w14:paraId="5868BD84" w14:textId="77777777" w:rsidR="00A13DBA" w:rsidRDefault="007F38C0" w:rsidP="00A13DBA">
      <w:pPr>
        <w:ind w:left="0" w:firstLine="0"/>
      </w:pPr>
      <w:r>
        <w:br w:type="page"/>
      </w:r>
    </w:p>
    <w:p w14:paraId="453B6099" w14:textId="77777777"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EndPr/>
      <w:sdtContent>
        <w:p w14:paraId="11F599CA" w14:textId="77777777" w:rsidR="000F79DF" w:rsidRDefault="000F79DF" w:rsidP="003632E5">
          <w:pPr>
            <w:pStyle w:val="TtuloTDC"/>
            <w:tabs>
              <w:tab w:val="left" w:pos="567"/>
              <w:tab w:val="left" w:pos="5954"/>
            </w:tabs>
          </w:pPr>
          <w:r>
            <w:t>Tabla de contenido</w:t>
          </w:r>
        </w:p>
        <w:p w14:paraId="39716EFA" w14:textId="38FFA3F1" w:rsidR="003904E7" w:rsidRDefault="002B0AE7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n-US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180962193" w:history="1">
            <w:r w:rsidR="003904E7" w:rsidRPr="0017631D">
              <w:rPr>
                <w:rStyle w:val="Hipervnculo"/>
                <w:noProof/>
              </w:rPr>
              <w:t>Caso de Prueba 18.6 Modificar Categoría_04 Cat Existente</w:t>
            </w:r>
            <w:r w:rsidR="003904E7">
              <w:rPr>
                <w:noProof/>
                <w:webHidden/>
              </w:rPr>
              <w:tab/>
            </w:r>
            <w:r w:rsidR="003904E7">
              <w:rPr>
                <w:noProof/>
                <w:webHidden/>
              </w:rPr>
              <w:fldChar w:fldCharType="begin"/>
            </w:r>
            <w:r w:rsidR="003904E7">
              <w:rPr>
                <w:noProof/>
                <w:webHidden/>
              </w:rPr>
              <w:instrText xml:space="preserve"> PAGEREF _Toc180962193 \h </w:instrText>
            </w:r>
            <w:r w:rsidR="003904E7">
              <w:rPr>
                <w:noProof/>
                <w:webHidden/>
              </w:rPr>
            </w:r>
            <w:r w:rsidR="003904E7">
              <w:rPr>
                <w:noProof/>
                <w:webHidden/>
              </w:rPr>
              <w:fldChar w:fldCharType="separate"/>
            </w:r>
            <w:r w:rsidR="003904E7">
              <w:rPr>
                <w:noProof/>
                <w:webHidden/>
              </w:rPr>
              <w:t>4</w:t>
            </w:r>
            <w:r w:rsidR="003904E7">
              <w:rPr>
                <w:noProof/>
                <w:webHidden/>
              </w:rPr>
              <w:fldChar w:fldCharType="end"/>
            </w:r>
          </w:hyperlink>
        </w:p>
        <w:p w14:paraId="4FBB3ECB" w14:textId="3BD2E43B" w:rsidR="003904E7" w:rsidRDefault="00793113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180962194" w:history="1">
            <w:r w:rsidR="003904E7" w:rsidRPr="0017631D">
              <w:rPr>
                <w:rStyle w:val="Hipervnculo"/>
                <w:noProof/>
              </w:rPr>
              <w:t>Descripción</w:t>
            </w:r>
            <w:r w:rsidR="003904E7">
              <w:rPr>
                <w:noProof/>
                <w:webHidden/>
              </w:rPr>
              <w:tab/>
            </w:r>
            <w:r w:rsidR="003904E7">
              <w:rPr>
                <w:noProof/>
                <w:webHidden/>
              </w:rPr>
              <w:fldChar w:fldCharType="begin"/>
            </w:r>
            <w:r w:rsidR="003904E7">
              <w:rPr>
                <w:noProof/>
                <w:webHidden/>
              </w:rPr>
              <w:instrText xml:space="preserve"> PAGEREF _Toc180962194 \h </w:instrText>
            </w:r>
            <w:r w:rsidR="003904E7">
              <w:rPr>
                <w:noProof/>
                <w:webHidden/>
              </w:rPr>
            </w:r>
            <w:r w:rsidR="003904E7">
              <w:rPr>
                <w:noProof/>
                <w:webHidden/>
              </w:rPr>
              <w:fldChar w:fldCharType="separate"/>
            </w:r>
            <w:r w:rsidR="003904E7">
              <w:rPr>
                <w:noProof/>
                <w:webHidden/>
              </w:rPr>
              <w:t>4</w:t>
            </w:r>
            <w:r w:rsidR="003904E7">
              <w:rPr>
                <w:noProof/>
                <w:webHidden/>
              </w:rPr>
              <w:fldChar w:fldCharType="end"/>
            </w:r>
          </w:hyperlink>
        </w:p>
        <w:p w14:paraId="5D64C0A5" w14:textId="5D38D5F2" w:rsidR="003904E7" w:rsidRDefault="00793113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180962195" w:history="1">
            <w:r w:rsidR="003904E7" w:rsidRPr="0017631D">
              <w:rPr>
                <w:rStyle w:val="Hipervnculo"/>
                <w:noProof/>
              </w:rPr>
              <w:t>Condiciones de ejecución</w:t>
            </w:r>
            <w:r w:rsidR="003904E7">
              <w:rPr>
                <w:noProof/>
                <w:webHidden/>
              </w:rPr>
              <w:tab/>
            </w:r>
            <w:r w:rsidR="003904E7">
              <w:rPr>
                <w:noProof/>
                <w:webHidden/>
              </w:rPr>
              <w:fldChar w:fldCharType="begin"/>
            </w:r>
            <w:r w:rsidR="003904E7">
              <w:rPr>
                <w:noProof/>
                <w:webHidden/>
              </w:rPr>
              <w:instrText xml:space="preserve"> PAGEREF _Toc180962195 \h </w:instrText>
            </w:r>
            <w:r w:rsidR="003904E7">
              <w:rPr>
                <w:noProof/>
                <w:webHidden/>
              </w:rPr>
            </w:r>
            <w:r w:rsidR="003904E7">
              <w:rPr>
                <w:noProof/>
                <w:webHidden/>
              </w:rPr>
              <w:fldChar w:fldCharType="separate"/>
            </w:r>
            <w:r w:rsidR="003904E7">
              <w:rPr>
                <w:noProof/>
                <w:webHidden/>
              </w:rPr>
              <w:t>4</w:t>
            </w:r>
            <w:r w:rsidR="003904E7">
              <w:rPr>
                <w:noProof/>
                <w:webHidden/>
              </w:rPr>
              <w:fldChar w:fldCharType="end"/>
            </w:r>
          </w:hyperlink>
        </w:p>
        <w:p w14:paraId="7D3F5E0B" w14:textId="725FF4DC" w:rsidR="003904E7" w:rsidRDefault="00793113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180962196" w:history="1">
            <w:r w:rsidR="003904E7" w:rsidRPr="0017631D">
              <w:rPr>
                <w:rStyle w:val="Hipervnculo"/>
                <w:noProof/>
              </w:rPr>
              <w:t>Entrada</w:t>
            </w:r>
            <w:r w:rsidR="003904E7">
              <w:rPr>
                <w:noProof/>
                <w:webHidden/>
              </w:rPr>
              <w:tab/>
            </w:r>
            <w:r w:rsidR="003904E7">
              <w:rPr>
                <w:noProof/>
                <w:webHidden/>
              </w:rPr>
              <w:fldChar w:fldCharType="begin"/>
            </w:r>
            <w:r w:rsidR="003904E7">
              <w:rPr>
                <w:noProof/>
                <w:webHidden/>
              </w:rPr>
              <w:instrText xml:space="preserve"> PAGEREF _Toc180962196 \h </w:instrText>
            </w:r>
            <w:r w:rsidR="003904E7">
              <w:rPr>
                <w:noProof/>
                <w:webHidden/>
              </w:rPr>
            </w:r>
            <w:r w:rsidR="003904E7">
              <w:rPr>
                <w:noProof/>
                <w:webHidden/>
              </w:rPr>
              <w:fldChar w:fldCharType="separate"/>
            </w:r>
            <w:r w:rsidR="003904E7">
              <w:rPr>
                <w:noProof/>
                <w:webHidden/>
              </w:rPr>
              <w:t>4</w:t>
            </w:r>
            <w:r w:rsidR="003904E7">
              <w:rPr>
                <w:noProof/>
                <w:webHidden/>
              </w:rPr>
              <w:fldChar w:fldCharType="end"/>
            </w:r>
          </w:hyperlink>
        </w:p>
        <w:p w14:paraId="0307BF9D" w14:textId="645BAF4C" w:rsidR="003904E7" w:rsidRDefault="00793113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180962197" w:history="1">
            <w:r w:rsidR="003904E7" w:rsidRPr="0017631D">
              <w:rPr>
                <w:rStyle w:val="Hipervnculo"/>
                <w:noProof/>
              </w:rPr>
              <w:t>Resultado esperado</w:t>
            </w:r>
            <w:r w:rsidR="003904E7">
              <w:rPr>
                <w:noProof/>
                <w:webHidden/>
              </w:rPr>
              <w:tab/>
            </w:r>
            <w:r w:rsidR="003904E7">
              <w:rPr>
                <w:noProof/>
                <w:webHidden/>
              </w:rPr>
              <w:fldChar w:fldCharType="begin"/>
            </w:r>
            <w:r w:rsidR="003904E7">
              <w:rPr>
                <w:noProof/>
                <w:webHidden/>
              </w:rPr>
              <w:instrText xml:space="preserve"> PAGEREF _Toc180962197 \h </w:instrText>
            </w:r>
            <w:r w:rsidR="003904E7">
              <w:rPr>
                <w:noProof/>
                <w:webHidden/>
              </w:rPr>
            </w:r>
            <w:r w:rsidR="003904E7">
              <w:rPr>
                <w:noProof/>
                <w:webHidden/>
              </w:rPr>
              <w:fldChar w:fldCharType="separate"/>
            </w:r>
            <w:r w:rsidR="003904E7">
              <w:rPr>
                <w:noProof/>
                <w:webHidden/>
              </w:rPr>
              <w:t>4</w:t>
            </w:r>
            <w:r w:rsidR="003904E7">
              <w:rPr>
                <w:noProof/>
                <w:webHidden/>
              </w:rPr>
              <w:fldChar w:fldCharType="end"/>
            </w:r>
          </w:hyperlink>
        </w:p>
        <w:p w14:paraId="5B4EA800" w14:textId="385D4132" w:rsidR="003904E7" w:rsidRDefault="00793113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180962198" w:history="1">
            <w:r w:rsidR="003904E7" w:rsidRPr="0017631D">
              <w:rPr>
                <w:rStyle w:val="Hipervnculo"/>
                <w:noProof/>
              </w:rPr>
              <w:t>Evaluación de la Prueba</w:t>
            </w:r>
            <w:r w:rsidR="003904E7">
              <w:rPr>
                <w:noProof/>
                <w:webHidden/>
              </w:rPr>
              <w:tab/>
            </w:r>
            <w:r w:rsidR="003904E7">
              <w:rPr>
                <w:noProof/>
                <w:webHidden/>
              </w:rPr>
              <w:fldChar w:fldCharType="begin"/>
            </w:r>
            <w:r w:rsidR="003904E7">
              <w:rPr>
                <w:noProof/>
                <w:webHidden/>
              </w:rPr>
              <w:instrText xml:space="preserve"> PAGEREF _Toc180962198 \h </w:instrText>
            </w:r>
            <w:r w:rsidR="003904E7">
              <w:rPr>
                <w:noProof/>
                <w:webHidden/>
              </w:rPr>
            </w:r>
            <w:r w:rsidR="003904E7">
              <w:rPr>
                <w:noProof/>
                <w:webHidden/>
              </w:rPr>
              <w:fldChar w:fldCharType="separate"/>
            </w:r>
            <w:r w:rsidR="003904E7">
              <w:rPr>
                <w:noProof/>
                <w:webHidden/>
              </w:rPr>
              <w:t>4</w:t>
            </w:r>
            <w:r w:rsidR="003904E7">
              <w:rPr>
                <w:noProof/>
                <w:webHidden/>
              </w:rPr>
              <w:fldChar w:fldCharType="end"/>
            </w:r>
          </w:hyperlink>
        </w:p>
        <w:p w14:paraId="738FEA28" w14:textId="55E7928B" w:rsidR="003904E7" w:rsidRDefault="00793113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n-US"/>
            </w:rPr>
          </w:pPr>
          <w:hyperlink w:anchor="_Toc180962199" w:history="1">
            <w:r w:rsidR="003904E7" w:rsidRPr="0017631D">
              <w:rPr>
                <w:rStyle w:val="Hipervnculo"/>
                <w:noProof/>
              </w:rPr>
              <w:t>Caso de Prueba 18.6 Modificar Categoría _04 Cat Existente</w:t>
            </w:r>
            <w:r w:rsidR="003904E7">
              <w:rPr>
                <w:noProof/>
                <w:webHidden/>
              </w:rPr>
              <w:tab/>
            </w:r>
            <w:r w:rsidR="003904E7">
              <w:rPr>
                <w:noProof/>
                <w:webHidden/>
              </w:rPr>
              <w:fldChar w:fldCharType="begin"/>
            </w:r>
            <w:r w:rsidR="003904E7">
              <w:rPr>
                <w:noProof/>
                <w:webHidden/>
              </w:rPr>
              <w:instrText xml:space="preserve"> PAGEREF _Toc180962199 \h </w:instrText>
            </w:r>
            <w:r w:rsidR="003904E7">
              <w:rPr>
                <w:noProof/>
                <w:webHidden/>
              </w:rPr>
            </w:r>
            <w:r w:rsidR="003904E7">
              <w:rPr>
                <w:noProof/>
                <w:webHidden/>
              </w:rPr>
              <w:fldChar w:fldCharType="separate"/>
            </w:r>
            <w:r w:rsidR="003904E7">
              <w:rPr>
                <w:noProof/>
                <w:webHidden/>
              </w:rPr>
              <w:t>5</w:t>
            </w:r>
            <w:r w:rsidR="003904E7">
              <w:rPr>
                <w:noProof/>
                <w:webHidden/>
              </w:rPr>
              <w:fldChar w:fldCharType="end"/>
            </w:r>
          </w:hyperlink>
        </w:p>
        <w:p w14:paraId="7AA46B10" w14:textId="7316EF6C" w:rsidR="000F79DF" w:rsidRDefault="002B0AE7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14:paraId="10AC44F1" w14:textId="77777777" w:rsidR="0040066E" w:rsidRDefault="0040066E" w:rsidP="000F79DF">
      <w:pPr>
        <w:ind w:left="0" w:firstLine="0"/>
      </w:pPr>
    </w:p>
    <w:p w14:paraId="3BDD9C68" w14:textId="77777777" w:rsidR="00861B8F" w:rsidRDefault="00861B8F" w:rsidP="0040066E">
      <w:r>
        <w:br w:type="page"/>
      </w:r>
    </w:p>
    <w:p w14:paraId="3FC606DE" w14:textId="6935B8AF" w:rsidR="00A13DBA" w:rsidRDefault="00793113" w:rsidP="005C6536">
      <w:pPr>
        <w:pStyle w:val="PSI-Ttulo"/>
      </w:pPr>
      <w:sdt>
        <w:sdtPr>
          <w:alias w:val="Título"/>
          <w:id w:val="11545898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337923">
            <w:t>Caso de Prueba 18.6 Modificar Categoria_04 Cat Existente</w:t>
          </w:r>
        </w:sdtContent>
      </w:sdt>
    </w:p>
    <w:p w14:paraId="6584CB4B" w14:textId="734398E7" w:rsidR="00F06F0E" w:rsidRDefault="00F06F0E" w:rsidP="0039735A">
      <w:pPr>
        <w:pStyle w:val="Ttulo1"/>
        <w:keepLines w:val="0"/>
        <w:widowControl w:val="0"/>
        <w:tabs>
          <w:tab w:val="num" w:pos="709"/>
        </w:tabs>
        <w:spacing w:before="120" w:after="60" w:line="360" w:lineRule="auto"/>
        <w:ind w:left="709" w:hanging="709"/>
        <w:jc w:val="both"/>
        <w:rPr>
          <w:bCs w:val="0"/>
        </w:rPr>
      </w:pPr>
      <w:bookmarkStart w:id="0" w:name="_Toc180962193"/>
      <w:bookmarkStart w:id="1" w:name="_Toc29278824"/>
      <w:r>
        <w:rPr>
          <w:bCs w:val="0"/>
        </w:rPr>
        <w:t xml:space="preserve">Caso de Prueba </w:t>
      </w:r>
      <w:r w:rsidR="000164F6">
        <w:rPr>
          <w:bCs w:val="0"/>
        </w:rPr>
        <w:t>1</w:t>
      </w:r>
      <w:r w:rsidR="009D4FC6">
        <w:rPr>
          <w:bCs w:val="0"/>
        </w:rPr>
        <w:t>8.</w:t>
      </w:r>
      <w:r w:rsidR="00337923">
        <w:rPr>
          <w:bCs w:val="0"/>
        </w:rPr>
        <w:t>6</w:t>
      </w:r>
      <w:r w:rsidR="000164F6">
        <w:rPr>
          <w:bCs w:val="0"/>
        </w:rPr>
        <w:t xml:space="preserve"> </w:t>
      </w:r>
      <w:r w:rsidR="000728BD">
        <w:rPr>
          <w:bCs w:val="0"/>
        </w:rPr>
        <w:t xml:space="preserve">Modificar </w:t>
      </w:r>
      <w:r w:rsidR="000164F6">
        <w:rPr>
          <w:bCs w:val="0"/>
        </w:rPr>
        <w:t>Categoría_0</w:t>
      </w:r>
      <w:r w:rsidR="00337923">
        <w:rPr>
          <w:bCs w:val="0"/>
        </w:rPr>
        <w:t>4 Cat Existente</w:t>
      </w:r>
      <w:bookmarkEnd w:id="0"/>
    </w:p>
    <w:p w14:paraId="3277E61F" w14:textId="77777777" w:rsidR="0039735A" w:rsidRDefault="0039735A" w:rsidP="00F06F0E">
      <w:pPr>
        <w:pStyle w:val="Ttulo2"/>
      </w:pPr>
      <w:bookmarkStart w:id="2" w:name="_Toc180962194"/>
      <w:r>
        <w:t>Descripción</w:t>
      </w:r>
      <w:bookmarkEnd w:id="1"/>
      <w:bookmarkEnd w:id="2"/>
    </w:p>
    <w:p w14:paraId="77D80B07" w14:textId="1E13003C" w:rsidR="00307FD8" w:rsidRPr="002F1C2C" w:rsidRDefault="00B8002C" w:rsidP="002C0368">
      <w:pPr>
        <w:pStyle w:val="PSI-Normal"/>
      </w:pPr>
      <w:r w:rsidRPr="002F1C2C">
        <w:t>El objetivo de este caso de prueba es verificar la funcionalidad del CU1</w:t>
      </w:r>
      <w:r w:rsidR="000164F6">
        <w:t>8</w:t>
      </w:r>
      <w:r w:rsidRPr="002F1C2C">
        <w:t xml:space="preserve"> denominado CRUD </w:t>
      </w:r>
      <w:r w:rsidR="000164F6">
        <w:t>Categoría</w:t>
      </w:r>
      <w:r w:rsidRPr="002F1C2C">
        <w:t xml:space="preserve">. </w:t>
      </w:r>
      <w:r w:rsidR="002C0368" w:rsidRPr="002F1C2C">
        <w:t xml:space="preserve">Se comprobará </w:t>
      </w:r>
      <w:r w:rsidR="000728BD">
        <w:t xml:space="preserve">la modificación </w:t>
      </w:r>
      <w:r w:rsidR="002C0368" w:rsidRPr="002F1C2C">
        <w:t>del</w:t>
      </w:r>
      <w:r w:rsidR="002C0368">
        <w:t xml:space="preserve"> Nombre</w:t>
      </w:r>
      <w:r w:rsidR="002C0368" w:rsidRPr="002F1C2C">
        <w:t xml:space="preserve"> </w:t>
      </w:r>
      <w:r w:rsidR="002C0368">
        <w:t>Categoría</w:t>
      </w:r>
      <w:r w:rsidR="002C0368" w:rsidRPr="002F1C2C">
        <w:t xml:space="preserve"> </w:t>
      </w:r>
      <w:r w:rsidR="00337923">
        <w:t>por otra ya existente siendo in</w:t>
      </w:r>
      <w:r w:rsidR="002C0368" w:rsidRPr="002F1C2C">
        <w:t xml:space="preserve">correcto para seguir con la ejecución del proceso, </w:t>
      </w:r>
      <w:r w:rsidR="00337923">
        <w:t xml:space="preserve">y se debe obtener </w:t>
      </w:r>
      <w:r w:rsidR="002C0368" w:rsidRPr="002F1C2C">
        <w:t xml:space="preserve">como respuesta </w:t>
      </w:r>
      <w:r w:rsidR="00337923">
        <w:t>error por nombre de categoría existente</w:t>
      </w:r>
      <w:r w:rsidR="002C0368" w:rsidRPr="002F1C2C">
        <w:t>.</w:t>
      </w:r>
    </w:p>
    <w:p w14:paraId="60FB6F48" w14:textId="30989A86" w:rsidR="00F06F0E" w:rsidRPr="002F1C2C" w:rsidRDefault="00CF7645" w:rsidP="002F1C2C">
      <w:pPr>
        <w:pStyle w:val="PSI-Normal"/>
      </w:pPr>
      <w:r w:rsidRPr="002F1C2C">
        <w:t>El entorno donde se realizarán las pruebas es en el entorno de desarrollo en la implementación del CU1</w:t>
      </w:r>
      <w:r w:rsidR="000164F6">
        <w:t>8</w:t>
      </w:r>
      <w:r w:rsidRPr="002F1C2C">
        <w:t xml:space="preserve">. </w:t>
      </w:r>
    </w:p>
    <w:p w14:paraId="600311EA" w14:textId="2F8644ED" w:rsidR="00F06F0E" w:rsidRPr="00F06F0E" w:rsidRDefault="00F06F0E" w:rsidP="00F06F0E">
      <w:pPr>
        <w:pStyle w:val="Ttulo2"/>
      </w:pPr>
      <w:bookmarkStart w:id="3" w:name="_Toc29278827"/>
      <w:bookmarkStart w:id="4" w:name="_Toc180962195"/>
      <w:r w:rsidRPr="00F06F0E">
        <w:t>Condiciones de ejecución</w:t>
      </w:r>
      <w:bookmarkEnd w:id="3"/>
      <w:bookmarkEnd w:id="4"/>
    </w:p>
    <w:p w14:paraId="0F44EED8" w14:textId="087239BD" w:rsidR="00BA327F" w:rsidRPr="00BA327F" w:rsidRDefault="00F57598" w:rsidP="003632E5">
      <w:pPr>
        <w:pStyle w:val="PSI-ComentarioenTabla"/>
        <w:numPr>
          <w:ilvl w:val="0"/>
          <w:numId w:val="16"/>
        </w:numPr>
      </w:pPr>
      <w:r>
        <w:t>Se debe haber ingresado al sistema como</w:t>
      </w:r>
      <w:r w:rsidR="00BA327F">
        <w:t xml:space="preserve"> Administrador</w:t>
      </w:r>
    </w:p>
    <w:p w14:paraId="6236B64B" w14:textId="5FA3D31C" w:rsidR="002C0368" w:rsidRDefault="000164F6" w:rsidP="003632E5">
      <w:pPr>
        <w:pStyle w:val="PSI-ComentarioenTabla"/>
        <w:numPr>
          <w:ilvl w:val="0"/>
          <w:numId w:val="16"/>
        </w:numPr>
      </w:pPr>
      <w:r>
        <w:t xml:space="preserve">Elegir del </w:t>
      </w:r>
      <w:r w:rsidR="00356545">
        <w:t>Menú</w:t>
      </w:r>
      <w:r>
        <w:t xml:space="preserve"> la opción Categorías.</w:t>
      </w:r>
    </w:p>
    <w:p w14:paraId="6AE013AB" w14:textId="29E5778E" w:rsidR="00F06F0E" w:rsidRDefault="00F06F0E" w:rsidP="00F06F0E">
      <w:pPr>
        <w:pStyle w:val="PSI-Ttulo2"/>
      </w:pPr>
      <w:bookmarkStart w:id="5" w:name="_Toc29278828"/>
      <w:bookmarkStart w:id="6" w:name="_Toc180962196"/>
      <w:r>
        <w:t>Entrada</w:t>
      </w:r>
      <w:bookmarkEnd w:id="5"/>
      <w:bookmarkEnd w:id="6"/>
    </w:p>
    <w:p w14:paraId="68D7E2F6" w14:textId="286944FD" w:rsidR="00F57598" w:rsidRDefault="00F57598" w:rsidP="003632E5">
      <w:pPr>
        <w:pStyle w:val="PSI-ComentarioenTabla"/>
      </w:pPr>
      <w:r>
        <w:t xml:space="preserve">Paso 1: Ingresar al Sistema </w:t>
      </w:r>
    </w:p>
    <w:p w14:paraId="3140AE77" w14:textId="3E128AB4" w:rsidR="00F57598" w:rsidRDefault="00F57598" w:rsidP="003632E5">
      <w:pPr>
        <w:pStyle w:val="PSI-ComentarioenTabla"/>
      </w:pPr>
      <w:r>
        <w:tab/>
      </w:r>
      <w:r>
        <w:tab/>
        <w:t>Se ingresa el Sistema Testify</w:t>
      </w:r>
      <w:r w:rsidR="0046016C">
        <w:t xml:space="preserve"> como Administrador</w:t>
      </w:r>
    </w:p>
    <w:p w14:paraId="35300F5C" w14:textId="36413D00" w:rsidR="00F57598" w:rsidRDefault="00F57598" w:rsidP="003632E5">
      <w:pPr>
        <w:pStyle w:val="PSI-ComentarioenTabla"/>
      </w:pPr>
      <w:r>
        <w:t xml:space="preserve">Paso 2: </w:t>
      </w:r>
      <w:r w:rsidR="0046016C">
        <w:t>Ingresar al Menu Inicio</w:t>
      </w:r>
    </w:p>
    <w:p w14:paraId="7FCE0CA7" w14:textId="7404B296" w:rsidR="0046016C" w:rsidRDefault="0046016C" w:rsidP="003632E5">
      <w:pPr>
        <w:pStyle w:val="PSI-ComentarioenTabla"/>
      </w:pPr>
      <w:r>
        <w:tab/>
      </w:r>
      <w:r>
        <w:tab/>
        <w:t>Se selecciona Inicio</w:t>
      </w:r>
      <w:r w:rsidR="000164F6">
        <w:t xml:space="preserve"> - Categorías</w:t>
      </w:r>
    </w:p>
    <w:p w14:paraId="5A496675" w14:textId="21A76BF9" w:rsidR="00644D6B" w:rsidRDefault="0046016C" w:rsidP="003632E5">
      <w:pPr>
        <w:pStyle w:val="PSI-ComentarioenTabla"/>
      </w:pPr>
      <w:r>
        <w:t xml:space="preserve">Paso 3: </w:t>
      </w:r>
      <w:r w:rsidR="002C0368">
        <w:t>Elegir el Botón</w:t>
      </w:r>
      <w:r w:rsidR="001920DE">
        <w:t xml:space="preserve"> Actualizar</w:t>
      </w:r>
      <w:r w:rsidR="002C0368">
        <w:t xml:space="preserve"> </w:t>
      </w:r>
      <w:r w:rsidR="001920DE">
        <w:t xml:space="preserve">de una </w:t>
      </w:r>
      <w:r w:rsidR="002C0368">
        <w:t>Categoría</w:t>
      </w:r>
    </w:p>
    <w:p w14:paraId="72D80978" w14:textId="542878E7" w:rsidR="002C0368" w:rsidRDefault="0046016C" w:rsidP="003632E5">
      <w:pPr>
        <w:pStyle w:val="PSI-ComentarioenTabla"/>
      </w:pPr>
      <w:r>
        <w:tab/>
      </w:r>
      <w:r>
        <w:tab/>
      </w:r>
      <w:r w:rsidR="00644D6B">
        <w:t xml:space="preserve">Se </w:t>
      </w:r>
      <w:r w:rsidR="002C0368">
        <w:t xml:space="preserve">selecciona el botón </w:t>
      </w:r>
      <w:r w:rsidR="00941BC5">
        <w:t>Actualizar</w:t>
      </w:r>
      <w:r w:rsidR="001920DE">
        <w:t xml:space="preserve"> de la</w:t>
      </w:r>
      <w:r w:rsidR="00941BC5">
        <w:t xml:space="preserve"> C</w:t>
      </w:r>
      <w:r w:rsidR="002C0368">
        <w:t>ategoría</w:t>
      </w:r>
      <w:r w:rsidR="001920DE">
        <w:t xml:space="preserve"> a modificar</w:t>
      </w:r>
    </w:p>
    <w:p w14:paraId="6CDACEFE" w14:textId="4510D65A" w:rsidR="002C0368" w:rsidRDefault="002C0368" w:rsidP="003632E5">
      <w:pPr>
        <w:pStyle w:val="PSI-ComentarioenTabla"/>
      </w:pPr>
      <w:r>
        <w:t>Paso 4: Escrib</w:t>
      </w:r>
      <w:r w:rsidR="00941BC5">
        <w:t>ir</w:t>
      </w:r>
      <w:r>
        <w:t xml:space="preserve"> el </w:t>
      </w:r>
      <w:r w:rsidR="001920DE">
        <w:t xml:space="preserve">Nuevo </w:t>
      </w:r>
      <w:r>
        <w:t>Nombre de la Categoría</w:t>
      </w:r>
    </w:p>
    <w:p w14:paraId="29A338C0" w14:textId="1C969139" w:rsidR="00F06F0E" w:rsidRDefault="002C0368" w:rsidP="003632E5">
      <w:pPr>
        <w:pStyle w:val="PSI-ComentarioenTabla"/>
      </w:pPr>
      <w:r>
        <w:tab/>
      </w:r>
      <w:r>
        <w:tab/>
        <w:t>Ingresa el</w:t>
      </w:r>
      <w:r w:rsidR="001920DE">
        <w:t xml:space="preserve"> nuevo</w:t>
      </w:r>
      <w:r>
        <w:t xml:space="preserve"> nombre de la Categoría</w:t>
      </w:r>
      <w:r w:rsidR="008E1DC2">
        <w:t>.</w:t>
      </w:r>
    </w:p>
    <w:p w14:paraId="74B86FD8" w14:textId="4E39DFBD" w:rsidR="002C0368" w:rsidRDefault="002C0368" w:rsidP="003632E5">
      <w:pPr>
        <w:pStyle w:val="PSI-ComentarioenTabla"/>
      </w:pPr>
      <w:r>
        <w:t xml:space="preserve">Paso 5: Elegir Botón </w:t>
      </w:r>
      <w:r w:rsidR="00941BC5">
        <w:t xml:space="preserve">Actualizar </w:t>
      </w:r>
      <w:r>
        <w:t>Categoría</w:t>
      </w:r>
    </w:p>
    <w:p w14:paraId="18FE3FB2" w14:textId="6548E513" w:rsidR="002C0368" w:rsidRDefault="002C0368" w:rsidP="003632E5">
      <w:pPr>
        <w:pStyle w:val="PSI-ComentarioenTabla"/>
      </w:pPr>
      <w:r>
        <w:tab/>
      </w:r>
      <w:r>
        <w:tab/>
        <w:t xml:space="preserve">Se selecciona el Botón </w:t>
      </w:r>
      <w:r w:rsidR="00941BC5">
        <w:t>Actualizar</w:t>
      </w:r>
      <w:r>
        <w:t xml:space="preserve"> Categoría</w:t>
      </w:r>
    </w:p>
    <w:p w14:paraId="22FAA4ED" w14:textId="1310EC47" w:rsidR="00337923" w:rsidRDefault="002C0368" w:rsidP="003632E5">
      <w:pPr>
        <w:pStyle w:val="PSI-ComentarioenTabla"/>
      </w:pPr>
      <w:r>
        <w:t xml:space="preserve">Paso 6 : </w:t>
      </w:r>
      <w:r w:rsidR="00941BC5">
        <w:t xml:space="preserve">Se </w:t>
      </w:r>
      <w:r w:rsidR="00337923">
        <w:t>despliega mensaje de error “Nombre de Categoría Existente”</w:t>
      </w:r>
    </w:p>
    <w:p w14:paraId="5C31B734" w14:textId="0495D10C" w:rsidR="002C0368" w:rsidRDefault="00941BC5" w:rsidP="003632E5">
      <w:pPr>
        <w:pStyle w:val="PSI-ComentarioenTabla"/>
      </w:pPr>
      <w:r>
        <w:t>.</w:t>
      </w:r>
    </w:p>
    <w:p w14:paraId="6F822A09" w14:textId="77777777" w:rsidR="002C0368" w:rsidRDefault="002C0368" w:rsidP="003632E5">
      <w:pPr>
        <w:pStyle w:val="PSI-ComentarioenTabla"/>
      </w:pPr>
    </w:p>
    <w:p w14:paraId="75C4DF62" w14:textId="0F14EA5C" w:rsidR="00F06F0E" w:rsidRDefault="00F06F0E" w:rsidP="00F06F0E">
      <w:pPr>
        <w:pStyle w:val="Ttulo2"/>
      </w:pPr>
      <w:bookmarkStart w:id="7" w:name="_Toc29278829"/>
      <w:bookmarkStart w:id="8" w:name="_Toc180962197"/>
      <w:r w:rsidRPr="00F06F0E">
        <w:t>Resultado esperado</w:t>
      </w:r>
      <w:bookmarkEnd w:id="7"/>
      <w:bookmarkEnd w:id="8"/>
    </w:p>
    <w:p w14:paraId="4216D2D3" w14:textId="68D98118" w:rsidR="00F06F0E" w:rsidRDefault="00596E07" w:rsidP="00900A86">
      <w:pPr>
        <w:pStyle w:val="PSI-Normal"/>
      </w:pPr>
      <w:r>
        <w:t>El resultado que se</w:t>
      </w:r>
      <w:r w:rsidR="00900A86">
        <w:t xml:space="preserve"> espera es </w:t>
      </w:r>
      <w:r w:rsidR="00941BC5">
        <w:t xml:space="preserve">cuando se desee modificar el nombre de la categoría, </w:t>
      </w:r>
      <w:r w:rsidR="00337923">
        <w:t>detecte que el nombre de categoría ya existe y no permita realizar la modificación</w:t>
      </w:r>
      <w:r w:rsidR="00941BC5">
        <w:t>.</w:t>
      </w:r>
    </w:p>
    <w:p w14:paraId="00A2B7EE" w14:textId="77777777" w:rsidR="00F06F0E" w:rsidRDefault="00F06F0E" w:rsidP="00F06F0E">
      <w:pPr>
        <w:pStyle w:val="PSI-Ttulo2"/>
      </w:pPr>
      <w:bookmarkStart w:id="9" w:name="_Toc29278830"/>
      <w:bookmarkStart w:id="10" w:name="_Toc180962198"/>
      <w:r>
        <w:t>Evaluación de la Prueba</w:t>
      </w:r>
      <w:bookmarkEnd w:id="9"/>
      <w:bookmarkEnd w:id="10"/>
    </w:p>
    <w:p w14:paraId="47E470D0" w14:textId="77777777" w:rsidR="00596E07" w:rsidRDefault="00596E07" w:rsidP="003632E5">
      <w:pPr>
        <w:pStyle w:val="PSI-ComentarioenTabla"/>
      </w:pPr>
      <w:r w:rsidRPr="00644D6B">
        <w:t>Pendiente de Evaluación</w:t>
      </w:r>
    </w:p>
    <w:p w14:paraId="11EA92D4" w14:textId="024EC11D" w:rsidR="00596E07" w:rsidRDefault="00596E07" w:rsidP="003632E5">
      <w:pPr>
        <w:pStyle w:val="PSI-ComentarioenTabla"/>
      </w:pPr>
      <w:r w:rsidRPr="00337923">
        <w:t>Realizada con éxito</w:t>
      </w:r>
    </w:p>
    <w:p w14:paraId="22532E68" w14:textId="79B20C7F" w:rsidR="00596E07" w:rsidRDefault="00596E07" w:rsidP="003632E5">
      <w:pPr>
        <w:pStyle w:val="PSI-ComentarioenTabla"/>
      </w:pPr>
      <w:r w:rsidRPr="003904E7">
        <w:rPr>
          <w:highlight w:val="yellow"/>
        </w:rPr>
        <w:t>Realizado sin éxito</w:t>
      </w:r>
    </w:p>
    <w:p w14:paraId="546FF538" w14:textId="2643606C" w:rsidR="0039735A" w:rsidRDefault="0039735A" w:rsidP="002F1C2C">
      <w:pPr>
        <w:ind w:left="0" w:firstLine="0"/>
      </w:pPr>
    </w:p>
    <w:p w14:paraId="01D6C723" w14:textId="27A22A29" w:rsidR="002440C8" w:rsidRDefault="002440C8" w:rsidP="002F1C2C">
      <w:pPr>
        <w:ind w:left="0" w:firstLine="0"/>
      </w:pPr>
    </w:p>
    <w:p w14:paraId="03A9CEF7" w14:textId="16A8685C" w:rsidR="002440C8" w:rsidRDefault="002440C8" w:rsidP="002F1C2C">
      <w:pPr>
        <w:ind w:left="0" w:firstLine="0"/>
      </w:pPr>
    </w:p>
    <w:p w14:paraId="55B84618" w14:textId="3EF14756" w:rsidR="002440C8" w:rsidRDefault="002440C8" w:rsidP="002F1C2C">
      <w:pPr>
        <w:ind w:left="0" w:firstLine="0"/>
      </w:pPr>
    </w:p>
    <w:p w14:paraId="5B59D69E" w14:textId="2010E801" w:rsidR="00AE03C9" w:rsidRDefault="0039735A" w:rsidP="002C0368">
      <w:pPr>
        <w:pStyle w:val="PSI-Ttulo1"/>
        <w:ind w:left="0"/>
      </w:pPr>
      <w:bookmarkStart w:id="11" w:name="_Toc180962199"/>
      <w:r>
        <w:t>Caso de Prueba</w:t>
      </w:r>
      <w:r w:rsidR="00F36D1F">
        <w:t xml:space="preserve"> </w:t>
      </w:r>
      <w:r w:rsidR="00644D6B">
        <w:t>1</w:t>
      </w:r>
      <w:r w:rsidR="009D4FC6">
        <w:t>8.</w:t>
      </w:r>
      <w:r w:rsidR="00337923">
        <w:t>6</w:t>
      </w:r>
      <w:r w:rsidR="00644D6B">
        <w:t xml:space="preserve"> </w:t>
      </w:r>
      <w:r w:rsidR="00941BC5">
        <w:t xml:space="preserve">Modificar Categoría </w:t>
      </w:r>
      <w:r w:rsidR="00644D6B">
        <w:t>_0</w:t>
      </w:r>
      <w:r w:rsidR="00337923">
        <w:t>4 Cat Existente</w:t>
      </w:r>
      <w:bookmarkEnd w:id="11"/>
    </w:p>
    <w:tbl>
      <w:tblPr>
        <w:tblW w:w="9356" w:type="dxa"/>
        <w:tblInd w:w="-229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37"/>
        <w:gridCol w:w="1937"/>
        <w:gridCol w:w="1030"/>
        <w:gridCol w:w="907"/>
        <w:gridCol w:w="1455"/>
        <w:gridCol w:w="482"/>
        <w:gridCol w:w="1608"/>
      </w:tblGrid>
      <w:tr w:rsidR="00AE03C9" w14:paraId="336E5469" w14:textId="77777777" w:rsidTr="00596E07">
        <w:trPr>
          <w:trHeight w:val="383"/>
        </w:trPr>
        <w:tc>
          <w:tcPr>
            <w:tcW w:w="4904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08B6502" w14:textId="0FB29901" w:rsidR="00AE03C9" w:rsidRDefault="00AE03C9" w:rsidP="003632E5">
            <w:pPr>
              <w:pStyle w:val="PSI-ComentarioenTabla"/>
            </w:pPr>
            <w:r>
              <w:t>ID/Nombre/Sistema/Proyecto:</w:t>
            </w:r>
            <w:r w:rsidR="00596E07">
              <w:t xml:space="preserve"> Test</w:t>
            </w:r>
            <w:r w:rsidR="00441A8C">
              <w:t>i</w:t>
            </w:r>
            <w:r w:rsidR="00596E07">
              <w:t>fy</w:t>
            </w:r>
          </w:p>
        </w:tc>
        <w:tc>
          <w:tcPr>
            <w:tcW w:w="4452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EAED000" w14:textId="77777777" w:rsidR="00AE03C9" w:rsidRDefault="00AE03C9" w:rsidP="003632E5">
            <w:pPr>
              <w:pStyle w:val="PSI-ComentarioenTabla"/>
            </w:pPr>
            <w:r>
              <w:t>Nivel de Prueba:</w:t>
            </w:r>
          </w:p>
        </w:tc>
      </w:tr>
      <w:tr w:rsidR="00AE03C9" w14:paraId="3AF8AACF" w14:textId="77777777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2AA913C4" w14:textId="50D78962" w:rsidR="00AE03C9" w:rsidRDefault="00AE03C9" w:rsidP="003632E5">
            <w:pPr>
              <w:pStyle w:val="PSI-ComentarioenTabla"/>
            </w:pPr>
            <w:r>
              <w:t xml:space="preserve">ID Caso de Uso: </w:t>
            </w:r>
            <w:r w:rsidR="00596E07" w:rsidRPr="00644D6B">
              <w:t>CU1</w:t>
            </w:r>
            <w:r w:rsidR="00644D6B" w:rsidRPr="00644D6B">
              <w:t>8</w:t>
            </w:r>
            <w:r w:rsidR="00596E07" w:rsidRPr="00644D6B">
              <w:t>.</w:t>
            </w:r>
            <w:r w:rsidR="00941BC5">
              <w:t>3</w:t>
            </w:r>
            <w:r w:rsidR="00596E07" w:rsidRPr="00644D6B">
              <w:t xml:space="preserve"> </w:t>
            </w:r>
            <w:r w:rsidR="00941BC5">
              <w:t xml:space="preserve">Modificar </w:t>
            </w:r>
            <w:r w:rsidR="00644D6B" w:rsidRPr="00644D6B">
              <w:t>Categoría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14:paraId="336814F4" w14:textId="79295902" w:rsidR="00AE03C9" w:rsidRDefault="00AE03C9" w:rsidP="003632E5">
            <w:pPr>
              <w:pStyle w:val="PSI-ComentarioenTabla"/>
            </w:pPr>
            <w:r>
              <w:t>Tipo(s) de Pruebas(s):</w:t>
            </w:r>
            <w:r w:rsidR="00F36D1F">
              <w:t xml:space="preserve"> </w:t>
            </w:r>
            <w:r w:rsidR="00F36D1F" w:rsidRPr="00644D6B">
              <w:rPr>
                <w:b/>
                <w:bCs/>
              </w:rPr>
              <w:t>Funcionalidad</w:t>
            </w:r>
          </w:p>
        </w:tc>
      </w:tr>
      <w:tr w:rsidR="00AE03C9" w14:paraId="371E6211" w14:textId="77777777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14:paraId="70BD9CB1" w14:textId="527A82FE" w:rsidR="00AE03C9" w:rsidRDefault="00AE03C9" w:rsidP="003632E5">
            <w:pPr>
              <w:pStyle w:val="PSI-ComentarioenTabla"/>
            </w:pPr>
            <w:r>
              <w:t>ID Requerimiento: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53115CE" w14:textId="7E3FF598" w:rsidR="00AE03C9" w:rsidRDefault="00AE03C9" w:rsidP="003632E5">
            <w:pPr>
              <w:pStyle w:val="PSI-ComentarioenTabla"/>
              <w:rPr>
                <w:color w:val="0000FF"/>
              </w:rPr>
            </w:pPr>
            <w:r>
              <w:t xml:space="preserve">Ambiente de Prueba: </w:t>
            </w:r>
            <w:r w:rsidR="00F36D1F" w:rsidRPr="00644D6B">
              <w:rPr>
                <w:b/>
                <w:bCs/>
              </w:rPr>
              <w:t xml:space="preserve">Desarrollo </w:t>
            </w:r>
          </w:p>
        </w:tc>
      </w:tr>
      <w:tr w:rsidR="00AE03C9" w14:paraId="16CE3AB1" w14:textId="77777777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14:paraId="23A50509" w14:textId="17AA6622" w:rsidR="00AE03C9" w:rsidRDefault="00AE03C9" w:rsidP="003632E5">
            <w:pPr>
              <w:pStyle w:val="PSI-ComentarioenTabla"/>
            </w:pPr>
            <w:r>
              <w:t>ID/Nombre Escenario:</w:t>
            </w:r>
            <w:r w:rsidR="00F36D1F">
              <w:t xml:space="preserve"> </w:t>
            </w:r>
            <w:r w:rsidR="00F36D1F" w:rsidRPr="00644D6B">
              <w:t>Esc_</w:t>
            </w:r>
            <w:r w:rsidR="00941BC5">
              <w:t>Modificar</w:t>
            </w:r>
            <w:r w:rsidR="00F36D1F" w:rsidRPr="00644D6B">
              <w:t>_</w:t>
            </w:r>
            <w:r w:rsidR="00644D6B" w:rsidRPr="00644D6B">
              <w:t>Categoria_0</w:t>
            </w:r>
            <w:r w:rsidR="00337923">
              <w:t>4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CBF0277" w14:textId="632B04A8" w:rsidR="00AE03C9" w:rsidRDefault="00AE03C9" w:rsidP="003632E5">
            <w:pPr>
              <w:pStyle w:val="PSI-ComentarioenTabla"/>
            </w:pPr>
            <w:r>
              <w:t>Autor del Caso de Prueba:</w:t>
            </w:r>
            <w:r w:rsidR="00F36D1F">
              <w:t xml:space="preserve"> </w:t>
            </w:r>
            <w:r w:rsidR="00596E07">
              <w:t>Malena Oyarzo</w:t>
            </w:r>
          </w:p>
        </w:tc>
      </w:tr>
      <w:tr w:rsidR="00AE03C9" w14:paraId="029B6B72" w14:textId="77777777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14:paraId="00AE5945" w14:textId="32AF74A6" w:rsidR="00AE03C9" w:rsidRDefault="00AE03C9" w:rsidP="003632E5">
            <w:pPr>
              <w:pStyle w:val="PSI-ComentarioenTabla"/>
            </w:pPr>
            <w:bookmarkStart w:id="12" w:name="DDE_LINK1"/>
            <w:r>
              <w:t>ID/Nombre Caso de Prueba:</w:t>
            </w:r>
            <w:bookmarkEnd w:id="12"/>
            <w:r w:rsidR="00644D6B">
              <w:t xml:space="preserve"> 1</w:t>
            </w:r>
            <w:r w:rsidR="009D4FC6">
              <w:t>8.</w:t>
            </w:r>
            <w:r w:rsidR="00337923">
              <w:t>6</w:t>
            </w:r>
            <w:r w:rsidR="00644D6B">
              <w:t xml:space="preserve"> </w:t>
            </w:r>
            <w:r w:rsidR="00941BC5">
              <w:t>Modificar</w:t>
            </w:r>
            <w:r w:rsidR="00403864">
              <w:t xml:space="preserve"> </w:t>
            </w:r>
            <w:r w:rsidR="00644D6B">
              <w:t>Categoría_0</w:t>
            </w:r>
            <w:r w:rsidR="00337923">
              <w:t>4 Cat Existente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BA34BB0" w14:textId="0F3769E9" w:rsidR="00AE03C9" w:rsidRDefault="00AE03C9" w:rsidP="003632E5">
            <w:pPr>
              <w:pStyle w:val="PSI-ComentarioenTabla"/>
            </w:pPr>
            <w:r>
              <w:t>Nombre del Probador:</w:t>
            </w:r>
            <w:r w:rsidR="00644D6B">
              <w:t xml:space="preserve"> Valeria Ojeda</w:t>
            </w:r>
          </w:p>
        </w:tc>
      </w:tr>
      <w:tr w:rsidR="00AE03C9" w14:paraId="5372A1F3" w14:textId="77777777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14:paraId="1F759E73" w14:textId="7767CC06" w:rsidR="00AE03C9" w:rsidRDefault="00AE03C9" w:rsidP="003632E5">
            <w:pPr>
              <w:pStyle w:val="PSI-ComentarioenTabla"/>
            </w:pPr>
            <w:r>
              <w:t>Versión del Caso de Prueba:</w:t>
            </w:r>
            <w:r w:rsidR="00D108B8">
              <w:t xml:space="preserve"> V1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08AFF0B0" w14:textId="77777777" w:rsidR="00B03047" w:rsidRDefault="00AE03C9" w:rsidP="003632E5">
            <w:pPr>
              <w:pStyle w:val="PSI-ComentarioenTabla"/>
            </w:pPr>
            <w:r>
              <w:t>Fecha de Creación:</w:t>
            </w:r>
          </w:p>
          <w:p w14:paraId="7E4C77CB" w14:textId="74758C1F" w:rsidR="00AE03C9" w:rsidRDefault="00F36D1F" w:rsidP="003632E5">
            <w:pPr>
              <w:pStyle w:val="PSI-ComentarioenTabla"/>
            </w:pPr>
            <w:r>
              <w:t>2</w:t>
            </w:r>
            <w:r w:rsidR="00644D6B">
              <w:t>6</w:t>
            </w:r>
            <w:r>
              <w:t>/10</w:t>
            </w:r>
            <w:r w:rsidR="00644D6B">
              <w:t>/</w:t>
            </w:r>
            <w:r>
              <w:t>2024</w:t>
            </w:r>
          </w:p>
        </w:tc>
        <w:tc>
          <w:tcPr>
            <w:tcW w:w="209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9CABAB" w14:textId="1CF59471" w:rsidR="00AE03C9" w:rsidRDefault="00AE03C9" w:rsidP="003632E5">
            <w:pPr>
              <w:pStyle w:val="PSI-ComentarioenTabla"/>
            </w:pPr>
            <w:r>
              <w:t>Fecha de Ejecución:</w:t>
            </w:r>
            <w:r w:rsidR="00644D6B">
              <w:t xml:space="preserve"> 27/10/2024</w:t>
            </w:r>
          </w:p>
        </w:tc>
      </w:tr>
      <w:tr w:rsidR="00AE03C9" w14:paraId="1447E6E8" w14:textId="77777777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14:paraId="6FBBD784" w14:textId="77777777" w:rsidR="00AE03C9" w:rsidRDefault="00AE03C9" w:rsidP="003632E5">
            <w:pPr>
              <w:pStyle w:val="PSI-ComentarioenTabla"/>
            </w:pPr>
            <w:r>
              <w:t>Condición(es) para que se ejecute el Caso de Prueba:</w:t>
            </w:r>
          </w:p>
        </w:tc>
      </w:tr>
      <w:tr w:rsidR="00AE03C9" w14:paraId="1231FF6A" w14:textId="77777777" w:rsidTr="00B03047">
        <w:trPr>
          <w:trHeight w:val="537"/>
        </w:trPr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14:paraId="257200D0" w14:textId="4732FF04" w:rsidR="00AE03C9" w:rsidRDefault="00AA49BC" w:rsidP="003632E5">
            <w:pPr>
              <w:pStyle w:val="PSI-ComentarioenTabla"/>
            </w:pPr>
            <w:r>
              <w:t xml:space="preserve">Usuario </w:t>
            </w:r>
            <w:r w:rsidR="00356545">
              <w:t>Rol</w:t>
            </w:r>
            <w:r>
              <w:t xml:space="preserve"> Administrador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195FDB0" w14:textId="3F18AE26" w:rsidR="00AE03C9" w:rsidRDefault="00356545" w:rsidP="003632E5">
            <w:pPr>
              <w:pStyle w:val="PSI-ComentarioenTabla"/>
            </w:pPr>
            <w:r>
              <w:t>Elegir previamente la opción Categorías del Menú Ppal.</w:t>
            </w:r>
          </w:p>
        </w:tc>
      </w:tr>
      <w:tr w:rsidR="00AE03C9" w14:paraId="3506EF65" w14:textId="77777777" w:rsidTr="004705AD">
        <w:tc>
          <w:tcPr>
            <w:tcW w:w="9356" w:type="dxa"/>
            <w:gridSpan w:val="7"/>
            <w:tcBorders>
              <w:left w:val="single" w:sz="1" w:space="0" w:color="000000"/>
              <w:right w:val="single" w:sz="1" w:space="0" w:color="000000"/>
            </w:tcBorders>
            <w:shd w:val="clear" w:color="auto" w:fill="E6E6E6"/>
          </w:tcPr>
          <w:p w14:paraId="5313ADFF" w14:textId="77777777" w:rsidR="00AE03C9" w:rsidRDefault="00AE03C9" w:rsidP="003632E5">
            <w:pPr>
              <w:pStyle w:val="PSI-ComentarioenTabla"/>
            </w:pPr>
            <w:r>
              <w:t>Para la Ejecución del Caso de Prueba:</w:t>
            </w:r>
          </w:p>
        </w:tc>
      </w:tr>
      <w:tr w:rsidR="00AE03C9" w14:paraId="7702011A" w14:textId="77777777" w:rsidTr="004705AD">
        <w:tc>
          <w:tcPr>
            <w:tcW w:w="19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BF8F" w:themeFill="accent6" w:themeFillTint="99"/>
          </w:tcPr>
          <w:p w14:paraId="661AD4C6" w14:textId="77777777" w:rsidR="00AE03C9" w:rsidRPr="0039735A" w:rsidRDefault="00AE03C9" w:rsidP="003632E5">
            <w:pPr>
              <w:pStyle w:val="PSI-ComentarioenTabla"/>
            </w:pPr>
            <w:r w:rsidRPr="0039735A">
              <w:t>Nro. Paso Flujo</w:t>
            </w:r>
          </w:p>
        </w:tc>
        <w:tc>
          <w:tcPr>
            <w:tcW w:w="19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BF8F" w:themeFill="accent6" w:themeFillTint="99"/>
          </w:tcPr>
          <w:p w14:paraId="2E619D07" w14:textId="77777777" w:rsidR="00AE03C9" w:rsidRPr="0039735A" w:rsidRDefault="00AE03C9" w:rsidP="003632E5">
            <w:pPr>
              <w:pStyle w:val="PSI-ComentarioenTabla"/>
            </w:pPr>
            <w:r w:rsidRPr="0039735A">
              <w:t>Condición</w:t>
            </w:r>
          </w:p>
        </w:tc>
        <w:tc>
          <w:tcPr>
            <w:tcW w:w="193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BF8F" w:themeFill="accent6" w:themeFillTint="99"/>
          </w:tcPr>
          <w:p w14:paraId="71D1DB00" w14:textId="77777777" w:rsidR="00AE03C9" w:rsidRPr="0039735A" w:rsidRDefault="00AE03C9" w:rsidP="003632E5">
            <w:pPr>
              <w:pStyle w:val="PSI-ComentarioenTabla"/>
            </w:pPr>
            <w:r w:rsidRPr="0039735A">
              <w:t>Valor(es)</w:t>
            </w:r>
          </w:p>
        </w:tc>
        <w:tc>
          <w:tcPr>
            <w:tcW w:w="193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BF8F" w:themeFill="accent6" w:themeFillTint="99"/>
          </w:tcPr>
          <w:p w14:paraId="1ACB7774" w14:textId="77777777" w:rsidR="00AE03C9" w:rsidRPr="0039735A" w:rsidRDefault="00AE03C9" w:rsidP="003632E5">
            <w:pPr>
              <w:pStyle w:val="PSI-ComentarioenTabla"/>
            </w:pPr>
            <w:r w:rsidRPr="0039735A">
              <w:t>Resultado Esperado</w:t>
            </w:r>
          </w:p>
        </w:tc>
        <w:tc>
          <w:tcPr>
            <w:tcW w:w="16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BF8F" w:themeFill="accent6" w:themeFillTint="99"/>
          </w:tcPr>
          <w:p w14:paraId="0AB258B6" w14:textId="77777777" w:rsidR="00AE03C9" w:rsidRPr="0039735A" w:rsidRDefault="00AE03C9" w:rsidP="003632E5">
            <w:pPr>
              <w:pStyle w:val="PSI-ComentarioenTabla"/>
            </w:pPr>
            <w:r w:rsidRPr="0039735A">
              <w:t>Resultado Obtenido</w:t>
            </w:r>
          </w:p>
        </w:tc>
      </w:tr>
      <w:tr w:rsidR="00AE03C9" w14:paraId="0FAF576F" w14:textId="77777777" w:rsidTr="004705AD">
        <w:tc>
          <w:tcPr>
            <w:tcW w:w="1937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22F12B1F" w14:textId="19E93F4F" w:rsidR="00AE03C9" w:rsidRDefault="00DC7827" w:rsidP="003632E5">
            <w:pPr>
              <w:pStyle w:val="PSI-ComentarioenTabla"/>
            </w:pPr>
            <w:r>
              <w:t xml:space="preserve">1.- Ingresar </w:t>
            </w:r>
            <w:r w:rsidR="009446B8">
              <w:t>Usuario (correo)</w:t>
            </w:r>
          </w:p>
        </w:tc>
        <w:tc>
          <w:tcPr>
            <w:tcW w:w="1937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191014AA" w14:textId="58279470" w:rsidR="00DC7827" w:rsidRDefault="009446B8" w:rsidP="003632E5">
            <w:pPr>
              <w:pStyle w:val="PSI-ComentarioenTabla"/>
            </w:pPr>
            <w:r>
              <w:t>= Administrador</w:t>
            </w:r>
          </w:p>
        </w:tc>
        <w:tc>
          <w:tcPr>
            <w:tcW w:w="1937" w:type="dxa"/>
            <w:gridSpan w:val="2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18F56D6A" w14:textId="53161EF9" w:rsidR="00AE03C9" w:rsidRDefault="009446B8" w:rsidP="003632E5">
            <w:pPr>
              <w:pStyle w:val="PSI-ComentarioenTabla"/>
            </w:pPr>
            <w:r>
              <w:t>Administrador</w:t>
            </w:r>
          </w:p>
        </w:tc>
        <w:tc>
          <w:tcPr>
            <w:tcW w:w="1937" w:type="dxa"/>
            <w:gridSpan w:val="2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1A734311" w14:textId="6448C2A4" w:rsidR="00AE03C9" w:rsidRDefault="009446B8" w:rsidP="003632E5">
            <w:pPr>
              <w:pStyle w:val="PSI-ComentarioenTabla"/>
            </w:pPr>
            <w:r>
              <w:t>Ingresa a Sistema Testify</w:t>
            </w:r>
            <w:r w:rsidR="00DC7827">
              <w:t>.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2E0A88F" w14:textId="6FA4F54F" w:rsidR="00AE03C9" w:rsidRDefault="00356545" w:rsidP="003632E5">
            <w:pPr>
              <w:pStyle w:val="PSI-ComentarioenTabla"/>
            </w:pPr>
            <w:r>
              <w:t>Exitoso</w:t>
            </w:r>
          </w:p>
        </w:tc>
      </w:tr>
      <w:tr w:rsidR="00AE03C9" w14:paraId="77895681" w14:textId="77777777" w:rsidTr="00082ECE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54B9FCDD" w14:textId="174DD578" w:rsidR="00AE03C9" w:rsidRDefault="00DC7827" w:rsidP="003632E5">
            <w:pPr>
              <w:pStyle w:val="PSI-ComentarioenTabla"/>
            </w:pPr>
            <w:bookmarkStart w:id="13" w:name="_Hlk180935249"/>
            <w:r>
              <w:t>2.-</w:t>
            </w:r>
            <w:r w:rsidR="005E3CF2">
              <w:t xml:space="preserve">Seleccionar </w:t>
            </w:r>
            <w:r w:rsidR="00356545">
              <w:t>Opción del Menú Ppal.</w:t>
            </w:r>
            <w:r>
              <w:t xml:space="preserve"> </w:t>
            </w: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7E268552" w14:textId="4CC041E5" w:rsidR="00AE03C9" w:rsidRDefault="00356545" w:rsidP="003632E5">
            <w:pPr>
              <w:pStyle w:val="PSI-ComentarioenTabla"/>
            </w:pPr>
            <w:r>
              <w:t>Opción = Categorías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26D58F3B" w14:textId="2B736E97" w:rsidR="00AE03C9" w:rsidRDefault="00356545" w:rsidP="003632E5">
            <w:pPr>
              <w:pStyle w:val="PSI-ComentarioenTabla"/>
            </w:pPr>
            <w:r>
              <w:t>Categorías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69E48866" w14:textId="68D7A426" w:rsidR="00AE03C9" w:rsidRDefault="002440C8" w:rsidP="003632E5">
            <w:pPr>
              <w:pStyle w:val="PSI-ComentarioenTabla"/>
            </w:pPr>
            <w:r>
              <w:t xml:space="preserve">Aparece </w:t>
            </w:r>
            <w:r w:rsidR="00470657">
              <w:t>Menú de Categorías y listado de categorías</w:t>
            </w: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F519335" w14:textId="7AAADB2C" w:rsidR="00AE03C9" w:rsidRDefault="00356545" w:rsidP="003632E5">
            <w:pPr>
              <w:pStyle w:val="PSI-ComentarioenTabla"/>
            </w:pPr>
            <w:r>
              <w:t>Exitoso</w:t>
            </w:r>
          </w:p>
        </w:tc>
      </w:tr>
      <w:tr w:rsidR="00470657" w14:paraId="342E6847" w14:textId="77777777" w:rsidTr="00082ECE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33515FDE" w14:textId="3C740303" w:rsidR="00470657" w:rsidRDefault="00386239" w:rsidP="003632E5">
            <w:pPr>
              <w:pStyle w:val="PSI-ComentarioenTabla"/>
            </w:pPr>
            <w:r>
              <w:t xml:space="preserve">3.- Seleccionar Botón </w:t>
            </w:r>
            <w:r w:rsidR="0010754D">
              <w:t>Actualizar</w:t>
            </w:r>
            <w:r>
              <w:t xml:space="preserve"> Categoría</w:t>
            </w: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53D79AE5" w14:textId="571D0505" w:rsidR="00470657" w:rsidRDefault="00386239" w:rsidP="003632E5">
            <w:pPr>
              <w:pStyle w:val="PSI-ComentarioenTabla"/>
            </w:pPr>
            <w:r>
              <w:t xml:space="preserve">Opción = </w:t>
            </w:r>
            <w:r w:rsidR="00EA1289">
              <w:t xml:space="preserve">Actualizar </w:t>
            </w:r>
            <w:r>
              <w:t>Categoría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115E1577" w14:textId="22F4AB5E" w:rsidR="00470657" w:rsidRDefault="00EA1289" w:rsidP="003632E5">
            <w:pPr>
              <w:pStyle w:val="PSI-ComentarioenTabla"/>
            </w:pPr>
            <w:r>
              <w:t>Actualizar</w:t>
            </w:r>
            <w:r w:rsidR="00386239">
              <w:t xml:space="preserve"> Categoría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616A3AA3" w14:textId="4719585F" w:rsidR="00470657" w:rsidRDefault="00386239" w:rsidP="003632E5">
            <w:pPr>
              <w:pStyle w:val="PSI-ComentarioenTabla"/>
            </w:pPr>
            <w:r>
              <w:t xml:space="preserve">Se va a Pantalla </w:t>
            </w:r>
            <w:r w:rsidR="00EA1289">
              <w:t xml:space="preserve">Actualizar </w:t>
            </w:r>
            <w:r>
              <w:t>Categoría</w:t>
            </w: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3587933" w14:textId="22170CCE" w:rsidR="00470657" w:rsidRDefault="00386239" w:rsidP="003632E5">
            <w:pPr>
              <w:pStyle w:val="PSI-ComentarioenTabla"/>
            </w:pPr>
            <w:r>
              <w:t>Exitoso</w:t>
            </w:r>
          </w:p>
        </w:tc>
      </w:tr>
      <w:tr w:rsidR="00386239" w14:paraId="5A5DAB69" w14:textId="77777777" w:rsidTr="00082ECE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2F1B8F8B" w14:textId="7E789B5A" w:rsidR="00386239" w:rsidRDefault="00386239" w:rsidP="003632E5">
            <w:pPr>
              <w:pStyle w:val="PSI-ComentarioenTabla"/>
            </w:pPr>
            <w:r>
              <w:t xml:space="preserve">4.- Ingresar Nombre </w:t>
            </w:r>
            <w:r w:rsidR="00EA1289">
              <w:t xml:space="preserve">el nuevo nombre </w:t>
            </w:r>
            <w:r>
              <w:t>de</w:t>
            </w:r>
            <w:r w:rsidR="00EA1289">
              <w:t xml:space="preserve"> la</w:t>
            </w:r>
            <w:r>
              <w:t xml:space="preserve"> Categoría</w:t>
            </w: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4F5E8CF4" w14:textId="32226366" w:rsidR="00386239" w:rsidRDefault="00386239" w:rsidP="003632E5">
            <w:pPr>
              <w:pStyle w:val="PSI-ComentarioenTabla"/>
            </w:pPr>
            <w:r>
              <w:t>Textfield = Valor Nombre Categoría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79525516" w14:textId="384B3847" w:rsidR="00386239" w:rsidRDefault="00236E40" w:rsidP="003632E5">
            <w:pPr>
              <w:pStyle w:val="PSI-ComentarioenTabla"/>
            </w:pPr>
            <w:r>
              <w:t>“</w:t>
            </w:r>
            <w:r w:rsidR="00386239">
              <w:t xml:space="preserve">CRUD </w:t>
            </w:r>
            <w:r w:rsidR="00EA1289">
              <w:t>Categorías</w:t>
            </w:r>
            <w:r>
              <w:t>”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66973523" w14:textId="1A65E9C0" w:rsidR="00386239" w:rsidRDefault="00386239" w:rsidP="003632E5">
            <w:pPr>
              <w:pStyle w:val="PSI-ComentarioenTabla"/>
            </w:pPr>
            <w:r>
              <w:t>No se detecta error en el nombre</w:t>
            </w: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1DE5B34" w14:textId="5E96993E" w:rsidR="00386239" w:rsidRDefault="00386239" w:rsidP="003632E5">
            <w:pPr>
              <w:pStyle w:val="PSI-ComentarioenTabla"/>
            </w:pPr>
            <w:r>
              <w:t>Exitoso</w:t>
            </w:r>
          </w:p>
        </w:tc>
      </w:tr>
      <w:tr w:rsidR="00386239" w14:paraId="072411AB" w14:textId="77777777" w:rsidTr="00082ECE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605F5519" w14:textId="00DE3A80" w:rsidR="00386239" w:rsidRDefault="00386239" w:rsidP="003632E5">
            <w:pPr>
              <w:pStyle w:val="PSI-ComentarioenTabla"/>
            </w:pPr>
            <w:r>
              <w:t xml:space="preserve">5.- Elegir </w:t>
            </w:r>
            <w:r w:rsidR="00EA1289">
              <w:t>Botón Actualizar</w:t>
            </w:r>
            <w:r>
              <w:t xml:space="preserve"> Categoría</w:t>
            </w: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44507E0B" w14:textId="5DA47156" w:rsidR="00386239" w:rsidRDefault="00386239" w:rsidP="003632E5">
            <w:pPr>
              <w:pStyle w:val="PSI-ComentarioenTabla"/>
            </w:pPr>
            <w:r>
              <w:t xml:space="preserve">Opción = </w:t>
            </w:r>
            <w:r w:rsidR="00EA1289">
              <w:t xml:space="preserve">Actualizar </w:t>
            </w:r>
            <w:r>
              <w:t>Categoría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5F003D4B" w14:textId="48FBDD4B" w:rsidR="00386239" w:rsidRDefault="00EA1289" w:rsidP="003632E5">
            <w:pPr>
              <w:pStyle w:val="PSI-ComentarioenTabla"/>
            </w:pPr>
            <w:r>
              <w:t xml:space="preserve">(botón) Actualizar </w:t>
            </w:r>
            <w:r w:rsidR="00386239">
              <w:t>Categoría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273C4329" w14:textId="12D544DD" w:rsidR="00386239" w:rsidRDefault="00C2334E" w:rsidP="003632E5">
            <w:pPr>
              <w:pStyle w:val="PSI-ComentarioenTabla"/>
            </w:pPr>
            <w:r>
              <w:t xml:space="preserve">Se despliega </w:t>
            </w:r>
            <w:r w:rsidR="00EA1289">
              <w:t xml:space="preserve">el </w:t>
            </w:r>
            <w:r w:rsidR="00FC564A">
              <w:t>mensaje de error “Nombre de Categoría Existente”</w:t>
            </w: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DE9385C" w14:textId="56E6EA05" w:rsidR="00386239" w:rsidRPr="00FC564A" w:rsidRDefault="00FC564A" w:rsidP="003632E5">
            <w:pPr>
              <w:pStyle w:val="PSI-ComentarioenTabla"/>
              <w:rPr>
                <w:color w:val="FF0000"/>
              </w:rPr>
            </w:pPr>
            <w:r w:rsidRPr="00FC564A">
              <w:rPr>
                <w:color w:val="FF0000"/>
              </w:rPr>
              <w:t>Sin Éxito</w:t>
            </w:r>
            <w:r w:rsidR="00A221E7">
              <w:rPr>
                <w:color w:val="FF0000"/>
              </w:rPr>
              <w:t>, se actualizó el nombre de categoría</w:t>
            </w:r>
          </w:p>
        </w:tc>
      </w:tr>
      <w:bookmarkEnd w:id="13"/>
      <w:tr w:rsidR="00AE03C9" w14:paraId="2C208087" w14:textId="77777777" w:rsidTr="00C2334E">
        <w:trPr>
          <w:trHeight w:val="355"/>
        </w:trPr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14:paraId="6AC8959C" w14:textId="663AD7E8" w:rsidR="00386239" w:rsidRPr="0039735A" w:rsidRDefault="00AE03C9" w:rsidP="003632E5">
            <w:pPr>
              <w:pStyle w:val="PSI-ComentarioenTabla"/>
            </w:pPr>
            <w:r w:rsidRPr="0039735A">
              <w:t>Criterios de Aprobación del Caso de Prueba:</w:t>
            </w:r>
            <w:r w:rsidR="00B03047">
              <w:t xml:space="preserve"> El</w:t>
            </w:r>
            <w:r w:rsidR="00356545">
              <w:t xml:space="preserve"> </w:t>
            </w:r>
            <w:r w:rsidR="00B03047">
              <w:t>100 % de las pruebas deben ser resultado exitoso</w:t>
            </w:r>
          </w:p>
        </w:tc>
      </w:tr>
      <w:tr w:rsidR="00AE03C9" w14:paraId="006C5397" w14:textId="77777777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5EF8272" w14:textId="51C81A0F" w:rsidR="00AE03C9" w:rsidRDefault="00AE03C9" w:rsidP="003632E5">
            <w:pPr>
              <w:pStyle w:val="PSI-ComentarioenTabla"/>
              <w:rPr>
                <w:color w:val="0000FF"/>
              </w:rPr>
            </w:pPr>
            <w:r>
              <w:t>Decisión de Aprobación del Caso de Prueba:    Aprobó: _</w:t>
            </w:r>
            <w:r w:rsidR="00FC564A">
              <w:t xml:space="preserve">__ </w:t>
            </w:r>
            <w:r>
              <w:t xml:space="preserve"> Fallo: </w:t>
            </w:r>
            <w:r w:rsidRPr="003632E5">
              <w:t>_</w:t>
            </w:r>
            <w:r w:rsidR="00FC564A" w:rsidRPr="00FC564A">
              <w:rPr>
                <w:color w:val="FF0000"/>
              </w:rPr>
              <w:t>X</w:t>
            </w:r>
            <w:r w:rsidRPr="00FC564A">
              <w:rPr>
                <w:color w:val="FF0000"/>
              </w:rPr>
              <w:t>_</w:t>
            </w:r>
            <w:r w:rsidRPr="003632E5">
              <w:t>_</w:t>
            </w:r>
            <w:r>
              <w:t xml:space="preserve"> </w:t>
            </w:r>
            <w:r>
              <w:rPr>
                <w:color w:val="0000FF"/>
              </w:rPr>
              <w:t>(marque con x el resultado)</w:t>
            </w:r>
          </w:p>
        </w:tc>
      </w:tr>
      <w:tr w:rsidR="00AE03C9" w14:paraId="731CA222" w14:textId="77777777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CF8B37" w14:textId="386D28E6" w:rsidR="00AE03C9" w:rsidRDefault="00AE03C9" w:rsidP="003632E5">
            <w:pPr>
              <w:pStyle w:val="PSI-ComentarioenTabla"/>
            </w:pPr>
            <w:r>
              <w:t xml:space="preserve">Fecha de Aprobación del Caso de Prueba:  </w:t>
            </w:r>
            <w:r w:rsidR="00702B24" w:rsidRPr="00702B24">
              <w:rPr>
                <w:color w:val="FF0000"/>
              </w:rPr>
              <w:t>Pendiente de Aprobac</w:t>
            </w:r>
            <w:r w:rsidR="00702B24">
              <w:rPr>
                <w:color w:val="FF0000"/>
              </w:rPr>
              <w:t>i</w:t>
            </w:r>
            <w:r w:rsidR="00702B24" w:rsidRPr="00702B24">
              <w:rPr>
                <w:color w:val="FF0000"/>
              </w:rPr>
              <w:t>ón</w:t>
            </w:r>
          </w:p>
        </w:tc>
      </w:tr>
    </w:tbl>
    <w:p w14:paraId="2C84DFE6" w14:textId="77777777" w:rsidR="00AE03C9" w:rsidRDefault="00AE03C9" w:rsidP="00AE03C9">
      <w:pPr>
        <w:pStyle w:val="InfoBlue"/>
        <w:ind w:left="363"/>
      </w:pPr>
    </w:p>
    <w:p w14:paraId="008E439D" w14:textId="77777777" w:rsidR="007F38C0" w:rsidRPr="00AE03C9" w:rsidRDefault="007F38C0" w:rsidP="003632E5">
      <w:pPr>
        <w:pStyle w:val="PSI-Ttulo1"/>
        <w:ind w:left="0"/>
        <w:rPr>
          <w:lang w:val="es-VE"/>
        </w:rPr>
      </w:pPr>
    </w:p>
    <w:sectPr w:rsidR="007F38C0" w:rsidRPr="00AE03C9" w:rsidSect="0092483A">
      <w:headerReference w:type="default" r:id="rId11"/>
      <w:footerReference w:type="default" r:id="rId12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41C9AB" w14:textId="77777777" w:rsidR="00793113" w:rsidRDefault="00793113" w:rsidP="00C94FBE">
      <w:pPr>
        <w:spacing w:before="0" w:line="240" w:lineRule="auto"/>
      </w:pPr>
      <w:r>
        <w:separator/>
      </w:r>
    </w:p>
    <w:p w14:paraId="14E27E70" w14:textId="77777777" w:rsidR="00793113" w:rsidRDefault="00793113"/>
  </w:endnote>
  <w:endnote w:type="continuationSeparator" w:id="0">
    <w:p w14:paraId="7702F4C9" w14:textId="77777777" w:rsidR="00793113" w:rsidRDefault="00793113" w:rsidP="00C94FBE">
      <w:pPr>
        <w:spacing w:before="0" w:line="240" w:lineRule="auto"/>
      </w:pPr>
      <w:r>
        <w:continuationSeparator/>
      </w:r>
    </w:p>
    <w:p w14:paraId="4775B4FC" w14:textId="77777777" w:rsidR="00793113" w:rsidRDefault="0079311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602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k Free">
    <w:panose1 w:val="03080402000500000000"/>
    <w:charset w:val="00"/>
    <w:family w:val="script"/>
    <w:pitch w:val="variable"/>
    <w:sig w:usb0="2000068F" w:usb1="4000000A" w:usb2="00000000" w:usb3="00000000" w:csb0="000001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52E965" w14:textId="77777777" w:rsidR="0092483A" w:rsidRDefault="00793113" w:rsidP="004705AD">
    <w:pPr>
      <w:tabs>
        <w:tab w:val="center" w:pos="4252"/>
      </w:tabs>
    </w:pPr>
    <w:r>
      <w:rPr>
        <w:noProof/>
        <w:lang w:eastAsia="es-ES"/>
      </w:rPr>
      <w:pict w14:anchorId="6FB87929">
        <v:group id="Group 27" o:spid="_x0000_s2093" style="position:absolute;left:0;text-align:left;margin-left:.4pt;margin-top:777.7pt;width:594.5pt;height:63.75pt;flip:y;z-index:251686912;mso-width-percent:1000;mso-height-percent:900;mso-position-horizontal-relative:page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8" o:spid="_x0000_s2094" type="#_x0000_t32" style="position:absolute;left:9;top:1431;width:15822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" strokecolor="black [3213]"/>
          <v:rect id="Rectangle 29" o:spid="_x0000_s2095" style="position:absolute;left:8;top:9;width:4031;height:14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" filled="f" stroked="f"/>
          <w10:wrap anchorx="page" anchory="page"/>
        </v:group>
      </w:pict>
    </w: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4705AD">
          <w:rPr>
            <w:lang w:val="es-AR"/>
          </w:rPr>
          <w:t>OSLO</w:t>
        </w:r>
      </w:sdtContent>
    </w:sdt>
    <w:r>
      <w:rPr>
        <w:noProof/>
        <w:lang w:eastAsia="es-ES"/>
      </w:rPr>
      <w:pict w14:anchorId="130D171A">
        <v:rect id="_x0000_s2074" style="position:absolute;left:0;text-align:left;margin-left:0;margin-top:0;width:7.15pt;height:63.95pt;z-index:251675648;mso-height-percent:900;mso-position-horizontal:center;mso-position-horizontal-relative:left-margin-area;mso-position-vertical:bottom;mso-position-vertical-relative:page;mso-height-percent:900;mso-height-relative:bottom-margin-area" fillcolor="#e36c0a" strokecolor="#e36c0a">
          <w10:wrap anchorx="margin" anchory="page"/>
        </v:rect>
      </w:pict>
    </w:r>
    <w:sdt>
      <w:sdtPr>
        <w:id w:val="3709536"/>
        <w:docPartObj>
          <w:docPartGallery w:val="Page Numbers (Top of Page)"/>
          <w:docPartUnique/>
        </w:docPartObj>
      </w:sdtPr>
      <w:sdtEndPr/>
      <w:sdtContent>
        <w:r w:rsidR="00DD5A70">
          <w:tab/>
        </w:r>
        <w:r w:rsidR="00DD5A70">
          <w:tab/>
        </w:r>
        <w:r w:rsidR="00DD5A70">
          <w:tab/>
        </w:r>
        <w:r w:rsidR="00DD5A70">
          <w:tab/>
        </w:r>
        <w:r w:rsidR="00DD5A70">
          <w:tab/>
        </w:r>
        <w:r w:rsidR="00DD5A70" w:rsidRPr="00DD5A70">
          <w:rPr>
            <w:rFonts w:asciiTheme="majorHAnsi" w:hAnsiTheme="majorHAnsi" w:cstheme="majorHAnsi"/>
          </w:rPr>
          <w:t xml:space="preserve">Página </w:t>
        </w:r>
        <w:r w:rsidR="002B0AE7" w:rsidRPr="00DD5A70">
          <w:rPr>
            <w:rFonts w:asciiTheme="majorHAnsi" w:hAnsiTheme="majorHAnsi" w:cstheme="majorHAnsi"/>
          </w:rPr>
          <w:fldChar w:fldCharType="begin"/>
        </w:r>
        <w:r w:rsidR="00DD5A70" w:rsidRPr="00DD5A70">
          <w:rPr>
            <w:rFonts w:asciiTheme="majorHAnsi" w:hAnsiTheme="majorHAnsi" w:cstheme="majorHAnsi"/>
          </w:rPr>
          <w:instrText xml:space="preserve"> PAGE </w:instrText>
        </w:r>
        <w:r w:rsidR="002B0AE7" w:rsidRPr="00DD5A70">
          <w:rPr>
            <w:rFonts w:asciiTheme="majorHAnsi" w:hAnsiTheme="majorHAnsi" w:cstheme="majorHAnsi"/>
          </w:rPr>
          <w:fldChar w:fldCharType="separate"/>
        </w:r>
        <w:r w:rsidR="004705AD">
          <w:rPr>
            <w:rFonts w:asciiTheme="majorHAnsi" w:hAnsiTheme="majorHAnsi" w:cstheme="majorHAnsi"/>
            <w:noProof/>
          </w:rPr>
          <w:t>6</w:t>
        </w:r>
        <w:r w:rsidR="002B0AE7" w:rsidRPr="00DD5A70">
          <w:rPr>
            <w:rFonts w:asciiTheme="majorHAnsi" w:hAnsiTheme="majorHAnsi" w:cstheme="majorHAnsi"/>
          </w:rPr>
          <w:fldChar w:fldCharType="end"/>
        </w:r>
        <w:r w:rsidR="00DD5A70" w:rsidRPr="00DD5A70">
          <w:rPr>
            <w:rFonts w:asciiTheme="majorHAnsi" w:hAnsiTheme="majorHAnsi" w:cstheme="majorHAnsi"/>
          </w:rPr>
          <w:t xml:space="preserve"> de </w:t>
        </w:r>
        <w:r w:rsidR="002B0AE7" w:rsidRPr="00DD5A70">
          <w:rPr>
            <w:rFonts w:asciiTheme="majorHAnsi" w:hAnsiTheme="majorHAnsi" w:cstheme="majorHAnsi"/>
          </w:rPr>
          <w:fldChar w:fldCharType="begin"/>
        </w:r>
        <w:r w:rsidR="00DD5A70" w:rsidRPr="00DD5A70">
          <w:rPr>
            <w:rFonts w:asciiTheme="majorHAnsi" w:hAnsiTheme="majorHAnsi" w:cstheme="majorHAnsi"/>
          </w:rPr>
          <w:instrText xml:space="preserve"> NUMPAGES  </w:instrText>
        </w:r>
        <w:r w:rsidR="002B0AE7" w:rsidRPr="00DD5A70">
          <w:rPr>
            <w:rFonts w:asciiTheme="majorHAnsi" w:hAnsiTheme="majorHAnsi" w:cstheme="majorHAnsi"/>
          </w:rPr>
          <w:fldChar w:fldCharType="separate"/>
        </w:r>
        <w:r w:rsidR="004705AD">
          <w:rPr>
            <w:rFonts w:asciiTheme="majorHAnsi" w:hAnsiTheme="majorHAnsi" w:cstheme="majorHAnsi"/>
            <w:noProof/>
          </w:rPr>
          <w:t>6</w:t>
        </w:r>
        <w:r w:rsidR="002B0AE7" w:rsidRPr="00DD5A70">
          <w:rPr>
            <w:rFonts w:asciiTheme="majorHAnsi" w:hAnsiTheme="majorHAnsi" w:cstheme="majorHAnsi"/>
          </w:rPr>
          <w:fldChar w:fldCharType="end"/>
        </w:r>
      </w:sdtContent>
    </w:sdt>
    <w:r>
      <w:rPr>
        <w:noProof/>
        <w:lang w:eastAsia="zh-TW"/>
      </w:rPr>
      <w:pict w14:anchorId="783C0800">
        <v:rect id="_x0000_s2059" style="position:absolute;left:0;text-align:left;margin-left:0;margin-top:0;width:7.15pt;height:63.95pt;z-index:251670528;mso-height-percent:900;mso-position-horizontal:center;mso-position-horizontal-relative:right-margin-area;mso-position-vertical:bottom;mso-position-vertical-relative:page;mso-height-percent:900;mso-height-relative:bottom-margin-area" fillcolor="#e36c0a" strokecolor="#e36c0a">
          <w10:wrap anchorx="page" anchory="page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A09BD1" w14:textId="77777777" w:rsidR="00793113" w:rsidRDefault="00793113" w:rsidP="00C94FBE">
      <w:pPr>
        <w:spacing w:before="0" w:line="240" w:lineRule="auto"/>
      </w:pPr>
      <w:r>
        <w:separator/>
      </w:r>
    </w:p>
    <w:p w14:paraId="3B867765" w14:textId="77777777" w:rsidR="00793113" w:rsidRDefault="00793113"/>
  </w:footnote>
  <w:footnote w:type="continuationSeparator" w:id="0">
    <w:p w14:paraId="64E907AF" w14:textId="77777777" w:rsidR="00793113" w:rsidRDefault="00793113" w:rsidP="00C94FBE">
      <w:pPr>
        <w:spacing w:before="0" w:line="240" w:lineRule="auto"/>
      </w:pPr>
      <w:r>
        <w:continuationSeparator/>
      </w:r>
    </w:p>
    <w:p w14:paraId="5AD8A84D" w14:textId="77777777" w:rsidR="00793113" w:rsidRDefault="0079311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1946133B" w14:textId="12D88C5E" w:rsidR="000F4F97" w:rsidRDefault="00337923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</w:rPr>
          <w:t>Caso de Prueba 18.6 Modificar Categoria_04 Cat Existente</w:t>
        </w:r>
      </w:p>
    </w:sdtContent>
  </w:sdt>
  <w:p w14:paraId="305C6E17" w14:textId="77777777" w:rsidR="00D255E1" w:rsidRPr="000F4F97" w:rsidRDefault="00793113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eastAsia="es-ES"/>
      </w:rPr>
      <w:pict w14:anchorId="2F97317C">
        <v:group id="Group 35" o:spid="_x0000_s2090" style="position:absolute;margin-left:0;margin-top:0;width:593.5pt;height:64.2pt;z-index:251685888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36" o:spid="_x0000_s2091" type="#_x0000_t32" style="position:absolute;left:9;top:1431;width:15822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" strokecolor="black [3213]"/>
          <v:rect id="Rectangle 37" o:spid="_x0000_s2092" style="position:absolute;left:8;top:9;width:4031;height:14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" filled="f" stroked="f"/>
          <w10:wrap anchorx="page" anchory="page"/>
        </v:group>
      </w:pict>
    </w:r>
    <w:r w:rsidR="004705AD" w:rsidRPr="004705AD">
      <w:rPr>
        <w:rFonts w:asciiTheme="majorHAnsi" w:eastAsiaTheme="majorEastAsia" w:hAnsiTheme="majorHAnsi" w:cstheme="majorBidi"/>
        <w:noProof/>
        <w:szCs w:val="36"/>
        <w:lang w:eastAsia="es-ES"/>
      </w:rPr>
      <w:drawing>
        <wp:anchor distT="0" distB="0" distL="114300" distR="114300" simplePos="0" relativeHeight="251663360" behindDoc="0" locked="0" layoutInCell="1" allowOverlap="1" wp14:anchorId="5652301F" wp14:editId="2A0CF971">
          <wp:simplePos x="0" y="0"/>
          <wp:positionH relativeFrom="column">
            <wp:posOffset>4999355</wp:posOffset>
          </wp:positionH>
          <wp:positionV relativeFrom="paragraph">
            <wp:posOffset>-321945</wp:posOffset>
          </wp:positionV>
          <wp:extent cx="554990" cy="478155"/>
          <wp:effectExtent l="19050" t="0" r="0" b="0"/>
          <wp:wrapThrough wrapText="bothSides">
            <wp:wrapPolygon edited="0">
              <wp:start x="-741" y="0"/>
              <wp:lineTo x="-741" y="20653"/>
              <wp:lineTo x="21501" y="20653"/>
              <wp:lineTo x="21501" y="0"/>
              <wp:lineTo x="-741" y="0"/>
            </wp:wrapPolygon>
          </wp:wrapThrough>
          <wp:docPr id="2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4990" cy="4781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2483A">
      <w:rPr>
        <w:rFonts w:asciiTheme="majorHAnsi" w:eastAsiaTheme="majorEastAsia" w:hAnsiTheme="majorHAnsi" w:cstheme="majorBidi"/>
        <w:noProof/>
        <w:szCs w:val="36"/>
        <w:lang w:eastAsia="es-ES"/>
      </w:rPr>
      <w:drawing>
        <wp:anchor distT="0" distB="0" distL="114300" distR="114300" simplePos="0" relativeHeight="251656192" behindDoc="0" locked="0" layoutInCell="1" allowOverlap="1" wp14:anchorId="4ECA3845" wp14:editId="3EDD8F33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Theme="majorHAnsi" w:eastAsiaTheme="majorEastAsia" w:hAnsiTheme="majorHAnsi" w:cstheme="majorBidi"/>
        <w:noProof/>
        <w:szCs w:val="36"/>
        <w:lang w:eastAsia="es-ES"/>
      </w:rPr>
      <w:pict w14:anchorId="54CB7317">
        <v:rect id="_x0000_s2089" style="position:absolute;margin-left:38.9pt;margin-top:0;width:7.15pt;height:62.9pt;z-index:251680768;mso-height-percent:900;mso-position-horizontal-relative:left-margin-area;mso-position-vertical-relative:page;mso-height-percent:900;mso-height-relative:bottom-margin-area" fillcolor="#e36c0a" strokecolor="#e36c0a">
          <w10:wrap anchorx="margin" anchory="page"/>
        </v:rect>
      </w:pict>
    </w:r>
    <w:r>
      <w:rPr>
        <w:rFonts w:asciiTheme="majorHAnsi" w:eastAsiaTheme="majorEastAsia" w:hAnsiTheme="majorHAnsi" w:cstheme="majorBidi"/>
        <w:noProof/>
        <w:szCs w:val="36"/>
        <w:lang w:eastAsia="es-ES"/>
      </w:rPr>
      <w:pict w14:anchorId="1C0B11D9">
        <v:rect id="_x0000_s2082" style="position:absolute;margin-left:549.2pt;margin-top:0;width:7.15pt;height:62.95pt;z-index:251678720;mso-height-percent:900;mso-position-horizontal-relative:left-margin-area;mso-position-vertical-relative:page;mso-height-percent:900;mso-height-relative:bottom-margin-area" fillcolor="#e36c0a" strokecolor="#e36c0a">
          <w10:wrap anchorx="margin" anchory="page"/>
        </v:rect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EndPr/>
      <w:sdtContent>
        <w:r w:rsidR="004705AD">
          <w:rPr>
            <w:rFonts w:asciiTheme="majorHAnsi" w:eastAsiaTheme="majorEastAsia" w:hAnsiTheme="majorHAnsi" w:cstheme="majorBidi"/>
            <w:szCs w:val="36"/>
            <w:lang w:val="es-AR"/>
          </w:rPr>
          <w:t>Testify</w:t>
        </w:r>
      </w:sdtContent>
    </w:sdt>
    <w:r w:rsidR="000F4F97"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18F051B"/>
    <w:multiLevelType w:val="hybridMultilevel"/>
    <w:tmpl w:val="15ACA9BA"/>
    <w:lvl w:ilvl="0" w:tplc="0C0A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11EC450D"/>
    <w:multiLevelType w:val="hybridMultilevel"/>
    <w:tmpl w:val="8D1847A2"/>
    <w:lvl w:ilvl="0" w:tplc="BA6077CA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65632F6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7DAA5CC0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CE08C850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5FFC99F8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6CA0C3BC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A142E5EE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6E2E3214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94529AD8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6" w15:restartNumberingAfterBreak="0">
    <w:nsid w:val="255F5799"/>
    <w:multiLevelType w:val="hybridMultilevel"/>
    <w:tmpl w:val="B8F40458"/>
    <w:lvl w:ilvl="0" w:tplc="0C0A0001">
      <w:start w:val="1"/>
      <w:numFmt w:val="decimal"/>
      <w:lvlText w:val="%1."/>
      <w:lvlJc w:val="left"/>
      <w:pPr>
        <w:ind w:left="720" w:hanging="360"/>
      </w:pPr>
    </w:lvl>
    <w:lvl w:ilvl="1" w:tplc="0C0A0003" w:tentative="1">
      <w:start w:val="1"/>
      <w:numFmt w:val="lowerLetter"/>
      <w:lvlText w:val="%2."/>
      <w:lvlJc w:val="left"/>
      <w:pPr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B93BC5"/>
    <w:multiLevelType w:val="hybridMultilevel"/>
    <w:tmpl w:val="7458B97A"/>
    <w:lvl w:ilvl="0" w:tplc="0409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8" w15:restartNumberingAfterBreak="0">
    <w:nsid w:val="487036EC"/>
    <w:multiLevelType w:val="hybridMultilevel"/>
    <w:tmpl w:val="BDFE724A"/>
    <w:lvl w:ilvl="0" w:tplc="5E8E03B8">
      <w:start w:val="1"/>
      <w:numFmt w:val="decimal"/>
      <w:lvlText w:val="%1."/>
      <w:lvlJc w:val="left"/>
      <w:pPr>
        <w:ind w:left="36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53469A"/>
    <w:multiLevelType w:val="hybridMultilevel"/>
    <w:tmpl w:val="BE92925E"/>
    <w:lvl w:ilvl="0" w:tplc="B15CA318">
      <w:numFmt w:val="bullet"/>
      <w:lvlText w:val="-"/>
      <w:lvlJc w:val="left"/>
      <w:pPr>
        <w:ind w:left="877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7" w:hanging="360"/>
      </w:pPr>
      <w:rPr>
        <w:rFonts w:ascii="Wingdings" w:hAnsi="Wingdings" w:hint="default"/>
      </w:rPr>
    </w:lvl>
  </w:abstractNum>
  <w:abstractNum w:abstractNumId="10" w15:restartNumberingAfterBreak="0">
    <w:nsid w:val="6C71778C"/>
    <w:multiLevelType w:val="singleLevel"/>
    <w:tmpl w:val="C966EFC0"/>
    <w:lvl w:ilvl="0">
      <w:start w:val="1"/>
      <w:numFmt w:val="none"/>
      <w:lvlText w:val=""/>
      <w:legacy w:legacy="1" w:legacySpace="120" w:legacyIndent="357"/>
      <w:lvlJc w:val="left"/>
      <w:pPr>
        <w:ind w:left="357" w:hanging="357"/>
      </w:pPr>
      <w:rPr>
        <w:rFonts w:ascii="Wingdings" w:hAnsi="Wingdings" w:hint="default"/>
      </w:rPr>
    </w:lvl>
  </w:abstractNum>
  <w:abstractNum w:abstractNumId="11" w15:restartNumberingAfterBreak="0">
    <w:nsid w:val="70571C17"/>
    <w:multiLevelType w:val="hybridMultilevel"/>
    <w:tmpl w:val="D30873CC"/>
    <w:lvl w:ilvl="0" w:tplc="4134D318">
      <w:numFmt w:val="bullet"/>
      <w:lvlText w:val="-"/>
      <w:lvlJc w:val="left"/>
      <w:pPr>
        <w:ind w:left="469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9" w:hanging="360"/>
      </w:pPr>
      <w:rPr>
        <w:rFonts w:ascii="Wingdings" w:hAnsi="Wingdings" w:hint="default"/>
      </w:rPr>
    </w:lvl>
  </w:abstractNum>
  <w:abstractNum w:abstractNumId="12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7A241B66"/>
    <w:multiLevelType w:val="hybridMultilevel"/>
    <w:tmpl w:val="8110B398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F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BA403D3"/>
    <w:multiLevelType w:val="hybridMultilevel"/>
    <w:tmpl w:val="D536381A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DD64906"/>
    <w:multiLevelType w:val="hybridMultilevel"/>
    <w:tmpl w:val="795E7434"/>
    <w:lvl w:ilvl="0" w:tplc="13B201BE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36FE28D0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F6164C36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12D0FB2A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38D009B8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3A4A9F84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36F23D92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5CCED5F8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3FA29C36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8"/>
  </w:num>
  <w:num w:numId="4">
    <w:abstractNumId w:val="8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2"/>
  </w:num>
  <w:num w:numId="10">
    <w:abstractNumId w:val="15"/>
  </w:num>
  <w:num w:numId="11">
    <w:abstractNumId w:val="5"/>
  </w:num>
  <w:num w:numId="12">
    <w:abstractNumId w:val="10"/>
  </w:num>
  <w:num w:numId="13">
    <w:abstractNumId w:val="4"/>
  </w:num>
  <w:num w:numId="14">
    <w:abstractNumId w:val="14"/>
  </w:num>
  <w:num w:numId="15">
    <w:abstractNumId w:val="13"/>
  </w:num>
  <w:num w:numId="16">
    <w:abstractNumId w:val="7"/>
  </w:num>
  <w:num w:numId="17">
    <w:abstractNumId w:val="11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96">
      <o:colormru v:ext="edit" colors="#4bacc6"/>
    </o:shapedefaults>
    <o:shapelayout v:ext="edit">
      <o:idmap v:ext="edit" data="2"/>
      <o:rules v:ext="edit">
        <o:r id="V:Rule1" type="connector" idref="#AutoShape 28"/>
        <o:r id="V:Rule2" type="connector" idref="#AutoShape 3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8002C"/>
    <w:rsid w:val="00006311"/>
    <w:rsid w:val="00011BED"/>
    <w:rsid w:val="000146B1"/>
    <w:rsid w:val="000164F6"/>
    <w:rsid w:val="00017EFE"/>
    <w:rsid w:val="00033CF7"/>
    <w:rsid w:val="00045838"/>
    <w:rsid w:val="00045F1A"/>
    <w:rsid w:val="00055F99"/>
    <w:rsid w:val="000728BD"/>
    <w:rsid w:val="00082ECE"/>
    <w:rsid w:val="00087F53"/>
    <w:rsid w:val="00092BC0"/>
    <w:rsid w:val="000A0FE7"/>
    <w:rsid w:val="000B1B32"/>
    <w:rsid w:val="000B4B51"/>
    <w:rsid w:val="000C4C42"/>
    <w:rsid w:val="000C4E31"/>
    <w:rsid w:val="000D4C6E"/>
    <w:rsid w:val="000F0E00"/>
    <w:rsid w:val="000F1888"/>
    <w:rsid w:val="000F4F97"/>
    <w:rsid w:val="000F79DF"/>
    <w:rsid w:val="00101C4D"/>
    <w:rsid w:val="0010416D"/>
    <w:rsid w:val="0010754D"/>
    <w:rsid w:val="001117D6"/>
    <w:rsid w:val="001163FF"/>
    <w:rsid w:val="00121495"/>
    <w:rsid w:val="0012205F"/>
    <w:rsid w:val="001410A7"/>
    <w:rsid w:val="00144AE4"/>
    <w:rsid w:val="00150702"/>
    <w:rsid w:val="001664EE"/>
    <w:rsid w:val="00171FAA"/>
    <w:rsid w:val="00176CB5"/>
    <w:rsid w:val="00183953"/>
    <w:rsid w:val="00185A46"/>
    <w:rsid w:val="001866D4"/>
    <w:rsid w:val="00191198"/>
    <w:rsid w:val="001920DE"/>
    <w:rsid w:val="001950C8"/>
    <w:rsid w:val="001A2EE6"/>
    <w:rsid w:val="001C27FD"/>
    <w:rsid w:val="001C6104"/>
    <w:rsid w:val="001C654E"/>
    <w:rsid w:val="001C799E"/>
    <w:rsid w:val="001F5F92"/>
    <w:rsid w:val="0020621B"/>
    <w:rsid w:val="002145E7"/>
    <w:rsid w:val="00217A70"/>
    <w:rsid w:val="00222AA1"/>
    <w:rsid w:val="00224B75"/>
    <w:rsid w:val="00236E40"/>
    <w:rsid w:val="002440C8"/>
    <w:rsid w:val="00251E3D"/>
    <w:rsid w:val="002548A5"/>
    <w:rsid w:val="00266C42"/>
    <w:rsid w:val="00295CA9"/>
    <w:rsid w:val="002A41AA"/>
    <w:rsid w:val="002B0AE7"/>
    <w:rsid w:val="002B506A"/>
    <w:rsid w:val="002B5AF9"/>
    <w:rsid w:val="002C0368"/>
    <w:rsid w:val="002D0CCB"/>
    <w:rsid w:val="002D57DA"/>
    <w:rsid w:val="002E0AB6"/>
    <w:rsid w:val="002E7874"/>
    <w:rsid w:val="002F1461"/>
    <w:rsid w:val="002F1C2C"/>
    <w:rsid w:val="00307FD8"/>
    <w:rsid w:val="003130E3"/>
    <w:rsid w:val="003149A1"/>
    <w:rsid w:val="00337923"/>
    <w:rsid w:val="00344258"/>
    <w:rsid w:val="00354809"/>
    <w:rsid w:val="003560F2"/>
    <w:rsid w:val="00356545"/>
    <w:rsid w:val="003632E5"/>
    <w:rsid w:val="00363FD1"/>
    <w:rsid w:val="003803CC"/>
    <w:rsid w:val="00386239"/>
    <w:rsid w:val="00386540"/>
    <w:rsid w:val="003904E7"/>
    <w:rsid w:val="0039735A"/>
    <w:rsid w:val="003973B3"/>
    <w:rsid w:val="003B683A"/>
    <w:rsid w:val="003B7F1F"/>
    <w:rsid w:val="003C54B1"/>
    <w:rsid w:val="003E12FE"/>
    <w:rsid w:val="003E4F6F"/>
    <w:rsid w:val="003E74FD"/>
    <w:rsid w:val="0040066E"/>
    <w:rsid w:val="00403864"/>
    <w:rsid w:val="00441A8C"/>
    <w:rsid w:val="004444C0"/>
    <w:rsid w:val="00450983"/>
    <w:rsid w:val="0045192E"/>
    <w:rsid w:val="004525FF"/>
    <w:rsid w:val="0046016C"/>
    <w:rsid w:val="004705AD"/>
    <w:rsid w:val="00470657"/>
    <w:rsid w:val="00471030"/>
    <w:rsid w:val="004807AF"/>
    <w:rsid w:val="00493288"/>
    <w:rsid w:val="004947FA"/>
    <w:rsid w:val="004A54C8"/>
    <w:rsid w:val="004C5D7E"/>
    <w:rsid w:val="004D45CD"/>
    <w:rsid w:val="004D5185"/>
    <w:rsid w:val="004E3CF6"/>
    <w:rsid w:val="004E4935"/>
    <w:rsid w:val="004F4D25"/>
    <w:rsid w:val="005017FA"/>
    <w:rsid w:val="005046A5"/>
    <w:rsid w:val="00504A67"/>
    <w:rsid w:val="00511D9A"/>
    <w:rsid w:val="00515617"/>
    <w:rsid w:val="005228D1"/>
    <w:rsid w:val="00564033"/>
    <w:rsid w:val="00566CAB"/>
    <w:rsid w:val="00570F4F"/>
    <w:rsid w:val="00571137"/>
    <w:rsid w:val="00581D90"/>
    <w:rsid w:val="005857BB"/>
    <w:rsid w:val="00596E07"/>
    <w:rsid w:val="00597A23"/>
    <w:rsid w:val="005A0664"/>
    <w:rsid w:val="005A52A2"/>
    <w:rsid w:val="005B6373"/>
    <w:rsid w:val="005C6536"/>
    <w:rsid w:val="005E3CF2"/>
    <w:rsid w:val="005E4042"/>
    <w:rsid w:val="005E76A4"/>
    <w:rsid w:val="005F133C"/>
    <w:rsid w:val="005F31D1"/>
    <w:rsid w:val="005F5429"/>
    <w:rsid w:val="005F60BA"/>
    <w:rsid w:val="00602A2E"/>
    <w:rsid w:val="006124BF"/>
    <w:rsid w:val="00616A6E"/>
    <w:rsid w:val="00631ACE"/>
    <w:rsid w:val="00644D6B"/>
    <w:rsid w:val="006919D5"/>
    <w:rsid w:val="006A2495"/>
    <w:rsid w:val="006B3371"/>
    <w:rsid w:val="006B35D9"/>
    <w:rsid w:val="006C0D22"/>
    <w:rsid w:val="006D7DDE"/>
    <w:rsid w:val="00702B24"/>
    <w:rsid w:val="0070494E"/>
    <w:rsid w:val="00705C02"/>
    <w:rsid w:val="00706A07"/>
    <w:rsid w:val="00711DF8"/>
    <w:rsid w:val="00723B0C"/>
    <w:rsid w:val="00740D97"/>
    <w:rsid w:val="007447BE"/>
    <w:rsid w:val="00751361"/>
    <w:rsid w:val="00765889"/>
    <w:rsid w:val="00793113"/>
    <w:rsid w:val="007A33C6"/>
    <w:rsid w:val="007B0E3D"/>
    <w:rsid w:val="007B151B"/>
    <w:rsid w:val="007B2E53"/>
    <w:rsid w:val="007C742C"/>
    <w:rsid w:val="007D7477"/>
    <w:rsid w:val="007E66A5"/>
    <w:rsid w:val="007F38C0"/>
    <w:rsid w:val="00801130"/>
    <w:rsid w:val="00810571"/>
    <w:rsid w:val="00816B5F"/>
    <w:rsid w:val="00817955"/>
    <w:rsid w:val="00820E19"/>
    <w:rsid w:val="00822C20"/>
    <w:rsid w:val="0085283A"/>
    <w:rsid w:val="008539BD"/>
    <w:rsid w:val="00861B8F"/>
    <w:rsid w:val="008652EE"/>
    <w:rsid w:val="00866124"/>
    <w:rsid w:val="00866435"/>
    <w:rsid w:val="00867DE9"/>
    <w:rsid w:val="00870574"/>
    <w:rsid w:val="00872BCF"/>
    <w:rsid w:val="00885BB2"/>
    <w:rsid w:val="008860FE"/>
    <w:rsid w:val="008970F4"/>
    <w:rsid w:val="008A040A"/>
    <w:rsid w:val="008A1228"/>
    <w:rsid w:val="008B3B0F"/>
    <w:rsid w:val="008B6C9A"/>
    <w:rsid w:val="008C02B4"/>
    <w:rsid w:val="008C36AB"/>
    <w:rsid w:val="008C67B6"/>
    <w:rsid w:val="008E1DC2"/>
    <w:rsid w:val="008E48FB"/>
    <w:rsid w:val="00900A86"/>
    <w:rsid w:val="00904CB6"/>
    <w:rsid w:val="009074B0"/>
    <w:rsid w:val="00920EBE"/>
    <w:rsid w:val="0092483A"/>
    <w:rsid w:val="00931895"/>
    <w:rsid w:val="00933380"/>
    <w:rsid w:val="00941BC5"/>
    <w:rsid w:val="00942049"/>
    <w:rsid w:val="009446B8"/>
    <w:rsid w:val="00947AB8"/>
    <w:rsid w:val="0096683E"/>
    <w:rsid w:val="009717B6"/>
    <w:rsid w:val="009A3173"/>
    <w:rsid w:val="009A6BDE"/>
    <w:rsid w:val="009D4FC6"/>
    <w:rsid w:val="009E25EF"/>
    <w:rsid w:val="009E4DA8"/>
    <w:rsid w:val="009F4449"/>
    <w:rsid w:val="00A0436A"/>
    <w:rsid w:val="00A12B5B"/>
    <w:rsid w:val="00A13DBA"/>
    <w:rsid w:val="00A221E7"/>
    <w:rsid w:val="00A2496D"/>
    <w:rsid w:val="00A45630"/>
    <w:rsid w:val="00A50ABB"/>
    <w:rsid w:val="00A53A7E"/>
    <w:rsid w:val="00A670E3"/>
    <w:rsid w:val="00A8070B"/>
    <w:rsid w:val="00AA49BC"/>
    <w:rsid w:val="00AC5A6E"/>
    <w:rsid w:val="00AD0A1F"/>
    <w:rsid w:val="00AE03C9"/>
    <w:rsid w:val="00AE0C53"/>
    <w:rsid w:val="00AF6C07"/>
    <w:rsid w:val="00B01480"/>
    <w:rsid w:val="00B03047"/>
    <w:rsid w:val="00B0695A"/>
    <w:rsid w:val="00B071F2"/>
    <w:rsid w:val="00B138FE"/>
    <w:rsid w:val="00B144C2"/>
    <w:rsid w:val="00B20663"/>
    <w:rsid w:val="00B21F60"/>
    <w:rsid w:val="00B251C8"/>
    <w:rsid w:val="00B32896"/>
    <w:rsid w:val="00B36B62"/>
    <w:rsid w:val="00B42EA9"/>
    <w:rsid w:val="00B6387B"/>
    <w:rsid w:val="00B76D53"/>
    <w:rsid w:val="00B77F48"/>
    <w:rsid w:val="00B8002C"/>
    <w:rsid w:val="00BA327F"/>
    <w:rsid w:val="00BA699A"/>
    <w:rsid w:val="00BB23C2"/>
    <w:rsid w:val="00BB4A41"/>
    <w:rsid w:val="00BB4D6F"/>
    <w:rsid w:val="00BB6AAE"/>
    <w:rsid w:val="00BB7855"/>
    <w:rsid w:val="00BC5404"/>
    <w:rsid w:val="00C05700"/>
    <w:rsid w:val="00C2334E"/>
    <w:rsid w:val="00C23F8C"/>
    <w:rsid w:val="00C24CDC"/>
    <w:rsid w:val="00C26C78"/>
    <w:rsid w:val="00C37985"/>
    <w:rsid w:val="00C413A2"/>
    <w:rsid w:val="00C42873"/>
    <w:rsid w:val="00C5135E"/>
    <w:rsid w:val="00C5422D"/>
    <w:rsid w:val="00C7670E"/>
    <w:rsid w:val="00C872BB"/>
    <w:rsid w:val="00C9136B"/>
    <w:rsid w:val="00C94FBE"/>
    <w:rsid w:val="00C952BA"/>
    <w:rsid w:val="00C97238"/>
    <w:rsid w:val="00CA61D7"/>
    <w:rsid w:val="00CB2CC9"/>
    <w:rsid w:val="00CC671B"/>
    <w:rsid w:val="00CD323E"/>
    <w:rsid w:val="00CE0252"/>
    <w:rsid w:val="00CE0C6E"/>
    <w:rsid w:val="00CE34BC"/>
    <w:rsid w:val="00CE7C8F"/>
    <w:rsid w:val="00CE7F5B"/>
    <w:rsid w:val="00CF7645"/>
    <w:rsid w:val="00D01B23"/>
    <w:rsid w:val="00D06E99"/>
    <w:rsid w:val="00D108B8"/>
    <w:rsid w:val="00D15FB2"/>
    <w:rsid w:val="00D255E1"/>
    <w:rsid w:val="00D44081"/>
    <w:rsid w:val="00D45D4F"/>
    <w:rsid w:val="00D57F72"/>
    <w:rsid w:val="00D649B2"/>
    <w:rsid w:val="00D80E83"/>
    <w:rsid w:val="00D91B93"/>
    <w:rsid w:val="00D93FEC"/>
    <w:rsid w:val="00DA284A"/>
    <w:rsid w:val="00DC6867"/>
    <w:rsid w:val="00DC7827"/>
    <w:rsid w:val="00DD0159"/>
    <w:rsid w:val="00DD5A70"/>
    <w:rsid w:val="00E01FEC"/>
    <w:rsid w:val="00E024D8"/>
    <w:rsid w:val="00E037C9"/>
    <w:rsid w:val="00E32BB9"/>
    <w:rsid w:val="00E34178"/>
    <w:rsid w:val="00E36A01"/>
    <w:rsid w:val="00E41820"/>
    <w:rsid w:val="00E41E7A"/>
    <w:rsid w:val="00E438FE"/>
    <w:rsid w:val="00E5392A"/>
    <w:rsid w:val="00E67DB5"/>
    <w:rsid w:val="00E7708C"/>
    <w:rsid w:val="00E8096E"/>
    <w:rsid w:val="00E84E25"/>
    <w:rsid w:val="00E9108D"/>
    <w:rsid w:val="00E93312"/>
    <w:rsid w:val="00E96B2E"/>
    <w:rsid w:val="00EA1289"/>
    <w:rsid w:val="00EA7D8C"/>
    <w:rsid w:val="00EB2CE1"/>
    <w:rsid w:val="00EE0084"/>
    <w:rsid w:val="00F045A2"/>
    <w:rsid w:val="00F06F0E"/>
    <w:rsid w:val="00F10660"/>
    <w:rsid w:val="00F163F8"/>
    <w:rsid w:val="00F23068"/>
    <w:rsid w:val="00F36808"/>
    <w:rsid w:val="00F36D1F"/>
    <w:rsid w:val="00F438B1"/>
    <w:rsid w:val="00F54DA6"/>
    <w:rsid w:val="00F57598"/>
    <w:rsid w:val="00F637FB"/>
    <w:rsid w:val="00F64ED5"/>
    <w:rsid w:val="00F6748E"/>
    <w:rsid w:val="00F771E5"/>
    <w:rsid w:val="00F813E9"/>
    <w:rsid w:val="00F815F5"/>
    <w:rsid w:val="00F901D0"/>
    <w:rsid w:val="00F926BE"/>
    <w:rsid w:val="00FA52C6"/>
    <w:rsid w:val="00FB628D"/>
    <w:rsid w:val="00FB72DC"/>
    <w:rsid w:val="00FC4195"/>
    <w:rsid w:val="00FC4981"/>
    <w:rsid w:val="00FC564A"/>
    <w:rsid w:val="00FD679B"/>
    <w:rsid w:val="00FD6BC5"/>
    <w:rsid w:val="00FD7E90"/>
    <w:rsid w:val="00FE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6">
      <o:colormru v:ext="edit" colors="#4bacc6"/>
    </o:shapedefaults>
    <o:shapelayout v:ext="edit">
      <o:idmap v:ext="edit" data="1"/>
    </o:shapelayout>
  </w:shapeDefaults>
  <w:decimalSymbol w:val=","/>
  <w:listSeparator w:val=";"/>
  <w14:docId w14:val="5074726D"/>
  <w15:docId w15:val="{368DF9C3-2946-4EDB-8C8A-4FFA770B7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autoRedefine/>
    <w:qFormat/>
    <w:rsid w:val="00B42EA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ar"/>
    <w:autoRedefine/>
    <w:unhideWhenUsed/>
    <w:qFormat/>
    <w:rsid w:val="00B42EA9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rsid w:val="00581D90"/>
    <w:pPr>
      <w:widowControl w:val="0"/>
      <w:spacing w:before="240" w:after="60" w:line="240" w:lineRule="atLeast"/>
      <w:ind w:left="2880" w:firstLine="0"/>
      <w:outlineLvl w:val="4"/>
    </w:pPr>
    <w:rPr>
      <w:rFonts w:ascii="Times New Roman" w:eastAsia="Times New Roman" w:hAnsi="Times New Roman" w:cs="Times New Roman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581D90"/>
    <w:pPr>
      <w:widowControl w:val="0"/>
      <w:spacing w:before="240" w:after="60" w:line="240" w:lineRule="atLeast"/>
      <w:ind w:left="2880" w:firstLine="0"/>
      <w:outlineLvl w:val="5"/>
    </w:pPr>
    <w:rPr>
      <w:rFonts w:ascii="Times New Roman" w:eastAsia="Times New Roman" w:hAnsi="Times New Roman" w:cs="Times New Roman"/>
      <w:i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581D90"/>
    <w:pPr>
      <w:widowControl w:val="0"/>
      <w:spacing w:before="240" w:after="60" w:line="240" w:lineRule="atLeast"/>
      <w:ind w:left="2880" w:firstLine="0"/>
      <w:outlineLvl w:val="6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581D90"/>
    <w:pPr>
      <w:widowControl w:val="0"/>
      <w:spacing w:before="240" w:after="60" w:line="240" w:lineRule="atLeast"/>
      <w:ind w:left="2880" w:firstLine="0"/>
      <w:outlineLvl w:val="7"/>
    </w:pPr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581D90"/>
    <w:pPr>
      <w:widowControl w:val="0"/>
      <w:spacing w:before="240" w:after="60" w:line="240" w:lineRule="atLeast"/>
      <w:ind w:left="2880" w:firstLine="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B8002C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3632E5"/>
    <w:pPr>
      <w:spacing w:before="0" w:line="240" w:lineRule="auto"/>
      <w:ind w:left="147" w:firstLine="0"/>
      <w:jc w:val="left"/>
    </w:pPr>
    <w:rPr>
      <w:color w:val="000000" w:themeColor="text1"/>
    </w:rPr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rsid w:val="00B42EA9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B42EA9"/>
    <w:pPr>
      <w:keepLines w:val="0"/>
      <w:widowControl w:val="0"/>
      <w:tabs>
        <w:tab w:val="left" w:pos="142"/>
      </w:tabs>
      <w:suppressAutoHyphens/>
      <w:spacing w:before="120" w:after="60" w:line="240" w:lineRule="atLeast"/>
      <w:ind w:left="142" w:firstLine="0"/>
      <w:jc w:val="both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semiHidden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rsid w:val="00B42E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5C6536"/>
    <w:pPr>
      <w:ind w:left="0" w:firstLine="0"/>
    </w:pPr>
    <w:rPr>
      <w:color w:val="000000" w:themeColor="text1"/>
    </w:rPr>
  </w:style>
  <w:style w:type="paragraph" w:customStyle="1" w:styleId="PSI-Normal">
    <w:name w:val="PSI - Normal"/>
    <w:basedOn w:val="Normal"/>
    <w:autoRedefine/>
    <w:qFormat/>
    <w:rsid w:val="002F1C2C"/>
    <w:pPr>
      <w:ind w:left="0" w:firstLine="357"/>
      <w:jc w:val="both"/>
    </w:pPr>
    <w:rPr>
      <w:lang w:val="es-AR"/>
    </w:rPr>
  </w:style>
  <w:style w:type="character" w:customStyle="1" w:styleId="Ttulo5Car">
    <w:name w:val="Título 5 Car"/>
    <w:basedOn w:val="Fuentedeprrafopredeter"/>
    <w:link w:val="Ttulo5"/>
    <w:rsid w:val="00581D90"/>
    <w:rPr>
      <w:rFonts w:ascii="Times New Roman" w:eastAsia="Times New Roman" w:hAnsi="Times New Roman" w:cs="Times New Roman"/>
      <w:szCs w:val="20"/>
      <w:lang w:val="es-ES_tradnl"/>
    </w:rPr>
  </w:style>
  <w:style w:type="character" w:customStyle="1" w:styleId="Ttulo6Car">
    <w:name w:val="Título 6 Car"/>
    <w:basedOn w:val="Fuentedeprrafopredeter"/>
    <w:link w:val="Ttulo6"/>
    <w:rsid w:val="00581D90"/>
    <w:rPr>
      <w:rFonts w:ascii="Times New Roman" w:eastAsia="Times New Roman" w:hAnsi="Times New Roman" w:cs="Times New Roman"/>
      <w:i/>
      <w:szCs w:val="20"/>
      <w:lang w:val="es-ES_tradnl"/>
    </w:rPr>
  </w:style>
  <w:style w:type="character" w:customStyle="1" w:styleId="Ttulo7Car">
    <w:name w:val="Título 7 Car"/>
    <w:basedOn w:val="Fuentedeprrafopredeter"/>
    <w:link w:val="Ttulo7"/>
    <w:rsid w:val="00581D90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tulo8Car">
    <w:name w:val="Título 8 Car"/>
    <w:basedOn w:val="Fuentedeprrafopredeter"/>
    <w:link w:val="Ttulo8"/>
    <w:rsid w:val="00581D90"/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character" w:customStyle="1" w:styleId="Ttulo9Car">
    <w:name w:val="Título 9 Car"/>
    <w:basedOn w:val="Fuentedeprrafopredeter"/>
    <w:link w:val="Ttulo9"/>
    <w:rsid w:val="00581D90"/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table" w:styleId="Tablaconcuadrcula">
    <w:name w:val="Table Grid"/>
    <w:basedOn w:val="Tablanormal"/>
    <w:uiPriority w:val="59"/>
    <w:rsid w:val="00FD7E90"/>
    <w:pPr>
      <w:spacing w:before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InfoBlue">
    <w:name w:val="InfoBlue"/>
    <w:rsid w:val="00AE03C9"/>
    <w:pPr>
      <w:widowControl w:val="0"/>
      <w:suppressAutoHyphens/>
      <w:spacing w:before="0" w:line="240" w:lineRule="auto"/>
      <w:ind w:left="0" w:firstLine="0"/>
      <w:jc w:val="both"/>
    </w:pPr>
    <w:rPr>
      <w:rFonts w:ascii="Arial" w:eastAsia="DejaVu Sans" w:hAnsi="Arial" w:cs="DejaVu Sans"/>
      <w:i/>
      <w:color w:val="0000FF"/>
      <w:sz w:val="20"/>
      <w:szCs w:val="24"/>
      <w:lang w:val="es-VE" w:eastAsia="es-ES_tradnl" w:bidi="es-ES_tradnl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F06F0E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F06F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5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len\OneDrive\Desktop\LDS\Testify\Templates\Caso%20de%20Prueb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09C42CE-49A0-4117-AB92-8754FE6DCA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Caso de Prueba</Template>
  <TotalTime>8</TotalTime>
  <Pages>5</Pages>
  <Words>612</Words>
  <Characters>3493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 de Prueba 18.5 Modificar Categoria_03</vt:lpstr>
    </vt:vector>
  </TitlesOfParts>
  <Company>OSLO</Company>
  <LinksUpToDate>false</LinksUpToDate>
  <CharactersWithSpaces>4097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Prueba 18.6 Modificar Categoria_04 Cat Existente</dc:title>
  <dc:subject>Testify</dc:subject>
  <dc:creator>Malena Oyarzo</dc:creator>
  <cp:lastModifiedBy>malena oyarzo</cp:lastModifiedBy>
  <cp:revision>6</cp:revision>
  <dcterms:created xsi:type="dcterms:W3CDTF">2024-10-28T01:55:00Z</dcterms:created>
  <dcterms:modified xsi:type="dcterms:W3CDTF">2024-10-28T21:44:00Z</dcterms:modified>
</cp:coreProperties>
</file>