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3B1D516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78486243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BEEAA2A" w14:textId="77777777" w:rsidR="00D06E99" w:rsidRDefault="00D7258A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 w14:anchorId="6CC49554">
              <v:rect id="_x0000_s1030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e36c0a" strokecolor="#e36c0a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4CA1B9AB"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e36c0a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735CA7C4"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e36c0a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449CF174">
              <v:rect id="_x0000_s1031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e36c0a" strokecolor="#e36c0a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5E02D09E" w14:textId="71CCF48A" w:rsidR="00D06E99" w:rsidRDefault="000164F6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Caso de Prueba 1</w:t>
              </w:r>
              <w:r w:rsidR="009D4FC6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8.</w:t>
              </w:r>
              <w:r w:rsidR="00236E40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4</w:t>
              </w: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 C</w:t>
              </w:r>
              <w:r w:rsidR="00E9108D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rear </w:t>
              </w: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Categoria_0</w:t>
              </w:r>
              <w:r w:rsidR="00236E40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2 Cat Existente</w:t>
              </w:r>
            </w:p>
          </w:sdtContent>
        </w:sdt>
        <w:sdt>
          <w:sdtPr>
            <w:rPr>
              <w:rFonts w:ascii="Ink Free" w:eastAsiaTheme="majorEastAsia" w:hAnsi="Ink Free" w:cstheme="majorBidi"/>
              <w:b/>
              <w:sz w:val="56"/>
              <w:szCs w:val="56"/>
            </w:rPr>
            <w:alias w:val="Subtítulo"/>
            <w:id w:val="-1569261512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14:paraId="2D0A228E" w14:textId="77777777" w:rsidR="004705AD" w:rsidRDefault="004705AD" w:rsidP="004705AD">
              <w:pPr>
                <w:pStyle w:val="Sinespaciado"/>
                <w:rPr>
                  <w:rFonts w:ascii="Ink Free" w:eastAsiaTheme="majorEastAsia" w:hAnsi="Ink Free" w:cstheme="majorBidi"/>
                  <w:b/>
                  <w:sz w:val="56"/>
                  <w:szCs w:val="56"/>
                </w:rPr>
              </w:pPr>
              <w:r>
                <w:rPr>
                  <w:rFonts w:ascii="Ink Free" w:eastAsiaTheme="majorEastAsia" w:hAnsi="Ink Free" w:cstheme="majorBidi"/>
                  <w:b/>
                  <w:sz w:val="56"/>
                  <w:szCs w:val="56"/>
                  <w:lang w:val="es-AR"/>
                </w:rPr>
                <w:t>Testify</w:t>
              </w:r>
            </w:p>
          </w:sdtContent>
        </w:sdt>
        <w:p w14:paraId="78DC5D4D" w14:textId="77777777" w:rsidR="00D06E99" w:rsidRDefault="00D06E99">
          <w:pPr>
            <w:pStyle w:val="Sinespaciado"/>
          </w:pPr>
        </w:p>
        <w:p w14:paraId="38F44A42" w14:textId="77777777" w:rsidR="006919D5" w:rsidRDefault="006919D5">
          <w:pPr>
            <w:pStyle w:val="Sinespaciado"/>
          </w:pPr>
        </w:p>
        <w:p w14:paraId="0ED1A66A" w14:textId="77777777" w:rsidR="006919D5" w:rsidRDefault="006919D5">
          <w:pPr>
            <w:pStyle w:val="Sinespaciado"/>
          </w:pPr>
        </w:p>
        <w:p w14:paraId="1BE9DB38" w14:textId="77777777" w:rsidR="006919D5" w:rsidRDefault="006919D5">
          <w:pPr>
            <w:pStyle w:val="Sinespaciado"/>
          </w:pPr>
        </w:p>
        <w:sdt>
          <w:sdtPr>
            <w:rPr>
              <w:rFonts w:ascii="Verdana" w:hAnsi="Verdana"/>
              <w:sz w:val="52"/>
              <w:szCs w:val="52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14:paraId="758BBB59" w14:textId="77777777" w:rsidR="004705AD" w:rsidRPr="001C463B" w:rsidRDefault="004705AD" w:rsidP="004705AD">
              <w:pPr>
                <w:pStyle w:val="Sinespaciado"/>
                <w:rPr>
                  <w:rFonts w:ascii="Bodoni MT Black" w:hAnsi="Bodoni MT Black"/>
                  <w:sz w:val="52"/>
                  <w:szCs w:val="52"/>
                </w:rPr>
              </w:pPr>
              <w:r>
                <w:rPr>
                  <w:rFonts w:ascii="Verdana" w:hAnsi="Verdana"/>
                  <w:sz w:val="52"/>
                  <w:szCs w:val="52"/>
                  <w:lang w:val="es-AR"/>
                </w:rPr>
                <w:t>OSLO</w:t>
              </w:r>
            </w:p>
          </w:sdtContent>
        </w:sdt>
        <w:p w14:paraId="0C9F3487" w14:textId="77777777" w:rsidR="004705AD" w:rsidRDefault="004705AD" w:rsidP="004705AD">
          <w:pPr>
            <w:spacing w:before="0" w:line="240" w:lineRule="auto"/>
            <w:ind w:left="0" w:firstLine="0"/>
            <w:rPr>
              <w:rFonts w:eastAsia="Times New Roman"/>
            </w:rPr>
          </w:pPr>
          <w:r>
            <w:rPr>
              <w:rFonts w:eastAsia="Times New Roman"/>
            </w:rPr>
            <w:t>Ojeda Valeria – Sly Eduardo</w:t>
          </w:r>
        </w:p>
        <w:p w14:paraId="52AEE7CC" w14:textId="77777777" w:rsidR="004705AD" w:rsidRPr="00C87C95" w:rsidRDefault="004705AD" w:rsidP="004705AD">
          <w:pPr>
            <w:spacing w:before="0" w:line="240" w:lineRule="auto"/>
            <w:ind w:left="0" w:firstLine="0"/>
            <w:rPr>
              <w:rFonts w:eastAsia="Times New Roman"/>
            </w:rPr>
          </w:pPr>
          <w:r>
            <w:rPr>
              <w:rFonts w:eastAsia="Times New Roman"/>
            </w:rPr>
            <w:t>Levipichun Emilio</w:t>
          </w:r>
          <w:r w:rsidRPr="00C87C95">
            <w:rPr>
              <w:rFonts w:eastAsia="Times New Roman"/>
            </w:rPr>
            <w:t xml:space="preserve"> – Oyarzo Malena</w:t>
          </w:r>
        </w:p>
        <w:p w14:paraId="1AFF6543" w14:textId="77777777" w:rsidR="00D06E99" w:rsidRDefault="00D06E99" w:rsidP="004705AD">
          <w:pPr>
            <w:pStyle w:val="Sinespaciado"/>
          </w:pPr>
        </w:p>
        <w:p w14:paraId="52DC813F" w14:textId="77777777" w:rsidR="00D06E99" w:rsidRDefault="00D06E99"/>
        <w:p w14:paraId="705739C8" w14:textId="77777777" w:rsidR="00BC5404" w:rsidRDefault="004705AD" w:rsidP="000F4F97">
          <w:pPr>
            <w:pStyle w:val="PSI-Comentario"/>
          </w:pPr>
          <w:r w:rsidRPr="004705AD"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53E7D4AB" wp14:editId="0C6C3076">
                <wp:simplePos x="0" y="0"/>
                <wp:positionH relativeFrom="margin">
                  <wp:posOffset>19050</wp:posOffset>
                </wp:positionH>
                <wp:positionV relativeFrom="paragraph">
                  <wp:posOffset>1185593</wp:posOffset>
                </wp:positionV>
                <wp:extent cx="1253490" cy="1116330"/>
                <wp:effectExtent l="19050" t="0" r="3810" b="0"/>
                <wp:wrapThrough wrapText="bothSides">
                  <wp:wrapPolygon edited="0">
                    <wp:start x="-328" y="0"/>
                    <wp:lineTo x="-328" y="21379"/>
                    <wp:lineTo x="21666" y="21379"/>
                    <wp:lineTo x="21666" y="0"/>
                    <wp:lineTo x="-328" y="0"/>
                  </wp:wrapPolygon>
                </wp:wrapThrough>
                <wp:docPr id="1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5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3490" cy="11163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6124BF">
            <w:rPr>
              <w:noProof/>
              <w:lang w:val="es-ES" w:eastAsia="es-ES"/>
            </w:rPr>
            <w:drawing>
              <wp:anchor distT="0" distB="0" distL="114300" distR="114300" simplePos="0" relativeHeight="251666432" behindDoc="0" locked="0" layoutInCell="1" allowOverlap="1" wp14:anchorId="63602FE4" wp14:editId="7C1A2035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5D509D13" w14:textId="77777777" w:rsidR="00BC5404" w:rsidRDefault="00D7258A" w:rsidP="000F4F97">
          <w:pPr>
            <w:pStyle w:val="PSI-Comentario"/>
          </w:pPr>
          <w:r>
            <w:rPr>
              <w:noProof/>
            </w:rPr>
            <w:lastRenderedPageBreak/>
            <w:pict w14:anchorId="11527E0E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e36c0a">
                <v:textbox style="mso-next-textbox:#_x0000_s1044">
                  <w:txbxContent>
                    <w:p w14:paraId="320BD3C0" w14:textId="5E671B61" w:rsidR="005228D1" w:rsidRDefault="00D108B8" w:rsidP="006C0D22">
                      <w:pPr>
                        <w:pStyle w:val="PSI-ComentarioenTabla"/>
                        <w:rPr>
                          <w:lang w:eastAsia="es-ES"/>
                        </w:rPr>
                      </w:pPr>
                      <w:r>
                        <w:t xml:space="preserve">En </w:t>
                      </w:r>
                      <w:r>
                        <w:rPr>
                          <w:lang w:eastAsia="es-ES"/>
                        </w:rPr>
                        <w:t>este</w:t>
                      </w:r>
                      <w:r w:rsidR="005228D1">
                        <w:rPr>
                          <w:lang w:eastAsia="es-ES"/>
                        </w:rPr>
                        <w:t xml:space="preserve"> documento </w:t>
                      </w:r>
                      <w:r w:rsidR="006C0D22">
                        <w:rPr>
                          <w:lang w:eastAsia="es-ES"/>
                        </w:rPr>
                        <w:t>se establecen</w:t>
                      </w:r>
                      <w:r w:rsidR="005228D1">
                        <w:rPr>
                          <w:lang w:eastAsia="es-ES"/>
                        </w:rPr>
                        <w:t xml:space="preserve"> las condiciones de ejecución, las entradas de la prueba, y los resultados esperados. Estos casos de prueba son aplicados como pruebas de regresión en cada iteración. </w:t>
                      </w:r>
                    </w:p>
                    <w:p w14:paraId="0AC72806" w14:textId="77777777" w:rsidR="00DA284A" w:rsidRPr="00AE03C9" w:rsidRDefault="005228D1" w:rsidP="006C0D22">
                      <w:pPr>
                        <w:pStyle w:val="PSI-ComentarioenTabla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14:paraId="78A6BFA2" w14:textId="77777777" w:rsidR="008B3B0F" w:rsidRPr="008B3B0F" w:rsidRDefault="00D7258A" w:rsidP="004705AD">
          <w:pPr>
            <w:pStyle w:val="PSI-Comentario"/>
            <w:ind w:left="0" w:firstLine="0"/>
          </w:pPr>
          <w:r>
            <w:rPr>
              <w:noProof/>
              <w:lang w:eastAsia="es-ES"/>
            </w:rPr>
            <w:pict w14:anchorId="24BA88AC">
              <v:rect id="_x0000_s1041" style="position:absolute;left:0;text-align:left;margin-left:315.7pt;margin-top:-76.25pt;width:195.35pt;height:844.9pt;z-index:-251643904;mso-position-horizontal-relative:margin;mso-position-vertical-relative:margin" fillcolor="#e36c0a" strokecolor="#e36c0a">
                <w10:wrap type="square" anchorx="margin" anchory="margin"/>
              </v:rect>
            </w:pict>
          </w:r>
        </w:p>
        <w:p w14:paraId="3012B2F9" w14:textId="77777777" w:rsidR="00D06E99" w:rsidRDefault="00D7258A"/>
      </w:sdtContent>
    </w:sdt>
    <w:p w14:paraId="5868BD84" w14:textId="77777777" w:rsidR="00A13DBA" w:rsidRDefault="007F38C0" w:rsidP="00A13DBA">
      <w:pPr>
        <w:ind w:left="0" w:firstLine="0"/>
      </w:pPr>
      <w:r>
        <w:br w:type="page"/>
      </w:r>
    </w:p>
    <w:p w14:paraId="453B6099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14:paraId="11F599CA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36AEEA33" w14:textId="20D00DFF" w:rsidR="00386239" w:rsidRDefault="002B0AE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80956141" w:history="1">
            <w:r w:rsidR="00386239" w:rsidRPr="00711F09">
              <w:rPr>
                <w:rStyle w:val="Hipervnculo"/>
                <w:noProof/>
              </w:rPr>
              <w:t>Caso de Prueba 18.3 Crear Categoría_01</w:t>
            </w:r>
            <w:r w:rsidR="00386239">
              <w:rPr>
                <w:noProof/>
                <w:webHidden/>
              </w:rPr>
              <w:tab/>
            </w:r>
            <w:r w:rsidR="00386239">
              <w:rPr>
                <w:noProof/>
                <w:webHidden/>
              </w:rPr>
              <w:fldChar w:fldCharType="begin"/>
            </w:r>
            <w:r w:rsidR="00386239">
              <w:rPr>
                <w:noProof/>
                <w:webHidden/>
              </w:rPr>
              <w:instrText xml:space="preserve"> PAGEREF _Toc180956141 \h </w:instrText>
            </w:r>
            <w:r w:rsidR="00386239">
              <w:rPr>
                <w:noProof/>
                <w:webHidden/>
              </w:rPr>
            </w:r>
            <w:r w:rsidR="00386239">
              <w:rPr>
                <w:noProof/>
                <w:webHidden/>
              </w:rPr>
              <w:fldChar w:fldCharType="separate"/>
            </w:r>
            <w:r w:rsidR="00386239">
              <w:rPr>
                <w:noProof/>
                <w:webHidden/>
              </w:rPr>
              <w:t>4</w:t>
            </w:r>
            <w:r w:rsidR="00386239">
              <w:rPr>
                <w:noProof/>
                <w:webHidden/>
              </w:rPr>
              <w:fldChar w:fldCharType="end"/>
            </w:r>
          </w:hyperlink>
        </w:p>
        <w:p w14:paraId="6F5B70B4" w14:textId="259AC7A4" w:rsidR="00386239" w:rsidRDefault="0038623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0956142" w:history="1">
            <w:r w:rsidRPr="00711F0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_Toc180956142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FA2DA" w14:textId="5E7DF5C9" w:rsidR="00386239" w:rsidRDefault="0038623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0956143" w:history="1">
            <w:r w:rsidRPr="00711F09">
              <w:rPr>
                <w:rStyle w:val="Hipervnculo"/>
                <w:noProof/>
              </w:rPr>
              <w:t>Condiciones de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_Toc180956143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7499A" w14:textId="2330C812" w:rsidR="00386239" w:rsidRDefault="0038623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0956144" w:history="1">
            <w:r w:rsidRPr="00711F09">
              <w:rPr>
                <w:rStyle w:val="Hipervnculo"/>
                <w:noProof/>
              </w:rPr>
              <w:t>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_Toc180956144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F92EF" w14:textId="5D6F452A" w:rsidR="00386239" w:rsidRDefault="0038623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0956145" w:history="1">
            <w:r w:rsidRPr="00711F09">
              <w:rPr>
                <w:rStyle w:val="Hipervnculo"/>
                <w:noProof/>
              </w:rPr>
              <w:t>Resultado esperado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_Toc180956145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48335" w14:textId="24466872" w:rsidR="00386239" w:rsidRDefault="0038623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0956146" w:history="1">
            <w:r w:rsidRPr="00711F09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_Toc180956146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A84C9" w14:textId="470F30F7" w:rsidR="00386239" w:rsidRDefault="0038623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180956147" w:history="1">
            <w:r w:rsidRPr="00711F09">
              <w:rPr>
                <w:rStyle w:val="Hipervnculo"/>
                <w:noProof/>
              </w:rPr>
              <w:t>Caso de Prueba 18.3 Crear Categoría_01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_Toc180956147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46B10" w14:textId="0794E884" w:rsidR="000F79DF" w:rsidRDefault="002B0AE7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10AC44F1" w14:textId="77777777" w:rsidR="0040066E" w:rsidRDefault="0040066E" w:rsidP="000F79DF">
      <w:pPr>
        <w:ind w:left="0" w:firstLine="0"/>
      </w:pPr>
    </w:p>
    <w:p w14:paraId="3BDD9C68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3FC606DE" w14:textId="27A4B3C1" w:rsidR="00A13DBA" w:rsidRDefault="00236E40" w:rsidP="005C6536">
          <w:pPr>
            <w:pStyle w:val="PSI-Ttulo"/>
          </w:pPr>
          <w:r>
            <w:t>Caso de Prueba 18.4 Crear Categoria_02 Cat Existente</w:t>
          </w:r>
        </w:p>
      </w:sdtContent>
    </w:sdt>
    <w:p w14:paraId="6584CB4B" w14:textId="4A7B0635" w:rsidR="00F06F0E" w:rsidRDefault="00F06F0E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0" w:name="_Toc29278824"/>
      <w:bookmarkStart w:id="1" w:name="_Toc180956141"/>
      <w:r>
        <w:rPr>
          <w:bCs w:val="0"/>
        </w:rPr>
        <w:t xml:space="preserve">Caso de Prueba </w:t>
      </w:r>
      <w:r w:rsidR="000164F6">
        <w:rPr>
          <w:bCs w:val="0"/>
        </w:rPr>
        <w:t>1</w:t>
      </w:r>
      <w:r w:rsidR="009D4FC6">
        <w:rPr>
          <w:bCs w:val="0"/>
        </w:rPr>
        <w:t>8.</w:t>
      </w:r>
      <w:r w:rsidR="00236E40">
        <w:rPr>
          <w:bCs w:val="0"/>
        </w:rPr>
        <w:t>4</w:t>
      </w:r>
      <w:r w:rsidR="000164F6">
        <w:rPr>
          <w:bCs w:val="0"/>
        </w:rPr>
        <w:t xml:space="preserve"> C</w:t>
      </w:r>
      <w:r w:rsidR="00E9108D">
        <w:rPr>
          <w:bCs w:val="0"/>
        </w:rPr>
        <w:t>rear</w:t>
      </w:r>
      <w:r w:rsidR="000164F6">
        <w:rPr>
          <w:bCs w:val="0"/>
        </w:rPr>
        <w:t xml:space="preserve"> Categoría_0</w:t>
      </w:r>
      <w:bookmarkEnd w:id="1"/>
      <w:r w:rsidR="00236E40">
        <w:rPr>
          <w:bCs w:val="0"/>
        </w:rPr>
        <w:t>2 Cat Existente</w:t>
      </w:r>
    </w:p>
    <w:p w14:paraId="3277E61F" w14:textId="77777777" w:rsidR="0039735A" w:rsidRDefault="0039735A" w:rsidP="00F06F0E">
      <w:pPr>
        <w:pStyle w:val="Ttulo2"/>
      </w:pPr>
      <w:bookmarkStart w:id="2" w:name="_Toc180956142"/>
      <w:r>
        <w:t>Descripción</w:t>
      </w:r>
      <w:bookmarkEnd w:id="0"/>
      <w:bookmarkEnd w:id="2"/>
    </w:p>
    <w:p w14:paraId="77D80B07" w14:textId="2384E479" w:rsidR="00307FD8" w:rsidRPr="002F1C2C" w:rsidRDefault="00B8002C" w:rsidP="002C0368">
      <w:pPr>
        <w:pStyle w:val="PSI-Normal"/>
      </w:pPr>
      <w:r w:rsidRPr="002F1C2C">
        <w:t>El objetivo de este caso de prueba es verificar la funcionalidad del CU1</w:t>
      </w:r>
      <w:r w:rsidR="000164F6">
        <w:t>8</w:t>
      </w:r>
      <w:r w:rsidRPr="002F1C2C">
        <w:t xml:space="preserve"> denominado CRUD </w:t>
      </w:r>
      <w:r w:rsidR="000164F6">
        <w:t>Categoría</w:t>
      </w:r>
      <w:r w:rsidRPr="002F1C2C">
        <w:t xml:space="preserve">. </w:t>
      </w:r>
      <w:r w:rsidR="002C0368" w:rsidRPr="002F1C2C">
        <w:t>Se comprobará el ingreso del</w:t>
      </w:r>
      <w:r w:rsidR="002C0368">
        <w:t xml:space="preserve"> Nombre</w:t>
      </w:r>
      <w:r w:rsidR="002C0368" w:rsidRPr="002F1C2C">
        <w:t xml:space="preserve"> </w:t>
      </w:r>
      <w:r w:rsidR="002C0368">
        <w:t>Categoría</w:t>
      </w:r>
      <w:r w:rsidR="002C0368" w:rsidRPr="002F1C2C">
        <w:t xml:space="preserve"> es correcto para seguir con la ejecución del proceso, hasta obtener como respuesta </w:t>
      </w:r>
      <w:r w:rsidR="00236E40">
        <w:t>el mensaje de categoría existente</w:t>
      </w:r>
      <w:r w:rsidR="002C0368" w:rsidRPr="002F1C2C">
        <w:t>.</w:t>
      </w:r>
    </w:p>
    <w:p w14:paraId="60FB6F48" w14:textId="30989A86" w:rsidR="00F06F0E" w:rsidRPr="002F1C2C" w:rsidRDefault="00CF7645" w:rsidP="002F1C2C">
      <w:pPr>
        <w:pStyle w:val="PSI-Normal"/>
      </w:pPr>
      <w:r w:rsidRPr="002F1C2C">
        <w:t>El entorno donde se realizarán las pruebas es en el entorno de desarrollo en la implementación del CU1</w:t>
      </w:r>
      <w:r w:rsidR="000164F6">
        <w:t>8</w:t>
      </w:r>
      <w:r w:rsidRPr="002F1C2C">
        <w:t xml:space="preserve">. </w:t>
      </w:r>
    </w:p>
    <w:p w14:paraId="600311EA" w14:textId="2F8644ED" w:rsidR="00F06F0E" w:rsidRPr="00F06F0E" w:rsidRDefault="00F06F0E" w:rsidP="00F06F0E">
      <w:pPr>
        <w:pStyle w:val="Ttulo2"/>
      </w:pPr>
      <w:bookmarkStart w:id="3" w:name="_Toc29278827"/>
      <w:bookmarkStart w:id="4" w:name="_Toc180956143"/>
      <w:r w:rsidRPr="00F06F0E">
        <w:t>Condiciones de ejecución</w:t>
      </w:r>
      <w:bookmarkEnd w:id="3"/>
      <w:bookmarkEnd w:id="4"/>
    </w:p>
    <w:p w14:paraId="0F44EED8" w14:textId="087239BD" w:rsidR="00BA327F" w:rsidRPr="00BA327F" w:rsidRDefault="00F57598" w:rsidP="006C0D22">
      <w:pPr>
        <w:pStyle w:val="PSI-ComentarioenTabla"/>
        <w:numPr>
          <w:ilvl w:val="0"/>
          <w:numId w:val="16"/>
        </w:numPr>
      </w:pPr>
      <w:r>
        <w:t>Se debe haber ingresado al sistema como</w:t>
      </w:r>
      <w:r w:rsidR="00BA327F">
        <w:t xml:space="preserve"> Administrador</w:t>
      </w:r>
    </w:p>
    <w:p w14:paraId="6236B64B" w14:textId="5FA3D31C" w:rsidR="002C0368" w:rsidRDefault="000164F6" w:rsidP="002C0368">
      <w:pPr>
        <w:pStyle w:val="PSI-ComentarioenTabla"/>
        <w:numPr>
          <w:ilvl w:val="0"/>
          <w:numId w:val="16"/>
        </w:numPr>
      </w:pPr>
      <w:r>
        <w:t xml:space="preserve">Elegir del </w:t>
      </w:r>
      <w:r w:rsidR="00356545">
        <w:t>Menú</w:t>
      </w:r>
      <w:r>
        <w:t xml:space="preserve"> la opción Categorías.</w:t>
      </w:r>
    </w:p>
    <w:p w14:paraId="6AE013AB" w14:textId="3DA2D7A5" w:rsidR="00F06F0E" w:rsidRDefault="00F06F0E" w:rsidP="00F06F0E">
      <w:pPr>
        <w:pStyle w:val="PSI-Ttulo2"/>
      </w:pPr>
      <w:bookmarkStart w:id="5" w:name="_Toc29278828"/>
      <w:bookmarkStart w:id="6" w:name="_Toc180956144"/>
      <w:r>
        <w:t>Entrada</w:t>
      </w:r>
      <w:bookmarkEnd w:id="5"/>
      <w:bookmarkEnd w:id="6"/>
    </w:p>
    <w:p w14:paraId="68D7E2F6" w14:textId="286944FD" w:rsidR="00F57598" w:rsidRDefault="00F57598" w:rsidP="006C0D22">
      <w:pPr>
        <w:pStyle w:val="PSI-ComentarioenTabla"/>
      </w:pPr>
      <w:r>
        <w:t xml:space="preserve">Paso 1: Ingresar al Sistema </w:t>
      </w:r>
    </w:p>
    <w:p w14:paraId="3140AE77" w14:textId="3E128AB4" w:rsidR="00F57598" w:rsidRDefault="00F57598" w:rsidP="000164F6">
      <w:pPr>
        <w:pStyle w:val="PSI-ComentarioenTabla"/>
      </w:pPr>
      <w:r>
        <w:tab/>
      </w:r>
      <w:r>
        <w:tab/>
        <w:t>Se ingresa el Sistema Testify</w:t>
      </w:r>
      <w:r w:rsidR="0046016C">
        <w:t xml:space="preserve"> como Administrador</w:t>
      </w:r>
    </w:p>
    <w:p w14:paraId="35300F5C" w14:textId="36413D00" w:rsidR="00F57598" w:rsidRDefault="00F57598" w:rsidP="006C0D22">
      <w:pPr>
        <w:pStyle w:val="PSI-ComentarioenTabla"/>
      </w:pPr>
      <w:r>
        <w:t xml:space="preserve">Paso 2: </w:t>
      </w:r>
      <w:r w:rsidR="0046016C">
        <w:t>Ingresar al Menu Inicio</w:t>
      </w:r>
    </w:p>
    <w:p w14:paraId="7FCE0CA7" w14:textId="7404B296" w:rsidR="0046016C" w:rsidRDefault="0046016C" w:rsidP="006C0D22">
      <w:pPr>
        <w:pStyle w:val="PSI-ComentarioenTabla"/>
      </w:pPr>
      <w:r>
        <w:tab/>
      </w:r>
      <w:r>
        <w:tab/>
        <w:t>Se selecciona Inicio</w:t>
      </w:r>
      <w:r w:rsidR="000164F6">
        <w:t xml:space="preserve"> - Categorías</w:t>
      </w:r>
    </w:p>
    <w:p w14:paraId="5A496675" w14:textId="105F94EC" w:rsidR="00644D6B" w:rsidRDefault="0046016C" w:rsidP="006C0D22">
      <w:pPr>
        <w:pStyle w:val="PSI-ComentarioenTabla"/>
      </w:pPr>
      <w:r>
        <w:t xml:space="preserve">Paso 3: </w:t>
      </w:r>
      <w:r w:rsidR="002C0368">
        <w:t>Elegir el Botón Nueva Categoría</w:t>
      </w:r>
    </w:p>
    <w:p w14:paraId="72D80978" w14:textId="77777777" w:rsidR="002C0368" w:rsidRDefault="0046016C" w:rsidP="00644D6B">
      <w:pPr>
        <w:pStyle w:val="PSI-ComentarioenTabla"/>
      </w:pPr>
      <w:r>
        <w:tab/>
      </w:r>
      <w:r>
        <w:tab/>
      </w:r>
      <w:r w:rsidR="00644D6B">
        <w:t xml:space="preserve">Se </w:t>
      </w:r>
      <w:r w:rsidR="002C0368">
        <w:t>selecciona el botón nueva categoría</w:t>
      </w:r>
    </w:p>
    <w:p w14:paraId="6CDACEFE" w14:textId="77777777" w:rsidR="002C0368" w:rsidRDefault="002C0368" w:rsidP="00644D6B">
      <w:pPr>
        <w:pStyle w:val="PSI-ComentarioenTabla"/>
      </w:pPr>
      <w:r>
        <w:t>Paso 4: Escribe el Nombre de la Nueva Categoría</w:t>
      </w:r>
    </w:p>
    <w:p w14:paraId="29A338C0" w14:textId="1F78B4AF" w:rsidR="00F06F0E" w:rsidRDefault="002C0368" w:rsidP="00644D6B">
      <w:pPr>
        <w:pStyle w:val="PSI-ComentarioenTabla"/>
      </w:pPr>
      <w:r>
        <w:tab/>
      </w:r>
      <w:r>
        <w:tab/>
        <w:t>Ingresa el nombre de la Categoría</w:t>
      </w:r>
      <w:r w:rsidR="008E1DC2">
        <w:t>.</w:t>
      </w:r>
    </w:p>
    <w:p w14:paraId="74B86FD8" w14:textId="702FD38D" w:rsidR="002C0368" w:rsidRDefault="002C0368" w:rsidP="00644D6B">
      <w:pPr>
        <w:pStyle w:val="PSI-ComentarioenTabla"/>
      </w:pPr>
      <w:r>
        <w:t>Paso 5: Elegir Botón Crear Categoría</w:t>
      </w:r>
    </w:p>
    <w:p w14:paraId="18FE3FB2" w14:textId="3EDA6A6D" w:rsidR="002C0368" w:rsidRDefault="002C0368" w:rsidP="00644D6B">
      <w:pPr>
        <w:pStyle w:val="PSI-ComentarioenTabla"/>
      </w:pPr>
      <w:r>
        <w:tab/>
      </w:r>
      <w:r>
        <w:tab/>
        <w:t>Se selecciona el Botón Crear Categoría</w:t>
      </w:r>
    </w:p>
    <w:p w14:paraId="5C31B734" w14:textId="69247F4B" w:rsidR="002C0368" w:rsidRDefault="002C0368" w:rsidP="00644D6B">
      <w:pPr>
        <w:pStyle w:val="PSI-ComentarioenTabla"/>
      </w:pPr>
      <w:r>
        <w:t xml:space="preserve">Paso 6 : Muestra </w:t>
      </w:r>
      <w:r w:rsidR="00900A86">
        <w:t>mensaje de advertencia Categoría Existente</w:t>
      </w:r>
      <w:r>
        <w:t>.</w:t>
      </w:r>
    </w:p>
    <w:p w14:paraId="6F822A09" w14:textId="77777777" w:rsidR="002C0368" w:rsidRDefault="002C0368" w:rsidP="00644D6B">
      <w:pPr>
        <w:pStyle w:val="PSI-ComentarioenTabla"/>
      </w:pPr>
    </w:p>
    <w:p w14:paraId="75C4DF62" w14:textId="23A04E02" w:rsidR="00F06F0E" w:rsidRDefault="00F06F0E" w:rsidP="00F06F0E">
      <w:pPr>
        <w:pStyle w:val="Ttulo2"/>
      </w:pPr>
      <w:bookmarkStart w:id="7" w:name="_Toc29278829"/>
      <w:bookmarkStart w:id="8" w:name="_Toc180956145"/>
      <w:r w:rsidRPr="00F06F0E">
        <w:t>Resultado esperado</w:t>
      </w:r>
      <w:bookmarkEnd w:id="7"/>
      <w:bookmarkEnd w:id="8"/>
    </w:p>
    <w:p w14:paraId="4216D2D3" w14:textId="2A39B81A" w:rsidR="00F06F0E" w:rsidRDefault="00596E07" w:rsidP="00900A86">
      <w:pPr>
        <w:pStyle w:val="PSI-Normal"/>
      </w:pPr>
      <w:r>
        <w:t>El resultado que se</w:t>
      </w:r>
      <w:r w:rsidR="00900A86">
        <w:t xml:space="preserve"> espera es </w:t>
      </w:r>
      <w:proofErr w:type="gramStart"/>
      <w:r w:rsidR="00900A86">
        <w:t>que</w:t>
      </w:r>
      <w:proofErr w:type="gramEnd"/>
      <w:r w:rsidR="00900A86">
        <w:t xml:space="preserve"> al querer</w:t>
      </w:r>
      <w:r>
        <w:t xml:space="preserve"> </w:t>
      </w:r>
      <w:r w:rsidR="002C0368">
        <w:t>cre</w:t>
      </w:r>
      <w:r w:rsidR="00900A86">
        <w:t>ar una nueva</w:t>
      </w:r>
      <w:r w:rsidR="002C0368">
        <w:t xml:space="preserve"> categoría</w:t>
      </w:r>
      <w:r w:rsidR="00900A86">
        <w:t>, detecte que el nombre de la categoría ya existe y no permita crearla nuevamente</w:t>
      </w:r>
      <w:r w:rsidR="00872BCF">
        <w:t>.</w:t>
      </w:r>
    </w:p>
    <w:p w14:paraId="00A2B7EE" w14:textId="77777777" w:rsidR="00F06F0E" w:rsidRDefault="00F06F0E" w:rsidP="00F06F0E">
      <w:pPr>
        <w:pStyle w:val="PSI-Ttulo2"/>
      </w:pPr>
      <w:bookmarkStart w:id="9" w:name="_Toc29278830"/>
      <w:bookmarkStart w:id="10" w:name="_Toc180956146"/>
      <w:r>
        <w:t>Evaluación de la Prueba</w:t>
      </w:r>
      <w:bookmarkEnd w:id="9"/>
      <w:bookmarkEnd w:id="10"/>
    </w:p>
    <w:p w14:paraId="47E470D0" w14:textId="77777777" w:rsidR="00596E07" w:rsidRDefault="00596E07" w:rsidP="006C0D22">
      <w:pPr>
        <w:pStyle w:val="PSI-ComentarioenTabla"/>
      </w:pPr>
      <w:r w:rsidRPr="00644D6B">
        <w:t>Pendiente de Evaluación</w:t>
      </w:r>
    </w:p>
    <w:p w14:paraId="11EA92D4" w14:textId="024EC11D" w:rsidR="00596E07" w:rsidRDefault="00596E07" w:rsidP="006C0D22">
      <w:pPr>
        <w:pStyle w:val="PSI-ComentarioenTabla"/>
      </w:pPr>
      <w:r w:rsidRPr="00C2334E">
        <w:t>Realizada con éxito</w:t>
      </w:r>
    </w:p>
    <w:p w14:paraId="22532E68" w14:textId="79B20C7F" w:rsidR="00596E07" w:rsidRDefault="00596E07" w:rsidP="006C0D22">
      <w:pPr>
        <w:pStyle w:val="PSI-ComentarioenTabla"/>
      </w:pPr>
      <w:r w:rsidRPr="00C2334E">
        <w:rPr>
          <w:highlight w:val="yellow"/>
        </w:rPr>
        <w:t>Realizado sin éxito</w:t>
      </w:r>
    </w:p>
    <w:p w14:paraId="546FF538" w14:textId="2643606C" w:rsidR="0039735A" w:rsidRDefault="0039735A" w:rsidP="002F1C2C">
      <w:pPr>
        <w:ind w:left="0" w:firstLine="0"/>
      </w:pPr>
    </w:p>
    <w:p w14:paraId="01D6C723" w14:textId="27A22A29" w:rsidR="002440C8" w:rsidRDefault="002440C8" w:rsidP="002F1C2C">
      <w:pPr>
        <w:ind w:left="0" w:firstLine="0"/>
      </w:pPr>
    </w:p>
    <w:p w14:paraId="03A9CEF7" w14:textId="16A8685C" w:rsidR="002440C8" w:rsidRDefault="002440C8" w:rsidP="002F1C2C">
      <w:pPr>
        <w:ind w:left="0" w:firstLine="0"/>
      </w:pPr>
    </w:p>
    <w:p w14:paraId="55B84618" w14:textId="3EF14756" w:rsidR="002440C8" w:rsidRDefault="002440C8" w:rsidP="002F1C2C">
      <w:pPr>
        <w:ind w:left="0" w:firstLine="0"/>
      </w:pPr>
    </w:p>
    <w:p w14:paraId="5B59D69E" w14:textId="451ED6C0" w:rsidR="00AE03C9" w:rsidRDefault="0039735A" w:rsidP="002C0368">
      <w:pPr>
        <w:pStyle w:val="PSI-Ttulo1"/>
        <w:ind w:left="0"/>
      </w:pPr>
      <w:bookmarkStart w:id="11" w:name="_Toc180956147"/>
      <w:r>
        <w:t>Caso de Prueba</w:t>
      </w:r>
      <w:r w:rsidR="00F36D1F">
        <w:t xml:space="preserve"> </w:t>
      </w:r>
      <w:r w:rsidR="00644D6B">
        <w:t>1</w:t>
      </w:r>
      <w:r w:rsidR="009D4FC6">
        <w:t>8.</w:t>
      </w:r>
      <w:r w:rsidR="00900A86">
        <w:t>4</w:t>
      </w:r>
      <w:r w:rsidR="00644D6B">
        <w:t xml:space="preserve"> C</w:t>
      </w:r>
      <w:r w:rsidR="00403864">
        <w:t xml:space="preserve">rear </w:t>
      </w:r>
      <w:r w:rsidR="00644D6B">
        <w:t>Categoría_0</w:t>
      </w:r>
      <w:r w:rsidR="00900A86">
        <w:t>2</w:t>
      </w:r>
      <w:bookmarkEnd w:id="11"/>
      <w:r w:rsidR="00900A86">
        <w:t xml:space="preserve"> Cat Existente</w:t>
      </w:r>
    </w:p>
    <w:tbl>
      <w:tblPr>
        <w:tblW w:w="9356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37"/>
        <w:gridCol w:w="1937"/>
        <w:gridCol w:w="1030"/>
        <w:gridCol w:w="907"/>
        <w:gridCol w:w="1455"/>
        <w:gridCol w:w="482"/>
        <w:gridCol w:w="1608"/>
      </w:tblGrid>
      <w:tr w:rsidR="00AE03C9" w14:paraId="336E5469" w14:textId="77777777" w:rsidTr="00596E07">
        <w:trPr>
          <w:trHeight w:val="383"/>
        </w:trPr>
        <w:tc>
          <w:tcPr>
            <w:tcW w:w="49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08B6502" w14:textId="0FB29901" w:rsidR="00AE03C9" w:rsidRDefault="00AE03C9" w:rsidP="006C0D22">
            <w:pPr>
              <w:pStyle w:val="PSI-ComentarioenTabla"/>
            </w:pPr>
            <w:r>
              <w:t>ID/Nombre/Sistema/Proyecto:</w:t>
            </w:r>
            <w:r w:rsidR="00596E07">
              <w:t xml:space="preserve"> Test</w:t>
            </w:r>
            <w:r w:rsidR="00441A8C">
              <w:t>i</w:t>
            </w:r>
            <w:r w:rsidR="00596E07">
              <w:t>fy</w:t>
            </w:r>
          </w:p>
        </w:tc>
        <w:tc>
          <w:tcPr>
            <w:tcW w:w="4452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AED000" w14:textId="77777777" w:rsidR="00AE03C9" w:rsidRDefault="00AE03C9" w:rsidP="006C0D22">
            <w:pPr>
              <w:pStyle w:val="PSI-ComentarioenTabla"/>
            </w:pPr>
            <w:r>
              <w:t>Nivel de Prueba:</w:t>
            </w:r>
          </w:p>
        </w:tc>
      </w:tr>
      <w:tr w:rsidR="00AE03C9" w14:paraId="3AF8AACF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2AA913C4" w14:textId="74B59D48" w:rsidR="00AE03C9" w:rsidRDefault="00AE03C9" w:rsidP="006C0D22">
            <w:pPr>
              <w:pStyle w:val="PSI-ComentarioenTabla"/>
            </w:pPr>
            <w:r>
              <w:t xml:space="preserve">ID Caso de Uso: </w:t>
            </w:r>
            <w:r w:rsidR="00596E07" w:rsidRPr="00644D6B">
              <w:rPr>
                <w:b/>
                <w:bCs/>
              </w:rPr>
              <w:t>CU1</w:t>
            </w:r>
            <w:r w:rsidR="00644D6B" w:rsidRPr="00644D6B">
              <w:rPr>
                <w:b/>
                <w:bCs/>
              </w:rPr>
              <w:t>8</w:t>
            </w:r>
            <w:r w:rsidR="00596E07" w:rsidRPr="00644D6B">
              <w:rPr>
                <w:b/>
                <w:bCs/>
              </w:rPr>
              <w:t>.</w:t>
            </w:r>
            <w:r w:rsidR="002C0368">
              <w:rPr>
                <w:b/>
                <w:bCs/>
              </w:rPr>
              <w:t>2</w:t>
            </w:r>
            <w:r w:rsidR="00596E07" w:rsidRPr="00644D6B">
              <w:rPr>
                <w:b/>
                <w:bCs/>
              </w:rPr>
              <w:t xml:space="preserve"> </w:t>
            </w:r>
            <w:r w:rsidR="00F36D1F" w:rsidRPr="00644D6B">
              <w:rPr>
                <w:b/>
                <w:bCs/>
              </w:rPr>
              <w:t>C</w:t>
            </w:r>
            <w:r w:rsidR="002C0368">
              <w:rPr>
                <w:b/>
                <w:bCs/>
              </w:rPr>
              <w:t xml:space="preserve">rear </w:t>
            </w:r>
            <w:r w:rsidR="00644D6B" w:rsidRPr="00644D6B">
              <w:rPr>
                <w:b/>
                <w:bCs/>
              </w:rPr>
              <w:t>Categoría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336814F4" w14:textId="79295902" w:rsidR="00AE03C9" w:rsidRDefault="00AE03C9" w:rsidP="006C0D22">
            <w:pPr>
              <w:pStyle w:val="PSI-ComentarioenTabla"/>
            </w:pPr>
            <w:r>
              <w:t>Tipo(s) de Pruebas(s):</w:t>
            </w:r>
            <w:r w:rsidR="00F36D1F">
              <w:t xml:space="preserve"> </w:t>
            </w:r>
            <w:r w:rsidR="00F36D1F" w:rsidRPr="00644D6B">
              <w:rPr>
                <w:b/>
                <w:bCs/>
              </w:rPr>
              <w:t>Funcionalidad</w:t>
            </w:r>
          </w:p>
        </w:tc>
      </w:tr>
      <w:tr w:rsidR="00AE03C9" w14:paraId="371E6211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70BD9CB1" w14:textId="527A82FE" w:rsidR="00AE03C9" w:rsidRDefault="00AE03C9" w:rsidP="006C0D22">
            <w:pPr>
              <w:pStyle w:val="PSI-ComentarioenTabla"/>
            </w:pPr>
            <w:r>
              <w:t>ID Requerimiento: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3115CE" w14:textId="7E3FF598" w:rsidR="00AE03C9" w:rsidRDefault="00AE03C9" w:rsidP="006C0D22">
            <w:pPr>
              <w:pStyle w:val="PSI-ComentarioenTabla"/>
              <w:rPr>
                <w:color w:val="0000FF"/>
              </w:rPr>
            </w:pPr>
            <w:r>
              <w:t xml:space="preserve">Ambiente de Prueba: </w:t>
            </w:r>
            <w:r w:rsidR="00F36D1F" w:rsidRPr="00644D6B">
              <w:rPr>
                <w:b/>
                <w:bCs/>
              </w:rPr>
              <w:t xml:space="preserve">Desarrollo </w:t>
            </w:r>
          </w:p>
        </w:tc>
      </w:tr>
      <w:tr w:rsidR="00AE03C9" w14:paraId="16CE3AB1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23A50509" w14:textId="64C31BD8" w:rsidR="00AE03C9" w:rsidRDefault="00AE03C9" w:rsidP="006C0D22">
            <w:pPr>
              <w:pStyle w:val="PSI-ComentarioenTabla"/>
            </w:pPr>
            <w:r>
              <w:t>ID/Nombre Escenario:</w:t>
            </w:r>
            <w:r w:rsidR="00F36D1F">
              <w:t xml:space="preserve"> </w:t>
            </w:r>
            <w:r w:rsidR="00F36D1F" w:rsidRPr="00644D6B">
              <w:rPr>
                <w:b/>
                <w:bCs/>
              </w:rPr>
              <w:t>Esc_</w:t>
            </w:r>
            <w:r w:rsidR="00644D6B" w:rsidRPr="00644D6B">
              <w:rPr>
                <w:b/>
                <w:bCs/>
              </w:rPr>
              <w:t>C</w:t>
            </w:r>
            <w:r w:rsidR="002C0368">
              <w:rPr>
                <w:b/>
                <w:bCs/>
              </w:rPr>
              <w:t>rear</w:t>
            </w:r>
            <w:r w:rsidR="00F36D1F" w:rsidRPr="00644D6B">
              <w:rPr>
                <w:b/>
                <w:bCs/>
              </w:rPr>
              <w:t>_</w:t>
            </w:r>
            <w:r w:rsidR="00644D6B" w:rsidRPr="00644D6B">
              <w:rPr>
                <w:b/>
                <w:bCs/>
              </w:rPr>
              <w:t>Categoria_0</w:t>
            </w:r>
            <w:r w:rsidR="00900A86">
              <w:rPr>
                <w:b/>
                <w:bCs/>
              </w:rPr>
              <w:t>2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BF0277" w14:textId="632B04A8" w:rsidR="00AE03C9" w:rsidRDefault="00AE03C9" w:rsidP="006C0D22">
            <w:pPr>
              <w:pStyle w:val="PSI-ComentarioenTabla"/>
            </w:pPr>
            <w:r>
              <w:t>Autor del Caso de Prueba:</w:t>
            </w:r>
            <w:r w:rsidR="00F36D1F">
              <w:t xml:space="preserve"> </w:t>
            </w:r>
            <w:r w:rsidR="00596E07">
              <w:t>Malena Oyarzo</w:t>
            </w:r>
          </w:p>
        </w:tc>
      </w:tr>
      <w:tr w:rsidR="00AE03C9" w14:paraId="029B6B72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00AE5945" w14:textId="22EDCE60" w:rsidR="00AE03C9" w:rsidRDefault="00AE03C9" w:rsidP="006C0D22">
            <w:pPr>
              <w:pStyle w:val="PSI-ComentarioenTabla"/>
            </w:pPr>
            <w:bookmarkStart w:id="12" w:name="DDE_LINK1"/>
            <w:r>
              <w:t>ID/Nombre Caso de Prueba:</w:t>
            </w:r>
            <w:bookmarkEnd w:id="12"/>
            <w:r w:rsidR="00644D6B">
              <w:t xml:space="preserve"> 1</w:t>
            </w:r>
            <w:r w:rsidR="009D4FC6">
              <w:t>8.</w:t>
            </w:r>
            <w:r w:rsidR="00900A86">
              <w:t>4</w:t>
            </w:r>
            <w:r w:rsidR="00644D6B">
              <w:t xml:space="preserve"> C</w:t>
            </w:r>
            <w:r w:rsidR="00403864">
              <w:t xml:space="preserve">rear </w:t>
            </w:r>
            <w:r w:rsidR="00644D6B">
              <w:t>Categoría_0</w:t>
            </w:r>
            <w:r w:rsidR="00900A86">
              <w:t>2 Cat Existente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A34BB0" w14:textId="0F3769E9" w:rsidR="00AE03C9" w:rsidRDefault="00AE03C9" w:rsidP="006C0D22">
            <w:pPr>
              <w:pStyle w:val="PSI-ComentarioenTabla"/>
            </w:pPr>
            <w:r>
              <w:t>Nombre del Probador:</w:t>
            </w:r>
            <w:r w:rsidR="00644D6B">
              <w:t xml:space="preserve"> Valeria Ojeda</w:t>
            </w:r>
          </w:p>
        </w:tc>
      </w:tr>
      <w:tr w:rsidR="00AE03C9" w14:paraId="5372A1F3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1F759E73" w14:textId="7767CC06" w:rsidR="00AE03C9" w:rsidRDefault="00AE03C9" w:rsidP="006C0D22">
            <w:pPr>
              <w:pStyle w:val="PSI-ComentarioenTabla"/>
            </w:pPr>
            <w:r>
              <w:t>Versión del Caso de Prueba:</w:t>
            </w:r>
            <w:r w:rsidR="00D108B8">
              <w:t xml:space="preserve"> V1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08AFF0B0" w14:textId="77777777" w:rsidR="00B03047" w:rsidRDefault="00AE03C9" w:rsidP="006C0D22">
            <w:pPr>
              <w:pStyle w:val="PSI-ComentarioenTabla"/>
            </w:pPr>
            <w:r>
              <w:t>Fecha de Creación:</w:t>
            </w:r>
          </w:p>
          <w:p w14:paraId="7E4C77CB" w14:textId="74758C1F" w:rsidR="00AE03C9" w:rsidRDefault="00F36D1F" w:rsidP="006C0D22">
            <w:pPr>
              <w:pStyle w:val="PSI-ComentarioenTabla"/>
            </w:pPr>
            <w:r>
              <w:t>2</w:t>
            </w:r>
            <w:r w:rsidR="00644D6B">
              <w:t>6</w:t>
            </w:r>
            <w:r>
              <w:t>/10</w:t>
            </w:r>
            <w:r w:rsidR="00644D6B">
              <w:t>/</w:t>
            </w:r>
            <w:r>
              <w:t>2024</w:t>
            </w:r>
          </w:p>
        </w:tc>
        <w:tc>
          <w:tcPr>
            <w:tcW w:w="209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9CABAB" w14:textId="1CF59471" w:rsidR="00AE03C9" w:rsidRDefault="00AE03C9" w:rsidP="006C0D22">
            <w:pPr>
              <w:pStyle w:val="PSI-ComentarioenTabla"/>
            </w:pPr>
            <w:r>
              <w:t>Fecha de Ejecución:</w:t>
            </w:r>
            <w:r w:rsidR="00644D6B">
              <w:t xml:space="preserve"> 27/10/2024</w:t>
            </w:r>
          </w:p>
        </w:tc>
      </w:tr>
      <w:tr w:rsidR="00AE03C9" w14:paraId="1447E6E8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6FBBD784" w14:textId="77777777" w:rsidR="00AE03C9" w:rsidRDefault="00AE03C9" w:rsidP="006C0D22">
            <w:pPr>
              <w:pStyle w:val="PSI-ComentarioenTabla"/>
            </w:pPr>
            <w:r>
              <w:t>Condición(es) para que se ejecute el Caso de Prueba:</w:t>
            </w:r>
          </w:p>
        </w:tc>
      </w:tr>
      <w:tr w:rsidR="00AE03C9" w14:paraId="1231FF6A" w14:textId="77777777" w:rsidTr="00B03047">
        <w:trPr>
          <w:trHeight w:val="537"/>
        </w:trPr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257200D0" w14:textId="4732FF04" w:rsidR="00AE03C9" w:rsidRDefault="00AA49BC" w:rsidP="006C0D22">
            <w:pPr>
              <w:pStyle w:val="PSI-ComentarioenTabla"/>
            </w:pPr>
            <w:r>
              <w:t xml:space="preserve">Usuario </w:t>
            </w:r>
            <w:r w:rsidR="00356545">
              <w:t>Rol</w:t>
            </w:r>
            <w:r>
              <w:t xml:space="preserve"> Administrador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95FDB0" w14:textId="3F18AE26" w:rsidR="00AE03C9" w:rsidRDefault="00356545" w:rsidP="006C0D22">
            <w:pPr>
              <w:pStyle w:val="PSI-ComentarioenTabla"/>
            </w:pPr>
            <w:r>
              <w:t>Elegir previamente la opción Categorías del Menú Ppal.</w:t>
            </w:r>
          </w:p>
        </w:tc>
      </w:tr>
      <w:tr w:rsidR="00AE03C9" w14:paraId="3506EF65" w14:textId="77777777" w:rsidTr="004705AD">
        <w:tc>
          <w:tcPr>
            <w:tcW w:w="9356" w:type="dxa"/>
            <w:gridSpan w:val="7"/>
            <w:tcBorders>
              <w:left w:val="single" w:sz="1" w:space="0" w:color="000000"/>
              <w:right w:val="single" w:sz="1" w:space="0" w:color="000000"/>
            </w:tcBorders>
            <w:shd w:val="clear" w:color="auto" w:fill="E6E6E6"/>
          </w:tcPr>
          <w:p w14:paraId="5313ADFF" w14:textId="77777777" w:rsidR="00AE03C9" w:rsidRDefault="00AE03C9" w:rsidP="006C0D22">
            <w:pPr>
              <w:pStyle w:val="PSI-ComentarioenTabla"/>
            </w:pPr>
            <w:r>
              <w:t>Para la Ejecución del Caso de Prueba:</w:t>
            </w:r>
          </w:p>
        </w:tc>
      </w:tr>
      <w:tr w:rsidR="00AE03C9" w14:paraId="7702011A" w14:textId="77777777" w:rsidTr="004705AD">
        <w:tc>
          <w:tcPr>
            <w:tcW w:w="1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661AD4C6" w14:textId="77777777" w:rsidR="00AE03C9" w:rsidRPr="0039735A" w:rsidRDefault="00AE03C9" w:rsidP="006C0D22">
            <w:pPr>
              <w:pStyle w:val="PSI-ComentarioenTabla"/>
            </w:pPr>
            <w:r w:rsidRPr="0039735A">
              <w:t>Nro. Paso Flujo</w:t>
            </w:r>
          </w:p>
        </w:tc>
        <w:tc>
          <w:tcPr>
            <w:tcW w:w="1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2E619D07" w14:textId="77777777" w:rsidR="00AE03C9" w:rsidRPr="0039735A" w:rsidRDefault="00AE03C9" w:rsidP="006C0D22">
            <w:pPr>
              <w:pStyle w:val="PSI-ComentarioenTabla"/>
            </w:pPr>
            <w:r w:rsidRPr="0039735A">
              <w:t>Condición</w:t>
            </w:r>
          </w:p>
        </w:tc>
        <w:tc>
          <w:tcPr>
            <w:tcW w:w="19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71D1DB00" w14:textId="77777777" w:rsidR="00AE03C9" w:rsidRPr="0039735A" w:rsidRDefault="00AE03C9" w:rsidP="006C0D22">
            <w:pPr>
              <w:pStyle w:val="PSI-ComentarioenTabla"/>
            </w:pPr>
            <w:r w:rsidRPr="0039735A">
              <w:t>Valor(es)</w:t>
            </w:r>
          </w:p>
        </w:tc>
        <w:tc>
          <w:tcPr>
            <w:tcW w:w="19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1ACB7774" w14:textId="77777777" w:rsidR="00AE03C9" w:rsidRPr="0039735A" w:rsidRDefault="00AE03C9" w:rsidP="006C0D22">
            <w:pPr>
              <w:pStyle w:val="PSI-ComentarioenTabla"/>
            </w:pPr>
            <w:r w:rsidRPr="0039735A">
              <w:t>Resultado Esperado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0AB258B6" w14:textId="77777777" w:rsidR="00AE03C9" w:rsidRPr="0039735A" w:rsidRDefault="00AE03C9" w:rsidP="006C0D22">
            <w:pPr>
              <w:pStyle w:val="PSI-ComentarioenTabla"/>
            </w:pPr>
            <w:r w:rsidRPr="0039735A">
              <w:t>Resultado Obtenido</w:t>
            </w:r>
          </w:p>
        </w:tc>
      </w:tr>
      <w:tr w:rsidR="00AE03C9" w14:paraId="0FAF576F" w14:textId="77777777" w:rsidTr="004705AD">
        <w:tc>
          <w:tcPr>
            <w:tcW w:w="193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22F12B1F" w14:textId="19E93F4F" w:rsidR="00AE03C9" w:rsidRDefault="00DC7827" w:rsidP="006C0D22">
            <w:pPr>
              <w:pStyle w:val="PSI-ComentarioenTabla"/>
            </w:pPr>
            <w:r>
              <w:t xml:space="preserve">1.- Ingresar </w:t>
            </w:r>
            <w:r w:rsidR="009446B8">
              <w:t>Usuario (correo)</w:t>
            </w:r>
          </w:p>
        </w:tc>
        <w:tc>
          <w:tcPr>
            <w:tcW w:w="193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91014AA" w14:textId="58279470" w:rsidR="00DC7827" w:rsidRDefault="009446B8" w:rsidP="006C0D22">
            <w:pPr>
              <w:pStyle w:val="PSI-ComentarioenTabla"/>
            </w:pPr>
            <w:r>
              <w:t>= Administrador</w:t>
            </w:r>
          </w:p>
        </w:tc>
        <w:tc>
          <w:tcPr>
            <w:tcW w:w="1937" w:type="dxa"/>
            <w:gridSpan w:val="2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8F56D6A" w14:textId="53161EF9" w:rsidR="00AE03C9" w:rsidRDefault="009446B8" w:rsidP="006C0D22">
            <w:pPr>
              <w:pStyle w:val="PSI-ComentarioenTabla"/>
            </w:pPr>
            <w:r>
              <w:t>Administrador</w:t>
            </w:r>
          </w:p>
        </w:tc>
        <w:tc>
          <w:tcPr>
            <w:tcW w:w="1937" w:type="dxa"/>
            <w:gridSpan w:val="2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A734311" w14:textId="6448C2A4" w:rsidR="00AE03C9" w:rsidRDefault="009446B8" w:rsidP="006C0D22">
            <w:pPr>
              <w:pStyle w:val="PSI-ComentarioenTabla"/>
            </w:pPr>
            <w:r>
              <w:t>Ingresa a Sistema Testify</w:t>
            </w:r>
            <w:r w:rsidR="00DC7827">
              <w:t>.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E0A88F" w14:textId="6FA4F54F" w:rsidR="00AE03C9" w:rsidRDefault="00356545" w:rsidP="006C0D22">
            <w:pPr>
              <w:pStyle w:val="PSI-ComentarioenTabla"/>
            </w:pPr>
            <w:r>
              <w:t>Exitoso</w:t>
            </w:r>
          </w:p>
        </w:tc>
      </w:tr>
      <w:tr w:rsidR="00AE03C9" w14:paraId="77895681" w14:textId="77777777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54B9FCDD" w14:textId="174DD578" w:rsidR="00AE03C9" w:rsidRDefault="00DC7827" w:rsidP="006C0D22">
            <w:pPr>
              <w:pStyle w:val="PSI-ComentarioenTabla"/>
            </w:pPr>
            <w:bookmarkStart w:id="13" w:name="_Hlk180935249"/>
            <w:r>
              <w:t>2.-</w:t>
            </w:r>
            <w:r w:rsidR="005E3CF2">
              <w:t xml:space="preserve">Seleccionar </w:t>
            </w:r>
            <w:r w:rsidR="00356545">
              <w:t>Opción del Menú Ppal.</w:t>
            </w:r>
            <w:r>
              <w:t xml:space="preserve"> 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7E268552" w14:textId="4CC041E5" w:rsidR="00AE03C9" w:rsidRDefault="00356545" w:rsidP="006C0D22">
            <w:pPr>
              <w:pStyle w:val="PSI-ComentarioenTabla"/>
            </w:pPr>
            <w:r>
              <w:t>Opción = Categorías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26D58F3B" w14:textId="2B736E97" w:rsidR="00AE03C9" w:rsidRDefault="00356545" w:rsidP="006C0D22">
            <w:pPr>
              <w:pStyle w:val="PSI-ComentarioenTabla"/>
            </w:pPr>
            <w:r>
              <w:t>Categorías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69E48866" w14:textId="68D7A426" w:rsidR="00AE03C9" w:rsidRDefault="002440C8" w:rsidP="006C0D22">
            <w:pPr>
              <w:pStyle w:val="PSI-ComentarioenTabla"/>
            </w:pPr>
            <w:r>
              <w:t xml:space="preserve">Aparece </w:t>
            </w:r>
            <w:r w:rsidR="00470657">
              <w:t>Menú de Categorías y listado de categorías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519335" w14:textId="7AAADB2C" w:rsidR="00AE03C9" w:rsidRDefault="00356545" w:rsidP="006C0D22">
            <w:pPr>
              <w:pStyle w:val="PSI-ComentarioenTabla"/>
            </w:pPr>
            <w:r>
              <w:t>Exitoso</w:t>
            </w:r>
          </w:p>
        </w:tc>
      </w:tr>
      <w:tr w:rsidR="00470657" w14:paraId="342E6847" w14:textId="77777777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33515FDE" w14:textId="15DBAA84" w:rsidR="00470657" w:rsidRDefault="00386239" w:rsidP="006C0D22">
            <w:pPr>
              <w:pStyle w:val="PSI-ComentarioenTabla"/>
            </w:pPr>
            <w:r>
              <w:t>3.- Seleccionar Botón Nueva Categoría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53D79AE5" w14:textId="2D4076D9" w:rsidR="00470657" w:rsidRDefault="00386239" w:rsidP="006C0D22">
            <w:pPr>
              <w:pStyle w:val="PSI-ComentarioenTabla"/>
            </w:pPr>
            <w:r>
              <w:t>Opción = Nueva Categoría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115E1577" w14:textId="5E92ACB1" w:rsidR="00470657" w:rsidRDefault="00386239" w:rsidP="006C0D22">
            <w:pPr>
              <w:pStyle w:val="PSI-ComentarioenTabla"/>
            </w:pPr>
            <w:r>
              <w:t>Nueva Categoría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616A3AA3" w14:textId="69643CDA" w:rsidR="00470657" w:rsidRDefault="00386239" w:rsidP="006C0D22">
            <w:pPr>
              <w:pStyle w:val="PSI-ComentarioenTabla"/>
            </w:pPr>
            <w:r>
              <w:t>Se va a Pantalla Crear Categoría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587933" w14:textId="22170CCE" w:rsidR="00470657" w:rsidRDefault="00386239" w:rsidP="006C0D22">
            <w:pPr>
              <w:pStyle w:val="PSI-ComentarioenTabla"/>
            </w:pPr>
            <w:r>
              <w:t>Exitoso</w:t>
            </w:r>
          </w:p>
        </w:tc>
      </w:tr>
      <w:tr w:rsidR="00386239" w14:paraId="5A5DAB69" w14:textId="77777777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2F1B8F8B" w14:textId="1A1B5E87" w:rsidR="00386239" w:rsidRDefault="00386239" w:rsidP="006C0D22">
            <w:pPr>
              <w:pStyle w:val="PSI-ComentarioenTabla"/>
            </w:pPr>
            <w:r>
              <w:t>4.- Ingresar Nombre de Nueva Categoría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4F5E8CF4" w14:textId="32226366" w:rsidR="00386239" w:rsidRDefault="00386239" w:rsidP="006C0D22">
            <w:pPr>
              <w:pStyle w:val="PSI-ComentarioenTabla"/>
            </w:pPr>
            <w:r>
              <w:t>Textfield = Valor Nombre Categoría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79525516" w14:textId="57A8A6C7" w:rsidR="00386239" w:rsidRDefault="00236E40" w:rsidP="006C0D22">
            <w:pPr>
              <w:pStyle w:val="PSI-ComentarioenTabla"/>
            </w:pPr>
            <w:r>
              <w:t>“</w:t>
            </w:r>
            <w:r w:rsidR="00386239">
              <w:t xml:space="preserve">CRUD Tipo </w:t>
            </w:r>
            <w:r>
              <w:t xml:space="preserve">de </w:t>
            </w:r>
            <w:r w:rsidR="00386239">
              <w:t>Escenario</w:t>
            </w:r>
            <w:r>
              <w:t>”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66973523" w14:textId="0F1C3513" w:rsidR="00386239" w:rsidRDefault="00386239" w:rsidP="006C0D22">
            <w:pPr>
              <w:pStyle w:val="PSI-ComentarioenTabla"/>
            </w:pPr>
            <w:r>
              <w:t>No se detecta error en el nombre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DE5B34" w14:textId="5E96993E" w:rsidR="00386239" w:rsidRDefault="00386239" w:rsidP="006C0D22">
            <w:pPr>
              <w:pStyle w:val="PSI-ComentarioenTabla"/>
            </w:pPr>
            <w:r>
              <w:t>Exitoso</w:t>
            </w:r>
          </w:p>
        </w:tc>
      </w:tr>
      <w:tr w:rsidR="00386239" w14:paraId="072411AB" w14:textId="77777777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605F5519" w14:textId="399D4028" w:rsidR="00386239" w:rsidRDefault="00386239" w:rsidP="006C0D22">
            <w:pPr>
              <w:pStyle w:val="PSI-ComentarioenTabla"/>
            </w:pPr>
            <w:r>
              <w:t>5.- Elegir Crear Categoría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44507E0B" w14:textId="52DFF8FE" w:rsidR="00386239" w:rsidRDefault="00386239" w:rsidP="006C0D22">
            <w:pPr>
              <w:pStyle w:val="PSI-ComentarioenTabla"/>
            </w:pPr>
            <w:r>
              <w:t>Opción = Crear Categoría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5F003D4B" w14:textId="7165B139" w:rsidR="00386239" w:rsidRDefault="00386239" w:rsidP="006C0D22">
            <w:pPr>
              <w:pStyle w:val="PSI-ComentarioenTabla"/>
            </w:pPr>
            <w:r>
              <w:t>Crear Categoría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273C4329" w14:textId="232680BC" w:rsidR="00386239" w:rsidRDefault="00C2334E" w:rsidP="006C0D22">
            <w:pPr>
              <w:pStyle w:val="PSI-ComentarioenTabla"/>
            </w:pPr>
            <w:r>
              <w:t>Se despliega un mensaje de error “Categoría ya existente “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E9385C" w14:textId="51DF5BDA" w:rsidR="00386239" w:rsidRPr="00C2334E" w:rsidRDefault="00C2334E" w:rsidP="006C0D22">
            <w:pPr>
              <w:pStyle w:val="PSI-ComentarioenTabla"/>
              <w:rPr>
                <w:color w:val="FF0000"/>
              </w:rPr>
            </w:pPr>
            <w:r>
              <w:rPr>
                <w:color w:val="FF0000"/>
              </w:rPr>
              <w:t>Sin</w:t>
            </w:r>
            <w:r w:rsidRPr="00C2334E">
              <w:rPr>
                <w:color w:val="FF0000"/>
              </w:rPr>
              <w:t xml:space="preserve"> </w:t>
            </w:r>
            <w:proofErr w:type="spellStart"/>
            <w:r w:rsidR="00386239" w:rsidRPr="00C2334E">
              <w:rPr>
                <w:color w:val="FF0000"/>
              </w:rPr>
              <w:t>Exito</w:t>
            </w:r>
            <w:proofErr w:type="spellEnd"/>
          </w:p>
        </w:tc>
      </w:tr>
      <w:bookmarkEnd w:id="13"/>
      <w:tr w:rsidR="00AE03C9" w14:paraId="2C208087" w14:textId="77777777" w:rsidTr="00C2334E">
        <w:trPr>
          <w:trHeight w:val="355"/>
        </w:trPr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6AC8959C" w14:textId="663AD7E8" w:rsidR="00386239" w:rsidRPr="0039735A" w:rsidRDefault="00AE03C9" w:rsidP="00386239">
            <w:pPr>
              <w:pStyle w:val="PSI-ComentarioenTabla"/>
            </w:pPr>
            <w:r w:rsidRPr="0039735A">
              <w:t>Criterios de Aprobación del Caso de Prueba:</w:t>
            </w:r>
            <w:r w:rsidR="00B03047">
              <w:t xml:space="preserve"> El</w:t>
            </w:r>
            <w:r w:rsidR="00356545">
              <w:t xml:space="preserve"> </w:t>
            </w:r>
            <w:r w:rsidR="00B03047">
              <w:t>100 % de las pruebas deben ser resultado exitoso</w:t>
            </w:r>
          </w:p>
        </w:tc>
      </w:tr>
      <w:tr w:rsidR="00AE03C9" w14:paraId="006C5397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EF8272" w14:textId="1AC2338E" w:rsidR="00AE03C9" w:rsidRDefault="00AE03C9" w:rsidP="006C0D22">
            <w:pPr>
              <w:pStyle w:val="PSI-ComentarioenTabla"/>
              <w:rPr>
                <w:color w:val="0000FF"/>
              </w:rPr>
            </w:pPr>
            <w:r>
              <w:t xml:space="preserve">Decisión de Aprobación del Caso de Prueba:    Aprobó: ___    Fallo: </w:t>
            </w:r>
            <w:r w:rsidRPr="00C2334E">
              <w:rPr>
                <w:color w:val="FF0000"/>
              </w:rPr>
              <w:t>__</w:t>
            </w:r>
            <w:r w:rsidR="00C2334E" w:rsidRPr="00C2334E">
              <w:rPr>
                <w:color w:val="FF0000"/>
              </w:rPr>
              <w:t>X</w:t>
            </w:r>
            <w:r w:rsidRPr="00C2334E">
              <w:rPr>
                <w:color w:val="FF0000"/>
              </w:rPr>
              <w:t>_</w:t>
            </w:r>
            <w:r>
              <w:t xml:space="preserve"> </w:t>
            </w:r>
            <w:r>
              <w:rPr>
                <w:color w:val="0000FF"/>
              </w:rPr>
              <w:t>(marque con x el resultado)</w:t>
            </w:r>
          </w:p>
        </w:tc>
      </w:tr>
      <w:tr w:rsidR="00AE03C9" w14:paraId="731CA222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CF8B37" w14:textId="0358823C" w:rsidR="00AE03C9" w:rsidRDefault="00AE03C9" w:rsidP="006C0D22">
            <w:pPr>
              <w:pStyle w:val="PSI-ComentarioenTabla"/>
            </w:pPr>
            <w:r>
              <w:t xml:space="preserve">Fecha de Aprobación del Caso de Prueba:   </w:t>
            </w:r>
          </w:p>
        </w:tc>
      </w:tr>
    </w:tbl>
    <w:p w14:paraId="2C84DFE6" w14:textId="77777777" w:rsidR="00AE03C9" w:rsidRDefault="00AE03C9" w:rsidP="00AE03C9">
      <w:pPr>
        <w:pStyle w:val="InfoBlue"/>
        <w:ind w:left="363"/>
      </w:pPr>
    </w:p>
    <w:p w14:paraId="008E439D" w14:textId="77777777" w:rsidR="007F38C0" w:rsidRPr="00AE03C9" w:rsidRDefault="007F38C0" w:rsidP="00AE03C9">
      <w:pPr>
        <w:pStyle w:val="PSI-Ttulo1"/>
        <w:rPr>
          <w:lang w:val="es-VE"/>
        </w:rPr>
      </w:pPr>
    </w:p>
    <w:sectPr w:rsidR="007F38C0" w:rsidRPr="00AE03C9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946E5" w14:textId="77777777" w:rsidR="00D7258A" w:rsidRDefault="00D7258A" w:rsidP="00C94FBE">
      <w:pPr>
        <w:spacing w:before="0" w:line="240" w:lineRule="auto"/>
      </w:pPr>
      <w:r>
        <w:separator/>
      </w:r>
    </w:p>
    <w:p w14:paraId="3851A578" w14:textId="77777777" w:rsidR="00D7258A" w:rsidRDefault="00D7258A"/>
  </w:endnote>
  <w:endnote w:type="continuationSeparator" w:id="0">
    <w:p w14:paraId="22814602" w14:textId="77777777" w:rsidR="00D7258A" w:rsidRDefault="00D7258A" w:rsidP="00C94FBE">
      <w:pPr>
        <w:spacing w:before="0" w:line="240" w:lineRule="auto"/>
      </w:pPr>
      <w:r>
        <w:continuationSeparator/>
      </w:r>
    </w:p>
    <w:p w14:paraId="54677A6A" w14:textId="77777777" w:rsidR="00D7258A" w:rsidRDefault="00D725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2E965" w14:textId="77777777" w:rsidR="0092483A" w:rsidRDefault="00D7258A" w:rsidP="004705AD">
    <w:pPr>
      <w:tabs>
        <w:tab w:val="center" w:pos="4252"/>
      </w:tabs>
    </w:pPr>
    <w:r>
      <w:rPr>
        <w:noProof/>
        <w:lang w:eastAsia="es-ES"/>
      </w:rPr>
      <w:pict w14:anchorId="6FB87929">
        <v:group id="Group 27" o:spid="_x0000_s2093" style="position:absolute;left:0;text-align:left;margin-left:.4pt;margin-top:777.7pt;width:594.5pt;height:63.75pt;flip:y;z-index:251686912;mso-width-percent:1000;mso-height-percent:900;mso-position-horizontal-relative:page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8" o:spid="_x0000_s2094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" strokecolor="black [3213]"/>
          <v:rect id="Rectangle 29" o:spid="_x0000_s2095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1SHwgAAANsAAAAPAAAAZHJzL2Rvd25yZXYueG1sRE9Na8JA&#10;EL0L/odlhF5ENy0o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Afe1SHwgAAANsAAAAPAAAA&#10;AAAAAAAAAAAAAAcCAABkcnMvZG93bnJldi54bWxQSwUGAAAAAAMAAwC3AAAA9gIAAAAA&#10;" filled="f" stroked="f"/>
          <w10:wrap anchorx="page" anchory="page"/>
        </v:group>
      </w:pict>
    </w: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4705AD">
          <w:rPr>
            <w:lang w:val="es-AR"/>
          </w:rPr>
          <w:t>OSLO</w:t>
        </w:r>
      </w:sdtContent>
    </w:sdt>
    <w:r>
      <w:rPr>
        <w:noProof/>
        <w:lang w:eastAsia="es-ES"/>
      </w:rPr>
      <w:pict w14:anchorId="130D171A">
        <v:rect id="_x0000_s2074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e36c0a" strokecolor="#e36c0a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2B0AE7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2B0AE7" w:rsidRPr="00DD5A70">
          <w:rPr>
            <w:rFonts w:asciiTheme="majorHAnsi" w:hAnsiTheme="majorHAnsi" w:cstheme="majorHAnsi"/>
          </w:rPr>
          <w:fldChar w:fldCharType="separate"/>
        </w:r>
        <w:r w:rsidR="004705AD">
          <w:rPr>
            <w:rFonts w:asciiTheme="majorHAnsi" w:hAnsiTheme="majorHAnsi" w:cstheme="majorHAnsi"/>
            <w:noProof/>
          </w:rPr>
          <w:t>6</w:t>
        </w:r>
        <w:r w:rsidR="002B0AE7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2B0AE7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2B0AE7" w:rsidRPr="00DD5A70">
          <w:rPr>
            <w:rFonts w:asciiTheme="majorHAnsi" w:hAnsiTheme="majorHAnsi" w:cstheme="majorHAnsi"/>
          </w:rPr>
          <w:fldChar w:fldCharType="separate"/>
        </w:r>
        <w:r w:rsidR="004705AD">
          <w:rPr>
            <w:rFonts w:asciiTheme="majorHAnsi" w:hAnsiTheme="majorHAnsi" w:cstheme="majorHAnsi"/>
            <w:noProof/>
          </w:rPr>
          <w:t>6</w:t>
        </w:r>
        <w:r w:rsidR="002B0AE7" w:rsidRPr="00DD5A70">
          <w:rPr>
            <w:rFonts w:asciiTheme="majorHAnsi" w:hAnsiTheme="majorHAnsi" w:cstheme="majorHAnsi"/>
          </w:rPr>
          <w:fldChar w:fldCharType="end"/>
        </w:r>
      </w:sdtContent>
    </w:sdt>
    <w:r>
      <w:rPr>
        <w:noProof/>
        <w:lang w:eastAsia="zh-TW"/>
      </w:rPr>
      <w:pict w14:anchorId="783C0800">
        <v:rect id="_x0000_s2059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e36c0a" strokecolor="#e36c0a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F4E00" w14:textId="77777777" w:rsidR="00D7258A" w:rsidRDefault="00D7258A" w:rsidP="00C94FBE">
      <w:pPr>
        <w:spacing w:before="0" w:line="240" w:lineRule="auto"/>
      </w:pPr>
      <w:r>
        <w:separator/>
      </w:r>
    </w:p>
    <w:p w14:paraId="79D04424" w14:textId="77777777" w:rsidR="00D7258A" w:rsidRDefault="00D7258A"/>
  </w:footnote>
  <w:footnote w:type="continuationSeparator" w:id="0">
    <w:p w14:paraId="4E8EF020" w14:textId="77777777" w:rsidR="00D7258A" w:rsidRDefault="00D7258A" w:rsidP="00C94FBE">
      <w:pPr>
        <w:spacing w:before="0" w:line="240" w:lineRule="auto"/>
      </w:pPr>
      <w:r>
        <w:continuationSeparator/>
      </w:r>
    </w:p>
    <w:p w14:paraId="5C9EE99E" w14:textId="77777777" w:rsidR="00D7258A" w:rsidRDefault="00D7258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946133B" w14:textId="16F26C1D" w:rsidR="000F4F97" w:rsidRDefault="00236E40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Caso de Prueba 18.4 Crear Categoria_02 Cat Existente</w:t>
        </w:r>
      </w:p>
    </w:sdtContent>
  </w:sdt>
  <w:p w14:paraId="305C6E17" w14:textId="77777777" w:rsidR="00D255E1" w:rsidRPr="000F4F97" w:rsidRDefault="00D7258A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2F97317C">
        <v:group id="Group 35" o:spid="_x0000_s2090" style="position:absolute;margin-left:0;margin-top:0;width:593.5pt;height:64.2pt;z-index:251685888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6" o:spid="_x0000_s2091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" strokecolor="black [3213]"/>
          <v:rect id="Rectangle 37" o:spid="_x0000_s2092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vsZ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gCK7/IAHr9DwAA//8DAFBLAQItABQABgAIAAAAIQDb4fbL7gAAAIUBAAATAAAAAAAAAAAA&#10;AAAAAAAAAABbQ29udGVudF9UeXBlc10ueG1sUEsBAi0AFAAGAAgAAAAhAFr0LFu/AAAAFQEAAAsA&#10;AAAAAAAAAAAAAAAAHwEAAF9yZWxzLy5yZWxzUEsBAi0AFAAGAAgAAAAhAPF6+xnEAAAA2wAAAA8A&#10;AAAAAAAAAAAAAAAABwIAAGRycy9kb3ducmV2LnhtbFBLBQYAAAAAAwADALcAAAD4AgAAAAA=&#10;" filled="f" stroked="f"/>
          <w10:wrap anchorx="page" anchory="page"/>
        </v:group>
      </w:pict>
    </w:r>
    <w:r w:rsidR="004705AD" w:rsidRPr="004705AD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59264" behindDoc="0" locked="0" layoutInCell="1" allowOverlap="1" wp14:anchorId="5652301F" wp14:editId="2A0CF971">
          <wp:simplePos x="0" y="0"/>
          <wp:positionH relativeFrom="column">
            <wp:posOffset>4999355</wp:posOffset>
          </wp:positionH>
          <wp:positionV relativeFrom="paragraph">
            <wp:posOffset>-321945</wp:posOffset>
          </wp:positionV>
          <wp:extent cx="554990" cy="478155"/>
          <wp:effectExtent l="19050" t="0" r="0" b="0"/>
          <wp:wrapThrough wrapText="bothSides">
            <wp:wrapPolygon edited="0">
              <wp:start x="-741" y="0"/>
              <wp:lineTo x="-741" y="20653"/>
              <wp:lineTo x="21501" y="20653"/>
              <wp:lineTo x="21501" y="0"/>
              <wp:lineTo x="-741" y="0"/>
            </wp:wrapPolygon>
          </wp:wrapThrough>
          <wp:docPr id="2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478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56192" behindDoc="0" locked="0" layoutInCell="1" allowOverlap="1" wp14:anchorId="4ECA3845" wp14:editId="3EDD8F33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54CB7317">
        <v:rect id="_x0000_s2089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e36c0a" strokecolor="#e36c0a">
          <w10:wrap anchorx="margin" anchory="page"/>
        </v:rect>
      </w:pict>
    </w: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1C0B11D9">
        <v:rect id="_x0000_s2082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e36c0a" strokecolor="#e36c0a">
          <w10:wrap anchorx="margin" anchory="page"/>
        </v:rect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4705AD">
          <w:rPr>
            <w:rFonts w:asciiTheme="majorHAnsi" w:eastAsiaTheme="majorEastAsia" w:hAnsiTheme="majorHAnsi" w:cstheme="majorBidi"/>
            <w:szCs w:val="36"/>
            <w:lang w:val="es-AR"/>
          </w:rPr>
          <w:t>Testify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B93BC5"/>
    <w:multiLevelType w:val="hybridMultilevel"/>
    <w:tmpl w:val="7458B97A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8" w15:restartNumberingAfterBreak="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3469A"/>
    <w:multiLevelType w:val="hybridMultilevel"/>
    <w:tmpl w:val="BE92925E"/>
    <w:lvl w:ilvl="0" w:tplc="B15CA318">
      <w:numFmt w:val="bullet"/>
      <w:lvlText w:val="-"/>
      <w:lvlJc w:val="left"/>
      <w:pPr>
        <w:ind w:left="87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7" w:hanging="360"/>
      </w:pPr>
      <w:rPr>
        <w:rFonts w:ascii="Wingdings" w:hAnsi="Wingdings" w:hint="default"/>
      </w:rPr>
    </w:lvl>
  </w:abstractNum>
  <w:abstractNum w:abstractNumId="10" w15:restartNumberingAfterBreak="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1" w15:restartNumberingAfterBreak="0">
    <w:nsid w:val="70571C17"/>
    <w:multiLevelType w:val="hybridMultilevel"/>
    <w:tmpl w:val="D30873CC"/>
    <w:lvl w:ilvl="0" w:tplc="4134D318">
      <w:numFmt w:val="bullet"/>
      <w:lvlText w:val="-"/>
      <w:lvlJc w:val="left"/>
      <w:pPr>
        <w:ind w:left="4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12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2"/>
  </w:num>
  <w:num w:numId="10">
    <w:abstractNumId w:val="15"/>
  </w:num>
  <w:num w:numId="11">
    <w:abstractNumId w:val="5"/>
  </w:num>
  <w:num w:numId="12">
    <w:abstractNumId w:val="10"/>
  </w:num>
  <w:num w:numId="13">
    <w:abstractNumId w:val="4"/>
  </w:num>
  <w:num w:numId="14">
    <w:abstractNumId w:val="14"/>
  </w:num>
  <w:num w:numId="15">
    <w:abstractNumId w:val="13"/>
  </w:num>
  <w:num w:numId="16">
    <w:abstractNumId w:val="7"/>
  </w:num>
  <w:num w:numId="17">
    <w:abstractNumId w:val="1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96">
      <o:colormru v:ext="edit" colors="#4bacc6"/>
    </o:shapedefaults>
    <o:shapelayout v:ext="edit">
      <o:idmap v:ext="edit" data="2"/>
      <o:rules v:ext="edit">
        <o:r id="V:Rule1" type="connector" idref="#AutoShape 28"/>
        <o:r id="V:Rule2" type="connector" idref="#AutoShape 3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8002C"/>
    <w:rsid w:val="00006311"/>
    <w:rsid w:val="00011BED"/>
    <w:rsid w:val="000146B1"/>
    <w:rsid w:val="000164F6"/>
    <w:rsid w:val="00017EFE"/>
    <w:rsid w:val="00033CF7"/>
    <w:rsid w:val="00045838"/>
    <w:rsid w:val="00045F1A"/>
    <w:rsid w:val="00055F99"/>
    <w:rsid w:val="00082ECE"/>
    <w:rsid w:val="00087F53"/>
    <w:rsid w:val="00092BC0"/>
    <w:rsid w:val="000A0FE7"/>
    <w:rsid w:val="000B1B32"/>
    <w:rsid w:val="000B4B51"/>
    <w:rsid w:val="000C4C42"/>
    <w:rsid w:val="000C4E31"/>
    <w:rsid w:val="000D4C6E"/>
    <w:rsid w:val="000F0E00"/>
    <w:rsid w:val="000F1888"/>
    <w:rsid w:val="000F4F97"/>
    <w:rsid w:val="000F79DF"/>
    <w:rsid w:val="00101C4D"/>
    <w:rsid w:val="0010416D"/>
    <w:rsid w:val="001117D6"/>
    <w:rsid w:val="001163FF"/>
    <w:rsid w:val="00121495"/>
    <w:rsid w:val="0012205F"/>
    <w:rsid w:val="001410A7"/>
    <w:rsid w:val="00144AE4"/>
    <w:rsid w:val="00150702"/>
    <w:rsid w:val="001664EE"/>
    <w:rsid w:val="00171FAA"/>
    <w:rsid w:val="00176CB5"/>
    <w:rsid w:val="00183953"/>
    <w:rsid w:val="00185A46"/>
    <w:rsid w:val="001866D4"/>
    <w:rsid w:val="00191198"/>
    <w:rsid w:val="001950C8"/>
    <w:rsid w:val="001A2EE6"/>
    <w:rsid w:val="001C27FD"/>
    <w:rsid w:val="001C6104"/>
    <w:rsid w:val="001C654E"/>
    <w:rsid w:val="001C799E"/>
    <w:rsid w:val="001F5F92"/>
    <w:rsid w:val="0020621B"/>
    <w:rsid w:val="002145E7"/>
    <w:rsid w:val="00217A70"/>
    <w:rsid w:val="00222AA1"/>
    <w:rsid w:val="00224B75"/>
    <w:rsid w:val="00236E40"/>
    <w:rsid w:val="002440C8"/>
    <w:rsid w:val="00251E3D"/>
    <w:rsid w:val="002548A5"/>
    <w:rsid w:val="00266C42"/>
    <w:rsid w:val="00295CA9"/>
    <w:rsid w:val="002A41AA"/>
    <w:rsid w:val="002B0AE7"/>
    <w:rsid w:val="002B506A"/>
    <w:rsid w:val="002B5AF9"/>
    <w:rsid w:val="002C0368"/>
    <w:rsid w:val="002D0CCB"/>
    <w:rsid w:val="002D57DA"/>
    <w:rsid w:val="002E0AB6"/>
    <w:rsid w:val="002E7874"/>
    <w:rsid w:val="002F1461"/>
    <w:rsid w:val="002F1C2C"/>
    <w:rsid w:val="00307FD8"/>
    <w:rsid w:val="003130E3"/>
    <w:rsid w:val="003149A1"/>
    <w:rsid w:val="00344258"/>
    <w:rsid w:val="00354809"/>
    <w:rsid w:val="003560F2"/>
    <w:rsid w:val="00356545"/>
    <w:rsid w:val="00363FD1"/>
    <w:rsid w:val="003803CC"/>
    <w:rsid w:val="00386239"/>
    <w:rsid w:val="00386540"/>
    <w:rsid w:val="0039735A"/>
    <w:rsid w:val="003973B3"/>
    <w:rsid w:val="003B683A"/>
    <w:rsid w:val="003B7F1F"/>
    <w:rsid w:val="003C54B1"/>
    <w:rsid w:val="003E12FE"/>
    <w:rsid w:val="003E4F6F"/>
    <w:rsid w:val="003E74FD"/>
    <w:rsid w:val="0040066E"/>
    <w:rsid w:val="00403864"/>
    <w:rsid w:val="00441A8C"/>
    <w:rsid w:val="004444C0"/>
    <w:rsid w:val="00450983"/>
    <w:rsid w:val="0045192E"/>
    <w:rsid w:val="004525FF"/>
    <w:rsid w:val="0046016C"/>
    <w:rsid w:val="004705AD"/>
    <w:rsid w:val="00470657"/>
    <w:rsid w:val="00471030"/>
    <w:rsid w:val="004807AF"/>
    <w:rsid w:val="00493288"/>
    <w:rsid w:val="004947FA"/>
    <w:rsid w:val="004A54C8"/>
    <w:rsid w:val="004C5D7E"/>
    <w:rsid w:val="004D45CD"/>
    <w:rsid w:val="004D5185"/>
    <w:rsid w:val="004E3CF6"/>
    <w:rsid w:val="004E4935"/>
    <w:rsid w:val="004F4D25"/>
    <w:rsid w:val="005017FA"/>
    <w:rsid w:val="005046A5"/>
    <w:rsid w:val="00504A67"/>
    <w:rsid w:val="00511D9A"/>
    <w:rsid w:val="00515617"/>
    <w:rsid w:val="005228D1"/>
    <w:rsid w:val="00564033"/>
    <w:rsid w:val="00566CAB"/>
    <w:rsid w:val="00570F4F"/>
    <w:rsid w:val="00571137"/>
    <w:rsid w:val="00581D90"/>
    <w:rsid w:val="005857BB"/>
    <w:rsid w:val="00596E07"/>
    <w:rsid w:val="00597A23"/>
    <w:rsid w:val="005A0664"/>
    <w:rsid w:val="005A52A2"/>
    <w:rsid w:val="005B6373"/>
    <w:rsid w:val="005C6536"/>
    <w:rsid w:val="005E3CF2"/>
    <w:rsid w:val="005E4042"/>
    <w:rsid w:val="005E76A4"/>
    <w:rsid w:val="005F133C"/>
    <w:rsid w:val="005F31D1"/>
    <w:rsid w:val="005F5429"/>
    <w:rsid w:val="005F60BA"/>
    <w:rsid w:val="00602A2E"/>
    <w:rsid w:val="006124BF"/>
    <w:rsid w:val="00616A6E"/>
    <w:rsid w:val="00631ACE"/>
    <w:rsid w:val="00644D6B"/>
    <w:rsid w:val="006919D5"/>
    <w:rsid w:val="006A2495"/>
    <w:rsid w:val="006B3371"/>
    <w:rsid w:val="006B35D9"/>
    <w:rsid w:val="006C0D22"/>
    <w:rsid w:val="006D7DDE"/>
    <w:rsid w:val="0070494E"/>
    <w:rsid w:val="00705C02"/>
    <w:rsid w:val="00706A07"/>
    <w:rsid w:val="00711DF8"/>
    <w:rsid w:val="00723B0C"/>
    <w:rsid w:val="00740D97"/>
    <w:rsid w:val="007447BE"/>
    <w:rsid w:val="00751361"/>
    <w:rsid w:val="00765889"/>
    <w:rsid w:val="007A33C6"/>
    <w:rsid w:val="007B0E3D"/>
    <w:rsid w:val="007B151B"/>
    <w:rsid w:val="007B2E53"/>
    <w:rsid w:val="007C742C"/>
    <w:rsid w:val="007D7477"/>
    <w:rsid w:val="007E66A5"/>
    <w:rsid w:val="007F38C0"/>
    <w:rsid w:val="00801130"/>
    <w:rsid w:val="00810571"/>
    <w:rsid w:val="00816B5F"/>
    <w:rsid w:val="00817955"/>
    <w:rsid w:val="00820E19"/>
    <w:rsid w:val="00822C20"/>
    <w:rsid w:val="0085283A"/>
    <w:rsid w:val="008539BD"/>
    <w:rsid w:val="00861B8F"/>
    <w:rsid w:val="008652EE"/>
    <w:rsid w:val="00866124"/>
    <w:rsid w:val="00866435"/>
    <w:rsid w:val="00867DE9"/>
    <w:rsid w:val="00870574"/>
    <w:rsid w:val="00872BCF"/>
    <w:rsid w:val="00885BB2"/>
    <w:rsid w:val="008860FE"/>
    <w:rsid w:val="008970F4"/>
    <w:rsid w:val="008A040A"/>
    <w:rsid w:val="008A1228"/>
    <w:rsid w:val="008B3B0F"/>
    <w:rsid w:val="008B6C9A"/>
    <w:rsid w:val="008C02B4"/>
    <w:rsid w:val="008C36AB"/>
    <w:rsid w:val="008C67B6"/>
    <w:rsid w:val="008E1DC2"/>
    <w:rsid w:val="008E48FB"/>
    <w:rsid w:val="00900A86"/>
    <w:rsid w:val="00904CB6"/>
    <w:rsid w:val="00920EBE"/>
    <w:rsid w:val="0092483A"/>
    <w:rsid w:val="00931895"/>
    <w:rsid w:val="00933380"/>
    <w:rsid w:val="00942049"/>
    <w:rsid w:val="009446B8"/>
    <w:rsid w:val="00947AB8"/>
    <w:rsid w:val="0096683E"/>
    <w:rsid w:val="009717B6"/>
    <w:rsid w:val="009A3173"/>
    <w:rsid w:val="009A6BDE"/>
    <w:rsid w:val="009D4FC6"/>
    <w:rsid w:val="009E25EF"/>
    <w:rsid w:val="009E4DA8"/>
    <w:rsid w:val="009F4449"/>
    <w:rsid w:val="00A0436A"/>
    <w:rsid w:val="00A12B5B"/>
    <w:rsid w:val="00A13DBA"/>
    <w:rsid w:val="00A2496D"/>
    <w:rsid w:val="00A45630"/>
    <w:rsid w:val="00A50ABB"/>
    <w:rsid w:val="00A53A7E"/>
    <w:rsid w:val="00A670E3"/>
    <w:rsid w:val="00A8070B"/>
    <w:rsid w:val="00AA49BC"/>
    <w:rsid w:val="00AD0A1F"/>
    <w:rsid w:val="00AE03C9"/>
    <w:rsid w:val="00AE0C53"/>
    <w:rsid w:val="00AF6C07"/>
    <w:rsid w:val="00B01480"/>
    <w:rsid w:val="00B03047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42EA9"/>
    <w:rsid w:val="00B6387B"/>
    <w:rsid w:val="00B76D53"/>
    <w:rsid w:val="00B77F48"/>
    <w:rsid w:val="00B8002C"/>
    <w:rsid w:val="00BA327F"/>
    <w:rsid w:val="00BA699A"/>
    <w:rsid w:val="00BB23C2"/>
    <w:rsid w:val="00BB4A41"/>
    <w:rsid w:val="00BB4D6F"/>
    <w:rsid w:val="00BB6AAE"/>
    <w:rsid w:val="00BB7855"/>
    <w:rsid w:val="00BC5404"/>
    <w:rsid w:val="00C05700"/>
    <w:rsid w:val="00C2334E"/>
    <w:rsid w:val="00C23F8C"/>
    <w:rsid w:val="00C24CDC"/>
    <w:rsid w:val="00C26C78"/>
    <w:rsid w:val="00C37985"/>
    <w:rsid w:val="00C413A2"/>
    <w:rsid w:val="00C42873"/>
    <w:rsid w:val="00C5135E"/>
    <w:rsid w:val="00C5422D"/>
    <w:rsid w:val="00C7670E"/>
    <w:rsid w:val="00C872BB"/>
    <w:rsid w:val="00C9136B"/>
    <w:rsid w:val="00C94FBE"/>
    <w:rsid w:val="00C952BA"/>
    <w:rsid w:val="00C97238"/>
    <w:rsid w:val="00CA61D7"/>
    <w:rsid w:val="00CB2CC9"/>
    <w:rsid w:val="00CC671B"/>
    <w:rsid w:val="00CD323E"/>
    <w:rsid w:val="00CE0252"/>
    <w:rsid w:val="00CE0C6E"/>
    <w:rsid w:val="00CE34BC"/>
    <w:rsid w:val="00CE7C8F"/>
    <w:rsid w:val="00CE7F5B"/>
    <w:rsid w:val="00CF7645"/>
    <w:rsid w:val="00D01B23"/>
    <w:rsid w:val="00D06E99"/>
    <w:rsid w:val="00D108B8"/>
    <w:rsid w:val="00D15FB2"/>
    <w:rsid w:val="00D255E1"/>
    <w:rsid w:val="00D44081"/>
    <w:rsid w:val="00D45D4F"/>
    <w:rsid w:val="00D57F72"/>
    <w:rsid w:val="00D649B2"/>
    <w:rsid w:val="00D7258A"/>
    <w:rsid w:val="00D80E83"/>
    <w:rsid w:val="00D91B93"/>
    <w:rsid w:val="00D93FEC"/>
    <w:rsid w:val="00DA284A"/>
    <w:rsid w:val="00DC6867"/>
    <w:rsid w:val="00DC7827"/>
    <w:rsid w:val="00DD0159"/>
    <w:rsid w:val="00DD5A70"/>
    <w:rsid w:val="00E01FEC"/>
    <w:rsid w:val="00E024D8"/>
    <w:rsid w:val="00E037C9"/>
    <w:rsid w:val="00E32BB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108D"/>
    <w:rsid w:val="00E93312"/>
    <w:rsid w:val="00E96B2E"/>
    <w:rsid w:val="00EA7D8C"/>
    <w:rsid w:val="00EB2CE1"/>
    <w:rsid w:val="00EE0084"/>
    <w:rsid w:val="00F045A2"/>
    <w:rsid w:val="00F06F0E"/>
    <w:rsid w:val="00F10660"/>
    <w:rsid w:val="00F163F8"/>
    <w:rsid w:val="00F23068"/>
    <w:rsid w:val="00F36808"/>
    <w:rsid w:val="00F36D1F"/>
    <w:rsid w:val="00F438B1"/>
    <w:rsid w:val="00F54DA6"/>
    <w:rsid w:val="00F57598"/>
    <w:rsid w:val="00F637FB"/>
    <w:rsid w:val="00F64ED5"/>
    <w:rsid w:val="00F6748E"/>
    <w:rsid w:val="00F771E5"/>
    <w:rsid w:val="00F813E9"/>
    <w:rsid w:val="00F815F5"/>
    <w:rsid w:val="00F901D0"/>
    <w:rsid w:val="00F926BE"/>
    <w:rsid w:val="00FA52C6"/>
    <w:rsid w:val="00FB628D"/>
    <w:rsid w:val="00FB72DC"/>
    <w:rsid w:val="00FC4195"/>
    <w:rsid w:val="00FC4981"/>
    <w:rsid w:val="00FD679B"/>
    <w:rsid w:val="00FD6BC5"/>
    <w:rsid w:val="00FD7E90"/>
    <w:rsid w:val="00FE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6">
      <o:colormru v:ext="edit" colors="#4bacc6"/>
    </o:shapedefaults>
    <o:shapelayout v:ext="edit">
      <o:idmap v:ext="edit" data="1"/>
    </o:shapelayout>
  </w:shapeDefaults>
  <w:decimalSymbol w:val=","/>
  <w:listSeparator w:val=";"/>
  <w14:docId w14:val="5074726D"/>
  <w15:docId w15:val="{368DF9C3-2946-4EDB-8C8A-4FFA770B7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autoRedefine/>
    <w:qFormat/>
    <w:rsid w:val="00B42E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nhideWhenUsed/>
    <w:qFormat/>
    <w:rsid w:val="00B42EA9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B8002C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6C0D22"/>
    <w:pPr>
      <w:spacing w:before="0" w:line="240" w:lineRule="auto"/>
      <w:ind w:left="147" w:firstLine="0"/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rsid w:val="00B42EA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B42EA9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semiHidden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rsid w:val="00B42E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5C6536"/>
    <w:pPr>
      <w:ind w:left="0" w:firstLine="0"/>
    </w:pPr>
    <w:rPr>
      <w:color w:val="000000" w:themeColor="text1"/>
    </w:rPr>
  </w:style>
  <w:style w:type="paragraph" w:customStyle="1" w:styleId="PSI-Normal">
    <w:name w:val="PSI - Normal"/>
    <w:basedOn w:val="Normal"/>
    <w:autoRedefine/>
    <w:qFormat/>
    <w:rsid w:val="002F1C2C"/>
    <w:pPr>
      <w:ind w:left="0" w:firstLine="357"/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len\OneDrive\Desktop\LDS\Testify\Templates\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9C42CE-49A0-4117-AB92-8754FE6DC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Caso de Prueba</Template>
  <TotalTime>19</TotalTime>
  <Pages>5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 18.3 Crear Categoria_01</vt:lpstr>
    </vt:vector>
  </TitlesOfParts>
  <Company>OSLO</Company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18.4 Crear Categoria_02 Cat Existente</dc:title>
  <dc:subject>Testify</dc:subject>
  <dc:creator>Malena Oyarzo</dc:creator>
  <cp:lastModifiedBy>malena oyarzo</cp:lastModifiedBy>
  <cp:revision>6</cp:revision>
  <dcterms:created xsi:type="dcterms:W3CDTF">2024-10-28T00:20:00Z</dcterms:created>
  <dcterms:modified xsi:type="dcterms:W3CDTF">2024-10-28T00:39:00Z</dcterms:modified>
</cp:coreProperties>
</file>