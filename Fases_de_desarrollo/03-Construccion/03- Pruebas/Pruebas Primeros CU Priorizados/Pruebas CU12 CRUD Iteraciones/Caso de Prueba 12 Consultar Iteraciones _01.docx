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3B7C1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6C4210BB" w:rsidR="00D06E99" w:rsidRDefault="003535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3F3A7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Consultar </w:t>
              </w:r>
              <w:r w:rsidR="003F3A7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Iteraciones 01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3B7C13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3B7C13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3B7C13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2EA0E3A4" w14:textId="1286ECB3" w:rsidR="008F56FA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968788" w:history="1">
            <w:r w:rsidR="008F56FA" w:rsidRPr="00007DB8">
              <w:rPr>
                <w:rStyle w:val="Hipervnculo"/>
                <w:noProof/>
              </w:rPr>
              <w:t>Caso de Prueba 12 Consultar Iteraciones_01</w:t>
            </w:r>
            <w:r w:rsidR="008F56FA">
              <w:rPr>
                <w:noProof/>
                <w:webHidden/>
              </w:rPr>
              <w:tab/>
            </w:r>
            <w:r w:rsidR="008F56FA">
              <w:rPr>
                <w:noProof/>
                <w:webHidden/>
              </w:rPr>
              <w:fldChar w:fldCharType="begin"/>
            </w:r>
            <w:r w:rsidR="008F56FA">
              <w:rPr>
                <w:noProof/>
                <w:webHidden/>
              </w:rPr>
              <w:instrText xml:space="preserve"> PAGEREF _Toc180968788 \h </w:instrText>
            </w:r>
            <w:r w:rsidR="008F56FA">
              <w:rPr>
                <w:noProof/>
                <w:webHidden/>
              </w:rPr>
            </w:r>
            <w:r w:rsidR="008F56FA">
              <w:rPr>
                <w:noProof/>
                <w:webHidden/>
              </w:rPr>
              <w:fldChar w:fldCharType="separate"/>
            </w:r>
            <w:r w:rsidR="008F56FA">
              <w:rPr>
                <w:noProof/>
                <w:webHidden/>
              </w:rPr>
              <w:t>4</w:t>
            </w:r>
            <w:r w:rsidR="008F56FA">
              <w:rPr>
                <w:noProof/>
                <w:webHidden/>
              </w:rPr>
              <w:fldChar w:fldCharType="end"/>
            </w:r>
          </w:hyperlink>
        </w:p>
        <w:p w14:paraId="6D49D67A" w14:textId="7A1D16D4" w:rsidR="008F56FA" w:rsidRDefault="003B7C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8789" w:history="1">
            <w:r w:rsidR="008F56FA" w:rsidRPr="00007DB8">
              <w:rPr>
                <w:rStyle w:val="Hipervnculo"/>
                <w:noProof/>
              </w:rPr>
              <w:t>Descripción</w:t>
            </w:r>
            <w:r w:rsidR="008F56FA">
              <w:rPr>
                <w:noProof/>
                <w:webHidden/>
              </w:rPr>
              <w:tab/>
            </w:r>
            <w:r w:rsidR="008F56FA">
              <w:rPr>
                <w:noProof/>
                <w:webHidden/>
              </w:rPr>
              <w:fldChar w:fldCharType="begin"/>
            </w:r>
            <w:r w:rsidR="008F56FA">
              <w:rPr>
                <w:noProof/>
                <w:webHidden/>
              </w:rPr>
              <w:instrText xml:space="preserve"> PAGEREF _Toc180968789 \h </w:instrText>
            </w:r>
            <w:r w:rsidR="008F56FA">
              <w:rPr>
                <w:noProof/>
                <w:webHidden/>
              </w:rPr>
            </w:r>
            <w:r w:rsidR="008F56FA">
              <w:rPr>
                <w:noProof/>
                <w:webHidden/>
              </w:rPr>
              <w:fldChar w:fldCharType="separate"/>
            </w:r>
            <w:r w:rsidR="008F56FA">
              <w:rPr>
                <w:noProof/>
                <w:webHidden/>
              </w:rPr>
              <w:t>4</w:t>
            </w:r>
            <w:r w:rsidR="008F56FA">
              <w:rPr>
                <w:noProof/>
                <w:webHidden/>
              </w:rPr>
              <w:fldChar w:fldCharType="end"/>
            </w:r>
          </w:hyperlink>
        </w:p>
        <w:p w14:paraId="44B60699" w14:textId="0EC1656B" w:rsidR="008F56FA" w:rsidRDefault="003B7C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8790" w:history="1">
            <w:r w:rsidR="008F56FA" w:rsidRPr="00007DB8">
              <w:rPr>
                <w:rStyle w:val="Hipervnculo"/>
                <w:noProof/>
              </w:rPr>
              <w:t>Condiciones de ejecución</w:t>
            </w:r>
            <w:r w:rsidR="008F56FA">
              <w:rPr>
                <w:noProof/>
                <w:webHidden/>
              </w:rPr>
              <w:tab/>
            </w:r>
            <w:r w:rsidR="008F56FA">
              <w:rPr>
                <w:noProof/>
                <w:webHidden/>
              </w:rPr>
              <w:fldChar w:fldCharType="begin"/>
            </w:r>
            <w:r w:rsidR="008F56FA">
              <w:rPr>
                <w:noProof/>
                <w:webHidden/>
              </w:rPr>
              <w:instrText xml:space="preserve"> PAGEREF _Toc180968790 \h </w:instrText>
            </w:r>
            <w:r w:rsidR="008F56FA">
              <w:rPr>
                <w:noProof/>
                <w:webHidden/>
              </w:rPr>
            </w:r>
            <w:r w:rsidR="008F56FA">
              <w:rPr>
                <w:noProof/>
                <w:webHidden/>
              </w:rPr>
              <w:fldChar w:fldCharType="separate"/>
            </w:r>
            <w:r w:rsidR="008F56FA">
              <w:rPr>
                <w:noProof/>
                <w:webHidden/>
              </w:rPr>
              <w:t>4</w:t>
            </w:r>
            <w:r w:rsidR="008F56FA">
              <w:rPr>
                <w:noProof/>
                <w:webHidden/>
              </w:rPr>
              <w:fldChar w:fldCharType="end"/>
            </w:r>
          </w:hyperlink>
        </w:p>
        <w:p w14:paraId="1627F43A" w14:textId="48CCF9F2" w:rsidR="008F56FA" w:rsidRDefault="003B7C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8791" w:history="1">
            <w:r w:rsidR="008F56FA" w:rsidRPr="00007DB8">
              <w:rPr>
                <w:rStyle w:val="Hipervnculo"/>
                <w:noProof/>
              </w:rPr>
              <w:t>Entrada</w:t>
            </w:r>
            <w:r w:rsidR="008F56FA">
              <w:rPr>
                <w:noProof/>
                <w:webHidden/>
              </w:rPr>
              <w:tab/>
            </w:r>
            <w:r w:rsidR="008F56FA">
              <w:rPr>
                <w:noProof/>
                <w:webHidden/>
              </w:rPr>
              <w:fldChar w:fldCharType="begin"/>
            </w:r>
            <w:r w:rsidR="008F56FA">
              <w:rPr>
                <w:noProof/>
                <w:webHidden/>
              </w:rPr>
              <w:instrText xml:space="preserve"> PAGEREF _Toc180968791 \h </w:instrText>
            </w:r>
            <w:r w:rsidR="008F56FA">
              <w:rPr>
                <w:noProof/>
                <w:webHidden/>
              </w:rPr>
            </w:r>
            <w:r w:rsidR="008F56FA">
              <w:rPr>
                <w:noProof/>
                <w:webHidden/>
              </w:rPr>
              <w:fldChar w:fldCharType="separate"/>
            </w:r>
            <w:r w:rsidR="008F56FA">
              <w:rPr>
                <w:noProof/>
                <w:webHidden/>
              </w:rPr>
              <w:t>4</w:t>
            </w:r>
            <w:r w:rsidR="008F56FA">
              <w:rPr>
                <w:noProof/>
                <w:webHidden/>
              </w:rPr>
              <w:fldChar w:fldCharType="end"/>
            </w:r>
          </w:hyperlink>
        </w:p>
        <w:p w14:paraId="15D103FA" w14:textId="0B7863F5" w:rsidR="008F56FA" w:rsidRDefault="003B7C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8792" w:history="1">
            <w:r w:rsidR="008F56FA" w:rsidRPr="00007DB8">
              <w:rPr>
                <w:rStyle w:val="Hipervnculo"/>
                <w:noProof/>
              </w:rPr>
              <w:t>Resultado esperado</w:t>
            </w:r>
            <w:r w:rsidR="008F56FA">
              <w:rPr>
                <w:noProof/>
                <w:webHidden/>
              </w:rPr>
              <w:tab/>
            </w:r>
            <w:r w:rsidR="008F56FA">
              <w:rPr>
                <w:noProof/>
                <w:webHidden/>
              </w:rPr>
              <w:fldChar w:fldCharType="begin"/>
            </w:r>
            <w:r w:rsidR="008F56FA">
              <w:rPr>
                <w:noProof/>
                <w:webHidden/>
              </w:rPr>
              <w:instrText xml:space="preserve"> PAGEREF _Toc180968792 \h </w:instrText>
            </w:r>
            <w:r w:rsidR="008F56FA">
              <w:rPr>
                <w:noProof/>
                <w:webHidden/>
              </w:rPr>
            </w:r>
            <w:r w:rsidR="008F56FA">
              <w:rPr>
                <w:noProof/>
                <w:webHidden/>
              </w:rPr>
              <w:fldChar w:fldCharType="separate"/>
            </w:r>
            <w:r w:rsidR="008F56FA">
              <w:rPr>
                <w:noProof/>
                <w:webHidden/>
              </w:rPr>
              <w:t>4</w:t>
            </w:r>
            <w:r w:rsidR="008F56FA">
              <w:rPr>
                <w:noProof/>
                <w:webHidden/>
              </w:rPr>
              <w:fldChar w:fldCharType="end"/>
            </w:r>
          </w:hyperlink>
        </w:p>
        <w:p w14:paraId="0E925C6C" w14:textId="0A9A75CE" w:rsidR="008F56FA" w:rsidRDefault="003B7C1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0968793" w:history="1">
            <w:r w:rsidR="008F56FA" w:rsidRPr="00007DB8">
              <w:rPr>
                <w:rStyle w:val="Hipervnculo"/>
                <w:noProof/>
              </w:rPr>
              <w:t>Evaluación de la Prueba</w:t>
            </w:r>
            <w:r w:rsidR="008F56FA">
              <w:rPr>
                <w:noProof/>
                <w:webHidden/>
              </w:rPr>
              <w:tab/>
            </w:r>
            <w:r w:rsidR="008F56FA">
              <w:rPr>
                <w:noProof/>
                <w:webHidden/>
              </w:rPr>
              <w:fldChar w:fldCharType="begin"/>
            </w:r>
            <w:r w:rsidR="008F56FA">
              <w:rPr>
                <w:noProof/>
                <w:webHidden/>
              </w:rPr>
              <w:instrText xml:space="preserve"> PAGEREF _Toc180968793 \h </w:instrText>
            </w:r>
            <w:r w:rsidR="008F56FA">
              <w:rPr>
                <w:noProof/>
                <w:webHidden/>
              </w:rPr>
            </w:r>
            <w:r w:rsidR="008F56FA">
              <w:rPr>
                <w:noProof/>
                <w:webHidden/>
              </w:rPr>
              <w:fldChar w:fldCharType="separate"/>
            </w:r>
            <w:r w:rsidR="008F56FA">
              <w:rPr>
                <w:noProof/>
                <w:webHidden/>
              </w:rPr>
              <w:t>4</w:t>
            </w:r>
            <w:r w:rsidR="008F56FA">
              <w:rPr>
                <w:noProof/>
                <w:webHidden/>
              </w:rPr>
              <w:fldChar w:fldCharType="end"/>
            </w:r>
          </w:hyperlink>
        </w:p>
        <w:p w14:paraId="1FF06378" w14:textId="0C100A6D" w:rsidR="008F56FA" w:rsidRDefault="003B7C1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0968794" w:history="1">
            <w:r w:rsidR="008F56FA" w:rsidRPr="00007DB8">
              <w:rPr>
                <w:rStyle w:val="Hipervnculo"/>
                <w:noProof/>
              </w:rPr>
              <w:t>Caso de Prueba 12 Consultar Iteraciones_01</w:t>
            </w:r>
            <w:r w:rsidR="008F56FA">
              <w:rPr>
                <w:noProof/>
                <w:webHidden/>
              </w:rPr>
              <w:tab/>
            </w:r>
            <w:r w:rsidR="008F56FA">
              <w:rPr>
                <w:noProof/>
                <w:webHidden/>
              </w:rPr>
              <w:fldChar w:fldCharType="begin"/>
            </w:r>
            <w:r w:rsidR="008F56FA">
              <w:rPr>
                <w:noProof/>
                <w:webHidden/>
              </w:rPr>
              <w:instrText xml:space="preserve"> PAGEREF _Toc180968794 \h </w:instrText>
            </w:r>
            <w:r w:rsidR="008F56FA">
              <w:rPr>
                <w:noProof/>
                <w:webHidden/>
              </w:rPr>
            </w:r>
            <w:r w:rsidR="008F56FA">
              <w:rPr>
                <w:noProof/>
                <w:webHidden/>
              </w:rPr>
              <w:fldChar w:fldCharType="separate"/>
            </w:r>
            <w:r w:rsidR="008F56FA">
              <w:rPr>
                <w:noProof/>
                <w:webHidden/>
              </w:rPr>
              <w:t>5</w:t>
            </w:r>
            <w:r w:rsidR="008F56FA">
              <w:rPr>
                <w:noProof/>
                <w:webHidden/>
              </w:rPr>
              <w:fldChar w:fldCharType="end"/>
            </w:r>
          </w:hyperlink>
        </w:p>
        <w:p w14:paraId="7AA46B10" w14:textId="6424A9F7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406FE93B" w:rsidR="00A13DBA" w:rsidRDefault="003F3A7E" w:rsidP="005C6536">
          <w:pPr>
            <w:pStyle w:val="PSI-Ttulo"/>
          </w:pPr>
          <w:r>
            <w:t>Caso de Prueba 12 Consultar Iteraciones 01</w:t>
          </w:r>
        </w:p>
      </w:sdtContent>
    </w:sdt>
    <w:p w14:paraId="6584CB4B" w14:textId="6FB05D01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0968788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3F3A7E">
        <w:rPr>
          <w:bCs w:val="0"/>
        </w:rPr>
        <w:t>2</w:t>
      </w:r>
      <w:r w:rsidR="000164F6">
        <w:rPr>
          <w:bCs w:val="0"/>
        </w:rPr>
        <w:t xml:space="preserve"> Consultar </w:t>
      </w:r>
      <w:r w:rsidR="003F3A7E">
        <w:rPr>
          <w:bCs w:val="0"/>
        </w:rPr>
        <w:t>Iteraciones</w:t>
      </w:r>
      <w:r w:rsidR="000164F6">
        <w:rPr>
          <w:bCs w:val="0"/>
        </w:rPr>
        <w:t>_01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0968789"/>
      <w:r>
        <w:t>Descripción</w:t>
      </w:r>
      <w:bookmarkEnd w:id="1"/>
      <w:bookmarkEnd w:id="2"/>
    </w:p>
    <w:p w14:paraId="77D80B07" w14:textId="306CF75F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3F3A7E">
        <w:t>2</w:t>
      </w:r>
      <w:r w:rsidRPr="002F1C2C">
        <w:t xml:space="preserve"> denominado CRUD </w:t>
      </w:r>
      <w:r w:rsidR="003F3A7E">
        <w:t>Iteraciones</w:t>
      </w:r>
      <w:r w:rsidRPr="002F1C2C">
        <w:t xml:space="preserve">. Se comprobará </w:t>
      </w:r>
      <w:r w:rsidR="000164F6">
        <w:t xml:space="preserve">si el ingreso a la opción de Consultar </w:t>
      </w:r>
      <w:r w:rsidR="003F3A7E">
        <w:t>Iteraciones</w:t>
      </w:r>
      <w:r w:rsidR="000164F6">
        <w:t xml:space="preserve"> da como respuesta el listado </w:t>
      </w:r>
      <w:r w:rsidR="0006297B">
        <w:t xml:space="preserve">de los datos </w:t>
      </w:r>
      <w:r w:rsidR="000164F6">
        <w:t xml:space="preserve">de las </w:t>
      </w:r>
      <w:r w:rsidR="003F3A7E">
        <w:t xml:space="preserve">Iteraciones </w:t>
      </w:r>
      <w:r w:rsidR="0006297B">
        <w:t>de un proyecto</w:t>
      </w:r>
      <w:r w:rsidR="000164F6">
        <w:t>.</w:t>
      </w:r>
    </w:p>
    <w:p w14:paraId="60FB6F48" w14:textId="0099785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F3A7E">
        <w:t>2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0968790"/>
      <w:r w:rsidRPr="00F06F0E">
        <w:t>Condiciones de ejecución</w:t>
      </w:r>
      <w:bookmarkEnd w:id="3"/>
      <w:bookmarkEnd w:id="4"/>
    </w:p>
    <w:p w14:paraId="0F44EED8" w14:textId="2A8FD777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  <w:r w:rsidR="00D26975">
        <w:t>.</w:t>
      </w:r>
    </w:p>
    <w:p w14:paraId="718DE03A" w14:textId="0D1E92FA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</w:t>
      </w:r>
      <w:r w:rsidR="0006297B">
        <w:t>un proyecto de la lista</w:t>
      </w:r>
      <w:r>
        <w:t>.</w:t>
      </w:r>
    </w:p>
    <w:p w14:paraId="6F58BA8F" w14:textId="77777777" w:rsidR="0006297B" w:rsidRDefault="0006297B" w:rsidP="0006297B">
      <w:pPr>
        <w:pStyle w:val="PSI-ComentarioenTabla"/>
        <w:ind w:left="829"/>
      </w:pP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0968791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09DCCB88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  <w:r w:rsidR="00D26975">
        <w:t>.</w:t>
      </w:r>
    </w:p>
    <w:p w14:paraId="35300F5C" w14:textId="38C847E1" w:rsidR="00F57598" w:rsidRDefault="00F57598" w:rsidP="006C0D22">
      <w:pPr>
        <w:pStyle w:val="PSI-ComentarioenTabla"/>
      </w:pPr>
      <w:r>
        <w:t xml:space="preserve">Paso 2: </w:t>
      </w:r>
      <w:r w:rsidR="0046016C">
        <w:t xml:space="preserve">Ingresar al </w:t>
      </w:r>
      <w:r w:rsidR="009E3150">
        <w:t>Menú</w:t>
      </w:r>
      <w:r w:rsidR="0046016C">
        <w:t xml:space="preserve"> Inicio</w:t>
      </w:r>
    </w:p>
    <w:p w14:paraId="7FCE0CA7" w14:textId="28B1CAEF" w:rsidR="0046016C" w:rsidRDefault="0046016C" w:rsidP="006C0D22">
      <w:pPr>
        <w:pStyle w:val="PSI-ComentarioenTabla"/>
      </w:pPr>
      <w:r>
        <w:tab/>
      </w:r>
      <w:r>
        <w:tab/>
        <w:t>Se selecciona</w:t>
      </w:r>
      <w:r w:rsidR="0006297B">
        <w:t xml:space="preserve"> un Proyecto</w:t>
      </w:r>
    </w:p>
    <w:p w14:paraId="5A496675" w14:textId="04E2494F" w:rsidR="00644D6B" w:rsidRDefault="0046016C" w:rsidP="006C0D22">
      <w:pPr>
        <w:pStyle w:val="PSI-ComentarioenTabla"/>
      </w:pPr>
      <w:r>
        <w:t xml:space="preserve">Paso 3: </w:t>
      </w:r>
      <w:r w:rsidR="00644D6B">
        <w:t xml:space="preserve">Listar </w:t>
      </w:r>
      <w:r w:rsidR="008A742B">
        <w:t>Iteraciones del Proyecto</w:t>
      </w:r>
    </w:p>
    <w:p w14:paraId="29A338C0" w14:textId="3B5726A5" w:rsidR="00F06F0E" w:rsidRDefault="0046016C" w:rsidP="00644D6B">
      <w:pPr>
        <w:pStyle w:val="PSI-ComentarioenTabla"/>
      </w:pPr>
      <w:r>
        <w:tab/>
      </w:r>
      <w:r>
        <w:tab/>
      </w:r>
      <w:r w:rsidR="00644D6B">
        <w:t xml:space="preserve">Se muestra en la pantalla el listado de las </w:t>
      </w:r>
      <w:r w:rsidR="008A742B">
        <w:t>Iteraciones pertenecientes al Proyecto seleccionado</w:t>
      </w:r>
      <w:r w:rsidR="009E3150">
        <w:t>.</w:t>
      </w: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0968792"/>
      <w:r w:rsidRPr="00F06F0E">
        <w:t>Resultado esperado</w:t>
      </w:r>
      <w:bookmarkEnd w:id="7"/>
      <w:bookmarkEnd w:id="8"/>
    </w:p>
    <w:p w14:paraId="4216D2D3" w14:textId="075FA2FE" w:rsidR="00F06F0E" w:rsidRDefault="00596E07" w:rsidP="009E3150">
      <w:pPr>
        <w:pStyle w:val="PSI-Normal"/>
      </w:pPr>
      <w:r>
        <w:t xml:space="preserve">El resultado que se espera es que se </w:t>
      </w:r>
      <w:r w:rsidR="00644D6B">
        <w:t xml:space="preserve">muestre en la pantalla el listado de las </w:t>
      </w:r>
      <w:r w:rsidR="008A742B">
        <w:t>Iteraciones pertenecientes a un proyecto previamente seleccionado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0968793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18316CC8" w:rsidR="00AE03C9" w:rsidRDefault="0039735A" w:rsidP="00B03047">
      <w:pPr>
        <w:pStyle w:val="PSI-Ttulo1"/>
      </w:pPr>
      <w:bookmarkStart w:id="11" w:name="_Toc180968794"/>
      <w:r>
        <w:lastRenderedPageBreak/>
        <w:t>Caso de Prueba</w:t>
      </w:r>
      <w:r w:rsidR="00F36D1F">
        <w:t xml:space="preserve"> </w:t>
      </w:r>
      <w:r w:rsidR="00644D6B">
        <w:t>1</w:t>
      </w:r>
      <w:r w:rsidR="00D965D8">
        <w:t>2</w:t>
      </w:r>
      <w:r w:rsidR="00644D6B">
        <w:t xml:space="preserve"> Consultar </w:t>
      </w:r>
      <w:r w:rsidR="00D965D8">
        <w:t>Iteraciones</w:t>
      </w:r>
      <w:r w:rsidR="00644D6B">
        <w:t>_01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1721CB6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37756F">
              <w:rPr>
                <w:b/>
                <w:bCs/>
              </w:rPr>
              <w:t>5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 xml:space="preserve">onsultar </w:t>
            </w:r>
            <w:r w:rsidR="008A742B">
              <w:rPr>
                <w:b/>
                <w:bCs/>
              </w:rPr>
              <w:t>Iteraciones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4866AF2F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8A742B">
              <w:rPr>
                <w:b/>
                <w:bCs/>
              </w:rPr>
              <w:t>Iteraciones</w:t>
            </w:r>
            <w:r w:rsidR="00644D6B" w:rsidRPr="00644D6B">
              <w:rPr>
                <w:b/>
                <w:bCs/>
              </w:rPr>
              <w:t>_0</w:t>
            </w:r>
            <w:r w:rsidR="00AA49BC" w:rsidRPr="00644D6B">
              <w:rPr>
                <w:b/>
                <w:bCs/>
              </w:rPr>
              <w:t>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6687C6D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14B88BCF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8A742B">
              <w:t>2</w:t>
            </w:r>
            <w:r w:rsidR="00644D6B">
              <w:t xml:space="preserve"> Consultar </w:t>
            </w:r>
            <w:r w:rsidR="008A742B">
              <w:t>Iteraciones</w:t>
            </w:r>
            <w:r w:rsidR="00644D6B">
              <w:t>_01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B7A4263" w14:textId="77777777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  <w:r w:rsidR="008A742B">
              <w:t xml:space="preserve"> o Gestor de Pruebas o</w:t>
            </w:r>
          </w:p>
          <w:p w14:paraId="257200D0" w14:textId="08C83A63" w:rsidR="008A742B" w:rsidRDefault="008A742B" w:rsidP="006C0D22">
            <w:pPr>
              <w:pStyle w:val="PSI-ComentarioenTabla"/>
            </w:pPr>
            <w:r>
              <w:t>Invitado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135F6787" w:rsidR="00AE03C9" w:rsidRDefault="008A742B" w:rsidP="006C0D22">
            <w:pPr>
              <w:pStyle w:val="PSI-ComentarioenTabla"/>
            </w:pPr>
            <w:r>
              <w:t>Seleccionar un Proyecto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1B6A5A0A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29052771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8A742B">
              <w:t>un proyecto</w:t>
            </w:r>
            <w:r w:rsidR="00356545">
              <w:t>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E72499A" w:rsidR="00AE03C9" w:rsidRDefault="008A742B" w:rsidP="006C0D22">
            <w:pPr>
              <w:pStyle w:val="PSI-ComentarioenTabla"/>
            </w:pPr>
            <w:r>
              <w:t>Proyecto</w:t>
            </w:r>
            <w:r w:rsidR="00356545">
              <w:t xml:space="preserve">= </w:t>
            </w:r>
            <w:r>
              <w:t>Nombre Proyecto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662E5A56" w:rsidR="00AE03C9" w:rsidRDefault="008A742B" w:rsidP="006C0D22">
            <w:pPr>
              <w:pStyle w:val="PSI-ComentarioenTabla"/>
            </w:pPr>
            <w:r>
              <w:t>Testify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15248F2A" w:rsidR="00AE03C9" w:rsidRDefault="008A742B" w:rsidP="006C0D22">
            <w:pPr>
              <w:pStyle w:val="PSI-ComentarioenTabla"/>
            </w:pPr>
            <w:r>
              <w:t>Listar todas las Iteraciones del Proyecto Testify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3694F661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35654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E068" w14:textId="77777777" w:rsidR="003B7C13" w:rsidRDefault="003B7C13" w:rsidP="00C94FBE">
      <w:pPr>
        <w:spacing w:before="0" w:line="240" w:lineRule="auto"/>
      </w:pPr>
      <w:r>
        <w:separator/>
      </w:r>
    </w:p>
    <w:p w14:paraId="3CF2E400" w14:textId="77777777" w:rsidR="003B7C13" w:rsidRDefault="003B7C13"/>
  </w:endnote>
  <w:endnote w:type="continuationSeparator" w:id="0">
    <w:p w14:paraId="213375FA" w14:textId="77777777" w:rsidR="003B7C13" w:rsidRDefault="003B7C13" w:rsidP="00C94FBE">
      <w:pPr>
        <w:spacing w:before="0" w:line="240" w:lineRule="auto"/>
      </w:pPr>
      <w:r>
        <w:continuationSeparator/>
      </w:r>
    </w:p>
    <w:p w14:paraId="4E41B8DC" w14:textId="77777777" w:rsidR="003B7C13" w:rsidRDefault="003B7C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3B7C13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109B0" w14:textId="77777777" w:rsidR="003B7C13" w:rsidRDefault="003B7C13" w:rsidP="00C94FBE">
      <w:pPr>
        <w:spacing w:before="0" w:line="240" w:lineRule="auto"/>
      </w:pPr>
      <w:r>
        <w:separator/>
      </w:r>
    </w:p>
    <w:p w14:paraId="04CD744A" w14:textId="77777777" w:rsidR="003B7C13" w:rsidRDefault="003B7C13"/>
  </w:footnote>
  <w:footnote w:type="continuationSeparator" w:id="0">
    <w:p w14:paraId="7CBD196C" w14:textId="77777777" w:rsidR="003B7C13" w:rsidRDefault="003B7C13" w:rsidP="00C94FBE">
      <w:pPr>
        <w:spacing w:before="0" w:line="240" w:lineRule="auto"/>
      </w:pPr>
      <w:r>
        <w:continuationSeparator/>
      </w:r>
    </w:p>
    <w:p w14:paraId="7D855119" w14:textId="77777777" w:rsidR="003B7C13" w:rsidRDefault="003B7C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1E542399" w:rsidR="000F4F97" w:rsidRDefault="003F3A7E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12 Consultar Iteraciones 01</w:t>
        </w:r>
      </w:p>
    </w:sdtContent>
  </w:sdt>
  <w:p w14:paraId="305C6E17" w14:textId="77777777" w:rsidR="00D255E1" w:rsidRPr="000F4F97" w:rsidRDefault="003B7C1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240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21C98"/>
    <w:rsid w:val="00033CF7"/>
    <w:rsid w:val="00045838"/>
    <w:rsid w:val="00045F1A"/>
    <w:rsid w:val="00055F99"/>
    <w:rsid w:val="0006297B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7756F"/>
    <w:rsid w:val="003803CC"/>
    <w:rsid w:val="00386540"/>
    <w:rsid w:val="0039735A"/>
    <w:rsid w:val="003973B3"/>
    <w:rsid w:val="003B683A"/>
    <w:rsid w:val="003B7C13"/>
    <w:rsid w:val="003B7F1F"/>
    <w:rsid w:val="003C54B1"/>
    <w:rsid w:val="003E12FE"/>
    <w:rsid w:val="003E4F6F"/>
    <w:rsid w:val="003E74FD"/>
    <w:rsid w:val="003F3A7E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42B"/>
    <w:rsid w:val="008B3B0F"/>
    <w:rsid w:val="008B6C9A"/>
    <w:rsid w:val="008C02B4"/>
    <w:rsid w:val="008C36AB"/>
    <w:rsid w:val="008C67B6"/>
    <w:rsid w:val="008E48FB"/>
    <w:rsid w:val="008F56FA"/>
    <w:rsid w:val="00904CB6"/>
    <w:rsid w:val="00920EBE"/>
    <w:rsid w:val="0092483A"/>
    <w:rsid w:val="00931895"/>
    <w:rsid w:val="00933380"/>
    <w:rsid w:val="00942049"/>
    <w:rsid w:val="009446B8"/>
    <w:rsid w:val="00962906"/>
    <w:rsid w:val="0096683E"/>
    <w:rsid w:val="009717B6"/>
    <w:rsid w:val="009A3173"/>
    <w:rsid w:val="009A6BDE"/>
    <w:rsid w:val="009E25EF"/>
    <w:rsid w:val="009E3150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6AF8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3B9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26975"/>
    <w:rsid w:val="00D44081"/>
    <w:rsid w:val="00D45D4F"/>
    <w:rsid w:val="00D57F72"/>
    <w:rsid w:val="00D649B2"/>
    <w:rsid w:val="00D80E83"/>
    <w:rsid w:val="00D91B93"/>
    <w:rsid w:val="00D93FEC"/>
    <w:rsid w:val="00D965D8"/>
    <w:rsid w:val="00DA284A"/>
    <w:rsid w:val="00DB7BE7"/>
    <w:rsid w:val="00DC563C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31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 Consultar Categoria_01_Listado</vt:lpstr>
    </vt:vector>
  </TitlesOfParts>
  <Company>OSLO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12 Consultar Iteraciones 01</dc:title>
  <dc:subject>Testify</dc:subject>
  <dc:creator>Malena Oyarzo</dc:creator>
  <cp:lastModifiedBy>malena oyarzo</cp:lastModifiedBy>
  <cp:revision>9</cp:revision>
  <dcterms:created xsi:type="dcterms:W3CDTF">2024-10-28T02:50:00Z</dcterms:created>
  <dcterms:modified xsi:type="dcterms:W3CDTF">2024-10-28T20:56:00Z</dcterms:modified>
</cp:coreProperties>
</file>