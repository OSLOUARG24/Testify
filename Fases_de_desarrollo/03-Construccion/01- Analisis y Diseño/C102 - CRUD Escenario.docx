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52E9A12F" w14:textId="77777777" w:rsidR="006919D5" w:rsidRDefault="006919D5">
          <w:pPr>
            <w:pStyle w:val="Sinespaciado"/>
            <w:rPr>
              <w:rFonts w:asciiTheme="majorHAnsi" w:eastAsiaTheme="majorEastAsia" w:hAnsiTheme="majorHAnsi" w:cstheme="majorBidi"/>
              <w:sz w:val="72"/>
              <w:szCs w:val="72"/>
            </w:rPr>
          </w:pPr>
        </w:p>
        <w:p w14:paraId="67D97C96" w14:textId="77777777" w:rsidR="006919D5" w:rsidRDefault="006919D5">
          <w:pPr>
            <w:pStyle w:val="Sinespaciado"/>
            <w:rPr>
              <w:rFonts w:asciiTheme="majorHAnsi" w:eastAsiaTheme="majorEastAsia" w:hAnsiTheme="majorHAnsi" w:cstheme="majorBidi"/>
              <w:sz w:val="72"/>
              <w:szCs w:val="72"/>
            </w:rPr>
          </w:pPr>
        </w:p>
        <w:p w14:paraId="1D8D71A4" w14:textId="6CBF1E80" w:rsidR="00D06E99" w:rsidRDefault="007819F6">
          <w:pPr>
            <w:pStyle w:val="Sinespaciado"/>
            <w:rPr>
              <w:rFonts w:asciiTheme="majorHAnsi" w:eastAsiaTheme="majorEastAsia" w:hAnsiTheme="majorHAnsi" w:cstheme="majorBidi"/>
              <w:sz w:val="72"/>
              <w:szCs w:val="72"/>
            </w:rPr>
          </w:pPr>
          <w:r w:rsidRPr="007819F6">
            <w:rPr>
              <w:rFonts w:asciiTheme="majorHAnsi" w:eastAsiaTheme="majorEastAsia" w:hAnsiTheme="majorHAnsi" w:cstheme="majorBidi"/>
              <w:sz w:val="72"/>
              <w:szCs w:val="72"/>
            </w:rPr>
            <w:t>Caso de Uso</w:t>
          </w:r>
          <w:r w:rsidR="00BD4E00">
            <w:rPr>
              <w:rFonts w:asciiTheme="majorHAnsi" w:eastAsiaTheme="majorEastAsia" w:hAnsiTheme="majorHAnsi" w:cstheme="majorBidi"/>
              <w:sz w:val="72"/>
              <w:szCs w:val="72"/>
            </w:rPr>
            <w:t xml:space="preserve"> “CU01 -</w:t>
          </w:r>
          <w:r w:rsidRPr="007819F6">
            <w:rPr>
              <w:rFonts w:asciiTheme="majorHAnsi" w:eastAsiaTheme="majorEastAsia" w:hAnsiTheme="majorHAnsi" w:cstheme="majorBidi"/>
              <w:sz w:val="72"/>
              <w:szCs w:val="72"/>
            </w:rPr>
            <w:t xml:space="preserve"> </w:t>
          </w:r>
          <w:r w:rsidR="00CB15E1">
            <w:rPr>
              <w:rFonts w:eastAsiaTheme="majorEastAsia" w:cstheme="majorBidi"/>
              <w:noProof/>
              <w:lang w:val="en-US"/>
            </w:rPr>
            <mc:AlternateContent>
              <mc:Choice Requires="wps">
                <w:drawing>
                  <wp:anchor distT="0" distB="0" distL="114300" distR="114300" simplePos="0" relativeHeight="251660288" behindDoc="0" locked="0" layoutInCell="0" allowOverlap="1" wp14:anchorId="0C30F458" wp14:editId="4D1A972E">
                    <wp:simplePos x="0" y="0"/>
                    <wp:positionH relativeFrom="page">
                      <wp:align>center</wp:align>
                    </wp:positionH>
                    <wp:positionV relativeFrom="page">
                      <wp:align>bottom</wp:align>
                    </wp:positionV>
                    <wp:extent cx="7921625" cy="856615"/>
                    <wp:effectExtent l="10795" t="13335" r="11430" b="6350"/>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FD68CDE"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" o:allowincell="f" fillcolor="#f79646 [3209]" strokecolor="#f79646 [3209]">
                    <w10:wrap anchorx="page" anchory="page"/>
                  </v:rect>
                </w:pict>
              </mc:Fallback>
            </mc:AlternateContent>
          </w:r>
          <w:r w:rsidR="00CB15E1">
            <w:rPr>
              <w:rFonts w:eastAsiaTheme="majorEastAsia" w:cstheme="majorBidi"/>
              <w:noProof/>
              <w:lang w:val="en-US"/>
            </w:rPr>
            <mc:AlternateContent>
              <mc:Choice Requires="wps">
                <w:drawing>
                  <wp:anchor distT="0" distB="0" distL="114300" distR="114300" simplePos="0" relativeHeight="251658238" behindDoc="0" locked="0" layoutInCell="0" allowOverlap="1" wp14:anchorId="102696EE" wp14:editId="3378EC6C">
                    <wp:simplePos x="0" y="0"/>
                    <wp:positionH relativeFrom="leftMargin">
                      <wp:align>center</wp:align>
                    </wp:positionH>
                    <wp:positionV relativeFrom="page">
                      <wp:align>center</wp:align>
                    </wp:positionV>
                    <wp:extent cx="90805" cy="11212195"/>
                    <wp:effectExtent l="6350" t="8890" r="7620" b="8890"/>
                    <wp:wrapNone/>
                    <wp:docPr id="1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2BFD19F" id="Rectangle 9" o:spid="_x0000_s1026" style="position:absolute;margin-left:0;margin-top:0;width:7.15pt;height:882.85pt;z-index:25165823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JfW4hs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sidR="00CB15E1">
            <w:rPr>
              <w:rFonts w:eastAsiaTheme="majorEastAsia" w:cstheme="majorBidi"/>
              <w:noProof/>
              <w:lang w:val="en-US"/>
            </w:rPr>
            <mc:AlternateContent>
              <mc:Choice Requires="wps">
                <w:drawing>
                  <wp:anchor distT="0" distB="0" distL="114300" distR="114300" simplePos="0" relativeHeight="251659263" behindDoc="0" locked="0" layoutInCell="0" allowOverlap="1" wp14:anchorId="4112BB68" wp14:editId="06AC6C43">
                    <wp:simplePos x="0" y="0"/>
                    <wp:positionH relativeFrom="rightMargin">
                      <wp:align>center</wp:align>
                    </wp:positionH>
                    <wp:positionV relativeFrom="page">
                      <wp:align>center</wp:align>
                    </wp:positionV>
                    <wp:extent cx="90805" cy="11212195"/>
                    <wp:effectExtent l="9525" t="8890" r="13970" b="8890"/>
                    <wp:wrapNone/>
                    <wp:docPr id="1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CE73290" id="Rectangle 8" o:spid="_x0000_s1026" style="position:absolute;margin-left:0;margin-top:0;width:7.15pt;height:882.85pt;z-index:251659263;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" o:allowincell="f" fillcolor="white [3212]" strokecolor="#f79646 [3209]">
                    <w10:wrap anchorx="margin" anchory="page"/>
                  </v:rect>
                </w:pict>
              </mc:Fallback>
            </mc:AlternateContent>
          </w:r>
          <w:r w:rsidR="00CB15E1">
            <w:rPr>
              <w:rFonts w:eastAsiaTheme="majorEastAsia" w:cstheme="majorBidi"/>
              <w:noProof/>
              <w:lang w:val="en-US"/>
            </w:rPr>
            <mc:AlternateContent>
              <mc:Choice Requires="wps">
                <w:drawing>
                  <wp:anchor distT="0" distB="0" distL="114300" distR="114300" simplePos="0" relativeHeight="251661312" behindDoc="0" locked="0" layoutInCell="0" allowOverlap="1" wp14:anchorId="1FC1F3E6" wp14:editId="6EB682D0">
                    <wp:simplePos x="0" y="0"/>
                    <wp:positionH relativeFrom="page">
                      <wp:align>center</wp:align>
                    </wp:positionH>
                    <wp:positionV relativeFrom="topMargin">
                      <wp:align>top</wp:align>
                    </wp:positionV>
                    <wp:extent cx="7921625" cy="856615"/>
                    <wp:effectExtent l="10795" t="9525" r="11430" b="10160"/>
                    <wp:wrapNone/>
                    <wp:docPr id="1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75000"/>
                                <a:lumOff val="0"/>
                              </a:schemeClr>
                            </a:solidFill>
                            <a:ln w="9525">
                              <a:solidFill>
                                <a:schemeClr val="accent6">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4D5BFAA"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" o:allowincell="f" fillcolor="#e36c0a [2409]" strokecolor="#e36c0a [2409]">
                    <w10:wrap anchorx="page" anchory="margin"/>
                  </v:rect>
                </w:pict>
              </mc:Fallback>
            </mc:AlternateContent>
          </w:r>
          <w:r w:rsidR="00926092">
            <w:rPr>
              <w:rFonts w:asciiTheme="majorHAnsi" w:eastAsiaTheme="majorEastAsia" w:hAnsiTheme="majorHAnsi" w:cstheme="majorBidi"/>
              <w:sz w:val="72"/>
              <w:szCs w:val="72"/>
            </w:rPr>
            <w:t>CRUD Escenario</w:t>
          </w:r>
          <w:r w:rsidR="00BD4E00">
            <w:rPr>
              <w:rFonts w:asciiTheme="majorHAnsi" w:eastAsiaTheme="majorEastAsia" w:hAnsiTheme="majorHAnsi" w:cstheme="majorBidi"/>
              <w:sz w:val="72"/>
              <w:szCs w:val="72"/>
            </w:rPr>
            <w:t>”</w:t>
          </w:r>
        </w:p>
        <w:sdt>
          <w:sdtPr>
            <w:rPr>
              <w:rFonts w:ascii="Ink Free" w:eastAsiaTheme="majorEastAsia" w:hAnsi="Ink Free" w:cstheme="majorBidi"/>
              <w:b/>
              <w:sz w:val="56"/>
              <w:szCs w:val="56"/>
            </w:rPr>
            <w:alias w:val="Subtítulo"/>
            <w:id w:val="-1569261512"/>
            <w:dataBinding w:prefixMappings="xmlns:ns0='http://schemas.openxmlformats.org/package/2006/metadata/core-properties' xmlns:ns1='http://purl.org/dc/elements/1.1/'" w:xpath="/ns0:coreProperties[1]/ns1:subject[1]" w:storeItemID="{6C3C8BC8-F283-45AE-878A-BAB7291924A1}"/>
            <w:text/>
          </w:sdtPr>
          <w:sdtEndPr/>
          <w:sdtContent>
            <w:p w14:paraId="564D70AD" w14:textId="77777777" w:rsidR="0014267F" w:rsidRDefault="0014267F" w:rsidP="0014267F">
              <w:pPr>
                <w:pStyle w:val="Sinespaciado"/>
              </w:pPr>
              <w:r>
                <w:rPr>
                  <w:rFonts w:ascii="Ink Free" w:eastAsiaTheme="majorEastAsia" w:hAnsi="Ink Free" w:cstheme="majorBidi"/>
                  <w:b/>
                  <w:sz w:val="56"/>
                  <w:szCs w:val="56"/>
                </w:rPr>
                <w:t>Testify</w:t>
              </w:r>
            </w:p>
          </w:sdtContent>
        </w:sdt>
        <w:p w14:paraId="73E87D5A" w14:textId="77777777" w:rsidR="00D06E99" w:rsidRDefault="00D06E99">
          <w:pPr>
            <w:pStyle w:val="Sinespaciado"/>
          </w:pPr>
        </w:p>
        <w:p w14:paraId="391DE41A" w14:textId="77777777" w:rsidR="006919D5" w:rsidRDefault="006919D5">
          <w:pPr>
            <w:pStyle w:val="Sinespaciado"/>
          </w:pPr>
        </w:p>
        <w:p w14:paraId="4AC47D68" w14:textId="77777777" w:rsidR="006919D5" w:rsidRDefault="006919D5">
          <w:pPr>
            <w:pStyle w:val="Sinespaciado"/>
          </w:pPr>
        </w:p>
        <w:sdt>
          <w:sdtPr>
            <w:rPr>
              <w:rFonts w:ascii="Verdana" w:hAnsi="Verdana"/>
              <w:sz w:val="52"/>
              <w:szCs w:val="52"/>
            </w:rPr>
            <w:alias w:val="Compañía"/>
            <w:id w:val="-823814294"/>
            <w:dataBinding w:prefixMappings="xmlns:ns0='http://schemas.openxmlformats.org/officeDocument/2006/extended-properties' " w:xpath="/ns0:Properties[1]/ns0:Company[1]" w:storeItemID="{6668398D-A668-4E3E-A5EB-62B293D839F1}"/>
            <w:text/>
          </w:sdtPr>
          <w:sdtEndPr/>
          <w:sdtContent>
            <w:p w14:paraId="6F0BCEF4" w14:textId="77777777" w:rsidR="006919D5" w:rsidRPr="0014267F" w:rsidRDefault="009C68B0">
              <w:pPr>
                <w:pStyle w:val="Sinespaciado"/>
                <w:rPr>
                  <w:rFonts w:ascii="Bodoni MT Black" w:hAnsi="Bodoni MT Black"/>
                  <w:sz w:val="52"/>
                  <w:szCs w:val="52"/>
                </w:rPr>
              </w:pPr>
              <w:r>
                <w:rPr>
                  <w:rFonts w:ascii="Verdana" w:hAnsi="Verdana"/>
                  <w:sz w:val="52"/>
                  <w:szCs w:val="52"/>
                </w:rPr>
                <w:t>OSLO</w:t>
              </w:r>
            </w:p>
          </w:sdtContent>
        </w:sdt>
        <w:p w14:paraId="330F4E1E" w14:textId="77777777" w:rsidR="0014267F" w:rsidRDefault="0014267F" w:rsidP="0014267F">
          <w:pPr>
            <w:spacing w:before="0" w:line="240" w:lineRule="auto"/>
            <w:ind w:left="0" w:firstLine="0"/>
            <w:rPr>
              <w:rFonts w:eastAsia="Times New Roman"/>
            </w:rPr>
          </w:pPr>
          <w:r>
            <w:rPr>
              <w:rFonts w:eastAsia="Times New Roman"/>
            </w:rPr>
            <w:t>Ojeda Valeria – Sly Eduardo</w:t>
          </w:r>
        </w:p>
        <w:p w14:paraId="6D34A8E4" w14:textId="77777777" w:rsidR="0014267F" w:rsidRPr="00C87C95" w:rsidRDefault="0014267F" w:rsidP="0014267F">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14:paraId="1840246C" w14:textId="77777777" w:rsidR="00D06E99" w:rsidRDefault="00D06E99"/>
        <w:p w14:paraId="6FC204CB" w14:textId="77777777" w:rsidR="00BC5404" w:rsidRDefault="0014267F" w:rsidP="000F4F97">
          <w:pPr>
            <w:pStyle w:val="PSI-Comentario"/>
          </w:pPr>
          <w:r>
            <w:rPr>
              <w:noProof/>
              <w:lang w:val="en-US"/>
            </w:rPr>
            <w:drawing>
              <wp:anchor distT="0" distB="0" distL="114300" distR="114300" simplePos="0" relativeHeight="251666432" behindDoc="0" locked="0" layoutInCell="1" allowOverlap="1" wp14:anchorId="51170AD8" wp14:editId="7C07F341">
                <wp:simplePos x="0" y="0"/>
                <wp:positionH relativeFrom="margin">
                  <wp:posOffset>320040</wp:posOffset>
                </wp:positionH>
                <wp:positionV relativeFrom="paragraph">
                  <wp:posOffset>2606040</wp:posOffset>
                </wp:positionV>
                <wp:extent cx="1260165" cy="1114926"/>
                <wp:effectExtent l="0" t="0" r="0" b="9525"/>
                <wp:wrapThrough wrapText="bothSides">
                  <wp:wrapPolygon edited="0">
                    <wp:start x="0" y="0"/>
                    <wp:lineTo x="0" y="21415"/>
                    <wp:lineTo x="21230" y="21415"/>
                    <wp:lineTo x="2123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0165" cy="1114926"/>
                        </a:xfrm>
                        <a:prstGeom prst="rect">
                          <a:avLst/>
                        </a:prstGeom>
                      </pic:spPr>
                    </pic:pic>
                  </a:graphicData>
                </a:graphic>
              </wp:anchor>
            </w:drawing>
          </w:r>
          <w:r w:rsidR="006124BF">
            <w:rPr>
              <w:noProof/>
              <w:lang w:val="en-US"/>
            </w:rPr>
            <w:drawing>
              <wp:anchor distT="0" distB="0" distL="114300" distR="114300" simplePos="0" relativeHeight="251650048" behindDoc="0" locked="0" layoutInCell="1" allowOverlap="1" wp14:anchorId="580C0F4E" wp14:editId="61B4059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13EDD7B" w14:textId="77777777" w:rsidR="00BC5404" w:rsidRDefault="00CB15E1" w:rsidP="000F4F97">
          <w:pPr>
            <w:pStyle w:val="PSI-Comentario"/>
          </w:pPr>
          <w:r>
            <w:rPr>
              <w:noProof/>
              <w:lang w:val="en-US"/>
            </w:rPr>
            <w:lastRenderedPageBreak/>
            <mc:AlternateContent>
              <mc:Choice Requires="wps">
                <w:drawing>
                  <wp:anchor distT="0" distB="0" distL="114300" distR="114300" simplePos="0" relativeHeight="251684864" behindDoc="0" locked="0" layoutInCell="1" allowOverlap="1" wp14:anchorId="52466A89" wp14:editId="7271E1F5">
                    <wp:simplePos x="0" y="0"/>
                    <wp:positionH relativeFrom="margin">
                      <wp:posOffset>3577590</wp:posOffset>
                    </wp:positionH>
                    <wp:positionV relativeFrom="margin">
                      <wp:posOffset>67310</wp:posOffset>
                    </wp:positionV>
                    <wp:extent cx="2047875" cy="7336155"/>
                    <wp:effectExtent l="9525" t="13335" r="9525" b="13335"/>
                    <wp:wrapSquare wrapText="bothSides"/>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14:paraId="7945D57B" w14:textId="77777777" w:rsidR="007C700E" w:rsidRDefault="007C700E"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7C700E" w:rsidRDefault="007C700E"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7C700E" w:rsidRDefault="007C700E"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466A89"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" fillcolor="white [3212]" strokecolor="black [3213]">
                    <v:textbox>
                      <w:txbxContent>
                        <w:p w14:paraId="7945D57B" w14:textId="77777777" w:rsidR="007C700E" w:rsidRDefault="007C700E"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7C700E" w:rsidRDefault="007C700E"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7C700E" w:rsidRDefault="007C700E"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14:paraId="63C3635D" w14:textId="77777777" w:rsidR="00397566" w:rsidRPr="005313D3" w:rsidRDefault="00CB15E1" w:rsidP="0014267F">
          <w:pPr>
            <w:pStyle w:val="PSI-Comentario"/>
          </w:pPr>
          <w:r>
            <w:rPr>
              <w:noProof/>
              <w:lang w:val="en-US"/>
            </w:rPr>
            <mc:AlternateContent>
              <mc:Choice Requires="wps">
                <w:drawing>
                  <wp:anchor distT="0" distB="0" distL="114300" distR="114300" simplePos="0" relativeHeight="251672576" behindDoc="1" locked="0" layoutInCell="1" allowOverlap="1" wp14:anchorId="15F66C31" wp14:editId="29A154C4">
                    <wp:simplePos x="0" y="0"/>
                    <wp:positionH relativeFrom="margin">
                      <wp:posOffset>4009390</wp:posOffset>
                    </wp:positionH>
                    <wp:positionV relativeFrom="margin">
                      <wp:posOffset>-968375</wp:posOffset>
                    </wp:positionV>
                    <wp:extent cx="2480945" cy="10730230"/>
                    <wp:effectExtent l="12700" t="6350" r="11430" b="7620"/>
                    <wp:wrapSquare wrapText="bothSides"/>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242BF4"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" fillcolor="#f79646 [3209]" strokecolor="#f79646 [3209]">
                    <w10:wrap type="square" anchorx="margin" anchory="margin"/>
                  </v:rect>
                </w:pict>
              </mc:Fallback>
            </mc:AlternateContent>
          </w:r>
          <w:r w:rsidR="008B3B0F" w:rsidRPr="008B3B0F">
            <w:t xml:space="preserve"> </w:t>
          </w:r>
        </w:p>
        <w:p w14:paraId="59C7E304" w14:textId="77777777" w:rsidR="00397566" w:rsidRPr="008B3B0F" w:rsidRDefault="00397566" w:rsidP="000F4F97">
          <w:pPr>
            <w:pStyle w:val="PSI-Comentario"/>
          </w:pPr>
        </w:p>
        <w:p w14:paraId="645CFBE6" w14:textId="77777777" w:rsidR="00D06E99" w:rsidRDefault="00C51774"/>
      </w:sdtContent>
    </w:sdt>
    <w:p w14:paraId="5E389286" w14:textId="77777777" w:rsidR="00A13DBA" w:rsidRDefault="007F38C0" w:rsidP="00A13DBA">
      <w:pPr>
        <w:ind w:left="0" w:firstLine="0"/>
      </w:pPr>
      <w:r>
        <w:br w:type="page"/>
      </w:r>
    </w:p>
    <w:p w14:paraId="3B5A1511"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09E706B8" w14:textId="77777777" w:rsidR="000F79DF" w:rsidRDefault="000F79DF" w:rsidP="007819F6">
          <w:pPr>
            <w:pStyle w:val="TtuloTDC"/>
          </w:pPr>
          <w:r>
            <w:t>Tabla de contenido</w:t>
          </w:r>
        </w:p>
        <w:p w14:paraId="04D0BCA6" w14:textId="21A2EEDF" w:rsidR="007F0F42"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179766141" w:history="1">
            <w:r w:rsidR="007F0F42" w:rsidRPr="005B16C9">
              <w:rPr>
                <w:rStyle w:val="Hipervnculo"/>
                <w:noProof/>
              </w:rPr>
              <w:t>Descripción</w:t>
            </w:r>
            <w:r w:rsidR="007F0F42">
              <w:rPr>
                <w:noProof/>
                <w:webHidden/>
              </w:rPr>
              <w:tab/>
            </w:r>
            <w:r w:rsidR="007F0F42">
              <w:rPr>
                <w:noProof/>
                <w:webHidden/>
              </w:rPr>
              <w:fldChar w:fldCharType="begin"/>
            </w:r>
            <w:r w:rsidR="007F0F42">
              <w:rPr>
                <w:noProof/>
                <w:webHidden/>
              </w:rPr>
              <w:instrText xml:space="preserve"> PAGEREF _Toc179766141 \h </w:instrText>
            </w:r>
            <w:r w:rsidR="007F0F42">
              <w:rPr>
                <w:noProof/>
                <w:webHidden/>
              </w:rPr>
            </w:r>
            <w:r w:rsidR="007F0F42">
              <w:rPr>
                <w:noProof/>
                <w:webHidden/>
              </w:rPr>
              <w:fldChar w:fldCharType="separate"/>
            </w:r>
            <w:r w:rsidR="007F0F42">
              <w:rPr>
                <w:noProof/>
                <w:webHidden/>
              </w:rPr>
              <w:t>4</w:t>
            </w:r>
            <w:r w:rsidR="007F0F42">
              <w:rPr>
                <w:noProof/>
                <w:webHidden/>
              </w:rPr>
              <w:fldChar w:fldCharType="end"/>
            </w:r>
          </w:hyperlink>
        </w:p>
        <w:p w14:paraId="56E1CD0C" w14:textId="4D86CB29" w:rsidR="007F0F42" w:rsidRDefault="00C51774">
          <w:pPr>
            <w:pStyle w:val="TDC1"/>
            <w:rPr>
              <w:rFonts w:eastAsiaTheme="minorEastAsia"/>
              <w:b w:val="0"/>
              <w:bCs w:val="0"/>
              <w:noProof/>
              <w:sz w:val="22"/>
              <w:szCs w:val="22"/>
              <w:lang w:val="es-AR" w:eastAsia="es-AR"/>
            </w:rPr>
          </w:pPr>
          <w:hyperlink w:anchor="_Toc179766142" w:history="1">
            <w:r w:rsidR="007F0F42" w:rsidRPr="005B16C9">
              <w:rPr>
                <w:rStyle w:val="Hipervnculo"/>
                <w:noProof/>
              </w:rPr>
              <w:t>Especificación</w:t>
            </w:r>
            <w:r w:rsidR="007F0F42">
              <w:rPr>
                <w:noProof/>
                <w:webHidden/>
              </w:rPr>
              <w:tab/>
            </w:r>
            <w:r w:rsidR="007F0F42">
              <w:rPr>
                <w:noProof/>
                <w:webHidden/>
              </w:rPr>
              <w:fldChar w:fldCharType="begin"/>
            </w:r>
            <w:r w:rsidR="007F0F42">
              <w:rPr>
                <w:noProof/>
                <w:webHidden/>
              </w:rPr>
              <w:instrText xml:space="preserve"> PAGEREF _Toc179766142 \h </w:instrText>
            </w:r>
            <w:r w:rsidR="007F0F42">
              <w:rPr>
                <w:noProof/>
                <w:webHidden/>
              </w:rPr>
            </w:r>
            <w:r w:rsidR="007F0F42">
              <w:rPr>
                <w:noProof/>
                <w:webHidden/>
              </w:rPr>
              <w:fldChar w:fldCharType="separate"/>
            </w:r>
            <w:r w:rsidR="007F0F42">
              <w:rPr>
                <w:noProof/>
                <w:webHidden/>
              </w:rPr>
              <w:t>4</w:t>
            </w:r>
            <w:r w:rsidR="007F0F42">
              <w:rPr>
                <w:noProof/>
                <w:webHidden/>
              </w:rPr>
              <w:fldChar w:fldCharType="end"/>
            </w:r>
          </w:hyperlink>
        </w:p>
        <w:p w14:paraId="2F842DA9" w14:textId="46AE5BCB" w:rsidR="007F0F42" w:rsidRDefault="00C51774">
          <w:pPr>
            <w:pStyle w:val="TDC1"/>
            <w:rPr>
              <w:rFonts w:eastAsiaTheme="minorEastAsia"/>
              <w:b w:val="0"/>
              <w:bCs w:val="0"/>
              <w:noProof/>
              <w:sz w:val="22"/>
              <w:szCs w:val="22"/>
              <w:lang w:val="es-AR" w:eastAsia="es-AR"/>
            </w:rPr>
          </w:pPr>
          <w:hyperlink w:anchor="_Toc179766143" w:history="1">
            <w:r w:rsidR="007F0F42" w:rsidRPr="005B16C9">
              <w:rPr>
                <w:rStyle w:val="Hipervnculo"/>
                <w:noProof/>
              </w:rPr>
              <w:t>Diagramas Asociados</w:t>
            </w:r>
            <w:r w:rsidR="007F0F42">
              <w:rPr>
                <w:noProof/>
                <w:webHidden/>
              </w:rPr>
              <w:tab/>
            </w:r>
            <w:r w:rsidR="007F0F42">
              <w:rPr>
                <w:noProof/>
                <w:webHidden/>
              </w:rPr>
              <w:fldChar w:fldCharType="begin"/>
            </w:r>
            <w:r w:rsidR="007F0F42">
              <w:rPr>
                <w:noProof/>
                <w:webHidden/>
              </w:rPr>
              <w:instrText xml:space="preserve"> PAGEREF _Toc179766143 \h </w:instrText>
            </w:r>
            <w:r w:rsidR="007F0F42">
              <w:rPr>
                <w:noProof/>
                <w:webHidden/>
              </w:rPr>
            </w:r>
            <w:r w:rsidR="007F0F42">
              <w:rPr>
                <w:noProof/>
                <w:webHidden/>
              </w:rPr>
              <w:fldChar w:fldCharType="separate"/>
            </w:r>
            <w:r w:rsidR="007F0F42">
              <w:rPr>
                <w:noProof/>
                <w:webHidden/>
              </w:rPr>
              <w:t>8</w:t>
            </w:r>
            <w:r w:rsidR="007F0F42">
              <w:rPr>
                <w:noProof/>
                <w:webHidden/>
              </w:rPr>
              <w:fldChar w:fldCharType="end"/>
            </w:r>
          </w:hyperlink>
        </w:p>
        <w:p w14:paraId="7CD8803C" w14:textId="0AC4CFD6" w:rsidR="007F0F42" w:rsidRDefault="00C51774">
          <w:pPr>
            <w:pStyle w:val="TDC2"/>
            <w:rPr>
              <w:rFonts w:eastAsiaTheme="minorEastAsia"/>
              <w:i w:val="0"/>
              <w:iCs w:val="0"/>
              <w:noProof/>
              <w:sz w:val="22"/>
              <w:szCs w:val="22"/>
              <w:lang w:val="es-AR" w:eastAsia="es-AR"/>
            </w:rPr>
          </w:pPr>
          <w:hyperlink w:anchor="_Toc179766144" w:history="1">
            <w:r w:rsidR="007F0F42" w:rsidRPr="005B16C9">
              <w:rPr>
                <w:rStyle w:val="Hipervnculo"/>
                <w:noProof/>
              </w:rPr>
              <w:t>Diagrama de Casos de Uso</w:t>
            </w:r>
            <w:r w:rsidR="007F0F42">
              <w:rPr>
                <w:noProof/>
                <w:webHidden/>
              </w:rPr>
              <w:tab/>
            </w:r>
            <w:r w:rsidR="007F0F42">
              <w:rPr>
                <w:noProof/>
                <w:webHidden/>
              </w:rPr>
              <w:fldChar w:fldCharType="begin"/>
            </w:r>
            <w:r w:rsidR="007F0F42">
              <w:rPr>
                <w:noProof/>
                <w:webHidden/>
              </w:rPr>
              <w:instrText xml:space="preserve"> PAGEREF _Toc179766144 \h </w:instrText>
            </w:r>
            <w:r w:rsidR="007F0F42">
              <w:rPr>
                <w:noProof/>
                <w:webHidden/>
              </w:rPr>
            </w:r>
            <w:r w:rsidR="007F0F42">
              <w:rPr>
                <w:noProof/>
                <w:webHidden/>
              </w:rPr>
              <w:fldChar w:fldCharType="separate"/>
            </w:r>
            <w:r w:rsidR="007F0F42">
              <w:rPr>
                <w:noProof/>
                <w:webHidden/>
              </w:rPr>
              <w:t>8</w:t>
            </w:r>
            <w:r w:rsidR="007F0F42">
              <w:rPr>
                <w:noProof/>
                <w:webHidden/>
              </w:rPr>
              <w:fldChar w:fldCharType="end"/>
            </w:r>
          </w:hyperlink>
        </w:p>
        <w:p w14:paraId="18BC87D1" w14:textId="3ECB99B9" w:rsidR="007F0F42" w:rsidRDefault="00C51774">
          <w:pPr>
            <w:pStyle w:val="TDC2"/>
            <w:rPr>
              <w:rFonts w:eastAsiaTheme="minorEastAsia"/>
              <w:i w:val="0"/>
              <w:iCs w:val="0"/>
              <w:noProof/>
              <w:sz w:val="22"/>
              <w:szCs w:val="22"/>
              <w:lang w:val="es-AR" w:eastAsia="es-AR"/>
            </w:rPr>
          </w:pPr>
          <w:hyperlink w:anchor="_Toc179766145" w:history="1">
            <w:r w:rsidR="007F0F42" w:rsidRPr="005B16C9">
              <w:rPr>
                <w:rStyle w:val="Hipervnculo"/>
                <w:noProof/>
              </w:rPr>
              <w:t>Diagrama de Secuencia</w:t>
            </w:r>
            <w:r w:rsidR="007F0F42">
              <w:rPr>
                <w:noProof/>
                <w:webHidden/>
              </w:rPr>
              <w:tab/>
            </w:r>
            <w:r w:rsidR="007F0F42">
              <w:rPr>
                <w:noProof/>
                <w:webHidden/>
              </w:rPr>
              <w:fldChar w:fldCharType="begin"/>
            </w:r>
            <w:r w:rsidR="007F0F42">
              <w:rPr>
                <w:noProof/>
                <w:webHidden/>
              </w:rPr>
              <w:instrText xml:space="preserve"> PAGEREF _Toc179766145 \h </w:instrText>
            </w:r>
            <w:r w:rsidR="007F0F42">
              <w:rPr>
                <w:noProof/>
                <w:webHidden/>
              </w:rPr>
            </w:r>
            <w:r w:rsidR="007F0F42">
              <w:rPr>
                <w:noProof/>
                <w:webHidden/>
              </w:rPr>
              <w:fldChar w:fldCharType="separate"/>
            </w:r>
            <w:r w:rsidR="007F0F42">
              <w:rPr>
                <w:noProof/>
                <w:webHidden/>
              </w:rPr>
              <w:t>9</w:t>
            </w:r>
            <w:r w:rsidR="007F0F42">
              <w:rPr>
                <w:noProof/>
                <w:webHidden/>
              </w:rPr>
              <w:fldChar w:fldCharType="end"/>
            </w:r>
          </w:hyperlink>
        </w:p>
        <w:p w14:paraId="13B326E2" w14:textId="15C1AC5C" w:rsidR="007F0F42" w:rsidRDefault="00C51774">
          <w:pPr>
            <w:pStyle w:val="TDC2"/>
            <w:rPr>
              <w:rFonts w:eastAsiaTheme="minorEastAsia"/>
              <w:i w:val="0"/>
              <w:iCs w:val="0"/>
              <w:noProof/>
              <w:sz w:val="22"/>
              <w:szCs w:val="22"/>
              <w:lang w:val="es-AR" w:eastAsia="es-AR"/>
            </w:rPr>
          </w:pPr>
          <w:hyperlink w:anchor="_Toc179766146" w:history="1">
            <w:r w:rsidR="007F0F42" w:rsidRPr="005B16C9">
              <w:rPr>
                <w:rStyle w:val="Hipervnculo"/>
                <w:noProof/>
              </w:rPr>
              <w:t>Diagrama de Colaboración</w:t>
            </w:r>
            <w:r w:rsidR="007F0F42">
              <w:rPr>
                <w:noProof/>
                <w:webHidden/>
              </w:rPr>
              <w:tab/>
            </w:r>
            <w:r w:rsidR="007F0F42">
              <w:rPr>
                <w:noProof/>
                <w:webHidden/>
              </w:rPr>
              <w:fldChar w:fldCharType="begin"/>
            </w:r>
            <w:r w:rsidR="007F0F42">
              <w:rPr>
                <w:noProof/>
                <w:webHidden/>
              </w:rPr>
              <w:instrText xml:space="preserve"> PAGEREF _Toc179766146 \h </w:instrText>
            </w:r>
            <w:r w:rsidR="007F0F42">
              <w:rPr>
                <w:noProof/>
                <w:webHidden/>
              </w:rPr>
            </w:r>
            <w:r w:rsidR="007F0F42">
              <w:rPr>
                <w:noProof/>
                <w:webHidden/>
              </w:rPr>
              <w:fldChar w:fldCharType="separate"/>
            </w:r>
            <w:r w:rsidR="007F0F42">
              <w:rPr>
                <w:noProof/>
                <w:webHidden/>
              </w:rPr>
              <w:t>10</w:t>
            </w:r>
            <w:r w:rsidR="007F0F42">
              <w:rPr>
                <w:noProof/>
                <w:webHidden/>
              </w:rPr>
              <w:fldChar w:fldCharType="end"/>
            </w:r>
          </w:hyperlink>
        </w:p>
        <w:p w14:paraId="5AE76A4A" w14:textId="748872E9" w:rsidR="007F0F42" w:rsidRDefault="00C51774">
          <w:pPr>
            <w:pStyle w:val="TDC2"/>
            <w:rPr>
              <w:rFonts w:eastAsiaTheme="minorEastAsia"/>
              <w:i w:val="0"/>
              <w:iCs w:val="0"/>
              <w:noProof/>
              <w:sz w:val="22"/>
              <w:szCs w:val="22"/>
              <w:lang w:val="es-AR" w:eastAsia="es-AR"/>
            </w:rPr>
          </w:pPr>
          <w:hyperlink w:anchor="_Toc179766147" w:history="1">
            <w:r w:rsidR="007F0F42" w:rsidRPr="005B16C9">
              <w:rPr>
                <w:rStyle w:val="Hipervnculo"/>
                <w:noProof/>
              </w:rPr>
              <w:t>Diagrama de Estados</w:t>
            </w:r>
            <w:r w:rsidR="007F0F42">
              <w:rPr>
                <w:noProof/>
                <w:webHidden/>
              </w:rPr>
              <w:tab/>
            </w:r>
            <w:r w:rsidR="007F0F42">
              <w:rPr>
                <w:noProof/>
                <w:webHidden/>
              </w:rPr>
              <w:fldChar w:fldCharType="begin"/>
            </w:r>
            <w:r w:rsidR="007F0F42">
              <w:rPr>
                <w:noProof/>
                <w:webHidden/>
              </w:rPr>
              <w:instrText xml:space="preserve"> PAGEREF _Toc179766147 \h </w:instrText>
            </w:r>
            <w:r w:rsidR="007F0F42">
              <w:rPr>
                <w:noProof/>
                <w:webHidden/>
              </w:rPr>
            </w:r>
            <w:r w:rsidR="007F0F42">
              <w:rPr>
                <w:noProof/>
                <w:webHidden/>
              </w:rPr>
              <w:fldChar w:fldCharType="separate"/>
            </w:r>
            <w:r w:rsidR="007F0F42">
              <w:rPr>
                <w:noProof/>
                <w:webHidden/>
              </w:rPr>
              <w:t>10</w:t>
            </w:r>
            <w:r w:rsidR="007F0F42">
              <w:rPr>
                <w:noProof/>
                <w:webHidden/>
              </w:rPr>
              <w:fldChar w:fldCharType="end"/>
            </w:r>
          </w:hyperlink>
        </w:p>
        <w:p w14:paraId="3599FE97" w14:textId="730E4096" w:rsidR="000F79DF" w:rsidRDefault="0034690E" w:rsidP="000F79DF">
          <w:pPr>
            <w:tabs>
              <w:tab w:val="left" w:pos="5954"/>
            </w:tabs>
          </w:pPr>
          <w:r>
            <w:fldChar w:fldCharType="end"/>
          </w:r>
        </w:p>
      </w:sdtContent>
    </w:sdt>
    <w:p w14:paraId="6FC8AD96" w14:textId="77777777" w:rsidR="0040066E" w:rsidRDefault="0040066E" w:rsidP="000F79DF">
      <w:pPr>
        <w:ind w:left="0" w:firstLine="0"/>
      </w:pPr>
    </w:p>
    <w:p w14:paraId="00B83F51" w14:textId="77777777" w:rsidR="00861B8F" w:rsidRDefault="00861B8F" w:rsidP="0040066E">
      <w:r>
        <w:br w:type="page"/>
      </w:r>
    </w:p>
    <w:p w14:paraId="3761C897" w14:textId="3326B755" w:rsidR="00A13DBA" w:rsidRDefault="007819F6" w:rsidP="007819F6">
      <w:pPr>
        <w:pStyle w:val="PSI-Ttulo"/>
      </w:pPr>
      <w:r w:rsidRPr="007819F6">
        <w:lastRenderedPageBreak/>
        <w:t xml:space="preserve">Caso de Uso </w:t>
      </w:r>
      <w:r w:rsidR="00BD4E00">
        <w:t>“CU01 – CRUD Escenario”</w:t>
      </w:r>
    </w:p>
    <w:p w14:paraId="3D590B3E" w14:textId="77777777" w:rsidR="00F532CF" w:rsidRPr="00BD4E00" w:rsidRDefault="00F532CF" w:rsidP="00F532CF">
      <w:pPr>
        <w:pStyle w:val="PSI-Ttulo1"/>
      </w:pPr>
      <w:bookmarkStart w:id="0" w:name="_Toc228206475"/>
      <w:bookmarkStart w:id="1" w:name="_Toc234686580"/>
      <w:bookmarkStart w:id="2" w:name="_Toc179766141"/>
      <w:r w:rsidRPr="00BD4E00">
        <w:t>Descripción</w:t>
      </w:r>
      <w:bookmarkEnd w:id="0"/>
      <w:bookmarkEnd w:id="1"/>
      <w:bookmarkEnd w:id="2"/>
    </w:p>
    <w:p w14:paraId="0D855DEA" w14:textId="77777777" w:rsidR="00426D2C" w:rsidRDefault="00426D2C" w:rsidP="00426D2C">
      <w:pPr>
        <w:spacing w:before="0" w:after="240" w:line="240" w:lineRule="auto"/>
        <w:ind w:left="0" w:firstLine="0"/>
        <w:rPr>
          <w:rFonts w:ascii="Times New Roman" w:eastAsia="Times New Roman" w:hAnsi="Times New Roman" w:cs="Times New Roman"/>
          <w:sz w:val="24"/>
          <w:szCs w:val="24"/>
          <w:lang w:val="es-AR" w:eastAsia="es-AR"/>
        </w:rPr>
      </w:pPr>
    </w:p>
    <w:p w14:paraId="0A420D5F" w14:textId="2FA2A449" w:rsidR="00426D2C" w:rsidRPr="00426D2C" w:rsidRDefault="00426D2C" w:rsidP="00426D2C">
      <w:pPr>
        <w:spacing w:before="0" w:after="240" w:line="240" w:lineRule="auto"/>
        <w:ind w:left="0" w:firstLine="0"/>
        <w:jc w:val="both"/>
        <w:rPr>
          <w:rFonts w:ascii="Calibri" w:eastAsia="Times New Roman" w:hAnsi="Calibri" w:cs="Calibri"/>
          <w:color w:val="000000"/>
          <w:sz w:val="24"/>
          <w:szCs w:val="24"/>
          <w:lang w:val="es-AR" w:eastAsia="es-AR"/>
        </w:rPr>
      </w:pPr>
      <w:r w:rsidRPr="00426D2C">
        <w:rPr>
          <w:rFonts w:ascii="Calibri" w:eastAsia="Times New Roman" w:hAnsi="Calibri" w:cs="Calibri"/>
          <w:color w:val="000000"/>
          <w:sz w:val="24"/>
          <w:szCs w:val="24"/>
          <w:lang w:val="es-AR" w:eastAsia="es-AR"/>
        </w:rPr>
        <w:t>El caso de uso CU01 - CRUD Escenario tiene como propósito ofrecer la funcionalidad necesaria para la creación, modificación, eliminación y consulta de escenarios dentro de un proyecto. Los actores principales involucrados son el Administrador y el Gestor de Prueba, quienes podrán realizar las operaciones mencionadas en la sección de "Escenarios" del sistema.</w:t>
      </w:r>
    </w:p>
    <w:p w14:paraId="59DC8911" w14:textId="77696966" w:rsidR="00926092" w:rsidRPr="00426D2C" w:rsidRDefault="00426D2C" w:rsidP="00426D2C">
      <w:pPr>
        <w:spacing w:before="0" w:after="240" w:line="240" w:lineRule="auto"/>
        <w:ind w:left="0" w:firstLine="0"/>
        <w:jc w:val="both"/>
        <w:rPr>
          <w:rFonts w:ascii="Calibri" w:eastAsia="Times New Roman" w:hAnsi="Calibri" w:cs="Calibri"/>
          <w:color w:val="000000"/>
          <w:sz w:val="24"/>
          <w:szCs w:val="24"/>
          <w:lang w:val="es-AR" w:eastAsia="es-AR"/>
        </w:rPr>
      </w:pPr>
      <w:r w:rsidRPr="00426D2C">
        <w:rPr>
          <w:rFonts w:ascii="Calibri" w:eastAsia="Times New Roman" w:hAnsi="Calibri" w:cs="Calibri"/>
          <w:color w:val="000000"/>
          <w:sz w:val="24"/>
          <w:szCs w:val="24"/>
          <w:lang w:val="es-AR" w:eastAsia="es-AR"/>
        </w:rPr>
        <w:t>El flujo principal del caso de uso permite que los actores seleccionen la opción de crear, modificar, ver o eliminar un escenario. Cada una de estas acciones sigue su propio sub-flujo, dependiendo de la selección realizada por el actor.</w:t>
      </w:r>
    </w:p>
    <w:p w14:paraId="45522DEE" w14:textId="61CA2978" w:rsidR="00BD4E00" w:rsidRPr="00BD4E00" w:rsidRDefault="00BD4E00" w:rsidP="00BD4E00">
      <w:pPr>
        <w:pStyle w:val="PSI-Ttulo1"/>
      </w:pPr>
      <w:bookmarkStart w:id="3" w:name="_Toc179766142"/>
      <w:r w:rsidRPr="00BD4E00">
        <w:t>Especificación</w:t>
      </w:r>
      <w:bookmarkEnd w:id="3"/>
    </w:p>
    <w:p w14:paraId="63515CC5" w14:textId="77777777" w:rsidR="00BD4E00" w:rsidRPr="00926092" w:rsidRDefault="00BD4E00" w:rsidP="00926092">
      <w:pPr>
        <w:spacing w:before="0" w:after="24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643"/>
        <w:gridCol w:w="694"/>
        <w:gridCol w:w="6157"/>
      </w:tblGrid>
      <w:tr w:rsidR="00926092" w:rsidRPr="00926092" w14:paraId="5670B59C" w14:textId="77777777" w:rsidTr="00926092">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C8332E1"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Caso de uso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043DC8C"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commentRangeStart w:id="4"/>
            <w:r>
              <w:rPr>
                <w:rFonts w:ascii="Calibri" w:eastAsia="Times New Roman" w:hAnsi="Calibri" w:cs="Calibri"/>
                <w:b/>
                <w:bCs/>
                <w:color w:val="000000"/>
                <w:sz w:val="24"/>
                <w:szCs w:val="24"/>
                <w:lang w:val="es-AR" w:eastAsia="es-AR"/>
              </w:rPr>
              <w:t>CU01</w:t>
            </w:r>
            <w:r w:rsidRPr="00926092">
              <w:rPr>
                <w:rFonts w:ascii="Calibri" w:eastAsia="Times New Roman" w:hAnsi="Calibri" w:cs="Calibri"/>
                <w:b/>
                <w:bCs/>
                <w:color w:val="000000"/>
                <w:sz w:val="24"/>
                <w:szCs w:val="24"/>
                <w:lang w:val="es-AR" w:eastAsia="es-AR"/>
              </w:rPr>
              <w:t xml:space="preserve"> – </w:t>
            </w:r>
            <w:r>
              <w:rPr>
                <w:rFonts w:ascii="Calibri" w:eastAsia="Times New Roman" w:hAnsi="Calibri" w:cs="Calibri"/>
                <w:b/>
                <w:bCs/>
                <w:color w:val="000000"/>
                <w:sz w:val="24"/>
                <w:szCs w:val="24"/>
                <w:lang w:val="es-AR" w:eastAsia="es-AR"/>
              </w:rPr>
              <w:t>CRUD Escenario</w:t>
            </w:r>
            <w:commentRangeEnd w:id="4"/>
            <w:r w:rsidR="006442AA">
              <w:rPr>
                <w:rStyle w:val="Refdecomentario"/>
              </w:rPr>
              <w:commentReference w:id="4"/>
            </w:r>
          </w:p>
        </w:tc>
      </w:tr>
      <w:tr w:rsidR="00926092" w:rsidRPr="00926092" w14:paraId="6C577916"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CF3F7D7"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Actores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677C898" w14:textId="72545FFD" w:rsidR="00926092" w:rsidRPr="00926092" w:rsidRDefault="00E24F32" w:rsidP="00926092">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Todos</w:t>
            </w:r>
          </w:p>
        </w:tc>
      </w:tr>
      <w:tr w:rsidR="00926092" w:rsidRPr="00926092" w14:paraId="526A12D0"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2CD2338"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Tipo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2CD20A4" w14:textId="4EE608CB" w:rsidR="00926092" w:rsidRPr="00926092" w:rsidRDefault="00385B00" w:rsidP="00926092">
            <w:pPr>
              <w:spacing w:before="0" w:line="240" w:lineRule="auto"/>
              <w:ind w:left="0" w:firstLine="0"/>
              <w:rPr>
                <w:rFonts w:ascii="Times New Roman" w:eastAsia="Times New Roman" w:hAnsi="Times New Roman" w:cs="Times New Roman"/>
                <w:sz w:val="24"/>
                <w:szCs w:val="24"/>
                <w:lang w:val="es-AR" w:eastAsia="es-AR"/>
              </w:rPr>
            </w:pPr>
            <w:r w:rsidRPr="00385B00">
              <w:rPr>
                <w:rFonts w:ascii="Calibri" w:eastAsia="Times New Roman" w:hAnsi="Calibri" w:cs="Calibri"/>
                <w:color w:val="000000"/>
                <w:sz w:val="24"/>
                <w:szCs w:val="24"/>
                <w:lang w:val="es-AR" w:eastAsia="es-AR"/>
              </w:rPr>
              <w:t>Primario: los casos primarios de uso representan los procesos comunes más importantes.</w:t>
            </w:r>
          </w:p>
        </w:tc>
      </w:tr>
      <w:tr w:rsidR="00926092" w:rsidRPr="00926092" w14:paraId="4D62A54A"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A608A3B"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Propósito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4A3DD03" w14:textId="77777777" w:rsidR="00926092" w:rsidRPr="00926092" w:rsidRDefault="00B5075A" w:rsidP="00B5075A">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O</w:t>
            </w:r>
            <w:r w:rsidR="00926092" w:rsidRPr="00926092">
              <w:rPr>
                <w:rFonts w:ascii="Calibri" w:eastAsia="Times New Roman" w:hAnsi="Calibri" w:cs="Calibri"/>
                <w:color w:val="000000"/>
                <w:sz w:val="24"/>
                <w:szCs w:val="24"/>
                <w:lang w:val="es-AR" w:eastAsia="es-AR"/>
              </w:rPr>
              <w:t>frecer la funcionalidad necesaria para</w:t>
            </w:r>
            <w:r w:rsidRPr="00B5075A">
              <w:rPr>
                <w:rFonts w:eastAsia="Times New Roman" w:cstheme="minorHAnsi"/>
                <w:sz w:val="24"/>
                <w:szCs w:val="24"/>
                <w:lang w:val="es-AR" w:eastAsia="es-AR"/>
              </w:rPr>
              <w:t xml:space="preserve"> crear, modificar, eliminar y consultar escenarios dentro de un proyecto.</w:t>
            </w:r>
          </w:p>
        </w:tc>
      </w:tr>
      <w:tr w:rsidR="00926092" w:rsidRPr="00926092" w14:paraId="3D8252D1"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C6BE29F"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Resumen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1E1C654" w14:textId="540E80B2" w:rsidR="00B5075A" w:rsidRPr="00926092" w:rsidRDefault="00926092" w:rsidP="00601500">
            <w:pPr>
              <w:spacing w:before="0" w:line="240" w:lineRule="auto"/>
              <w:ind w:left="0" w:firstLine="0"/>
              <w:rPr>
                <w:rFonts w:eastAsia="Times New Roman" w:cstheme="minorHAnsi"/>
                <w:color w:val="000000"/>
                <w:sz w:val="24"/>
                <w:szCs w:val="24"/>
                <w:lang w:val="es-AR" w:eastAsia="es-AR"/>
              </w:rPr>
            </w:pPr>
            <w:commentRangeStart w:id="5"/>
            <w:r w:rsidRPr="00926092">
              <w:rPr>
                <w:rFonts w:eastAsia="Times New Roman" w:cstheme="minorHAnsi"/>
                <w:color w:val="000000"/>
                <w:sz w:val="24"/>
                <w:szCs w:val="24"/>
                <w:lang w:val="es-AR" w:eastAsia="es-AR"/>
              </w:rPr>
              <w:t>El caso de uso se inicia cuando se selecciona la opción “</w:t>
            </w:r>
            <w:r w:rsidR="005B0AA0">
              <w:rPr>
                <w:rFonts w:eastAsia="Times New Roman" w:cstheme="minorHAnsi"/>
                <w:b/>
                <w:bCs/>
                <w:color w:val="000000"/>
                <w:sz w:val="24"/>
                <w:szCs w:val="24"/>
                <w:lang w:val="es-AR" w:eastAsia="es-AR"/>
              </w:rPr>
              <w:t>Escenario</w:t>
            </w:r>
            <w:r w:rsidRPr="00926092">
              <w:rPr>
                <w:rFonts w:eastAsia="Times New Roman" w:cstheme="minorHAnsi"/>
                <w:color w:val="000000"/>
                <w:sz w:val="24"/>
                <w:szCs w:val="24"/>
                <w:lang w:val="es-AR" w:eastAsia="es-AR"/>
              </w:rPr>
              <w:t xml:space="preserve">” </w:t>
            </w:r>
            <w:commentRangeEnd w:id="5"/>
            <w:r w:rsidR="00601500">
              <w:rPr>
                <w:rStyle w:val="Refdecomentario"/>
              </w:rPr>
              <w:commentReference w:id="5"/>
            </w:r>
            <w:r w:rsidR="00E24F32" w:rsidRPr="00E24F32">
              <w:rPr>
                <w:rFonts w:eastAsia="Times New Roman" w:cstheme="minorHAnsi"/>
                <w:color w:val="000000"/>
                <w:sz w:val="24"/>
                <w:szCs w:val="24"/>
                <w:lang w:val="es-AR" w:eastAsia="es-AR"/>
              </w:rPr>
              <w:t xml:space="preserve">o desde la </w:t>
            </w:r>
            <w:r w:rsidR="00E24F32">
              <w:rPr>
                <w:rFonts w:eastAsia="Times New Roman" w:cstheme="minorHAnsi"/>
                <w:color w:val="000000"/>
                <w:sz w:val="24"/>
                <w:szCs w:val="24"/>
                <w:lang w:val="es-AR" w:eastAsia="es-AR"/>
              </w:rPr>
              <w:t xml:space="preserve">pantalla de </w:t>
            </w:r>
            <w:r w:rsidR="00E24F32" w:rsidRPr="00E24F32">
              <w:rPr>
                <w:rFonts w:eastAsia="Times New Roman" w:cstheme="minorHAnsi"/>
                <w:color w:val="000000"/>
                <w:sz w:val="24"/>
                <w:szCs w:val="24"/>
                <w:lang w:val="es-AR" w:eastAsia="es-AR"/>
              </w:rPr>
              <w:t>Iteraciones en caso de ser administrador</w:t>
            </w:r>
            <w:r w:rsidRPr="00926092">
              <w:rPr>
                <w:rFonts w:eastAsia="Times New Roman" w:cstheme="minorHAnsi"/>
                <w:color w:val="000000"/>
                <w:sz w:val="24"/>
                <w:szCs w:val="24"/>
                <w:lang w:val="es-AR" w:eastAsia="es-AR"/>
              </w:rPr>
              <w:t>.</w:t>
            </w:r>
          </w:p>
        </w:tc>
      </w:tr>
      <w:tr w:rsidR="00926092" w:rsidRPr="00926092" w14:paraId="3BADE3BC" w14:textId="77777777" w:rsidTr="00385B00">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BAFEEA5"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Precondiciones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7631E29" w14:textId="26A8E501" w:rsidR="00926092" w:rsidRDefault="00926092" w:rsidP="00926092">
            <w:pPr>
              <w:spacing w:before="0" w:line="240" w:lineRule="auto"/>
              <w:ind w:left="0" w:firstLine="0"/>
              <w:rPr>
                <w:rFonts w:ascii="Calibri" w:eastAsia="Times New Roman" w:hAnsi="Calibri" w:cs="Calibri"/>
                <w:color w:val="000000"/>
                <w:sz w:val="24"/>
                <w:szCs w:val="24"/>
                <w:lang w:val="es-AR" w:eastAsia="es-AR"/>
              </w:rPr>
            </w:pPr>
            <w:r w:rsidRPr="00926092">
              <w:rPr>
                <w:rFonts w:ascii="Calibri" w:eastAsia="Times New Roman" w:hAnsi="Calibri" w:cs="Calibri"/>
                <w:color w:val="000000"/>
                <w:sz w:val="24"/>
                <w:szCs w:val="24"/>
                <w:lang w:val="es-AR" w:eastAsia="es-AR"/>
              </w:rPr>
              <w:t>Haber ingresado al sistema</w:t>
            </w:r>
            <w:r w:rsidR="00913B95">
              <w:rPr>
                <w:rFonts w:ascii="Calibri" w:eastAsia="Times New Roman" w:hAnsi="Calibri" w:cs="Calibri"/>
                <w:color w:val="000000"/>
                <w:sz w:val="24"/>
                <w:szCs w:val="24"/>
                <w:lang w:val="es-AR" w:eastAsia="es-AR"/>
              </w:rPr>
              <w:t xml:space="preserve"> </w:t>
            </w:r>
            <w:r w:rsidRPr="00926092">
              <w:rPr>
                <w:rFonts w:ascii="Calibri" w:eastAsia="Times New Roman" w:hAnsi="Calibri" w:cs="Calibri"/>
                <w:color w:val="000000"/>
                <w:sz w:val="24"/>
                <w:szCs w:val="24"/>
                <w:lang w:val="es-AR" w:eastAsia="es-AR"/>
              </w:rPr>
              <w:t>y seleccionado “</w:t>
            </w:r>
            <w:r>
              <w:rPr>
                <w:rFonts w:ascii="Calibri" w:eastAsia="Times New Roman" w:hAnsi="Calibri" w:cs="Calibri"/>
                <w:b/>
                <w:bCs/>
                <w:color w:val="000000"/>
                <w:sz w:val="24"/>
                <w:szCs w:val="24"/>
                <w:lang w:val="es-AR" w:eastAsia="es-AR"/>
              </w:rPr>
              <w:t>Escenario</w:t>
            </w:r>
            <w:r w:rsidRPr="00926092">
              <w:rPr>
                <w:rFonts w:ascii="Calibri" w:eastAsia="Times New Roman" w:hAnsi="Calibri" w:cs="Calibri"/>
                <w:color w:val="000000"/>
                <w:sz w:val="24"/>
                <w:szCs w:val="24"/>
                <w:lang w:val="es-AR" w:eastAsia="es-AR"/>
              </w:rPr>
              <w:t>”.</w:t>
            </w:r>
          </w:p>
          <w:p w14:paraId="7088EC26" w14:textId="77777777" w:rsidR="00926092" w:rsidRPr="00926092" w:rsidRDefault="00B5075A" w:rsidP="00926092">
            <w:pPr>
              <w:spacing w:before="0" w:line="240" w:lineRule="auto"/>
              <w:ind w:left="0" w:firstLine="0"/>
              <w:rPr>
                <w:rFonts w:eastAsia="Times New Roman" w:cstheme="minorHAnsi"/>
                <w:sz w:val="24"/>
                <w:szCs w:val="24"/>
                <w:lang w:val="es-AR" w:eastAsia="es-AR"/>
              </w:rPr>
            </w:pPr>
            <w:r>
              <w:rPr>
                <w:rFonts w:eastAsia="Times New Roman" w:cstheme="minorHAnsi"/>
                <w:sz w:val="24"/>
                <w:szCs w:val="24"/>
                <w:lang w:val="es-AR" w:eastAsia="es-AR"/>
              </w:rPr>
              <w:t>Haber seleccionado un</w:t>
            </w:r>
            <w:r w:rsidR="00926092" w:rsidRPr="00926092">
              <w:rPr>
                <w:rFonts w:eastAsia="Times New Roman" w:cstheme="minorHAnsi"/>
                <w:sz w:val="24"/>
                <w:szCs w:val="24"/>
                <w:lang w:val="es-AR" w:eastAsia="es-AR"/>
              </w:rPr>
              <w:t xml:space="preserve"> proyecto </w:t>
            </w:r>
            <w:r>
              <w:rPr>
                <w:rFonts w:eastAsia="Times New Roman" w:cstheme="minorHAnsi"/>
                <w:sz w:val="24"/>
                <w:szCs w:val="24"/>
                <w:lang w:val="es-AR" w:eastAsia="es-AR"/>
              </w:rPr>
              <w:t>existente</w:t>
            </w:r>
            <w:r w:rsidR="00926092">
              <w:rPr>
                <w:rFonts w:eastAsia="Times New Roman" w:cstheme="minorHAnsi"/>
                <w:sz w:val="24"/>
                <w:szCs w:val="24"/>
                <w:lang w:val="es-AR" w:eastAsia="es-AR"/>
              </w:rPr>
              <w:t>.</w:t>
            </w:r>
          </w:p>
          <w:p w14:paraId="50891CFD" w14:textId="77777777" w:rsidR="00926092" w:rsidRDefault="00926092" w:rsidP="00B5075A">
            <w:pPr>
              <w:spacing w:before="0" w:line="240" w:lineRule="auto"/>
              <w:ind w:left="0" w:firstLine="0"/>
              <w:rPr>
                <w:rFonts w:eastAsia="Times New Roman" w:cstheme="minorHAnsi"/>
                <w:sz w:val="24"/>
                <w:szCs w:val="24"/>
                <w:lang w:val="es-AR" w:eastAsia="es-AR"/>
              </w:rPr>
            </w:pPr>
            <w:r w:rsidRPr="00926092">
              <w:rPr>
                <w:rFonts w:eastAsia="Times New Roman" w:cstheme="minorHAnsi"/>
                <w:sz w:val="24"/>
                <w:szCs w:val="24"/>
                <w:lang w:val="es-AR" w:eastAsia="es-AR"/>
              </w:rPr>
              <w:t>Para modificar o eliminar un escenario, este debe existir</w:t>
            </w:r>
            <w:r w:rsidR="00B5075A">
              <w:rPr>
                <w:rFonts w:eastAsia="Times New Roman" w:cstheme="minorHAnsi"/>
                <w:sz w:val="24"/>
                <w:szCs w:val="24"/>
                <w:lang w:val="es-AR" w:eastAsia="es-AR"/>
              </w:rPr>
              <w:t xml:space="preserve"> </w:t>
            </w:r>
            <w:r w:rsidRPr="00926092">
              <w:rPr>
                <w:rFonts w:eastAsia="Times New Roman" w:cstheme="minorHAnsi"/>
                <w:sz w:val="24"/>
                <w:szCs w:val="24"/>
                <w:lang w:val="es-AR" w:eastAsia="es-AR"/>
              </w:rPr>
              <w:t>previamente en el sistema.</w:t>
            </w:r>
          </w:p>
          <w:p w14:paraId="4FD8652A" w14:textId="7AB692C6" w:rsidR="00913B95" w:rsidRPr="00926092" w:rsidRDefault="00913B95" w:rsidP="00913B95">
            <w:pPr>
              <w:spacing w:before="0" w:line="240" w:lineRule="auto"/>
              <w:ind w:left="0" w:firstLine="0"/>
              <w:rPr>
                <w:rFonts w:ascii="Times New Roman" w:eastAsia="Times New Roman" w:hAnsi="Times New Roman" w:cs="Times New Roman"/>
                <w:sz w:val="24"/>
                <w:szCs w:val="24"/>
                <w:lang w:val="es-AR" w:eastAsia="es-AR"/>
              </w:rPr>
            </w:pPr>
            <w:r>
              <w:rPr>
                <w:rFonts w:eastAsia="Times New Roman" w:cstheme="minorHAnsi"/>
                <w:sz w:val="24"/>
                <w:szCs w:val="24"/>
                <w:lang w:val="es-AR" w:eastAsia="es-AR"/>
              </w:rPr>
              <w:t>Ser “Administrador” o “Gestor de Pruebas” para crear un Escenario.</w:t>
            </w:r>
          </w:p>
        </w:tc>
      </w:tr>
      <w:tr w:rsidR="00926092" w:rsidRPr="00926092" w14:paraId="4AB1F6FE" w14:textId="77777777" w:rsidTr="00B5075A">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9067738" w14:textId="77777777" w:rsidR="00926092" w:rsidRPr="00926092" w:rsidRDefault="00926092" w:rsidP="00B5075A">
            <w:pPr>
              <w:spacing w:before="0" w:line="240" w:lineRule="auto"/>
              <w:ind w:left="0" w:firstLine="0"/>
              <w:jc w:val="center"/>
              <w:rPr>
                <w:rFonts w:ascii="Times New Roman" w:eastAsia="Times New Roman" w:hAnsi="Times New Roman" w:cs="Times New Roman"/>
                <w:sz w:val="24"/>
                <w:szCs w:val="24"/>
                <w:lang w:val="es-AR" w:eastAsia="es-AR"/>
              </w:rPr>
            </w:pPr>
            <w:proofErr w:type="spellStart"/>
            <w:r w:rsidRPr="00926092">
              <w:rPr>
                <w:rFonts w:ascii="Calibri" w:eastAsia="Times New Roman" w:hAnsi="Calibri" w:cs="Calibri"/>
                <w:color w:val="000000"/>
                <w:sz w:val="24"/>
                <w:szCs w:val="24"/>
                <w:lang w:val="es-AR" w:eastAsia="es-AR"/>
              </w:rPr>
              <w:t>Poscondiciones</w:t>
            </w:r>
            <w:proofErr w:type="spell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E1E5323" w14:textId="77777777" w:rsidR="00926092" w:rsidRDefault="00B5075A" w:rsidP="00B5075A">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La nueva información del escenario </w:t>
            </w:r>
            <w:r w:rsidR="00926092" w:rsidRPr="00926092">
              <w:rPr>
                <w:rFonts w:ascii="Calibri" w:eastAsia="Times New Roman" w:hAnsi="Calibri" w:cs="Calibri"/>
                <w:color w:val="000000"/>
                <w:sz w:val="24"/>
                <w:szCs w:val="24"/>
                <w:lang w:val="es-AR" w:eastAsia="es-AR"/>
              </w:rPr>
              <w:t>se almacena en la base de datos del sistema.</w:t>
            </w:r>
          </w:p>
          <w:p w14:paraId="59CF24AE" w14:textId="77777777" w:rsidR="007C04C4" w:rsidRPr="007C04C4" w:rsidRDefault="007C04C4" w:rsidP="007C04C4">
            <w:pPr>
              <w:spacing w:before="0" w:line="240" w:lineRule="auto"/>
              <w:ind w:left="0" w:firstLine="0"/>
              <w:rPr>
                <w:rFonts w:ascii="Calibri" w:eastAsia="Times New Roman" w:hAnsi="Calibri" w:cs="Calibri"/>
                <w:color w:val="000000"/>
                <w:sz w:val="24"/>
                <w:szCs w:val="24"/>
                <w:lang w:val="es-AR" w:eastAsia="es-AR"/>
              </w:rPr>
            </w:pPr>
            <w:r w:rsidRPr="007C04C4">
              <w:rPr>
                <w:rFonts w:ascii="Calibri" w:eastAsia="Times New Roman" w:hAnsi="Calibri" w:cs="Calibri"/>
                <w:color w:val="000000"/>
                <w:sz w:val="24"/>
                <w:szCs w:val="24"/>
                <w:lang w:val="es-AR" w:eastAsia="es-AR"/>
              </w:rPr>
              <w:t>El escenario ha sido creado, modificado o eliminado exitosamente y el sistema refleja el cambio.</w:t>
            </w:r>
          </w:p>
          <w:p w14:paraId="7ABF1A5F" w14:textId="7F6DA701" w:rsidR="007C04C4" w:rsidRPr="007C04C4" w:rsidRDefault="00F30DD7" w:rsidP="007C04C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w:t>
            </w:r>
            <w:r w:rsidR="007C04C4" w:rsidRPr="007C04C4">
              <w:rPr>
                <w:rFonts w:ascii="Calibri" w:eastAsia="Times New Roman" w:hAnsi="Calibri" w:cs="Calibri"/>
                <w:color w:val="000000"/>
                <w:sz w:val="24"/>
                <w:szCs w:val="24"/>
                <w:lang w:val="es-AR" w:eastAsia="es-AR"/>
              </w:rPr>
              <w:t xml:space="preserve"> escenario</w:t>
            </w:r>
            <w:r>
              <w:rPr>
                <w:rFonts w:ascii="Calibri" w:eastAsia="Times New Roman" w:hAnsi="Calibri" w:cs="Calibri"/>
                <w:color w:val="000000"/>
                <w:sz w:val="24"/>
                <w:szCs w:val="24"/>
                <w:lang w:val="es-AR" w:eastAsia="es-AR"/>
              </w:rPr>
              <w:t xml:space="preserve"> se puede </w:t>
            </w:r>
            <w:r w:rsidR="007C04C4" w:rsidRPr="007C04C4">
              <w:rPr>
                <w:rFonts w:ascii="Calibri" w:eastAsia="Times New Roman" w:hAnsi="Calibri" w:cs="Calibri"/>
                <w:color w:val="000000"/>
                <w:sz w:val="24"/>
                <w:szCs w:val="24"/>
                <w:lang w:val="es-AR" w:eastAsia="es-AR"/>
              </w:rPr>
              <w:t>asigna</w:t>
            </w:r>
            <w:r>
              <w:rPr>
                <w:rFonts w:ascii="Calibri" w:eastAsia="Times New Roman" w:hAnsi="Calibri" w:cs="Calibri"/>
                <w:color w:val="000000"/>
                <w:sz w:val="24"/>
                <w:szCs w:val="24"/>
                <w:lang w:val="es-AR" w:eastAsia="es-AR"/>
              </w:rPr>
              <w:t>r</w:t>
            </w:r>
            <w:r w:rsidR="007C04C4" w:rsidRPr="007C04C4">
              <w:rPr>
                <w:rFonts w:ascii="Calibri" w:eastAsia="Times New Roman" w:hAnsi="Calibri" w:cs="Calibri"/>
                <w:color w:val="000000"/>
                <w:sz w:val="24"/>
                <w:szCs w:val="24"/>
                <w:lang w:val="es-AR" w:eastAsia="es-AR"/>
              </w:rPr>
              <w:t xml:space="preserve"> a un </w:t>
            </w:r>
            <w:proofErr w:type="spellStart"/>
            <w:r w:rsidR="007C04C4" w:rsidRPr="007C04C4">
              <w:rPr>
                <w:rFonts w:ascii="Calibri" w:eastAsia="Times New Roman" w:hAnsi="Calibri" w:cs="Calibri"/>
                <w:color w:val="000000"/>
                <w:sz w:val="24"/>
                <w:szCs w:val="24"/>
                <w:lang w:val="es-AR" w:eastAsia="es-AR"/>
              </w:rPr>
              <w:t>tester</w:t>
            </w:r>
            <w:proofErr w:type="spellEnd"/>
            <w:r w:rsidR="007C04C4" w:rsidRPr="007C04C4">
              <w:rPr>
                <w:rFonts w:ascii="Calibri" w:eastAsia="Times New Roman" w:hAnsi="Calibri" w:cs="Calibri"/>
                <w:color w:val="000000"/>
                <w:sz w:val="24"/>
                <w:szCs w:val="24"/>
                <w:lang w:val="es-AR" w:eastAsia="es-AR"/>
              </w:rPr>
              <w:t>.</w:t>
            </w:r>
          </w:p>
          <w:p w14:paraId="2818639B" w14:textId="5950D1C2" w:rsidR="007C04C4" w:rsidRPr="00926092" w:rsidRDefault="007C04C4" w:rsidP="007C04C4">
            <w:pPr>
              <w:spacing w:before="0" w:line="240" w:lineRule="auto"/>
              <w:ind w:left="0" w:firstLine="0"/>
              <w:rPr>
                <w:rFonts w:ascii="Times New Roman" w:eastAsia="Times New Roman" w:hAnsi="Times New Roman" w:cs="Times New Roman"/>
                <w:sz w:val="24"/>
                <w:szCs w:val="24"/>
                <w:lang w:val="es-AR" w:eastAsia="es-AR"/>
              </w:rPr>
            </w:pPr>
            <w:r w:rsidRPr="007C04C4">
              <w:rPr>
                <w:rFonts w:ascii="Calibri" w:eastAsia="Times New Roman" w:hAnsi="Calibri" w:cs="Calibri"/>
                <w:color w:val="000000"/>
                <w:sz w:val="24"/>
                <w:szCs w:val="24"/>
                <w:lang w:val="es-AR" w:eastAsia="es-AR"/>
              </w:rPr>
              <w:t xml:space="preserve">Los cambios </w:t>
            </w:r>
            <w:r w:rsidR="00F30DD7">
              <w:rPr>
                <w:rFonts w:ascii="Calibri" w:eastAsia="Times New Roman" w:hAnsi="Calibri" w:cs="Calibri"/>
                <w:color w:val="000000"/>
                <w:sz w:val="24"/>
                <w:szCs w:val="24"/>
                <w:lang w:val="es-AR" w:eastAsia="es-AR"/>
              </w:rPr>
              <w:t xml:space="preserve">de estado </w:t>
            </w:r>
            <w:r w:rsidRPr="007C04C4">
              <w:rPr>
                <w:rFonts w:ascii="Calibri" w:eastAsia="Times New Roman" w:hAnsi="Calibri" w:cs="Calibri"/>
                <w:color w:val="000000"/>
                <w:sz w:val="24"/>
                <w:szCs w:val="24"/>
                <w:lang w:val="es-AR" w:eastAsia="es-AR"/>
              </w:rPr>
              <w:t>en los escenarios se reflejan inmediatamente en el proyecto y pueden afectar la tasa de aprobación del mismo.</w:t>
            </w:r>
          </w:p>
        </w:tc>
      </w:tr>
      <w:tr w:rsidR="00926092" w:rsidRPr="00926092" w14:paraId="4EE96476" w14:textId="77777777" w:rsidTr="00926092">
        <w:trPr>
          <w:trHeight w:val="255"/>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85D4544"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Flujo Principal</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D371720"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57EDCCC"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Acción</w:t>
            </w:r>
          </w:p>
        </w:tc>
      </w:tr>
      <w:tr w:rsidR="00926092" w:rsidRPr="00926092" w14:paraId="306B94FC" w14:textId="77777777" w:rsidTr="0092609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ABFE159"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E351568"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5831D36" w14:textId="77777777" w:rsidR="00926092" w:rsidRDefault="00926092" w:rsidP="0072361C">
            <w:pPr>
              <w:spacing w:before="0" w:line="240" w:lineRule="auto"/>
              <w:ind w:left="0" w:firstLine="0"/>
              <w:rPr>
                <w:rFonts w:ascii="Calibri" w:eastAsia="Times New Roman" w:hAnsi="Calibri" w:cs="Calibri"/>
                <w:color w:val="000000"/>
                <w:sz w:val="24"/>
                <w:szCs w:val="24"/>
                <w:lang w:val="es-AR" w:eastAsia="es-AR"/>
              </w:rPr>
            </w:pPr>
            <w:r w:rsidRPr="00926092">
              <w:rPr>
                <w:rFonts w:ascii="Calibri" w:eastAsia="Times New Roman" w:hAnsi="Calibri" w:cs="Calibri"/>
                <w:color w:val="000000"/>
                <w:sz w:val="24"/>
                <w:szCs w:val="24"/>
                <w:lang w:val="es-AR" w:eastAsia="es-AR"/>
              </w:rPr>
              <w:t xml:space="preserve">El sistema </w:t>
            </w:r>
            <w:r w:rsidR="00B5075A">
              <w:rPr>
                <w:rFonts w:ascii="Calibri" w:eastAsia="Times New Roman" w:hAnsi="Calibri" w:cs="Calibri"/>
                <w:color w:val="000000"/>
                <w:sz w:val="24"/>
                <w:szCs w:val="24"/>
                <w:lang w:val="es-AR" w:eastAsia="es-AR"/>
              </w:rPr>
              <w:t xml:space="preserve">despliega </w:t>
            </w:r>
            <w:r w:rsidR="00A96C87">
              <w:rPr>
                <w:rFonts w:ascii="Calibri" w:eastAsia="Times New Roman" w:hAnsi="Calibri" w:cs="Calibri"/>
                <w:color w:val="000000"/>
                <w:sz w:val="24"/>
                <w:szCs w:val="24"/>
                <w:lang w:val="es-AR" w:eastAsia="es-AR"/>
              </w:rPr>
              <w:t>la pantalla correspondiente a Escenario</w:t>
            </w:r>
            <w:r w:rsidR="0072361C">
              <w:rPr>
                <w:rFonts w:ascii="Calibri" w:eastAsia="Times New Roman" w:hAnsi="Calibri" w:cs="Calibri"/>
                <w:color w:val="000000"/>
                <w:sz w:val="24"/>
                <w:szCs w:val="24"/>
                <w:lang w:val="es-AR" w:eastAsia="es-AR"/>
              </w:rPr>
              <w:t>, que contiene:</w:t>
            </w:r>
          </w:p>
          <w:p w14:paraId="02045FB6" w14:textId="77777777" w:rsidR="0072361C" w:rsidRDefault="0072361C" w:rsidP="0072361C">
            <w:pPr>
              <w:spacing w:before="0" w:line="240" w:lineRule="auto"/>
              <w:ind w:left="0" w:firstLine="0"/>
              <w:rPr>
                <w:rFonts w:ascii="Calibri" w:eastAsia="Times New Roman" w:hAnsi="Calibri" w:cs="Calibri"/>
                <w:color w:val="000000"/>
                <w:sz w:val="24"/>
                <w:szCs w:val="24"/>
                <w:lang w:val="es-AR" w:eastAsia="es-AR"/>
              </w:rPr>
            </w:pPr>
          </w:p>
          <w:p w14:paraId="7CD87A57" w14:textId="77777777" w:rsidR="00A96C87" w:rsidRPr="00012634" w:rsidRDefault="00A96C87" w:rsidP="00012634">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012634">
              <w:rPr>
                <w:rFonts w:ascii="Calibri" w:eastAsia="Times New Roman" w:hAnsi="Calibri" w:cs="Calibri"/>
                <w:color w:val="000000"/>
                <w:sz w:val="24"/>
                <w:szCs w:val="24"/>
                <w:lang w:val="es-AR" w:eastAsia="es-AR"/>
              </w:rPr>
              <w:t>Nombre</w:t>
            </w:r>
          </w:p>
          <w:p w14:paraId="17DA68C7" w14:textId="77777777" w:rsidR="00A96C87" w:rsidRPr="00012634" w:rsidRDefault="00A96C87" w:rsidP="00012634">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012634">
              <w:rPr>
                <w:rFonts w:ascii="Calibri" w:eastAsia="Times New Roman" w:hAnsi="Calibri" w:cs="Calibri"/>
                <w:color w:val="000000"/>
                <w:sz w:val="24"/>
                <w:szCs w:val="24"/>
                <w:lang w:val="es-AR" w:eastAsia="es-AR"/>
              </w:rPr>
              <w:lastRenderedPageBreak/>
              <w:t>Tipo</w:t>
            </w:r>
          </w:p>
          <w:p w14:paraId="30F24694" w14:textId="77777777" w:rsidR="00A96C87" w:rsidRPr="00012634" w:rsidRDefault="00A96C87" w:rsidP="00012634">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012634">
              <w:rPr>
                <w:rFonts w:ascii="Calibri" w:eastAsia="Times New Roman" w:hAnsi="Calibri" w:cs="Calibri"/>
                <w:color w:val="000000"/>
                <w:sz w:val="24"/>
                <w:szCs w:val="24"/>
                <w:lang w:val="es-AR" w:eastAsia="es-AR"/>
              </w:rPr>
              <w:t>Estado</w:t>
            </w:r>
          </w:p>
          <w:p w14:paraId="598A5CA7" w14:textId="77777777" w:rsidR="00A96C87" w:rsidRPr="00012634" w:rsidRDefault="00A96C87" w:rsidP="00012634">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012634">
              <w:rPr>
                <w:rFonts w:ascii="Calibri" w:eastAsia="Times New Roman" w:hAnsi="Calibri" w:cs="Calibri"/>
                <w:color w:val="000000"/>
                <w:sz w:val="24"/>
                <w:szCs w:val="24"/>
                <w:lang w:val="es-AR" w:eastAsia="es-AR"/>
              </w:rPr>
              <w:t>Número</w:t>
            </w:r>
          </w:p>
          <w:p w14:paraId="2C11580C" w14:textId="2F6798B2" w:rsidR="00B96054" w:rsidRPr="00012634" w:rsidRDefault="00A96C87" w:rsidP="00012634">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012634">
              <w:rPr>
                <w:rFonts w:ascii="Calibri" w:eastAsia="Times New Roman" w:hAnsi="Calibri" w:cs="Calibri"/>
                <w:color w:val="000000"/>
                <w:sz w:val="24"/>
                <w:szCs w:val="24"/>
                <w:lang w:val="es-AR" w:eastAsia="es-AR"/>
              </w:rPr>
              <w:t>Opciones: Botones de acción “Ver”, “</w:t>
            </w:r>
            <w:r w:rsidR="00B96054" w:rsidRPr="00012634">
              <w:rPr>
                <w:rFonts w:ascii="Calibri" w:eastAsia="Times New Roman" w:hAnsi="Calibri" w:cs="Calibri"/>
                <w:color w:val="000000"/>
                <w:sz w:val="24"/>
                <w:szCs w:val="24"/>
                <w:lang w:val="es-AR" w:eastAsia="es-AR"/>
              </w:rPr>
              <w:t>Modificar</w:t>
            </w:r>
            <w:r w:rsidRPr="00012634">
              <w:rPr>
                <w:rFonts w:ascii="Calibri" w:eastAsia="Times New Roman" w:hAnsi="Calibri" w:cs="Calibri"/>
                <w:color w:val="000000"/>
                <w:sz w:val="24"/>
                <w:szCs w:val="24"/>
                <w:lang w:val="es-AR" w:eastAsia="es-AR"/>
              </w:rPr>
              <w:t>”, “Eliminar”</w:t>
            </w:r>
            <w:r w:rsidR="00012634" w:rsidRPr="00012634">
              <w:rPr>
                <w:rFonts w:ascii="Calibri" w:eastAsia="Times New Roman" w:hAnsi="Calibri" w:cs="Calibri"/>
                <w:color w:val="000000"/>
                <w:sz w:val="24"/>
                <w:szCs w:val="24"/>
                <w:lang w:val="es-AR" w:eastAsia="es-AR"/>
              </w:rPr>
              <w:t xml:space="preserve"> y “Crear”</w:t>
            </w:r>
            <w:r w:rsidRPr="00012634">
              <w:rPr>
                <w:rFonts w:ascii="Calibri" w:eastAsia="Times New Roman" w:hAnsi="Calibri" w:cs="Calibri"/>
                <w:color w:val="000000"/>
                <w:sz w:val="24"/>
                <w:szCs w:val="24"/>
                <w:lang w:val="es-AR" w:eastAsia="es-AR"/>
              </w:rPr>
              <w:t>.</w:t>
            </w:r>
          </w:p>
        </w:tc>
      </w:tr>
      <w:tr w:rsidR="00926092" w:rsidRPr="00926092" w14:paraId="6D6F80F2" w14:textId="77777777" w:rsidTr="0092609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3F4C1C"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957895D"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E3DA1A9" w14:textId="77777777" w:rsidR="00926092" w:rsidRPr="00926092" w:rsidRDefault="00926092" w:rsidP="00B96054">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 xml:space="preserve">El </w:t>
            </w:r>
            <w:r w:rsidR="00B96054">
              <w:rPr>
                <w:rFonts w:ascii="Calibri" w:eastAsia="Times New Roman" w:hAnsi="Calibri" w:cs="Calibri"/>
                <w:color w:val="000000"/>
                <w:sz w:val="24"/>
                <w:szCs w:val="24"/>
                <w:lang w:val="es-AR" w:eastAsia="es-AR"/>
              </w:rPr>
              <w:t>actor presiona alguno de los botones de Crear, Ver, Modificar o eliminar</w:t>
            </w:r>
            <w:r w:rsidRPr="00926092">
              <w:rPr>
                <w:rFonts w:ascii="Calibri" w:eastAsia="Times New Roman" w:hAnsi="Calibri" w:cs="Calibri"/>
                <w:color w:val="000000"/>
                <w:sz w:val="24"/>
                <w:szCs w:val="24"/>
                <w:lang w:val="es-AR" w:eastAsia="es-AR"/>
              </w:rPr>
              <w:t>.</w:t>
            </w:r>
          </w:p>
        </w:tc>
      </w:tr>
      <w:tr w:rsidR="00B96054" w:rsidRPr="00926092" w14:paraId="15934B42" w14:textId="77777777" w:rsidTr="0092609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9B2B8BA"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865984E" w14:textId="77777777" w:rsidR="00B96054" w:rsidRPr="00926092" w:rsidRDefault="00B9605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C90AEEB" w14:textId="6A0C4746" w:rsidR="00B96054" w:rsidRPr="00926092" w:rsidRDefault="00B96054" w:rsidP="00B96054">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 xml:space="preserve">Si el actor selecciona la opción “Crear”,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Pr>
                <w:rFonts w:ascii="Calibri" w:eastAsia="Times New Roman" w:hAnsi="Calibri" w:cs="Calibri"/>
                <w:color w:val="000000"/>
                <w:sz w:val="24"/>
                <w:szCs w:val="24"/>
                <w:lang w:val="es-AR" w:eastAsia="es-AR"/>
              </w:rPr>
              <w:t>1 correspondiente a Crear Escenario.</w:t>
            </w:r>
          </w:p>
        </w:tc>
      </w:tr>
      <w:tr w:rsidR="00B96054" w:rsidRPr="00926092" w14:paraId="76E599DB" w14:textId="77777777" w:rsidTr="00B9605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EBAED4E"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42EAA5D" w14:textId="77777777" w:rsidR="00B96054" w:rsidRPr="00926092" w:rsidRDefault="00B9605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4ABA9B" w14:textId="77777777" w:rsidR="00B96054" w:rsidRPr="00926092" w:rsidRDefault="00B96054" w:rsidP="00B96054">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Si el actor selecciona la opción “</w:t>
            </w:r>
            <w:r>
              <w:rPr>
                <w:rFonts w:ascii="Calibri" w:eastAsia="Times New Roman" w:hAnsi="Calibri" w:cs="Calibri"/>
                <w:color w:val="000000"/>
                <w:sz w:val="24"/>
                <w:szCs w:val="24"/>
                <w:lang w:val="es-AR" w:eastAsia="es-AR"/>
              </w:rPr>
              <w:t>Ver</w:t>
            </w:r>
            <w:r w:rsidRPr="00B96054">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Pr>
                <w:rFonts w:ascii="Calibri" w:eastAsia="Times New Roman" w:hAnsi="Calibri" w:cs="Calibri"/>
                <w:color w:val="000000"/>
                <w:sz w:val="24"/>
                <w:szCs w:val="24"/>
                <w:lang w:val="es-AR" w:eastAsia="es-AR"/>
              </w:rPr>
              <w:t>2 correspondiente a Buscar Escenario.</w:t>
            </w:r>
          </w:p>
        </w:tc>
      </w:tr>
      <w:tr w:rsidR="00B96054" w:rsidRPr="00926092" w14:paraId="1CED18FD" w14:textId="77777777" w:rsidTr="00B9605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4C66AF"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B0C38CA" w14:textId="77777777" w:rsidR="00B96054" w:rsidRPr="00926092" w:rsidRDefault="00B9605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EB88D5" w14:textId="77777777" w:rsidR="00B96054" w:rsidRPr="00926092" w:rsidRDefault="00B96054" w:rsidP="00B96054">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Si el actor selecciona la opción “</w:t>
            </w:r>
            <w:r>
              <w:rPr>
                <w:rFonts w:ascii="Calibri" w:eastAsia="Times New Roman" w:hAnsi="Calibri" w:cs="Calibri"/>
                <w:color w:val="000000"/>
                <w:sz w:val="24"/>
                <w:szCs w:val="24"/>
                <w:lang w:val="es-AR" w:eastAsia="es-AR"/>
              </w:rPr>
              <w:t>Modificar</w:t>
            </w:r>
            <w:r w:rsidRPr="00B96054">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Pr>
                <w:rFonts w:ascii="Calibri" w:eastAsia="Times New Roman" w:hAnsi="Calibri" w:cs="Calibri"/>
                <w:color w:val="000000"/>
                <w:sz w:val="24"/>
                <w:szCs w:val="24"/>
                <w:lang w:val="es-AR" w:eastAsia="es-AR"/>
              </w:rPr>
              <w:t>3 correspondiente a Modificar Escenario.</w:t>
            </w:r>
          </w:p>
        </w:tc>
      </w:tr>
      <w:tr w:rsidR="00B96054" w:rsidRPr="00926092" w14:paraId="30849BCA" w14:textId="77777777" w:rsidTr="00B9605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EE471EF"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CF3B75D" w14:textId="77777777" w:rsidR="00B96054" w:rsidRPr="00926092" w:rsidRDefault="00B96054"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CE46F3" w14:textId="77777777" w:rsidR="00B96054" w:rsidRPr="00B96054" w:rsidRDefault="00B96054" w:rsidP="00B96054">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Si el actor selecciona la opción “</w:t>
            </w:r>
            <w:r>
              <w:rPr>
                <w:rFonts w:ascii="Calibri" w:eastAsia="Times New Roman" w:hAnsi="Calibri" w:cs="Calibri"/>
                <w:color w:val="000000"/>
                <w:sz w:val="24"/>
                <w:szCs w:val="24"/>
                <w:lang w:val="es-AR" w:eastAsia="es-AR"/>
              </w:rPr>
              <w:t>Eliminar</w:t>
            </w:r>
            <w:r w:rsidRPr="00B96054">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Pr>
                <w:rFonts w:ascii="Calibri" w:eastAsia="Times New Roman" w:hAnsi="Calibri" w:cs="Calibri"/>
                <w:color w:val="000000"/>
                <w:sz w:val="24"/>
                <w:szCs w:val="24"/>
                <w:lang w:val="es-AR" w:eastAsia="es-AR"/>
              </w:rPr>
              <w:t>4 correspondiente a Eliminar Escenario.</w:t>
            </w:r>
          </w:p>
        </w:tc>
      </w:tr>
      <w:tr w:rsidR="00684F7A" w:rsidRPr="00926092" w14:paraId="0BD9173C" w14:textId="77777777" w:rsidTr="007C700E">
        <w:trPr>
          <w:trHeight w:val="255"/>
        </w:trPr>
        <w:tc>
          <w:tcPr>
            <w:tcW w:w="0" w:type="auto"/>
            <w:vMerge w:val="restart"/>
            <w:tcBorders>
              <w:top w:val="single" w:sz="4" w:space="0" w:color="000000"/>
              <w:left w:val="single" w:sz="4" w:space="0" w:color="000000"/>
              <w:right w:val="single" w:sz="4" w:space="0" w:color="000000"/>
            </w:tcBorders>
            <w:tcMar>
              <w:top w:w="0" w:type="dxa"/>
              <w:left w:w="70" w:type="dxa"/>
              <w:bottom w:w="0" w:type="dxa"/>
              <w:right w:w="70" w:type="dxa"/>
            </w:tcMar>
            <w:vAlign w:val="center"/>
            <w:hideMark/>
          </w:tcPr>
          <w:p w14:paraId="6A59611B" w14:textId="77777777" w:rsidR="00684F7A" w:rsidRPr="00926092" w:rsidRDefault="00684F7A" w:rsidP="00B96054">
            <w:pPr>
              <w:spacing w:before="0" w:line="240" w:lineRule="auto"/>
              <w:ind w:left="0" w:firstLine="0"/>
              <w:jc w:val="center"/>
              <w:rPr>
                <w:rFonts w:ascii="Times New Roman" w:eastAsia="Times New Roman" w:hAnsi="Times New Roman" w:cs="Times New Roman"/>
                <w:sz w:val="24"/>
                <w:szCs w:val="24"/>
                <w:lang w:val="es-AR" w:eastAsia="es-AR"/>
              </w:rPr>
            </w:pPr>
            <w:r w:rsidRPr="00B96054">
              <w:rPr>
                <w:rFonts w:ascii="Calibri" w:eastAsia="Times New Roman" w:hAnsi="Calibri" w:cs="Calibri"/>
                <w:color w:val="000000"/>
                <w:sz w:val="24"/>
                <w:szCs w:val="24"/>
                <w:lang w:val="es-AR" w:eastAsia="es-AR"/>
              </w:rPr>
              <w:t>Sub flujo 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1EF4904" w14:textId="77777777" w:rsidR="00684F7A" w:rsidRPr="00926092" w:rsidRDefault="00684F7A"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3D0C9C3" w14:textId="77777777" w:rsidR="00684F7A" w:rsidRPr="00926092" w:rsidRDefault="00684F7A"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Acción</w:t>
            </w:r>
          </w:p>
        </w:tc>
      </w:tr>
      <w:tr w:rsidR="00684F7A" w:rsidRPr="00926092" w14:paraId="176F101D" w14:textId="77777777" w:rsidTr="007C700E">
        <w:trPr>
          <w:trHeight w:val="900"/>
        </w:trPr>
        <w:tc>
          <w:tcPr>
            <w:tcW w:w="0" w:type="auto"/>
            <w:vMerge/>
            <w:tcBorders>
              <w:left w:val="single" w:sz="4" w:space="0" w:color="000000"/>
              <w:right w:val="single" w:sz="4" w:space="0" w:color="000000"/>
            </w:tcBorders>
            <w:vAlign w:val="center"/>
            <w:hideMark/>
          </w:tcPr>
          <w:p w14:paraId="225D17AA"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8619771" w14:textId="77777777" w:rsidR="00684F7A" w:rsidRPr="00926092" w:rsidRDefault="00684F7A"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2FBBD38"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b/>
                <w:bCs/>
                <w:color w:val="000000"/>
                <w:sz w:val="24"/>
                <w:szCs w:val="24"/>
                <w:lang w:val="es-AR" w:eastAsia="es-AR"/>
              </w:rPr>
              <w:t>Crear Escenario</w:t>
            </w:r>
          </w:p>
          <w:p w14:paraId="0E96C7CB"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p w14:paraId="497B5DF0" w14:textId="77777777" w:rsidR="00684F7A" w:rsidRDefault="00684F7A" w:rsidP="001272A5">
            <w:pPr>
              <w:spacing w:before="0" w:line="240" w:lineRule="auto"/>
              <w:ind w:left="0" w:firstLine="0"/>
              <w:rPr>
                <w:rFonts w:ascii="Calibri" w:eastAsia="Times New Roman" w:hAnsi="Calibri" w:cs="Calibri"/>
                <w:color w:val="000000"/>
                <w:sz w:val="24"/>
                <w:szCs w:val="24"/>
                <w:lang w:val="es-AR" w:eastAsia="es-AR"/>
              </w:rPr>
            </w:pPr>
            <w:r w:rsidRPr="00926092">
              <w:rPr>
                <w:rFonts w:ascii="Calibri" w:eastAsia="Times New Roman" w:hAnsi="Calibri" w:cs="Calibri"/>
                <w:color w:val="000000"/>
                <w:sz w:val="24"/>
                <w:szCs w:val="24"/>
                <w:lang w:val="es-AR" w:eastAsia="es-AR"/>
              </w:rPr>
              <w:t xml:space="preserve">El sistema </w:t>
            </w:r>
            <w:r>
              <w:rPr>
                <w:rFonts w:ascii="Calibri" w:eastAsia="Times New Roman" w:hAnsi="Calibri" w:cs="Calibri"/>
                <w:color w:val="000000"/>
                <w:sz w:val="24"/>
                <w:szCs w:val="24"/>
                <w:lang w:val="es-AR" w:eastAsia="es-AR"/>
              </w:rPr>
              <w:t>despliega la pantalla con el formulario correspondiente a Crear Escenario, que contiene lo siguiente:</w:t>
            </w:r>
            <w:r w:rsidRPr="00926092">
              <w:rPr>
                <w:rFonts w:ascii="Calibri" w:eastAsia="Times New Roman" w:hAnsi="Calibri" w:cs="Calibri"/>
                <w:color w:val="000000"/>
                <w:sz w:val="24"/>
                <w:szCs w:val="24"/>
                <w:lang w:val="es-AR" w:eastAsia="es-AR"/>
              </w:rPr>
              <w:t xml:space="preserve"> </w:t>
            </w:r>
          </w:p>
          <w:p w14:paraId="1CCF8A98" w14:textId="77777777" w:rsidR="00684F7A" w:rsidRDefault="00684F7A" w:rsidP="001272A5">
            <w:pPr>
              <w:spacing w:before="0" w:line="240" w:lineRule="auto"/>
              <w:ind w:left="0" w:firstLine="0"/>
              <w:rPr>
                <w:rFonts w:ascii="Calibri" w:eastAsia="Times New Roman" w:hAnsi="Calibri" w:cs="Calibri"/>
                <w:color w:val="000000"/>
                <w:sz w:val="24"/>
                <w:szCs w:val="24"/>
                <w:lang w:val="es-AR" w:eastAsia="es-AR"/>
              </w:rPr>
            </w:pPr>
          </w:p>
          <w:p w14:paraId="3869BE14" w14:textId="77777777" w:rsidR="00426D2C" w:rsidRPr="00F30DD7" w:rsidRDefault="00426D2C" w:rsidP="00F30DD7">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F30DD7">
              <w:rPr>
                <w:rFonts w:ascii="Calibri" w:eastAsia="Times New Roman" w:hAnsi="Calibri" w:cs="Calibri"/>
                <w:color w:val="000000"/>
                <w:sz w:val="24"/>
                <w:szCs w:val="24"/>
                <w:lang w:val="es-AR" w:eastAsia="es-AR"/>
              </w:rPr>
              <w:t>Nombre: Campo de texto donde se introduce el nombre del escenario.</w:t>
            </w:r>
          </w:p>
          <w:p w14:paraId="4BADD524" w14:textId="77777777" w:rsidR="00426D2C" w:rsidRPr="00F30DD7" w:rsidRDefault="00426D2C" w:rsidP="00F30DD7">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F30DD7">
              <w:rPr>
                <w:rFonts w:ascii="Calibri" w:eastAsia="Times New Roman" w:hAnsi="Calibri" w:cs="Calibri"/>
                <w:color w:val="000000"/>
                <w:sz w:val="24"/>
                <w:szCs w:val="24"/>
                <w:lang w:val="es-AR" w:eastAsia="es-AR"/>
              </w:rPr>
              <w:t>Número: Campo que se autocompleta con un número secuencial.</w:t>
            </w:r>
          </w:p>
          <w:p w14:paraId="66D691AE" w14:textId="77777777" w:rsidR="00426D2C" w:rsidRPr="00F30DD7" w:rsidRDefault="00426D2C" w:rsidP="00F30DD7">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F30DD7">
              <w:rPr>
                <w:rFonts w:ascii="Calibri" w:eastAsia="Times New Roman" w:hAnsi="Calibri" w:cs="Calibri"/>
                <w:color w:val="000000"/>
                <w:sz w:val="24"/>
                <w:szCs w:val="24"/>
                <w:lang w:val="es-AR" w:eastAsia="es-AR"/>
              </w:rPr>
              <w:t>Categoría: Selección de categoría del escenario.</w:t>
            </w:r>
          </w:p>
          <w:p w14:paraId="509FA49D" w14:textId="77777777" w:rsidR="00426D2C" w:rsidRPr="00F30DD7" w:rsidRDefault="00426D2C" w:rsidP="00F30DD7">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F30DD7">
              <w:rPr>
                <w:rFonts w:ascii="Calibri" w:eastAsia="Times New Roman" w:hAnsi="Calibri" w:cs="Calibri"/>
                <w:color w:val="000000"/>
                <w:sz w:val="24"/>
                <w:szCs w:val="24"/>
                <w:lang w:val="es-AR" w:eastAsia="es-AR"/>
              </w:rPr>
              <w:t>Tipo: Selección del tipo de escenario (Funcional, Documentación, etc.).</w:t>
            </w:r>
          </w:p>
          <w:p w14:paraId="177B042A" w14:textId="77777777" w:rsidR="00426D2C" w:rsidRPr="00F30DD7" w:rsidRDefault="00426D2C" w:rsidP="00F30DD7">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F30DD7">
              <w:rPr>
                <w:rFonts w:ascii="Calibri" w:eastAsia="Times New Roman" w:hAnsi="Calibri" w:cs="Calibri"/>
                <w:color w:val="000000"/>
                <w:sz w:val="24"/>
                <w:szCs w:val="24"/>
                <w:lang w:val="es-AR" w:eastAsia="es-AR"/>
              </w:rPr>
              <w:t>Subtipo: Selección del subtipo del escenario (Integración, Unidad, etc.).</w:t>
            </w:r>
          </w:p>
          <w:p w14:paraId="655B6CAA" w14:textId="7733A367" w:rsidR="00426D2C" w:rsidRPr="00F30DD7" w:rsidRDefault="00426D2C" w:rsidP="00F30DD7">
            <w:pPr>
              <w:pStyle w:val="Prrafodelista"/>
              <w:numPr>
                <w:ilvl w:val="0"/>
                <w:numId w:val="13"/>
              </w:numPr>
              <w:spacing w:before="0" w:line="240" w:lineRule="auto"/>
              <w:rPr>
                <w:rFonts w:ascii="Calibri" w:eastAsia="Times New Roman" w:hAnsi="Calibri" w:cs="Calibri"/>
                <w:color w:val="000000"/>
                <w:sz w:val="24"/>
                <w:szCs w:val="24"/>
                <w:lang w:val="es-AR" w:eastAsia="es-AR"/>
              </w:rPr>
            </w:pPr>
            <w:proofErr w:type="spellStart"/>
            <w:r w:rsidRPr="00F30DD7">
              <w:rPr>
                <w:rFonts w:ascii="Calibri" w:eastAsia="Times New Roman" w:hAnsi="Calibri" w:cs="Calibri"/>
                <w:color w:val="000000"/>
                <w:sz w:val="24"/>
                <w:szCs w:val="24"/>
                <w:lang w:val="es-AR" w:eastAsia="es-AR"/>
              </w:rPr>
              <w:t>Tester</w:t>
            </w:r>
            <w:proofErr w:type="spellEnd"/>
            <w:r w:rsidRPr="00F30DD7">
              <w:rPr>
                <w:rFonts w:ascii="Calibri" w:eastAsia="Times New Roman" w:hAnsi="Calibri" w:cs="Calibri"/>
                <w:color w:val="000000"/>
                <w:sz w:val="24"/>
                <w:szCs w:val="24"/>
                <w:lang w:val="es-AR" w:eastAsia="es-AR"/>
              </w:rPr>
              <w:t xml:space="preserve">: Campo de texto </w:t>
            </w:r>
            <w:r w:rsidR="00F30DD7" w:rsidRPr="00F30DD7">
              <w:rPr>
                <w:rFonts w:ascii="Calibri" w:eastAsia="Times New Roman" w:hAnsi="Calibri" w:cs="Calibri"/>
                <w:color w:val="000000"/>
                <w:sz w:val="24"/>
                <w:szCs w:val="24"/>
                <w:lang w:val="es-AR" w:eastAsia="es-AR"/>
              </w:rPr>
              <w:t xml:space="preserve">seleccionable </w:t>
            </w:r>
            <w:r w:rsidR="00F30DD7">
              <w:rPr>
                <w:rFonts w:ascii="Calibri" w:eastAsia="Times New Roman" w:hAnsi="Calibri" w:cs="Calibri"/>
                <w:color w:val="000000"/>
                <w:sz w:val="24"/>
                <w:szCs w:val="24"/>
                <w:lang w:val="es-AR" w:eastAsia="es-AR"/>
              </w:rPr>
              <w:t xml:space="preserve">con el listado de </w:t>
            </w:r>
            <w:proofErr w:type="spellStart"/>
            <w:r w:rsidR="00F30DD7">
              <w:rPr>
                <w:rFonts w:ascii="Calibri" w:eastAsia="Times New Roman" w:hAnsi="Calibri" w:cs="Calibri"/>
                <w:color w:val="000000"/>
                <w:sz w:val="24"/>
                <w:szCs w:val="24"/>
                <w:lang w:val="es-AR" w:eastAsia="es-AR"/>
              </w:rPr>
              <w:t>testers</w:t>
            </w:r>
            <w:proofErr w:type="spellEnd"/>
            <w:r w:rsidR="00F30DD7">
              <w:rPr>
                <w:rFonts w:ascii="Calibri" w:eastAsia="Times New Roman" w:hAnsi="Calibri" w:cs="Calibri"/>
                <w:color w:val="000000"/>
                <w:sz w:val="24"/>
                <w:szCs w:val="24"/>
                <w:lang w:val="es-AR" w:eastAsia="es-AR"/>
              </w:rPr>
              <w:t xml:space="preserve"> disponibles</w:t>
            </w:r>
            <w:r w:rsidRPr="00F30DD7">
              <w:rPr>
                <w:rFonts w:ascii="Calibri" w:eastAsia="Times New Roman" w:hAnsi="Calibri" w:cs="Calibri"/>
                <w:color w:val="000000"/>
                <w:sz w:val="24"/>
                <w:szCs w:val="24"/>
                <w:lang w:val="es-AR" w:eastAsia="es-AR"/>
              </w:rPr>
              <w:t>.</w:t>
            </w:r>
          </w:p>
          <w:p w14:paraId="7F649271" w14:textId="77777777" w:rsidR="00426D2C" w:rsidRPr="00F30DD7" w:rsidRDefault="00426D2C" w:rsidP="00F30DD7">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F30DD7">
              <w:rPr>
                <w:rFonts w:ascii="Calibri" w:eastAsia="Times New Roman" w:hAnsi="Calibri" w:cs="Calibri"/>
                <w:color w:val="000000"/>
                <w:sz w:val="24"/>
                <w:szCs w:val="24"/>
                <w:lang w:val="es-AR" w:eastAsia="es-AR"/>
              </w:rPr>
              <w:t>Prioridad: Selección de prioridad (Alta, Media o Baja).</w:t>
            </w:r>
          </w:p>
          <w:p w14:paraId="5052ED57" w14:textId="77777777" w:rsidR="00426D2C" w:rsidRPr="00F30DD7" w:rsidRDefault="00426D2C" w:rsidP="00F30DD7">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F30DD7">
              <w:rPr>
                <w:rFonts w:ascii="Calibri" w:eastAsia="Times New Roman" w:hAnsi="Calibri" w:cs="Calibri"/>
                <w:color w:val="000000"/>
                <w:sz w:val="24"/>
                <w:szCs w:val="24"/>
                <w:lang w:val="es-AR" w:eastAsia="es-AR"/>
              </w:rPr>
              <w:t>Fecha requerida: Campo de fecha para seleccionar la fecha límite del escenario.</w:t>
            </w:r>
          </w:p>
          <w:p w14:paraId="1867F8DA" w14:textId="4D1447DA" w:rsidR="00426D2C" w:rsidRPr="00F30DD7" w:rsidRDefault="00426D2C" w:rsidP="00F30DD7">
            <w:pPr>
              <w:pStyle w:val="Prrafodelista"/>
              <w:numPr>
                <w:ilvl w:val="0"/>
                <w:numId w:val="13"/>
              </w:numPr>
              <w:spacing w:before="0" w:line="240" w:lineRule="auto"/>
              <w:rPr>
                <w:rFonts w:ascii="Calibri" w:eastAsia="Times New Roman" w:hAnsi="Calibri" w:cs="Calibri"/>
                <w:color w:val="000000"/>
                <w:sz w:val="24"/>
                <w:szCs w:val="24"/>
                <w:lang w:val="es-AR" w:eastAsia="es-AR"/>
              </w:rPr>
            </w:pPr>
            <w:proofErr w:type="spellStart"/>
            <w:r w:rsidRPr="00F30DD7">
              <w:rPr>
                <w:rFonts w:ascii="Calibri" w:eastAsia="Times New Roman" w:hAnsi="Calibri" w:cs="Calibri"/>
                <w:color w:val="000000"/>
                <w:sz w:val="24"/>
                <w:szCs w:val="24"/>
                <w:lang w:val="es-AR" w:eastAsia="es-AR"/>
              </w:rPr>
              <w:t>Checklist</w:t>
            </w:r>
            <w:proofErr w:type="spellEnd"/>
            <w:r w:rsidRPr="00F30DD7">
              <w:rPr>
                <w:rFonts w:ascii="Calibri" w:eastAsia="Times New Roman" w:hAnsi="Calibri" w:cs="Calibri"/>
                <w:color w:val="000000"/>
                <w:sz w:val="24"/>
                <w:szCs w:val="24"/>
                <w:lang w:val="es-AR" w:eastAsia="es-AR"/>
              </w:rPr>
              <w:t xml:space="preserve">: Se pueden agregar ítems de </w:t>
            </w:r>
            <w:proofErr w:type="spellStart"/>
            <w:r w:rsidRPr="00F30DD7">
              <w:rPr>
                <w:rFonts w:ascii="Calibri" w:eastAsia="Times New Roman" w:hAnsi="Calibri" w:cs="Calibri"/>
                <w:color w:val="000000"/>
                <w:sz w:val="24"/>
                <w:szCs w:val="24"/>
                <w:lang w:val="es-AR" w:eastAsia="es-AR"/>
              </w:rPr>
              <w:t>checklist</w:t>
            </w:r>
            <w:proofErr w:type="spellEnd"/>
            <w:r w:rsidRPr="00F30DD7">
              <w:rPr>
                <w:rFonts w:ascii="Calibri" w:eastAsia="Times New Roman" w:hAnsi="Calibri" w:cs="Calibri"/>
                <w:color w:val="000000"/>
                <w:sz w:val="24"/>
                <w:szCs w:val="24"/>
                <w:lang w:val="es-AR" w:eastAsia="es-AR"/>
              </w:rPr>
              <w:t xml:space="preserve"> </w:t>
            </w:r>
            <w:r w:rsidR="00F30DD7" w:rsidRPr="00F30DD7">
              <w:rPr>
                <w:rFonts w:ascii="Calibri" w:eastAsia="Times New Roman" w:hAnsi="Calibri" w:cs="Calibri"/>
                <w:color w:val="000000"/>
                <w:sz w:val="24"/>
                <w:szCs w:val="24"/>
                <w:lang w:val="es-AR" w:eastAsia="es-AR"/>
              </w:rPr>
              <w:t>a modo de puntos a cumplir</w:t>
            </w:r>
            <w:r w:rsidRPr="00F30DD7">
              <w:rPr>
                <w:rFonts w:ascii="Calibri" w:eastAsia="Times New Roman" w:hAnsi="Calibri" w:cs="Calibri"/>
                <w:color w:val="000000"/>
                <w:sz w:val="24"/>
                <w:szCs w:val="24"/>
                <w:lang w:val="es-AR" w:eastAsia="es-AR"/>
              </w:rPr>
              <w:t xml:space="preserve"> al presionar el botón "Agregar".</w:t>
            </w:r>
          </w:p>
          <w:p w14:paraId="67C2794B" w14:textId="77777777" w:rsidR="00426D2C" w:rsidRPr="00F30DD7" w:rsidRDefault="00426D2C" w:rsidP="00F30DD7">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F30DD7">
              <w:rPr>
                <w:rFonts w:ascii="Calibri" w:eastAsia="Times New Roman" w:hAnsi="Calibri" w:cs="Calibri"/>
                <w:color w:val="000000"/>
                <w:sz w:val="24"/>
                <w:szCs w:val="24"/>
                <w:lang w:val="es-AR" w:eastAsia="es-AR"/>
              </w:rPr>
              <w:t>Resultado esperado: Campo de texto para definir el resultado esperado del escenario.</w:t>
            </w:r>
          </w:p>
          <w:p w14:paraId="2AB411A2" w14:textId="77777777" w:rsidR="00426D2C" w:rsidRPr="00F30DD7" w:rsidRDefault="00426D2C" w:rsidP="00F30DD7">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F30DD7">
              <w:rPr>
                <w:rFonts w:ascii="Calibri" w:eastAsia="Times New Roman" w:hAnsi="Calibri" w:cs="Calibri"/>
                <w:color w:val="000000"/>
                <w:sz w:val="24"/>
                <w:szCs w:val="24"/>
                <w:lang w:val="es-AR" w:eastAsia="es-AR"/>
              </w:rPr>
              <w:lastRenderedPageBreak/>
              <w:t>Resultado obtenido: Campo de texto para capturar el resultado obtenido al finalizar la prueba.</w:t>
            </w:r>
          </w:p>
          <w:p w14:paraId="59153018" w14:textId="77777777" w:rsidR="00426D2C" w:rsidRPr="00426D2C" w:rsidRDefault="00426D2C" w:rsidP="00426D2C">
            <w:pPr>
              <w:spacing w:before="0" w:line="240" w:lineRule="auto"/>
              <w:ind w:left="0" w:firstLine="0"/>
              <w:rPr>
                <w:rFonts w:ascii="Calibri" w:eastAsia="Times New Roman" w:hAnsi="Calibri" w:cs="Calibri"/>
                <w:color w:val="000000"/>
                <w:sz w:val="24"/>
                <w:szCs w:val="24"/>
                <w:lang w:val="es-AR" w:eastAsia="es-AR"/>
              </w:rPr>
            </w:pPr>
            <w:r w:rsidRPr="00426D2C">
              <w:rPr>
                <w:rFonts w:ascii="Calibri" w:eastAsia="Times New Roman" w:hAnsi="Calibri" w:cs="Calibri"/>
                <w:color w:val="000000"/>
                <w:sz w:val="24"/>
                <w:szCs w:val="24"/>
                <w:lang w:val="es-AR" w:eastAsia="es-AR"/>
              </w:rPr>
              <w:t>Tiempo estimado (en horas): Campo para definir el tiempo estimado de ejecución.</w:t>
            </w:r>
          </w:p>
          <w:p w14:paraId="1CE2E40F" w14:textId="46A36676" w:rsidR="00426D2C" w:rsidRPr="00426D2C" w:rsidRDefault="00426D2C" w:rsidP="00426D2C">
            <w:pPr>
              <w:spacing w:before="0" w:line="240" w:lineRule="auto"/>
              <w:ind w:left="0" w:firstLine="0"/>
              <w:rPr>
                <w:rFonts w:ascii="Calibri" w:eastAsia="Times New Roman" w:hAnsi="Calibri" w:cs="Calibri"/>
                <w:color w:val="000000"/>
                <w:sz w:val="24"/>
                <w:szCs w:val="24"/>
                <w:lang w:val="es-AR" w:eastAsia="es-AR"/>
              </w:rPr>
            </w:pPr>
            <w:commentRangeStart w:id="6"/>
            <w:r w:rsidRPr="00684F7A">
              <w:rPr>
                <w:rFonts w:ascii="Calibri" w:eastAsia="Times New Roman" w:hAnsi="Calibri" w:cs="Calibri"/>
                <w:color w:val="000000"/>
                <w:sz w:val="24"/>
                <w:szCs w:val="24"/>
                <w:highlight w:val="yellow"/>
                <w:lang w:val="es-AR" w:eastAsia="es-AR"/>
              </w:rPr>
              <w:t>Comentarios</w:t>
            </w:r>
            <w:commentRangeEnd w:id="6"/>
            <w:r>
              <w:rPr>
                <w:rStyle w:val="Refdecomentario"/>
              </w:rPr>
              <w:commentReference w:id="6"/>
            </w:r>
            <w:r w:rsidRPr="00426D2C">
              <w:rPr>
                <w:rFonts w:ascii="Calibri" w:eastAsia="Times New Roman" w:hAnsi="Calibri" w:cs="Calibri"/>
                <w:color w:val="000000"/>
                <w:sz w:val="24"/>
                <w:szCs w:val="24"/>
                <w:lang w:val="es-AR" w:eastAsia="es-AR"/>
              </w:rPr>
              <w:t>: Campo de texto adicional para observaciones o comentarios sobre el escenario.</w:t>
            </w:r>
          </w:p>
          <w:p w14:paraId="6E3F8F73" w14:textId="656CAD8C" w:rsidR="00684F7A" w:rsidRPr="00926092" w:rsidRDefault="00426D2C" w:rsidP="00426D2C">
            <w:pPr>
              <w:spacing w:before="0" w:line="240" w:lineRule="auto"/>
              <w:ind w:left="0" w:firstLine="0"/>
              <w:rPr>
                <w:rFonts w:ascii="Times New Roman" w:eastAsia="Times New Roman" w:hAnsi="Times New Roman" w:cs="Times New Roman"/>
                <w:sz w:val="24"/>
                <w:szCs w:val="24"/>
                <w:lang w:val="es-AR" w:eastAsia="es-AR"/>
              </w:rPr>
            </w:pPr>
            <w:r w:rsidRPr="00426D2C">
              <w:rPr>
                <w:rFonts w:ascii="Calibri" w:eastAsia="Times New Roman" w:hAnsi="Calibri" w:cs="Calibri"/>
                <w:color w:val="000000"/>
                <w:sz w:val="24"/>
                <w:szCs w:val="24"/>
                <w:lang w:val="es-AR" w:eastAsia="es-AR"/>
              </w:rPr>
              <w:t>Adjuntar documento: Permite subir archivos relacionados con el escenario.</w:t>
            </w:r>
            <w:r>
              <w:rPr>
                <w:rFonts w:ascii="Calibri" w:eastAsia="Times New Roman" w:hAnsi="Calibri" w:cs="Calibri"/>
                <w:color w:val="000000"/>
                <w:sz w:val="24"/>
                <w:szCs w:val="24"/>
                <w:lang w:val="es-AR" w:eastAsia="es-AR"/>
              </w:rPr>
              <w:t xml:space="preserve"> </w:t>
            </w:r>
          </w:p>
        </w:tc>
      </w:tr>
      <w:tr w:rsidR="00684F7A" w:rsidRPr="00926092" w14:paraId="3B525ACB" w14:textId="77777777" w:rsidTr="007C700E">
        <w:trPr>
          <w:trHeight w:val="300"/>
        </w:trPr>
        <w:tc>
          <w:tcPr>
            <w:tcW w:w="0" w:type="auto"/>
            <w:vMerge/>
            <w:tcBorders>
              <w:left w:val="single" w:sz="4" w:space="0" w:color="000000"/>
              <w:right w:val="single" w:sz="4" w:space="0" w:color="000000"/>
            </w:tcBorders>
            <w:vAlign w:val="center"/>
            <w:hideMark/>
          </w:tcPr>
          <w:p w14:paraId="1AC9DA37"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CC533DD" w14:textId="77777777" w:rsidR="00684F7A" w:rsidRPr="00926092" w:rsidRDefault="00684F7A" w:rsidP="00B96054">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46394DA" w14:textId="77777777" w:rsidR="00684F7A" w:rsidRPr="00926092" w:rsidRDefault="00684F7A" w:rsidP="00684F7A">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El actor completa todos los campos del formulario y presiona el botón “Crear Escenario”</w:t>
            </w:r>
          </w:p>
        </w:tc>
      </w:tr>
      <w:tr w:rsidR="00684F7A" w:rsidRPr="00926092" w14:paraId="4A6BF092" w14:textId="77777777" w:rsidTr="007C700E">
        <w:trPr>
          <w:trHeight w:val="300"/>
        </w:trPr>
        <w:tc>
          <w:tcPr>
            <w:tcW w:w="0" w:type="auto"/>
            <w:vMerge/>
            <w:tcBorders>
              <w:left w:val="single" w:sz="4" w:space="0" w:color="000000"/>
              <w:right w:val="single" w:sz="4" w:space="0" w:color="000000"/>
            </w:tcBorders>
            <w:vAlign w:val="center"/>
          </w:tcPr>
          <w:p w14:paraId="6171F14A"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B429206" w14:textId="77777777" w:rsidR="00684F7A" w:rsidRPr="00926092" w:rsidRDefault="00684F7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E8F0D4" w14:textId="77777777" w:rsidR="00684F7A" w:rsidRPr="00926092" w:rsidRDefault="00684F7A"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sistema almacena el escenario ingresado en la base de datos.</w:t>
            </w:r>
          </w:p>
        </w:tc>
      </w:tr>
      <w:tr w:rsidR="00684F7A" w:rsidRPr="00926092" w14:paraId="3D7930BE" w14:textId="77777777" w:rsidTr="007C700E">
        <w:trPr>
          <w:trHeight w:val="300"/>
        </w:trPr>
        <w:tc>
          <w:tcPr>
            <w:tcW w:w="0" w:type="auto"/>
            <w:vMerge/>
            <w:tcBorders>
              <w:left w:val="single" w:sz="4" w:space="0" w:color="000000"/>
              <w:right w:val="single" w:sz="4" w:space="0" w:color="000000"/>
            </w:tcBorders>
            <w:vAlign w:val="center"/>
          </w:tcPr>
          <w:p w14:paraId="29F8FF1C"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05FA87E" w14:textId="77777777" w:rsidR="00684F7A" w:rsidRPr="00926092" w:rsidRDefault="00684F7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CFC304" w14:textId="20D366EA" w:rsidR="00684F7A" w:rsidRPr="00926092" w:rsidRDefault="00684F7A" w:rsidP="00BB6C28">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Si la operación es exitosa (Excepción 1), el sistema </w:t>
            </w:r>
            <w:r w:rsidR="00BB6C28">
              <w:rPr>
                <w:rFonts w:ascii="Calibri" w:eastAsia="Times New Roman" w:hAnsi="Calibri" w:cs="Calibri"/>
                <w:color w:val="000000"/>
                <w:sz w:val="24"/>
                <w:szCs w:val="24"/>
                <w:lang w:val="es-AR" w:eastAsia="es-AR"/>
              </w:rPr>
              <w:t>volverá a la pantalla de Escenarios y mostrará el nuevo E</w:t>
            </w:r>
            <w:r w:rsidR="00BB6C28" w:rsidRPr="00BB6C28">
              <w:rPr>
                <w:rFonts w:ascii="Calibri" w:eastAsia="Times New Roman" w:hAnsi="Calibri" w:cs="Calibri"/>
                <w:color w:val="000000"/>
                <w:sz w:val="24"/>
                <w:szCs w:val="24"/>
                <w:lang w:val="es-AR" w:eastAsia="es-AR"/>
              </w:rPr>
              <w:t>scenario creado</w:t>
            </w:r>
            <w:r w:rsidR="00BB6C28">
              <w:rPr>
                <w:rFonts w:ascii="Calibri" w:eastAsia="Times New Roman" w:hAnsi="Calibri" w:cs="Calibri"/>
                <w:color w:val="000000"/>
                <w:sz w:val="24"/>
                <w:szCs w:val="24"/>
                <w:lang w:val="es-AR" w:eastAsia="es-AR"/>
              </w:rPr>
              <w:t>.</w:t>
            </w:r>
            <w:bookmarkStart w:id="7" w:name="_GoBack"/>
            <w:bookmarkEnd w:id="7"/>
          </w:p>
        </w:tc>
      </w:tr>
      <w:tr w:rsidR="00684F7A" w:rsidRPr="00926092" w14:paraId="27F76B3F" w14:textId="77777777" w:rsidTr="007C700E">
        <w:trPr>
          <w:trHeight w:val="300"/>
        </w:trPr>
        <w:tc>
          <w:tcPr>
            <w:tcW w:w="0" w:type="auto"/>
            <w:vMerge/>
            <w:tcBorders>
              <w:left w:val="single" w:sz="4" w:space="0" w:color="000000"/>
              <w:bottom w:val="single" w:sz="4" w:space="0" w:color="000000"/>
              <w:right w:val="single" w:sz="4" w:space="0" w:color="000000"/>
            </w:tcBorders>
            <w:vAlign w:val="center"/>
          </w:tcPr>
          <w:p w14:paraId="6D4FBD04"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7133F83" w14:textId="77777777" w:rsidR="00684F7A" w:rsidRPr="00926092" w:rsidRDefault="00684F7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783E36" w14:textId="77777777" w:rsidR="00684F7A" w:rsidRPr="00926092" w:rsidRDefault="00684F7A"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caso de uso finaliza.</w:t>
            </w:r>
          </w:p>
        </w:tc>
      </w:tr>
      <w:tr w:rsidR="00DB0560" w:rsidRPr="00926092" w14:paraId="3B23C712" w14:textId="77777777" w:rsidTr="007C700E">
        <w:trPr>
          <w:trHeight w:val="300"/>
        </w:trPr>
        <w:tc>
          <w:tcPr>
            <w:tcW w:w="0" w:type="auto"/>
            <w:vMerge w:val="restart"/>
            <w:tcBorders>
              <w:top w:val="single" w:sz="4" w:space="0" w:color="000000"/>
              <w:left w:val="single" w:sz="4" w:space="0" w:color="000000"/>
              <w:right w:val="single" w:sz="4" w:space="0" w:color="000000"/>
            </w:tcBorders>
            <w:vAlign w:val="center"/>
          </w:tcPr>
          <w:p w14:paraId="59DA0A41"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r w:rsidRPr="00684F7A">
              <w:rPr>
                <w:rFonts w:ascii="Calibri" w:eastAsia="Times New Roman" w:hAnsi="Calibri" w:cs="Calibri"/>
                <w:color w:val="000000"/>
                <w:sz w:val="24"/>
                <w:szCs w:val="24"/>
                <w:lang w:val="es-AR" w:eastAsia="es-AR"/>
              </w:rPr>
              <w:t>Sub flujo 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CC84C90" w14:textId="17AC07CF" w:rsidR="00DB0560" w:rsidRPr="00926092" w:rsidRDefault="00DB0560"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w:t>
            </w:r>
            <w:r w:rsidR="00ED098D">
              <w:rPr>
                <w:rFonts w:ascii="Calibri" w:eastAsia="Times New Roman" w:hAnsi="Calibri" w:cs="Calibri"/>
                <w:color w:val="000000"/>
                <w:sz w:val="24"/>
                <w:szCs w:val="24"/>
                <w:lang w:val="es-AR" w:eastAsia="es-AR"/>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2DE7D6" w14:textId="77777777" w:rsidR="00DB0560" w:rsidRPr="00926092" w:rsidRDefault="00DB0560"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DB0560" w:rsidRPr="00926092" w14:paraId="0CFE4BF7" w14:textId="77777777" w:rsidTr="007C700E">
        <w:trPr>
          <w:trHeight w:val="300"/>
        </w:trPr>
        <w:tc>
          <w:tcPr>
            <w:tcW w:w="0" w:type="auto"/>
            <w:vMerge/>
            <w:tcBorders>
              <w:left w:val="single" w:sz="4" w:space="0" w:color="000000"/>
              <w:right w:val="single" w:sz="4" w:space="0" w:color="000000"/>
            </w:tcBorders>
            <w:vAlign w:val="center"/>
          </w:tcPr>
          <w:p w14:paraId="6698DE92"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19F697F" w14:textId="77777777" w:rsidR="00DB0560" w:rsidRPr="00926092" w:rsidRDefault="00DB056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D13850B" w14:textId="77777777" w:rsidR="00DB0560" w:rsidRPr="00385B00" w:rsidRDefault="00DB0560" w:rsidP="00B96054">
            <w:pPr>
              <w:spacing w:before="0" w:line="240" w:lineRule="auto"/>
              <w:ind w:left="0" w:firstLine="0"/>
              <w:rPr>
                <w:rFonts w:ascii="Calibri" w:eastAsia="Times New Roman" w:hAnsi="Calibri" w:cs="Calibri"/>
                <w:b/>
                <w:color w:val="000000"/>
                <w:sz w:val="24"/>
                <w:szCs w:val="24"/>
                <w:lang w:val="es-AR" w:eastAsia="es-AR"/>
              </w:rPr>
            </w:pPr>
            <w:commentRangeStart w:id="8"/>
            <w:r w:rsidRPr="00385B00">
              <w:rPr>
                <w:rFonts w:ascii="Calibri" w:eastAsia="Times New Roman" w:hAnsi="Calibri" w:cs="Calibri"/>
                <w:b/>
                <w:color w:val="000000"/>
                <w:sz w:val="24"/>
                <w:szCs w:val="24"/>
                <w:lang w:val="es-AR" w:eastAsia="es-AR"/>
              </w:rPr>
              <w:t>Buscar Escenario</w:t>
            </w:r>
            <w:commentRangeEnd w:id="8"/>
            <w:r w:rsidR="00BD4E00">
              <w:rPr>
                <w:rStyle w:val="Refdecomentario"/>
              </w:rPr>
              <w:commentReference w:id="8"/>
            </w:r>
          </w:p>
          <w:p w14:paraId="233CBECE" w14:textId="77777777" w:rsidR="00DB0560" w:rsidRDefault="00DB0560" w:rsidP="00B96054">
            <w:pPr>
              <w:spacing w:before="0" w:line="240" w:lineRule="auto"/>
              <w:ind w:left="0" w:firstLine="0"/>
              <w:rPr>
                <w:rFonts w:ascii="Calibri" w:eastAsia="Times New Roman" w:hAnsi="Calibri" w:cs="Calibri"/>
                <w:color w:val="000000"/>
                <w:sz w:val="24"/>
                <w:szCs w:val="24"/>
                <w:lang w:val="es-AR" w:eastAsia="es-AR"/>
              </w:rPr>
            </w:pPr>
          </w:p>
          <w:p w14:paraId="2B9EFA8A" w14:textId="66D0E376" w:rsidR="00DB0560" w:rsidRPr="00926092" w:rsidRDefault="00DB0560"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sistema realiza la búsqueda del escenario en la base de datos que coincida con el criterio ingresado (Flujo principal – paso 4).</w:t>
            </w:r>
          </w:p>
        </w:tc>
      </w:tr>
      <w:tr w:rsidR="00DB0560" w:rsidRPr="00926092" w14:paraId="4E519FFB" w14:textId="77777777" w:rsidTr="007C700E">
        <w:trPr>
          <w:trHeight w:val="300"/>
        </w:trPr>
        <w:tc>
          <w:tcPr>
            <w:tcW w:w="0" w:type="auto"/>
            <w:vMerge/>
            <w:tcBorders>
              <w:left w:val="single" w:sz="4" w:space="0" w:color="000000"/>
              <w:right w:val="single" w:sz="4" w:space="0" w:color="000000"/>
            </w:tcBorders>
            <w:vAlign w:val="center"/>
          </w:tcPr>
          <w:p w14:paraId="12B4EF51"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24DACD3" w14:textId="77777777" w:rsidR="00DB0560" w:rsidRPr="00926092" w:rsidRDefault="00DB056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EBEF8C" w14:textId="6F0343FE" w:rsidR="00DB0560" w:rsidRPr="00926092" w:rsidRDefault="00DB0560"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sistema obtiene el escenario de la base de datos (Excepción X)</w:t>
            </w:r>
          </w:p>
        </w:tc>
      </w:tr>
      <w:tr w:rsidR="00DB0560" w:rsidRPr="00926092" w14:paraId="58A095D4" w14:textId="77777777" w:rsidTr="007C700E">
        <w:trPr>
          <w:trHeight w:val="300"/>
        </w:trPr>
        <w:tc>
          <w:tcPr>
            <w:tcW w:w="0" w:type="auto"/>
            <w:vMerge/>
            <w:tcBorders>
              <w:left w:val="single" w:sz="4" w:space="0" w:color="000000"/>
              <w:right w:val="single" w:sz="4" w:space="0" w:color="000000"/>
            </w:tcBorders>
            <w:vAlign w:val="center"/>
          </w:tcPr>
          <w:p w14:paraId="2C733D05"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BF8C4AD" w14:textId="77777777" w:rsidR="00DB0560" w:rsidRPr="00926092" w:rsidRDefault="00DB056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9E1535" w14:textId="7C8420A3" w:rsidR="00DB0560" w:rsidRPr="00926092" w:rsidRDefault="00DB0560"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sistema despliega la pantalla correspondiente al detalle del escenario buscado, con todos sus datos, seguido de los botones de acción “Copiar”, “Exportar” y “Volver”</w:t>
            </w:r>
          </w:p>
        </w:tc>
      </w:tr>
      <w:tr w:rsidR="00DB0560" w:rsidRPr="00926092" w14:paraId="41BECED3" w14:textId="77777777" w:rsidTr="007C700E">
        <w:trPr>
          <w:trHeight w:val="300"/>
        </w:trPr>
        <w:tc>
          <w:tcPr>
            <w:tcW w:w="0" w:type="auto"/>
            <w:vMerge/>
            <w:tcBorders>
              <w:left w:val="single" w:sz="4" w:space="0" w:color="000000"/>
              <w:right w:val="single" w:sz="4" w:space="0" w:color="000000"/>
            </w:tcBorders>
            <w:vAlign w:val="center"/>
          </w:tcPr>
          <w:p w14:paraId="23A0BE5C"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8B388D1" w14:textId="6C77FBEC" w:rsidR="00DB0560" w:rsidRPr="00926092" w:rsidRDefault="00DB056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949902" w14:textId="2598AA7C" w:rsidR="00DB0560" w:rsidRPr="00926092" w:rsidRDefault="00DB0560"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Si el actor presiona “Copiar”, </w:t>
            </w:r>
          </w:p>
        </w:tc>
      </w:tr>
      <w:tr w:rsidR="00DB0560" w:rsidRPr="00926092" w14:paraId="049AFCEA" w14:textId="77777777" w:rsidTr="007C700E">
        <w:trPr>
          <w:trHeight w:val="300"/>
        </w:trPr>
        <w:tc>
          <w:tcPr>
            <w:tcW w:w="0" w:type="auto"/>
            <w:vMerge/>
            <w:tcBorders>
              <w:left w:val="single" w:sz="4" w:space="0" w:color="000000"/>
              <w:right w:val="single" w:sz="4" w:space="0" w:color="000000"/>
            </w:tcBorders>
            <w:vAlign w:val="center"/>
          </w:tcPr>
          <w:p w14:paraId="50113A1C"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FEF2C9F" w14:textId="30503711" w:rsidR="00DB0560" w:rsidRPr="00926092" w:rsidRDefault="00DB056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8FB18B" w14:textId="4213ABBE" w:rsidR="00DB0560" w:rsidRPr="00926092" w:rsidRDefault="00DB0560"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Si el actor presiona “Exportar”, se continua con el caso de uso “CU06 – Exportar Escenario y resultados”, enviando los datos del escenario seleccionado.</w:t>
            </w:r>
          </w:p>
        </w:tc>
      </w:tr>
      <w:tr w:rsidR="00DB0560" w:rsidRPr="00926092" w14:paraId="6EECC4A8" w14:textId="77777777" w:rsidTr="00B35326">
        <w:trPr>
          <w:trHeight w:val="300"/>
        </w:trPr>
        <w:tc>
          <w:tcPr>
            <w:tcW w:w="0" w:type="auto"/>
            <w:vMerge/>
            <w:tcBorders>
              <w:left w:val="single" w:sz="4" w:space="0" w:color="000000"/>
              <w:right w:val="single" w:sz="4" w:space="0" w:color="000000"/>
            </w:tcBorders>
            <w:vAlign w:val="center"/>
          </w:tcPr>
          <w:p w14:paraId="48E54133"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E03111B" w14:textId="20ED7354" w:rsidR="00DB0560" w:rsidRPr="00926092" w:rsidRDefault="00DB056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B3E889" w14:textId="72E0CDDB" w:rsidR="00DB0560" w:rsidRPr="00926092" w:rsidRDefault="00DB0560" w:rsidP="007C700E">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Si el actor presiona “Volver”, </w:t>
            </w:r>
          </w:p>
        </w:tc>
      </w:tr>
      <w:tr w:rsidR="00DB0560" w:rsidRPr="00926092" w14:paraId="505EA928" w14:textId="77777777" w:rsidTr="00B35326">
        <w:trPr>
          <w:trHeight w:val="300"/>
        </w:trPr>
        <w:tc>
          <w:tcPr>
            <w:tcW w:w="0" w:type="auto"/>
            <w:vMerge/>
            <w:tcBorders>
              <w:left w:val="single" w:sz="4" w:space="0" w:color="000000"/>
              <w:bottom w:val="single" w:sz="4" w:space="0" w:color="000000"/>
              <w:right w:val="single" w:sz="4" w:space="0" w:color="000000"/>
            </w:tcBorders>
            <w:vAlign w:val="center"/>
          </w:tcPr>
          <w:p w14:paraId="0C4148A9"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F8D36F6" w14:textId="04C08A11" w:rsidR="00DB0560" w:rsidRPr="00926092" w:rsidRDefault="00DB056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8264B8" w14:textId="5B99CCBA" w:rsidR="00DB0560" w:rsidRPr="00926092" w:rsidRDefault="00ED098D"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caso de uso f</w:t>
            </w:r>
            <w:r w:rsidR="00DB0560">
              <w:rPr>
                <w:rFonts w:ascii="Calibri" w:eastAsia="Times New Roman" w:hAnsi="Calibri" w:cs="Calibri"/>
                <w:color w:val="000000"/>
                <w:sz w:val="24"/>
                <w:szCs w:val="24"/>
                <w:lang w:val="es-AR" w:eastAsia="es-AR"/>
              </w:rPr>
              <w:t>inaliza</w:t>
            </w:r>
            <w:r>
              <w:rPr>
                <w:rFonts w:ascii="Calibri" w:eastAsia="Times New Roman" w:hAnsi="Calibri" w:cs="Calibri"/>
                <w:color w:val="000000"/>
                <w:sz w:val="24"/>
                <w:szCs w:val="24"/>
                <w:lang w:val="es-AR" w:eastAsia="es-AR"/>
              </w:rPr>
              <w:t>.</w:t>
            </w:r>
          </w:p>
        </w:tc>
      </w:tr>
      <w:tr w:rsidR="00ED098D" w:rsidRPr="00926092" w14:paraId="04DCF1FD" w14:textId="77777777" w:rsidTr="0026074D">
        <w:trPr>
          <w:trHeight w:val="300"/>
        </w:trPr>
        <w:tc>
          <w:tcPr>
            <w:tcW w:w="0" w:type="auto"/>
            <w:vMerge w:val="restart"/>
            <w:tcBorders>
              <w:top w:val="single" w:sz="4" w:space="0" w:color="000000"/>
              <w:left w:val="single" w:sz="4" w:space="0" w:color="000000"/>
              <w:right w:val="single" w:sz="4" w:space="0" w:color="000000"/>
            </w:tcBorders>
            <w:vAlign w:val="center"/>
          </w:tcPr>
          <w:p w14:paraId="39038330" w14:textId="3DFCF3F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6CC8C19" w14:textId="25FF7EB0" w:rsidR="00ED098D" w:rsidRPr="00926092" w:rsidRDefault="00ED098D"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2775C0" w14:textId="2C646DF1" w:rsidR="00ED098D" w:rsidRPr="00926092" w:rsidRDefault="00ED098D"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ED098D" w:rsidRPr="00926092" w14:paraId="1CAF6CA9" w14:textId="77777777" w:rsidTr="0026074D">
        <w:trPr>
          <w:trHeight w:val="300"/>
        </w:trPr>
        <w:tc>
          <w:tcPr>
            <w:tcW w:w="0" w:type="auto"/>
            <w:vMerge/>
            <w:tcBorders>
              <w:left w:val="single" w:sz="4" w:space="0" w:color="000000"/>
              <w:right w:val="single" w:sz="4" w:space="0" w:color="000000"/>
            </w:tcBorders>
            <w:vAlign w:val="center"/>
          </w:tcPr>
          <w:p w14:paraId="2B3C22F9"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D1664D0" w14:textId="31572FD2" w:rsidR="00ED098D" w:rsidRPr="00926092" w:rsidRDefault="00ED098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CFA45F" w14:textId="77777777" w:rsidR="00ED098D" w:rsidRPr="007C700E" w:rsidRDefault="00ED098D" w:rsidP="00B96054">
            <w:pPr>
              <w:spacing w:before="0" w:line="240" w:lineRule="auto"/>
              <w:ind w:left="0" w:firstLine="0"/>
              <w:rPr>
                <w:rFonts w:ascii="Calibri" w:eastAsia="Times New Roman" w:hAnsi="Calibri" w:cs="Calibri"/>
                <w:b/>
                <w:color w:val="000000"/>
                <w:sz w:val="24"/>
                <w:szCs w:val="24"/>
                <w:lang w:val="es-AR" w:eastAsia="es-AR"/>
              </w:rPr>
            </w:pPr>
            <w:r w:rsidRPr="007C700E">
              <w:rPr>
                <w:rFonts w:ascii="Calibri" w:eastAsia="Times New Roman" w:hAnsi="Calibri" w:cs="Calibri"/>
                <w:b/>
                <w:color w:val="000000"/>
                <w:sz w:val="24"/>
                <w:szCs w:val="24"/>
                <w:lang w:val="es-AR" w:eastAsia="es-AR"/>
              </w:rPr>
              <w:t>Modificar Escenario</w:t>
            </w:r>
          </w:p>
          <w:p w14:paraId="572EF36F" w14:textId="77777777" w:rsidR="00ED098D" w:rsidRDefault="00ED098D" w:rsidP="00B96054">
            <w:pPr>
              <w:spacing w:before="0" w:line="240" w:lineRule="auto"/>
              <w:ind w:left="0" w:firstLine="0"/>
              <w:rPr>
                <w:rFonts w:ascii="Calibri" w:eastAsia="Times New Roman" w:hAnsi="Calibri" w:cs="Calibri"/>
                <w:color w:val="000000"/>
                <w:sz w:val="24"/>
                <w:szCs w:val="24"/>
                <w:lang w:val="es-AR" w:eastAsia="es-AR"/>
              </w:rPr>
            </w:pPr>
          </w:p>
          <w:p w14:paraId="1F26559F" w14:textId="3098A3A2" w:rsidR="00ED098D" w:rsidRPr="00926092" w:rsidRDefault="00ED098D"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El sistema </w:t>
            </w:r>
            <w:r w:rsidRPr="007C700E">
              <w:rPr>
                <w:rFonts w:ascii="Calibri" w:eastAsia="Times New Roman" w:hAnsi="Calibri" w:cs="Calibri"/>
                <w:color w:val="000000"/>
                <w:sz w:val="24"/>
                <w:szCs w:val="24"/>
                <w:lang w:val="es-AR" w:eastAsia="es-AR"/>
              </w:rPr>
              <w:t>realiza la búsqueda del escenario en la base de datos que coincida con el criterio ingresado (Flujo principal – paso 4).</w:t>
            </w:r>
          </w:p>
        </w:tc>
      </w:tr>
      <w:tr w:rsidR="00ED098D" w:rsidRPr="00926092" w14:paraId="03AA9646" w14:textId="77777777" w:rsidTr="0026074D">
        <w:trPr>
          <w:trHeight w:val="300"/>
        </w:trPr>
        <w:tc>
          <w:tcPr>
            <w:tcW w:w="0" w:type="auto"/>
            <w:vMerge/>
            <w:tcBorders>
              <w:left w:val="single" w:sz="4" w:space="0" w:color="000000"/>
              <w:right w:val="single" w:sz="4" w:space="0" w:color="000000"/>
            </w:tcBorders>
            <w:vAlign w:val="center"/>
          </w:tcPr>
          <w:p w14:paraId="10E85634"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C3FD551" w14:textId="6C4C8959" w:rsidR="00ED098D" w:rsidRPr="00926092" w:rsidRDefault="00ED098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E768C0" w14:textId="2073D442" w:rsidR="00ED098D" w:rsidRPr="00926092" w:rsidRDefault="00ED098D" w:rsidP="00B96054">
            <w:pPr>
              <w:spacing w:before="0" w:line="240" w:lineRule="auto"/>
              <w:ind w:left="0" w:firstLine="0"/>
              <w:rPr>
                <w:rFonts w:ascii="Calibri" w:eastAsia="Times New Roman" w:hAnsi="Calibri" w:cs="Calibri"/>
                <w:color w:val="000000"/>
                <w:sz w:val="24"/>
                <w:szCs w:val="24"/>
                <w:lang w:val="es-AR" w:eastAsia="es-AR"/>
              </w:rPr>
            </w:pPr>
            <w:r w:rsidRPr="007C700E">
              <w:rPr>
                <w:rFonts w:ascii="Calibri" w:eastAsia="Times New Roman" w:hAnsi="Calibri" w:cs="Calibri"/>
                <w:color w:val="000000"/>
                <w:sz w:val="24"/>
                <w:szCs w:val="24"/>
                <w:lang w:val="es-AR" w:eastAsia="es-AR"/>
              </w:rPr>
              <w:t>El sistema obtiene el escenario de la base de datos (Excepción X)</w:t>
            </w:r>
          </w:p>
        </w:tc>
      </w:tr>
      <w:tr w:rsidR="00ED098D" w:rsidRPr="00926092" w14:paraId="3C856144" w14:textId="77777777" w:rsidTr="0026074D">
        <w:trPr>
          <w:trHeight w:val="300"/>
        </w:trPr>
        <w:tc>
          <w:tcPr>
            <w:tcW w:w="0" w:type="auto"/>
            <w:vMerge/>
            <w:tcBorders>
              <w:left w:val="single" w:sz="4" w:space="0" w:color="000000"/>
              <w:right w:val="single" w:sz="4" w:space="0" w:color="000000"/>
            </w:tcBorders>
            <w:vAlign w:val="center"/>
          </w:tcPr>
          <w:p w14:paraId="4253AD1B"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F24CF0F" w14:textId="35E90122" w:rsidR="00ED098D" w:rsidRPr="00926092" w:rsidRDefault="00ED098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283BA7" w14:textId="1E6EC17B" w:rsidR="00ED098D" w:rsidRPr="00926092" w:rsidRDefault="00ED098D" w:rsidP="007C700E">
            <w:pPr>
              <w:spacing w:before="0" w:line="240" w:lineRule="auto"/>
              <w:ind w:left="0" w:firstLine="0"/>
              <w:rPr>
                <w:rFonts w:ascii="Calibri" w:eastAsia="Times New Roman" w:hAnsi="Calibri" w:cs="Calibri"/>
                <w:color w:val="000000"/>
                <w:sz w:val="24"/>
                <w:szCs w:val="24"/>
                <w:lang w:val="es-AR" w:eastAsia="es-AR"/>
              </w:rPr>
            </w:pPr>
            <w:r w:rsidRPr="007C700E">
              <w:rPr>
                <w:rFonts w:ascii="Calibri" w:eastAsia="Times New Roman" w:hAnsi="Calibri" w:cs="Calibri"/>
                <w:color w:val="000000"/>
                <w:sz w:val="24"/>
                <w:szCs w:val="24"/>
                <w:lang w:val="es-AR" w:eastAsia="es-AR"/>
              </w:rPr>
              <w:t>El sistema despliega la pantalla correspondiente al detalle del escenario buscado, con todos sus datos, seguido de los botones de acción “</w:t>
            </w:r>
            <w:r>
              <w:rPr>
                <w:rFonts w:ascii="Calibri" w:eastAsia="Times New Roman" w:hAnsi="Calibri" w:cs="Calibri"/>
                <w:color w:val="000000"/>
                <w:sz w:val="24"/>
                <w:szCs w:val="24"/>
                <w:lang w:val="es-AR" w:eastAsia="es-AR"/>
              </w:rPr>
              <w:t>Agregar</w:t>
            </w:r>
            <w:r w:rsidRPr="007C700E">
              <w:rPr>
                <w:rFonts w:ascii="Calibri" w:eastAsia="Times New Roman" w:hAnsi="Calibri" w:cs="Calibri"/>
                <w:color w:val="000000"/>
                <w:sz w:val="24"/>
                <w:szCs w:val="24"/>
                <w:lang w:val="es-AR" w:eastAsia="es-AR"/>
              </w:rPr>
              <w:t>”</w:t>
            </w:r>
            <w:r>
              <w:rPr>
                <w:rFonts w:ascii="Calibri" w:eastAsia="Times New Roman" w:hAnsi="Calibri" w:cs="Calibri"/>
                <w:color w:val="000000"/>
                <w:sz w:val="24"/>
                <w:szCs w:val="24"/>
                <w:lang w:val="es-AR" w:eastAsia="es-AR"/>
              </w:rPr>
              <w:t>, “Actualizar Escenario” y “Cancelar”</w:t>
            </w:r>
          </w:p>
        </w:tc>
      </w:tr>
      <w:tr w:rsidR="00ED098D" w:rsidRPr="00926092" w14:paraId="265D92B5" w14:textId="77777777" w:rsidTr="0026074D">
        <w:trPr>
          <w:trHeight w:val="300"/>
        </w:trPr>
        <w:tc>
          <w:tcPr>
            <w:tcW w:w="0" w:type="auto"/>
            <w:vMerge/>
            <w:tcBorders>
              <w:left w:val="single" w:sz="4" w:space="0" w:color="000000"/>
              <w:right w:val="single" w:sz="4" w:space="0" w:color="000000"/>
            </w:tcBorders>
            <w:vAlign w:val="center"/>
          </w:tcPr>
          <w:p w14:paraId="3B848A9E"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6C6A68A" w14:textId="736D1025" w:rsidR="00ED098D" w:rsidRPr="00926092" w:rsidRDefault="00ED098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EFDF7C" w14:textId="7FCA4D04" w:rsidR="00ED098D" w:rsidRPr="00926092" w:rsidRDefault="00ED098D" w:rsidP="006442AA">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actor mod</w:t>
            </w:r>
            <w:r w:rsidR="006442AA">
              <w:rPr>
                <w:rFonts w:ascii="Calibri" w:eastAsia="Times New Roman" w:hAnsi="Calibri" w:cs="Calibri"/>
                <w:color w:val="000000"/>
                <w:sz w:val="24"/>
                <w:szCs w:val="24"/>
                <w:lang w:val="es-AR" w:eastAsia="es-AR"/>
              </w:rPr>
              <w:t>ifica los campos de su interés.</w:t>
            </w:r>
            <w:r>
              <w:rPr>
                <w:rFonts w:ascii="Calibri" w:eastAsia="Times New Roman" w:hAnsi="Calibri" w:cs="Calibri"/>
                <w:color w:val="000000"/>
                <w:sz w:val="24"/>
                <w:szCs w:val="24"/>
                <w:lang w:val="es-AR" w:eastAsia="es-AR"/>
              </w:rPr>
              <w:t xml:space="preserve"> </w:t>
            </w:r>
          </w:p>
        </w:tc>
      </w:tr>
      <w:tr w:rsidR="006442AA" w:rsidRPr="00926092" w14:paraId="28FE8864" w14:textId="77777777" w:rsidTr="0026074D">
        <w:trPr>
          <w:trHeight w:val="300"/>
        </w:trPr>
        <w:tc>
          <w:tcPr>
            <w:tcW w:w="0" w:type="auto"/>
            <w:vMerge/>
            <w:tcBorders>
              <w:left w:val="single" w:sz="4" w:space="0" w:color="000000"/>
              <w:right w:val="single" w:sz="4" w:space="0" w:color="000000"/>
            </w:tcBorders>
            <w:vAlign w:val="center"/>
          </w:tcPr>
          <w:p w14:paraId="5AAC3535" w14:textId="77777777" w:rsidR="006442AA" w:rsidRPr="00684F7A" w:rsidRDefault="006442AA"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B820786" w14:textId="79BA86BA" w:rsidR="006442AA"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676E47" w14:textId="3689C355" w:rsidR="006442AA" w:rsidRDefault="006442AA" w:rsidP="007C700E">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Si el actor requiere adjuntar un documento, se continúa con el caso de uso “CU04 – Adjuntar Documentos”.</w:t>
            </w:r>
          </w:p>
        </w:tc>
      </w:tr>
      <w:tr w:rsidR="006442AA" w:rsidRPr="00926092" w14:paraId="4BE405A6" w14:textId="77777777" w:rsidTr="0026074D">
        <w:trPr>
          <w:trHeight w:val="300"/>
        </w:trPr>
        <w:tc>
          <w:tcPr>
            <w:tcW w:w="0" w:type="auto"/>
            <w:vMerge/>
            <w:tcBorders>
              <w:left w:val="single" w:sz="4" w:space="0" w:color="000000"/>
              <w:right w:val="single" w:sz="4" w:space="0" w:color="000000"/>
            </w:tcBorders>
            <w:vAlign w:val="center"/>
          </w:tcPr>
          <w:p w14:paraId="4BEB42C1" w14:textId="77777777" w:rsidR="006442AA" w:rsidRPr="00684F7A" w:rsidRDefault="006442AA"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B6CD1A3" w14:textId="7F2E9C61" w:rsidR="006442AA"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B326CB" w14:textId="26AF86E3" w:rsidR="006442AA" w:rsidRDefault="006442AA" w:rsidP="006442AA">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Si el actor requiere comentar un escenario, se continúa con el caso de uso “CU05 – Comentar Escenario”.</w:t>
            </w:r>
          </w:p>
        </w:tc>
      </w:tr>
      <w:tr w:rsidR="006442AA" w:rsidRPr="00926092" w14:paraId="6FDA2BB4" w14:textId="77777777" w:rsidTr="0026074D">
        <w:trPr>
          <w:trHeight w:val="300"/>
        </w:trPr>
        <w:tc>
          <w:tcPr>
            <w:tcW w:w="0" w:type="auto"/>
            <w:vMerge/>
            <w:tcBorders>
              <w:left w:val="single" w:sz="4" w:space="0" w:color="000000"/>
              <w:right w:val="single" w:sz="4" w:space="0" w:color="000000"/>
            </w:tcBorders>
            <w:vAlign w:val="center"/>
          </w:tcPr>
          <w:p w14:paraId="1FC60957" w14:textId="77777777" w:rsidR="006442AA" w:rsidRPr="00684F7A" w:rsidRDefault="006442AA"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B610289" w14:textId="05E7762D" w:rsidR="006442AA"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AAF087" w14:textId="733063C6" w:rsidR="006442AA" w:rsidRDefault="006442AA" w:rsidP="007C700E">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actor presiona el botón de acción “Actualizar Escenario”.</w:t>
            </w:r>
          </w:p>
        </w:tc>
      </w:tr>
      <w:tr w:rsidR="00ED098D" w:rsidRPr="00926092" w14:paraId="5BCD69D8" w14:textId="77777777" w:rsidTr="00FD7595">
        <w:trPr>
          <w:trHeight w:val="300"/>
        </w:trPr>
        <w:tc>
          <w:tcPr>
            <w:tcW w:w="0" w:type="auto"/>
            <w:vMerge/>
            <w:tcBorders>
              <w:left w:val="single" w:sz="4" w:space="0" w:color="000000"/>
              <w:right w:val="single" w:sz="4" w:space="0" w:color="000000"/>
            </w:tcBorders>
            <w:vAlign w:val="center"/>
          </w:tcPr>
          <w:p w14:paraId="6ED1EA90"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6209B17" w14:textId="5DD89447" w:rsidR="00ED098D" w:rsidRPr="00926092"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EA6FBD" w14:textId="7D705C55" w:rsidR="00ED098D" w:rsidRPr="00926092" w:rsidRDefault="00ED098D" w:rsidP="00ED098D">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sistema realiza la modificación del escenario según los criterios ingresados</w:t>
            </w:r>
            <w:r w:rsidR="00A23BAA">
              <w:rPr>
                <w:rFonts w:ascii="Calibri" w:eastAsia="Times New Roman" w:hAnsi="Calibri" w:cs="Calibri"/>
                <w:color w:val="000000"/>
                <w:sz w:val="24"/>
                <w:szCs w:val="24"/>
                <w:lang w:val="es-AR" w:eastAsia="es-AR"/>
              </w:rPr>
              <w:t>.</w:t>
            </w:r>
          </w:p>
        </w:tc>
      </w:tr>
      <w:tr w:rsidR="00ED098D" w:rsidRPr="00926092" w14:paraId="75D2C48E" w14:textId="77777777" w:rsidTr="00FD7595">
        <w:trPr>
          <w:trHeight w:val="300"/>
        </w:trPr>
        <w:tc>
          <w:tcPr>
            <w:tcW w:w="0" w:type="auto"/>
            <w:vMerge/>
            <w:tcBorders>
              <w:left w:val="single" w:sz="4" w:space="0" w:color="000000"/>
              <w:right w:val="single" w:sz="4" w:space="0" w:color="000000"/>
            </w:tcBorders>
            <w:vAlign w:val="center"/>
          </w:tcPr>
          <w:p w14:paraId="7262688B"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4519DF9" w14:textId="14BC0CCA" w:rsidR="00ED098D" w:rsidRPr="00926092"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262E81" w14:textId="62C5CFDA" w:rsidR="00ED098D" w:rsidRPr="00926092" w:rsidRDefault="00ED098D" w:rsidP="00ED098D">
            <w:pPr>
              <w:spacing w:before="0" w:line="240" w:lineRule="auto"/>
              <w:ind w:left="0" w:firstLine="0"/>
              <w:rPr>
                <w:rFonts w:ascii="Calibri" w:eastAsia="Times New Roman" w:hAnsi="Calibri" w:cs="Calibri"/>
                <w:color w:val="000000"/>
                <w:sz w:val="24"/>
                <w:szCs w:val="24"/>
                <w:lang w:val="es-AR" w:eastAsia="es-AR"/>
              </w:rPr>
            </w:pPr>
            <w:r w:rsidRPr="00ED098D">
              <w:rPr>
                <w:rFonts w:ascii="Calibri" w:eastAsia="Times New Roman" w:hAnsi="Calibri" w:cs="Calibri"/>
                <w:color w:val="000000"/>
                <w:sz w:val="24"/>
                <w:szCs w:val="24"/>
                <w:lang w:val="es-AR" w:eastAsia="es-AR"/>
              </w:rPr>
              <w:t>Si la operación es exitosa, el sistema quita el formulario de modificación y mu</w:t>
            </w:r>
            <w:r>
              <w:rPr>
                <w:rFonts w:ascii="Calibri" w:eastAsia="Times New Roman" w:hAnsi="Calibri" w:cs="Calibri"/>
                <w:color w:val="000000"/>
                <w:sz w:val="24"/>
                <w:szCs w:val="24"/>
                <w:lang w:val="es-AR" w:eastAsia="es-AR"/>
              </w:rPr>
              <w:t>estra el siguiente mensaje: “El escenario fue modificado</w:t>
            </w:r>
            <w:r w:rsidRPr="00ED098D">
              <w:rPr>
                <w:rFonts w:ascii="Calibri" w:eastAsia="Times New Roman" w:hAnsi="Calibri" w:cs="Calibri"/>
                <w:color w:val="000000"/>
                <w:sz w:val="24"/>
                <w:szCs w:val="24"/>
                <w:lang w:val="es-AR" w:eastAsia="es-AR"/>
              </w:rPr>
              <w:t xml:space="preserve"> con éxito” y se presenta toda la información del</w:t>
            </w:r>
            <w:r>
              <w:rPr>
                <w:rFonts w:ascii="Calibri" w:eastAsia="Times New Roman" w:hAnsi="Calibri" w:cs="Calibri"/>
                <w:color w:val="000000"/>
                <w:sz w:val="24"/>
                <w:szCs w:val="24"/>
                <w:lang w:val="es-AR" w:eastAsia="es-AR"/>
              </w:rPr>
              <w:t xml:space="preserve"> escenario modificado. (Excepción X)</w:t>
            </w:r>
          </w:p>
        </w:tc>
      </w:tr>
      <w:tr w:rsidR="00ED098D" w:rsidRPr="00926092" w14:paraId="4EC2F23E" w14:textId="77777777" w:rsidTr="00FD7595">
        <w:trPr>
          <w:trHeight w:val="300"/>
        </w:trPr>
        <w:tc>
          <w:tcPr>
            <w:tcW w:w="0" w:type="auto"/>
            <w:vMerge/>
            <w:tcBorders>
              <w:left w:val="single" w:sz="4" w:space="0" w:color="000000"/>
              <w:bottom w:val="single" w:sz="4" w:space="0" w:color="000000"/>
              <w:right w:val="single" w:sz="4" w:space="0" w:color="000000"/>
            </w:tcBorders>
            <w:vAlign w:val="center"/>
          </w:tcPr>
          <w:p w14:paraId="31CB768B"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58F8F2E" w14:textId="668CFD16" w:rsidR="00ED098D" w:rsidRPr="00926092"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F74CC00" w14:textId="2C1C4DA8" w:rsidR="00ED098D" w:rsidRPr="00926092" w:rsidRDefault="00ED098D" w:rsidP="00B96054">
            <w:pPr>
              <w:spacing w:before="0" w:line="240" w:lineRule="auto"/>
              <w:ind w:left="0" w:firstLine="0"/>
              <w:rPr>
                <w:rFonts w:ascii="Calibri" w:eastAsia="Times New Roman" w:hAnsi="Calibri" w:cs="Calibri"/>
                <w:color w:val="000000"/>
                <w:sz w:val="24"/>
                <w:szCs w:val="24"/>
                <w:lang w:val="es-AR" w:eastAsia="es-AR"/>
              </w:rPr>
            </w:pPr>
            <w:r w:rsidRPr="00ED098D">
              <w:rPr>
                <w:rFonts w:ascii="Calibri" w:eastAsia="Times New Roman" w:hAnsi="Calibri" w:cs="Calibri"/>
                <w:color w:val="000000"/>
                <w:sz w:val="24"/>
                <w:szCs w:val="24"/>
                <w:lang w:val="es-AR" w:eastAsia="es-AR"/>
              </w:rPr>
              <w:t>El caso de uso finaliza.</w:t>
            </w:r>
          </w:p>
        </w:tc>
      </w:tr>
      <w:tr w:rsidR="00BD4E00" w:rsidRPr="00926092" w14:paraId="59366E8D" w14:textId="77777777" w:rsidTr="00860C40">
        <w:trPr>
          <w:trHeight w:val="300"/>
        </w:trPr>
        <w:tc>
          <w:tcPr>
            <w:tcW w:w="0" w:type="auto"/>
            <w:vMerge w:val="restart"/>
            <w:tcBorders>
              <w:left w:val="single" w:sz="4" w:space="0" w:color="000000"/>
              <w:right w:val="single" w:sz="4" w:space="0" w:color="000000"/>
            </w:tcBorders>
            <w:vAlign w:val="center"/>
          </w:tcPr>
          <w:p w14:paraId="0ABDDB7B" w14:textId="51697D9D"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099B2E2" w14:textId="69875438" w:rsidR="00BD4E00" w:rsidRDefault="00BD4E00" w:rsidP="00CC046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w:t>
            </w:r>
            <w:r w:rsidR="00CC046F">
              <w:rPr>
                <w:rFonts w:ascii="Calibri" w:eastAsia="Times New Roman" w:hAnsi="Calibri" w:cs="Calibri"/>
                <w:color w:val="000000"/>
                <w:sz w:val="24"/>
                <w:szCs w:val="24"/>
                <w:lang w:val="es-AR" w:eastAsia="es-AR"/>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706098" w14:textId="454DC719" w:rsidR="00BD4E00" w:rsidRPr="00ED098D" w:rsidRDefault="00BD4E00" w:rsidP="00CC046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BD4E00" w:rsidRPr="00926092" w14:paraId="0FF0E8CE" w14:textId="77777777" w:rsidTr="00860C40">
        <w:trPr>
          <w:trHeight w:val="300"/>
        </w:trPr>
        <w:tc>
          <w:tcPr>
            <w:tcW w:w="0" w:type="auto"/>
            <w:vMerge/>
            <w:tcBorders>
              <w:left w:val="single" w:sz="4" w:space="0" w:color="000000"/>
              <w:right w:val="single" w:sz="4" w:space="0" w:color="000000"/>
            </w:tcBorders>
            <w:vAlign w:val="center"/>
          </w:tcPr>
          <w:p w14:paraId="183BEE11"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E28C9A8" w14:textId="5B493842" w:rsidR="00BD4E00" w:rsidRDefault="00BD4E0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551757" w14:textId="77777777" w:rsidR="00BD4E00" w:rsidRPr="00BD4E00" w:rsidRDefault="00BD4E00" w:rsidP="00B96054">
            <w:pPr>
              <w:spacing w:before="0" w:line="240" w:lineRule="auto"/>
              <w:ind w:left="0" w:firstLine="0"/>
              <w:rPr>
                <w:rFonts w:ascii="Calibri" w:eastAsia="Times New Roman" w:hAnsi="Calibri" w:cs="Calibri"/>
                <w:b/>
                <w:color w:val="000000"/>
                <w:sz w:val="24"/>
                <w:szCs w:val="24"/>
                <w:lang w:val="es-AR" w:eastAsia="es-AR"/>
              </w:rPr>
            </w:pPr>
            <w:r w:rsidRPr="00BD4E00">
              <w:rPr>
                <w:rFonts w:ascii="Calibri" w:eastAsia="Times New Roman" w:hAnsi="Calibri" w:cs="Calibri"/>
                <w:b/>
                <w:color w:val="000000"/>
                <w:sz w:val="24"/>
                <w:szCs w:val="24"/>
                <w:lang w:val="es-AR" w:eastAsia="es-AR"/>
              </w:rPr>
              <w:t>Eliminar Escenario</w:t>
            </w:r>
          </w:p>
          <w:p w14:paraId="30C7A35F" w14:textId="77777777" w:rsidR="00BD4E00" w:rsidRPr="00BD4E00" w:rsidRDefault="00BD4E00" w:rsidP="00BD4E00">
            <w:pPr>
              <w:spacing w:before="0" w:line="240" w:lineRule="auto"/>
              <w:ind w:left="0" w:firstLine="0"/>
              <w:rPr>
                <w:rFonts w:ascii="Calibri" w:eastAsia="Times New Roman" w:hAnsi="Calibri" w:cs="Calibri"/>
                <w:color w:val="000000"/>
                <w:sz w:val="24"/>
                <w:szCs w:val="24"/>
                <w:lang w:val="es-AR" w:eastAsia="es-AR"/>
              </w:rPr>
            </w:pPr>
          </w:p>
          <w:p w14:paraId="0DCD16D0" w14:textId="11B58531" w:rsidR="00BD4E00" w:rsidRPr="00ED098D" w:rsidRDefault="00BD4E00" w:rsidP="007C04C4">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El sistema realiza la búsqueda del escenario en la base de datos que coincida con el criterio ingresado (Flujo principal – paso 4).</w:t>
            </w:r>
          </w:p>
        </w:tc>
      </w:tr>
      <w:tr w:rsidR="00BD4E00" w:rsidRPr="00926092" w14:paraId="347CE0A8" w14:textId="77777777" w:rsidTr="00860C40">
        <w:trPr>
          <w:trHeight w:val="300"/>
        </w:trPr>
        <w:tc>
          <w:tcPr>
            <w:tcW w:w="0" w:type="auto"/>
            <w:vMerge/>
            <w:tcBorders>
              <w:left w:val="single" w:sz="4" w:space="0" w:color="000000"/>
              <w:right w:val="single" w:sz="4" w:space="0" w:color="000000"/>
            </w:tcBorders>
            <w:vAlign w:val="center"/>
          </w:tcPr>
          <w:p w14:paraId="0C985439"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AE3C661" w14:textId="3AE6C46D" w:rsidR="00BD4E00" w:rsidRDefault="00BD4E0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3E4F82" w14:textId="5BEDA0ED" w:rsidR="00BD4E00" w:rsidRPr="00F30DD7" w:rsidRDefault="00BD4E00" w:rsidP="00BD4E00">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El sistema obtiene el escenario de la base de datos (Excepción X)</w:t>
            </w:r>
          </w:p>
        </w:tc>
      </w:tr>
      <w:tr w:rsidR="00BD4E00" w:rsidRPr="00926092" w14:paraId="437A537B" w14:textId="77777777" w:rsidTr="00860C40">
        <w:trPr>
          <w:trHeight w:val="300"/>
        </w:trPr>
        <w:tc>
          <w:tcPr>
            <w:tcW w:w="0" w:type="auto"/>
            <w:vMerge/>
            <w:tcBorders>
              <w:left w:val="single" w:sz="4" w:space="0" w:color="000000"/>
              <w:right w:val="single" w:sz="4" w:space="0" w:color="000000"/>
            </w:tcBorders>
            <w:vAlign w:val="center"/>
          </w:tcPr>
          <w:p w14:paraId="1F7CD6DE"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34BCF27" w14:textId="7EBCC95D" w:rsidR="00BD4E00" w:rsidRDefault="00BD4E0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56D01A" w14:textId="0C0B6070" w:rsidR="00BD4E00" w:rsidRPr="00ED098D" w:rsidRDefault="00BD4E00" w:rsidP="00BD4E00">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Si el actor selecciona “Ac</w:t>
            </w:r>
            <w:r>
              <w:rPr>
                <w:rFonts w:ascii="Calibri" w:eastAsia="Times New Roman" w:hAnsi="Calibri" w:cs="Calibri"/>
                <w:color w:val="000000"/>
                <w:sz w:val="24"/>
                <w:szCs w:val="24"/>
                <w:lang w:val="es-AR" w:eastAsia="es-AR"/>
              </w:rPr>
              <w:t>eptar”, el sistema da de baja el escenario</w:t>
            </w:r>
            <w:r w:rsidRPr="00BD4E00">
              <w:rPr>
                <w:rFonts w:ascii="Calibri" w:eastAsia="Times New Roman" w:hAnsi="Calibri" w:cs="Calibri"/>
                <w:color w:val="000000"/>
                <w:sz w:val="24"/>
                <w:szCs w:val="24"/>
                <w:lang w:val="es-AR" w:eastAsia="es-AR"/>
              </w:rPr>
              <w:t>. (Sub fl</w:t>
            </w:r>
            <w:r>
              <w:rPr>
                <w:rFonts w:ascii="Calibri" w:eastAsia="Times New Roman" w:hAnsi="Calibri" w:cs="Calibri"/>
                <w:color w:val="000000"/>
                <w:sz w:val="24"/>
                <w:szCs w:val="24"/>
                <w:lang w:val="es-AR" w:eastAsia="es-AR"/>
              </w:rPr>
              <w:t>ujo 1)</w:t>
            </w:r>
          </w:p>
        </w:tc>
      </w:tr>
      <w:tr w:rsidR="00BD4E00" w:rsidRPr="00926092" w14:paraId="45E484F6" w14:textId="77777777" w:rsidTr="00860C40">
        <w:trPr>
          <w:trHeight w:val="300"/>
        </w:trPr>
        <w:tc>
          <w:tcPr>
            <w:tcW w:w="0" w:type="auto"/>
            <w:vMerge/>
            <w:tcBorders>
              <w:left w:val="single" w:sz="4" w:space="0" w:color="000000"/>
              <w:right w:val="single" w:sz="4" w:space="0" w:color="000000"/>
            </w:tcBorders>
            <w:vAlign w:val="center"/>
          </w:tcPr>
          <w:p w14:paraId="46E16DF3"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143DC11" w14:textId="04AF4C1C" w:rsidR="00BD4E00" w:rsidRDefault="00BD4E0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5E5B62" w14:textId="63D6D446" w:rsidR="00BD4E00" w:rsidRPr="00ED098D" w:rsidRDefault="00BD4E00" w:rsidP="00BD4E00">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Si la operación es exitosa, el sistema muestra el siguiente</w:t>
            </w:r>
            <w:r>
              <w:rPr>
                <w:rFonts w:ascii="Calibri" w:eastAsia="Times New Roman" w:hAnsi="Calibri" w:cs="Calibri"/>
                <w:color w:val="000000"/>
                <w:sz w:val="24"/>
                <w:szCs w:val="24"/>
                <w:lang w:val="es-AR" w:eastAsia="es-AR"/>
              </w:rPr>
              <w:t xml:space="preserve"> mensaje “Se ha dado de baja el Escenario </w:t>
            </w:r>
            <w:r w:rsidRPr="00BD4E00">
              <w:rPr>
                <w:rFonts w:ascii="Calibri" w:eastAsia="Times New Roman" w:hAnsi="Calibri" w:cs="Calibri"/>
                <w:color w:val="000000"/>
                <w:sz w:val="24"/>
                <w:szCs w:val="24"/>
                <w:lang w:val="es-AR" w:eastAsia="es-AR"/>
              </w:rPr>
              <w:t>con éxito” en el lugar donde se</w:t>
            </w:r>
            <w:r>
              <w:rPr>
                <w:rFonts w:ascii="Calibri" w:eastAsia="Times New Roman" w:hAnsi="Calibri" w:cs="Calibri"/>
                <w:color w:val="000000"/>
                <w:sz w:val="24"/>
                <w:szCs w:val="24"/>
                <w:lang w:val="es-AR" w:eastAsia="es-AR"/>
              </w:rPr>
              <w:t xml:space="preserve"> presentaba la información del escenario. (Excepción 1)</w:t>
            </w:r>
          </w:p>
        </w:tc>
      </w:tr>
      <w:tr w:rsidR="00BD4E00" w:rsidRPr="00926092" w14:paraId="4C925DF5" w14:textId="77777777" w:rsidTr="00FD7595">
        <w:trPr>
          <w:trHeight w:val="300"/>
        </w:trPr>
        <w:tc>
          <w:tcPr>
            <w:tcW w:w="0" w:type="auto"/>
            <w:vMerge/>
            <w:tcBorders>
              <w:left w:val="single" w:sz="4" w:space="0" w:color="000000"/>
              <w:bottom w:val="single" w:sz="4" w:space="0" w:color="000000"/>
              <w:right w:val="single" w:sz="4" w:space="0" w:color="000000"/>
            </w:tcBorders>
            <w:vAlign w:val="center"/>
          </w:tcPr>
          <w:p w14:paraId="6ACD9A58"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CA71F06" w14:textId="5F37D618" w:rsidR="00BD4E00" w:rsidRDefault="00BD4E0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5E0929" w14:textId="549BD284" w:rsidR="00BD4E00" w:rsidRPr="00ED098D" w:rsidRDefault="00BD4E00" w:rsidP="00B96054">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El caso de uso finaliza.</w:t>
            </w:r>
          </w:p>
        </w:tc>
      </w:tr>
      <w:tr w:rsidR="007F0F42" w:rsidRPr="00926092" w14:paraId="703A1BE4" w14:textId="77777777" w:rsidTr="00FD7595">
        <w:trPr>
          <w:trHeight w:val="300"/>
        </w:trPr>
        <w:tc>
          <w:tcPr>
            <w:tcW w:w="0" w:type="auto"/>
            <w:tcBorders>
              <w:left w:val="single" w:sz="4" w:space="0" w:color="000000"/>
              <w:bottom w:val="single" w:sz="4" w:space="0" w:color="000000"/>
              <w:right w:val="single" w:sz="4" w:space="0" w:color="000000"/>
            </w:tcBorders>
            <w:vAlign w:val="center"/>
          </w:tcPr>
          <w:p w14:paraId="6409DD35" w14:textId="77777777" w:rsidR="007F0F42" w:rsidRPr="00684F7A" w:rsidRDefault="007F0F42"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978379B" w14:textId="23FA44D0" w:rsidR="007F0F42" w:rsidRDefault="001171C9"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FA3117" w14:textId="52B3F061" w:rsidR="007F0F42" w:rsidRPr="00BD4E00" w:rsidRDefault="001171C9"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7F0F42" w:rsidRPr="00926092" w14:paraId="5A5129F8" w14:textId="77777777" w:rsidTr="00FD7595">
        <w:trPr>
          <w:trHeight w:val="300"/>
        </w:trPr>
        <w:tc>
          <w:tcPr>
            <w:tcW w:w="0" w:type="auto"/>
            <w:tcBorders>
              <w:left w:val="single" w:sz="4" w:space="0" w:color="000000"/>
              <w:bottom w:val="single" w:sz="4" w:space="0" w:color="000000"/>
              <w:right w:val="single" w:sz="4" w:space="0" w:color="000000"/>
            </w:tcBorders>
            <w:vAlign w:val="center"/>
          </w:tcPr>
          <w:p w14:paraId="004CE02F" w14:textId="77777777" w:rsidR="007F0F42" w:rsidRPr="00684F7A" w:rsidRDefault="007F0F42"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0412359" w14:textId="77777777" w:rsidR="007F0F42" w:rsidRDefault="007F0F42"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226710" w14:textId="77777777" w:rsidR="001171C9" w:rsidRPr="001171C9" w:rsidRDefault="001171C9" w:rsidP="001171C9">
            <w:pPr>
              <w:spacing w:before="0" w:line="240" w:lineRule="auto"/>
              <w:ind w:left="0" w:firstLine="0"/>
              <w:rPr>
                <w:rFonts w:ascii="Calibri" w:eastAsia="Times New Roman" w:hAnsi="Calibri" w:cs="Calibri"/>
                <w:color w:val="000000"/>
                <w:sz w:val="24"/>
                <w:szCs w:val="24"/>
                <w:lang w:val="es-AR" w:eastAsia="es-AR"/>
              </w:rPr>
            </w:pPr>
            <w:r w:rsidRPr="001171C9">
              <w:rPr>
                <w:rFonts w:ascii="Calibri" w:eastAsia="Times New Roman" w:hAnsi="Calibri" w:cs="Calibri"/>
                <w:color w:val="000000"/>
                <w:sz w:val="24"/>
                <w:szCs w:val="24"/>
                <w:lang w:val="es-AR" w:eastAsia="es-AR"/>
              </w:rPr>
              <w:t>Escenario Duplicado:</w:t>
            </w:r>
          </w:p>
          <w:p w14:paraId="3BD8A7BB" w14:textId="77777777" w:rsidR="001171C9" w:rsidRPr="001171C9" w:rsidRDefault="001171C9" w:rsidP="001171C9">
            <w:pPr>
              <w:spacing w:before="0" w:line="240" w:lineRule="auto"/>
              <w:ind w:left="0" w:firstLine="0"/>
              <w:rPr>
                <w:rFonts w:ascii="Calibri" w:eastAsia="Times New Roman" w:hAnsi="Calibri" w:cs="Calibri"/>
                <w:color w:val="000000"/>
                <w:sz w:val="24"/>
                <w:szCs w:val="24"/>
                <w:lang w:val="es-AR" w:eastAsia="es-AR"/>
              </w:rPr>
            </w:pPr>
            <w:r w:rsidRPr="001171C9">
              <w:rPr>
                <w:rFonts w:ascii="Calibri" w:eastAsia="Times New Roman" w:hAnsi="Calibri" w:cs="Calibri"/>
                <w:color w:val="000000"/>
                <w:sz w:val="24"/>
                <w:szCs w:val="24"/>
                <w:lang w:val="es-AR" w:eastAsia="es-AR"/>
              </w:rPr>
              <w:t>Si el actor intenta crear un escenario con un nombre ya existente en la misma iteración, el sistema muestra un mensaje de error indicando la duplicidad.</w:t>
            </w:r>
          </w:p>
          <w:p w14:paraId="7DF5D09E" w14:textId="01A77F63" w:rsidR="007F0F42" w:rsidRPr="00BD4E00" w:rsidRDefault="001171C9" w:rsidP="001171C9">
            <w:pPr>
              <w:spacing w:before="0" w:line="240" w:lineRule="auto"/>
              <w:ind w:left="0" w:firstLine="0"/>
              <w:rPr>
                <w:rFonts w:ascii="Calibri" w:eastAsia="Times New Roman" w:hAnsi="Calibri" w:cs="Calibri"/>
                <w:color w:val="000000"/>
                <w:sz w:val="24"/>
                <w:szCs w:val="24"/>
                <w:lang w:val="es-AR" w:eastAsia="es-AR"/>
              </w:rPr>
            </w:pPr>
            <w:r w:rsidRPr="001171C9">
              <w:rPr>
                <w:rFonts w:ascii="Calibri" w:eastAsia="Times New Roman" w:hAnsi="Calibri" w:cs="Calibri"/>
                <w:color w:val="000000"/>
                <w:sz w:val="24"/>
                <w:szCs w:val="24"/>
                <w:lang w:val="es-AR" w:eastAsia="es-AR"/>
              </w:rPr>
              <w:t>El actor deberá cambiar el nombre del escenario o seleccionar otra iteración para continuar.</w:t>
            </w:r>
          </w:p>
        </w:tc>
      </w:tr>
      <w:tr w:rsidR="007F0F42" w:rsidRPr="00926092" w14:paraId="376074F3" w14:textId="77777777" w:rsidTr="00FD7595">
        <w:trPr>
          <w:trHeight w:val="300"/>
        </w:trPr>
        <w:tc>
          <w:tcPr>
            <w:tcW w:w="0" w:type="auto"/>
            <w:tcBorders>
              <w:left w:val="single" w:sz="4" w:space="0" w:color="000000"/>
              <w:bottom w:val="single" w:sz="4" w:space="0" w:color="000000"/>
              <w:right w:val="single" w:sz="4" w:space="0" w:color="000000"/>
            </w:tcBorders>
            <w:vAlign w:val="center"/>
          </w:tcPr>
          <w:p w14:paraId="76C3F093" w14:textId="77777777" w:rsidR="007F0F42" w:rsidRPr="00684F7A" w:rsidRDefault="007F0F42"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5F11D4E" w14:textId="77777777" w:rsidR="007F0F42" w:rsidRDefault="007F0F42"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3EFC9E" w14:textId="77777777" w:rsidR="001171C9" w:rsidRPr="001171C9" w:rsidRDefault="001171C9" w:rsidP="001171C9">
            <w:pPr>
              <w:spacing w:before="0" w:line="240" w:lineRule="auto"/>
              <w:ind w:left="0" w:firstLine="0"/>
              <w:rPr>
                <w:rFonts w:ascii="Calibri" w:eastAsia="Times New Roman" w:hAnsi="Calibri" w:cs="Calibri"/>
                <w:color w:val="000000"/>
                <w:sz w:val="24"/>
                <w:szCs w:val="24"/>
                <w:lang w:val="es-AR" w:eastAsia="es-AR"/>
              </w:rPr>
            </w:pPr>
            <w:r w:rsidRPr="001171C9">
              <w:rPr>
                <w:rFonts w:ascii="Calibri" w:eastAsia="Times New Roman" w:hAnsi="Calibri" w:cs="Calibri"/>
                <w:color w:val="000000"/>
                <w:sz w:val="24"/>
                <w:szCs w:val="24"/>
                <w:lang w:val="es-AR" w:eastAsia="es-AR"/>
              </w:rPr>
              <w:t>Fallo en la Validación:</w:t>
            </w:r>
          </w:p>
          <w:p w14:paraId="1DFE1460" w14:textId="776E33AE" w:rsidR="007F0F42" w:rsidRPr="00BD4E00" w:rsidRDefault="001171C9" w:rsidP="001171C9">
            <w:pPr>
              <w:spacing w:before="0" w:line="240" w:lineRule="auto"/>
              <w:ind w:left="0" w:firstLine="0"/>
              <w:rPr>
                <w:rFonts w:ascii="Calibri" w:eastAsia="Times New Roman" w:hAnsi="Calibri" w:cs="Calibri"/>
                <w:color w:val="000000"/>
                <w:sz w:val="24"/>
                <w:szCs w:val="24"/>
                <w:lang w:val="es-AR" w:eastAsia="es-AR"/>
              </w:rPr>
            </w:pPr>
            <w:r w:rsidRPr="001171C9">
              <w:rPr>
                <w:rFonts w:ascii="Calibri" w:eastAsia="Times New Roman" w:hAnsi="Calibri" w:cs="Calibri"/>
                <w:color w:val="000000"/>
                <w:sz w:val="24"/>
                <w:szCs w:val="24"/>
                <w:lang w:val="es-AR" w:eastAsia="es-AR"/>
              </w:rPr>
              <w:t>Si uno o más campos obligatorios del formulario no están completos, el sistema muestra mensajes de error específicos y no permite continuar hasta que se corrijan.</w:t>
            </w:r>
          </w:p>
        </w:tc>
      </w:tr>
      <w:tr w:rsidR="007F0F42" w:rsidRPr="00926092" w14:paraId="33A2F02B" w14:textId="77777777" w:rsidTr="00FD7595">
        <w:trPr>
          <w:trHeight w:val="300"/>
        </w:trPr>
        <w:tc>
          <w:tcPr>
            <w:tcW w:w="0" w:type="auto"/>
            <w:tcBorders>
              <w:left w:val="single" w:sz="4" w:space="0" w:color="000000"/>
              <w:bottom w:val="single" w:sz="4" w:space="0" w:color="000000"/>
              <w:right w:val="single" w:sz="4" w:space="0" w:color="000000"/>
            </w:tcBorders>
            <w:vAlign w:val="center"/>
          </w:tcPr>
          <w:p w14:paraId="0A737276" w14:textId="77777777" w:rsidR="007F0F42" w:rsidRPr="00684F7A" w:rsidRDefault="007F0F42"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9FAC6BA" w14:textId="77777777" w:rsidR="007F0F42" w:rsidRDefault="007F0F42"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18421E5" w14:textId="77777777" w:rsidR="001171C9" w:rsidRPr="001171C9" w:rsidRDefault="001171C9" w:rsidP="001171C9">
            <w:pPr>
              <w:spacing w:before="0" w:line="240" w:lineRule="auto"/>
              <w:ind w:left="0" w:firstLine="0"/>
              <w:rPr>
                <w:rFonts w:ascii="Calibri" w:eastAsia="Times New Roman" w:hAnsi="Calibri" w:cs="Calibri"/>
                <w:color w:val="000000"/>
                <w:sz w:val="24"/>
                <w:szCs w:val="24"/>
                <w:lang w:val="es-AR" w:eastAsia="es-AR"/>
              </w:rPr>
            </w:pPr>
            <w:r w:rsidRPr="001171C9">
              <w:rPr>
                <w:rFonts w:ascii="Calibri" w:eastAsia="Times New Roman" w:hAnsi="Calibri" w:cs="Calibri"/>
                <w:color w:val="000000"/>
                <w:sz w:val="24"/>
                <w:szCs w:val="24"/>
                <w:lang w:val="es-AR" w:eastAsia="es-AR"/>
              </w:rPr>
              <w:t>Cancelación:</w:t>
            </w:r>
          </w:p>
          <w:p w14:paraId="74A68756" w14:textId="05153448" w:rsidR="007F0F42" w:rsidRPr="00BD4E00" w:rsidRDefault="001171C9" w:rsidP="001171C9">
            <w:pPr>
              <w:spacing w:before="0" w:line="240" w:lineRule="auto"/>
              <w:ind w:left="0" w:firstLine="0"/>
              <w:rPr>
                <w:rFonts w:ascii="Calibri" w:eastAsia="Times New Roman" w:hAnsi="Calibri" w:cs="Calibri"/>
                <w:color w:val="000000"/>
                <w:sz w:val="24"/>
                <w:szCs w:val="24"/>
                <w:lang w:val="es-AR" w:eastAsia="es-AR"/>
              </w:rPr>
            </w:pPr>
            <w:r w:rsidRPr="001171C9">
              <w:rPr>
                <w:rFonts w:ascii="Calibri" w:eastAsia="Times New Roman" w:hAnsi="Calibri" w:cs="Calibri"/>
                <w:color w:val="000000"/>
                <w:sz w:val="24"/>
                <w:szCs w:val="24"/>
                <w:lang w:val="es-AR" w:eastAsia="es-AR"/>
              </w:rPr>
              <w:t>El actor puede cancelar la operación en cualquier momento, y el sistema no realiza cambios en el escenario.</w:t>
            </w:r>
          </w:p>
        </w:tc>
      </w:tr>
      <w:tr w:rsidR="007F0F42" w:rsidRPr="00926092" w14:paraId="2C94D1A9" w14:textId="77777777" w:rsidTr="00FD7595">
        <w:trPr>
          <w:trHeight w:val="300"/>
        </w:trPr>
        <w:tc>
          <w:tcPr>
            <w:tcW w:w="0" w:type="auto"/>
            <w:tcBorders>
              <w:left w:val="single" w:sz="4" w:space="0" w:color="000000"/>
              <w:bottom w:val="single" w:sz="4" w:space="0" w:color="000000"/>
              <w:right w:val="single" w:sz="4" w:space="0" w:color="000000"/>
            </w:tcBorders>
            <w:vAlign w:val="center"/>
          </w:tcPr>
          <w:p w14:paraId="0CE47A44" w14:textId="77777777" w:rsidR="007F0F42" w:rsidRPr="00684F7A" w:rsidRDefault="007F0F42"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433319C" w14:textId="77777777" w:rsidR="007F0F42" w:rsidRDefault="007F0F42"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555D29" w14:textId="71425A84" w:rsidR="00391CDE" w:rsidRDefault="00391CDE" w:rsidP="00391CDE">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Escenario no Encontrado</w:t>
            </w:r>
          </w:p>
          <w:p w14:paraId="5820C5AE" w14:textId="77777777" w:rsidR="00391CDE" w:rsidRDefault="00391CDE" w:rsidP="00391CDE">
            <w:pPr>
              <w:spacing w:before="0" w:line="240" w:lineRule="auto"/>
              <w:ind w:left="0" w:firstLine="0"/>
              <w:rPr>
                <w:rFonts w:ascii="Calibri" w:eastAsia="Times New Roman" w:hAnsi="Calibri" w:cs="Calibri"/>
                <w:color w:val="000000"/>
                <w:sz w:val="24"/>
                <w:szCs w:val="24"/>
                <w:lang w:val="es-AR" w:eastAsia="es-AR"/>
              </w:rPr>
            </w:pPr>
          </w:p>
          <w:p w14:paraId="2B02FC46" w14:textId="763E8928" w:rsidR="007F0F42" w:rsidRPr="00BD4E00" w:rsidRDefault="00391CDE" w:rsidP="00391CDE">
            <w:pPr>
              <w:spacing w:before="0" w:line="240" w:lineRule="auto"/>
              <w:ind w:left="0" w:firstLine="0"/>
              <w:rPr>
                <w:rFonts w:ascii="Calibri" w:eastAsia="Times New Roman" w:hAnsi="Calibri" w:cs="Calibri"/>
                <w:color w:val="000000"/>
                <w:sz w:val="24"/>
                <w:szCs w:val="24"/>
                <w:lang w:val="es-AR" w:eastAsia="es-AR"/>
              </w:rPr>
            </w:pPr>
            <w:r w:rsidRPr="00391CDE">
              <w:rPr>
                <w:rFonts w:ascii="Calibri" w:eastAsia="Times New Roman" w:hAnsi="Calibri" w:cs="Calibri"/>
                <w:color w:val="000000"/>
                <w:sz w:val="24"/>
                <w:szCs w:val="24"/>
                <w:lang w:val="es-AR" w:eastAsia="es-AR"/>
              </w:rPr>
              <w:lastRenderedPageBreak/>
              <w:t xml:space="preserve">El sistema presenta el siguiente mensaje debajo del formulario de búsqueda: “No se han encontrado </w:t>
            </w:r>
            <w:r>
              <w:rPr>
                <w:rFonts w:ascii="Calibri" w:eastAsia="Times New Roman" w:hAnsi="Calibri" w:cs="Calibri"/>
                <w:color w:val="000000"/>
                <w:sz w:val="24"/>
                <w:szCs w:val="24"/>
                <w:lang w:val="es-AR" w:eastAsia="es-AR"/>
              </w:rPr>
              <w:t>escenarios</w:t>
            </w:r>
            <w:r w:rsidRPr="00391CDE">
              <w:rPr>
                <w:rFonts w:ascii="Calibri" w:eastAsia="Times New Roman" w:hAnsi="Calibri" w:cs="Calibri"/>
                <w:color w:val="000000"/>
                <w:sz w:val="24"/>
                <w:szCs w:val="24"/>
                <w:lang w:val="es-AR" w:eastAsia="es-AR"/>
              </w:rPr>
              <w:t xml:space="preserve"> que coincidan con los criterios ingresados” junto con el criterio de búsqueda ingresado.</w:t>
            </w:r>
          </w:p>
        </w:tc>
      </w:tr>
      <w:tr w:rsidR="007F0F42" w:rsidRPr="00926092" w14:paraId="5ACCE964" w14:textId="77777777" w:rsidTr="00FD7595">
        <w:trPr>
          <w:trHeight w:val="300"/>
        </w:trPr>
        <w:tc>
          <w:tcPr>
            <w:tcW w:w="0" w:type="auto"/>
            <w:tcBorders>
              <w:left w:val="single" w:sz="4" w:space="0" w:color="000000"/>
              <w:bottom w:val="single" w:sz="4" w:space="0" w:color="000000"/>
              <w:right w:val="single" w:sz="4" w:space="0" w:color="000000"/>
            </w:tcBorders>
            <w:vAlign w:val="center"/>
          </w:tcPr>
          <w:p w14:paraId="643C1E21" w14:textId="77777777" w:rsidR="007F0F42" w:rsidRPr="00684F7A" w:rsidRDefault="007F0F42"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15CBABE" w14:textId="77777777" w:rsidR="007F0F42" w:rsidRDefault="007F0F42"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D74F44D" w14:textId="1FDE1B95" w:rsidR="007F0F42" w:rsidRPr="00BD4E00" w:rsidRDefault="00391CDE"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Se continúa con el paso X del flujo </w:t>
            </w:r>
            <w:r w:rsidRPr="00391CDE">
              <w:rPr>
                <w:rFonts w:ascii="Calibri" w:eastAsia="Times New Roman" w:hAnsi="Calibri" w:cs="Calibri"/>
                <w:color w:val="000000"/>
                <w:sz w:val="24"/>
                <w:szCs w:val="24"/>
                <w:shd w:val="clear" w:color="auto" w:fill="FFFF00"/>
                <w:lang w:val="es-AR" w:eastAsia="es-AR"/>
              </w:rPr>
              <w:t>principal</w:t>
            </w:r>
          </w:p>
        </w:tc>
      </w:tr>
      <w:tr w:rsidR="00B96054" w:rsidRPr="00926092" w14:paraId="114DDCB5" w14:textId="77777777" w:rsidTr="00926092">
        <w:trPr>
          <w:trHeight w:val="300"/>
        </w:trPr>
        <w:tc>
          <w:tcPr>
            <w:tcW w:w="0" w:type="auto"/>
            <w:tcBorders>
              <w:top w:val="single" w:sz="4" w:space="0" w:color="000000"/>
              <w:left w:val="single" w:sz="4" w:space="0" w:color="000000"/>
              <w:bottom w:val="single" w:sz="4" w:space="0" w:color="000000"/>
              <w:right w:val="single" w:sz="4" w:space="0" w:color="000000"/>
            </w:tcBorders>
            <w:vAlign w:val="center"/>
          </w:tcPr>
          <w:p w14:paraId="5A8C33DA" w14:textId="77777777" w:rsidR="00B96054" w:rsidRPr="00684F7A" w:rsidRDefault="00B96054" w:rsidP="00B96054">
            <w:pPr>
              <w:spacing w:before="0" w:line="240" w:lineRule="auto"/>
              <w:ind w:left="0" w:firstLine="0"/>
              <w:rPr>
                <w:rFonts w:ascii="Calibri" w:eastAsia="Times New Roman" w:hAnsi="Calibri" w:cs="Calibri"/>
                <w:color w:val="000000"/>
                <w:sz w:val="24"/>
                <w:szCs w:val="24"/>
                <w:lang w:val="es-AR" w:eastAsia="es-AR"/>
              </w:rPr>
            </w:pPr>
            <w:r w:rsidRPr="00926092">
              <w:rPr>
                <w:rFonts w:ascii="Calibri" w:eastAsia="Times New Roman" w:hAnsi="Calibri" w:cs="Calibri"/>
                <w:color w:val="000000"/>
                <w:sz w:val="24"/>
                <w:szCs w:val="24"/>
                <w:lang w:val="es-AR" w:eastAsia="es-AR"/>
              </w:rPr>
              <w:t>Excepciones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FAE279B" w14:textId="56982587" w:rsidR="00B96054" w:rsidRPr="00926092" w:rsidRDefault="007F0F4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325759" w14:textId="2005BD86" w:rsidR="00B96054" w:rsidRPr="00926092" w:rsidRDefault="007F0F42"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7F0F42" w:rsidRPr="00926092" w14:paraId="077E3F03" w14:textId="77777777" w:rsidTr="00926092">
        <w:trPr>
          <w:trHeight w:val="300"/>
        </w:trPr>
        <w:tc>
          <w:tcPr>
            <w:tcW w:w="0" w:type="auto"/>
            <w:tcBorders>
              <w:top w:val="single" w:sz="4" w:space="0" w:color="000000"/>
              <w:left w:val="single" w:sz="4" w:space="0" w:color="000000"/>
              <w:bottom w:val="single" w:sz="4" w:space="0" w:color="000000"/>
              <w:right w:val="single" w:sz="4" w:space="0" w:color="000000"/>
            </w:tcBorders>
            <w:vAlign w:val="center"/>
          </w:tcPr>
          <w:p w14:paraId="1E0B76FB" w14:textId="26EDFE42" w:rsidR="007F0F42" w:rsidRPr="00926092" w:rsidRDefault="007F0F42"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8E037F4" w14:textId="709B9547" w:rsidR="007F0F42" w:rsidRPr="00926092" w:rsidRDefault="007F0F4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C4CF93" w14:textId="77777777" w:rsidR="007F0F42" w:rsidRPr="007F0F42" w:rsidRDefault="007F0F42" w:rsidP="007F0F42">
            <w:pPr>
              <w:spacing w:before="0" w:line="240" w:lineRule="auto"/>
              <w:ind w:left="0" w:firstLine="0"/>
              <w:rPr>
                <w:rFonts w:ascii="Calibri" w:eastAsia="Times New Roman" w:hAnsi="Calibri" w:cs="Calibri"/>
                <w:b/>
                <w:color w:val="000000"/>
                <w:sz w:val="24"/>
                <w:szCs w:val="24"/>
                <w:lang w:val="es-AR" w:eastAsia="es-AR"/>
              </w:rPr>
            </w:pPr>
            <w:r w:rsidRPr="007F0F42">
              <w:rPr>
                <w:rFonts w:ascii="Calibri" w:eastAsia="Times New Roman" w:hAnsi="Calibri" w:cs="Calibri"/>
                <w:b/>
                <w:color w:val="000000"/>
                <w:sz w:val="24"/>
                <w:szCs w:val="24"/>
                <w:lang w:val="es-AR" w:eastAsia="es-AR"/>
              </w:rPr>
              <w:t>Error en el proceso</w:t>
            </w:r>
          </w:p>
          <w:p w14:paraId="325C1A29" w14:textId="77777777" w:rsidR="007F0F42" w:rsidRPr="007F0F42" w:rsidRDefault="007F0F42" w:rsidP="007F0F42">
            <w:pPr>
              <w:spacing w:before="0" w:line="240" w:lineRule="auto"/>
              <w:ind w:left="0" w:firstLine="0"/>
              <w:rPr>
                <w:rFonts w:ascii="Calibri" w:eastAsia="Times New Roman" w:hAnsi="Calibri" w:cs="Calibri"/>
                <w:color w:val="000000"/>
                <w:sz w:val="24"/>
                <w:szCs w:val="24"/>
                <w:lang w:val="es-AR" w:eastAsia="es-AR"/>
              </w:rPr>
            </w:pPr>
          </w:p>
          <w:p w14:paraId="0CCF4B09" w14:textId="1236A788" w:rsidR="007F0F42" w:rsidRPr="00926092" w:rsidRDefault="007F0F42" w:rsidP="007F0F42">
            <w:pPr>
              <w:spacing w:before="0" w:line="240" w:lineRule="auto"/>
              <w:ind w:left="0" w:firstLine="0"/>
              <w:rPr>
                <w:rFonts w:ascii="Calibri" w:eastAsia="Times New Roman" w:hAnsi="Calibri" w:cs="Calibri"/>
                <w:color w:val="000000"/>
                <w:sz w:val="24"/>
                <w:szCs w:val="24"/>
                <w:lang w:val="es-AR" w:eastAsia="es-AR"/>
              </w:rPr>
            </w:pPr>
            <w:r w:rsidRPr="007F0F42">
              <w:rPr>
                <w:rFonts w:ascii="Calibri" w:eastAsia="Times New Roman" w:hAnsi="Calibri" w:cs="Calibri"/>
                <w:color w:val="000000"/>
                <w:sz w:val="24"/>
                <w:szCs w:val="24"/>
                <w:lang w:val="es-AR" w:eastAsia="es-AR"/>
              </w:rPr>
              <w:t>El sistema mantiene la información del f</w:t>
            </w:r>
            <w:r>
              <w:rPr>
                <w:rFonts w:ascii="Calibri" w:eastAsia="Times New Roman" w:hAnsi="Calibri" w:cs="Calibri"/>
                <w:color w:val="000000"/>
                <w:sz w:val="24"/>
                <w:szCs w:val="24"/>
                <w:lang w:val="es-AR" w:eastAsia="es-AR"/>
              </w:rPr>
              <w:t>ormulario cargado por el actor.</w:t>
            </w:r>
          </w:p>
        </w:tc>
      </w:tr>
      <w:tr w:rsidR="007F0F42" w:rsidRPr="00926092" w14:paraId="229CDECB" w14:textId="77777777" w:rsidTr="00926092">
        <w:trPr>
          <w:trHeight w:val="300"/>
        </w:trPr>
        <w:tc>
          <w:tcPr>
            <w:tcW w:w="0" w:type="auto"/>
            <w:tcBorders>
              <w:top w:val="single" w:sz="4" w:space="0" w:color="000000"/>
              <w:left w:val="single" w:sz="4" w:space="0" w:color="000000"/>
              <w:bottom w:val="single" w:sz="4" w:space="0" w:color="000000"/>
              <w:right w:val="single" w:sz="4" w:space="0" w:color="000000"/>
            </w:tcBorders>
            <w:vAlign w:val="center"/>
          </w:tcPr>
          <w:p w14:paraId="7805167E" w14:textId="77777777" w:rsidR="007F0F42" w:rsidRPr="00926092" w:rsidRDefault="007F0F42"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63CD748" w14:textId="2DBA2A73" w:rsidR="007F0F42" w:rsidRPr="00926092" w:rsidRDefault="007F0F4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1BDA92" w14:textId="67B5C300" w:rsidR="007F0F42" w:rsidRPr="00926092" w:rsidRDefault="007F0F42" w:rsidP="007F0F42">
            <w:pPr>
              <w:spacing w:before="0" w:line="240" w:lineRule="auto"/>
              <w:ind w:left="0" w:firstLine="0"/>
              <w:rPr>
                <w:rFonts w:ascii="Calibri" w:eastAsia="Times New Roman" w:hAnsi="Calibri" w:cs="Calibri"/>
                <w:color w:val="000000"/>
                <w:sz w:val="24"/>
                <w:szCs w:val="24"/>
                <w:lang w:val="es-AR" w:eastAsia="es-AR"/>
              </w:rPr>
            </w:pPr>
            <w:r w:rsidRPr="007F0F42">
              <w:rPr>
                <w:rFonts w:ascii="Calibri" w:eastAsia="Times New Roman" w:hAnsi="Calibri" w:cs="Calibri"/>
                <w:color w:val="000000"/>
                <w:sz w:val="24"/>
                <w:szCs w:val="24"/>
                <w:lang w:val="es-AR" w:eastAsia="es-AR"/>
              </w:rPr>
              <w:t>Debajo del formulario, el sistema muestra el siguiente mensaje: “¡Ocurrió un error al realizar la operación!”. Al mensaje se le adjunta el detalle del error junto con una posible soluc</w:t>
            </w:r>
            <w:r>
              <w:rPr>
                <w:rFonts w:ascii="Calibri" w:eastAsia="Times New Roman" w:hAnsi="Calibri" w:cs="Calibri"/>
                <w:color w:val="000000"/>
                <w:sz w:val="24"/>
                <w:szCs w:val="24"/>
                <w:lang w:val="es-AR" w:eastAsia="es-AR"/>
              </w:rPr>
              <w:t>ión.</w:t>
            </w:r>
          </w:p>
        </w:tc>
      </w:tr>
      <w:tr w:rsidR="007F0F42" w:rsidRPr="00926092" w14:paraId="4C44EFE4" w14:textId="77777777" w:rsidTr="00926092">
        <w:trPr>
          <w:trHeight w:val="300"/>
        </w:trPr>
        <w:tc>
          <w:tcPr>
            <w:tcW w:w="0" w:type="auto"/>
            <w:tcBorders>
              <w:top w:val="single" w:sz="4" w:space="0" w:color="000000"/>
              <w:left w:val="single" w:sz="4" w:space="0" w:color="000000"/>
              <w:bottom w:val="single" w:sz="4" w:space="0" w:color="000000"/>
              <w:right w:val="single" w:sz="4" w:space="0" w:color="000000"/>
            </w:tcBorders>
            <w:vAlign w:val="center"/>
          </w:tcPr>
          <w:p w14:paraId="771BDDB8" w14:textId="77777777" w:rsidR="007F0F42" w:rsidRPr="00926092" w:rsidRDefault="007F0F42"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315E318" w14:textId="01E021E9" w:rsidR="007F0F42" w:rsidRPr="00926092" w:rsidRDefault="007F0F4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B5BDF2" w14:textId="72E6A683" w:rsidR="007F0F42" w:rsidRPr="00926092" w:rsidRDefault="007F0F42" w:rsidP="007F0F42">
            <w:pPr>
              <w:spacing w:before="0" w:line="240" w:lineRule="auto"/>
              <w:ind w:left="0" w:firstLine="0"/>
              <w:rPr>
                <w:rFonts w:ascii="Calibri" w:eastAsia="Times New Roman" w:hAnsi="Calibri" w:cs="Calibri"/>
                <w:color w:val="000000"/>
                <w:sz w:val="24"/>
                <w:szCs w:val="24"/>
                <w:lang w:val="es-AR" w:eastAsia="es-AR"/>
              </w:rPr>
            </w:pPr>
            <w:r w:rsidRPr="007F0F42">
              <w:rPr>
                <w:rFonts w:ascii="Calibri" w:eastAsia="Times New Roman" w:hAnsi="Calibri" w:cs="Calibri"/>
                <w:color w:val="000000"/>
                <w:sz w:val="24"/>
                <w:szCs w:val="24"/>
                <w:lang w:val="es-AR" w:eastAsia="es-AR"/>
              </w:rPr>
              <w:t xml:space="preserve">Se continúa en el paso </w:t>
            </w:r>
            <w:r>
              <w:rPr>
                <w:rFonts w:ascii="Calibri" w:eastAsia="Times New Roman" w:hAnsi="Calibri" w:cs="Calibri"/>
                <w:color w:val="000000"/>
                <w:sz w:val="24"/>
                <w:szCs w:val="24"/>
                <w:lang w:val="es-AR" w:eastAsia="es-AR"/>
              </w:rPr>
              <w:t>X</w:t>
            </w:r>
            <w:r w:rsidRPr="007F0F42">
              <w:rPr>
                <w:rFonts w:ascii="Calibri" w:eastAsia="Times New Roman" w:hAnsi="Calibri" w:cs="Calibri"/>
                <w:color w:val="000000"/>
                <w:sz w:val="24"/>
                <w:szCs w:val="24"/>
                <w:lang w:val="es-AR" w:eastAsia="es-AR"/>
              </w:rPr>
              <w:t xml:space="preserve"> del flujo principal.</w:t>
            </w:r>
          </w:p>
        </w:tc>
      </w:tr>
      <w:tr w:rsidR="007F0F42" w:rsidRPr="00926092" w14:paraId="7A2D61E3" w14:textId="77777777" w:rsidTr="00926092">
        <w:trPr>
          <w:trHeight w:val="300"/>
        </w:trPr>
        <w:tc>
          <w:tcPr>
            <w:tcW w:w="0" w:type="auto"/>
            <w:tcBorders>
              <w:top w:val="single" w:sz="4" w:space="0" w:color="000000"/>
              <w:left w:val="single" w:sz="4" w:space="0" w:color="000000"/>
              <w:bottom w:val="single" w:sz="4" w:space="0" w:color="000000"/>
              <w:right w:val="single" w:sz="4" w:space="0" w:color="000000"/>
            </w:tcBorders>
            <w:vAlign w:val="center"/>
          </w:tcPr>
          <w:p w14:paraId="3526043A" w14:textId="77777777" w:rsidR="007F0F42" w:rsidRPr="00926092" w:rsidRDefault="007F0F42"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E7CF8B2" w14:textId="77777777" w:rsidR="007F0F42" w:rsidRPr="00926092" w:rsidRDefault="007F0F42"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5D6D0C" w14:textId="77777777" w:rsidR="007F0F42" w:rsidRPr="00926092" w:rsidRDefault="007F0F42" w:rsidP="00B96054">
            <w:pPr>
              <w:spacing w:before="0" w:line="240" w:lineRule="auto"/>
              <w:ind w:left="0" w:firstLine="0"/>
              <w:rPr>
                <w:rFonts w:ascii="Calibri" w:eastAsia="Times New Roman" w:hAnsi="Calibri" w:cs="Calibri"/>
                <w:color w:val="000000"/>
                <w:sz w:val="24"/>
                <w:szCs w:val="24"/>
                <w:lang w:val="es-AR" w:eastAsia="es-AR"/>
              </w:rPr>
            </w:pPr>
          </w:p>
        </w:tc>
      </w:tr>
      <w:tr w:rsidR="007F0F42" w:rsidRPr="00926092" w14:paraId="4D56FA7A" w14:textId="77777777" w:rsidTr="00926092">
        <w:trPr>
          <w:trHeight w:val="300"/>
        </w:trPr>
        <w:tc>
          <w:tcPr>
            <w:tcW w:w="0" w:type="auto"/>
            <w:tcBorders>
              <w:top w:val="single" w:sz="4" w:space="0" w:color="000000"/>
              <w:left w:val="single" w:sz="4" w:space="0" w:color="000000"/>
              <w:bottom w:val="single" w:sz="4" w:space="0" w:color="000000"/>
              <w:right w:val="single" w:sz="4" w:space="0" w:color="000000"/>
            </w:tcBorders>
            <w:vAlign w:val="center"/>
          </w:tcPr>
          <w:p w14:paraId="3A113D79" w14:textId="77777777" w:rsidR="007F0F42" w:rsidRPr="00926092" w:rsidRDefault="007F0F42"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270161C" w14:textId="77777777" w:rsidR="007F0F42" w:rsidRPr="00926092" w:rsidRDefault="007F0F42"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0D1121" w14:textId="77777777" w:rsidR="007F0F42" w:rsidRPr="00926092" w:rsidRDefault="007F0F42" w:rsidP="00B96054">
            <w:pPr>
              <w:spacing w:before="0" w:line="240" w:lineRule="auto"/>
              <w:ind w:left="0" w:firstLine="0"/>
              <w:rPr>
                <w:rFonts w:ascii="Calibri" w:eastAsia="Times New Roman" w:hAnsi="Calibri" w:cs="Calibri"/>
                <w:color w:val="000000"/>
                <w:sz w:val="24"/>
                <w:szCs w:val="24"/>
                <w:lang w:val="es-AR" w:eastAsia="es-AR"/>
              </w:rPr>
            </w:pPr>
          </w:p>
        </w:tc>
      </w:tr>
      <w:tr w:rsidR="007F0F42" w:rsidRPr="00926092" w14:paraId="38C541E5" w14:textId="77777777" w:rsidTr="00926092">
        <w:trPr>
          <w:trHeight w:val="300"/>
        </w:trPr>
        <w:tc>
          <w:tcPr>
            <w:tcW w:w="0" w:type="auto"/>
            <w:tcBorders>
              <w:top w:val="single" w:sz="4" w:space="0" w:color="000000"/>
              <w:left w:val="single" w:sz="4" w:space="0" w:color="000000"/>
              <w:bottom w:val="single" w:sz="4" w:space="0" w:color="000000"/>
              <w:right w:val="single" w:sz="4" w:space="0" w:color="000000"/>
            </w:tcBorders>
            <w:vAlign w:val="center"/>
          </w:tcPr>
          <w:p w14:paraId="1CD3EBD8" w14:textId="77777777" w:rsidR="007F0F42" w:rsidRPr="00926092" w:rsidRDefault="007F0F42"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90B88ED" w14:textId="77777777" w:rsidR="007F0F42" w:rsidRPr="00926092" w:rsidRDefault="007F0F42"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909C34" w14:textId="77777777" w:rsidR="007F0F42" w:rsidRPr="00926092" w:rsidRDefault="007F0F42" w:rsidP="00B96054">
            <w:pPr>
              <w:spacing w:before="0" w:line="240" w:lineRule="auto"/>
              <w:ind w:left="0" w:firstLine="0"/>
              <w:rPr>
                <w:rFonts w:ascii="Calibri" w:eastAsia="Times New Roman" w:hAnsi="Calibri" w:cs="Calibri"/>
                <w:color w:val="000000"/>
                <w:sz w:val="24"/>
                <w:szCs w:val="24"/>
                <w:lang w:val="es-AR" w:eastAsia="es-AR"/>
              </w:rPr>
            </w:pPr>
          </w:p>
        </w:tc>
      </w:tr>
      <w:tr w:rsidR="007F0F42" w:rsidRPr="00926092" w14:paraId="395FF84F" w14:textId="77777777" w:rsidTr="00926092">
        <w:trPr>
          <w:trHeight w:val="300"/>
        </w:trPr>
        <w:tc>
          <w:tcPr>
            <w:tcW w:w="0" w:type="auto"/>
            <w:tcBorders>
              <w:top w:val="single" w:sz="4" w:space="0" w:color="000000"/>
              <w:left w:val="single" w:sz="4" w:space="0" w:color="000000"/>
              <w:bottom w:val="single" w:sz="4" w:space="0" w:color="000000"/>
              <w:right w:val="single" w:sz="4" w:space="0" w:color="000000"/>
            </w:tcBorders>
            <w:vAlign w:val="center"/>
          </w:tcPr>
          <w:p w14:paraId="027DC137" w14:textId="77777777" w:rsidR="007F0F42" w:rsidRPr="00926092" w:rsidRDefault="007F0F42"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D6A1859" w14:textId="77777777" w:rsidR="007F0F42" w:rsidRPr="00926092" w:rsidRDefault="007F0F42"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A34DF1B" w14:textId="77777777" w:rsidR="007F0F42" w:rsidRPr="00926092" w:rsidRDefault="007F0F42" w:rsidP="00B96054">
            <w:pPr>
              <w:spacing w:before="0" w:line="240" w:lineRule="auto"/>
              <w:ind w:left="0" w:firstLine="0"/>
              <w:rPr>
                <w:rFonts w:ascii="Calibri" w:eastAsia="Times New Roman" w:hAnsi="Calibri" w:cs="Calibri"/>
                <w:color w:val="000000"/>
                <w:sz w:val="24"/>
                <w:szCs w:val="24"/>
                <w:lang w:val="es-AR" w:eastAsia="es-AR"/>
              </w:rPr>
            </w:pPr>
          </w:p>
        </w:tc>
      </w:tr>
    </w:tbl>
    <w:p w14:paraId="7318CA64" w14:textId="77777777" w:rsidR="00F532CF" w:rsidRPr="00550981" w:rsidRDefault="00F532CF" w:rsidP="00F532CF">
      <w:pPr>
        <w:ind w:left="720"/>
        <w:rPr>
          <w:highlight w:val="yellow"/>
        </w:rPr>
      </w:pPr>
    </w:p>
    <w:p w14:paraId="6839779F" w14:textId="77777777" w:rsidR="00F532CF" w:rsidRDefault="00F532CF" w:rsidP="00F532CF">
      <w:pPr>
        <w:pStyle w:val="PSI-Ttulo1"/>
      </w:pPr>
      <w:bookmarkStart w:id="9" w:name="_Toc228206481"/>
      <w:bookmarkStart w:id="10" w:name="_Toc234686586"/>
      <w:bookmarkStart w:id="11" w:name="_Toc179766143"/>
      <w:r>
        <w:t>Diagramas Asociados</w:t>
      </w:r>
      <w:bookmarkEnd w:id="9"/>
      <w:bookmarkEnd w:id="10"/>
      <w:bookmarkEnd w:id="11"/>
    </w:p>
    <w:p w14:paraId="75DBB992" w14:textId="77777777" w:rsidR="00F9473E" w:rsidRDefault="00F9473E" w:rsidP="00F9473E">
      <w:pPr>
        <w:pStyle w:val="PSI-Comentario"/>
        <w:ind w:left="0" w:firstLine="0"/>
      </w:pPr>
    </w:p>
    <w:p w14:paraId="096AFCEB" w14:textId="77777777" w:rsidR="00F532CF" w:rsidRDefault="007C39B1" w:rsidP="007819F6">
      <w:pPr>
        <w:pStyle w:val="PSI-Ttulo2"/>
      </w:pPr>
      <w:bookmarkStart w:id="12" w:name="_Toc179766144"/>
      <w:r>
        <w:t xml:space="preserve">Diagrama de </w:t>
      </w:r>
      <w:r w:rsidRPr="007819F6">
        <w:t>Casos</w:t>
      </w:r>
      <w:r>
        <w:t xml:space="preserve"> de Uso</w:t>
      </w:r>
      <w:bookmarkEnd w:id="12"/>
    </w:p>
    <w:p w14:paraId="7FA1DA60" w14:textId="320070CD" w:rsidR="0098045E" w:rsidRDefault="00E24F32" w:rsidP="00BD4E00">
      <w:pPr>
        <w:pStyle w:val="PSI-Comentario"/>
        <w:ind w:left="0" w:firstLine="0"/>
        <w:rPr>
          <w:i w:val="0"/>
        </w:rPr>
      </w:pPr>
      <w:r>
        <w:rPr>
          <w:i w:val="0"/>
        </w:rPr>
        <w:pict w14:anchorId="1252DF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190.8pt">
            <v:imagedata r:id="rId13" o:title="Diagrama de CU"/>
          </v:shape>
        </w:pict>
      </w:r>
    </w:p>
    <w:p w14:paraId="7F43A02A" w14:textId="76516301" w:rsidR="007C39B1" w:rsidRPr="00CC046F" w:rsidRDefault="00BD4E00" w:rsidP="00CC046F">
      <w:pPr>
        <w:pStyle w:val="PSI-Comentario"/>
        <w:ind w:left="0" w:firstLine="0"/>
        <w:rPr>
          <w:i w:val="0"/>
        </w:rPr>
      </w:pPr>
      <w:r w:rsidRPr="00BD4E00">
        <w:rPr>
          <w:i w:val="0"/>
        </w:rPr>
        <w:t>A continuación, se observa una extracción del diagrama de casos de uso del sistema, en donde se hace enfoque la relación directa que tiene el “</w:t>
      </w:r>
      <w:r w:rsidRPr="00BD4E00">
        <w:rPr>
          <w:b/>
          <w:i w:val="0"/>
        </w:rPr>
        <w:t>CU01 – CRUD Escenario</w:t>
      </w:r>
      <w:r w:rsidRPr="00BD4E00">
        <w:rPr>
          <w:i w:val="0"/>
        </w:rPr>
        <w:t>” con los actores y demás casos de uso:</w:t>
      </w:r>
    </w:p>
    <w:p w14:paraId="60645EDF" w14:textId="48C21A6D" w:rsidR="00CB4633" w:rsidRPr="00CC046F" w:rsidRDefault="00E24F32" w:rsidP="00CC046F">
      <w:pPr>
        <w:pStyle w:val="PSI-Comentario"/>
        <w:ind w:left="0" w:firstLine="0"/>
        <w:rPr>
          <w:i w:val="0"/>
        </w:rPr>
      </w:pPr>
      <w:r>
        <w:rPr>
          <w:i w:val="0"/>
        </w:rPr>
        <w:lastRenderedPageBreak/>
        <w:pict w14:anchorId="4C17E3A5">
          <v:shape id="_x0000_i1026" type="#_x0000_t75" style="width:424.8pt;height:339.6pt">
            <v:imagedata r:id="rId14" o:title="CU01 - CRUD Escenario"/>
          </v:shape>
        </w:pict>
      </w:r>
    </w:p>
    <w:p w14:paraId="05987558" w14:textId="77777777" w:rsidR="007C39B1" w:rsidRDefault="007C39B1" w:rsidP="007C39B1">
      <w:pPr>
        <w:pStyle w:val="PSI-Ttulo2"/>
      </w:pPr>
      <w:bookmarkStart w:id="13" w:name="_Toc179766145"/>
      <w:r>
        <w:t>Diagrama de Secuencia</w:t>
      </w:r>
      <w:bookmarkEnd w:id="13"/>
    </w:p>
    <w:p w14:paraId="1D0B7E3F" w14:textId="107A0BEB" w:rsidR="007C39B1" w:rsidRDefault="007C39B1" w:rsidP="00426D2C">
      <w:pPr>
        <w:pStyle w:val="PSI-Normal"/>
      </w:pPr>
    </w:p>
    <w:p w14:paraId="5CF70855" w14:textId="77777777" w:rsidR="00B64180" w:rsidRDefault="00B64180" w:rsidP="007C39B1">
      <w:pPr>
        <w:pStyle w:val="PSI-Normal"/>
        <w:jc w:val="center"/>
      </w:pPr>
    </w:p>
    <w:p w14:paraId="0C078FBB" w14:textId="77777777" w:rsidR="00B64180" w:rsidRPr="00B64180" w:rsidRDefault="00B64180" w:rsidP="00B64180">
      <w:pPr>
        <w:pStyle w:val="PSI-Ttulo2"/>
      </w:pPr>
      <w:bookmarkStart w:id="14" w:name="_Toc179766146"/>
      <w:r w:rsidRPr="00B64180">
        <w:t>Diagrama de Colaboración</w:t>
      </w:r>
      <w:bookmarkEnd w:id="14"/>
    </w:p>
    <w:p w14:paraId="1921AD29" w14:textId="77777777" w:rsidR="00B64180" w:rsidRPr="00B64180" w:rsidRDefault="00F368E5" w:rsidP="00B64180">
      <w:pPr>
        <w:pStyle w:val="PSI-Comentario"/>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14:paraId="3BFCC886" w14:textId="77777777" w:rsidR="00B64180" w:rsidRPr="00B64180" w:rsidRDefault="00B64180" w:rsidP="00B64180">
      <w:pPr>
        <w:pStyle w:val="PSI-Comentario"/>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14:paraId="6BA59338" w14:textId="77777777" w:rsidR="00B64180" w:rsidRPr="007C39B1" w:rsidRDefault="00B64180" w:rsidP="00B64180">
      <w:pPr>
        <w:pStyle w:val="PSI-Comentario"/>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14:paraId="4A0DC3AE" w14:textId="77777777" w:rsidR="007C39B1" w:rsidRDefault="00EB62A6" w:rsidP="00B24DEA">
      <w:pPr>
        <w:pStyle w:val="PSI-Normal"/>
        <w:jc w:val="center"/>
      </w:pPr>
      <w:r>
        <w:rPr>
          <w:noProof/>
          <w:lang w:val="en-US"/>
        </w:rPr>
        <w:lastRenderedPageBreak/>
        <w:drawing>
          <wp:inline distT="0" distB="0" distL="0" distR="0" wp14:anchorId="392C20E5" wp14:editId="6CF6C9FB">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5" cstate="print"/>
                    <a:stretch>
                      <a:fillRect/>
                    </a:stretch>
                  </pic:blipFill>
                  <pic:spPr>
                    <a:xfrm>
                      <a:off x="0" y="0"/>
                      <a:ext cx="2616955" cy="3023375"/>
                    </a:xfrm>
                    <a:prstGeom prst="rect">
                      <a:avLst/>
                    </a:prstGeom>
                  </pic:spPr>
                </pic:pic>
              </a:graphicData>
            </a:graphic>
          </wp:inline>
        </w:drawing>
      </w:r>
    </w:p>
    <w:p w14:paraId="0D18B944" w14:textId="77777777" w:rsidR="00B24DEA" w:rsidRDefault="00B24DEA" w:rsidP="00B24DEA">
      <w:pPr>
        <w:pStyle w:val="PSI-Normal"/>
        <w:jc w:val="center"/>
      </w:pPr>
    </w:p>
    <w:p w14:paraId="08880B05" w14:textId="77777777" w:rsidR="00B24DEA" w:rsidRDefault="00B24DEA" w:rsidP="00B24DEA">
      <w:pPr>
        <w:pStyle w:val="PSI-Normal"/>
        <w:jc w:val="center"/>
      </w:pPr>
    </w:p>
    <w:p w14:paraId="661B83D3" w14:textId="77777777" w:rsidR="00B24DEA" w:rsidRDefault="00B24DEA" w:rsidP="00B24DEA">
      <w:pPr>
        <w:pStyle w:val="PSI-Ttulo2"/>
      </w:pPr>
      <w:bookmarkStart w:id="15" w:name="_Toc179766147"/>
      <w:r>
        <w:t>Diagrama de Estados</w:t>
      </w:r>
      <w:bookmarkEnd w:id="15"/>
    </w:p>
    <w:p w14:paraId="489D1AA8" w14:textId="77777777" w:rsidR="00B24DEA" w:rsidRPr="00B24DEA" w:rsidRDefault="001953ED" w:rsidP="00B24DE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14:paraId="4E14732D" w14:textId="77777777" w:rsidR="00B24DEA" w:rsidRPr="00B24DEA" w:rsidRDefault="00B24DEA" w:rsidP="00B24DEA">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14:paraId="01935E84" w14:textId="77777777" w:rsidR="00B24DEA" w:rsidRDefault="00B24DEA" w:rsidP="00B24DEA">
      <w:pPr>
        <w:pStyle w:val="PSI-Comentario"/>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ocurre de forma rápida e ininterrumpible.</w:t>
      </w:r>
      <w:r w:rsidR="001953ED">
        <w:t>]</w:t>
      </w:r>
    </w:p>
    <w:p w14:paraId="0D9DA747" w14:textId="77777777" w:rsidR="00B24DEA" w:rsidRDefault="00B24DEA" w:rsidP="00B24DEA">
      <w:pPr>
        <w:pStyle w:val="PSI-Comentario"/>
      </w:pPr>
    </w:p>
    <w:p w14:paraId="7427008B" w14:textId="77777777" w:rsidR="00B24DEA" w:rsidRDefault="00EB62A6" w:rsidP="007F0F42">
      <w:pPr>
        <w:pStyle w:val="PSI-Ttulo1"/>
        <w:outlineLvl w:val="9"/>
      </w:pPr>
      <w:r>
        <w:rPr>
          <w:noProof/>
          <w:lang w:val="en-US"/>
        </w:rPr>
        <w:lastRenderedPageBreak/>
        <w:drawing>
          <wp:inline distT="0" distB="0" distL="0" distR="0" wp14:anchorId="52AF8563" wp14:editId="329D13B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6"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Valeria" w:date="2024-10-14T02:37:00Z" w:initials="V">
    <w:p w14:paraId="62C910EC" w14:textId="3FCC6EBB" w:rsidR="006442AA" w:rsidRDefault="006442AA">
      <w:pPr>
        <w:pStyle w:val="Textocomentario"/>
      </w:pPr>
      <w:r>
        <w:rPr>
          <w:rStyle w:val="Refdecomentario"/>
        </w:rPr>
        <w:annotationRef/>
      </w:r>
      <w:r>
        <w:t xml:space="preserve">Ver </w:t>
      </w:r>
      <w:proofErr w:type="spellStart"/>
      <w:r>
        <w:t>que</w:t>
      </w:r>
      <w:proofErr w:type="spellEnd"/>
      <w:r>
        <w:t xml:space="preserve"> pasa con consultar escenario y asignar escenario</w:t>
      </w:r>
    </w:p>
  </w:comment>
  <w:comment w:id="5" w:author="Valeria Ojeda Muñoz" w:date="2024-10-18T06:03:00Z" w:initials="VOM">
    <w:p w14:paraId="0DCAF411" w14:textId="566B58F6" w:rsidR="00601500" w:rsidRDefault="00601500">
      <w:pPr>
        <w:pStyle w:val="Textocomentario"/>
      </w:pPr>
      <w:r>
        <w:rPr>
          <w:rStyle w:val="Refdecomentario"/>
        </w:rPr>
        <w:annotationRef/>
      </w:r>
      <w:proofErr w:type="spellStart"/>
      <w:r w:rsidRPr="00601500">
        <w:t>Tenes</w:t>
      </w:r>
      <w:proofErr w:type="spellEnd"/>
      <w:r w:rsidRPr="00601500">
        <w:t xml:space="preserve"> que indicar por separado en el mismo resumen</w:t>
      </w:r>
    </w:p>
  </w:comment>
  <w:comment w:id="6" w:author="Valeria" w:date="2024-10-14T01:24:00Z" w:initials="V">
    <w:p w14:paraId="1035A51C" w14:textId="77777777" w:rsidR="00426D2C" w:rsidRDefault="00426D2C" w:rsidP="00426D2C">
      <w:pPr>
        <w:pStyle w:val="Textocomentario"/>
      </w:pPr>
      <w:r>
        <w:rPr>
          <w:rStyle w:val="Refdecomentario"/>
        </w:rPr>
        <w:annotationRef/>
      </w:r>
      <w:r>
        <w:t>No debería estar disponible para la creación</w:t>
      </w:r>
    </w:p>
  </w:comment>
  <w:comment w:id="8" w:author="Valeria" w:date="2024-10-14T02:09:00Z" w:initials="V">
    <w:p w14:paraId="789E03E4" w14:textId="6111BEBB" w:rsidR="00BD4E00" w:rsidRDefault="00BD4E00">
      <w:pPr>
        <w:pStyle w:val="Textocomentario"/>
      </w:pPr>
      <w:r>
        <w:rPr>
          <w:rStyle w:val="Refdecomentario"/>
        </w:rPr>
        <w:annotationRef/>
      </w:r>
      <w:r>
        <w:t xml:space="preserve">Los siguientes flujos también </w:t>
      </w:r>
      <w:proofErr w:type="gramStart"/>
      <w:r>
        <w:t>buscan</w:t>
      </w:r>
      <w:proofErr w:type="gramEnd"/>
      <w:r>
        <w:t xml:space="preserve"> pero no muestran los mismos botones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C910EC" w15:done="0"/>
  <w15:commentEx w15:paraId="0DCAF411" w15:done="0"/>
  <w15:commentEx w15:paraId="1035A51C" w15:done="0"/>
  <w15:commentEx w15:paraId="789E03E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40CF45" w14:textId="77777777" w:rsidR="00C51774" w:rsidRDefault="00C51774" w:rsidP="00C94FBE">
      <w:pPr>
        <w:spacing w:before="0" w:line="240" w:lineRule="auto"/>
      </w:pPr>
      <w:r>
        <w:separator/>
      </w:r>
    </w:p>
    <w:p w14:paraId="255C693B" w14:textId="77777777" w:rsidR="00C51774" w:rsidRDefault="00C51774"/>
  </w:endnote>
  <w:endnote w:type="continuationSeparator" w:id="0">
    <w:p w14:paraId="0C331C91" w14:textId="77777777" w:rsidR="00C51774" w:rsidRDefault="00C51774" w:rsidP="00C94FBE">
      <w:pPr>
        <w:spacing w:before="0" w:line="240" w:lineRule="auto"/>
      </w:pPr>
      <w:r>
        <w:continuationSeparator/>
      </w:r>
    </w:p>
    <w:p w14:paraId="1FDBA9F7" w14:textId="77777777" w:rsidR="00C51774" w:rsidRDefault="00C517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altName w:val="Cambria"/>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64946" w14:textId="1D3FF86E" w:rsidR="007C700E" w:rsidRDefault="007C700E" w:rsidP="000F4F97">
    <w:pPr>
      <w:tabs>
        <w:tab w:val="center" w:pos="4252"/>
      </w:tabs>
    </w:pPr>
    <w:r>
      <w:rPr>
        <w:noProof/>
        <w:lang w:val="en-US"/>
      </w:rPr>
      <mc:AlternateContent>
        <mc:Choice Requires="wps">
          <w:drawing>
            <wp:anchor distT="0" distB="0" distL="114300" distR="114300" simplePos="0" relativeHeight="251684864" behindDoc="0" locked="0" layoutInCell="1" allowOverlap="1" wp14:anchorId="58F3DCCD" wp14:editId="1E6A9B9C">
              <wp:simplePos x="0" y="0"/>
              <wp:positionH relativeFrom="column">
                <wp:posOffset>-1080135</wp:posOffset>
              </wp:positionH>
              <wp:positionV relativeFrom="paragraph">
                <wp:posOffset>83820</wp:posOffset>
              </wp:positionV>
              <wp:extent cx="7665720" cy="0"/>
              <wp:effectExtent l="9525" t="6350" r="11430" b="12700"/>
              <wp:wrapNone/>
              <wp:docPr id="1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65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84D464" id="_x0000_t32" coordsize="21600,21600" o:spt="32" o:oned="t" path="m,l21600,21600e" filled="f">
              <v:path arrowok="t" fillok="f" o:connecttype="none"/>
              <o:lock v:ext="edit" shapetype="t"/>
            </v:shapetype>
            <v:shape id="AutoShape 43" o:spid="_x0000_s1026" type="#_x0000_t32" style="position:absolute;margin-left:-85.05pt;margin-top:6.6pt;width:603.6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P0FIAIAAD0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"/>
          </w:pict>
        </mc:Fallback>
      </mc:AlternateContent>
    </w:r>
    <w:sdt>
      <w:sdtPr>
        <w:alias w:val="Compañía"/>
        <w:id w:val="3709535"/>
        <w:dataBinding w:prefixMappings="xmlns:ns0='http://schemas.openxmlformats.org/officeDocument/2006/extended-properties' " w:xpath="/ns0:Properties[1]/ns0:Company[1]" w:storeItemID="{6668398D-A668-4E3E-A5EB-62B293D839F1}"/>
        <w:text/>
      </w:sdtPr>
      <w:sdtEndPr/>
      <w:sdtContent>
        <w:r>
          <w:t>OSLO</w:t>
        </w:r>
      </w:sdtContent>
    </w:sdt>
    <w:r>
      <w:rPr>
        <w:noProof/>
        <w:lang w:val="en-US"/>
      </w:rPr>
      <mc:AlternateContent>
        <mc:Choice Requires="wps">
          <w:drawing>
            <wp:anchor distT="0" distB="0" distL="114300" distR="114300" simplePos="0" relativeHeight="251675648" behindDoc="0" locked="0" layoutInCell="1" allowOverlap="1" wp14:anchorId="7AE0822A" wp14:editId="11EE84F0">
              <wp:simplePos x="0" y="0"/>
              <wp:positionH relativeFrom="leftMargin">
                <wp:align>center</wp:align>
              </wp:positionH>
              <wp:positionV relativeFrom="page">
                <wp:align>bottom</wp:align>
              </wp:positionV>
              <wp:extent cx="90805" cy="793115"/>
              <wp:effectExtent l="6350" t="5080" r="7620" b="11430"/>
              <wp:wrapNone/>
              <wp:docPr id="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7289531"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" fillcolor="#f79646 [3209]" strokecolor="#f79646 [3209]">
              <w10:wrap anchorx="margin" anchory="page"/>
            </v:rect>
          </w:pict>
        </mc:Fallback>
      </mc:AlternateContent>
    </w:r>
    <w:sdt>
      <w:sdtPr>
        <w:id w:val="3709536"/>
        <w:docPartObj>
          <w:docPartGallery w:val="Page Numbers (Top of Page)"/>
          <w:docPartUnique/>
        </w:docPartObj>
      </w:sdtPr>
      <w:sdtEnd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BB6C28">
          <w:rPr>
            <w:rFonts w:asciiTheme="majorHAnsi" w:hAnsiTheme="majorHAnsi" w:cstheme="majorHAnsi"/>
            <w:noProof/>
          </w:rPr>
          <w:t>7</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BB6C28">
          <w:rPr>
            <w:rFonts w:asciiTheme="majorHAnsi" w:hAnsiTheme="majorHAnsi" w:cstheme="majorHAnsi"/>
            <w:noProof/>
          </w:rPr>
          <w:t>11</w:t>
        </w:r>
        <w:r w:rsidRPr="00DD5A70">
          <w:rPr>
            <w:rFonts w:asciiTheme="majorHAnsi" w:hAnsiTheme="majorHAnsi" w:cstheme="majorHAnsi"/>
          </w:rPr>
          <w:fldChar w:fldCharType="end"/>
        </w:r>
      </w:sdtContent>
    </w:sdt>
    <w:r>
      <w:rPr>
        <w:noProof/>
        <w:lang w:val="en-US"/>
      </w:rPr>
      <mc:AlternateContent>
        <mc:Choice Requires="wps">
          <w:drawing>
            <wp:anchor distT="0" distB="0" distL="114300" distR="114300" simplePos="0" relativeHeight="251670528" behindDoc="0" locked="0" layoutInCell="1" allowOverlap="1" wp14:anchorId="066EB273" wp14:editId="5FC08F49">
              <wp:simplePos x="0" y="0"/>
              <wp:positionH relativeFrom="rightMargin">
                <wp:align>center</wp:align>
              </wp:positionH>
              <wp:positionV relativeFrom="page">
                <wp:align>bottom</wp:align>
              </wp:positionV>
              <wp:extent cx="90805" cy="793115"/>
              <wp:effectExtent l="9525" t="5080" r="13970" b="1143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74B4901"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" fillcolor="#f79646 [3209]" strokecolor="#f79646 [3209]">
              <w10:wrap anchorx="margin" anchory="page"/>
            </v:rect>
          </w:pict>
        </mc:Fallback>
      </mc:AlternateContent>
    </w:r>
  </w:p>
  <w:p w14:paraId="1475C1D2" w14:textId="77777777" w:rsidR="007C700E" w:rsidRDefault="007C700E"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B90AD4" w14:textId="77777777" w:rsidR="00C51774" w:rsidRDefault="00C51774" w:rsidP="00C94FBE">
      <w:pPr>
        <w:spacing w:before="0" w:line="240" w:lineRule="auto"/>
      </w:pPr>
      <w:r>
        <w:separator/>
      </w:r>
    </w:p>
    <w:p w14:paraId="3EE16D4A" w14:textId="77777777" w:rsidR="00C51774" w:rsidRDefault="00C51774"/>
  </w:footnote>
  <w:footnote w:type="continuationSeparator" w:id="0">
    <w:p w14:paraId="1D1270FD" w14:textId="77777777" w:rsidR="00C51774" w:rsidRDefault="00C51774" w:rsidP="00C94FBE">
      <w:pPr>
        <w:spacing w:before="0" w:line="240" w:lineRule="auto"/>
      </w:pPr>
      <w:r>
        <w:continuationSeparator/>
      </w:r>
    </w:p>
    <w:p w14:paraId="6785601E" w14:textId="77777777" w:rsidR="00C51774" w:rsidRDefault="00C5177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870D0" w14:textId="77777777" w:rsidR="007C700E" w:rsidRDefault="007C700E" w:rsidP="007819F6">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n-US"/>
      </w:rPr>
      <w:drawing>
        <wp:anchor distT="0" distB="0" distL="114300" distR="114300" simplePos="0" relativeHeight="251661312" behindDoc="0" locked="0" layoutInCell="1" allowOverlap="1" wp14:anchorId="0D34D960" wp14:editId="3F83ECC6">
          <wp:simplePos x="0" y="0"/>
          <wp:positionH relativeFrom="column">
            <wp:posOffset>5059680</wp:posOffset>
          </wp:positionH>
          <wp:positionV relativeFrom="paragraph">
            <wp:posOffset>-160020</wp:posOffset>
          </wp:positionV>
          <wp:extent cx="554355" cy="489585"/>
          <wp:effectExtent l="0" t="0" r="0" b="5715"/>
          <wp:wrapThrough wrapText="bothSides">
            <wp:wrapPolygon edited="0">
              <wp:start x="0" y="0"/>
              <wp:lineTo x="0" y="21012"/>
              <wp:lineTo x="20784" y="21012"/>
              <wp:lineTo x="2078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tretch>
                    <a:fillRect/>
                  </a:stretch>
                </pic:blipFill>
                <pic:spPr>
                  <a:xfrm>
                    <a:off x="0" y="0"/>
                    <a:ext cx="554355" cy="489585"/>
                  </a:xfrm>
                  <a:prstGeom prst="rect">
                    <a:avLst/>
                  </a:prstGeom>
                </pic:spPr>
              </pic:pic>
            </a:graphicData>
          </a:graphic>
        </wp:anchor>
      </w:drawing>
    </w:r>
    <w:r w:rsidRPr="007819F6">
      <w:rPr>
        <w:rFonts w:asciiTheme="majorHAnsi" w:eastAsiaTheme="majorEastAsia" w:hAnsiTheme="majorHAnsi" w:cstheme="majorBidi"/>
      </w:rPr>
      <w:t>Caso de Uso [Nombre del CU]</w:t>
    </w:r>
    <w:r w:rsidRPr="007819F6">
      <w:rPr>
        <w:rFonts w:asciiTheme="majorHAnsi" w:eastAsiaTheme="majorEastAsia" w:hAnsiTheme="majorHAnsi" w:cstheme="majorBidi"/>
        <w:noProof/>
        <w:szCs w:val="36"/>
      </w:rPr>
      <w:t xml:space="preserve"> </w:t>
    </w:r>
  </w:p>
  <w:p w14:paraId="75CCAAC2" w14:textId="77777777" w:rsidR="007C700E" w:rsidRPr="000F4F97" w:rsidRDefault="007C700E" w:rsidP="007819F6">
    <w:pPr>
      <w:pStyle w:val="Encabezado"/>
      <w:rPr>
        <w:rFonts w:asciiTheme="majorHAnsi" w:eastAsiaTheme="majorEastAsia" w:hAnsiTheme="majorHAnsi" w:cstheme="majorBidi"/>
        <w:szCs w:val="36"/>
      </w:rPr>
    </w:pPr>
    <w:r>
      <w:rPr>
        <w:rFonts w:asciiTheme="majorHAnsi" w:eastAsiaTheme="majorEastAsia" w:hAnsiTheme="majorHAnsi" w:cstheme="majorBidi"/>
        <w:noProof/>
        <w:lang w:val="en-US"/>
      </w:rPr>
      <mc:AlternateContent>
        <mc:Choice Requires="wps">
          <w:drawing>
            <wp:anchor distT="0" distB="0" distL="114300" distR="114300" simplePos="0" relativeHeight="251683840" behindDoc="0" locked="0" layoutInCell="1" allowOverlap="1" wp14:anchorId="431F4AE9" wp14:editId="2289A476">
              <wp:simplePos x="0" y="0"/>
              <wp:positionH relativeFrom="column">
                <wp:posOffset>-1064895</wp:posOffset>
              </wp:positionH>
              <wp:positionV relativeFrom="paragraph">
                <wp:posOffset>283845</wp:posOffset>
              </wp:positionV>
              <wp:extent cx="7551420" cy="0"/>
              <wp:effectExtent l="5715" t="7620" r="5715" b="11430"/>
              <wp:wrapNone/>
              <wp:docPr id="1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1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FB1ACF" id="_x0000_t32" coordsize="21600,21600" o:spt="32" o:oned="t" path="m,l21600,21600e" filled="f">
              <v:path arrowok="t" fillok="f" o:connecttype="none"/>
              <o:lock v:ext="edit" shapetype="t"/>
            </v:shapetype>
            <v:shape id="AutoShape 42" o:spid="_x0000_s1026" type="#_x0000_t32" style="position:absolute;margin-left:-83.85pt;margin-top:22.35pt;width:594.6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Z8HwIAAD0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"/>
          </w:pict>
        </mc:Fallback>
      </mc:AlternateContent>
    </w:r>
    <w:r w:rsidRPr="007819F6">
      <w:rPr>
        <w:rFonts w:asciiTheme="majorHAnsi" w:eastAsiaTheme="majorEastAsia" w:hAnsiTheme="majorHAnsi" w:cstheme="majorBidi"/>
      </w:rPr>
      <w:t xml:space="preserve"> </w:t>
    </w:r>
    <w:r>
      <w:rPr>
        <w:rFonts w:asciiTheme="majorHAnsi" w:eastAsiaTheme="majorEastAsia" w:hAnsiTheme="majorHAnsi" w:cstheme="majorBidi"/>
        <w:noProof/>
        <w:szCs w:val="36"/>
        <w:lang w:val="en-US"/>
      </w:rPr>
      <w:drawing>
        <wp:anchor distT="0" distB="0" distL="114300" distR="114300" simplePos="0" relativeHeight="251657216" behindDoc="0" locked="0" layoutInCell="1" allowOverlap="1" wp14:anchorId="15771837" wp14:editId="14E8A530">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n-US"/>
      </w:rPr>
      <mc:AlternateContent>
        <mc:Choice Requires="wps">
          <w:drawing>
            <wp:anchor distT="0" distB="0" distL="114300" distR="114300" simplePos="0" relativeHeight="251680768" behindDoc="0" locked="0" layoutInCell="1" allowOverlap="1" wp14:anchorId="3C15E68C" wp14:editId="2F3A66F8">
              <wp:simplePos x="0" y="0"/>
              <wp:positionH relativeFrom="leftMargin">
                <wp:posOffset>494030</wp:posOffset>
              </wp:positionH>
              <wp:positionV relativeFrom="page">
                <wp:posOffset>0</wp:posOffset>
              </wp:positionV>
              <wp:extent cx="90805" cy="789305"/>
              <wp:effectExtent l="6985" t="9525" r="6985" b="10795"/>
              <wp:wrapNone/>
              <wp:docPr id="1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C2ABCD4"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" fillcolor="#f79646 [3209]" strokecolor="#f79646 [3209]">
              <w10:wrap anchorx="margin" anchory="page"/>
            </v:rect>
          </w:pict>
        </mc:Fallback>
      </mc:AlternateContent>
    </w:r>
    <w:r>
      <w:rPr>
        <w:rFonts w:asciiTheme="majorHAnsi" w:eastAsiaTheme="majorEastAsia" w:hAnsiTheme="majorHAnsi" w:cstheme="majorBidi"/>
        <w:noProof/>
        <w:szCs w:val="36"/>
        <w:lang w:val="en-US"/>
      </w:rPr>
      <mc:AlternateContent>
        <mc:Choice Requires="wps">
          <w:drawing>
            <wp:anchor distT="0" distB="0" distL="114300" distR="114300" simplePos="0" relativeHeight="251678720" behindDoc="0" locked="0" layoutInCell="1" allowOverlap="1" wp14:anchorId="6E8D1753" wp14:editId="35C4C630">
              <wp:simplePos x="0" y="0"/>
              <wp:positionH relativeFrom="leftMargin">
                <wp:posOffset>6974840</wp:posOffset>
              </wp:positionH>
              <wp:positionV relativeFrom="page">
                <wp:posOffset>0</wp:posOffset>
              </wp:positionV>
              <wp:extent cx="90805" cy="789940"/>
              <wp:effectExtent l="5080" t="9525" r="8890" b="10160"/>
              <wp:wrapNone/>
              <wp:docPr id="1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498F217"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" fillcolor="#f79646 [3209]" strokecolor="#f79646 [3209]">
              <w10:wrap anchorx="margin" anchory="page"/>
            </v:rect>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proofErr w:type="spellStart"/>
        <w:r>
          <w:rPr>
            <w:rFonts w:asciiTheme="majorHAnsi" w:eastAsiaTheme="majorEastAsia" w:hAnsiTheme="majorHAnsi" w:cstheme="majorBidi"/>
            <w:szCs w:val="36"/>
          </w:rPr>
          <w:t>Testify</w:t>
        </w:r>
        <w:proofErr w:type="spellEnd"/>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03C58C0"/>
    <w:multiLevelType w:val="hybridMultilevel"/>
    <w:tmpl w:val="0868E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6FD227F8"/>
    <w:multiLevelType w:val="hybridMultilevel"/>
    <w:tmpl w:val="35DA4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8"/>
  </w:num>
  <w:num w:numId="13">
    <w:abstractNumId w:val="9"/>
  </w:num>
  <w:num w:numId="14">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aleria">
    <w15:presenceInfo w15:providerId="Windows Live" w15:userId="fe8a7d922d3e41b1"/>
  </w15:person>
  <w15:person w15:author="Valeria Ojeda Muñoz">
    <w15:presenceInfo w15:providerId="Windows Live" w15:userId="fe8a7d922d3e41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5E1"/>
    <w:rsid w:val="00011BED"/>
    <w:rsid w:val="00012634"/>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171C9"/>
    <w:rsid w:val="0012205F"/>
    <w:rsid w:val="001272A5"/>
    <w:rsid w:val="001410A7"/>
    <w:rsid w:val="0014267F"/>
    <w:rsid w:val="00144AE4"/>
    <w:rsid w:val="00150702"/>
    <w:rsid w:val="00183953"/>
    <w:rsid w:val="00185A46"/>
    <w:rsid w:val="00191198"/>
    <w:rsid w:val="001950C8"/>
    <w:rsid w:val="001953ED"/>
    <w:rsid w:val="001A2EE6"/>
    <w:rsid w:val="001C6104"/>
    <w:rsid w:val="001C799E"/>
    <w:rsid w:val="001F5F92"/>
    <w:rsid w:val="0020621B"/>
    <w:rsid w:val="00217A70"/>
    <w:rsid w:val="00224B75"/>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85B00"/>
    <w:rsid w:val="00391CDE"/>
    <w:rsid w:val="00397566"/>
    <w:rsid w:val="003B0FEB"/>
    <w:rsid w:val="003B7F1F"/>
    <w:rsid w:val="003C54B1"/>
    <w:rsid w:val="003E12FE"/>
    <w:rsid w:val="003F7002"/>
    <w:rsid w:val="0040066E"/>
    <w:rsid w:val="00426D2C"/>
    <w:rsid w:val="00433772"/>
    <w:rsid w:val="004525FF"/>
    <w:rsid w:val="004807AF"/>
    <w:rsid w:val="00484C92"/>
    <w:rsid w:val="004A54C8"/>
    <w:rsid w:val="004C5D7E"/>
    <w:rsid w:val="004D45CD"/>
    <w:rsid w:val="004D5185"/>
    <w:rsid w:val="004E4935"/>
    <w:rsid w:val="004E7D74"/>
    <w:rsid w:val="004F4D25"/>
    <w:rsid w:val="005017FA"/>
    <w:rsid w:val="005046A5"/>
    <w:rsid w:val="00504A67"/>
    <w:rsid w:val="00511D9A"/>
    <w:rsid w:val="00515617"/>
    <w:rsid w:val="00541C12"/>
    <w:rsid w:val="00550981"/>
    <w:rsid w:val="00561B1D"/>
    <w:rsid w:val="00564033"/>
    <w:rsid w:val="00564EB6"/>
    <w:rsid w:val="00570F4F"/>
    <w:rsid w:val="005857BB"/>
    <w:rsid w:val="0059596F"/>
    <w:rsid w:val="0059632A"/>
    <w:rsid w:val="00597A23"/>
    <w:rsid w:val="005A0664"/>
    <w:rsid w:val="005A52A2"/>
    <w:rsid w:val="005B0AA0"/>
    <w:rsid w:val="005B5AEE"/>
    <w:rsid w:val="005B6373"/>
    <w:rsid w:val="005E76A4"/>
    <w:rsid w:val="005F133C"/>
    <w:rsid w:val="005F5429"/>
    <w:rsid w:val="005F60BA"/>
    <w:rsid w:val="00601500"/>
    <w:rsid w:val="006124BF"/>
    <w:rsid w:val="00616A6E"/>
    <w:rsid w:val="006177BF"/>
    <w:rsid w:val="006442AA"/>
    <w:rsid w:val="00653C38"/>
    <w:rsid w:val="00684F7A"/>
    <w:rsid w:val="006919D5"/>
    <w:rsid w:val="006A2495"/>
    <w:rsid w:val="006B3371"/>
    <w:rsid w:val="006D0E55"/>
    <w:rsid w:val="006E3853"/>
    <w:rsid w:val="006F3234"/>
    <w:rsid w:val="0070494E"/>
    <w:rsid w:val="00705C02"/>
    <w:rsid w:val="00710BA6"/>
    <w:rsid w:val="00711DF8"/>
    <w:rsid w:val="0072361C"/>
    <w:rsid w:val="007447BE"/>
    <w:rsid w:val="007819F6"/>
    <w:rsid w:val="007A33C6"/>
    <w:rsid w:val="007B151B"/>
    <w:rsid w:val="007B2E53"/>
    <w:rsid w:val="007C04C4"/>
    <w:rsid w:val="007C39B1"/>
    <w:rsid w:val="007C700E"/>
    <w:rsid w:val="007C742C"/>
    <w:rsid w:val="007D7477"/>
    <w:rsid w:val="007E65AD"/>
    <w:rsid w:val="007E66A5"/>
    <w:rsid w:val="007F0F42"/>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13B95"/>
    <w:rsid w:val="0092483A"/>
    <w:rsid w:val="00926092"/>
    <w:rsid w:val="00942049"/>
    <w:rsid w:val="0096683E"/>
    <w:rsid w:val="0098045E"/>
    <w:rsid w:val="009A3173"/>
    <w:rsid w:val="009C68B0"/>
    <w:rsid w:val="009E25EF"/>
    <w:rsid w:val="009E4DA8"/>
    <w:rsid w:val="009F4449"/>
    <w:rsid w:val="00A0436A"/>
    <w:rsid w:val="00A12B5B"/>
    <w:rsid w:val="00A13DBA"/>
    <w:rsid w:val="00A23BAA"/>
    <w:rsid w:val="00A2496D"/>
    <w:rsid w:val="00A2757B"/>
    <w:rsid w:val="00A45630"/>
    <w:rsid w:val="00A50ABB"/>
    <w:rsid w:val="00A670E3"/>
    <w:rsid w:val="00A96C87"/>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5075A"/>
    <w:rsid w:val="00B64180"/>
    <w:rsid w:val="00B77F48"/>
    <w:rsid w:val="00B92D9A"/>
    <w:rsid w:val="00B96054"/>
    <w:rsid w:val="00BA699A"/>
    <w:rsid w:val="00BB23C2"/>
    <w:rsid w:val="00BB4A41"/>
    <w:rsid w:val="00BB6AAE"/>
    <w:rsid w:val="00BB6C28"/>
    <w:rsid w:val="00BB7855"/>
    <w:rsid w:val="00BC31E6"/>
    <w:rsid w:val="00BC5404"/>
    <w:rsid w:val="00BD4E00"/>
    <w:rsid w:val="00C05700"/>
    <w:rsid w:val="00C23F8C"/>
    <w:rsid w:val="00C24CDC"/>
    <w:rsid w:val="00C26C78"/>
    <w:rsid w:val="00C42873"/>
    <w:rsid w:val="00C46234"/>
    <w:rsid w:val="00C50315"/>
    <w:rsid w:val="00C5135E"/>
    <w:rsid w:val="00C51774"/>
    <w:rsid w:val="00C6733A"/>
    <w:rsid w:val="00C67EBC"/>
    <w:rsid w:val="00C7670E"/>
    <w:rsid w:val="00C872BB"/>
    <w:rsid w:val="00C94FBE"/>
    <w:rsid w:val="00C97237"/>
    <w:rsid w:val="00C97238"/>
    <w:rsid w:val="00CB1140"/>
    <w:rsid w:val="00CB15E1"/>
    <w:rsid w:val="00CB2CC9"/>
    <w:rsid w:val="00CB4633"/>
    <w:rsid w:val="00CC046F"/>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B0560"/>
    <w:rsid w:val="00DD0159"/>
    <w:rsid w:val="00DD5A70"/>
    <w:rsid w:val="00E01FEC"/>
    <w:rsid w:val="00E037C9"/>
    <w:rsid w:val="00E24F32"/>
    <w:rsid w:val="00E34178"/>
    <w:rsid w:val="00E36A01"/>
    <w:rsid w:val="00E41820"/>
    <w:rsid w:val="00E41E7A"/>
    <w:rsid w:val="00E438FE"/>
    <w:rsid w:val="00E5392A"/>
    <w:rsid w:val="00E67DB5"/>
    <w:rsid w:val="00E7708C"/>
    <w:rsid w:val="00E8096E"/>
    <w:rsid w:val="00E84E25"/>
    <w:rsid w:val="00E93312"/>
    <w:rsid w:val="00EA6844"/>
    <w:rsid w:val="00EA7D8C"/>
    <w:rsid w:val="00EB62A6"/>
    <w:rsid w:val="00ED098D"/>
    <w:rsid w:val="00EE0084"/>
    <w:rsid w:val="00EF4C85"/>
    <w:rsid w:val="00F0376C"/>
    <w:rsid w:val="00F045A2"/>
    <w:rsid w:val="00F1417F"/>
    <w:rsid w:val="00F163F8"/>
    <w:rsid w:val="00F1687A"/>
    <w:rsid w:val="00F30DD7"/>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50A7B8BB"/>
  <w15:docId w15:val="{987AB261-4FBE-48C9-B2C7-7047D7ED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819F6"/>
    <w:pPr>
      <w:tabs>
        <w:tab w:val="left" w:pos="0"/>
      </w:tabs>
      <w:ind w:left="115" w:hanging="6"/>
      <w:jc w:val="both"/>
    </w:pPr>
    <w:rPr>
      <w:i/>
      <w:color w:val="000000" w:themeColor="text1"/>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14267F"/>
    <w:pPr>
      <w:shd w:val="clear" w:color="auto" w:fill="FFFFFF" w:themeFill="background1"/>
      <w:ind w:left="0" w:firstLine="0"/>
      <w:jc w:val="both"/>
    </w:pPr>
    <w:rPr>
      <w:i/>
      <w:color w:val="F79646" w:themeColor="accent6"/>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819F6"/>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7819F6"/>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7819F6"/>
    <w:pPr>
      <w:ind w:left="0" w:firstLine="0"/>
      <w:outlineLvl w:val="9"/>
    </w:pPr>
    <w:rPr>
      <w:color w:val="F79646" w:themeColor="accent6"/>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7819F6"/>
    <w:rPr>
      <w:color w:val="000000" w:themeColor="text1"/>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semiHidden/>
    <w:unhideWhenUsed/>
    <w:rsid w:val="00926092"/>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684F7A"/>
    <w:rPr>
      <w:sz w:val="16"/>
      <w:szCs w:val="16"/>
    </w:rPr>
  </w:style>
  <w:style w:type="paragraph" w:styleId="Textocomentario">
    <w:name w:val="annotation text"/>
    <w:basedOn w:val="Normal"/>
    <w:link w:val="TextocomentarioCar"/>
    <w:uiPriority w:val="99"/>
    <w:semiHidden/>
    <w:unhideWhenUsed/>
    <w:rsid w:val="00684F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4F7A"/>
    <w:rPr>
      <w:sz w:val="20"/>
      <w:szCs w:val="20"/>
    </w:rPr>
  </w:style>
  <w:style w:type="paragraph" w:styleId="Asuntodelcomentario">
    <w:name w:val="annotation subject"/>
    <w:basedOn w:val="Textocomentario"/>
    <w:next w:val="Textocomentario"/>
    <w:link w:val="AsuntodelcomentarioCar"/>
    <w:uiPriority w:val="99"/>
    <w:semiHidden/>
    <w:unhideWhenUsed/>
    <w:rsid w:val="00684F7A"/>
    <w:rPr>
      <w:b/>
      <w:bCs/>
    </w:rPr>
  </w:style>
  <w:style w:type="character" w:customStyle="1" w:styleId="AsuntodelcomentarioCar">
    <w:name w:val="Asunto del comentario Car"/>
    <w:basedOn w:val="TextocomentarioCar"/>
    <w:link w:val="Asuntodelcomentario"/>
    <w:uiPriority w:val="99"/>
    <w:semiHidden/>
    <w:rsid w:val="00684F7A"/>
    <w:rPr>
      <w:b/>
      <w:bCs/>
      <w:sz w:val="20"/>
      <w:szCs w:val="20"/>
    </w:rPr>
  </w:style>
  <w:style w:type="paragraph" w:styleId="Prrafodelista">
    <w:name w:val="List Paragraph"/>
    <w:basedOn w:val="Normal"/>
    <w:uiPriority w:val="34"/>
    <w:qFormat/>
    <w:rsid w:val="00F30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911233">
      <w:bodyDiv w:val="1"/>
      <w:marLeft w:val="0"/>
      <w:marRight w:val="0"/>
      <w:marTop w:val="0"/>
      <w:marBottom w:val="0"/>
      <w:divBdr>
        <w:top w:val="none" w:sz="0" w:space="0" w:color="auto"/>
        <w:left w:val="none" w:sz="0" w:space="0" w:color="auto"/>
        <w:bottom w:val="none" w:sz="0" w:space="0" w:color="auto"/>
        <w:right w:val="none" w:sz="0" w:space="0" w:color="auto"/>
      </w:divBdr>
      <w:divsChild>
        <w:div w:id="44187730">
          <w:marLeft w:val="-13"/>
          <w:marRight w:val="0"/>
          <w:marTop w:val="0"/>
          <w:marBottom w:val="0"/>
          <w:divBdr>
            <w:top w:val="none" w:sz="0" w:space="0" w:color="auto"/>
            <w:left w:val="none" w:sz="0" w:space="0" w:color="auto"/>
            <w:bottom w:val="none" w:sz="0" w:space="0" w:color="auto"/>
            <w:right w:val="none" w:sz="0" w:space="0" w:color="auto"/>
          </w:divBdr>
        </w:div>
      </w:divsChild>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a\Documents\Oslo\Testify\Testify\Templates\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289136-DCE7-4994-9C13-0A2ECB5DE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Caso de Uso</Template>
  <TotalTime>208</TotalTime>
  <Pages>11</Pages>
  <Words>1596</Words>
  <Characters>9100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Especifucación del CU]</vt:lpstr>
    </vt:vector>
  </TitlesOfParts>
  <Company>OSLO</Company>
  <LinksUpToDate>false</LinksUpToDate>
  <CharactersWithSpaces>10675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Especifucación del CU]</dc:title>
  <dc:subject>Testify</dc:subject>
  <dc:creator>Valeria</dc:creator>
  <cp:keywords/>
  <dc:description/>
  <cp:lastModifiedBy>Valeria Ojeda Muñoz</cp:lastModifiedBy>
  <cp:revision>18</cp:revision>
  <dcterms:created xsi:type="dcterms:W3CDTF">2024-10-08T06:44:00Z</dcterms:created>
  <dcterms:modified xsi:type="dcterms:W3CDTF">2024-10-18T09:14:00Z</dcterms:modified>
</cp:coreProperties>
</file>