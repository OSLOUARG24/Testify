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52E9A12F" w14:textId="77777777" w:rsidR="006919D5" w:rsidRDefault="006919D5">
          <w:pPr>
            <w:pStyle w:val="Sinespaciado"/>
            <w:rPr>
              <w:rFonts w:asciiTheme="majorHAnsi" w:eastAsiaTheme="majorEastAsia" w:hAnsiTheme="majorHAnsi" w:cstheme="majorBidi"/>
              <w:sz w:val="72"/>
              <w:szCs w:val="72"/>
            </w:rPr>
          </w:pPr>
        </w:p>
        <w:p w14:paraId="67D97C96" w14:textId="77777777" w:rsidR="006919D5" w:rsidRDefault="006919D5">
          <w:pPr>
            <w:pStyle w:val="Sinespaciado"/>
            <w:rPr>
              <w:rFonts w:asciiTheme="majorHAnsi" w:eastAsiaTheme="majorEastAsia" w:hAnsiTheme="majorHAnsi" w:cstheme="majorBidi"/>
              <w:sz w:val="72"/>
              <w:szCs w:val="72"/>
            </w:rPr>
          </w:pPr>
        </w:p>
        <w:p w14:paraId="1D8D71A4" w14:textId="550ECD15" w:rsidR="00D06E99" w:rsidRDefault="007819F6">
          <w:pPr>
            <w:pStyle w:val="Sinespaciado"/>
            <w:rPr>
              <w:rFonts w:asciiTheme="majorHAnsi" w:eastAsiaTheme="majorEastAsia" w:hAnsiTheme="majorHAnsi" w:cstheme="majorBidi"/>
              <w:sz w:val="72"/>
              <w:szCs w:val="72"/>
            </w:rPr>
          </w:pPr>
          <w:r w:rsidRPr="007819F6">
            <w:rPr>
              <w:rFonts w:asciiTheme="majorHAnsi" w:eastAsiaTheme="majorEastAsia" w:hAnsiTheme="majorHAnsi" w:cstheme="majorBidi"/>
              <w:sz w:val="72"/>
              <w:szCs w:val="72"/>
            </w:rPr>
            <w:t>Caso de Uso</w:t>
          </w:r>
          <w:r w:rsidR="00403BAB">
            <w:rPr>
              <w:rFonts w:asciiTheme="majorHAnsi" w:eastAsiaTheme="majorEastAsia" w:hAnsiTheme="majorHAnsi" w:cstheme="majorBidi"/>
              <w:sz w:val="72"/>
              <w:szCs w:val="72"/>
            </w:rPr>
            <w:t xml:space="preserve"> “CU0</w:t>
          </w:r>
          <w:r w:rsidR="00D2648F">
            <w:rPr>
              <w:rFonts w:asciiTheme="majorHAnsi" w:eastAsiaTheme="majorEastAsia" w:hAnsiTheme="majorHAnsi" w:cstheme="majorBidi"/>
              <w:sz w:val="72"/>
              <w:szCs w:val="72"/>
            </w:rPr>
            <w:t>4</w:t>
          </w:r>
          <w:r w:rsidR="00BD4E00">
            <w:rPr>
              <w:rFonts w:asciiTheme="majorHAnsi" w:eastAsiaTheme="majorEastAsia" w:hAnsiTheme="majorHAnsi" w:cstheme="majorBidi"/>
              <w:sz w:val="72"/>
              <w:szCs w:val="72"/>
            </w:rPr>
            <w:t xml:space="preserve"> </w:t>
          </w:r>
          <w:r w:rsidR="00D2648F">
            <w:rPr>
              <w:rFonts w:asciiTheme="majorHAnsi" w:eastAsiaTheme="majorEastAsia" w:hAnsiTheme="majorHAnsi" w:cstheme="majorBidi"/>
              <w:sz w:val="72"/>
              <w:szCs w:val="72"/>
            </w:rPr>
            <w:t>–</w:t>
          </w:r>
          <w:r w:rsidRPr="007819F6">
            <w:rPr>
              <w:rFonts w:asciiTheme="majorHAnsi" w:eastAsiaTheme="majorEastAsia" w:hAnsiTheme="majorHAnsi" w:cstheme="majorBidi"/>
              <w:sz w:val="72"/>
              <w:szCs w:val="72"/>
            </w:rPr>
            <w:t xml:space="preserve"> </w:t>
          </w:r>
          <w:r w:rsidR="00CB15E1">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0C30F458" wp14:editId="4D1A972E">
                    <wp:simplePos x="0" y="0"/>
                    <wp:positionH relativeFrom="page">
                      <wp:align>center</wp:align>
                    </wp:positionH>
                    <wp:positionV relativeFrom="page">
                      <wp:align>bottom</wp:align>
                    </wp:positionV>
                    <wp:extent cx="7921625" cy="856615"/>
                    <wp:effectExtent l="10795" t="13335" r="11430" b="635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FD68CDE"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" o:allowincell="f" fillcolor="#f79646 [3209]" strokecolor="#f79646 [3209]">
                    <w10:wrap anchorx="page"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8238" behindDoc="0" locked="0" layoutInCell="0" allowOverlap="1" wp14:anchorId="102696EE" wp14:editId="3378EC6C">
                    <wp:simplePos x="0" y="0"/>
                    <wp:positionH relativeFrom="leftMargin">
                      <wp:align>center</wp:align>
                    </wp:positionH>
                    <wp:positionV relativeFrom="page">
                      <wp:align>center</wp:align>
                    </wp:positionV>
                    <wp:extent cx="90805" cy="11212195"/>
                    <wp:effectExtent l="6350" t="8890" r="7620" b="8890"/>
                    <wp:wrapNone/>
                    <wp:docPr id="1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2BFD19F" id="Rectangle 9"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uIb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lpQYppGj&#10;r9g1ZnolyD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JfW4hs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9263" behindDoc="0" locked="0" layoutInCell="0" allowOverlap="1" wp14:anchorId="4112BB68" wp14:editId="06AC6C43">
                    <wp:simplePos x="0" y="0"/>
                    <wp:positionH relativeFrom="rightMargin">
                      <wp:align>center</wp:align>
                    </wp:positionH>
                    <wp:positionV relativeFrom="page">
                      <wp:align>center</wp:align>
                    </wp:positionV>
                    <wp:extent cx="90805" cy="11212195"/>
                    <wp:effectExtent l="9525" t="8890" r="13970" b="8890"/>
                    <wp:wrapNone/>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CE73290" id="Rectangle 8"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1FC1F3E6" wp14:editId="6EB682D0">
                    <wp:simplePos x="0" y="0"/>
                    <wp:positionH relativeFrom="page">
                      <wp:align>center</wp:align>
                    </wp:positionH>
                    <wp:positionV relativeFrom="topMargin">
                      <wp:align>top</wp:align>
                    </wp:positionV>
                    <wp:extent cx="7921625" cy="856615"/>
                    <wp:effectExtent l="10795" t="9525" r="11430" b="10160"/>
                    <wp:wrapNone/>
                    <wp:docPr id="1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75000"/>
                                <a:lumOff val="0"/>
                              </a:schemeClr>
                            </a:solidFill>
                            <a:ln w="9525">
                              <a:solidFill>
                                <a:schemeClr val="accent6">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4D5BFAA"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" o:allowincell="f" fillcolor="#e36c0a [2409]" strokecolor="#e36c0a [2409]">
                    <w10:wrap anchorx="page" anchory="margin"/>
                  </v:rect>
                </w:pict>
              </mc:Fallback>
            </mc:AlternateContent>
          </w:r>
          <w:r w:rsidR="00D2648F">
            <w:rPr>
              <w:rFonts w:asciiTheme="majorHAnsi" w:eastAsiaTheme="majorEastAsia" w:hAnsiTheme="majorHAnsi" w:cstheme="majorBidi"/>
              <w:sz w:val="72"/>
              <w:szCs w:val="72"/>
            </w:rPr>
            <w:t>Adjuntar Documento</w:t>
          </w:r>
          <w:r w:rsidR="00BD4E00">
            <w:rPr>
              <w:rFonts w:asciiTheme="majorHAnsi" w:eastAsiaTheme="majorEastAsia" w:hAnsiTheme="majorHAnsi" w:cstheme="majorBidi"/>
              <w:sz w:val="72"/>
              <w:szCs w:val="72"/>
            </w:rPr>
            <w:t>”</w:t>
          </w:r>
        </w:p>
        <w:sdt>
          <w:sdtPr>
            <w:rPr>
              <w:rFonts w:ascii="Ink Free" w:eastAsiaTheme="majorEastAsia" w:hAnsi="Ink Free" w:cstheme="majorBidi"/>
              <w:b/>
              <w:sz w:val="56"/>
              <w:szCs w:val="56"/>
            </w:rPr>
            <w:alias w:val="Subtítulo"/>
            <w:id w:val="-1569261512"/>
            <w:dataBinding w:prefixMappings="xmlns:ns0='http://schemas.openxmlformats.org/package/2006/metadata/core-properties' xmlns:ns1='http://purl.org/dc/elements/1.1/'" w:xpath="/ns0:coreProperties[1]/ns1:subject[1]" w:storeItemID="{6C3C8BC8-F283-45AE-878A-BAB7291924A1}"/>
            <w:text/>
          </w:sdtPr>
          <w:sdtEndPr/>
          <w:sdtContent>
            <w:p w14:paraId="564D70AD" w14:textId="77777777" w:rsidR="0014267F" w:rsidRDefault="0014267F" w:rsidP="0014267F">
              <w:pPr>
                <w:pStyle w:val="Sinespaciado"/>
              </w:pPr>
              <w:proofErr w:type="spellStart"/>
              <w:r>
                <w:rPr>
                  <w:rFonts w:ascii="Ink Free" w:eastAsiaTheme="majorEastAsia" w:hAnsi="Ink Free" w:cstheme="majorBidi"/>
                  <w:b/>
                  <w:sz w:val="56"/>
                  <w:szCs w:val="56"/>
                </w:rPr>
                <w:t>Testify</w:t>
              </w:r>
              <w:proofErr w:type="spellEnd"/>
            </w:p>
          </w:sdtContent>
        </w:sdt>
        <w:p w14:paraId="73E87D5A" w14:textId="77777777" w:rsidR="00D06E99" w:rsidRDefault="00D06E99">
          <w:pPr>
            <w:pStyle w:val="Sinespaciado"/>
          </w:pPr>
        </w:p>
        <w:p w14:paraId="391DE41A" w14:textId="77777777" w:rsidR="006919D5" w:rsidRDefault="006919D5">
          <w:pPr>
            <w:pStyle w:val="Sinespaciado"/>
          </w:pPr>
        </w:p>
        <w:p w14:paraId="4AC47D68" w14:textId="77777777" w:rsidR="006919D5" w:rsidRDefault="006919D5">
          <w:pPr>
            <w:pStyle w:val="Sinespaciado"/>
          </w:pPr>
        </w:p>
        <w:sdt>
          <w:sdtPr>
            <w:rPr>
              <w:rFonts w:ascii="Verdana" w:hAnsi="Verdana"/>
              <w:sz w:val="52"/>
              <w:szCs w:val="52"/>
            </w:rPr>
            <w:alias w:val="Compañía"/>
            <w:id w:val="-823814294"/>
            <w:dataBinding w:prefixMappings="xmlns:ns0='http://schemas.openxmlformats.org/officeDocument/2006/extended-properties' " w:xpath="/ns0:Properties[1]/ns0:Company[1]" w:storeItemID="{6668398D-A668-4E3E-A5EB-62B293D839F1}"/>
            <w:text/>
          </w:sdtPr>
          <w:sdtEndPr/>
          <w:sdtContent>
            <w:p w14:paraId="6F0BCEF4" w14:textId="77777777" w:rsidR="006919D5" w:rsidRPr="0014267F" w:rsidRDefault="009C68B0">
              <w:pPr>
                <w:pStyle w:val="Sinespaciado"/>
                <w:rPr>
                  <w:rFonts w:ascii="Bodoni MT Black" w:hAnsi="Bodoni MT Black"/>
                  <w:sz w:val="52"/>
                  <w:szCs w:val="52"/>
                </w:rPr>
              </w:pPr>
              <w:r>
                <w:rPr>
                  <w:rFonts w:ascii="Verdana" w:hAnsi="Verdana"/>
                  <w:sz w:val="52"/>
                  <w:szCs w:val="52"/>
                </w:rPr>
                <w:t>OSLO</w:t>
              </w:r>
            </w:p>
          </w:sdtContent>
        </w:sdt>
        <w:p w14:paraId="330F4E1E" w14:textId="77777777" w:rsidR="0014267F" w:rsidRDefault="0014267F" w:rsidP="0014267F">
          <w:pPr>
            <w:spacing w:before="0" w:line="240" w:lineRule="auto"/>
            <w:ind w:left="0" w:firstLine="0"/>
            <w:rPr>
              <w:rFonts w:eastAsia="Times New Roman"/>
            </w:rPr>
          </w:pPr>
          <w:r>
            <w:rPr>
              <w:rFonts w:eastAsia="Times New Roman"/>
            </w:rPr>
            <w:t xml:space="preserve">Ojeda Valeria – </w:t>
          </w:r>
          <w:proofErr w:type="spellStart"/>
          <w:r>
            <w:rPr>
              <w:rFonts w:eastAsia="Times New Roman"/>
            </w:rPr>
            <w:t>Sly</w:t>
          </w:r>
          <w:proofErr w:type="spellEnd"/>
          <w:r>
            <w:rPr>
              <w:rFonts w:eastAsia="Times New Roman"/>
            </w:rPr>
            <w:t xml:space="preserve"> Eduardo</w:t>
          </w:r>
        </w:p>
        <w:p w14:paraId="6D34A8E4" w14:textId="77777777" w:rsidR="0014267F" w:rsidRPr="00C87C95" w:rsidRDefault="0014267F" w:rsidP="0014267F">
          <w:pPr>
            <w:spacing w:before="0" w:line="240" w:lineRule="auto"/>
            <w:ind w:left="0" w:firstLine="0"/>
            <w:rPr>
              <w:rFonts w:eastAsia="Times New Roman"/>
            </w:rPr>
          </w:pPr>
          <w:proofErr w:type="spellStart"/>
          <w:r>
            <w:rPr>
              <w:rFonts w:eastAsia="Times New Roman"/>
            </w:rPr>
            <w:t>Levipichun</w:t>
          </w:r>
          <w:proofErr w:type="spellEnd"/>
          <w:r>
            <w:rPr>
              <w:rFonts w:eastAsia="Times New Roman"/>
            </w:rPr>
            <w:t xml:space="preserve"> Emilio</w:t>
          </w:r>
          <w:r w:rsidRPr="00C87C95">
            <w:rPr>
              <w:rFonts w:eastAsia="Times New Roman"/>
            </w:rPr>
            <w:t xml:space="preserve"> – Oyarzo Malena</w:t>
          </w:r>
        </w:p>
        <w:p w14:paraId="1840246C" w14:textId="77777777" w:rsidR="00D06E99" w:rsidRDefault="00D06E99"/>
        <w:p w14:paraId="6FC204CB" w14:textId="77777777" w:rsidR="00BC5404" w:rsidRDefault="0014267F" w:rsidP="000F4F97">
          <w:pPr>
            <w:pStyle w:val="PSI-Comentario"/>
          </w:pPr>
          <w:r>
            <w:rPr>
              <w:noProof/>
              <w:lang w:eastAsia="es-AR"/>
            </w:rPr>
            <w:drawing>
              <wp:anchor distT="0" distB="0" distL="114300" distR="114300" simplePos="0" relativeHeight="251666432" behindDoc="0" locked="0" layoutInCell="1" allowOverlap="1" wp14:anchorId="51170AD8" wp14:editId="7C07F341">
                <wp:simplePos x="0" y="0"/>
                <wp:positionH relativeFrom="margin">
                  <wp:posOffset>320040</wp:posOffset>
                </wp:positionH>
                <wp:positionV relativeFrom="paragraph">
                  <wp:posOffset>2606040</wp:posOffset>
                </wp:positionV>
                <wp:extent cx="1260165" cy="1114926"/>
                <wp:effectExtent l="0" t="0" r="0" b="9525"/>
                <wp:wrapThrough wrapText="bothSides">
                  <wp:wrapPolygon edited="0">
                    <wp:start x="0" y="0"/>
                    <wp:lineTo x="0" y="21415"/>
                    <wp:lineTo x="21230" y="21415"/>
                    <wp:lineTo x="2123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165" cy="1114926"/>
                        </a:xfrm>
                        <a:prstGeom prst="rect">
                          <a:avLst/>
                        </a:prstGeom>
                      </pic:spPr>
                    </pic:pic>
                  </a:graphicData>
                </a:graphic>
              </wp:anchor>
            </w:drawing>
          </w:r>
          <w:r w:rsidR="006124BF">
            <w:rPr>
              <w:noProof/>
              <w:lang w:eastAsia="es-AR"/>
            </w:rPr>
            <w:drawing>
              <wp:anchor distT="0" distB="0" distL="114300" distR="114300" simplePos="0" relativeHeight="251650048" behindDoc="0" locked="0" layoutInCell="1" allowOverlap="1" wp14:anchorId="580C0F4E" wp14:editId="61B4059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13EDD7B" w14:textId="77777777" w:rsidR="00BC5404" w:rsidRDefault="00CB15E1"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14:anchorId="52466A89" wp14:editId="7271E1F5">
                    <wp:simplePos x="0" y="0"/>
                    <wp:positionH relativeFrom="margin">
                      <wp:posOffset>3577590</wp:posOffset>
                    </wp:positionH>
                    <wp:positionV relativeFrom="margin">
                      <wp:posOffset>67310</wp:posOffset>
                    </wp:positionV>
                    <wp:extent cx="2047875" cy="7336155"/>
                    <wp:effectExtent l="9525" t="13335" r="9525" b="13335"/>
                    <wp:wrapSquare wrapText="bothSides"/>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7945D57B" w14:textId="77777777" w:rsidR="00A93224" w:rsidRDefault="00A93224"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A93224" w:rsidRDefault="00A93224"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A93224" w:rsidRDefault="00A93224"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66A8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" fillcolor="white [3212]" strokecolor="black [3213]">
                    <v:textbox>
                      <w:txbxContent>
                        <w:p w14:paraId="7945D57B" w14:textId="77777777" w:rsidR="00A93224" w:rsidRDefault="00A93224"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A93224" w:rsidRDefault="00A93224"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A93224" w:rsidRDefault="00A93224"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14:paraId="63C3635D" w14:textId="77777777" w:rsidR="00397566" w:rsidRPr="005313D3" w:rsidRDefault="00CB15E1" w:rsidP="0014267F">
          <w:pPr>
            <w:pStyle w:val="PSI-Comentario"/>
          </w:pPr>
          <w:r>
            <w:rPr>
              <w:noProof/>
              <w:lang w:eastAsia="es-AR"/>
            </w:rPr>
            <mc:AlternateContent>
              <mc:Choice Requires="wps">
                <w:drawing>
                  <wp:anchor distT="0" distB="0" distL="114300" distR="114300" simplePos="0" relativeHeight="251672576" behindDoc="1" locked="0" layoutInCell="1" allowOverlap="1" wp14:anchorId="15F66C31" wp14:editId="29A154C4">
                    <wp:simplePos x="0" y="0"/>
                    <wp:positionH relativeFrom="margin">
                      <wp:posOffset>4009390</wp:posOffset>
                    </wp:positionH>
                    <wp:positionV relativeFrom="margin">
                      <wp:posOffset>-968375</wp:posOffset>
                    </wp:positionV>
                    <wp:extent cx="2480945" cy="10730230"/>
                    <wp:effectExtent l="12700" t="6350" r="11430" b="7620"/>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242BF4"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" fillcolor="#f79646 [3209]" strokecolor="#f79646 [3209]">
                    <w10:wrap type="square" anchorx="margin" anchory="margin"/>
                  </v:rect>
                </w:pict>
              </mc:Fallback>
            </mc:AlternateContent>
          </w:r>
          <w:r w:rsidR="008B3B0F" w:rsidRPr="008B3B0F">
            <w:t xml:space="preserve"> </w:t>
          </w:r>
        </w:p>
        <w:p w14:paraId="59C7E304" w14:textId="77777777" w:rsidR="00397566" w:rsidRPr="008B3B0F" w:rsidRDefault="00397566" w:rsidP="000F4F97">
          <w:pPr>
            <w:pStyle w:val="PSI-Comentario"/>
          </w:pPr>
        </w:p>
        <w:p w14:paraId="645CFBE6" w14:textId="77777777" w:rsidR="00D06E99" w:rsidRDefault="009F73E7"/>
      </w:sdtContent>
    </w:sdt>
    <w:p w14:paraId="5E389286" w14:textId="77777777" w:rsidR="00A13DBA" w:rsidRDefault="007F38C0" w:rsidP="00A13DBA">
      <w:pPr>
        <w:ind w:left="0" w:firstLine="0"/>
      </w:pPr>
      <w:r>
        <w:br w:type="page"/>
      </w:r>
    </w:p>
    <w:p w14:paraId="3B5A151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09E706B8" w14:textId="77777777" w:rsidR="000F79DF" w:rsidRDefault="000F79DF" w:rsidP="007819F6">
          <w:pPr>
            <w:pStyle w:val="TtuloTDC"/>
          </w:pPr>
          <w:r>
            <w:t>Tabla de contenido</w:t>
          </w:r>
        </w:p>
        <w:p w14:paraId="210F3334" w14:textId="3985A0AD" w:rsidR="00F3429B" w:rsidRDefault="0034690E">
          <w:pPr>
            <w:pStyle w:val="TDC1"/>
            <w:rPr>
              <w:rFonts w:eastAsiaTheme="minorEastAsia"/>
              <w:b w:val="0"/>
              <w:bCs w:val="0"/>
              <w:noProof/>
              <w:sz w:val="22"/>
              <w:szCs w:val="22"/>
              <w:lang w:val="en-US"/>
            </w:rPr>
          </w:pPr>
          <w:r>
            <w:fldChar w:fldCharType="begin"/>
          </w:r>
          <w:r w:rsidR="000F79DF">
            <w:instrText xml:space="preserve"> TOC \o "1-3" \h \z \u </w:instrText>
          </w:r>
          <w:r>
            <w:fldChar w:fldCharType="separate"/>
          </w:r>
          <w:hyperlink w:anchor="_Toc181607241" w:history="1">
            <w:r w:rsidR="00F3429B" w:rsidRPr="00763348">
              <w:rPr>
                <w:rStyle w:val="Hipervnculo"/>
                <w:noProof/>
              </w:rPr>
              <w:t>Descripción</w:t>
            </w:r>
            <w:r w:rsidR="00F3429B">
              <w:rPr>
                <w:noProof/>
                <w:webHidden/>
              </w:rPr>
              <w:tab/>
            </w:r>
            <w:r w:rsidR="00F3429B">
              <w:rPr>
                <w:noProof/>
                <w:webHidden/>
              </w:rPr>
              <w:fldChar w:fldCharType="begin"/>
            </w:r>
            <w:r w:rsidR="00F3429B">
              <w:rPr>
                <w:noProof/>
                <w:webHidden/>
              </w:rPr>
              <w:instrText xml:space="preserve"> PAGEREF _Toc181607241 \h </w:instrText>
            </w:r>
            <w:r w:rsidR="00F3429B">
              <w:rPr>
                <w:noProof/>
                <w:webHidden/>
              </w:rPr>
            </w:r>
            <w:r w:rsidR="00F3429B">
              <w:rPr>
                <w:noProof/>
                <w:webHidden/>
              </w:rPr>
              <w:fldChar w:fldCharType="separate"/>
            </w:r>
            <w:r w:rsidR="00F3429B">
              <w:rPr>
                <w:noProof/>
                <w:webHidden/>
              </w:rPr>
              <w:t>4</w:t>
            </w:r>
            <w:r w:rsidR="00F3429B">
              <w:rPr>
                <w:noProof/>
                <w:webHidden/>
              </w:rPr>
              <w:fldChar w:fldCharType="end"/>
            </w:r>
          </w:hyperlink>
        </w:p>
        <w:p w14:paraId="5F2C250F" w14:textId="3D628458" w:rsidR="00F3429B" w:rsidRDefault="009F73E7">
          <w:pPr>
            <w:pStyle w:val="TDC1"/>
            <w:rPr>
              <w:rFonts w:eastAsiaTheme="minorEastAsia"/>
              <w:b w:val="0"/>
              <w:bCs w:val="0"/>
              <w:noProof/>
              <w:sz w:val="22"/>
              <w:szCs w:val="22"/>
              <w:lang w:val="en-US"/>
            </w:rPr>
          </w:pPr>
          <w:hyperlink w:anchor="_Toc181607242" w:history="1">
            <w:r w:rsidR="00F3429B" w:rsidRPr="00763348">
              <w:rPr>
                <w:rStyle w:val="Hipervnculo"/>
                <w:noProof/>
              </w:rPr>
              <w:t>Especificación</w:t>
            </w:r>
            <w:r w:rsidR="00F3429B">
              <w:rPr>
                <w:noProof/>
                <w:webHidden/>
              </w:rPr>
              <w:tab/>
            </w:r>
            <w:r w:rsidR="00F3429B">
              <w:rPr>
                <w:noProof/>
                <w:webHidden/>
              </w:rPr>
              <w:fldChar w:fldCharType="begin"/>
            </w:r>
            <w:r w:rsidR="00F3429B">
              <w:rPr>
                <w:noProof/>
                <w:webHidden/>
              </w:rPr>
              <w:instrText xml:space="preserve"> PAGEREF _Toc181607242 \h </w:instrText>
            </w:r>
            <w:r w:rsidR="00F3429B">
              <w:rPr>
                <w:noProof/>
                <w:webHidden/>
              </w:rPr>
            </w:r>
            <w:r w:rsidR="00F3429B">
              <w:rPr>
                <w:noProof/>
                <w:webHidden/>
              </w:rPr>
              <w:fldChar w:fldCharType="separate"/>
            </w:r>
            <w:r w:rsidR="00F3429B">
              <w:rPr>
                <w:noProof/>
                <w:webHidden/>
              </w:rPr>
              <w:t>4</w:t>
            </w:r>
            <w:r w:rsidR="00F3429B">
              <w:rPr>
                <w:noProof/>
                <w:webHidden/>
              </w:rPr>
              <w:fldChar w:fldCharType="end"/>
            </w:r>
          </w:hyperlink>
        </w:p>
        <w:p w14:paraId="3B96A21E" w14:textId="03A49BDB" w:rsidR="00F3429B" w:rsidRDefault="009F73E7">
          <w:pPr>
            <w:pStyle w:val="TDC1"/>
            <w:rPr>
              <w:rFonts w:eastAsiaTheme="minorEastAsia"/>
              <w:b w:val="0"/>
              <w:bCs w:val="0"/>
              <w:noProof/>
              <w:sz w:val="22"/>
              <w:szCs w:val="22"/>
              <w:lang w:val="en-US"/>
            </w:rPr>
          </w:pPr>
          <w:hyperlink w:anchor="_Toc181607243" w:history="1">
            <w:r w:rsidR="00F3429B" w:rsidRPr="00763348">
              <w:rPr>
                <w:rStyle w:val="Hipervnculo"/>
                <w:noProof/>
              </w:rPr>
              <w:t>Diagramas Asociados</w:t>
            </w:r>
            <w:r w:rsidR="00F3429B">
              <w:rPr>
                <w:noProof/>
                <w:webHidden/>
              </w:rPr>
              <w:tab/>
            </w:r>
            <w:r w:rsidR="00F3429B">
              <w:rPr>
                <w:noProof/>
                <w:webHidden/>
              </w:rPr>
              <w:fldChar w:fldCharType="begin"/>
            </w:r>
            <w:r w:rsidR="00F3429B">
              <w:rPr>
                <w:noProof/>
                <w:webHidden/>
              </w:rPr>
              <w:instrText xml:space="preserve"> PAGEREF _Toc181607243 \h </w:instrText>
            </w:r>
            <w:r w:rsidR="00F3429B">
              <w:rPr>
                <w:noProof/>
                <w:webHidden/>
              </w:rPr>
            </w:r>
            <w:r w:rsidR="00F3429B">
              <w:rPr>
                <w:noProof/>
                <w:webHidden/>
              </w:rPr>
              <w:fldChar w:fldCharType="separate"/>
            </w:r>
            <w:r w:rsidR="00F3429B">
              <w:rPr>
                <w:noProof/>
                <w:webHidden/>
              </w:rPr>
              <w:t>5</w:t>
            </w:r>
            <w:r w:rsidR="00F3429B">
              <w:rPr>
                <w:noProof/>
                <w:webHidden/>
              </w:rPr>
              <w:fldChar w:fldCharType="end"/>
            </w:r>
          </w:hyperlink>
        </w:p>
        <w:p w14:paraId="1CD6216E" w14:textId="2588B78A" w:rsidR="00F3429B" w:rsidRDefault="009F73E7">
          <w:pPr>
            <w:pStyle w:val="TDC2"/>
            <w:rPr>
              <w:rFonts w:eastAsiaTheme="minorEastAsia"/>
              <w:i w:val="0"/>
              <w:iCs w:val="0"/>
              <w:noProof/>
              <w:sz w:val="22"/>
              <w:szCs w:val="22"/>
              <w:lang w:val="en-US"/>
            </w:rPr>
          </w:pPr>
          <w:hyperlink w:anchor="_Toc181607244" w:history="1">
            <w:r w:rsidR="00F3429B" w:rsidRPr="00763348">
              <w:rPr>
                <w:rStyle w:val="Hipervnculo"/>
                <w:noProof/>
              </w:rPr>
              <w:t>Diagrama de Casos de Uso</w:t>
            </w:r>
            <w:r w:rsidR="00F3429B">
              <w:rPr>
                <w:noProof/>
                <w:webHidden/>
              </w:rPr>
              <w:tab/>
            </w:r>
            <w:r w:rsidR="00F3429B">
              <w:rPr>
                <w:noProof/>
                <w:webHidden/>
              </w:rPr>
              <w:fldChar w:fldCharType="begin"/>
            </w:r>
            <w:r w:rsidR="00F3429B">
              <w:rPr>
                <w:noProof/>
                <w:webHidden/>
              </w:rPr>
              <w:instrText xml:space="preserve"> PAGEREF _Toc181607244 \h </w:instrText>
            </w:r>
            <w:r w:rsidR="00F3429B">
              <w:rPr>
                <w:noProof/>
                <w:webHidden/>
              </w:rPr>
            </w:r>
            <w:r w:rsidR="00F3429B">
              <w:rPr>
                <w:noProof/>
                <w:webHidden/>
              </w:rPr>
              <w:fldChar w:fldCharType="separate"/>
            </w:r>
            <w:r w:rsidR="00F3429B">
              <w:rPr>
                <w:noProof/>
                <w:webHidden/>
              </w:rPr>
              <w:t>5</w:t>
            </w:r>
            <w:r w:rsidR="00F3429B">
              <w:rPr>
                <w:noProof/>
                <w:webHidden/>
              </w:rPr>
              <w:fldChar w:fldCharType="end"/>
            </w:r>
          </w:hyperlink>
        </w:p>
        <w:p w14:paraId="5DCD4C34" w14:textId="33BD7C12" w:rsidR="00F3429B" w:rsidRDefault="009F73E7">
          <w:pPr>
            <w:pStyle w:val="TDC2"/>
            <w:rPr>
              <w:rFonts w:eastAsiaTheme="minorEastAsia"/>
              <w:i w:val="0"/>
              <w:iCs w:val="0"/>
              <w:noProof/>
              <w:sz w:val="22"/>
              <w:szCs w:val="22"/>
              <w:lang w:val="en-US"/>
            </w:rPr>
          </w:pPr>
          <w:hyperlink w:anchor="_Toc181607245" w:history="1">
            <w:r w:rsidR="00F3429B" w:rsidRPr="00763348">
              <w:rPr>
                <w:rStyle w:val="Hipervnculo"/>
                <w:noProof/>
              </w:rPr>
              <w:t>Diagrama de Secuencia</w:t>
            </w:r>
            <w:r w:rsidR="00F3429B">
              <w:rPr>
                <w:noProof/>
                <w:webHidden/>
              </w:rPr>
              <w:tab/>
            </w:r>
            <w:r w:rsidR="00F3429B">
              <w:rPr>
                <w:noProof/>
                <w:webHidden/>
              </w:rPr>
              <w:fldChar w:fldCharType="begin"/>
            </w:r>
            <w:r w:rsidR="00F3429B">
              <w:rPr>
                <w:noProof/>
                <w:webHidden/>
              </w:rPr>
              <w:instrText xml:space="preserve"> PAGEREF _Toc181607245 \h </w:instrText>
            </w:r>
            <w:r w:rsidR="00F3429B">
              <w:rPr>
                <w:noProof/>
                <w:webHidden/>
              </w:rPr>
            </w:r>
            <w:r w:rsidR="00F3429B">
              <w:rPr>
                <w:noProof/>
                <w:webHidden/>
              </w:rPr>
              <w:fldChar w:fldCharType="separate"/>
            </w:r>
            <w:r w:rsidR="00F3429B">
              <w:rPr>
                <w:noProof/>
                <w:webHidden/>
              </w:rPr>
              <w:t>6</w:t>
            </w:r>
            <w:r w:rsidR="00F3429B">
              <w:rPr>
                <w:noProof/>
                <w:webHidden/>
              </w:rPr>
              <w:fldChar w:fldCharType="end"/>
            </w:r>
          </w:hyperlink>
        </w:p>
        <w:p w14:paraId="3599FE97" w14:textId="27F15F87" w:rsidR="000F79DF" w:rsidRDefault="0034690E" w:rsidP="000F79DF">
          <w:pPr>
            <w:tabs>
              <w:tab w:val="left" w:pos="5954"/>
            </w:tabs>
          </w:pPr>
          <w:r>
            <w:fldChar w:fldCharType="end"/>
          </w:r>
        </w:p>
      </w:sdtContent>
    </w:sdt>
    <w:p w14:paraId="6FC8AD96" w14:textId="77777777" w:rsidR="0040066E" w:rsidRDefault="0040066E" w:rsidP="000F79DF">
      <w:pPr>
        <w:ind w:left="0" w:firstLine="0"/>
      </w:pPr>
    </w:p>
    <w:p w14:paraId="00B83F51" w14:textId="77777777" w:rsidR="00861B8F" w:rsidRDefault="00861B8F" w:rsidP="0040066E">
      <w:r>
        <w:br w:type="page"/>
      </w:r>
    </w:p>
    <w:p w14:paraId="3761C897" w14:textId="73432B28" w:rsidR="00A13DBA" w:rsidRDefault="007819F6" w:rsidP="007819F6">
      <w:pPr>
        <w:pStyle w:val="PSI-Ttulo"/>
      </w:pPr>
      <w:r w:rsidRPr="007819F6">
        <w:lastRenderedPageBreak/>
        <w:t xml:space="preserve">Caso de Uso </w:t>
      </w:r>
      <w:r w:rsidR="00403BAB">
        <w:t>“CU0</w:t>
      </w:r>
      <w:r w:rsidR="00D2648F">
        <w:t>4</w:t>
      </w:r>
      <w:r w:rsidR="00BD4E00">
        <w:t xml:space="preserve"> – </w:t>
      </w:r>
      <w:r w:rsidR="00D2648F">
        <w:t>Adjuntar Documento</w:t>
      </w:r>
      <w:r w:rsidR="00BD4E00">
        <w:t>”</w:t>
      </w:r>
    </w:p>
    <w:p w14:paraId="3D590B3E" w14:textId="77777777" w:rsidR="00F532CF" w:rsidRPr="00BD4E00" w:rsidRDefault="00F532CF" w:rsidP="00F532CF">
      <w:pPr>
        <w:pStyle w:val="PSI-Ttulo1"/>
      </w:pPr>
      <w:bookmarkStart w:id="0" w:name="_Toc228206475"/>
      <w:bookmarkStart w:id="1" w:name="_Toc234686580"/>
      <w:bookmarkStart w:id="2" w:name="_Toc181607241"/>
      <w:r w:rsidRPr="00BD4E00">
        <w:t>Descripción</w:t>
      </w:r>
      <w:bookmarkEnd w:id="0"/>
      <w:bookmarkEnd w:id="1"/>
      <w:bookmarkEnd w:id="2"/>
    </w:p>
    <w:p w14:paraId="0D855DEA" w14:textId="77777777" w:rsidR="00426D2C" w:rsidRDefault="00426D2C" w:rsidP="00426D2C">
      <w:pPr>
        <w:spacing w:before="0" w:after="240" w:line="240" w:lineRule="auto"/>
        <w:ind w:left="0" w:firstLine="0"/>
        <w:rPr>
          <w:rFonts w:ascii="Times New Roman" w:eastAsia="Times New Roman" w:hAnsi="Times New Roman" w:cs="Times New Roman"/>
          <w:sz w:val="24"/>
          <w:szCs w:val="24"/>
          <w:lang w:val="es-AR" w:eastAsia="es-AR"/>
        </w:rPr>
      </w:pPr>
    </w:p>
    <w:p w14:paraId="4609BB83" w14:textId="7F3A684E" w:rsidR="00D643C5" w:rsidRDefault="00D643C5"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D643C5">
        <w:rPr>
          <w:rFonts w:ascii="Calibri" w:eastAsia="Times New Roman" w:hAnsi="Calibri" w:cs="Calibri"/>
          <w:color w:val="000000"/>
          <w:sz w:val="24"/>
          <w:szCs w:val="24"/>
          <w:lang w:val="es-AR" w:eastAsia="es-AR"/>
        </w:rPr>
        <w:t>El caso de uso CU0</w:t>
      </w:r>
      <w:r w:rsidR="00D2648F">
        <w:rPr>
          <w:rFonts w:ascii="Calibri" w:eastAsia="Times New Roman" w:hAnsi="Calibri" w:cs="Calibri"/>
          <w:color w:val="000000"/>
          <w:sz w:val="24"/>
          <w:szCs w:val="24"/>
          <w:lang w:val="es-AR" w:eastAsia="es-AR"/>
        </w:rPr>
        <w:t>4</w:t>
      </w:r>
      <w:r w:rsidRPr="00D643C5">
        <w:rPr>
          <w:rFonts w:ascii="Calibri" w:eastAsia="Times New Roman" w:hAnsi="Calibri" w:cs="Calibri"/>
          <w:color w:val="000000"/>
          <w:sz w:val="24"/>
          <w:szCs w:val="24"/>
          <w:lang w:val="es-AR" w:eastAsia="es-AR"/>
        </w:rPr>
        <w:t xml:space="preserve"> </w:t>
      </w:r>
      <w:r w:rsidR="00D2648F">
        <w:rPr>
          <w:rFonts w:ascii="Calibri" w:eastAsia="Times New Roman" w:hAnsi="Calibri" w:cs="Calibri"/>
          <w:color w:val="000000"/>
          <w:sz w:val="24"/>
          <w:szCs w:val="24"/>
          <w:lang w:val="es-AR" w:eastAsia="es-AR"/>
        </w:rPr>
        <w:t>–</w:t>
      </w:r>
      <w:r w:rsidRPr="00D643C5">
        <w:rPr>
          <w:rFonts w:ascii="Calibri" w:eastAsia="Times New Roman" w:hAnsi="Calibri" w:cs="Calibri"/>
          <w:color w:val="000000"/>
          <w:sz w:val="24"/>
          <w:szCs w:val="24"/>
          <w:lang w:val="es-AR" w:eastAsia="es-AR"/>
        </w:rPr>
        <w:t xml:space="preserve"> </w:t>
      </w:r>
      <w:r w:rsidR="00D2648F">
        <w:rPr>
          <w:rFonts w:ascii="Calibri" w:eastAsia="Times New Roman" w:hAnsi="Calibri" w:cs="Calibri"/>
          <w:color w:val="000000"/>
          <w:sz w:val="24"/>
          <w:szCs w:val="24"/>
          <w:lang w:val="es-AR" w:eastAsia="es-AR"/>
        </w:rPr>
        <w:t>Adjuntar Documento</w:t>
      </w:r>
      <w:r w:rsidRPr="00D643C5">
        <w:rPr>
          <w:rFonts w:ascii="Calibri" w:eastAsia="Times New Roman" w:hAnsi="Calibri" w:cs="Calibri"/>
          <w:color w:val="000000"/>
          <w:sz w:val="24"/>
          <w:szCs w:val="24"/>
          <w:lang w:val="es-AR" w:eastAsia="es-AR"/>
        </w:rPr>
        <w:t xml:space="preserve"> permite a los usuarios del sistema </w:t>
      </w:r>
      <w:r w:rsidR="00D2648F">
        <w:rPr>
          <w:rFonts w:ascii="Calibri" w:eastAsia="Times New Roman" w:hAnsi="Calibri" w:cs="Calibri"/>
          <w:color w:val="000000"/>
          <w:sz w:val="24"/>
          <w:szCs w:val="24"/>
          <w:lang w:val="es-AR" w:eastAsia="es-AR"/>
        </w:rPr>
        <w:t xml:space="preserve">añadir archivos relevantes </w:t>
      </w:r>
      <w:r w:rsidR="002B7E92">
        <w:rPr>
          <w:rFonts w:ascii="Calibri" w:eastAsia="Times New Roman" w:hAnsi="Calibri" w:cs="Calibri"/>
          <w:color w:val="000000"/>
          <w:sz w:val="24"/>
          <w:szCs w:val="24"/>
          <w:lang w:val="es-AR" w:eastAsia="es-AR"/>
        </w:rPr>
        <w:t xml:space="preserve">de los resultados de las pruebas ejecutadas en los </w:t>
      </w:r>
      <w:r w:rsidR="00D2648F">
        <w:rPr>
          <w:rFonts w:ascii="Calibri" w:eastAsia="Times New Roman" w:hAnsi="Calibri" w:cs="Calibri"/>
          <w:color w:val="000000"/>
          <w:sz w:val="24"/>
          <w:szCs w:val="24"/>
          <w:lang w:val="es-AR" w:eastAsia="es-AR"/>
        </w:rPr>
        <w:t>escenarios</w:t>
      </w:r>
      <w:r w:rsidR="002B7E92">
        <w:rPr>
          <w:rFonts w:ascii="Calibri" w:eastAsia="Times New Roman" w:hAnsi="Calibri" w:cs="Calibri"/>
          <w:color w:val="000000"/>
          <w:sz w:val="24"/>
          <w:szCs w:val="24"/>
          <w:lang w:val="es-AR" w:eastAsia="es-AR"/>
        </w:rPr>
        <w:t xml:space="preserve"> de cada proyecto.</w:t>
      </w:r>
      <w:r w:rsidR="00D2648F">
        <w:rPr>
          <w:rFonts w:ascii="Calibri" w:eastAsia="Times New Roman" w:hAnsi="Calibri" w:cs="Calibri"/>
          <w:color w:val="000000"/>
          <w:sz w:val="24"/>
          <w:szCs w:val="24"/>
          <w:lang w:val="es-AR" w:eastAsia="es-AR"/>
        </w:rPr>
        <w:t xml:space="preserve"> </w:t>
      </w:r>
    </w:p>
    <w:p w14:paraId="66FD7C7A" w14:textId="71B9343B" w:rsidR="00D643C5" w:rsidRDefault="002B7E92" w:rsidP="00426D2C">
      <w:pPr>
        <w:spacing w:before="0" w:after="240" w:line="240" w:lineRule="auto"/>
        <w:ind w:left="0" w:firstLine="0"/>
        <w:jc w:val="both"/>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Los usuarios que pueden adjuntar documentos son </w:t>
      </w:r>
      <w:proofErr w:type="spellStart"/>
      <w:r>
        <w:rPr>
          <w:rFonts w:ascii="Calibri" w:eastAsia="Times New Roman" w:hAnsi="Calibri" w:cs="Calibri"/>
          <w:color w:val="000000"/>
          <w:sz w:val="24"/>
          <w:szCs w:val="24"/>
          <w:lang w:val="es-AR" w:eastAsia="es-AR"/>
        </w:rPr>
        <w:t>Tester</w:t>
      </w:r>
      <w:proofErr w:type="spellEnd"/>
      <w:r>
        <w:rPr>
          <w:rFonts w:ascii="Calibri" w:eastAsia="Times New Roman" w:hAnsi="Calibri" w:cs="Calibri"/>
          <w:color w:val="000000"/>
          <w:sz w:val="24"/>
          <w:szCs w:val="24"/>
          <w:lang w:val="es-AR" w:eastAsia="es-AR"/>
        </w:rPr>
        <w:t>, Gestor de Pruebas y Administrador</w:t>
      </w:r>
    </w:p>
    <w:p w14:paraId="45522DEE" w14:textId="61CA2978" w:rsidR="00BD4E00" w:rsidRPr="00BD4E00" w:rsidRDefault="00BD4E00" w:rsidP="00BD4E00">
      <w:pPr>
        <w:pStyle w:val="PSI-Ttulo1"/>
      </w:pPr>
      <w:bookmarkStart w:id="3" w:name="_Toc181607242"/>
      <w:r w:rsidRPr="00BD4E00">
        <w:t>Especificación</w:t>
      </w:r>
      <w:bookmarkEnd w:id="3"/>
    </w:p>
    <w:p w14:paraId="63515CC5" w14:textId="77777777" w:rsidR="00BD4E00" w:rsidRPr="00926092" w:rsidRDefault="00BD4E00" w:rsidP="00926092">
      <w:pPr>
        <w:spacing w:before="0" w:after="24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643"/>
        <w:gridCol w:w="756"/>
        <w:gridCol w:w="6095"/>
      </w:tblGrid>
      <w:tr w:rsidR="00926092" w:rsidRPr="00926092" w14:paraId="5670B59C" w14:textId="77777777" w:rsidTr="00926092">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C8332E1"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Caso de uso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043DC8C" w14:textId="57D94458" w:rsidR="00926092" w:rsidRPr="00926092" w:rsidRDefault="00D643C5" w:rsidP="00D643C5">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b/>
                <w:bCs/>
                <w:color w:val="000000"/>
                <w:sz w:val="24"/>
                <w:szCs w:val="24"/>
                <w:lang w:val="es-AR" w:eastAsia="es-AR"/>
              </w:rPr>
              <w:t>CU0</w:t>
            </w:r>
            <w:r w:rsidR="002B7E92">
              <w:rPr>
                <w:rFonts w:ascii="Calibri" w:eastAsia="Times New Roman" w:hAnsi="Calibri" w:cs="Calibri"/>
                <w:b/>
                <w:bCs/>
                <w:color w:val="000000"/>
                <w:sz w:val="24"/>
                <w:szCs w:val="24"/>
                <w:lang w:val="es-AR" w:eastAsia="es-AR"/>
              </w:rPr>
              <w:t>4</w:t>
            </w:r>
            <w:r w:rsidR="00926092" w:rsidRPr="00926092">
              <w:rPr>
                <w:rFonts w:ascii="Calibri" w:eastAsia="Times New Roman" w:hAnsi="Calibri" w:cs="Calibri"/>
                <w:b/>
                <w:bCs/>
                <w:color w:val="000000"/>
                <w:sz w:val="24"/>
                <w:szCs w:val="24"/>
                <w:lang w:val="es-AR" w:eastAsia="es-AR"/>
              </w:rPr>
              <w:t xml:space="preserve"> – </w:t>
            </w:r>
            <w:r w:rsidR="002B7E92">
              <w:rPr>
                <w:rFonts w:ascii="Calibri" w:eastAsia="Times New Roman" w:hAnsi="Calibri" w:cs="Calibri"/>
                <w:b/>
                <w:bCs/>
                <w:color w:val="000000"/>
                <w:sz w:val="24"/>
                <w:szCs w:val="24"/>
                <w:lang w:val="es-AR" w:eastAsia="es-AR"/>
              </w:rPr>
              <w:t>Adjuntar Documento</w:t>
            </w:r>
          </w:p>
        </w:tc>
      </w:tr>
      <w:tr w:rsidR="00926092" w:rsidRPr="00926092" w14:paraId="6C577916"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CF3F7D7"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Actores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677C898" w14:textId="2B9FFA84" w:rsidR="00926092" w:rsidRPr="00926092" w:rsidRDefault="002B7E92" w:rsidP="00926092">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Administr</w:t>
            </w:r>
            <w:r w:rsidR="003E1470">
              <w:rPr>
                <w:rFonts w:ascii="Calibri" w:eastAsia="Times New Roman" w:hAnsi="Calibri" w:cs="Calibri"/>
                <w:color w:val="000000"/>
                <w:sz w:val="24"/>
                <w:szCs w:val="24"/>
                <w:lang w:val="es-AR" w:eastAsia="es-AR"/>
              </w:rPr>
              <w:t xml:space="preserve">ador, Gestor de Pruebas, </w:t>
            </w:r>
            <w:proofErr w:type="spellStart"/>
            <w:r w:rsidR="003E1470">
              <w:rPr>
                <w:rFonts w:ascii="Calibri" w:eastAsia="Times New Roman" w:hAnsi="Calibri" w:cs="Calibri"/>
                <w:color w:val="000000"/>
                <w:sz w:val="24"/>
                <w:szCs w:val="24"/>
                <w:lang w:val="es-AR" w:eastAsia="es-AR"/>
              </w:rPr>
              <w:t>Tester</w:t>
            </w:r>
            <w:proofErr w:type="spellEnd"/>
            <w:r>
              <w:rPr>
                <w:rFonts w:ascii="Calibri" w:eastAsia="Times New Roman" w:hAnsi="Calibri" w:cs="Calibri"/>
                <w:color w:val="000000"/>
                <w:sz w:val="24"/>
                <w:szCs w:val="24"/>
                <w:lang w:val="es-AR" w:eastAsia="es-AR"/>
              </w:rPr>
              <w:t xml:space="preserve"> </w:t>
            </w:r>
          </w:p>
        </w:tc>
      </w:tr>
      <w:tr w:rsidR="00926092" w:rsidRPr="00926092" w14:paraId="526A12D0"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2CD2338"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Tipo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2CD20A4" w14:textId="48D47E31" w:rsidR="00926092" w:rsidRPr="00926092" w:rsidRDefault="003E1470" w:rsidP="00926092">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Secundario:</w:t>
            </w:r>
            <w:r w:rsidR="00385B00" w:rsidRPr="00385B00">
              <w:rPr>
                <w:rFonts w:ascii="Calibri" w:eastAsia="Times New Roman" w:hAnsi="Calibri" w:cs="Calibri"/>
                <w:color w:val="000000"/>
                <w:sz w:val="24"/>
                <w:szCs w:val="24"/>
                <w:lang w:val="es-AR" w:eastAsia="es-AR"/>
              </w:rPr>
              <w:t xml:space="preserve"> los casos </w:t>
            </w:r>
            <w:r>
              <w:rPr>
                <w:rFonts w:ascii="Calibri" w:eastAsia="Times New Roman" w:hAnsi="Calibri" w:cs="Calibri"/>
                <w:color w:val="000000"/>
                <w:sz w:val="24"/>
                <w:szCs w:val="24"/>
                <w:lang w:val="es-AR" w:eastAsia="es-AR"/>
              </w:rPr>
              <w:t>de usos secundarios sirven de apoyo a las funciones principales del sistema y mejoran el proceso principal.</w:t>
            </w:r>
          </w:p>
        </w:tc>
      </w:tr>
      <w:tr w:rsidR="00926092" w:rsidRPr="00926092" w14:paraId="4D62A54A"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A608A3B"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Propósito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4A3DD03" w14:textId="25AAD06A" w:rsidR="00926092" w:rsidRPr="00926092" w:rsidRDefault="00B5075A" w:rsidP="00B5075A">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O</w:t>
            </w:r>
            <w:r w:rsidR="00926092" w:rsidRPr="00926092">
              <w:rPr>
                <w:rFonts w:ascii="Calibri" w:eastAsia="Times New Roman" w:hAnsi="Calibri" w:cs="Calibri"/>
                <w:color w:val="000000"/>
                <w:sz w:val="24"/>
                <w:szCs w:val="24"/>
                <w:lang w:val="es-AR" w:eastAsia="es-AR"/>
              </w:rPr>
              <w:t>frecer la funcionalidad necesaria para</w:t>
            </w:r>
            <w:r w:rsidRPr="00B5075A">
              <w:rPr>
                <w:rFonts w:eastAsia="Times New Roman" w:cstheme="minorHAnsi"/>
                <w:sz w:val="24"/>
                <w:szCs w:val="24"/>
                <w:lang w:val="es-AR" w:eastAsia="es-AR"/>
              </w:rPr>
              <w:t xml:space="preserve"> </w:t>
            </w:r>
            <w:r w:rsidR="003E1470">
              <w:rPr>
                <w:rFonts w:eastAsia="Times New Roman" w:cstheme="minorHAnsi"/>
                <w:sz w:val="24"/>
                <w:szCs w:val="24"/>
                <w:lang w:val="es-AR" w:eastAsia="es-AR"/>
              </w:rPr>
              <w:t>añadir al escenario un archivo relevante al caso de prueba ejecutado</w:t>
            </w:r>
            <w:r w:rsidRPr="00B5075A">
              <w:rPr>
                <w:rFonts w:eastAsia="Times New Roman" w:cstheme="minorHAnsi"/>
                <w:sz w:val="24"/>
                <w:szCs w:val="24"/>
                <w:lang w:val="es-AR" w:eastAsia="es-AR"/>
              </w:rPr>
              <w:t xml:space="preserve"> dentro de un proyecto.</w:t>
            </w:r>
          </w:p>
        </w:tc>
      </w:tr>
      <w:tr w:rsidR="00926092" w:rsidRPr="00926092" w14:paraId="3D8252D1"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C6BE29F"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Resumen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1E1C654" w14:textId="7701AA63" w:rsidR="00B5075A" w:rsidRPr="00CB2617" w:rsidRDefault="00926092" w:rsidP="00601500">
            <w:pPr>
              <w:spacing w:before="0" w:line="240" w:lineRule="auto"/>
              <w:ind w:left="0" w:firstLine="0"/>
              <w:rPr>
                <w:rFonts w:eastAsia="Times New Roman" w:cstheme="minorHAnsi"/>
                <w:color w:val="000000"/>
                <w:sz w:val="24"/>
                <w:szCs w:val="24"/>
                <w:lang w:val="es-AR" w:eastAsia="es-AR"/>
              </w:rPr>
            </w:pPr>
            <w:r w:rsidRPr="00CB2617">
              <w:rPr>
                <w:rFonts w:eastAsia="Times New Roman" w:cstheme="minorHAnsi"/>
                <w:color w:val="000000"/>
                <w:sz w:val="24"/>
                <w:szCs w:val="24"/>
                <w:lang w:val="es-AR" w:eastAsia="es-AR"/>
              </w:rPr>
              <w:t>El caso de uso se inicia cuando se selecciona la opción “</w:t>
            </w:r>
            <w:r w:rsidR="005B0AA0" w:rsidRPr="00CB2617">
              <w:rPr>
                <w:rFonts w:eastAsia="Times New Roman" w:cstheme="minorHAnsi"/>
                <w:b/>
                <w:bCs/>
                <w:color w:val="000000"/>
                <w:sz w:val="24"/>
                <w:szCs w:val="24"/>
                <w:lang w:val="es-AR" w:eastAsia="es-AR"/>
              </w:rPr>
              <w:t>Escenario</w:t>
            </w:r>
            <w:r w:rsidRPr="00CB2617">
              <w:rPr>
                <w:rFonts w:eastAsia="Times New Roman" w:cstheme="minorHAnsi"/>
                <w:color w:val="000000"/>
                <w:sz w:val="24"/>
                <w:szCs w:val="24"/>
                <w:lang w:val="es-AR" w:eastAsia="es-AR"/>
              </w:rPr>
              <w:t xml:space="preserve">” </w:t>
            </w:r>
            <w:r w:rsidR="00E24F32" w:rsidRPr="00CB2617">
              <w:rPr>
                <w:rFonts w:eastAsia="Times New Roman" w:cstheme="minorHAnsi"/>
                <w:color w:val="000000"/>
                <w:sz w:val="24"/>
                <w:szCs w:val="24"/>
                <w:lang w:val="es-AR" w:eastAsia="es-AR"/>
              </w:rPr>
              <w:t>o desde la pantalla de Iteraciones</w:t>
            </w:r>
            <w:r w:rsidRPr="00CB2617">
              <w:rPr>
                <w:rFonts w:eastAsia="Times New Roman" w:cstheme="minorHAnsi"/>
                <w:color w:val="000000"/>
                <w:sz w:val="24"/>
                <w:szCs w:val="24"/>
                <w:lang w:val="es-AR" w:eastAsia="es-AR"/>
              </w:rPr>
              <w:t>.</w:t>
            </w:r>
          </w:p>
        </w:tc>
      </w:tr>
      <w:tr w:rsidR="00926092" w:rsidRPr="00926092" w14:paraId="3BADE3BC" w14:textId="77777777" w:rsidTr="00385B00">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AFEEA5"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Precondiciones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7631E29" w14:textId="26A8E501" w:rsidR="00926092" w:rsidRDefault="00926092" w:rsidP="00926092">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Haber ingresado al sistema</w:t>
            </w:r>
            <w:r w:rsidR="00913B95">
              <w:rPr>
                <w:rFonts w:ascii="Calibri" w:eastAsia="Times New Roman" w:hAnsi="Calibri" w:cs="Calibri"/>
                <w:color w:val="000000"/>
                <w:sz w:val="24"/>
                <w:szCs w:val="24"/>
                <w:lang w:val="es-AR" w:eastAsia="es-AR"/>
              </w:rPr>
              <w:t xml:space="preserve"> </w:t>
            </w:r>
            <w:r w:rsidRPr="00926092">
              <w:rPr>
                <w:rFonts w:ascii="Calibri" w:eastAsia="Times New Roman" w:hAnsi="Calibri" w:cs="Calibri"/>
                <w:color w:val="000000"/>
                <w:sz w:val="24"/>
                <w:szCs w:val="24"/>
                <w:lang w:val="es-AR" w:eastAsia="es-AR"/>
              </w:rPr>
              <w:t>y seleccionado “</w:t>
            </w:r>
            <w:r>
              <w:rPr>
                <w:rFonts w:ascii="Calibri" w:eastAsia="Times New Roman" w:hAnsi="Calibri" w:cs="Calibri"/>
                <w:b/>
                <w:bCs/>
                <w:color w:val="000000"/>
                <w:sz w:val="24"/>
                <w:szCs w:val="24"/>
                <w:lang w:val="es-AR" w:eastAsia="es-AR"/>
              </w:rPr>
              <w:t>Escenario</w:t>
            </w:r>
            <w:r w:rsidRPr="00926092">
              <w:rPr>
                <w:rFonts w:ascii="Calibri" w:eastAsia="Times New Roman" w:hAnsi="Calibri" w:cs="Calibri"/>
                <w:color w:val="000000"/>
                <w:sz w:val="24"/>
                <w:szCs w:val="24"/>
                <w:lang w:val="es-AR" w:eastAsia="es-AR"/>
              </w:rPr>
              <w:t>”.</w:t>
            </w:r>
          </w:p>
          <w:p w14:paraId="7088EC26" w14:textId="77777777" w:rsidR="00926092" w:rsidRPr="00926092" w:rsidRDefault="00B5075A" w:rsidP="00926092">
            <w:pPr>
              <w:spacing w:before="0" w:line="240" w:lineRule="auto"/>
              <w:ind w:left="0" w:firstLine="0"/>
              <w:rPr>
                <w:rFonts w:eastAsia="Times New Roman" w:cstheme="minorHAnsi"/>
                <w:sz w:val="24"/>
                <w:szCs w:val="24"/>
                <w:lang w:val="es-AR" w:eastAsia="es-AR"/>
              </w:rPr>
            </w:pPr>
            <w:r>
              <w:rPr>
                <w:rFonts w:eastAsia="Times New Roman" w:cstheme="minorHAnsi"/>
                <w:sz w:val="24"/>
                <w:szCs w:val="24"/>
                <w:lang w:val="es-AR" w:eastAsia="es-AR"/>
              </w:rPr>
              <w:t>Haber seleccionado un</w:t>
            </w:r>
            <w:r w:rsidR="00926092" w:rsidRPr="00926092">
              <w:rPr>
                <w:rFonts w:eastAsia="Times New Roman" w:cstheme="minorHAnsi"/>
                <w:sz w:val="24"/>
                <w:szCs w:val="24"/>
                <w:lang w:val="es-AR" w:eastAsia="es-AR"/>
              </w:rPr>
              <w:t xml:space="preserve"> proyecto </w:t>
            </w:r>
            <w:r>
              <w:rPr>
                <w:rFonts w:eastAsia="Times New Roman" w:cstheme="minorHAnsi"/>
                <w:sz w:val="24"/>
                <w:szCs w:val="24"/>
                <w:lang w:val="es-AR" w:eastAsia="es-AR"/>
              </w:rPr>
              <w:t>existente</w:t>
            </w:r>
            <w:r w:rsidR="00926092">
              <w:rPr>
                <w:rFonts w:eastAsia="Times New Roman" w:cstheme="minorHAnsi"/>
                <w:sz w:val="24"/>
                <w:szCs w:val="24"/>
                <w:lang w:val="es-AR" w:eastAsia="es-AR"/>
              </w:rPr>
              <w:t>.</w:t>
            </w:r>
          </w:p>
          <w:p w14:paraId="4FD8652A" w14:textId="14A253F1" w:rsidR="00913B95" w:rsidRPr="00926092" w:rsidRDefault="00913B95" w:rsidP="00913B95">
            <w:pPr>
              <w:spacing w:before="0" w:line="240" w:lineRule="auto"/>
              <w:ind w:left="0" w:firstLine="0"/>
              <w:rPr>
                <w:rFonts w:ascii="Times New Roman" w:eastAsia="Times New Roman" w:hAnsi="Times New Roman" w:cs="Times New Roman"/>
                <w:sz w:val="24"/>
                <w:szCs w:val="24"/>
                <w:lang w:val="es-AR" w:eastAsia="es-AR"/>
              </w:rPr>
            </w:pPr>
            <w:r>
              <w:rPr>
                <w:rFonts w:eastAsia="Times New Roman" w:cstheme="minorHAnsi"/>
                <w:sz w:val="24"/>
                <w:szCs w:val="24"/>
                <w:lang w:val="es-AR" w:eastAsia="es-AR"/>
              </w:rPr>
              <w:t xml:space="preserve">Ser “Administrador” o “Gestor de Pruebas” </w:t>
            </w:r>
            <w:r w:rsidR="00CB2617">
              <w:rPr>
                <w:rFonts w:eastAsia="Times New Roman" w:cstheme="minorHAnsi"/>
                <w:sz w:val="24"/>
                <w:szCs w:val="24"/>
                <w:lang w:val="es-AR" w:eastAsia="es-AR"/>
              </w:rPr>
              <w:t>o “</w:t>
            </w:r>
            <w:proofErr w:type="spellStart"/>
            <w:r w:rsidR="00CB2617">
              <w:rPr>
                <w:rFonts w:eastAsia="Times New Roman" w:cstheme="minorHAnsi"/>
                <w:sz w:val="24"/>
                <w:szCs w:val="24"/>
                <w:lang w:val="es-AR" w:eastAsia="es-AR"/>
              </w:rPr>
              <w:t>Tester</w:t>
            </w:r>
            <w:proofErr w:type="spellEnd"/>
            <w:r w:rsidR="00CB2617">
              <w:rPr>
                <w:rFonts w:eastAsia="Times New Roman" w:cstheme="minorHAnsi"/>
                <w:sz w:val="24"/>
                <w:szCs w:val="24"/>
                <w:lang w:val="es-AR" w:eastAsia="es-AR"/>
              </w:rPr>
              <w:t xml:space="preserve">” </w:t>
            </w:r>
            <w:r>
              <w:rPr>
                <w:rFonts w:eastAsia="Times New Roman" w:cstheme="minorHAnsi"/>
                <w:sz w:val="24"/>
                <w:szCs w:val="24"/>
                <w:lang w:val="es-AR" w:eastAsia="es-AR"/>
              </w:rPr>
              <w:t xml:space="preserve">para </w:t>
            </w:r>
            <w:r w:rsidR="00CB2617">
              <w:rPr>
                <w:rFonts w:eastAsia="Times New Roman" w:cstheme="minorHAnsi"/>
                <w:sz w:val="24"/>
                <w:szCs w:val="24"/>
                <w:lang w:val="es-AR" w:eastAsia="es-AR"/>
              </w:rPr>
              <w:t>adjuntar un archivo</w:t>
            </w:r>
            <w:r>
              <w:rPr>
                <w:rFonts w:eastAsia="Times New Roman" w:cstheme="minorHAnsi"/>
                <w:sz w:val="24"/>
                <w:szCs w:val="24"/>
                <w:lang w:val="es-AR" w:eastAsia="es-AR"/>
              </w:rPr>
              <w:t>.</w:t>
            </w:r>
          </w:p>
        </w:tc>
      </w:tr>
      <w:tr w:rsidR="00926092" w:rsidRPr="00926092" w14:paraId="4AB1F6FE" w14:textId="77777777" w:rsidTr="00B5075A">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9067738" w14:textId="77777777" w:rsidR="00926092" w:rsidRPr="00926092" w:rsidRDefault="00926092" w:rsidP="00B5075A">
            <w:pPr>
              <w:spacing w:before="0" w:line="240" w:lineRule="auto"/>
              <w:ind w:left="0" w:firstLine="0"/>
              <w:jc w:val="center"/>
              <w:rPr>
                <w:rFonts w:ascii="Times New Roman" w:eastAsia="Times New Roman" w:hAnsi="Times New Roman" w:cs="Times New Roman"/>
                <w:sz w:val="24"/>
                <w:szCs w:val="24"/>
                <w:lang w:val="es-AR" w:eastAsia="es-AR"/>
              </w:rPr>
            </w:pPr>
            <w:proofErr w:type="spellStart"/>
            <w:r w:rsidRPr="00926092">
              <w:rPr>
                <w:rFonts w:ascii="Calibri" w:eastAsia="Times New Roman" w:hAnsi="Calibri" w:cs="Calibri"/>
                <w:color w:val="000000"/>
                <w:sz w:val="24"/>
                <w:szCs w:val="24"/>
                <w:lang w:val="es-AR" w:eastAsia="es-AR"/>
              </w:rPr>
              <w:t>Poscondiciones</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EFC671F" w14:textId="77777777" w:rsidR="007C04C4" w:rsidRDefault="00CB2617" w:rsidP="00CB2617">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documento se almacena en el sistema y está accesible desde escenario correspondiente</w:t>
            </w:r>
            <w:r w:rsidR="007C04C4" w:rsidRPr="007C04C4">
              <w:rPr>
                <w:rFonts w:ascii="Calibri" w:eastAsia="Times New Roman" w:hAnsi="Calibri" w:cs="Calibri"/>
                <w:color w:val="000000"/>
                <w:sz w:val="24"/>
                <w:szCs w:val="24"/>
                <w:lang w:val="es-AR" w:eastAsia="es-AR"/>
              </w:rPr>
              <w:t>.</w:t>
            </w:r>
          </w:p>
          <w:p w14:paraId="2818639B" w14:textId="30E51F76" w:rsidR="00CB2617" w:rsidRPr="00926092" w:rsidRDefault="00CB2617" w:rsidP="00CB2617">
            <w:pPr>
              <w:spacing w:before="0" w:line="240" w:lineRule="auto"/>
              <w:ind w:left="0" w:firstLine="0"/>
              <w:rPr>
                <w:rFonts w:ascii="Times New Roman" w:eastAsia="Times New Roman" w:hAnsi="Times New Roman" w:cs="Times New Roman"/>
                <w:sz w:val="24"/>
                <w:szCs w:val="24"/>
                <w:lang w:val="es-AR" w:eastAsia="es-AR"/>
              </w:rPr>
            </w:pPr>
            <w:r>
              <w:rPr>
                <w:rFonts w:ascii="Times New Roman" w:eastAsia="Times New Roman" w:hAnsi="Times New Roman" w:cs="Times New Roman"/>
                <w:sz w:val="24"/>
                <w:szCs w:val="24"/>
                <w:lang w:val="es-AR" w:eastAsia="es-AR"/>
              </w:rPr>
              <w:t>El usuario puede ver y descargar el documento adjunto.</w:t>
            </w:r>
          </w:p>
        </w:tc>
      </w:tr>
      <w:tr w:rsidR="00DB0560" w:rsidRPr="00926092" w14:paraId="3B23C712" w14:textId="77777777" w:rsidTr="007C700E">
        <w:trPr>
          <w:trHeight w:val="300"/>
        </w:trPr>
        <w:tc>
          <w:tcPr>
            <w:tcW w:w="0" w:type="auto"/>
            <w:vMerge w:val="restart"/>
            <w:tcBorders>
              <w:top w:val="single" w:sz="4" w:space="0" w:color="000000"/>
              <w:left w:val="single" w:sz="4" w:space="0" w:color="000000"/>
              <w:right w:val="single" w:sz="4" w:space="0" w:color="000000"/>
            </w:tcBorders>
            <w:vAlign w:val="center"/>
          </w:tcPr>
          <w:p w14:paraId="59DA0A41" w14:textId="2667D9EA" w:rsidR="00DB0560" w:rsidRPr="00684F7A" w:rsidRDefault="008B0AEF"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Flujo Principal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CC84C90" w14:textId="17AC07CF" w:rsidR="00DB0560" w:rsidRPr="00926092" w:rsidRDefault="00DB0560"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w:t>
            </w:r>
            <w:r w:rsidR="00ED098D">
              <w:rPr>
                <w:rFonts w:ascii="Calibri" w:eastAsia="Times New Roman" w:hAnsi="Calibri" w:cs="Calibri"/>
                <w:color w:val="000000"/>
                <w:sz w:val="24"/>
                <w:szCs w:val="24"/>
                <w:lang w:val="es-AR" w:eastAsia="es-AR"/>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2DE7D6" w14:textId="77777777" w:rsidR="00DB0560" w:rsidRPr="00926092" w:rsidRDefault="00DB0560"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DB0560" w:rsidRPr="00926092" w14:paraId="0CFE4BF7" w14:textId="77777777" w:rsidTr="007C700E">
        <w:trPr>
          <w:trHeight w:val="300"/>
        </w:trPr>
        <w:tc>
          <w:tcPr>
            <w:tcW w:w="0" w:type="auto"/>
            <w:vMerge/>
            <w:tcBorders>
              <w:left w:val="single" w:sz="4" w:space="0" w:color="000000"/>
              <w:right w:val="single" w:sz="4" w:space="0" w:color="000000"/>
            </w:tcBorders>
            <w:vAlign w:val="center"/>
          </w:tcPr>
          <w:p w14:paraId="6698DE92"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19F697F" w14:textId="77777777" w:rsidR="00DB0560" w:rsidRPr="00A74E89" w:rsidRDefault="00DB0560" w:rsidP="00B96054">
            <w:pPr>
              <w:spacing w:before="0" w:line="240" w:lineRule="auto"/>
              <w:ind w:left="0" w:firstLine="0"/>
              <w:jc w:val="center"/>
              <w:rPr>
                <w:rFonts w:ascii="Calibri" w:eastAsia="Times New Roman" w:hAnsi="Calibri" w:cs="Calibri"/>
                <w:color w:val="000000"/>
                <w:sz w:val="24"/>
                <w:szCs w:val="24"/>
                <w:highlight w:val="yellow"/>
                <w:lang w:val="es-AR" w:eastAsia="es-AR"/>
              </w:rPr>
            </w:pPr>
            <w:r w:rsidRPr="00D643C5">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13850B" w14:textId="4B237151" w:rsidR="00DB0560" w:rsidRPr="00975982" w:rsidRDefault="00CB2617" w:rsidP="00975982">
            <w:pPr>
              <w:spacing w:before="0" w:line="240" w:lineRule="auto"/>
              <w:ind w:left="0" w:firstLine="0"/>
              <w:rPr>
                <w:rFonts w:ascii="Calibri" w:eastAsia="Times New Roman" w:hAnsi="Calibri" w:cs="Calibri"/>
                <w:b/>
                <w:color w:val="000000"/>
                <w:sz w:val="24"/>
                <w:szCs w:val="24"/>
                <w:lang w:val="es-AR" w:eastAsia="es-AR"/>
              </w:rPr>
            </w:pPr>
            <w:r w:rsidRPr="00975982">
              <w:rPr>
                <w:rFonts w:ascii="Calibri" w:eastAsia="Times New Roman" w:hAnsi="Calibri" w:cs="Calibri"/>
                <w:b/>
                <w:color w:val="000000"/>
                <w:sz w:val="24"/>
                <w:szCs w:val="24"/>
                <w:lang w:val="es-AR" w:eastAsia="es-AR"/>
              </w:rPr>
              <w:t>Adjuntar Documento</w:t>
            </w:r>
          </w:p>
          <w:p w14:paraId="233CBECE" w14:textId="77777777" w:rsidR="00DB0560" w:rsidRPr="00D643C5" w:rsidRDefault="00DB0560" w:rsidP="00B96054">
            <w:pPr>
              <w:spacing w:before="0" w:line="240" w:lineRule="auto"/>
              <w:ind w:left="0" w:firstLine="0"/>
              <w:rPr>
                <w:rFonts w:ascii="Calibri" w:eastAsia="Times New Roman" w:hAnsi="Calibri" w:cs="Calibri"/>
                <w:color w:val="000000"/>
                <w:sz w:val="24"/>
                <w:szCs w:val="24"/>
                <w:lang w:val="es-AR" w:eastAsia="es-AR"/>
              </w:rPr>
            </w:pPr>
          </w:p>
          <w:p w14:paraId="1A6CD1F0" w14:textId="77777777" w:rsidR="009C7E01" w:rsidRPr="00975982" w:rsidRDefault="00D643C5" w:rsidP="00975982">
            <w:pPr>
              <w:pStyle w:val="Prrafodelista"/>
              <w:numPr>
                <w:ilvl w:val="0"/>
                <w:numId w:val="21"/>
              </w:numPr>
              <w:spacing w:before="0" w:line="240" w:lineRule="auto"/>
              <w:rPr>
                <w:rFonts w:ascii="Calibri" w:eastAsia="Times New Roman" w:hAnsi="Calibri" w:cs="Calibri"/>
                <w:color w:val="000000"/>
                <w:sz w:val="24"/>
                <w:szCs w:val="24"/>
                <w:lang w:val="es-AR" w:eastAsia="es-AR"/>
              </w:rPr>
            </w:pPr>
            <w:r w:rsidRPr="00975982">
              <w:rPr>
                <w:rFonts w:ascii="Calibri" w:eastAsia="Times New Roman" w:hAnsi="Calibri" w:cs="Calibri"/>
                <w:color w:val="000000"/>
                <w:sz w:val="24"/>
                <w:szCs w:val="24"/>
                <w:lang w:val="es-AR" w:eastAsia="es-AR"/>
              </w:rPr>
              <w:t>El sistema</w:t>
            </w:r>
            <w:r w:rsidR="009C7E01" w:rsidRPr="00975982">
              <w:rPr>
                <w:rFonts w:ascii="Calibri" w:eastAsia="Times New Roman" w:hAnsi="Calibri" w:cs="Calibri"/>
                <w:color w:val="000000"/>
                <w:sz w:val="24"/>
                <w:szCs w:val="24"/>
                <w:lang w:val="es-AR" w:eastAsia="es-AR"/>
              </w:rPr>
              <w:t xml:space="preserve"> despliega la ventana para adjuntar un archivo</w:t>
            </w:r>
          </w:p>
          <w:p w14:paraId="797E2751" w14:textId="2D16D069" w:rsidR="009C7E01" w:rsidRPr="00975982" w:rsidRDefault="009C7E01" w:rsidP="00975982">
            <w:pPr>
              <w:pStyle w:val="Prrafodelista"/>
              <w:numPr>
                <w:ilvl w:val="0"/>
                <w:numId w:val="21"/>
              </w:numPr>
              <w:spacing w:before="0" w:line="240" w:lineRule="auto"/>
              <w:rPr>
                <w:rFonts w:ascii="Calibri" w:eastAsia="Times New Roman" w:hAnsi="Calibri" w:cs="Calibri"/>
                <w:color w:val="000000"/>
                <w:sz w:val="24"/>
                <w:szCs w:val="24"/>
                <w:lang w:val="es-AR" w:eastAsia="es-AR"/>
              </w:rPr>
            </w:pPr>
            <w:r w:rsidRPr="00975982">
              <w:rPr>
                <w:rFonts w:ascii="Calibri" w:eastAsia="Times New Roman" w:hAnsi="Calibri" w:cs="Calibri"/>
                <w:color w:val="000000"/>
                <w:sz w:val="24"/>
                <w:szCs w:val="24"/>
                <w:lang w:val="es-AR" w:eastAsia="es-AR"/>
              </w:rPr>
              <w:t>El usuario selecciona adjuntar documento</w:t>
            </w:r>
          </w:p>
          <w:p w14:paraId="329D9F06" w14:textId="77777777" w:rsidR="009C7E01" w:rsidRPr="00975982" w:rsidRDefault="009C7E01" w:rsidP="00975982">
            <w:pPr>
              <w:pStyle w:val="Prrafodelista"/>
              <w:numPr>
                <w:ilvl w:val="0"/>
                <w:numId w:val="21"/>
              </w:numPr>
              <w:spacing w:before="0" w:line="240" w:lineRule="auto"/>
              <w:rPr>
                <w:rFonts w:ascii="Calibri" w:eastAsia="Times New Roman" w:hAnsi="Calibri" w:cs="Calibri"/>
                <w:color w:val="000000"/>
                <w:sz w:val="24"/>
                <w:szCs w:val="24"/>
                <w:lang w:val="es-AR" w:eastAsia="es-AR"/>
              </w:rPr>
            </w:pPr>
            <w:r w:rsidRPr="00975982">
              <w:rPr>
                <w:rFonts w:ascii="Calibri" w:eastAsia="Times New Roman" w:hAnsi="Calibri" w:cs="Calibri"/>
                <w:color w:val="000000"/>
                <w:sz w:val="24"/>
                <w:szCs w:val="24"/>
                <w:lang w:val="es-AR" w:eastAsia="es-AR"/>
              </w:rPr>
              <w:t>Se abre la ventana con el directorio</w:t>
            </w:r>
          </w:p>
          <w:p w14:paraId="6D722B79" w14:textId="444F151E" w:rsidR="009C7E01" w:rsidRPr="00975982" w:rsidRDefault="009C7E01" w:rsidP="00975982">
            <w:pPr>
              <w:pStyle w:val="Prrafodelista"/>
              <w:numPr>
                <w:ilvl w:val="0"/>
                <w:numId w:val="21"/>
              </w:numPr>
              <w:spacing w:before="0" w:line="240" w:lineRule="auto"/>
              <w:rPr>
                <w:rFonts w:ascii="Calibri" w:eastAsia="Times New Roman" w:hAnsi="Calibri" w:cs="Calibri"/>
                <w:color w:val="000000"/>
                <w:sz w:val="24"/>
                <w:szCs w:val="24"/>
                <w:lang w:val="es-AR" w:eastAsia="es-AR"/>
              </w:rPr>
            </w:pPr>
            <w:r w:rsidRPr="00975982">
              <w:rPr>
                <w:rFonts w:ascii="Calibri" w:eastAsia="Times New Roman" w:hAnsi="Calibri" w:cs="Calibri"/>
                <w:color w:val="000000"/>
                <w:sz w:val="24"/>
                <w:szCs w:val="24"/>
                <w:lang w:val="es-AR" w:eastAsia="es-AR"/>
              </w:rPr>
              <w:t>El usuario selecciona el directorio donde se encuentra el archivo y luego seleccion</w:t>
            </w:r>
            <w:r w:rsidR="00F3429B">
              <w:rPr>
                <w:rFonts w:ascii="Calibri" w:eastAsia="Times New Roman" w:hAnsi="Calibri" w:cs="Calibri"/>
                <w:color w:val="000000"/>
                <w:sz w:val="24"/>
                <w:szCs w:val="24"/>
                <w:lang w:val="es-AR" w:eastAsia="es-AR"/>
              </w:rPr>
              <w:t>a</w:t>
            </w:r>
            <w:r w:rsidRPr="00975982">
              <w:rPr>
                <w:rFonts w:ascii="Calibri" w:eastAsia="Times New Roman" w:hAnsi="Calibri" w:cs="Calibri"/>
                <w:color w:val="000000"/>
                <w:sz w:val="24"/>
                <w:szCs w:val="24"/>
                <w:lang w:val="es-AR" w:eastAsia="es-AR"/>
              </w:rPr>
              <w:t xml:space="preserve"> el archivo </w:t>
            </w:r>
          </w:p>
          <w:p w14:paraId="18B45E16" w14:textId="5F462588" w:rsidR="009C7E01" w:rsidRPr="00975982" w:rsidRDefault="009C7E01" w:rsidP="00975982">
            <w:pPr>
              <w:pStyle w:val="Prrafodelista"/>
              <w:numPr>
                <w:ilvl w:val="0"/>
                <w:numId w:val="21"/>
              </w:numPr>
              <w:spacing w:before="0" w:line="240" w:lineRule="auto"/>
              <w:rPr>
                <w:rFonts w:ascii="Calibri" w:eastAsia="Times New Roman" w:hAnsi="Calibri" w:cs="Calibri"/>
                <w:color w:val="000000"/>
                <w:sz w:val="24"/>
                <w:szCs w:val="24"/>
                <w:lang w:val="es-AR" w:eastAsia="es-AR"/>
              </w:rPr>
            </w:pPr>
            <w:r w:rsidRPr="00975982">
              <w:rPr>
                <w:rFonts w:ascii="Calibri" w:eastAsia="Times New Roman" w:hAnsi="Calibri" w:cs="Calibri"/>
                <w:color w:val="000000"/>
                <w:sz w:val="24"/>
                <w:szCs w:val="24"/>
                <w:lang w:val="es-AR" w:eastAsia="es-AR"/>
              </w:rPr>
              <w:t>Presiona la opción adjuntar documento</w:t>
            </w:r>
          </w:p>
          <w:p w14:paraId="211AC6FF" w14:textId="11E526FE" w:rsidR="009C7E01" w:rsidRPr="00975982" w:rsidRDefault="009C7E01" w:rsidP="00975982">
            <w:pPr>
              <w:pStyle w:val="Prrafodelista"/>
              <w:numPr>
                <w:ilvl w:val="0"/>
                <w:numId w:val="21"/>
              </w:numPr>
              <w:spacing w:before="0" w:line="240" w:lineRule="auto"/>
              <w:rPr>
                <w:rFonts w:ascii="Calibri" w:eastAsia="Times New Roman" w:hAnsi="Calibri" w:cs="Calibri"/>
                <w:color w:val="000000"/>
                <w:sz w:val="24"/>
                <w:szCs w:val="24"/>
                <w:lang w:val="es-AR" w:eastAsia="es-AR"/>
              </w:rPr>
            </w:pPr>
            <w:r w:rsidRPr="00975982">
              <w:rPr>
                <w:rFonts w:ascii="Calibri" w:eastAsia="Times New Roman" w:hAnsi="Calibri" w:cs="Calibri"/>
                <w:color w:val="000000"/>
                <w:sz w:val="24"/>
                <w:szCs w:val="24"/>
                <w:lang w:val="es-AR" w:eastAsia="es-AR"/>
              </w:rPr>
              <w:t xml:space="preserve">Si el formato del archivo es correcto va al </w:t>
            </w:r>
            <w:r w:rsidR="00321B31" w:rsidRPr="00975982">
              <w:rPr>
                <w:rFonts w:ascii="Calibri" w:eastAsia="Times New Roman" w:hAnsi="Calibri" w:cs="Calibri"/>
                <w:color w:val="000000"/>
                <w:sz w:val="24"/>
                <w:szCs w:val="24"/>
                <w:lang w:val="es-AR" w:eastAsia="es-AR"/>
              </w:rPr>
              <w:t>sub</w:t>
            </w:r>
            <w:r w:rsidR="00975982">
              <w:rPr>
                <w:rFonts w:ascii="Calibri" w:eastAsia="Times New Roman" w:hAnsi="Calibri" w:cs="Calibri"/>
                <w:color w:val="000000"/>
                <w:sz w:val="24"/>
                <w:szCs w:val="24"/>
                <w:lang w:val="es-AR" w:eastAsia="es-AR"/>
              </w:rPr>
              <w:t xml:space="preserve"> </w:t>
            </w:r>
            <w:r w:rsidR="00321B31" w:rsidRPr="00975982">
              <w:rPr>
                <w:rFonts w:ascii="Calibri" w:eastAsia="Times New Roman" w:hAnsi="Calibri" w:cs="Calibri"/>
                <w:color w:val="000000"/>
                <w:sz w:val="24"/>
                <w:szCs w:val="24"/>
                <w:lang w:val="es-AR" w:eastAsia="es-AR"/>
              </w:rPr>
              <w:t>flujo 1</w:t>
            </w:r>
          </w:p>
          <w:p w14:paraId="2B9EFA8A" w14:textId="678C2D7C" w:rsidR="00D643C5" w:rsidRPr="00975982" w:rsidRDefault="00321B31" w:rsidP="00975982">
            <w:pPr>
              <w:pStyle w:val="Prrafodelista"/>
              <w:numPr>
                <w:ilvl w:val="0"/>
                <w:numId w:val="21"/>
              </w:numPr>
              <w:spacing w:before="0" w:line="240" w:lineRule="auto"/>
              <w:rPr>
                <w:rFonts w:ascii="Calibri" w:eastAsia="Times New Roman" w:hAnsi="Calibri" w:cs="Calibri"/>
                <w:color w:val="000000"/>
                <w:sz w:val="24"/>
                <w:szCs w:val="24"/>
                <w:lang w:val="es-AR" w:eastAsia="es-AR"/>
              </w:rPr>
            </w:pPr>
            <w:r w:rsidRPr="00975982">
              <w:rPr>
                <w:rFonts w:ascii="Calibri" w:eastAsia="Times New Roman" w:hAnsi="Calibri" w:cs="Calibri"/>
                <w:color w:val="000000"/>
                <w:sz w:val="24"/>
                <w:szCs w:val="24"/>
                <w:lang w:val="es-AR" w:eastAsia="es-AR"/>
              </w:rPr>
              <w:lastRenderedPageBreak/>
              <w:t>Si el formato del archivo es incorrecto va al sub</w:t>
            </w:r>
            <w:r w:rsidR="00975982">
              <w:rPr>
                <w:rFonts w:ascii="Calibri" w:eastAsia="Times New Roman" w:hAnsi="Calibri" w:cs="Calibri"/>
                <w:color w:val="000000"/>
                <w:sz w:val="24"/>
                <w:szCs w:val="24"/>
                <w:lang w:val="es-AR" w:eastAsia="es-AR"/>
              </w:rPr>
              <w:t xml:space="preserve"> </w:t>
            </w:r>
            <w:r w:rsidRPr="00975982">
              <w:rPr>
                <w:rFonts w:ascii="Calibri" w:eastAsia="Times New Roman" w:hAnsi="Calibri" w:cs="Calibri"/>
                <w:color w:val="000000"/>
                <w:sz w:val="24"/>
                <w:szCs w:val="24"/>
                <w:lang w:val="es-AR" w:eastAsia="es-AR"/>
              </w:rPr>
              <w:t xml:space="preserve">flujo 2 </w:t>
            </w:r>
          </w:p>
        </w:tc>
      </w:tr>
      <w:tr w:rsidR="00DB0560" w:rsidRPr="00926092" w14:paraId="505EA928" w14:textId="77777777" w:rsidTr="00A93224">
        <w:trPr>
          <w:trHeight w:val="300"/>
        </w:trPr>
        <w:tc>
          <w:tcPr>
            <w:tcW w:w="0" w:type="auto"/>
            <w:vMerge/>
            <w:tcBorders>
              <w:left w:val="single" w:sz="4" w:space="0" w:color="000000"/>
              <w:bottom w:val="single" w:sz="4" w:space="0" w:color="000000"/>
              <w:right w:val="single" w:sz="4" w:space="0" w:color="000000"/>
            </w:tcBorders>
            <w:vAlign w:val="center"/>
          </w:tcPr>
          <w:p w14:paraId="0C4148A9" w14:textId="77777777" w:rsidR="00DB0560" w:rsidRPr="00684F7A" w:rsidRDefault="00DB056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8D36F6" w14:textId="7E457C33" w:rsidR="00DB0560" w:rsidRPr="00321B31" w:rsidRDefault="00321B31"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8264B8" w14:textId="5B99CCBA" w:rsidR="00DB0560" w:rsidRPr="00321B31" w:rsidRDefault="00ED098D" w:rsidP="00B96054">
            <w:pPr>
              <w:spacing w:before="0" w:line="240" w:lineRule="auto"/>
              <w:ind w:left="0" w:firstLine="0"/>
              <w:rPr>
                <w:rFonts w:ascii="Calibri" w:eastAsia="Times New Roman" w:hAnsi="Calibri" w:cs="Calibri"/>
                <w:color w:val="000000"/>
                <w:sz w:val="24"/>
                <w:szCs w:val="24"/>
                <w:lang w:val="es-AR" w:eastAsia="es-AR"/>
              </w:rPr>
            </w:pPr>
            <w:r w:rsidRPr="00321B31">
              <w:rPr>
                <w:rFonts w:ascii="Calibri" w:eastAsia="Times New Roman" w:hAnsi="Calibri" w:cs="Calibri"/>
                <w:color w:val="000000"/>
                <w:sz w:val="24"/>
                <w:szCs w:val="24"/>
                <w:lang w:val="es-AR" w:eastAsia="es-AR"/>
              </w:rPr>
              <w:t>El caso de uso f</w:t>
            </w:r>
            <w:r w:rsidR="00DB0560" w:rsidRPr="00321B31">
              <w:rPr>
                <w:rFonts w:ascii="Calibri" w:eastAsia="Times New Roman" w:hAnsi="Calibri" w:cs="Calibri"/>
                <w:color w:val="000000"/>
                <w:sz w:val="24"/>
                <w:szCs w:val="24"/>
                <w:lang w:val="es-AR" w:eastAsia="es-AR"/>
              </w:rPr>
              <w:t>inaliza</w:t>
            </w:r>
            <w:r w:rsidRPr="00321B31">
              <w:rPr>
                <w:rFonts w:ascii="Calibri" w:eastAsia="Times New Roman" w:hAnsi="Calibri" w:cs="Calibri"/>
                <w:color w:val="000000"/>
                <w:sz w:val="24"/>
                <w:szCs w:val="24"/>
                <w:lang w:val="es-AR" w:eastAsia="es-AR"/>
              </w:rPr>
              <w:t>.</w:t>
            </w:r>
          </w:p>
        </w:tc>
      </w:tr>
      <w:tr w:rsidR="00747E57" w:rsidRPr="00926092" w14:paraId="04DCF1FD" w14:textId="77777777" w:rsidTr="00A93224">
        <w:trPr>
          <w:trHeight w:val="300"/>
        </w:trPr>
        <w:tc>
          <w:tcPr>
            <w:tcW w:w="0" w:type="auto"/>
            <w:vMerge w:val="restart"/>
            <w:tcBorders>
              <w:top w:val="single" w:sz="4" w:space="0" w:color="000000"/>
              <w:left w:val="single" w:sz="4" w:space="0" w:color="000000"/>
              <w:right w:val="single" w:sz="4" w:space="0" w:color="000000"/>
            </w:tcBorders>
            <w:vAlign w:val="center"/>
          </w:tcPr>
          <w:p w14:paraId="39038330" w14:textId="43AB5D1C" w:rsidR="00747E57" w:rsidRPr="00684F7A" w:rsidRDefault="00D643C5" w:rsidP="00975982">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6CC8C19" w14:textId="25FF7EB0" w:rsidR="00747E57" w:rsidRPr="00926092" w:rsidRDefault="00747E57"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2775C0" w14:textId="2C646DF1" w:rsidR="00747E57" w:rsidRPr="00926092" w:rsidRDefault="00747E57"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747E57" w:rsidRPr="00926092" w14:paraId="1CAF6CA9" w14:textId="77777777" w:rsidTr="00975982">
        <w:trPr>
          <w:trHeight w:val="300"/>
        </w:trPr>
        <w:tc>
          <w:tcPr>
            <w:tcW w:w="0" w:type="auto"/>
            <w:vMerge/>
            <w:tcBorders>
              <w:left w:val="single" w:sz="4" w:space="0" w:color="000000"/>
              <w:bottom w:val="single" w:sz="4" w:space="0" w:color="auto"/>
              <w:right w:val="single" w:sz="4" w:space="0" w:color="000000"/>
            </w:tcBorders>
            <w:vAlign w:val="center"/>
          </w:tcPr>
          <w:p w14:paraId="2B3C22F9" w14:textId="77777777" w:rsidR="00747E57" w:rsidRPr="00684F7A" w:rsidRDefault="00747E57"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auto"/>
              <w:right w:val="single" w:sz="4" w:space="0" w:color="000000"/>
            </w:tcBorders>
            <w:tcMar>
              <w:top w:w="0" w:type="dxa"/>
              <w:left w:w="70" w:type="dxa"/>
              <w:bottom w:w="0" w:type="dxa"/>
              <w:right w:w="70" w:type="dxa"/>
            </w:tcMar>
            <w:vAlign w:val="center"/>
          </w:tcPr>
          <w:p w14:paraId="3D1664D0" w14:textId="0D9CD63D" w:rsidR="00747E57" w:rsidRPr="00926092" w:rsidRDefault="00747E57"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BDDB72" w14:textId="77777777" w:rsidR="00BE66F4" w:rsidRPr="00BE66F4" w:rsidRDefault="00BE66F4" w:rsidP="00DB1939">
            <w:pPr>
              <w:spacing w:before="0" w:line="240" w:lineRule="auto"/>
              <w:ind w:left="0" w:firstLine="0"/>
              <w:rPr>
                <w:rFonts w:ascii="Calibri" w:eastAsia="Times New Roman" w:hAnsi="Calibri" w:cs="Calibri"/>
                <w:b/>
                <w:bCs/>
                <w:color w:val="000000"/>
                <w:sz w:val="24"/>
                <w:szCs w:val="24"/>
                <w:lang w:val="es-AR" w:eastAsia="es-AR"/>
              </w:rPr>
            </w:pPr>
            <w:r w:rsidRPr="00BE66F4">
              <w:rPr>
                <w:rFonts w:ascii="Calibri" w:eastAsia="Times New Roman" w:hAnsi="Calibri" w:cs="Calibri"/>
                <w:b/>
                <w:bCs/>
                <w:color w:val="000000"/>
                <w:sz w:val="24"/>
                <w:szCs w:val="24"/>
                <w:lang w:val="es-AR" w:eastAsia="es-AR"/>
              </w:rPr>
              <w:t>Archivo formato correcto</w:t>
            </w:r>
          </w:p>
          <w:p w14:paraId="4896CBA5" w14:textId="77777777" w:rsidR="00BE66F4" w:rsidRDefault="00BE66F4" w:rsidP="00DB1939">
            <w:pPr>
              <w:spacing w:before="0" w:line="240" w:lineRule="auto"/>
              <w:ind w:left="0" w:firstLine="0"/>
              <w:rPr>
                <w:rFonts w:ascii="Calibri" w:eastAsia="Times New Roman" w:hAnsi="Calibri" w:cs="Calibri"/>
                <w:color w:val="000000"/>
                <w:sz w:val="24"/>
                <w:szCs w:val="24"/>
                <w:lang w:val="es-AR" w:eastAsia="es-AR"/>
              </w:rPr>
            </w:pPr>
          </w:p>
          <w:p w14:paraId="6DD37314" w14:textId="77777777" w:rsidR="00BE66F4" w:rsidRPr="00BE66F4" w:rsidRDefault="00BE66F4" w:rsidP="00BE66F4">
            <w:pPr>
              <w:pStyle w:val="Prrafodelista"/>
              <w:numPr>
                <w:ilvl w:val="0"/>
                <w:numId w:val="20"/>
              </w:numPr>
              <w:spacing w:before="0" w:line="240" w:lineRule="auto"/>
              <w:rPr>
                <w:rFonts w:ascii="Calibri" w:eastAsia="Times New Roman" w:hAnsi="Calibri" w:cs="Calibri"/>
                <w:color w:val="000000"/>
                <w:sz w:val="24"/>
                <w:szCs w:val="24"/>
                <w:lang w:val="es-AR" w:eastAsia="es-AR"/>
              </w:rPr>
            </w:pPr>
            <w:r w:rsidRPr="00BE66F4">
              <w:rPr>
                <w:rFonts w:ascii="Calibri" w:eastAsia="Times New Roman" w:hAnsi="Calibri" w:cs="Calibri"/>
                <w:color w:val="000000"/>
                <w:sz w:val="24"/>
                <w:szCs w:val="24"/>
                <w:lang w:val="es-AR" w:eastAsia="es-AR"/>
              </w:rPr>
              <w:t>Presionar botón Aceptar</w:t>
            </w:r>
          </w:p>
          <w:p w14:paraId="67E38094" w14:textId="77777777" w:rsidR="00BE66F4" w:rsidRDefault="00BE66F4" w:rsidP="00BE66F4">
            <w:pPr>
              <w:pStyle w:val="Prrafodelista"/>
              <w:numPr>
                <w:ilvl w:val="0"/>
                <w:numId w:val="20"/>
              </w:numPr>
              <w:spacing w:before="0" w:line="240" w:lineRule="auto"/>
              <w:rPr>
                <w:rFonts w:ascii="Calibri" w:eastAsia="Times New Roman" w:hAnsi="Calibri" w:cs="Calibri"/>
                <w:color w:val="000000"/>
                <w:sz w:val="24"/>
                <w:szCs w:val="24"/>
                <w:lang w:val="es-AR" w:eastAsia="es-AR"/>
              </w:rPr>
            </w:pPr>
            <w:r w:rsidRPr="00BE66F4">
              <w:rPr>
                <w:rFonts w:ascii="Calibri" w:eastAsia="Times New Roman" w:hAnsi="Calibri" w:cs="Calibri"/>
                <w:color w:val="000000"/>
                <w:sz w:val="24"/>
                <w:szCs w:val="24"/>
                <w:lang w:val="es-AR" w:eastAsia="es-AR"/>
              </w:rPr>
              <w:t>Subir Archivo seleccionado</w:t>
            </w:r>
          </w:p>
          <w:p w14:paraId="1F26559F" w14:textId="1314D4C1" w:rsidR="00BE66F4" w:rsidRPr="00BE66F4" w:rsidRDefault="00BE66F4" w:rsidP="00BE66F4">
            <w:pPr>
              <w:pStyle w:val="Prrafodelista"/>
              <w:numPr>
                <w:ilvl w:val="0"/>
                <w:numId w:val="20"/>
              </w:numPr>
              <w:spacing w:before="0" w:line="240" w:lineRule="auto"/>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caso de uso finaliza</w:t>
            </w:r>
          </w:p>
        </w:tc>
      </w:tr>
      <w:tr w:rsidR="000A56A2" w:rsidRPr="00926092" w14:paraId="0FF0E8CE" w14:textId="77777777" w:rsidTr="00975982">
        <w:trPr>
          <w:trHeight w:val="300"/>
        </w:trPr>
        <w:tc>
          <w:tcPr>
            <w:tcW w:w="0" w:type="auto"/>
            <w:vMerge w:val="restart"/>
            <w:tcBorders>
              <w:top w:val="single" w:sz="4" w:space="0" w:color="auto"/>
              <w:left w:val="single" w:sz="4" w:space="0" w:color="000000"/>
              <w:right w:val="single" w:sz="4" w:space="0" w:color="000000"/>
            </w:tcBorders>
            <w:vAlign w:val="center"/>
          </w:tcPr>
          <w:p w14:paraId="183BEE11" w14:textId="5338CEE7" w:rsidR="000A56A2" w:rsidRPr="00684F7A" w:rsidRDefault="00975982" w:rsidP="00975982">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2</w:t>
            </w:r>
          </w:p>
        </w:tc>
        <w:tc>
          <w:tcPr>
            <w:tcW w:w="0" w:type="auto"/>
            <w:tcBorders>
              <w:top w:val="single" w:sz="4" w:space="0" w:color="auto"/>
              <w:left w:val="single" w:sz="4" w:space="0" w:color="000000"/>
              <w:bottom w:val="single" w:sz="4" w:space="0" w:color="000000"/>
              <w:right w:val="single" w:sz="4" w:space="0" w:color="000000"/>
            </w:tcBorders>
            <w:tcMar>
              <w:top w:w="0" w:type="dxa"/>
              <w:left w:w="70" w:type="dxa"/>
              <w:bottom w:w="0" w:type="dxa"/>
              <w:right w:w="70" w:type="dxa"/>
            </w:tcMar>
            <w:vAlign w:val="center"/>
          </w:tcPr>
          <w:p w14:paraId="4E28C9A8" w14:textId="48866038" w:rsidR="000A56A2" w:rsidRDefault="00BE66F4" w:rsidP="000A56A2">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DCD16D0" w14:textId="7C643B56" w:rsidR="000A56A2" w:rsidRPr="00ED098D" w:rsidRDefault="001D225A" w:rsidP="001D225A">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C6020C" w:rsidRPr="00926092" w14:paraId="19943F69" w14:textId="77777777" w:rsidTr="00975982">
        <w:trPr>
          <w:trHeight w:val="300"/>
        </w:trPr>
        <w:tc>
          <w:tcPr>
            <w:tcW w:w="0" w:type="auto"/>
            <w:vMerge/>
            <w:tcBorders>
              <w:left w:val="single" w:sz="4" w:space="0" w:color="000000"/>
              <w:bottom w:val="single" w:sz="4" w:space="0" w:color="auto"/>
              <w:right w:val="single" w:sz="4" w:space="0" w:color="000000"/>
            </w:tcBorders>
            <w:vAlign w:val="center"/>
          </w:tcPr>
          <w:p w14:paraId="4B102833" w14:textId="77777777" w:rsidR="00C6020C" w:rsidRPr="00684F7A" w:rsidRDefault="00C6020C" w:rsidP="00C6020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5E31BCC" w14:textId="3C635DD3" w:rsidR="00C6020C" w:rsidRDefault="00C6020C" w:rsidP="00C6020C">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61ECC0" w14:textId="6529A8F1" w:rsidR="00C6020C" w:rsidRDefault="001D225A" w:rsidP="00C6020C">
            <w:pPr>
              <w:spacing w:before="0" w:line="240" w:lineRule="auto"/>
              <w:ind w:left="0" w:firstLine="0"/>
              <w:rPr>
                <w:rFonts w:ascii="Calibri" w:eastAsia="Times New Roman" w:hAnsi="Calibri" w:cs="Calibri"/>
                <w:b/>
                <w:bCs/>
                <w:color w:val="000000"/>
                <w:sz w:val="24"/>
                <w:szCs w:val="24"/>
                <w:lang w:val="es-AR" w:eastAsia="es-AR"/>
              </w:rPr>
            </w:pPr>
            <w:r w:rsidRPr="001D225A">
              <w:rPr>
                <w:rFonts w:ascii="Calibri" w:eastAsia="Times New Roman" w:hAnsi="Calibri" w:cs="Calibri"/>
                <w:b/>
                <w:bCs/>
                <w:color w:val="000000"/>
                <w:sz w:val="24"/>
                <w:szCs w:val="24"/>
                <w:lang w:val="es-AR" w:eastAsia="es-AR"/>
              </w:rPr>
              <w:t>Archivo formato incorrecto</w:t>
            </w:r>
          </w:p>
          <w:p w14:paraId="0A432395" w14:textId="4CB8D289" w:rsidR="001D225A" w:rsidRDefault="001D225A" w:rsidP="00C6020C">
            <w:pPr>
              <w:spacing w:before="0" w:line="240" w:lineRule="auto"/>
              <w:ind w:left="0" w:firstLine="0"/>
              <w:rPr>
                <w:rFonts w:ascii="Calibri" w:eastAsia="Times New Roman" w:hAnsi="Calibri" w:cs="Calibri"/>
                <w:b/>
                <w:bCs/>
                <w:color w:val="000000"/>
                <w:sz w:val="24"/>
                <w:szCs w:val="24"/>
                <w:lang w:val="es-AR" w:eastAsia="es-AR"/>
              </w:rPr>
            </w:pPr>
          </w:p>
          <w:p w14:paraId="61AE9E24" w14:textId="77777777" w:rsidR="00975982" w:rsidRDefault="00975982" w:rsidP="00C6020C">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Se Despliega mensaje de Archivo Incorrecto</w:t>
            </w:r>
          </w:p>
          <w:p w14:paraId="68823D2E" w14:textId="67BB52E8" w:rsidR="001F1FF8" w:rsidRDefault="001D225A" w:rsidP="00C6020C">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Presionar botón </w:t>
            </w:r>
            <w:r w:rsidR="00975982">
              <w:rPr>
                <w:rFonts w:ascii="Calibri" w:eastAsia="Times New Roman" w:hAnsi="Calibri" w:cs="Calibri"/>
                <w:color w:val="000000"/>
                <w:sz w:val="24"/>
                <w:szCs w:val="24"/>
                <w:lang w:val="es-AR" w:eastAsia="es-AR"/>
              </w:rPr>
              <w:t xml:space="preserve">reintentar </w:t>
            </w:r>
            <w:r w:rsidR="001F1FF8">
              <w:rPr>
                <w:rFonts w:ascii="Calibri" w:eastAsia="Times New Roman" w:hAnsi="Calibri" w:cs="Calibri"/>
                <w:color w:val="000000"/>
                <w:sz w:val="24"/>
                <w:szCs w:val="24"/>
                <w:lang w:val="es-AR" w:eastAsia="es-AR"/>
              </w:rPr>
              <w:t>va al flujo principal nuevamente</w:t>
            </w:r>
          </w:p>
          <w:p w14:paraId="34AE30D6" w14:textId="6AC48BC4" w:rsidR="001D225A" w:rsidRPr="001D225A" w:rsidRDefault="001D225A" w:rsidP="00C6020C">
            <w:pPr>
              <w:spacing w:before="0" w:line="240" w:lineRule="auto"/>
              <w:ind w:left="0" w:firstLine="0"/>
              <w:rPr>
                <w:rFonts w:ascii="Calibri" w:eastAsia="Times New Roman" w:hAnsi="Calibri" w:cs="Calibri"/>
                <w:b/>
                <w:bCs/>
                <w:color w:val="000000"/>
                <w:sz w:val="24"/>
                <w:szCs w:val="24"/>
                <w:lang w:val="es-AR" w:eastAsia="es-AR"/>
              </w:rPr>
            </w:pPr>
          </w:p>
        </w:tc>
      </w:tr>
    </w:tbl>
    <w:p w14:paraId="7318CA64" w14:textId="77777777" w:rsidR="00F532CF" w:rsidRPr="00550981" w:rsidRDefault="00F532CF" w:rsidP="00F532CF">
      <w:pPr>
        <w:ind w:left="720"/>
        <w:rPr>
          <w:highlight w:val="yellow"/>
        </w:rPr>
      </w:pPr>
    </w:p>
    <w:p w14:paraId="6839779F" w14:textId="77777777" w:rsidR="00F532CF" w:rsidRDefault="00F532CF" w:rsidP="00F532CF">
      <w:pPr>
        <w:pStyle w:val="PSI-Ttulo1"/>
      </w:pPr>
      <w:bookmarkStart w:id="4" w:name="_Toc228206481"/>
      <w:bookmarkStart w:id="5" w:name="_Toc234686586"/>
      <w:bookmarkStart w:id="6" w:name="_Toc181607243"/>
      <w:r>
        <w:t>Diagramas Asociados</w:t>
      </w:r>
      <w:bookmarkEnd w:id="4"/>
      <w:bookmarkEnd w:id="5"/>
      <w:bookmarkEnd w:id="6"/>
    </w:p>
    <w:p w14:paraId="75DBB992" w14:textId="77777777" w:rsidR="00F9473E" w:rsidRDefault="00F9473E" w:rsidP="00F9473E">
      <w:pPr>
        <w:pStyle w:val="PSI-Comentario"/>
        <w:ind w:left="0" w:firstLine="0"/>
      </w:pPr>
    </w:p>
    <w:p w14:paraId="096AFCEB" w14:textId="77777777" w:rsidR="00F532CF" w:rsidRDefault="007C39B1" w:rsidP="007819F6">
      <w:pPr>
        <w:pStyle w:val="PSI-Ttulo2"/>
      </w:pPr>
      <w:bookmarkStart w:id="7" w:name="_Toc181607244"/>
      <w:r>
        <w:t xml:space="preserve">Diagrama de </w:t>
      </w:r>
      <w:r w:rsidRPr="007819F6">
        <w:t>Casos</w:t>
      </w:r>
      <w:r>
        <w:t xml:space="preserve"> de Uso</w:t>
      </w:r>
      <w:bookmarkEnd w:id="7"/>
    </w:p>
    <w:p w14:paraId="7FA1DA60" w14:textId="7A550913" w:rsidR="0098045E" w:rsidRDefault="00CB5AF6" w:rsidP="00BD4E00">
      <w:pPr>
        <w:pStyle w:val="PSI-Comentario"/>
        <w:ind w:left="0" w:firstLine="0"/>
        <w:rPr>
          <w:i w:val="0"/>
        </w:rPr>
      </w:pPr>
      <w:r>
        <w:rPr>
          <w:i w:val="0"/>
        </w:rPr>
        <w:pict w14:anchorId="1252D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190.8pt">
            <v:imagedata r:id="rId11" o:title="Diagrama de CU"/>
          </v:shape>
        </w:pict>
      </w:r>
    </w:p>
    <w:p w14:paraId="2B4A17BD" w14:textId="547D6E9F" w:rsidR="001F1FF8" w:rsidRDefault="001F1FF8" w:rsidP="00BD4E00">
      <w:pPr>
        <w:pStyle w:val="PSI-Comentario"/>
        <w:ind w:left="0" w:firstLine="0"/>
        <w:rPr>
          <w:i w:val="0"/>
        </w:rPr>
      </w:pPr>
    </w:p>
    <w:p w14:paraId="6B09B61B" w14:textId="6E9C1CAC" w:rsidR="001F1FF8" w:rsidRDefault="001F1FF8" w:rsidP="00BD4E00">
      <w:pPr>
        <w:pStyle w:val="PSI-Comentario"/>
        <w:ind w:left="0" w:firstLine="0"/>
        <w:rPr>
          <w:i w:val="0"/>
        </w:rPr>
      </w:pPr>
    </w:p>
    <w:p w14:paraId="7604DDDB" w14:textId="33BFFFA3" w:rsidR="001F1FF8" w:rsidRDefault="001F1FF8" w:rsidP="00BD4E00">
      <w:pPr>
        <w:pStyle w:val="PSI-Comentario"/>
        <w:ind w:left="0" w:firstLine="0"/>
        <w:rPr>
          <w:i w:val="0"/>
        </w:rPr>
      </w:pPr>
    </w:p>
    <w:p w14:paraId="67BEEB67" w14:textId="77777777" w:rsidR="001F1FF8" w:rsidRDefault="001F1FF8" w:rsidP="00BD4E00">
      <w:pPr>
        <w:pStyle w:val="PSI-Comentario"/>
        <w:ind w:left="0" w:firstLine="0"/>
        <w:rPr>
          <w:i w:val="0"/>
        </w:rPr>
      </w:pPr>
    </w:p>
    <w:p w14:paraId="60645EDF" w14:textId="186874C9" w:rsidR="00CB4633" w:rsidRPr="00CC046F" w:rsidRDefault="00CB4633" w:rsidP="00CC046F">
      <w:pPr>
        <w:pStyle w:val="PSI-Comentario"/>
        <w:ind w:left="0" w:firstLine="0"/>
        <w:rPr>
          <w:i w:val="0"/>
        </w:rPr>
      </w:pPr>
    </w:p>
    <w:p w14:paraId="05987558" w14:textId="77777777" w:rsidR="007C39B1" w:rsidRDefault="007C39B1" w:rsidP="007C39B1">
      <w:pPr>
        <w:pStyle w:val="PSI-Ttulo2"/>
      </w:pPr>
      <w:bookmarkStart w:id="8" w:name="_Toc181607245"/>
      <w:r>
        <w:lastRenderedPageBreak/>
        <w:t>Diagrama de Secuencia</w:t>
      </w:r>
      <w:bookmarkEnd w:id="8"/>
    </w:p>
    <w:p w14:paraId="1D0B7E3F" w14:textId="5D6D5273" w:rsidR="007C39B1" w:rsidRDefault="00CB5AF6" w:rsidP="00A770A6">
      <w:pPr>
        <w:pStyle w:val="PSI-Normal"/>
      </w:pPr>
      <w:r w:rsidRPr="00CB5AF6">
        <w:drawing>
          <wp:anchor distT="0" distB="0" distL="114300" distR="114300" simplePos="0" relativeHeight="251685888" behindDoc="0" locked="0" layoutInCell="1" allowOverlap="1" wp14:anchorId="4600EB28" wp14:editId="265F8694">
            <wp:simplePos x="0" y="0"/>
            <wp:positionH relativeFrom="column">
              <wp:posOffset>352425</wp:posOffset>
            </wp:positionH>
            <wp:positionV relativeFrom="paragraph">
              <wp:posOffset>219710</wp:posOffset>
            </wp:positionV>
            <wp:extent cx="4442845" cy="2423370"/>
            <wp:effectExtent l="0" t="0" r="0" b="0"/>
            <wp:wrapThrough wrapText="bothSides">
              <wp:wrapPolygon edited="0">
                <wp:start x="0" y="0"/>
                <wp:lineTo x="0" y="21396"/>
                <wp:lineTo x="21489" y="21396"/>
                <wp:lineTo x="2148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42845" cy="2423370"/>
                    </a:xfrm>
                    <a:prstGeom prst="rect">
                      <a:avLst/>
                    </a:prstGeom>
                  </pic:spPr>
                </pic:pic>
              </a:graphicData>
            </a:graphic>
          </wp:anchor>
        </w:drawing>
      </w:r>
    </w:p>
    <w:sectPr w:rsidR="007C39B1"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912AD" w14:textId="77777777" w:rsidR="009F73E7" w:rsidRDefault="009F73E7" w:rsidP="00C94FBE">
      <w:pPr>
        <w:spacing w:before="0" w:line="240" w:lineRule="auto"/>
      </w:pPr>
      <w:r>
        <w:separator/>
      </w:r>
    </w:p>
    <w:p w14:paraId="0A8E649F" w14:textId="77777777" w:rsidR="009F73E7" w:rsidRDefault="009F73E7"/>
  </w:endnote>
  <w:endnote w:type="continuationSeparator" w:id="0">
    <w:p w14:paraId="699DDDFA" w14:textId="77777777" w:rsidR="009F73E7" w:rsidRDefault="009F73E7" w:rsidP="00C94FBE">
      <w:pPr>
        <w:spacing w:before="0" w:line="240" w:lineRule="auto"/>
      </w:pPr>
      <w:r>
        <w:continuationSeparator/>
      </w:r>
    </w:p>
    <w:p w14:paraId="6859A4F9" w14:textId="77777777" w:rsidR="009F73E7" w:rsidRDefault="009F73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2000068F" w:usb1="4000000A" w:usb2="00000000" w:usb3="00000000" w:csb0="0000019F"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64946" w14:textId="7BBBF1B7" w:rsidR="00A93224" w:rsidRDefault="00A93224" w:rsidP="000F4F97">
    <w:pPr>
      <w:tabs>
        <w:tab w:val="center" w:pos="4252"/>
      </w:tabs>
    </w:pPr>
    <w:r>
      <w:rPr>
        <w:noProof/>
        <w:lang w:val="es-AR" w:eastAsia="es-AR"/>
      </w:rPr>
      <mc:AlternateContent>
        <mc:Choice Requires="wps">
          <w:drawing>
            <wp:anchor distT="0" distB="0" distL="114300" distR="114300" simplePos="0" relativeHeight="251684864" behindDoc="0" locked="0" layoutInCell="1" allowOverlap="1" wp14:anchorId="58F3DCCD" wp14:editId="1E6A9B9C">
              <wp:simplePos x="0" y="0"/>
              <wp:positionH relativeFrom="column">
                <wp:posOffset>-1080135</wp:posOffset>
              </wp:positionH>
              <wp:positionV relativeFrom="paragraph">
                <wp:posOffset>83820</wp:posOffset>
              </wp:positionV>
              <wp:extent cx="7665720" cy="0"/>
              <wp:effectExtent l="9525" t="6350" r="11430" b="12700"/>
              <wp:wrapNone/>
              <wp:docPr id="1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84D464" id="_x0000_t32" coordsize="21600,21600" o:spt="32" o:oned="t" path="m,l21600,21600e" filled="f">
              <v:path arrowok="t" fillok="f" o:connecttype="none"/>
              <o:lock v:ext="edit" shapetype="t"/>
            </v:shapetype>
            <v:shape id="AutoShape 43" o:spid="_x0000_s1026" type="#_x0000_t32" style="position:absolute;margin-left:-85.05pt;margin-top:6.6pt;width:603.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0FIAIAAD0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"/>
          </w:pict>
        </mc:Fallback>
      </mc:AlternateContent>
    </w:r>
    <w:sdt>
      <w:sdtPr>
        <w:alias w:val="Compañía"/>
        <w:id w:val="3709535"/>
        <w:dataBinding w:prefixMappings="xmlns:ns0='http://schemas.openxmlformats.org/officeDocument/2006/extended-properties' " w:xpath="/ns0:Properties[1]/ns0:Company[1]" w:storeItemID="{6668398D-A668-4E3E-A5EB-62B293D839F1}"/>
        <w:text/>
      </w:sdtPr>
      <w:sdtEndPr/>
      <w:sdtContent>
        <w:r>
          <w:t>OSLO</w:t>
        </w:r>
      </w:sdtContent>
    </w:sdt>
    <w:r>
      <w:rPr>
        <w:noProof/>
        <w:lang w:val="es-AR" w:eastAsia="es-AR"/>
      </w:rPr>
      <mc:AlternateContent>
        <mc:Choice Requires="wps">
          <w:drawing>
            <wp:anchor distT="0" distB="0" distL="114300" distR="114300" simplePos="0" relativeHeight="251675648" behindDoc="0" locked="0" layoutInCell="1" allowOverlap="1" wp14:anchorId="7AE0822A" wp14:editId="11EE84F0">
              <wp:simplePos x="0" y="0"/>
              <wp:positionH relativeFrom="leftMargin">
                <wp:align>center</wp:align>
              </wp:positionH>
              <wp:positionV relativeFrom="page">
                <wp:align>bottom</wp:align>
              </wp:positionV>
              <wp:extent cx="90805" cy="793115"/>
              <wp:effectExtent l="6350" t="5080" r="7620" b="11430"/>
              <wp:wrapNone/>
              <wp:docPr id="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289531"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" fillcolor="#f79646 [3209]" strokecolor="#f79646 [3209]">
              <w10:wrap anchorx="margin" anchory="page"/>
            </v:rect>
          </w:pict>
        </mc:Fallback>
      </mc:AlternateContent>
    </w:r>
    <w:sdt>
      <w:sdtPr>
        <w:id w:val="3709536"/>
        <w:docPartObj>
          <w:docPartGallery w:val="Page Numbers (Top of Page)"/>
          <w:docPartUnique/>
        </w:docPartObj>
      </w:sdtPr>
      <w:sdtEnd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D643C5">
          <w:rPr>
            <w:rFonts w:asciiTheme="majorHAnsi" w:hAnsiTheme="majorHAnsi" w:cstheme="majorHAnsi"/>
            <w:noProof/>
          </w:rPr>
          <w:t>8</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D643C5">
          <w:rPr>
            <w:rFonts w:asciiTheme="majorHAnsi" w:hAnsiTheme="majorHAnsi" w:cstheme="majorHAnsi"/>
            <w:noProof/>
          </w:rPr>
          <w:t>8</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14:anchorId="066EB273" wp14:editId="5FC08F49">
              <wp:simplePos x="0" y="0"/>
              <wp:positionH relativeFrom="rightMargin">
                <wp:align>center</wp:align>
              </wp:positionH>
              <wp:positionV relativeFrom="page">
                <wp:align>bottom</wp:align>
              </wp:positionV>
              <wp:extent cx="90805" cy="793115"/>
              <wp:effectExtent l="9525" t="5080" r="13970" b="1143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74B4901"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" fillcolor="#f79646 [3209]" strokecolor="#f79646 [3209]">
              <w10:wrap anchorx="margin" anchory="page"/>
            </v:rect>
          </w:pict>
        </mc:Fallback>
      </mc:AlternateContent>
    </w:r>
  </w:p>
  <w:p w14:paraId="1475C1D2" w14:textId="77777777" w:rsidR="00A93224" w:rsidRDefault="00A93224"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D81DF" w14:textId="77777777" w:rsidR="009F73E7" w:rsidRDefault="009F73E7" w:rsidP="00C94FBE">
      <w:pPr>
        <w:spacing w:before="0" w:line="240" w:lineRule="auto"/>
      </w:pPr>
      <w:r>
        <w:separator/>
      </w:r>
    </w:p>
    <w:p w14:paraId="28BC1929" w14:textId="77777777" w:rsidR="009F73E7" w:rsidRDefault="009F73E7"/>
  </w:footnote>
  <w:footnote w:type="continuationSeparator" w:id="0">
    <w:p w14:paraId="424717B9" w14:textId="77777777" w:rsidR="009F73E7" w:rsidRDefault="009F73E7" w:rsidP="00C94FBE">
      <w:pPr>
        <w:spacing w:before="0" w:line="240" w:lineRule="auto"/>
      </w:pPr>
      <w:r>
        <w:continuationSeparator/>
      </w:r>
    </w:p>
    <w:p w14:paraId="3C65DD56" w14:textId="77777777" w:rsidR="009F73E7" w:rsidRDefault="009F73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870D0" w14:textId="7BC52613" w:rsidR="00A93224" w:rsidRDefault="00A93224" w:rsidP="007819F6">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61312" behindDoc="0" locked="0" layoutInCell="1" allowOverlap="1" wp14:anchorId="0D34D960" wp14:editId="3F83ECC6">
          <wp:simplePos x="0" y="0"/>
          <wp:positionH relativeFrom="column">
            <wp:posOffset>5059680</wp:posOffset>
          </wp:positionH>
          <wp:positionV relativeFrom="paragraph">
            <wp:posOffset>-160020</wp:posOffset>
          </wp:positionV>
          <wp:extent cx="554355" cy="489585"/>
          <wp:effectExtent l="0" t="0" r="0" b="5715"/>
          <wp:wrapThrough wrapText="bothSides">
            <wp:wrapPolygon edited="0">
              <wp:start x="0" y="0"/>
              <wp:lineTo x="0" y="21012"/>
              <wp:lineTo x="20784" y="21012"/>
              <wp:lineTo x="2078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554355" cy="489585"/>
                  </a:xfrm>
                  <a:prstGeom prst="rect">
                    <a:avLst/>
                  </a:prstGeom>
                </pic:spPr>
              </pic:pic>
            </a:graphicData>
          </a:graphic>
        </wp:anchor>
      </w:drawing>
    </w:r>
    <w:r w:rsidRPr="007819F6">
      <w:rPr>
        <w:rFonts w:asciiTheme="majorHAnsi" w:eastAsiaTheme="majorEastAsia" w:hAnsiTheme="majorHAnsi" w:cstheme="majorBidi"/>
      </w:rPr>
      <w:t>Caso de Uso</w:t>
    </w:r>
    <w:r w:rsidR="00D2648F">
      <w:rPr>
        <w:rFonts w:asciiTheme="majorHAnsi" w:eastAsiaTheme="majorEastAsia" w:hAnsiTheme="majorHAnsi" w:cstheme="majorBidi"/>
      </w:rPr>
      <w:t xml:space="preserve"> 04 Adjuntar Documento</w:t>
    </w:r>
    <w:r w:rsidRPr="007819F6">
      <w:rPr>
        <w:rFonts w:asciiTheme="majorHAnsi" w:eastAsiaTheme="majorEastAsia" w:hAnsiTheme="majorHAnsi" w:cstheme="majorBidi"/>
        <w:noProof/>
        <w:szCs w:val="36"/>
      </w:rPr>
      <w:t xml:space="preserve"> </w:t>
    </w:r>
  </w:p>
  <w:p w14:paraId="75CCAAC2" w14:textId="77777777" w:rsidR="00A93224" w:rsidRPr="000F4F97" w:rsidRDefault="00A93224" w:rsidP="007819F6">
    <w:pPr>
      <w:pStyle w:val="Encabezado"/>
      <w:rPr>
        <w:rFonts w:asciiTheme="majorHAnsi" w:eastAsiaTheme="majorEastAsia" w:hAnsiTheme="majorHAnsi" w:cstheme="majorBidi"/>
        <w:szCs w:val="36"/>
      </w:rPr>
    </w:pPr>
    <w:r>
      <w:rPr>
        <w:rFonts w:asciiTheme="majorHAnsi" w:eastAsiaTheme="majorEastAsia" w:hAnsiTheme="majorHAnsi" w:cstheme="majorBidi"/>
        <w:noProof/>
        <w:lang w:val="es-AR" w:eastAsia="es-AR"/>
      </w:rPr>
      <mc:AlternateContent>
        <mc:Choice Requires="wps">
          <w:drawing>
            <wp:anchor distT="0" distB="0" distL="114300" distR="114300" simplePos="0" relativeHeight="251683840" behindDoc="0" locked="0" layoutInCell="1" allowOverlap="1" wp14:anchorId="431F4AE9" wp14:editId="2289A476">
              <wp:simplePos x="0" y="0"/>
              <wp:positionH relativeFrom="column">
                <wp:posOffset>-1064895</wp:posOffset>
              </wp:positionH>
              <wp:positionV relativeFrom="paragraph">
                <wp:posOffset>283845</wp:posOffset>
              </wp:positionV>
              <wp:extent cx="7551420" cy="0"/>
              <wp:effectExtent l="5715" t="7620" r="5715" b="11430"/>
              <wp:wrapNone/>
              <wp:docPr id="1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1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FB1ACF" id="_x0000_t32" coordsize="21600,21600" o:spt="32" o:oned="t" path="m,l21600,21600e" filled="f">
              <v:path arrowok="t" fillok="f" o:connecttype="none"/>
              <o:lock v:ext="edit" shapetype="t"/>
            </v:shapetype>
            <v:shape id="AutoShape 42" o:spid="_x0000_s1026" type="#_x0000_t32" style="position:absolute;margin-left:-83.85pt;margin-top:22.35pt;width:594.6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Z8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"/>
          </w:pict>
        </mc:Fallback>
      </mc:AlternateContent>
    </w:r>
    <w:r w:rsidRPr="007819F6">
      <w:rPr>
        <w:rFonts w:asciiTheme="majorHAnsi" w:eastAsiaTheme="majorEastAsia" w:hAnsiTheme="majorHAnsi" w:cstheme="majorBidi"/>
      </w:rPr>
      <w:t xml:space="preserve"> </w:t>
    </w: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14:anchorId="15771837" wp14:editId="14E8A53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3C15E68C" wp14:editId="2F3A66F8">
              <wp:simplePos x="0" y="0"/>
              <wp:positionH relativeFrom="leftMargin">
                <wp:posOffset>494030</wp:posOffset>
              </wp:positionH>
              <wp:positionV relativeFrom="page">
                <wp:posOffset>0</wp:posOffset>
              </wp:positionV>
              <wp:extent cx="90805" cy="789305"/>
              <wp:effectExtent l="6985" t="9525" r="6985" b="10795"/>
              <wp:wrapNone/>
              <wp:docPr id="1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2ABCD4"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" fillcolor="#f79646 [3209]" strokecolor="#f79646 [3209]">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6E8D1753" wp14:editId="35C4C630">
              <wp:simplePos x="0" y="0"/>
              <wp:positionH relativeFrom="leftMargin">
                <wp:posOffset>6974840</wp:posOffset>
              </wp:positionH>
              <wp:positionV relativeFrom="page">
                <wp:posOffset>0</wp:posOffset>
              </wp:positionV>
              <wp:extent cx="90805" cy="789940"/>
              <wp:effectExtent l="5080" t="9525" r="8890" b="10160"/>
              <wp:wrapNone/>
              <wp:docPr id="1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98F217"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proofErr w:type="spellStart"/>
        <w:r>
          <w:rPr>
            <w:rFonts w:asciiTheme="majorHAnsi" w:eastAsiaTheme="majorEastAsia" w:hAnsiTheme="majorHAnsi" w:cstheme="majorBidi"/>
            <w:szCs w:val="36"/>
          </w:rPr>
          <w:t>Testify</w:t>
        </w:r>
        <w:proofErr w:type="spellEnd"/>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D646787"/>
    <w:multiLevelType w:val="hybridMultilevel"/>
    <w:tmpl w:val="FCD645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AA42D48"/>
    <w:multiLevelType w:val="hybridMultilevel"/>
    <w:tmpl w:val="DCDC7F3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03C58C0"/>
    <w:multiLevelType w:val="hybridMultilevel"/>
    <w:tmpl w:val="0868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2BEB043D"/>
    <w:multiLevelType w:val="hybridMultilevel"/>
    <w:tmpl w:val="A6466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EC27A8"/>
    <w:multiLevelType w:val="hybridMultilevel"/>
    <w:tmpl w:val="4252AE18"/>
    <w:lvl w:ilvl="0" w:tplc="2C0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E161A6"/>
    <w:multiLevelType w:val="hybridMultilevel"/>
    <w:tmpl w:val="C172AE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15:restartNumberingAfterBreak="0">
    <w:nsid w:val="53B625D7"/>
    <w:multiLevelType w:val="hybridMultilevel"/>
    <w:tmpl w:val="2B3E6C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CC87144"/>
    <w:multiLevelType w:val="hybridMultilevel"/>
    <w:tmpl w:val="01C42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D227F8"/>
    <w:multiLevelType w:val="hybridMultilevel"/>
    <w:tmpl w:val="A2AA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7"/>
  </w:num>
  <w:num w:numId="10">
    <w:abstractNumId w:val="18"/>
  </w:num>
  <w:num w:numId="11">
    <w:abstractNumId w:val="5"/>
  </w:num>
  <w:num w:numId="12">
    <w:abstractNumId w:val="13"/>
  </w:num>
  <w:num w:numId="13">
    <w:abstractNumId w:val="16"/>
  </w:num>
  <w:num w:numId="14">
    <w:abstractNumId w:val="7"/>
  </w:num>
  <w:num w:numId="15">
    <w:abstractNumId w:val="14"/>
  </w:num>
  <w:num w:numId="16">
    <w:abstractNumId w:val="10"/>
  </w:num>
  <w:num w:numId="17">
    <w:abstractNumId w:val="6"/>
  </w:num>
  <w:num w:numId="18">
    <w:abstractNumId w:val="11"/>
  </w:num>
  <w:num w:numId="19">
    <w:abstractNumId w:val="4"/>
  </w:num>
  <w:num w:numId="20">
    <w:abstractNumId w:val="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5E1"/>
    <w:rsid w:val="00011BED"/>
    <w:rsid w:val="00012634"/>
    <w:rsid w:val="00017EFE"/>
    <w:rsid w:val="00026B02"/>
    <w:rsid w:val="000375DB"/>
    <w:rsid w:val="00042320"/>
    <w:rsid w:val="00045F1A"/>
    <w:rsid w:val="000622A8"/>
    <w:rsid w:val="00063180"/>
    <w:rsid w:val="00066EA1"/>
    <w:rsid w:val="00087F53"/>
    <w:rsid w:val="00092BC0"/>
    <w:rsid w:val="00092C6D"/>
    <w:rsid w:val="000A0FE7"/>
    <w:rsid w:val="000A56A2"/>
    <w:rsid w:val="000C4C42"/>
    <w:rsid w:val="000C4E31"/>
    <w:rsid w:val="000D4C6E"/>
    <w:rsid w:val="000D5151"/>
    <w:rsid w:val="000E5254"/>
    <w:rsid w:val="000F1888"/>
    <w:rsid w:val="000F4F97"/>
    <w:rsid w:val="000F62A5"/>
    <w:rsid w:val="000F7222"/>
    <w:rsid w:val="000F79DF"/>
    <w:rsid w:val="0010416D"/>
    <w:rsid w:val="001163FF"/>
    <w:rsid w:val="001171C9"/>
    <w:rsid w:val="0012205F"/>
    <w:rsid w:val="0012543F"/>
    <w:rsid w:val="001272A5"/>
    <w:rsid w:val="001410A7"/>
    <w:rsid w:val="00141FAB"/>
    <w:rsid w:val="0014267F"/>
    <w:rsid w:val="00144AE4"/>
    <w:rsid w:val="00150702"/>
    <w:rsid w:val="00172AE1"/>
    <w:rsid w:val="00183953"/>
    <w:rsid w:val="00185A46"/>
    <w:rsid w:val="00191198"/>
    <w:rsid w:val="001950C8"/>
    <w:rsid w:val="001953ED"/>
    <w:rsid w:val="001A2EE6"/>
    <w:rsid w:val="001C6104"/>
    <w:rsid w:val="001C799E"/>
    <w:rsid w:val="001C7F8B"/>
    <w:rsid w:val="001D225A"/>
    <w:rsid w:val="001F1478"/>
    <w:rsid w:val="001F1FF8"/>
    <w:rsid w:val="001F5F92"/>
    <w:rsid w:val="0020621B"/>
    <w:rsid w:val="00217A70"/>
    <w:rsid w:val="00224B75"/>
    <w:rsid w:val="0024625B"/>
    <w:rsid w:val="00253D2B"/>
    <w:rsid w:val="00266C42"/>
    <w:rsid w:val="00295CA9"/>
    <w:rsid w:val="002A41AA"/>
    <w:rsid w:val="002B506A"/>
    <w:rsid w:val="002B5AF9"/>
    <w:rsid w:val="002B7E92"/>
    <w:rsid w:val="002D0CCB"/>
    <w:rsid w:val="002E0AB6"/>
    <w:rsid w:val="002E7874"/>
    <w:rsid w:val="002F1461"/>
    <w:rsid w:val="003130E3"/>
    <w:rsid w:val="00313D10"/>
    <w:rsid w:val="003149A1"/>
    <w:rsid w:val="003163C6"/>
    <w:rsid w:val="00316B98"/>
    <w:rsid w:val="00321B31"/>
    <w:rsid w:val="00344258"/>
    <w:rsid w:val="00346864"/>
    <w:rsid w:val="0034690E"/>
    <w:rsid w:val="00350E39"/>
    <w:rsid w:val="00355E53"/>
    <w:rsid w:val="003560F2"/>
    <w:rsid w:val="00363FD1"/>
    <w:rsid w:val="003811E6"/>
    <w:rsid w:val="003841FD"/>
    <w:rsid w:val="00385B00"/>
    <w:rsid w:val="00391CDE"/>
    <w:rsid w:val="00397566"/>
    <w:rsid w:val="00397D5F"/>
    <w:rsid w:val="003B0FEB"/>
    <w:rsid w:val="003B7F1F"/>
    <w:rsid w:val="003C54B1"/>
    <w:rsid w:val="003E12FE"/>
    <w:rsid w:val="003E1470"/>
    <w:rsid w:val="003F7002"/>
    <w:rsid w:val="0040066E"/>
    <w:rsid w:val="00403BAB"/>
    <w:rsid w:val="00426D2C"/>
    <w:rsid w:val="00433772"/>
    <w:rsid w:val="004525FF"/>
    <w:rsid w:val="004807AF"/>
    <w:rsid w:val="00484C92"/>
    <w:rsid w:val="004961B5"/>
    <w:rsid w:val="00496817"/>
    <w:rsid w:val="004A54C8"/>
    <w:rsid w:val="004C5D7E"/>
    <w:rsid w:val="004D45CD"/>
    <w:rsid w:val="004D5185"/>
    <w:rsid w:val="004E4935"/>
    <w:rsid w:val="004E7D74"/>
    <w:rsid w:val="004F4D25"/>
    <w:rsid w:val="005017FA"/>
    <w:rsid w:val="005046A5"/>
    <w:rsid w:val="00504A67"/>
    <w:rsid w:val="00511D9A"/>
    <w:rsid w:val="00515617"/>
    <w:rsid w:val="005342BF"/>
    <w:rsid w:val="00541C12"/>
    <w:rsid w:val="00550981"/>
    <w:rsid w:val="00560CCF"/>
    <w:rsid w:val="00561B1D"/>
    <w:rsid w:val="00564033"/>
    <w:rsid w:val="00564EB6"/>
    <w:rsid w:val="00570F4F"/>
    <w:rsid w:val="005857BB"/>
    <w:rsid w:val="0059596F"/>
    <w:rsid w:val="0059632A"/>
    <w:rsid w:val="00597A23"/>
    <w:rsid w:val="005A0664"/>
    <w:rsid w:val="005A52A2"/>
    <w:rsid w:val="005B0AA0"/>
    <w:rsid w:val="005B5AEE"/>
    <w:rsid w:val="005B6373"/>
    <w:rsid w:val="005E76A4"/>
    <w:rsid w:val="005F133C"/>
    <w:rsid w:val="005F5429"/>
    <w:rsid w:val="005F60BA"/>
    <w:rsid w:val="00601500"/>
    <w:rsid w:val="00603C7D"/>
    <w:rsid w:val="006124BF"/>
    <w:rsid w:val="00616A6E"/>
    <w:rsid w:val="006177BF"/>
    <w:rsid w:val="006373DB"/>
    <w:rsid w:val="006442AA"/>
    <w:rsid w:val="00653C38"/>
    <w:rsid w:val="00684F7A"/>
    <w:rsid w:val="006919D5"/>
    <w:rsid w:val="006A2495"/>
    <w:rsid w:val="006A6172"/>
    <w:rsid w:val="006B3371"/>
    <w:rsid w:val="006D0E55"/>
    <w:rsid w:val="006E3853"/>
    <w:rsid w:val="006F3234"/>
    <w:rsid w:val="0070494E"/>
    <w:rsid w:val="00705C02"/>
    <w:rsid w:val="00710BA6"/>
    <w:rsid w:val="00711DF8"/>
    <w:rsid w:val="0072361C"/>
    <w:rsid w:val="007447BE"/>
    <w:rsid w:val="00747E57"/>
    <w:rsid w:val="007819F6"/>
    <w:rsid w:val="007A33C6"/>
    <w:rsid w:val="007B151B"/>
    <w:rsid w:val="007B2E53"/>
    <w:rsid w:val="007C04C4"/>
    <w:rsid w:val="007C39B1"/>
    <w:rsid w:val="007C700E"/>
    <w:rsid w:val="007C742C"/>
    <w:rsid w:val="007D7477"/>
    <w:rsid w:val="007E65AD"/>
    <w:rsid w:val="007E66A5"/>
    <w:rsid w:val="007F0F42"/>
    <w:rsid w:val="007F38C0"/>
    <w:rsid w:val="00801130"/>
    <w:rsid w:val="008058E9"/>
    <w:rsid w:val="00816B5F"/>
    <w:rsid w:val="00817955"/>
    <w:rsid w:val="00822C20"/>
    <w:rsid w:val="008539BD"/>
    <w:rsid w:val="0086177D"/>
    <w:rsid w:val="00861B8F"/>
    <w:rsid w:val="008652EE"/>
    <w:rsid w:val="00866124"/>
    <w:rsid w:val="00866435"/>
    <w:rsid w:val="00867DE9"/>
    <w:rsid w:val="00870574"/>
    <w:rsid w:val="00885BB2"/>
    <w:rsid w:val="008860FE"/>
    <w:rsid w:val="008970F4"/>
    <w:rsid w:val="008B0AEF"/>
    <w:rsid w:val="008B1983"/>
    <w:rsid w:val="008B3B0F"/>
    <w:rsid w:val="008C36AB"/>
    <w:rsid w:val="008D6080"/>
    <w:rsid w:val="008E48FB"/>
    <w:rsid w:val="008F740E"/>
    <w:rsid w:val="00904CB6"/>
    <w:rsid w:val="00913B95"/>
    <w:rsid w:val="009200AA"/>
    <w:rsid w:val="0092483A"/>
    <w:rsid w:val="009250A1"/>
    <w:rsid w:val="00926092"/>
    <w:rsid w:val="00942049"/>
    <w:rsid w:val="0096683E"/>
    <w:rsid w:val="00975982"/>
    <w:rsid w:val="0098045E"/>
    <w:rsid w:val="009A3173"/>
    <w:rsid w:val="009B33F0"/>
    <w:rsid w:val="009C68B0"/>
    <w:rsid w:val="009C7E01"/>
    <w:rsid w:val="009E25EF"/>
    <w:rsid w:val="009E4DA8"/>
    <w:rsid w:val="009F4449"/>
    <w:rsid w:val="009F5702"/>
    <w:rsid w:val="009F73E7"/>
    <w:rsid w:val="00A011BE"/>
    <w:rsid w:val="00A0436A"/>
    <w:rsid w:val="00A11D11"/>
    <w:rsid w:val="00A12B5B"/>
    <w:rsid w:val="00A13DBA"/>
    <w:rsid w:val="00A23BAA"/>
    <w:rsid w:val="00A2496D"/>
    <w:rsid w:val="00A2757B"/>
    <w:rsid w:val="00A31EE8"/>
    <w:rsid w:val="00A42B85"/>
    <w:rsid w:val="00A45630"/>
    <w:rsid w:val="00A50ABB"/>
    <w:rsid w:val="00A670E3"/>
    <w:rsid w:val="00A74E89"/>
    <w:rsid w:val="00A770A6"/>
    <w:rsid w:val="00A93224"/>
    <w:rsid w:val="00A96C87"/>
    <w:rsid w:val="00AC76CE"/>
    <w:rsid w:val="00AD2232"/>
    <w:rsid w:val="00AD750A"/>
    <w:rsid w:val="00AE0C53"/>
    <w:rsid w:val="00AF6C07"/>
    <w:rsid w:val="00B01480"/>
    <w:rsid w:val="00B0695A"/>
    <w:rsid w:val="00B071F2"/>
    <w:rsid w:val="00B138FE"/>
    <w:rsid w:val="00B144C2"/>
    <w:rsid w:val="00B15241"/>
    <w:rsid w:val="00B20663"/>
    <w:rsid w:val="00B21F60"/>
    <w:rsid w:val="00B24DEA"/>
    <w:rsid w:val="00B251C8"/>
    <w:rsid w:val="00B30920"/>
    <w:rsid w:val="00B30E68"/>
    <w:rsid w:val="00B32896"/>
    <w:rsid w:val="00B36B62"/>
    <w:rsid w:val="00B5075A"/>
    <w:rsid w:val="00B5765C"/>
    <w:rsid w:val="00B64180"/>
    <w:rsid w:val="00B77F48"/>
    <w:rsid w:val="00B92D9A"/>
    <w:rsid w:val="00B96054"/>
    <w:rsid w:val="00BA699A"/>
    <w:rsid w:val="00BA707F"/>
    <w:rsid w:val="00BB23C2"/>
    <w:rsid w:val="00BB4A41"/>
    <w:rsid w:val="00BB6AAE"/>
    <w:rsid w:val="00BB6C28"/>
    <w:rsid w:val="00BB7855"/>
    <w:rsid w:val="00BC1D66"/>
    <w:rsid w:val="00BC31E6"/>
    <w:rsid w:val="00BC5404"/>
    <w:rsid w:val="00BD1526"/>
    <w:rsid w:val="00BD4E00"/>
    <w:rsid w:val="00BE66F4"/>
    <w:rsid w:val="00BF19C8"/>
    <w:rsid w:val="00C05700"/>
    <w:rsid w:val="00C23F8C"/>
    <w:rsid w:val="00C24CDC"/>
    <w:rsid w:val="00C26C78"/>
    <w:rsid w:val="00C42873"/>
    <w:rsid w:val="00C46234"/>
    <w:rsid w:val="00C50315"/>
    <w:rsid w:val="00C5135E"/>
    <w:rsid w:val="00C51774"/>
    <w:rsid w:val="00C6020C"/>
    <w:rsid w:val="00C6733A"/>
    <w:rsid w:val="00C67EBC"/>
    <w:rsid w:val="00C7670E"/>
    <w:rsid w:val="00C872BB"/>
    <w:rsid w:val="00C94FBE"/>
    <w:rsid w:val="00C97237"/>
    <w:rsid w:val="00C97238"/>
    <w:rsid w:val="00CB1140"/>
    <w:rsid w:val="00CB15E1"/>
    <w:rsid w:val="00CB2617"/>
    <w:rsid w:val="00CB2CC9"/>
    <w:rsid w:val="00CB4633"/>
    <w:rsid w:val="00CB5AF6"/>
    <w:rsid w:val="00CC046F"/>
    <w:rsid w:val="00CD323E"/>
    <w:rsid w:val="00CE0252"/>
    <w:rsid w:val="00CE0C6E"/>
    <w:rsid w:val="00CE7C8F"/>
    <w:rsid w:val="00CE7F5B"/>
    <w:rsid w:val="00D01B23"/>
    <w:rsid w:val="00D06E99"/>
    <w:rsid w:val="00D15FB2"/>
    <w:rsid w:val="00D16B4F"/>
    <w:rsid w:val="00D2105A"/>
    <w:rsid w:val="00D255E1"/>
    <w:rsid w:val="00D2648F"/>
    <w:rsid w:val="00D643C5"/>
    <w:rsid w:val="00D649B2"/>
    <w:rsid w:val="00D80E83"/>
    <w:rsid w:val="00DA08B9"/>
    <w:rsid w:val="00DA284A"/>
    <w:rsid w:val="00DB0560"/>
    <w:rsid w:val="00DB1939"/>
    <w:rsid w:val="00DB5248"/>
    <w:rsid w:val="00DD0159"/>
    <w:rsid w:val="00DD5A70"/>
    <w:rsid w:val="00E01FEC"/>
    <w:rsid w:val="00E037C9"/>
    <w:rsid w:val="00E06EFD"/>
    <w:rsid w:val="00E24F32"/>
    <w:rsid w:val="00E34178"/>
    <w:rsid w:val="00E36A01"/>
    <w:rsid w:val="00E41820"/>
    <w:rsid w:val="00E41E7A"/>
    <w:rsid w:val="00E438FE"/>
    <w:rsid w:val="00E5392A"/>
    <w:rsid w:val="00E67DB5"/>
    <w:rsid w:val="00E7708C"/>
    <w:rsid w:val="00E8096E"/>
    <w:rsid w:val="00E84E25"/>
    <w:rsid w:val="00E93312"/>
    <w:rsid w:val="00EA6844"/>
    <w:rsid w:val="00EA7D8C"/>
    <w:rsid w:val="00EB62A6"/>
    <w:rsid w:val="00ED098D"/>
    <w:rsid w:val="00EE0084"/>
    <w:rsid w:val="00EF4C85"/>
    <w:rsid w:val="00F0376C"/>
    <w:rsid w:val="00F045A2"/>
    <w:rsid w:val="00F1417F"/>
    <w:rsid w:val="00F163F8"/>
    <w:rsid w:val="00F1687A"/>
    <w:rsid w:val="00F30DD7"/>
    <w:rsid w:val="00F3429B"/>
    <w:rsid w:val="00F36808"/>
    <w:rsid w:val="00F368E5"/>
    <w:rsid w:val="00F41DBE"/>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50A7B8BB"/>
  <w15:docId w15:val="{987AB261-4FBE-48C9-B2C7-7047D7ED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819F6"/>
    <w:pPr>
      <w:tabs>
        <w:tab w:val="left" w:pos="0"/>
      </w:tabs>
      <w:ind w:left="115" w:hanging="6"/>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14267F"/>
    <w:pPr>
      <w:shd w:val="clear" w:color="auto" w:fill="FFFFFF" w:themeFill="background1"/>
      <w:ind w:left="0" w:firstLine="0"/>
      <w:jc w:val="both"/>
    </w:pPr>
    <w:rPr>
      <w:i/>
      <w:color w:val="F79646" w:themeColor="accent6"/>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819F6"/>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7819F6"/>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7819F6"/>
    <w:pPr>
      <w:ind w:left="0" w:firstLine="0"/>
      <w:outlineLvl w:val="9"/>
    </w:pPr>
    <w:rPr>
      <w:color w:val="F79646" w:themeColor="accent6"/>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7819F6"/>
    <w:rPr>
      <w:color w:val="000000" w:themeColor="text1"/>
    </w:rPr>
  </w:style>
  <w:style w:type="paragraph" w:customStyle="1" w:styleId="PSI-Normal">
    <w:name w:val="PSI - Normal"/>
    <w:basedOn w:val="Normal"/>
    <w:autoRedefine/>
    <w:qFormat/>
    <w:rsid w:val="00A770A6"/>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926092"/>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684F7A"/>
    <w:rPr>
      <w:sz w:val="16"/>
      <w:szCs w:val="16"/>
    </w:rPr>
  </w:style>
  <w:style w:type="paragraph" w:styleId="Textocomentario">
    <w:name w:val="annotation text"/>
    <w:basedOn w:val="Normal"/>
    <w:link w:val="TextocomentarioCar"/>
    <w:uiPriority w:val="99"/>
    <w:semiHidden/>
    <w:unhideWhenUsed/>
    <w:rsid w:val="00684F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4F7A"/>
    <w:rPr>
      <w:sz w:val="20"/>
      <w:szCs w:val="20"/>
    </w:rPr>
  </w:style>
  <w:style w:type="paragraph" w:styleId="Asuntodelcomentario">
    <w:name w:val="annotation subject"/>
    <w:basedOn w:val="Textocomentario"/>
    <w:next w:val="Textocomentario"/>
    <w:link w:val="AsuntodelcomentarioCar"/>
    <w:uiPriority w:val="99"/>
    <w:semiHidden/>
    <w:unhideWhenUsed/>
    <w:rsid w:val="00684F7A"/>
    <w:rPr>
      <w:b/>
      <w:bCs/>
    </w:rPr>
  </w:style>
  <w:style w:type="character" w:customStyle="1" w:styleId="AsuntodelcomentarioCar">
    <w:name w:val="Asunto del comentario Car"/>
    <w:basedOn w:val="TextocomentarioCar"/>
    <w:link w:val="Asuntodelcomentario"/>
    <w:uiPriority w:val="99"/>
    <w:semiHidden/>
    <w:rsid w:val="00684F7A"/>
    <w:rPr>
      <w:b/>
      <w:bCs/>
      <w:sz w:val="20"/>
      <w:szCs w:val="20"/>
    </w:rPr>
  </w:style>
  <w:style w:type="paragraph" w:styleId="Prrafodelista">
    <w:name w:val="List Paragraph"/>
    <w:basedOn w:val="Normal"/>
    <w:uiPriority w:val="34"/>
    <w:qFormat/>
    <w:rsid w:val="00F30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11233">
      <w:bodyDiv w:val="1"/>
      <w:marLeft w:val="0"/>
      <w:marRight w:val="0"/>
      <w:marTop w:val="0"/>
      <w:marBottom w:val="0"/>
      <w:divBdr>
        <w:top w:val="none" w:sz="0" w:space="0" w:color="auto"/>
        <w:left w:val="none" w:sz="0" w:space="0" w:color="auto"/>
        <w:bottom w:val="none" w:sz="0" w:space="0" w:color="auto"/>
        <w:right w:val="none" w:sz="0" w:space="0" w:color="auto"/>
      </w:divBdr>
      <w:divsChild>
        <w:div w:id="44187730">
          <w:marLeft w:val="-13"/>
          <w:marRight w:val="0"/>
          <w:marTop w:val="0"/>
          <w:marBottom w:val="0"/>
          <w:divBdr>
            <w:top w:val="none" w:sz="0" w:space="0" w:color="auto"/>
            <w:left w:val="none" w:sz="0" w:space="0" w:color="auto"/>
            <w:bottom w:val="none" w:sz="0" w:space="0" w:color="auto"/>
            <w:right w:val="none" w:sz="0" w:space="0" w:color="auto"/>
          </w:divBdr>
        </w:div>
      </w:divsChild>
    </w:div>
    <w:div w:id="1171992059">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ocuments\Oslo\Testify\Testify\Templates\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26726F-01E9-46F5-B17C-EB9176AC8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Caso de Uso</Template>
  <TotalTime>53</TotalTime>
  <Pages>1</Pages>
  <Words>392</Words>
  <Characters>2237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Especifucación del CU]</vt:lpstr>
    </vt:vector>
  </TitlesOfParts>
  <Company>OSLO</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Especifucación del CU]</dc:title>
  <dc:subject>Testify</dc:subject>
  <dc:creator>Valeria</dc:creator>
  <cp:keywords/>
  <dc:description/>
  <cp:lastModifiedBy>malena oyarzo</cp:lastModifiedBy>
  <cp:revision>7</cp:revision>
  <dcterms:created xsi:type="dcterms:W3CDTF">2024-11-04T04:14:00Z</dcterms:created>
  <dcterms:modified xsi:type="dcterms:W3CDTF">2024-11-05T20:41:00Z</dcterms:modified>
</cp:coreProperties>
</file>