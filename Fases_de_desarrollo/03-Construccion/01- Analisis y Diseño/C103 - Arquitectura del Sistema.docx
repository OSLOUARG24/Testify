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C9DF58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2E06DA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6DC131C" w14:textId="37E04CC2" w:rsidR="00D06E99" w:rsidRDefault="002960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A8E694D" wp14:editId="1008AC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A5F76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" o:allowincell="f" fillcolor="#f79646 [3209]" strokecolor="#f79646 [3209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38" behindDoc="0" locked="0" layoutInCell="0" allowOverlap="1" wp14:anchorId="046A85D2" wp14:editId="3597209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8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C43A6E1" id="Rectangle 9" o:spid="_x0000_s1026" style="position:absolute;margin-left:0;margin-top:0;width:7.15pt;height:882.85pt;z-index:25165823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" o:allowincell="f" fillcolor="white [3212]" strokecolor="#f79646 [3209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3" behindDoc="0" locked="0" layoutInCell="0" allowOverlap="1" wp14:anchorId="059C6A69" wp14:editId="609DED4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876E9CD" id="Rectangle 8" o:spid="_x0000_s1026" style="position:absolute;margin-left:0;margin-top:0;width:7.15pt;height:882.85pt;z-index:251659263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" o:allowincell="f" fillcolor="white [3212]" strokecolor="#f79646 [3209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CAAFC8F" wp14:editId="2D902AA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6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FDF91E5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" o:allowincell="f" fillcolor="#f79646 [3209]" strokecolor="#f79646 [3209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3D5F8C9" w14:textId="77777777" w:rsidR="00D06E99" w:rsidRDefault="00A3050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Arquitectura del Sistema</w:t>
              </w:r>
            </w:p>
          </w:sdtContent>
        </w:sdt>
        <w:sdt>
          <w:sdtPr>
            <w:rPr>
              <w:rFonts w:ascii="Ink Free" w:eastAsia="Times New Roman" w:hAnsi="Ink Free" w:cs="Times New Roman"/>
              <w:b/>
              <w:sz w:val="56"/>
              <w:szCs w:val="5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42B5E1CE" w14:textId="6D6B3F11" w:rsidR="00D06E99" w:rsidRDefault="00177A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77A82">
                <w:rPr>
                  <w:rFonts w:ascii="Ink Free" w:eastAsia="Times New Roman" w:hAnsi="Ink Free" w:cs="Times New Roman"/>
                  <w:b/>
                  <w:sz w:val="56"/>
                  <w:szCs w:val="56"/>
                </w:rPr>
                <w:t>Testify</w:t>
              </w:r>
            </w:p>
          </w:sdtContent>
        </w:sdt>
        <w:p w14:paraId="56A46ACF" w14:textId="77777777" w:rsidR="00D06E99" w:rsidRDefault="00D06E99">
          <w:pPr>
            <w:pStyle w:val="Sinespaciado"/>
          </w:pPr>
        </w:p>
        <w:p w14:paraId="7CA27245" w14:textId="77777777" w:rsidR="006919D5" w:rsidRDefault="006919D5">
          <w:pPr>
            <w:pStyle w:val="Sinespaciado"/>
          </w:pPr>
        </w:p>
        <w:p w14:paraId="7F06B08E" w14:textId="77777777" w:rsidR="006919D5" w:rsidRDefault="006919D5">
          <w:pPr>
            <w:pStyle w:val="Sinespaciado"/>
          </w:pPr>
        </w:p>
        <w:p w14:paraId="5D3FE75C" w14:textId="77777777" w:rsidR="00177A82" w:rsidRPr="00CB5BFF" w:rsidRDefault="00177A82" w:rsidP="00177A82">
          <w:pPr>
            <w:spacing w:before="0" w:line="240" w:lineRule="auto"/>
            <w:ind w:left="0" w:firstLine="0"/>
            <w:rPr>
              <w:rFonts w:ascii="Verdana" w:eastAsia="Times New Roman" w:hAnsi="Verdana"/>
              <w:sz w:val="52"/>
              <w:szCs w:val="52"/>
            </w:rPr>
          </w:pPr>
          <w:r w:rsidRPr="00CB5BFF">
            <w:rPr>
              <w:rFonts w:ascii="Verdana" w:eastAsia="Times New Roman" w:hAnsi="Verdana"/>
              <w:sz w:val="52"/>
              <w:szCs w:val="52"/>
            </w:rPr>
            <w:t>OSLO</w:t>
          </w:r>
        </w:p>
        <w:p w14:paraId="64BF4D36" w14:textId="77777777" w:rsidR="00177A82" w:rsidRDefault="00177A82" w:rsidP="00177A82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 xml:space="preserve">Ojeda Valeria – </w:t>
          </w:r>
          <w:proofErr w:type="spellStart"/>
          <w:r>
            <w:rPr>
              <w:rFonts w:eastAsia="Times New Roman"/>
            </w:rPr>
            <w:t>Sly</w:t>
          </w:r>
          <w:proofErr w:type="spellEnd"/>
          <w:r>
            <w:rPr>
              <w:rFonts w:eastAsia="Times New Roman"/>
            </w:rPr>
            <w:t xml:space="preserve"> Eduardo</w:t>
          </w:r>
        </w:p>
        <w:p w14:paraId="1A0204E9" w14:textId="77777777" w:rsidR="00177A82" w:rsidRPr="00C87C95" w:rsidRDefault="00177A82" w:rsidP="00177A82">
          <w:pPr>
            <w:spacing w:before="0" w:line="240" w:lineRule="auto"/>
            <w:ind w:left="0" w:firstLine="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Levipichun</w:t>
          </w:r>
          <w:proofErr w:type="spellEnd"/>
          <w:r>
            <w:rPr>
              <w:rFonts w:eastAsia="Times New Roman"/>
            </w:rPr>
            <w:t xml:space="preserve"> Emilio</w:t>
          </w:r>
          <w:r w:rsidRPr="00C87C95">
            <w:rPr>
              <w:rFonts w:eastAsia="Times New Roman"/>
            </w:rPr>
            <w:t xml:space="preserve"> – </w:t>
          </w:r>
          <w:proofErr w:type="spellStart"/>
          <w:r w:rsidRPr="00C87C95">
            <w:rPr>
              <w:rFonts w:eastAsia="Times New Roman"/>
            </w:rPr>
            <w:t>Oyarzo</w:t>
          </w:r>
          <w:proofErr w:type="spellEnd"/>
          <w:r w:rsidRPr="00C87C95">
            <w:rPr>
              <w:rFonts w:eastAsia="Times New Roman"/>
            </w:rPr>
            <w:t xml:space="preserve"> Malena</w:t>
          </w:r>
        </w:p>
        <w:p w14:paraId="77E5A9A2" w14:textId="77777777" w:rsidR="00D06E99" w:rsidRDefault="00D06E99"/>
        <w:p w14:paraId="40A995F3" w14:textId="391C478B" w:rsidR="00BC5404" w:rsidRDefault="00177A82" w:rsidP="005D3105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85888" behindDoc="0" locked="0" layoutInCell="1" allowOverlap="1" wp14:anchorId="04970DDD" wp14:editId="209F96EB">
                <wp:simplePos x="0" y="0"/>
                <wp:positionH relativeFrom="margin">
                  <wp:posOffset>226175</wp:posOffset>
                </wp:positionH>
                <wp:positionV relativeFrom="paragraph">
                  <wp:posOffset>3118081</wp:posOffset>
                </wp:positionV>
                <wp:extent cx="1260475" cy="1115060"/>
                <wp:effectExtent l="0" t="0" r="0" b="0"/>
                <wp:wrapThrough wrapText="bothSides">
                  <wp:wrapPolygon edited="0">
                    <wp:start x="0" y="0"/>
                    <wp:lineTo x="0" y="21403"/>
                    <wp:lineTo x="21219" y="21403"/>
                    <wp:lineTo x="21219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475" cy="1115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124BF">
            <w:rPr>
              <w:noProof/>
              <w:lang w:val="en-US"/>
            </w:rPr>
            <w:drawing>
              <wp:anchor distT="0" distB="0" distL="114300" distR="114300" simplePos="0" relativeHeight="251648000" behindDoc="0" locked="0" layoutInCell="1" allowOverlap="1" wp14:anchorId="2DDAE950" wp14:editId="3378A629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7A4C6F" w14:textId="0FA80E8C" w:rsidR="00397566" w:rsidRPr="005313D3" w:rsidRDefault="00296001" w:rsidP="005D3105">
          <w:pPr>
            <w:pStyle w:val="PSI-Comentario"/>
          </w:pPr>
          <w:r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472918C" wp14:editId="41846874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DB9091" w14:textId="49E8E77C" w:rsidR="00E1286F" w:rsidRPr="00844CF8" w:rsidRDefault="00E1286F" w:rsidP="00E1286F">
                                <w:pPr>
                                  <w:ind w:left="0" w:firstLine="0"/>
                                  <w:jc w:val="both"/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</w:pP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La Arquitectura del software, comprende el conjunto de elementos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estáticos, propios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del diseño intelectual del sistema, que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definen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y dan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  forma   tanto   al   código  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fuente, como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  al   comportamiento   del software en tiempo de ejecución.</w:t>
                                </w:r>
                              </w:p>
                              <w:p w14:paraId="2A45E63D" w14:textId="28BAB55E" w:rsidR="00DA284A" w:rsidRPr="00844CF8" w:rsidRDefault="00E1286F" w:rsidP="00E1286F">
                                <w:pPr>
                                  <w:ind w:left="0" w:firstLine="0"/>
                                  <w:jc w:val="both"/>
                                  <w:rPr>
                                    <w:color w:val="F79646" w:themeColor="accent6"/>
                                  </w:rPr>
                                </w:pP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Naturalmente   este   diseño arquitectónico   ha  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de ajustarse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  a   las necesidades   y   requisitos   del   proyecto.  Este documento describe   en</w:t>
                                </w:r>
                                <w:r w:rsidR="00FF08F5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términos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generales, las ideas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principales detrás </w:t>
                                </w:r>
                                <w:r w:rsidR="00844CF8"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>de la</w:t>
                                </w:r>
                                <w:r w:rsidRPr="00844CF8">
                                  <w:rPr>
                                    <w:i/>
                                    <w:color w:val="F79646" w:themeColor="accent6"/>
                                    <w:szCs w:val="21"/>
                                    <w:lang w:val="es-AR"/>
                                  </w:rPr>
                                  <w:t xml:space="preserve"> arquitectura escogida para el mismo.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7291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" fillcolor="white [3212]" strokecolor="black [3213]">
                    <v:textbox>
                      <w:txbxContent>
                        <w:p w14:paraId="48DB9091" w14:textId="49E8E77C" w:rsidR="00E1286F" w:rsidRPr="00844CF8" w:rsidRDefault="00E1286F" w:rsidP="00E1286F">
                          <w:pPr>
                            <w:ind w:left="0" w:firstLine="0"/>
                            <w:jc w:val="both"/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</w:pP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La Arquitectura del software, comprende el conjunto de elementos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estáticos, propios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del diseño intelectual del sistema, que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definen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y dan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  forma   tanto   al   código  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fuente, como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  al   comportamiento   del software en tiempo de ejecución.</w:t>
                          </w:r>
                        </w:p>
                        <w:p w14:paraId="2A45E63D" w14:textId="28BAB55E" w:rsidR="00DA284A" w:rsidRPr="00844CF8" w:rsidRDefault="00E1286F" w:rsidP="00E1286F">
                          <w:pPr>
                            <w:ind w:left="0" w:firstLine="0"/>
                            <w:jc w:val="both"/>
                            <w:rPr>
                              <w:color w:val="F79646" w:themeColor="accent6"/>
                            </w:rPr>
                          </w:pP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Naturalmente   este   diseño arquitectónico   ha  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de ajustarse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  a   las necesidades   y   requisitos   del   proyecto.  Este documento describe   en</w:t>
                          </w:r>
                          <w:r w:rsidR="00FF08F5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términos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generales, las ideas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principales detrás </w:t>
                          </w:r>
                          <w:r w:rsidR="00844CF8"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>de la</w:t>
                          </w:r>
                          <w:r w:rsidRPr="00844CF8">
                            <w:rPr>
                              <w:i/>
                              <w:color w:val="F79646" w:themeColor="accent6"/>
                              <w:szCs w:val="21"/>
                              <w:lang w:val="es-AR"/>
                            </w:rPr>
                            <w:t xml:space="preserve"> arquitectura escogida para el mismo.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0A466754" wp14:editId="6ABC1373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CACBAC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" fillcolor="#f79646 [3209]" strokecolor="#f79646 [3209]">
                    <w10:wrap type="square" anchorx="margin" anchory="margin"/>
                  </v:rect>
                </w:pict>
              </mc:Fallback>
            </mc:AlternateContent>
          </w:r>
        </w:p>
        <w:p w14:paraId="7CD331EF" w14:textId="77777777" w:rsidR="00397566" w:rsidRPr="008B3B0F" w:rsidRDefault="00397566" w:rsidP="005D3105">
          <w:pPr>
            <w:pStyle w:val="PSI-Comentario"/>
          </w:pPr>
        </w:p>
        <w:p w14:paraId="4D2FA871" w14:textId="77777777" w:rsidR="00D06E99" w:rsidRDefault="00E639CE"/>
      </w:sdtContent>
    </w:sdt>
    <w:p w14:paraId="385DD264" w14:textId="06044D39" w:rsidR="00A13DBA" w:rsidRDefault="007F38C0" w:rsidP="00A13DBA">
      <w:pPr>
        <w:ind w:left="0" w:firstLine="0"/>
      </w:pPr>
      <w:r>
        <w:br w:type="page"/>
      </w:r>
    </w:p>
    <w:p w14:paraId="025D09EB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465229B4" w14:textId="77777777" w:rsidR="000F79DF" w:rsidRDefault="000F79DF" w:rsidP="000B41CD">
          <w:pPr>
            <w:pStyle w:val="TtuloTDC"/>
          </w:pPr>
          <w:r>
            <w:t xml:space="preserve">Tabla de </w:t>
          </w:r>
          <w:r w:rsidRPr="000B41CD">
            <w:t>contenido</w:t>
          </w:r>
        </w:p>
        <w:p w14:paraId="3649BF4A" w14:textId="34A1A985" w:rsidR="00CE2AAF" w:rsidRDefault="0089649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854852" w:history="1">
            <w:r w:rsidR="00CE2AAF" w:rsidRPr="00215C21">
              <w:rPr>
                <w:rStyle w:val="Hipervnculo"/>
                <w:noProof/>
              </w:rPr>
              <w:t>Introducción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_Toc179854852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4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463C4DBA" w14:textId="15F3F980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53" w:history="1">
            <w:r w:rsidR="00CE2AAF" w:rsidRPr="00215C21">
              <w:rPr>
                <w:rStyle w:val="Hipervnculo"/>
                <w:noProof/>
              </w:rPr>
              <w:t>Propósito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_Toc179854853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4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127EBC3A" w14:textId="5692E3D5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54" w:history="1">
            <w:r w:rsidR="00CE2AAF" w:rsidRPr="00215C21">
              <w:rPr>
                <w:rStyle w:val="Hipervnculo"/>
                <w:noProof/>
              </w:rPr>
              <w:t>Alcance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_Toc179854854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4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2307C6E0" w14:textId="68A734D2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55" w:history="1">
            <w:r w:rsidR="00CE2AAF" w:rsidRPr="00215C21">
              <w:rPr>
                <w:rStyle w:val="Hipervnculo"/>
                <w:noProof/>
              </w:rPr>
              <w:t>Definiciones, Acrónimos, y Abreviaturas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_Toc179854855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4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7C6555FD" w14:textId="7CF11D5F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56" w:history="1">
            <w:r w:rsidR="00CE2AAF" w:rsidRPr="00215C21">
              <w:rPr>
                <w:rStyle w:val="Hipervnculo"/>
                <w:noProof/>
              </w:rPr>
              <w:t>Referencias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_Toc179854856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5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56A0CA36" w14:textId="3F403D1F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57" w:history="1">
            <w:r w:rsidR="00CE2AAF" w:rsidRPr="00215C21">
              <w:rPr>
                <w:rStyle w:val="Hipervnculo"/>
                <w:noProof/>
              </w:rPr>
              <w:t>Panorama General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_Toc179854857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5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717A6AD5" w14:textId="237F5674" w:rsidR="00CE2AAF" w:rsidRDefault="00E639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58" w:history="1">
            <w:r w:rsidR="00CE2AAF" w:rsidRPr="00215C21">
              <w:rPr>
                <w:rStyle w:val="Hipervnculo"/>
                <w:noProof/>
              </w:rPr>
              <w:t>Representación Arquitectónica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_Toc179854858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5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006158D5" w14:textId="7C34D1B1" w:rsidR="00CE2AAF" w:rsidRDefault="00E639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59" w:history="1">
            <w:r w:rsidR="00CE2AAF" w:rsidRPr="00215C21">
              <w:rPr>
                <w:rStyle w:val="Hipervnculo"/>
                <w:noProof/>
              </w:rPr>
              <w:t>Objetivos Arquitectónicos y  Restricciones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_Toc179854859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6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319982C6" w14:textId="462B2FF5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0" w:history="1">
            <w:r w:rsidR="00CE2AAF" w:rsidRPr="00215C21">
              <w:rPr>
                <w:rStyle w:val="Hipervnculo"/>
                <w:noProof/>
              </w:rPr>
              <w:t>Objetivos Generales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_Toc179854860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7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693AC3E4" w14:textId="611E132B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1" w:history="1">
            <w:r w:rsidR="00CE2AAF" w:rsidRPr="00215C21">
              <w:rPr>
                <w:rStyle w:val="Hipervnculo"/>
                <w:noProof/>
              </w:rPr>
              <w:t>Objetivos Específicos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_Toc179854861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7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0E79E184" w14:textId="6FC722F6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2" w:history="1">
            <w:r w:rsidR="00CE2AAF" w:rsidRPr="00215C21">
              <w:rPr>
                <w:rStyle w:val="Hipervnculo"/>
                <w:noProof/>
              </w:rPr>
              <w:t>Descripción de Procesos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_Toc179854862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8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74CD36B4" w14:textId="081FF230" w:rsidR="00CE2AAF" w:rsidRDefault="00E639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63" w:history="1">
            <w:r w:rsidR="00CE2AAF" w:rsidRPr="00215C21">
              <w:rPr>
                <w:rStyle w:val="Hipervnculo"/>
                <w:noProof/>
              </w:rPr>
              <w:t>Vista de Caso de Uso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_Toc179854863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9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7FB8889B" w14:textId="68FB2472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4" w:history="1">
            <w:r w:rsidR="00CE2AAF" w:rsidRPr="00215C21">
              <w:rPr>
                <w:rStyle w:val="Hipervnculo"/>
                <w:noProof/>
              </w:rPr>
              <w:t>Descripción de los Actores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_Toc179854864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10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655D8DD4" w14:textId="1D9793B9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5" w:history="1">
            <w:r w:rsidR="00CE2AAF" w:rsidRPr="00215C21">
              <w:rPr>
                <w:rStyle w:val="Hipervnculo"/>
                <w:noProof/>
              </w:rPr>
              <w:t>Contexto del sistema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_Toc179854865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10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5116F108" w14:textId="49539327" w:rsidR="00CE2AAF" w:rsidRDefault="00E639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66" w:history="1">
            <w:r w:rsidR="00CE2AAF" w:rsidRPr="00215C21">
              <w:rPr>
                <w:rStyle w:val="Hipervnculo"/>
                <w:noProof/>
              </w:rPr>
              <w:t>Vista Lógica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_Toc179854866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11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782992C6" w14:textId="28EAE49A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7" w:history="1">
            <w:r w:rsidR="00CE2AAF" w:rsidRPr="00215C21">
              <w:rPr>
                <w:rStyle w:val="Hipervnculo"/>
                <w:noProof/>
              </w:rPr>
              <w:t>Perspectiva General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_Toc179854867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11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6DF0B215" w14:textId="6EFC9DAB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68" w:history="1">
            <w:r w:rsidR="00CE2AAF" w:rsidRPr="00215C21">
              <w:rPr>
                <w:rStyle w:val="Hipervnculo"/>
                <w:noProof/>
              </w:rPr>
              <w:t>Paquetes de Diseño importantes arquitectónicamente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_Toc179854868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12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45ECCF15" w14:textId="7A38D172" w:rsidR="00CE2AAF" w:rsidRDefault="00E639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69" w:history="1">
            <w:r w:rsidR="00CE2AAF" w:rsidRPr="00215C21">
              <w:rPr>
                <w:rStyle w:val="Hipervnculo"/>
                <w:noProof/>
              </w:rPr>
              <w:t>Vista de Procesos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_Toc179854869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12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28D1316C" w14:textId="4469B586" w:rsidR="00CE2AAF" w:rsidRDefault="00E639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70" w:history="1">
            <w:r w:rsidR="00CE2AAF" w:rsidRPr="00215C21">
              <w:rPr>
                <w:rStyle w:val="Hipervnculo"/>
                <w:noProof/>
              </w:rPr>
              <w:t>Vista de Liberación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_Toc179854870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12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7C61B913" w14:textId="26FCC820" w:rsidR="00CE2AAF" w:rsidRDefault="00E639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71" w:history="1">
            <w:r w:rsidR="00CE2AAF" w:rsidRPr="00215C21">
              <w:rPr>
                <w:rStyle w:val="Hipervnculo"/>
                <w:noProof/>
              </w:rPr>
              <w:t>Vista de Implementación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_Toc179854871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13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4C05FA9F" w14:textId="02F2E23C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72" w:history="1">
            <w:r w:rsidR="00CE2AAF" w:rsidRPr="00215C21">
              <w:rPr>
                <w:rStyle w:val="Hipervnculo"/>
                <w:noProof/>
              </w:rPr>
              <w:t>Capas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_Toc179854872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13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1C6C952F" w14:textId="69591346" w:rsidR="00CE2AAF" w:rsidRDefault="00E639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73" w:history="1">
            <w:r w:rsidR="00CE2AAF" w:rsidRPr="00215C21">
              <w:rPr>
                <w:rStyle w:val="Hipervnculo"/>
                <w:noProof/>
              </w:rPr>
              <w:t>Tamaño y Rendimiento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_Toc179854873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13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0CA3E360" w14:textId="1588D428" w:rsidR="00CE2AAF" w:rsidRDefault="00E639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74" w:history="1">
            <w:r w:rsidR="00CE2AAF" w:rsidRPr="00215C21">
              <w:rPr>
                <w:rStyle w:val="Hipervnculo"/>
                <w:noProof/>
              </w:rPr>
              <w:t>Calidad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_Toc179854874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13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06568F4D" w14:textId="521646CD" w:rsidR="00CE2AAF" w:rsidRDefault="00E639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9854875" w:history="1">
            <w:r w:rsidR="00CE2AAF" w:rsidRPr="00215C21">
              <w:rPr>
                <w:rStyle w:val="Hipervnculo"/>
                <w:noProof/>
              </w:rPr>
              <w:t>Diagramas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_Toc179854875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14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41C44401" w14:textId="110BAB81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76" w:history="1">
            <w:r w:rsidR="00CE2AAF" w:rsidRPr="00215C21">
              <w:rPr>
                <w:rStyle w:val="Hipervnculo"/>
                <w:noProof/>
              </w:rPr>
              <w:t>Diagramas de Despliegue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_Toc179854876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14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2171BBB3" w14:textId="4D12923B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77" w:history="1">
            <w:r w:rsidR="00CE2AAF" w:rsidRPr="00215C21">
              <w:rPr>
                <w:rStyle w:val="Hipervnculo"/>
                <w:noProof/>
              </w:rPr>
              <w:t>Diagrama de Objetos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_Toc179854877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noProof/>
                <w:webHidden/>
              </w:rPr>
              <w:t>16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233A73A2" w14:textId="1443C70D" w:rsidR="00CE2AAF" w:rsidRDefault="00E639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9854878" w:history="1">
            <w:r w:rsidR="00CE2AAF" w:rsidRPr="00215C21">
              <w:rPr>
                <w:rStyle w:val="Hipervnculo"/>
                <w:noProof/>
              </w:rPr>
              <w:t>Diagramas de Paquetes</w:t>
            </w:r>
            <w:r w:rsidR="00CE2AAF">
              <w:rPr>
                <w:noProof/>
                <w:webHidden/>
              </w:rPr>
              <w:tab/>
            </w:r>
            <w:r w:rsidR="00CE2AAF">
              <w:rPr>
                <w:noProof/>
                <w:webHidden/>
              </w:rPr>
              <w:fldChar w:fldCharType="begin"/>
            </w:r>
            <w:r w:rsidR="00CE2AAF">
              <w:rPr>
                <w:noProof/>
                <w:webHidden/>
              </w:rPr>
              <w:instrText xml:space="preserve"> PAGEREF _Toc179854878 \h </w:instrText>
            </w:r>
            <w:r w:rsidR="00CE2AAF">
              <w:rPr>
                <w:noProof/>
                <w:webHidden/>
              </w:rPr>
            </w:r>
            <w:r w:rsidR="00CE2AAF">
              <w:rPr>
                <w:noProof/>
                <w:webHidden/>
              </w:rPr>
              <w:fldChar w:fldCharType="separate"/>
            </w:r>
            <w:r w:rsidR="00D44787">
              <w:rPr>
                <w:b/>
                <w:bCs/>
                <w:noProof/>
                <w:webHidden/>
              </w:rPr>
              <w:t>¡Error! Marcador no definido.</w:t>
            </w:r>
            <w:r w:rsidR="00CE2AAF">
              <w:rPr>
                <w:noProof/>
                <w:webHidden/>
              </w:rPr>
              <w:fldChar w:fldCharType="end"/>
            </w:r>
          </w:hyperlink>
        </w:p>
        <w:p w14:paraId="52255F34" w14:textId="122F2922" w:rsidR="000F79DF" w:rsidRDefault="0089649A" w:rsidP="00D36748">
          <w:pPr>
            <w:pStyle w:val="TDC2"/>
          </w:pPr>
          <w:r>
            <w:fldChar w:fldCharType="end"/>
          </w:r>
        </w:p>
      </w:sdtContent>
    </w:sdt>
    <w:p w14:paraId="7EC2392F" w14:textId="77777777" w:rsidR="00A30500" w:rsidRDefault="00E639CE" w:rsidP="00A30500">
      <w:pPr>
        <w:pStyle w:val="PSI-Ttulo"/>
      </w:pPr>
      <w:sdt>
        <w:sdt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30500">
            <w:t>Arquitectura del Sistema</w:t>
          </w:r>
        </w:sdtContent>
      </w:sdt>
    </w:p>
    <w:p w14:paraId="7C18C478" w14:textId="77777777" w:rsidR="0043792A" w:rsidRDefault="0043792A" w:rsidP="00A30500">
      <w:pPr>
        <w:pStyle w:val="PSI-Ttulo1"/>
      </w:pPr>
      <w:bookmarkStart w:id="0" w:name="_Toc456598586"/>
      <w:bookmarkStart w:id="1" w:name="_Toc104101740"/>
      <w:bookmarkStart w:id="2" w:name="_Toc227403714"/>
      <w:bookmarkStart w:id="3" w:name="_Toc234998972"/>
    </w:p>
    <w:p w14:paraId="5D362E4C" w14:textId="18648273" w:rsidR="00A30500" w:rsidRPr="005313D3" w:rsidRDefault="00A30500" w:rsidP="00A30500">
      <w:pPr>
        <w:pStyle w:val="PSI-Ttulo1"/>
      </w:pPr>
      <w:bookmarkStart w:id="4" w:name="_Toc179854852"/>
      <w:r w:rsidRPr="005313D3">
        <w:t>Introducción</w:t>
      </w:r>
      <w:bookmarkEnd w:id="0"/>
      <w:bookmarkEnd w:id="1"/>
      <w:bookmarkEnd w:id="2"/>
      <w:bookmarkEnd w:id="3"/>
      <w:bookmarkEnd w:id="4"/>
    </w:p>
    <w:p w14:paraId="0E604A1B" w14:textId="77BB18C7" w:rsidR="0043792A" w:rsidRPr="004B1FA0" w:rsidRDefault="004B1FA0" w:rsidP="005D3105">
      <w:pPr>
        <w:pStyle w:val="PSI-Comentario"/>
      </w:pPr>
      <w:r w:rsidRPr="004B1FA0">
        <w:t xml:space="preserve">El presente Documento de Arquitectura de Software tiene como objetivo proporcionar una visión completa y estructurada de la arquitectura del sistema </w:t>
      </w:r>
      <w:proofErr w:type="spellStart"/>
      <w:r w:rsidRPr="004B1FA0">
        <w:t>Testify</w:t>
      </w:r>
      <w:proofErr w:type="spellEnd"/>
      <w:r w:rsidRPr="004B1FA0">
        <w:t>. Este sistema está diseñado para gestionar proyectos, r</w:t>
      </w:r>
      <w:r w:rsidR="008107AC">
        <w:t>oles, permisos y escenarios (a modo de casos de prueba)</w:t>
      </w:r>
      <w:r w:rsidRPr="004B1FA0">
        <w:t xml:space="preserve"> dentro de un entorno orientado a la evaluación y el seguimiento de pruebas de software. El documento incluye una descripción detallada de la estructura del sistema, los componentes clave, las tecnologías empleadas y los flujos de interacción entre los diferentes elementos del sistema. </w:t>
      </w:r>
    </w:p>
    <w:p w14:paraId="1F07B06D" w14:textId="43AE2A62" w:rsidR="00A30500" w:rsidRPr="005313D3" w:rsidRDefault="00A30500" w:rsidP="000B41CD">
      <w:pPr>
        <w:pStyle w:val="PSI-Ttulo2"/>
      </w:pPr>
      <w:bookmarkStart w:id="5" w:name="_Toc456598587"/>
      <w:bookmarkStart w:id="6" w:name="_Toc104101741"/>
      <w:bookmarkStart w:id="7" w:name="_Toc227403715"/>
      <w:bookmarkStart w:id="8" w:name="_Toc234998973"/>
      <w:bookmarkStart w:id="9" w:name="_Toc179854853"/>
      <w:r w:rsidRPr="000B41CD">
        <w:t>P</w:t>
      </w:r>
      <w:bookmarkEnd w:id="5"/>
      <w:r w:rsidRPr="000B41CD">
        <w:t>ropósito</w:t>
      </w:r>
      <w:bookmarkEnd w:id="6"/>
      <w:bookmarkEnd w:id="7"/>
      <w:bookmarkEnd w:id="8"/>
      <w:bookmarkEnd w:id="9"/>
    </w:p>
    <w:p w14:paraId="1E5E1A67" w14:textId="168FE2CA" w:rsidR="0043792A" w:rsidRPr="005313D3" w:rsidRDefault="004B1FA0" w:rsidP="005D3105">
      <w:pPr>
        <w:pStyle w:val="PSI-Comentario"/>
      </w:pPr>
      <w:bookmarkStart w:id="10" w:name="_Toc456598588"/>
      <w:r w:rsidRPr="004B1FA0">
        <w:t xml:space="preserve">El propósito de este documento es formalizar la arquitectura de software de </w:t>
      </w:r>
      <w:proofErr w:type="spellStart"/>
      <w:r w:rsidRPr="004B1FA0">
        <w:t>Testify</w:t>
      </w:r>
      <w:proofErr w:type="spellEnd"/>
      <w:r w:rsidRPr="004B1FA0">
        <w:t>, brindando una guía clara para los desarrolladores, arquitectos de sistemas y otros miembros del equipo. Proporciona una base de referencia para el diseño, desarrollo y mantenimiento del sistema, y asegura que todos los involucrados compartan una comprensión común de los componentes y las interacciones dentro del sistema. Además, describe cómo se interrelacionan los diferentes módulos (</w:t>
      </w:r>
      <w:proofErr w:type="spellStart"/>
      <w:r w:rsidRPr="004B1FA0">
        <w:t>frontend</w:t>
      </w:r>
      <w:proofErr w:type="spellEnd"/>
      <w:r w:rsidRPr="004B1FA0">
        <w:t xml:space="preserve">, </w:t>
      </w:r>
      <w:proofErr w:type="spellStart"/>
      <w:r w:rsidRPr="004B1FA0">
        <w:t>backend</w:t>
      </w:r>
      <w:proofErr w:type="spellEnd"/>
      <w:r w:rsidRPr="004B1FA0">
        <w:t xml:space="preserve">, base de datos) y las capas de la arquitectura. Este documento está dirigido a desarrolladores, </w:t>
      </w:r>
      <w:proofErr w:type="spellStart"/>
      <w:r w:rsidRPr="004B1FA0">
        <w:t>testers</w:t>
      </w:r>
      <w:proofErr w:type="spellEnd"/>
      <w:r w:rsidRPr="004B1FA0">
        <w:t>, administradores de sistemas y cualquier otra persona encargada de trabajar en el sistema, ya sea en su implementación o en su posterior evolución.</w:t>
      </w:r>
    </w:p>
    <w:p w14:paraId="1B27AF6C" w14:textId="51E9DE4E" w:rsidR="00A30500" w:rsidRPr="005313D3" w:rsidRDefault="00A30500" w:rsidP="00A30500">
      <w:pPr>
        <w:pStyle w:val="PSI-Ttulo2"/>
      </w:pPr>
      <w:bookmarkStart w:id="11" w:name="_Toc104101742"/>
      <w:bookmarkStart w:id="12" w:name="_Toc227403716"/>
      <w:bookmarkStart w:id="13" w:name="_Toc234998974"/>
      <w:bookmarkStart w:id="14" w:name="_Toc179854854"/>
      <w:bookmarkEnd w:id="10"/>
      <w:r w:rsidRPr="005313D3">
        <w:t>Alcance</w:t>
      </w:r>
      <w:bookmarkEnd w:id="11"/>
      <w:bookmarkEnd w:id="12"/>
      <w:bookmarkEnd w:id="13"/>
      <w:bookmarkEnd w:id="14"/>
    </w:p>
    <w:p w14:paraId="6E0EF2F8" w14:textId="7CD049F4" w:rsidR="0043792A" w:rsidRPr="005313D3" w:rsidRDefault="00E90895" w:rsidP="005D3105">
      <w:pPr>
        <w:pStyle w:val="PSI-Comentario"/>
      </w:pPr>
      <w:bookmarkStart w:id="15" w:name="_Toc456598589"/>
      <w:r w:rsidRPr="00E90895">
        <w:t xml:space="preserve">El Documento de Arquitectura de Software de </w:t>
      </w:r>
      <w:proofErr w:type="spellStart"/>
      <w:r w:rsidRPr="00E90895">
        <w:t>Testify</w:t>
      </w:r>
      <w:proofErr w:type="spellEnd"/>
      <w:r w:rsidRPr="00E90895">
        <w:t xml:space="preserve"> aplica a todo el ciclo de vida del desarrollo del sistema, incluyendo las fases de diseño, desarrollo, pruebas y mantenimiento. Cubre la arquitectura tanto del </w:t>
      </w:r>
      <w:proofErr w:type="spellStart"/>
      <w:r w:rsidRPr="00E90895">
        <w:t>frontend</w:t>
      </w:r>
      <w:proofErr w:type="spellEnd"/>
      <w:r w:rsidRPr="00E90895">
        <w:t xml:space="preserve">, desarrollado en Angular 18, como del </w:t>
      </w:r>
      <w:proofErr w:type="spellStart"/>
      <w:r w:rsidRPr="00E90895">
        <w:t>backend</w:t>
      </w:r>
      <w:proofErr w:type="spellEnd"/>
      <w:r w:rsidRPr="00E90895">
        <w:t xml:space="preserve">, implementado en Spring </w:t>
      </w:r>
      <w:proofErr w:type="spellStart"/>
      <w:r w:rsidRPr="00E90895">
        <w:t>Boot</w:t>
      </w:r>
      <w:proofErr w:type="spellEnd"/>
      <w:r w:rsidRPr="00E90895">
        <w:t xml:space="preserve"> con persistencia de datos en </w:t>
      </w:r>
      <w:proofErr w:type="spellStart"/>
      <w:r w:rsidRPr="00E90895">
        <w:t>MySQL</w:t>
      </w:r>
      <w:proofErr w:type="spellEnd"/>
      <w:r w:rsidRPr="00E90895">
        <w:t xml:space="preserve">. También abarca los aspectos de seguridad relacionados con la autenticación y autorización, mediante el uso de Spring Security y la API de Google para OAuth2. </w:t>
      </w:r>
    </w:p>
    <w:p w14:paraId="4E8BF3DA" w14:textId="0739BFED" w:rsidR="00A30500" w:rsidRPr="005313D3" w:rsidRDefault="00A30500" w:rsidP="00A30500">
      <w:pPr>
        <w:pStyle w:val="PSI-Ttulo2"/>
      </w:pPr>
      <w:bookmarkStart w:id="16" w:name="_Toc104101743"/>
      <w:bookmarkStart w:id="17" w:name="_Toc227403717"/>
      <w:bookmarkStart w:id="18" w:name="_Toc234998975"/>
      <w:bookmarkStart w:id="19" w:name="_Toc179854855"/>
      <w:r w:rsidRPr="005313D3">
        <w:t>Definiciones, Acrónimos, y Abreviaturas</w:t>
      </w:r>
      <w:bookmarkEnd w:id="15"/>
      <w:bookmarkEnd w:id="16"/>
      <w:bookmarkEnd w:id="17"/>
      <w:bookmarkEnd w:id="18"/>
      <w:bookmarkEnd w:id="19"/>
    </w:p>
    <w:p w14:paraId="3E3E55FD" w14:textId="77777777" w:rsidR="00E90895" w:rsidRDefault="00E90895" w:rsidP="005D3105">
      <w:pPr>
        <w:pStyle w:val="PSI-Comentario"/>
      </w:pPr>
      <w:r>
        <w:t>API: Interfaz de Programación de Aplicaciones.</w:t>
      </w:r>
    </w:p>
    <w:p w14:paraId="78758DAB" w14:textId="77777777" w:rsidR="00E90895" w:rsidRDefault="00E90895" w:rsidP="005D3105">
      <w:pPr>
        <w:pStyle w:val="PSI-Comentario"/>
      </w:pPr>
      <w:r>
        <w:t>CRUD: Operaciones de Crear, Leer, Actualizar y Eliminar.</w:t>
      </w:r>
    </w:p>
    <w:p w14:paraId="50C8E1A4" w14:textId="77777777" w:rsidR="00E90895" w:rsidRDefault="00E90895" w:rsidP="005D3105">
      <w:pPr>
        <w:pStyle w:val="PSI-Comentario"/>
      </w:pPr>
      <w:r>
        <w:t>OAuth2: Protocolo abierto estándar para autenticación y autorización.</w:t>
      </w:r>
    </w:p>
    <w:p w14:paraId="4585289E" w14:textId="77777777" w:rsidR="00E90895" w:rsidRDefault="00E90895" w:rsidP="005D3105">
      <w:pPr>
        <w:pStyle w:val="PSI-Comentario"/>
      </w:pPr>
      <w:r>
        <w:t xml:space="preserve">SPA: Single Page </w:t>
      </w:r>
      <w:proofErr w:type="spellStart"/>
      <w:r>
        <w:t>Application</w:t>
      </w:r>
      <w:proofErr w:type="spellEnd"/>
      <w:r>
        <w:t>, aplicable a aplicaciones web de una sola página.</w:t>
      </w:r>
    </w:p>
    <w:p w14:paraId="20741FA6" w14:textId="77777777" w:rsidR="00E90895" w:rsidRDefault="00E90895" w:rsidP="005D3105">
      <w:pPr>
        <w:pStyle w:val="PSI-Comentario"/>
      </w:pPr>
      <w:proofErr w:type="spellStart"/>
      <w:r>
        <w:t>MySQL</w:t>
      </w:r>
      <w:proofErr w:type="spellEnd"/>
      <w:r>
        <w:t>: Sistema de gestión de bases de datos relacional.</w:t>
      </w:r>
    </w:p>
    <w:p w14:paraId="086D3DA2" w14:textId="21EEEC83" w:rsidR="0043792A" w:rsidRPr="005313D3" w:rsidRDefault="00E90895" w:rsidP="005D3105">
      <w:pPr>
        <w:pStyle w:val="PSI-Comentario"/>
      </w:pPr>
      <w:r>
        <w:t>REST: Transferencia de Estado Representacional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Transfer), estilo de arquitectura para sistemas distribuidos.</w:t>
      </w:r>
    </w:p>
    <w:p w14:paraId="61E22D11" w14:textId="23869918" w:rsidR="00A30500" w:rsidRPr="005313D3" w:rsidRDefault="00A30500" w:rsidP="00A30500">
      <w:pPr>
        <w:pStyle w:val="PSI-Ttulo2"/>
      </w:pPr>
      <w:bookmarkStart w:id="20" w:name="_Toc456598590"/>
      <w:bookmarkStart w:id="21" w:name="_Toc104101744"/>
      <w:bookmarkStart w:id="22" w:name="_Toc227403718"/>
      <w:bookmarkStart w:id="23" w:name="_Toc234998976"/>
      <w:bookmarkStart w:id="24" w:name="_Toc179854856"/>
      <w:r w:rsidRPr="005313D3">
        <w:lastRenderedPageBreak/>
        <w:t>Referencias</w:t>
      </w:r>
      <w:bookmarkEnd w:id="20"/>
      <w:bookmarkEnd w:id="21"/>
      <w:bookmarkEnd w:id="22"/>
      <w:bookmarkEnd w:id="23"/>
      <w:bookmarkEnd w:id="24"/>
    </w:p>
    <w:p w14:paraId="58753727" w14:textId="77777777" w:rsidR="00E90895" w:rsidRDefault="00E90895" w:rsidP="005D3105">
      <w:pPr>
        <w:pStyle w:val="PSI-Comentario"/>
      </w:pPr>
      <w:r>
        <w:t xml:space="preserve">Documento de Requerimientos del Sistema </w:t>
      </w:r>
      <w:proofErr w:type="spellStart"/>
      <w:r>
        <w:t>Testify</w:t>
      </w:r>
      <w:proofErr w:type="spellEnd"/>
      <w:r>
        <w:t xml:space="preserve">, OSLO, </w:t>
      </w:r>
      <w:proofErr w:type="gramStart"/>
      <w:r>
        <w:t>Septiembre</w:t>
      </w:r>
      <w:proofErr w:type="gramEnd"/>
      <w:r>
        <w:t xml:space="preserve"> 2024.</w:t>
      </w:r>
    </w:p>
    <w:p w14:paraId="23D1BF11" w14:textId="77777777" w:rsidR="00E90895" w:rsidRDefault="00E90895" w:rsidP="005D3105">
      <w:pPr>
        <w:pStyle w:val="PSI-Comentario"/>
      </w:pPr>
      <w:r>
        <w:t xml:space="preserve">E202-OSLO-Modelo de Casos de Uso, OSLO, </w:t>
      </w:r>
      <w:proofErr w:type="gramStart"/>
      <w:r>
        <w:t>Septiembre</w:t>
      </w:r>
      <w:proofErr w:type="gramEnd"/>
      <w:r>
        <w:t xml:space="preserve"> 2024.</w:t>
      </w:r>
    </w:p>
    <w:p w14:paraId="409BB83B" w14:textId="77777777" w:rsidR="00E90895" w:rsidRDefault="00E90895" w:rsidP="005D3105">
      <w:pPr>
        <w:pStyle w:val="PSI-Comentario"/>
      </w:pPr>
      <w:r>
        <w:t xml:space="preserve">E209-OSLO-Modelo de Datos, OSLO, </w:t>
      </w:r>
      <w:proofErr w:type="gramStart"/>
      <w:r>
        <w:t>Septiembre</w:t>
      </w:r>
      <w:proofErr w:type="gramEnd"/>
      <w:r>
        <w:t xml:space="preserve"> 2024.</w:t>
      </w:r>
    </w:p>
    <w:p w14:paraId="30F78D18" w14:textId="77777777" w:rsidR="00E90895" w:rsidRDefault="00E90895" w:rsidP="005D3105">
      <w:pPr>
        <w:pStyle w:val="PSI-Comentario"/>
      </w:pPr>
      <w:r>
        <w:t xml:space="preserve">E105-OSLO-Herramientas y Tecnologías, OSLO, </w:t>
      </w:r>
      <w:proofErr w:type="gramStart"/>
      <w:r>
        <w:t>Septiembre</w:t>
      </w:r>
      <w:proofErr w:type="gramEnd"/>
      <w:r>
        <w:t xml:space="preserve"> 2024.</w:t>
      </w:r>
    </w:p>
    <w:p w14:paraId="23ECAD82" w14:textId="77777777" w:rsidR="00E90895" w:rsidRDefault="00E90895" w:rsidP="005D3105">
      <w:pPr>
        <w:pStyle w:val="PSI-Comentario"/>
      </w:pPr>
      <w:r>
        <w:t xml:space="preserve">Documento de Arquitectura de Sistema, OSLO, </w:t>
      </w:r>
      <w:proofErr w:type="gramStart"/>
      <w:r>
        <w:t>Octubre</w:t>
      </w:r>
      <w:proofErr w:type="gramEnd"/>
      <w:r>
        <w:t xml:space="preserve"> 2024.</w:t>
      </w:r>
    </w:p>
    <w:p w14:paraId="23E5139D" w14:textId="49C91B42" w:rsidR="0043792A" w:rsidRPr="005313D3" w:rsidRDefault="00E90895" w:rsidP="005D3105">
      <w:pPr>
        <w:pStyle w:val="PSI-Comentario"/>
      </w:pPr>
      <w:r>
        <w:t xml:space="preserve">Prototipo Funcional </w:t>
      </w:r>
      <w:proofErr w:type="spellStart"/>
      <w:r>
        <w:t>Testify</w:t>
      </w:r>
      <w:proofErr w:type="spellEnd"/>
      <w:r>
        <w:t xml:space="preserve">, OSLO, </w:t>
      </w:r>
      <w:proofErr w:type="gramStart"/>
      <w:r>
        <w:t>Octubre</w:t>
      </w:r>
      <w:proofErr w:type="gramEnd"/>
      <w:r>
        <w:t xml:space="preserve"> 2024.</w:t>
      </w:r>
    </w:p>
    <w:p w14:paraId="262E469A" w14:textId="1177C507" w:rsidR="00A30500" w:rsidRPr="005313D3" w:rsidRDefault="00A30500" w:rsidP="00A30500">
      <w:pPr>
        <w:pStyle w:val="PSI-Ttulo2"/>
      </w:pPr>
      <w:bookmarkStart w:id="25" w:name="_Toc104101745"/>
      <w:bookmarkStart w:id="26" w:name="_Toc227403719"/>
      <w:bookmarkStart w:id="27" w:name="_Toc234998977"/>
      <w:bookmarkStart w:id="28" w:name="_Toc179854857"/>
      <w:r w:rsidRPr="005313D3">
        <w:t>Panorama General</w:t>
      </w:r>
      <w:bookmarkEnd w:id="25"/>
      <w:bookmarkEnd w:id="26"/>
      <w:bookmarkEnd w:id="27"/>
      <w:bookmarkEnd w:id="28"/>
    </w:p>
    <w:p w14:paraId="5857503F" w14:textId="488B003C" w:rsidR="00A30500" w:rsidRPr="005313D3" w:rsidRDefault="00E90895" w:rsidP="005D3105">
      <w:pPr>
        <w:pStyle w:val="PSI-Comentario"/>
      </w:pPr>
      <w:r w:rsidRPr="00E90895">
        <w:t xml:space="preserve">Este documento está organizado en secciones que detallan la arquitectura general del sistema, las capas que lo componen, los componentes clave en cada una de estas capas y las interacciones entre ellos. Además, se describen las tecnologías empleadas y los diagramas que representan la estructura y comportamiento del sistema. La arquitectura de </w:t>
      </w:r>
      <w:proofErr w:type="spellStart"/>
      <w:r w:rsidRPr="00E90895">
        <w:t>Testify</w:t>
      </w:r>
      <w:proofErr w:type="spellEnd"/>
      <w:r w:rsidRPr="00E90895">
        <w:t xml:space="preserve"> sigue el modelo cliente-servidor con una separación clara entre el </w:t>
      </w:r>
      <w:proofErr w:type="spellStart"/>
      <w:r w:rsidRPr="00E90895">
        <w:t>frontend</w:t>
      </w:r>
      <w:proofErr w:type="spellEnd"/>
      <w:r w:rsidRPr="00E90895">
        <w:t xml:space="preserve"> (Angular) y el </w:t>
      </w:r>
      <w:proofErr w:type="spellStart"/>
      <w:r w:rsidRPr="00E90895">
        <w:t>backend</w:t>
      </w:r>
      <w:proofErr w:type="spellEnd"/>
      <w:r w:rsidRPr="00E90895">
        <w:t xml:space="preserve"> (Spring </w:t>
      </w:r>
      <w:proofErr w:type="spellStart"/>
      <w:r w:rsidRPr="00E90895">
        <w:t>Boot</w:t>
      </w:r>
      <w:proofErr w:type="spellEnd"/>
      <w:r w:rsidRPr="00E90895">
        <w:t xml:space="preserve">), comunicados a través de una API REST. </w:t>
      </w:r>
      <w:r w:rsidR="001D07DA">
        <w:br/>
      </w:r>
    </w:p>
    <w:p w14:paraId="28AE539C" w14:textId="73C12303" w:rsidR="00A30500" w:rsidRPr="005313D3" w:rsidRDefault="00A30500" w:rsidP="00A30500">
      <w:pPr>
        <w:pStyle w:val="PSI-Ttulo1"/>
      </w:pPr>
      <w:bookmarkStart w:id="29" w:name="_Toc104101746"/>
      <w:bookmarkStart w:id="30" w:name="_Toc227403720"/>
      <w:bookmarkStart w:id="31" w:name="_Toc234998978"/>
      <w:bookmarkStart w:id="32" w:name="_Toc179854858"/>
      <w:r w:rsidRPr="005313D3">
        <w:t>Representación Arquitectónica</w:t>
      </w:r>
      <w:bookmarkEnd w:id="29"/>
      <w:bookmarkEnd w:id="30"/>
      <w:bookmarkEnd w:id="31"/>
      <w:bookmarkEnd w:id="32"/>
    </w:p>
    <w:p w14:paraId="2C80104A" w14:textId="77777777" w:rsidR="00E90895" w:rsidRDefault="00E90895" w:rsidP="005D3105">
      <w:pPr>
        <w:pStyle w:val="PSI-Comentario"/>
      </w:pPr>
      <w:r>
        <w:t xml:space="preserve">La arquitectura de software de </w:t>
      </w:r>
      <w:proofErr w:type="spellStart"/>
      <w:r>
        <w:t>Testify</w:t>
      </w:r>
      <w:proofErr w:type="spellEnd"/>
      <w:r>
        <w:t xml:space="preserve"> sigue el modelo clásico de arquitectura en capas, donde cada componente tiene responsabilidades claramente definidas, facilitando la separación de preocupaciones y permitiendo una mayor flexibilidad en su desarrollo y mantenimiento.</w:t>
      </w:r>
    </w:p>
    <w:p w14:paraId="47FDB46F" w14:textId="77777777" w:rsidR="00E90895" w:rsidRDefault="00E90895" w:rsidP="005D3105">
      <w:pPr>
        <w:pStyle w:val="PSI-Comentario"/>
      </w:pPr>
    </w:p>
    <w:p w14:paraId="6AFFE016" w14:textId="4C9BCBF8" w:rsidR="00E90895" w:rsidRDefault="00E90895" w:rsidP="005D3105">
      <w:pPr>
        <w:pStyle w:val="PSI-Comentario"/>
        <w:numPr>
          <w:ilvl w:val="0"/>
          <w:numId w:val="13"/>
        </w:numPr>
      </w:pPr>
      <w:r w:rsidRPr="00DC2896">
        <w:rPr>
          <w:u w:val="single"/>
        </w:rPr>
        <w:t>Vista de Caso de Uso:</w:t>
      </w:r>
      <w:r>
        <w:t xml:space="preserve"> La arquitectura refleja los requerimientos funcionales detallados en el modelo de casos de uso, donde actores como el Administrador, Gestor de Pruebas, </w:t>
      </w:r>
      <w:proofErr w:type="spellStart"/>
      <w:r>
        <w:t>Tester</w:t>
      </w:r>
      <w:proofErr w:type="spellEnd"/>
      <w:r>
        <w:t xml:space="preserve"> e Invitado interactúan con el sistema para realizar acciones como gestionar proyectos, roles, permisos y </w:t>
      </w:r>
      <w:r w:rsidR="00DC2896">
        <w:t>escenarios.</w:t>
      </w:r>
    </w:p>
    <w:p w14:paraId="682405C8" w14:textId="77777777" w:rsidR="00DC2896" w:rsidRDefault="00E90895" w:rsidP="005D3105">
      <w:pPr>
        <w:pStyle w:val="PSI-Comentario"/>
        <w:numPr>
          <w:ilvl w:val="0"/>
          <w:numId w:val="13"/>
        </w:numPr>
      </w:pPr>
      <w:r w:rsidRPr="00DC2896">
        <w:rPr>
          <w:u w:val="single"/>
        </w:rPr>
        <w:t>Vista Lógica:</w:t>
      </w:r>
      <w:r>
        <w:t xml:space="preserve"> El sistema está dividido en tres capas principales:</w:t>
      </w:r>
    </w:p>
    <w:p w14:paraId="6D82C303" w14:textId="77777777" w:rsidR="00DC2896" w:rsidRDefault="00E90895" w:rsidP="005D3105">
      <w:pPr>
        <w:pStyle w:val="PSI-Comentario"/>
        <w:numPr>
          <w:ilvl w:val="1"/>
          <w:numId w:val="13"/>
        </w:numPr>
      </w:pPr>
      <w:r>
        <w:t>Capa de Presentación (</w:t>
      </w:r>
      <w:proofErr w:type="spellStart"/>
      <w:r>
        <w:t>Frontend</w:t>
      </w:r>
      <w:proofErr w:type="spellEnd"/>
      <w:r>
        <w:t xml:space="preserve">): Desarrollada en Angular 18, se encarga de la interacción con el usuario a través de componentes visuales como el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dropdown</w:t>
      </w:r>
      <w:proofErr w:type="spellEnd"/>
      <w:r>
        <w:t xml:space="preserve"> de proyectos, y formularios para la asignación de roles​</w:t>
      </w:r>
      <w:r w:rsidR="00DC2896">
        <w:t>.</w:t>
      </w:r>
    </w:p>
    <w:p w14:paraId="57C70FFA" w14:textId="4E5E38CF" w:rsidR="00DC2896" w:rsidRDefault="00E90895" w:rsidP="005D3105">
      <w:pPr>
        <w:pStyle w:val="PSI-Comentario"/>
        <w:numPr>
          <w:ilvl w:val="1"/>
          <w:numId w:val="13"/>
        </w:numPr>
      </w:pPr>
      <w:r>
        <w:t>Capa de Servicio (</w:t>
      </w:r>
      <w:proofErr w:type="spellStart"/>
      <w:r>
        <w:t>Backend</w:t>
      </w:r>
      <w:proofErr w:type="spellEnd"/>
      <w:r>
        <w:t xml:space="preserve">): Desarrollada en Spring </w:t>
      </w:r>
      <w:proofErr w:type="spellStart"/>
      <w:r>
        <w:t>Boot</w:t>
      </w:r>
      <w:proofErr w:type="spellEnd"/>
      <w:r>
        <w:t xml:space="preserve">, proporciona servicios REST que gestionan la lógica de negocio, la seguridad, y la persistencia de datos a través de entidades como </w:t>
      </w:r>
      <w:r w:rsidR="006C6C27">
        <w:t>Usuario o Proyecto</w:t>
      </w:r>
      <w:r>
        <w:t>​</w:t>
      </w:r>
      <w:r w:rsidR="00DC2896">
        <w:t>.</w:t>
      </w:r>
    </w:p>
    <w:p w14:paraId="019C73C5" w14:textId="2D7502C9" w:rsidR="00E90895" w:rsidRDefault="00E90895" w:rsidP="005D3105">
      <w:pPr>
        <w:pStyle w:val="PSI-Comentario"/>
        <w:numPr>
          <w:ilvl w:val="1"/>
          <w:numId w:val="13"/>
        </w:numPr>
      </w:pPr>
      <w:r>
        <w:t xml:space="preserve">Capa de Persistencia (Base de Datos): Utiliza </w:t>
      </w:r>
      <w:proofErr w:type="spellStart"/>
      <w:r>
        <w:t>MySQL</w:t>
      </w:r>
      <w:proofErr w:type="spellEnd"/>
      <w:r>
        <w:t xml:space="preserve"> para almacenar los datos del sistema, incluyendo usuarios, roles, proyectos y asignaciones. La interacción con la base de datos está gestionada a través de </w:t>
      </w:r>
      <w:proofErr w:type="spellStart"/>
      <w:r>
        <w:t>Hibernate</w:t>
      </w:r>
      <w:proofErr w:type="spellEnd"/>
      <w:r>
        <w:t>​</w:t>
      </w:r>
      <w:r w:rsidR="00DC2896">
        <w:t>.</w:t>
      </w:r>
    </w:p>
    <w:p w14:paraId="7D8D6AC1" w14:textId="77777777" w:rsidR="00BC0EAF" w:rsidRDefault="00BC0EAF" w:rsidP="005D3105">
      <w:pPr>
        <w:pStyle w:val="PSI-Comentario"/>
        <w:numPr>
          <w:ilvl w:val="0"/>
          <w:numId w:val="14"/>
        </w:numPr>
      </w:pPr>
      <w:r w:rsidRPr="00DC2896">
        <w:rPr>
          <w:u w:val="single"/>
        </w:rPr>
        <w:lastRenderedPageBreak/>
        <w:t>Vista de Procesos:</w:t>
      </w:r>
      <w:r>
        <w:t xml:space="preserve"> El flujo de procesos refleja cómo los usuarios interactúan con el sistema. Un usuario autenticado puede gestionar proyectos y roles, asignar permisos, ejecutar casos de prueba y generar reportes. Estas acciones siguen un ciclo de CRUD, con cada interacción validada y autenticada mediante Spring Security​.</w:t>
      </w:r>
    </w:p>
    <w:p w14:paraId="36436DB9" w14:textId="4C3E32E8" w:rsidR="00BC0EAF" w:rsidRDefault="00BC0EAF" w:rsidP="005D3105">
      <w:pPr>
        <w:pStyle w:val="PSI-Comentario"/>
        <w:numPr>
          <w:ilvl w:val="0"/>
          <w:numId w:val="14"/>
        </w:numPr>
      </w:pPr>
      <w:r w:rsidRPr="00DC2896">
        <w:rPr>
          <w:u w:val="single"/>
        </w:rPr>
        <w:t>Vista de Liberación:</w:t>
      </w:r>
      <w:r>
        <w:t xml:space="preserve"> Describe la configuración del sistema en los entornos de desarrollo, pruebas y producción. El despliegue se realiza en un servidor </w:t>
      </w:r>
      <w:proofErr w:type="spellStart"/>
      <w:r>
        <w:t>Tomcat</w:t>
      </w:r>
      <w:proofErr w:type="spellEnd"/>
      <w:r>
        <w:t xml:space="preserve"> embebido en Spring </w:t>
      </w:r>
      <w:proofErr w:type="spellStart"/>
      <w:r>
        <w:t>Boot</w:t>
      </w:r>
      <w:proofErr w:type="spellEnd"/>
      <w:r>
        <w:t xml:space="preserve"> para el </w:t>
      </w:r>
      <w:proofErr w:type="spellStart"/>
      <w:r>
        <w:t>backend</w:t>
      </w:r>
      <w:proofErr w:type="spellEnd"/>
      <w:r>
        <w:t xml:space="preserve"> y un servidor web estático para el </w:t>
      </w:r>
      <w:proofErr w:type="spellStart"/>
      <w:r>
        <w:t>frontend</w:t>
      </w:r>
      <w:proofErr w:type="spellEnd"/>
      <w:r>
        <w:t xml:space="preserve">, con la base de datos </w:t>
      </w:r>
      <w:proofErr w:type="spellStart"/>
      <w:r>
        <w:t>MySQL</w:t>
      </w:r>
      <w:proofErr w:type="spellEnd"/>
      <w:r>
        <w:t xml:space="preserve"> gestionada en entornos separados para pruebas y producción.</w:t>
      </w:r>
    </w:p>
    <w:p w14:paraId="56BB21A6" w14:textId="77777777" w:rsidR="00E90895" w:rsidRDefault="00E90895" w:rsidP="005D3105">
      <w:pPr>
        <w:pStyle w:val="PSI-Comentario"/>
        <w:numPr>
          <w:ilvl w:val="0"/>
          <w:numId w:val="14"/>
        </w:numPr>
      </w:pPr>
      <w:r w:rsidRPr="00DC2896">
        <w:rPr>
          <w:u w:val="single"/>
        </w:rPr>
        <w:t>Vista de Implementación:</w:t>
      </w:r>
      <w:r>
        <w:t xml:space="preserve"> La estructura de carpetas del sistema sigue una organización clara:</w:t>
      </w:r>
    </w:p>
    <w:p w14:paraId="6406B724" w14:textId="77777777" w:rsidR="00E90895" w:rsidRDefault="00E90895" w:rsidP="005D3105">
      <w:pPr>
        <w:pStyle w:val="PSI-Comentario"/>
      </w:pPr>
    </w:p>
    <w:p w14:paraId="70ACD81C" w14:textId="77777777" w:rsidR="00E90895" w:rsidRDefault="00E90895" w:rsidP="005D3105">
      <w:pPr>
        <w:pStyle w:val="PSI-Comentario"/>
      </w:pP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com</w:t>
      </w:r>
      <w:proofErr w:type="spellEnd"/>
      <w:r>
        <w:t>/</w:t>
      </w:r>
      <w:proofErr w:type="spellStart"/>
      <w:r>
        <w:t>oslo</w:t>
      </w:r>
      <w:proofErr w:type="spellEnd"/>
      <w:r>
        <w:t>/</w:t>
      </w:r>
      <w:proofErr w:type="spellStart"/>
      <w:r>
        <w:t>testify</w:t>
      </w:r>
      <w:proofErr w:type="spellEnd"/>
      <w:r>
        <w:t xml:space="preserve">: Contiene las clases Java del </w:t>
      </w:r>
      <w:proofErr w:type="spellStart"/>
      <w:r>
        <w:t>backend</w:t>
      </w:r>
      <w:proofErr w:type="spellEnd"/>
      <w:r>
        <w:t>.</w:t>
      </w:r>
    </w:p>
    <w:p w14:paraId="31EBA9ED" w14:textId="77777777" w:rsidR="00E90895" w:rsidRDefault="00E90895" w:rsidP="005D3105">
      <w:pPr>
        <w:pStyle w:val="PSI-Comentario"/>
      </w:pP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webapp</w:t>
      </w:r>
      <w:proofErr w:type="spellEnd"/>
      <w:r>
        <w:t xml:space="preserve">/app/: Carpeta para el </w:t>
      </w:r>
      <w:proofErr w:type="spellStart"/>
      <w:r>
        <w:t>frontend</w:t>
      </w:r>
      <w:proofErr w:type="spellEnd"/>
      <w:r>
        <w:t xml:space="preserve"> en Angular.</w:t>
      </w:r>
    </w:p>
    <w:p w14:paraId="6659CF4C" w14:textId="68853A00" w:rsidR="00A30500" w:rsidRPr="005313D3" w:rsidRDefault="00E90895" w:rsidP="005D3105">
      <w:pPr>
        <w:pStyle w:val="PSI-Comentario"/>
      </w:pPr>
      <w:r>
        <w:t>El código está organizado en controladores, servicios, repositorios y entidades para una mayor modularida</w:t>
      </w:r>
      <w:r w:rsidR="00BC0EAF">
        <w:t>d y facilidad de mantenimiento​.</w:t>
      </w:r>
    </w:p>
    <w:p w14:paraId="1E728DF9" w14:textId="73958765" w:rsidR="00A30500" w:rsidRPr="005313D3" w:rsidRDefault="00A30500" w:rsidP="00A30500">
      <w:pPr>
        <w:pStyle w:val="PSI-Ttulo1"/>
      </w:pPr>
      <w:bookmarkStart w:id="33" w:name="_Toc104101747"/>
      <w:bookmarkStart w:id="34" w:name="_Toc227403721"/>
      <w:bookmarkStart w:id="35" w:name="_Toc234998979"/>
      <w:bookmarkStart w:id="36" w:name="_Toc179854859"/>
      <w:r w:rsidRPr="005313D3">
        <w:t xml:space="preserve">Objetivos Arquitectónicos </w:t>
      </w:r>
      <w:proofErr w:type="gramStart"/>
      <w:r w:rsidRPr="005313D3">
        <w:t>y  Restricciones</w:t>
      </w:r>
      <w:bookmarkEnd w:id="33"/>
      <w:bookmarkEnd w:id="34"/>
      <w:bookmarkEnd w:id="35"/>
      <w:bookmarkEnd w:id="36"/>
      <w:proofErr w:type="gramEnd"/>
    </w:p>
    <w:p w14:paraId="6E5542C7" w14:textId="77777777" w:rsidR="00E90895" w:rsidRDefault="00E90895" w:rsidP="005D3105">
      <w:pPr>
        <w:pStyle w:val="PSI-Comentario"/>
      </w:pPr>
      <w:r>
        <w:t xml:space="preserve">Los objetivos arquitectónicos de </w:t>
      </w:r>
      <w:proofErr w:type="spellStart"/>
      <w:r>
        <w:t>Testify</w:t>
      </w:r>
      <w:proofErr w:type="spellEnd"/>
      <w:r>
        <w:t xml:space="preserve"> están orientados a garantizar un sistema robusto, escalable y seguro, que facilite la gestión de proyectos y casos de prueba en el contexto del desarrollo de software. Entre los principales objetivos y restricciones se destacan:</w:t>
      </w:r>
    </w:p>
    <w:p w14:paraId="57EFCB85" w14:textId="77777777" w:rsidR="00E90895" w:rsidRDefault="00E90895" w:rsidP="005D3105">
      <w:pPr>
        <w:pStyle w:val="PSI-Comentario"/>
      </w:pPr>
    </w:p>
    <w:p w14:paraId="5F493EC0" w14:textId="0A299A70" w:rsidR="00E90895" w:rsidRDefault="00E90895" w:rsidP="005D3105">
      <w:pPr>
        <w:pStyle w:val="PSI-Comentario"/>
        <w:numPr>
          <w:ilvl w:val="0"/>
          <w:numId w:val="17"/>
        </w:numPr>
      </w:pPr>
      <w:r>
        <w:t xml:space="preserve">Seguridad: Se ha implementado Spring Security para gestionar la autenticación y autorización del sistema, asegurando que solo usuarios autorizados puedan acceder a los recursos según los roles asignados (Administrador, Gestor de Prueba, </w:t>
      </w:r>
      <w:proofErr w:type="spellStart"/>
      <w:r>
        <w:t>Tester</w:t>
      </w:r>
      <w:proofErr w:type="spellEnd"/>
      <w:r>
        <w:t xml:space="preserve"> e Invitado). Además, se utiliza la API de Google OAuth2 p</w:t>
      </w:r>
      <w:r w:rsidR="006C6C27">
        <w:t>ara el inicio de sesión seguro​.</w:t>
      </w:r>
    </w:p>
    <w:p w14:paraId="17F9333B" w14:textId="77777777" w:rsidR="00E90895" w:rsidRDefault="00E90895" w:rsidP="005D3105">
      <w:pPr>
        <w:pStyle w:val="PSI-Comentario"/>
        <w:numPr>
          <w:ilvl w:val="0"/>
          <w:numId w:val="17"/>
        </w:numPr>
      </w:pPr>
      <w:r>
        <w:t>Garantía de Privacidad: Los datos sensibles de los usuarios y proyectos se manejan de acuerdo con las mejores prácticas de privacidad y seguridad, con acceso restringido a los roles adecuados.</w:t>
      </w:r>
    </w:p>
    <w:p w14:paraId="7DEBD388" w14:textId="6BBF5E64" w:rsidR="00E90895" w:rsidRDefault="00E90895" w:rsidP="005D3105">
      <w:pPr>
        <w:pStyle w:val="PSI-Comentario"/>
        <w:numPr>
          <w:ilvl w:val="0"/>
          <w:numId w:val="17"/>
        </w:numPr>
      </w:pPr>
      <w:r>
        <w:t xml:space="preserve">Portabilidad: El sistema se basa en tecnologías que garantizan su portabilidad en distintos entornos, como Spring </w:t>
      </w:r>
      <w:proofErr w:type="spellStart"/>
      <w:r>
        <w:t>Boot</w:t>
      </w:r>
      <w:proofErr w:type="spellEnd"/>
      <w:r>
        <w:t xml:space="preserve"> y Angular, ambos multiplataforma. Esto permite que el sistema se despliegue fácilmente en diferentes infraestructuras con mínimas modificaciones</w:t>
      </w:r>
      <w:r w:rsidR="006C6C27">
        <w:t>.</w:t>
      </w:r>
    </w:p>
    <w:p w14:paraId="5B1EF474" w14:textId="77777777" w:rsidR="00E90895" w:rsidRDefault="00E90895" w:rsidP="005D3105">
      <w:pPr>
        <w:pStyle w:val="PSI-Comentario"/>
      </w:pPr>
    </w:p>
    <w:p w14:paraId="4D94DD48" w14:textId="77777777" w:rsidR="00E90895" w:rsidRDefault="00E90895" w:rsidP="005D3105">
      <w:pPr>
        <w:pStyle w:val="PSI-Comentario"/>
        <w:numPr>
          <w:ilvl w:val="0"/>
          <w:numId w:val="18"/>
        </w:numPr>
      </w:pPr>
      <w:proofErr w:type="spellStart"/>
      <w:r>
        <w:lastRenderedPageBreak/>
        <w:t>Reuso</w:t>
      </w:r>
      <w:proofErr w:type="spellEnd"/>
      <w:r>
        <w:t xml:space="preserve">: </w:t>
      </w:r>
      <w:proofErr w:type="gramStart"/>
      <w:r>
        <w:t>La modularidad</w:t>
      </w:r>
      <w:proofErr w:type="gramEnd"/>
      <w:r>
        <w:t xml:space="preserve"> del sistema asegura que componentes como los servicios REST y los controladores de roles y proyectos puedan ser reutilizados y mantenidos de manera independiente.</w:t>
      </w:r>
    </w:p>
    <w:p w14:paraId="17DFB717" w14:textId="189040A2" w:rsidR="0043792A" w:rsidRDefault="00E90895" w:rsidP="005D3105">
      <w:pPr>
        <w:pStyle w:val="PSI-Comentario"/>
        <w:numPr>
          <w:ilvl w:val="0"/>
          <w:numId w:val="19"/>
        </w:numPr>
      </w:pPr>
      <w:r>
        <w:t xml:space="preserve">Restricciones Especiales: La elección de las tecnologías, como </w:t>
      </w:r>
      <w:proofErr w:type="spellStart"/>
      <w:r>
        <w:t>MySQL</w:t>
      </w:r>
      <w:proofErr w:type="spellEnd"/>
      <w:r>
        <w:t xml:space="preserve"> para la base de datos y el uso de Spring </w:t>
      </w:r>
      <w:proofErr w:type="spellStart"/>
      <w:r>
        <w:t>Boot</w:t>
      </w:r>
      <w:proofErr w:type="spellEnd"/>
      <w:r>
        <w:t xml:space="preserve"> para el </w:t>
      </w:r>
      <w:proofErr w:type="spellStart"/>
      <w:r>
        <w:t>backend</w:t>
      </w:r>
      <w:proofErr w:type="spellEnd"/>
      <w:r>
        <w:t xml:space="preserve">, está condicionada por la necesidad de soportar altos volúmenes de datos y garantizar un rendimiento óptimo. La arquitectura se ha diseñado para garantizar que el sistema pueda manejar de manera eficiente múltiples proyectos y casos de prueba </w:t>
      </w:r>
      <w:r w:rsidR="006C6C27">
        <w:t>asignados a distintos usuarios​</w:t>
      </w:r>
      <w:r>
        <w:t>. Además, el sistema está diseñado solo para ser utilizado en entornos de escritorio, según lo establecido en los</w:t>
      </w:r>
      <w:r w:rsidR="006C6C27">
        <w:t xml:space="preserve"> requerimientos no funcionales​.</w:t>
      </w:r>
    </w:p>
    <w:p w14:paraId="7C7FB5BC" w14:textId="02877229" w:rsidR="00A30500" w:rsidRPr="00732FF7" w:rsidRDefault="00A30500" w:rsidP="00A30500">
      <w:pPr>
        <w:pStyle w:val="PSI-Ttulo2"/>
      </w:pPr>
      <w:bookmarkStart w:id="37" w:name="_Toc145070050"/>
      <w:bookmarkStart w:id="38" w:name="_Toc148769410"/>
      <w:bookmarkStart w:id="39" w:name="_Toc163997903"/>
      <w:bookmarkStart w:id="40" w:name="_Toc227403722"/>
      <w:bookmarkStart w:id="41" w:name="_Toc234998980"/>
      <w:bookmarkStart w:id="42" w:name="_Toc179854860"/>
      <w:r w:rsidRPr="00732FF7">
        <w:t>Objetivos Generales</w:t>
      </w:r>
      <w:bookmarkEnd w:id="37"/>
      <w:bookmarkEnd w:id="38"/>
      <w:bookmarkEnd w:id="39"/>
      <w:bookmarkEnd w:id="40"/>
      <w:bookmarkEnd w:id="41"/>
      <w:bookmarkEnd w:id="42"/>
    </w:p>
    <w:p w14:paraId="23437732" w14:textId="673AFFF6" w:rsidR="00E90895" w:rsidRDefault="00E90895" w:rsidP="005D3105">
      <w:pPr>
        <w:pStyle w:val="PSI-Comentario"/>
      </w:pPr>
      <w:r>
        <w:t xml:space="preserve">El proyecto </w:t>
      </w:r>
      <w:proofErr w:type="spellStart"/>
      <w:r>
        <w:t>Testify</w:t>
      </w:r>
      <w:proofErr w:type="spellEnd"/>
      <w:r>
        <w:t xml:space="preserve"> tiene como objetivo principal desarrollar una plataforma robusta para la gestión y seguimiento de pruebas de software en proyectos colaborativos. El sistema está diseñado para facilitar la administración de </w:t>
      </w:r>
      <w:r w:rsidR="006C6C27">
        <w:t>escenarios</w:t>
      </w:r>
      <w:r>
        <w:t xml:space="preserve">, asignaciones de roles y permisos, y la generación de reportes relacionados con el estado de los proyectos. La motivación detrás de este desarrollo surge de la necesidad de una herramienta que permita la gestión eficiente de </w:t>
      </w:r>
      <w:r w:rsidR="006C6C27">
        <w:t>casos de prueba</w:t>
      </w:r>
      <w:r>
        <w:t xml:space="preserve">, asegurando que cada usuario tenga acceso a la información y funcionalidades que se ajusten a su rol, ya sea Administrador, Gestor de Prueba, </w:t>
      </w:r>
      <w:proofErr w:type="spellStart"/>
      <w:r>
        <w:t>Tester</w:t>
      </w:r>
      <w:proofErr w:type="spellEnd"/>
      <w:r>
        <w:t xml:space="preserve"> o In</w:t>
      </w:r>
      <w:r w:rsidR="006C6C27">
        <w:t>vitado​.</w:t>
      </w:r>
    </w:p>
    <w:p w14:paraId="266F7CAF" w14:textId="3840CFA8" w:rsidR="0043792A" w:rsidRPr="00F219E8" w:rsidRDefault="00E90895" w:rsidP="005D3105">
      <w:pPr>
        <w:pStyle w:val="PSI-Comentario"/>
      </w:pPr>
      <w:r>
        <w:t xml:space="preserve">Este proyecto busca no solo proporcionar una herramienta funcional, sino también mejorar la trazabilidad en la gestión de pruebas, optimizando el ciclo de vida del desarrollo de software. </w:t>
      </w:r>
    </w:p>
    <w:p w14:paraId="1E0F1035" w14:textId="4E58486B" w:rsidR="00A30500" w:rsidRPr="00732FF7" w:rsidRDefault="00A30500" w:rsidP="00A30500">
      <w:pPr>
        <w:pStyle w:val="PSI-Ttulo2"/>
      </w:pPr>
      <w:bookmarkStart w:id="43" w:name="_Toc163292578"/>
      <w:bookmarkStart w:id="44" w:name="_Toc163997904"/>
      <w:bookmarkStart w:id="45" w:name="_Toc227403723"/>
      <w:bookmarkStart w:id="46" w:name="_Toc234998981"/>
      <w:bookmarkStart w:id="47" w:name="_Toc179854861"/>
      <w:r w:rsidRPr="00732FF7">
        <w:t>Objetivos Específicos</w:t>
      </w:r>
      <w:bookmarkEnd w:id="43"/>
      <w:bookmarkEnd w:id="44"/>
      <w:bookmarkEnd w:id="45"/>
      <w:bookmarkEnd w:id="46"/>
      <w:bookmarkEnd w:id="47"/>
    </w:p>
    <w:p w14:paraId="006CDE28" w14:textId="3176DB1D" w:rsidR="00E90895" w:rsidRDefault="00E90895" w:rsidP="005D3105">
      <w:pPr>
        <w:pStyle w:val="PSI-Comentario"/>
        <w:numPr>
          <w:ilvl w:val="0"/>
          <w:numId w:val="20"/>
        </w:numPr>
      </w:pPr>
      <w:r>
        <w:t>Gestión de Proyectos y Casos de Prueba: Implementar funcionalidades que permitan la creación, modificación, eliminación y consulta de proyectos y escenarios de prueba. Cada proyecto tendrá asignadas iteraciones, que a su vez contendrán escenarios de prueba c</w:t>
      </w:r>
      <w:r w:rsidR="006C6C27">
        <w:t>on roles específicos asignados​.</w:t>
      </w:r>
    </w:p>
    <w:p w14:paraId="0DD51FB7" w14:textId="75053612" w:rsidR="00E90895" w:rsidRDefault="00E90895" w:rsidP="005D3105">
      <w:pPr>
        <w:pStyle w:val="PSI-Comentario"/>
        <w:numPr>
          <w:ilvl w:val="0"/>
          <w:numId w:val="20"/>
        </w:numPr>
      </w:pPr>
      <w:r>
        <w:t xml:space="preserve">Asignación de Roles y Permisos: Establecer un sistema de gestión de roles que permita asignar permisos específicos a los usuarios dentro de los proyectos. Los roles como Administrador, Gestor de Pruebas y </w:t>
      </w:r>
      <w:proofErr w:type="spellStart"/>
      <w:r>
        <w:t>Tester</w:t>
      </w:r>
      <w:proofErr w:type="spellEnd"/>
      <w:r>
        <w:t xml:space="preserve"> estarán claramente definidos, y los permisos se asignarán según la</w:t>
      </w:r>
      <w:r w:rsidR="006C6C27">
        <w:t>s necesidades de cada proyecto​.</w:t>
      </w:r>
    </w:p>
    <w:p w14:paraId="42B9A120" w14:textId="0EB6555A" w:rsidR="00E90895" w:rsidRDefault="00E90895" w:rsidP="005D3105">
      <w:pPr>
        <w:pStyle w:val="PSI-Comentario"/>
        <w:numPr>
          <w:ilvl w:val="0"/>
          <w:numId w:val="20"/>
        </w:numPr>
      </w:pPr>
      <w:r>
        <w:t>Seguridad y Control de Acceso: Asegurar que el sistema gestione la autenticación y autorización de usuarios mediante Spring Security y la API de Google OAuth2. Se debe implementar un control de acceso basado en roles que proteja los recursos críticos del sistema y garantice que solo los usuarios autorizados p</w:t>
      </w:r>
      <w:r w:rsidR="006C6C27">
        <w:t>uedan acceder a la información.</w:t>
      </w:r>
    </w:p>
    <w:p w14:paraId="666716EC" w14:textId="77777777" w:rsidR="00E90895" w:rsidRDefault="00E90895" w:rsidP="005D3105">
      <w:pPr>
        <w:pStyle w:val="PSI-Comentario"/>
      </w:pPr>
    </w:p>
    <w:p w14:paraId="1BE754D2" w14:textId="7A402FE3" w:rsidR="00E90895" w:rsidRDefault="00E90895" w:rsidP="005D3105">
      <w:pPr>
        <w:pStyle w:val="PSI-Comentario"/>
        <w:numPr>
          <w:ilvl w:val="0"/>
          <w:numId w:val="20"/>
        </w:numPr>
      </w:pPr>
      <w:r>
        <w:t>Generación de Informes: Facilitar la exportación de informes sobre el estado de los proyectos, permitiendo a los gestores y administradores visualizar el progreso de las pruebas y gen</w:t>
      </w:r>
      <w:r w:rsidR="006C6C27">
        <w:t>erar documentos en formato PDF​.</w:t>
      </w:r>
    </w:p>
    <w:p w14:paraId="7BDE0F81" w14:textId="1FD862B6" w:rsidR="00A30500" w:rsidRPr="00732FF7" w:rsidRDefault="00A30500" w:rsidP="00A30500">
      <w:pPr>
        <w:pStyle w:val="PSI-Ttulo2"/>
      </w:pPr>
      <w:bookmarkStart w:id="48" w:name="_Toc159584310"/>
      <w:bookmarkStart w:id="49" w:name="_Toc163292579"/>
      <w:bookmarkStart w:id="50" w:name="_Toc163997905"/>
      <w:bookmarkStart w:id="51" w:name="_Toc227403724"/>
      <w:bookmarkStart w:id="52" w:name="_Toc234998982"/>
      <w:bookmarkStart w:id="53" w:name="_Toc179854862"/>
      <w:r w:rsidRPr="00732FF7">
        <w:lastRenderedPageBreak/>
        <w:t>Descripción de Procesos</w:t>
      </w:r>
      <w:bookmarkEnd w:id="48"/>
      <w:bookmarkEnd w:id="49"/>
      <w:bookmarkEnd w:id="50"/>
      <w:bookmarkEnd w:id="51"/>
      <w:bookmarkEnd w:id="52"/>
      <w:bookmarkEnd w:id="53"/>
    </w:p>
    <w:p w14:paraId="370916F9" w14:textId="77777777" w:rsidR="007337D0" w:rsidRDefault="007337D0" w:rsidP="005D3105">
      <w:pPr>
        <w:pStyle w:val="PSI-Comentario"/>
      </w:pPr>
      <w:r>
        <w:t xml:space="preserve">El flujo de información en </w:t>
      </w:r>
      <w:proofErr w:type="spellStart"/>
      <w:r>
        <w:t>Testify</w:t>
      </w:r>
      <w:proofErr w:type="spellEnd"/>
      <w:r>
        <w:t xml:space="preserve"> sigue una arquitectura en capas que separa claramente la lógica de presentación, negocio y persistencia. El sistema está diseñado para permitir la interacción de diferentes actores, como administradores, gestores de pruebas y </w:t>
      </w:r>
      <w:proofErr w:type="spellStart"/>
      <w:r>
        <w:t>testers</w:t>
      </w:r>
      <w:proofErr w:type="spellEnd"/>
      <w:r>
        <w:t>, quienes realizan tareas específicas según sus roles.</w:t>
      </w:r>
    </w:p>
    <w:p w14:paraId="434704C8" w14:textId="3B2151DD" w:rsidR="007337D0" w:rsidRDefault="007337D0" w:rsidP="005D3105">
      <w:pPr>
        <w:pStyle w:val="PSI-Comentario"/>
        <w:numPr>
          <w:ilvl w:val="0"/>
          <w:numId w:val="21"/>
        </w:numPr>
      </w:pPr>
      <w:r>
        <w:t xml:space="preserve">Proceso de Gestión de Casos de Prueba: El Gestor de Pruebas crea y asigna escenarios de prueba dentro de un proyecto. Los </w:t>
      </w:r>
      <w:proofErr w:type="spellStart"/>
      <w:r>
        <w:t>testers</w:t>
      </w:r>
      <w:proofErr w:type="spellEnd"/>
      <w:r>
        <w:t xml:space="preserve"> acceden a los escenarios asignados, ejecutan las pruebas y reportan los resultados. El sistema permite gestionar múltiples iteraciones dentro de un proyecto, con cada iteración agrupando un conjunto de escenarios</w:t>
      </w:r>
      <w:r w:rsidR="006C6C27">
        <w:t>.</w:t>
      </w:r>
    </w:p>
    <w:p w14:paraId="12D23954" w14:textId="00260D53" w:rsidR="007337D0" w:rsidRDefault="007337D0" w:rsidP="005D3105">
      <w:pPr>
        <w:pStyle w:val="PSI-Comentario"/>
        <w:numPr>
          <w:ilvl w:val="0"/>
          <w:numId w:val="21"/>
        </w:numPr>
      </w:pPr>
      <w:r>
        <w:t xml:space="preserve">Proceso de Asignación de Roles: Los administradores del sistema pueden asignar o modificar los roles de los usuarios para proyectos específicos. Esta asignación se gestiona a través de la entidad </w:t>
      </w:r>
      <w:proofErr w:type="spellStart"/>
      <w:r>
        <w:t>RoleAssignment</w:t>
      </w:r>
      <w:proofErr w:type="spellEnd"/>
      <w:r>
        <w:t>, que vincula a los usuarios con roles y proyectos específicos. La seguridad de acceso a estas funciones es contr</w:t>
      </w:r>
      <w:r w:rsidR="006C6C27">
        <w:t>olada mediante Spring Security​.</w:t>
      </w:r>
    </w:p>
    <w:p w14:paraId="361CEACB" w14:textId="5FB27DA4" w:rsidR="007337D0" w:rsidRDefault="007337D0" w:rsidP="005D3105">
      <w:pPr>
        <w:pStyle w:val="PSI-Comentario"/>
        <w:numPr>
          <w:ilvl w:val="0"/>
          <w:numId w:val="21"/>
        </w:numPr>
      </w:pPr>
      <w:r>
        <w:t>Proceso de Autenticación y Autorización: Todos los usuarios deben autenticarse a través de la API de Google OAuth2 o mediante autenticación básica HTTP. Una vez autenticados, los usuarios interactúan con el sistema según los permisos definidos por su rol​</w:t>
      </w:r>
      <w:r w:rsidR="006C6C27">
        <w:t>.</w:t>
      </w:r>
    </w:p>
    <w:p w14:paraId="4DD4C21A" w14:textId="0C43D86A" w:rsidR="007337D0" w:rsidRDefault="007337D0" w:rsidP="005D3105">
      <w:pPr>
        <w:pStyle w:val="PSI-Comentario"/>
        <w:numPr>
          <w:ilvl w:val="0"/>
          <w:numId w:val="21"/>
        </w:numPr>
      </w:pPr>
      <w:r>
        <w:t>Proceso de Generación de Informes: El Gestor de Pruebas o Administrador puede generar informes sobre el estado de los proyectos, incluyendo detalles sobre los casos de prueba completados, en proceso o pendientes. Estos informes se exportan en formato PDF, permitiendo su distribución a otros miembros del equipo o interesados​</w:t>
      </w:r>
      <w:r w:rsidR="006C6C27">
        <w:t>.</w:t>
      </w:r>
    </w:p>
    <w:p w14:paraId="1A0E23FD" w14:textId="77777777" w:rsidR="006C6C27" w:rsidRDefault="006C6C27" w:rsidP="005D3105">
      <w:pPr>
        <w:pStyle w:val="PSI-Comentario"/>
      </w:pPr>
    </w:p>
    <w:p w14:paraId="2762D422" w14:textId="00DC2F45" w:rsidR="0043792A" w:rsidRDefault="007337D0" w:rsidP="005D3105">
      <w:pPr>
        <w:pStyle w:val="PSI-Comentario"/>
      </w:pPr>
      <w:r>
        <w:t>Estos procesos están diseñados para garantizar una interacción fluida y segura entre los distintos actores del sistema, asegurando que la información fluya de manera eficiente y que cada usuario tenga acceso a las funcionalidades que le corresponden según su rol.</w:t>
      </w:r>
    </w:p>
    <w:p w14:paraId="1570DA3F" w14:textId="77777777" w:rsidR="00A30500" w:rsidRPr="00127D6E" w:rsidRDefault="00A30500" w:rsidP="00A30500">
      <w:pPr>
        <w:pStyle w:val="Textoindependiente"/>
        <w:ind w:left="0"/>
        <w:rPr>
          <w:lang w:val="es-MX"/>
        </w:rPr>
      </w:pPr>
    </w:p>
    <w:p w14:paraId="257157B7" w14:textId="77777777" w:rsidR="0043792A" w:rsidRDefault="004379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54" w:name="_Toc104101748"/>
      <w:bookmarkStart w:id="55" w:name="_Toc227403725"/>
      <w:bookmarkStart w:id="56" w:name="_Toc234998983"/>
      <w:r>
        <w:br w:type="page"/>
      </w:r>
    </w:p>
    <w:p w14:paraId="083EBD22" w14:textId="77777777" w:rsidR="00A30500" w:rsidRPr="005313D3" w:rsidRDefault="00A30500" w:rsidP="00A30500">
      <w:pPr>
        <w:pStyle w:val="PSI-Ttulo1"/>
      </w:pPr>
      <w:bookmarkStart w:id="57" w:name="_Toc179854863"/>
      <w:r w:rsidRPr="005313D3">
        <w:lastRenderedPageBreak/>
        <w:t>Vista de Caso de Uso</w:t>
      </w:r>
      <w:bookmarkEnd w:id="54"/>
      <w:bookmarkEnd w:id="55"/>
      <w:bookmarkEnd w:id="56"/>
      <w:bookmarkEnd w:id="57"/>
      <w:r w:rsidRPr="005313D3">
        <w:t xml:space="preserve"> </w:t>
      </w:r>
    </w:p>
    <w:p w14:paraId="1A51DC50" w14:textId="699DA9AF" w:rsidR="007337D0" w:rsidRDefault="007337D0" w:rsidP="005D3105">
      <w:pPr>
        <w:pStyle w:val="PSI-Comentario"/>
      </w:pPr>
    </w:p>
    <w:p w14:paraId="4E330F5A" w14:textId="77777777" w:rsidR="007337D0" w:rsidRDefault="007337D0" w:rsidP="005D3105">
      <w:pPr>
        <w:pStyle w:val="PSI-Comentario"/>
      </w:pPr>
      <w:r>
        <w:t xml:space="preserve">En </w:t>
      </w:r>
      <w:proofErr w:type="spellStart"/>
      <w:r>
        <w:t>Testify</w:t>
      </w:r>
      <w:proofErr w:type="spellEnd"/>
      <w:r>
        <w:t>, los casos de uso representan las interacciones clave que los diferentes actores realizan con el sistema para cumplir con los objetivos funcionales. A continuación, se enumeran los casos de uso más relevantes, ya que estos abarcan gran parte de la funcionalidad central del sistema:</w:t>
      </w:r>
    </w:p>
    <w:p w14:paraId="17E0D4DA" w14:textId="77777777" w:rsidR="007337D0" w:rsidRDefault="007337D0" w:rsidP="005D3105">
      <w:pPr>
        <w:pStyle w:val="PSI-Comentario"/>
      </w:pPr>
    </w:p>
    <w:p w14:paraId="27526AEA" w14:textId="77777777" w:rsidR="007337D0" w:rsidRDefault="007337D0" w:rsidP="005D3105">
      <w:pPr>
        <w:pStyle w:val="PSI-Comentario"/>
        <w:numPr>
          <w:ilvl w:val="0"/>
          <w:numId w:val="24"/>
        </w:numPr>
      </w:pPr>
      <w:r>
        <w:t xml:space="preserve">CRUD de Proyectos (CU09): Los administradores pueden crear, modificar, eliminar y consultar proyectos dentro del sistema. Este caso de uso es clave para la gestión de proyectos y para asegurar que los proyectos sean administrados adecuadamente en función de las necesidades de la </w:t>
      </w:r>
      <w:proofErr w:type="gramStart"/>
      <w:r>
        <w:t>organización​(</w:t>
      </w:r>
      <w:proofErr w:type="gramEnd"/>
      <w:r>
        <w:t>E202-OSLO-Modelo de Cas…).</w:t>
      </w:r>
    </w:p>
    <w:p w14:paraId="64F281E4" w14:textId="4A75B5E3" w:rsidR="007337D0" w:rsidRDefault="007337D0" w:rsidP="005D3105">
      <w:pPr>
        <w:pStyle w:val="PSI-Comentario"/>
        <w:numPr>
          <w:ilvl w:val="0"/>
          <w:numId w:val="24"/>
        </w:numPr>
      </w:pPr>
      <w:r>
        <w:t xml:space="preserve">Gestión de Escenarios de Prueba (CU01): Los gestores de prueba pueden gestionar escenarios dentro de los proyectos, asignando escenarios a diferentes </w:t>
      </w:r>
      <w:proofErr w:type="spellStart"/>
      <w:r>
        <w:t>testers</w:t>
      </w:r>
      <w:proofErr w:type="spellEnd"/>
      <w:r>
        <w:t>, actualizando su estado y agregando comentarios o documentación adicional​</w:t>
      </w:r>
      <w:r w:rsidR="006C6C27">
        <w:t>.</w:t>
      </w:r>
    </w:p>
    <w:p w14:paraId="04E69BB7" w14:textId="0DF25A54" w:rsidR="007337D0" w:rsidRDefault="007337D0" w:rsidP="005D3105">
      <w:pPr>
        <w:pStyle w:val="PSI-Comentario"/>
        <w:numPr>
          <w:ilvl w:val="0"/>
          <w:numId w:val="24"/>
        </w:numPr>
      </w:pPr>
      <w:r>
        <w:t>Asignación de Roles (CU14): Los administradores pueden gestionar los roles asignados a los usuarios, asegurando que cada usuario tenga los permisos adecuados en cada proyecto. Este caso de uso cubre gran parte de la lógica de seguridad y autorización dentro del sistema</w:t>
      </w:r>
      <w:r w:rsidR="006C6C27">
        <w:t>.</w:t>
      </w:r>
    </w:p>
    <w:p w14:paraId="2950FC09" w14:textId="7FC776D9" w:rsidR="007337D0" w:rsidRDefault="007337D0" w:rsidP="005D3105">
      <w:pPr>
        <w:pStyle w:val="PSI-Comentario"/>
        <w:numPr>
          <w:ilvl w:val="0"/>
          <w:numId w:val="24"/>
        </w:numPr>
      </w:pPr>
      <w:r>
        <w:t>Exportación de Informes (CU06): El sistema permite generar y exportar informes sobre el estado de los proyectos y las pruebas ejecutadas, los cuales pueden ser distribuidos entre los interesados. Este caso de uso es fundamental para la trazabilidad y seguimiento del progreso de los proyectos</w:t>
      </w:r>
      <w:r w:rsidR="006C6C27">
        <w:t>.</w:t>
      </w:r>
    </w:p>
    <w:p w14:paraId="60838AD8" w14:textId="7C5DFF63" w:rsidR="007337D0" w:rsidRDefault="007337D0" w:rsidP="005D3105">
      <w:pPr>
        <w:pStyle w:val="PSI-Comentario"/>
        <w:numPr>
          <w:ilvl w:val="0"/>
          <w:numId w:val="24"/>
        </w:numPr>
      </w:pPr>
      <w:r>
        <w:t>Autenticación y Autorización: A través de Spring Security y la API de Google OAuth2, los usuarios acceden al sistema y realizan acciones basadas en sus roles asignados. Este proceso es fundamental para garantizar la seguridad del sistema y proteger los re</w:t>
      </w:r>
      <w:r w:rsidR="006C6C27">
        <w:t>cursos de acceso no autorizado​.</w:t>
      </w:r>
    </w:p>
    <w:p w14:paraId="750A6043" w14:textId="635A4F02" w:rsidR="00A30500" w:rsidRPr="006E0FB1" w:rsidRDefault="00A30500" w:rsidP="00A30500">
      <w:pPr>
        <w:pStyle w:val="PSI-Ttulo2"/>
      </w:pPr>
      <w:bookmarkStart w:id="58" w:name="_Toc148769413"/>
      <w:bookmarkStart w:id="59" w:name="_Toc163997907"/>
      <w:bookmarkStart w:id="60" w:name="_Toc227403726"/>
      <w:bookmarkStart w:id="61" w:name="_Toc234998984"/>
      <w:bookmarkStart w:id="62" w:name="_Toc179854864"/>
      <w:r w:rsidRPr="006E0FB1">
        <w:lastRenderedPageBreak/>
        <w:t>Descripción de los Actores</w:t>
      </w:r>
      <w:bookmarkEnd w:id="58"/>
      <w:bookmarkEnd w:id="59"/>
      <w:bookmarkEnd w:id="60"/>
      <w:bookmarkEnd w:id="61"/>
      <w:bookmarkEnd w:id="62"/>
    </w:p>
    <w:p w14:paraId="075DBDF9" w14:textId="7317C01A" w:rsidR="007337D0" w:rsidRPr="007337D0" w:rsidRDefault="007337D0" w:rsidP="006C6C27">
      <w:pPr>
        <w:pStyle w:val="PSI-Ttulo2"/>
        <w:numPr>
          <w:ilvl w:val="0"/>
          <w:numId w:val="23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337D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Administrador: Es el actor con el acceso más completo al sistema. El Administrador puede gestionar todos los aspectos del sistema, desde la creación de usuarios hasta la asignación de roles y la administración de proyectos y escenarios. Su función es crítica para asegurar el correcto funcionamiento y control del sistema</w:t>
      </w:r>
      <w:r w:rsid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68B0E157" w14:textId="0FCE0874" w:rsidR="007337D0" w:rsidRPr="007337D0" w:rsidRDefault="007337D0" w:rsidP="006C6C27">
      <w:pPr>
        <w:pStyle w:val="PSI-Ttulo2"/>
        <w:numPr>
          <w:ilvl w:val="0"/>
          <w:numId w:val="23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337D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Gestor de Prueba: El Gestor de Prueba tiene la responsabilidad de administrar los proyectos asignados a su usuario, gestionar los escenarios de prueba y supervisar el progreso de las pruebas. Este actor tiene acceso limitado a los proyectos asignados y solo puede gestionar los escenarios dentro de esos proyectos</w:t>
      </w:r>
      <w:r w:rsid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5F0B16B9" w14:textId="77777777" w:rsidR="006C6C27" w:rsidRPr="006C6C27" w:rsidRDefault="007337D0" w:rsidP="006C6C27">
      <w:pPr>
        <w:pStyle w:val="PSI-Ttulo2"/>
        <w:numPr>
          <w:ilvl w:val="0"/>
          <w:numId w:val="23"/>
        </w:numPr>
        <w:jc w:val="both"/>
        <w:outlineLvl w:val="9"/>
      </w:pPr>
      <w:proofErr w:type="spellStart"/>
      <w:r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Tester</w:t>
      </w:r>
      <w:proofErr w:type="spellEnd"/>
      <w:r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El </w:t>
      </w:r>
      <w:proofErr w:type="spellStart"/>
      <w:r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Tester</w:t>
      </w:r>
      <w:proofErr w:type="spellEnd"/>
      <w:r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es responsable de ejecutar las pruebas asignadas a los escenarios de prueba dentro de los proyectos. Su función incluye actualizar el estado de los escenarios, agregar comentarios y adjuntar documentos para respaldar los resultados de las pruebas</w:t>
      </w:r>
      <w:r w:rsidR="006C6C27"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0BD68A1D" w14:textId="5227E1B7" w:rsidR="006E0FB1" w:rsidRPr="006C6C27" w:rsidRDefault="007337D0" w:rsidP="006C6C27">
      <w:pPr>
        <w:pStyle w:val="PSI-Ttulo2"/>
        <w:numPr>
          <w:ilvl w:val="0"/>
          <w:numId w:val="23"/>
        </w:numPr>
        <w:jc w:val="both"/>
        <w:outlineLvl w:val="9"/>
      </w:pPr>
      <w:r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Invitado: El Invitado tiene un rol muy limitado, ya que solo puede consultar información básica sobre los proyectos y escenarios de prueba. Este actor no tiene permisos para modificar ni ejecutar acciones dentro del sistema</w:t>
      </w:r>
      <w:r w:rsidR="006C6C27" w:rsidRPr="006C6C27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407D1EA7" w14:textId="77777777" w:rsidR="00A30500" w:rsidRPr="006E0FB1" w:rsidRDefault="00A30500" w:rsidP="00A30500">
      <w:pPr>
        <w:pStyle w:val="PSI-Ttulo2"/>
      </w:pPr>
      <w:bookmarkStart w:id="63" w:name="_Toc163997908"/>
      <w:bookmarkStart w:id="64" w:name="_Toc227403727"/>
      <w:bookmarkStart w:id="65" w:name="_Toc234998985"/>
      <w:bookmarkStart w:id="66" w:name="_Toc179854865"/>
      <w:r w:rsidRPr="006E0FB1">
        <w:t>Contexto del sistema</w:t>
      </w:r>
      <w:bookmarkEnd w:id="63"/>
      <w:bookmarkEnd w:id="64"/>
      <w:bookmarkEnd w:id="65"/>
      <w:bookmarkEnd w:id="66"/>
    </w:p>
    <w:p w14:paraId="6C2969EF" w14:textId="72710A73" w:rsidR="007337D0" w:rsidRPr="007337D0" w:rsidRDefault="007337D0" w:rsidP="007337D0">
      <w:pPr>
        <w:ind w:left="0" w:firstLine="0"/>
        <w:rPr>
          <w:color w:val="000000" w:themeColor="text1"/>
          <w:lang w:val="es-AR"/>
        </w:rPr>
      </w:pPr>
      <w:proofErr w:type="spellStart"/>
      <w:r>
        <w:rPr>
          <w:color w:val="000000" w:themeColor="text1"/>
          <w:lang w:val="es-AR"/>
        </w:rPr>
        <w:t>T</w:t>
      </w:r>
      <w:r w:rsidRPr="007337D0">
        <w:rPr>
          <w:color w:val="000000" w:themeColor="text1"/>
          <w:lang w:val="es-AR"/>
        </w:rPr>
        <w:t>estify</w:t>
      </w:r>
      <w:proofErr w:type="spellEnd"/>
      <w:r w:rsidRPr="007337D0">
        <w:rPr>
          <w:color w:val="000000" w:themeColor="text1"/>
          <w:lang w:val="es-AR"/>
        </w:rPr>
        <w:t xml:space="preserve"> es un sistema que opera en un entorno de gestión de proyectos de pruebas de software. En este contexto, se integra con diversos actores que realizan actividades clave para el desarrollo y la evaluación de proyectos. El sistema se comunica con otros sistemas o subsistemas a través de servicios web, utilizando una API REST que permite gestionar los proyectos, usuarios, roles y permisos.</w:t>
      </w:r>
    </w:p>
    <w:p w14:paraId="0BD1ECF7" w14:textId="77777777" w:rsidR="007337D0" w:rsidRPr="007337D0" w:rsidRDefault="007337D0" w:rsidP="007337D0">
      <w:pPr>
        <w:ind w:left="0" w:firstLine="0"/>
        <w:rPr>
          <w:color w:val="000000" w:themeColor="text1"/>
          <w:lang w:val="es-AR"/>
        </w:rPr>
      </w:pPr>
    </w:p>
    <w:p w14:paraId="0F7C6C04" w14:textId="77777777" w:rsidR="007337D0" w:rsidRPr="007337D0" w:rsidRDefault="007337D0" w:rsidP="007337D0">
      <w:pPr>
        <w:ind w:left="0" w:firstLine="0"/>
        <w:rPr>
          <w:color w:val="000000" w:themeColor="text1"/>
          <w:lang w:val="es-AR"/>
        </w:rPr>
      </w:pPr>
      <w:r w:rsidRPr="007337D0">
        <w:rPr>
          <w:color w:val="000000" w:themeColor="text1"/>
          <w:lang w:val="es-AR"/>
        </w:rPr>
        <w:t xml:space="preserve">Además, el sistema interactúa con la API de Google OAuth2 para la autenticación de usuarios, lo que garantiza un acceso seguro y controlado a los recursos del </w:t>
      </w:r>
      <w:proofErr w:type="gramStart"/>
      <w:r w:rsidRPr="007337D0">
        <w:rPr>
          <w:color w:val="000000" w:themeColor="text1"/>
          <w:lang w:val="es-AR"/>
        </w:rPr>
        <w:t>sistema​(</w:t>
      </w:r>
      <w:proofErr w:type="gramEnd"/>
      <w:r w:rsidRPr="007337D0">
        <w:rPr>
          <w:color w:val="000000" w:themeColor="text1"/>
          <w:lang w:val="es-AR"/>
        </w:rPr>
        <w:t xml:space="preserve">E105-OSLO-Herramientas …)​(Documento de </w:t>
      </w:r>
      <w:proofErr w:type="spellStart"/>
      <w:r w:rsidRPr="007337D0">
        <w:rPr>
          <w:color w:val="000000" w:themeColor="text1"/>
          <w:lang w:val="es-AR"/>
        </w:rPr>
        <w:t>Arquitectu</w:t>
      </w:r>
      <w:proofErr w:type="spellEnd"/>
      <w:r w:rsidRPr="007337D0">
        <w:rPr>
          <w:color w:val="000000" w:themeColor="text1"/>
          <w:lang w:val="es-AR"/>
        </w:rPr>
        <w:t xml:space="preserve">…). También se integra con el servidor de aplicaciones </w:t>
      </w:r>
      <w:proofErr w:type="spellStart"/>
      <w:r w:rsidRPr="007337D0">
        <w:rPr>
          <w:color w:val="000000" w:themeColor="text1"/>
          <w:lang w:val="es-AR"/>
        </w:rPr>
        <w:t>Tomcat</w:t>
      </w:r>
      <w:proofErr w:type="spellEnd"/>
      <w:r w:rsidRPr="007337D0">
        <w:rPr>
          <w:color w:val="000000" w:themeColor="text1"/>
          <w:lang w:val="es-AR"/>
        </w:rPr>
        <w:t xml:space="preserve">, donde se despliega el </w:t>
      </w:r>
      <w:proofErr w:type="spellStart"/>
      <w:r w:rsidRPr="007337D0">
        <w:rPr>
          <w:color w:val="000000" w:themeColor="text1"/>
          <w:lang w:val="es-AR"/>
        </w:rPr>
        <w:t>backend</w:t>
      </w:r>
      <w:proofErr w:type="spellEnd"/>
      <w:r w:rsidRPr="007337D0">
        <w:rPr>
          <w:color w:val="000000" w:themeColor="text1"/>
          <w:lang w:val="es-AR"/>
        </w:rPr>
        <w:t xml:space="preserve"> en Spring </w:t>
      </w:r>
      <w:proofErr w:type="spellStart"/>
      <w:r w:rsidRPr="007337D0">
        <w:rPr>
          <w:color w:val="000000" w:themeColor="text1"/>
          <w:lang w:val="es-AR"/>
        </w:rPr>
        <w:t>Boot</w:t>
      </w:r>
      <w:proofErr w:type="spellEnd"/>
      <w:r w:rsidRPr="007337D0">
        <w:rPr>
          <w:color w:val="000000" w:themeColor="text1"/>
          <w:lang w:val="es-AR"/>
        </w:rPr>
        <w:t xml:space="preserve">, mientras que el </w:t>
      </w:r>
      <w:proofErr w:type="spellStart"/>
      <w:r w:rsidRPr="007337D0">
        <w:rPr>
          <w:color w:val="000000" w:themeColor="text1"/>
          <w:lang w:val="es-AR"/>
        </w:rPr>
        <w:t>frontend</w:t>
      </w:r>
      <w:proofErr w:type="spellEnd"/>
      <w:r w:rsidRPr="007337D0">
        <w:rPr>
          <w:color w:val="000000" w:themeColor="text1"/>
          <w:lang w:val="es-AR"/>
        </w:rPr>
        <w:t xml:space="preserve"> desarrollado en Angular se despliega de forma separada en un servidor web </w:t>
      </w:r>
      <w:proofErr w:type="gramStart"/>
      <w:r w:rsidRPr="007337D0">
        <w:rPr>
          <w:color w:val="000000" w:themeColor="text1"/>
          <w:lang w:val="es-AR"/>
        </w:rPr>
        <w:t>estático​(</w:t>
      </w:r>
      <w:proofErr w:type="gramEnd"/>
      <w:r w:rsidRPr="007337D0">
        <w:rPr>
          <w:color w:val="000000" w:themeColor="text1"/>
          <w:lang w:val="es-AR"/>
        </w:rPr>
        <w:t xml:space="preserve">Documento de </w:t>
      </w:r>
      <w:proofErr w:type="spellStart"/>
      <w:r w:rsidRPr="007337D0">
        <w:rPr>
          <w:color w:val="000000" w:themeColor="text1"/>
          <w:lang w:val="es-AR"/>
        </w:rPr>
        <w:t>Arquitectu</w:t>
      </w:r>
      <w:proofErr w:type="spellEnd"/>
      <w:r w:rsidRPr="007337D0">
        <w:rPr>
          <w:color w:val="000000" w:themeColor="text1"/>
          <w:lang w:val="es-AR"/>
        </w:rPr>
        <w:t>…).</w:t>
      </w:r>
    </w:p>
    <w:p w14:paraId="33489658" w14:textId="77777777" w:rsidR="007337D0" w:rsidRPr="007337D0" w:rsidRDefault="007337D0" w:rsidP="007337D0">
      <w:pPr>
        <w:ind w:left="0" w:firstLine="0"/>
        <w:rPr>
          <w:color w:val="000000" w:themeColor="text1"/>
          <w:lang w:val="es-AR"/>
        </w:rPr>
      </w:pPr>
    </w:p>
    <w:p w14:paraId="77F018A4" w14:textId="02BC6CFD" w:rsidR="00A30500" w:rsidRPr="006E0FB1" w:rsidRDefault="007337D0" w:rsidP="007337D0">
      <w:pPr>
        <w:ind w:left="0" w:firstLine="0"/>
        <w:rPr>
          <w:rFonts w:ascii="Book Antiqua" w:hAnsi="Book Antiqua"/>
          <w:lang w:val="es-AR"/>
        </w:rPr>
      </w:pPr>
      <w:r w:rsidRPr="007337D0">
        <w:rPr>
          <w:color w:val="000000" w:themeColor="text1"/>
          <w:lang w:val="es-AR"/>
        </w:rPr>
        <w:t xml:space="preserve">Si bien </w:t>
      </w:r>
      <w:proofErr w:type="spellStart"/>
      <w:r w:rsidRPr="007337D0">
        <w:rPr>
          <w:color w:val="000000" w:themeColor="text1"/>
          <w:lang w:val="es-AR"/>
        </w:rPr>
        <w:t>Testify</w:t>
      </w:r>
      <w:proofErr w:type="spellEnd"/>
      <w:r w:rsidRPr="007337D0">
        <w:rPr>
          <w:color w:val="000000" w:themeColor="text1"/>
          <w:lang w:val="es-AR"/>
        </w:rPr>
        <w:t xml:space="preserve"> es un sistema autónomo en su gestión de proyectos de pruebas, su arquitectura modular permite la integración futura con otros sistemas relacionados con la gestión de calidad y desarrollo de software. Esto se puede visualizar mediante un diagrama de contexto, que ilustra la interacción entre el sistema principal, los actores, y los servicios externos, asegurando que cada subsistema interactúa de manera eficiente y segura.</w:t>
      </w:r>
    </w:p>
    <w:p w14:paraId="50EE4017" w14:textId="77777777" w:rsidR="00A30500" w:rsidRPr="005313D3" w:rsidRDefault="00A30500" w:rsidP="00A30500">
      <w:pPr>
        <w:pStyle w:val="PSI-Ttulo1"/>
      </w:pPr>
      <w:bookmarkStart w:id="67" w:name="_Toc104101750"/>
      <w:bookmarkStart w:id="68" w:name="_Toc227403728"/>
      <w:bookmarkStart w:id="69" w:name="_Toc234998986"/>
      <w:bookmarkStart w:id="70" w:name="_Toc179854866"/>
      <w:r w:rsidRPr="005313D3">
        <w:lastRenderedPageBreak/>
        <w:t>Vista Lógica</w:t>
      </w:r>
      <w:bookmarkEnd w:id="67"/>
      <w:bookmarkEnd w:id="68"/>
      <w:bookmarkEnd w:id="69"/>
      <w:bookmarkEnd w:id="70"/>
      <w:r w:rsidRPr="005313D3">
        <w:t xml:space="preserve"> </w:t>
      </w:r>
    </w:p>
    <w:p w14:paraId="2D7D7055" w14:textId="77777777" w:rsidR="00ED67FA" w:rsidRDefault="00ED67FA" w:rsidP="005D3105">
      <w:pPr>
        <w:pStyle w:val="PSI-Comentario"/>
      </w:pPr>
      <w:r>
        <w:t xml:space="preserve">La vista lógica de </w:t>
      </w:r>
      <w:proofErr w:type="spellStart"/>
      <w:r>
        <w:t>Testify</w:t>
      </w:r>
      <w:proofErr w:type="spellEnd"/>
      <w:r>
        <w:t xml:space="preserve"> describe cómo está estructurado el sistema en términos de clases y componentes, organizados en paquetes de diseño dentro del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>. Cada uno de estos paquetes cumple con responsabilidades específicas y contribuye al flujo general de la arquitectura del sistema.</w:t>
      </w:r>
    </w:p>
    <w:p w14:paraId="404B357C" w14:textId="77777777" w:rsidR="00ED67FA" w:rsidRDefault="00ED67FA" w:rsidP="005D3105">
      <w:pPr>
        <w:pStyle w:val="PSI-Comentario"/>
      </w:pPr>
    </w:p>
    <w:p w14:paraId="204FB043" w14:textId="77777777" w:rsidR="00ED67FA" w:rsidRDefault="00ED67FA" w:rsidP="005D3105">
      <w:pPr>
        <w:pStyle w:val="PSI-Comentario"/>
        <w:numPr>
          <w:ilvl w:val="0"/>
          <w:numId w:val="28"/>
        </w:numPr>
      </w:pPr>
      <w:r>
        <w:t>Capa de Presentación (</w:t>
      </w:r>
      <w:proofErr w:type="spellStart"/>
      <w:r>
        <w:t>Frontend</w:t>
      </w:r>
      <w:proofErr w:type="spellEnd"/>
      <w:r>
        <w:t>): Desarrollada en Angular 18, esta capa maneja la interacción del usuario y está compuesta por componentes clave como:</w:t>
      </w:r>
    </w:p>
    <w:p w14:paraId="2C29C87E" w14:textId="77777777" w:rsidR="00ED67FA" w:rsidRDefault="00ED67FA" w:rsidP="005D3105">
      <w:pPr>
        <w:pStyle w:val="PSI-Comentario"/>
        <w:numPr>
          <w:ilvl w:val="0"/>
          <w:numId w:val="29"/>
        </w:numPr>
      </w:pPr>
      <w:proofErr w:type="spellStart"/>
      <w:r>
        <w:t>AppComponent</w:t>
      </w:r>
      <w:proofErr w:type="spellEnd"/>
      <w:r>
        <w:t>: Componente principal que gestiona la navegación.</w:t>
      </w:r>
    </w:p>
    <w:p w14:paraId="59FD4E8E" w14:textId="77777777" w:rsidR="00ED67FA" w:rsidRDefault="00ED67FA" w:rsidP="005D3105">
      <w:pPr>
        <w:pStyle w:val="PSI-Comentario"/>
        <w:numPr>
          <w:ilvl w:val="0"/>
          <w:numId w:val="29"/>
        </w:numPr>
      </w:pPr>
      <w:proofErr w:type="spellStart"/>
      <w:r>
        <w:t>NavbarComponent</w:t>
      </w:r>
      <w:proofErr w:type="spellEnd"/>
      <w:r>
        <w:t>: Controla la navegación entre secciones y filtra los accesos según el rol del usuario.</w:t>
      </w:r>
    </w:p>
    <w:p w14:paraId="65BB940C" w14:textId="507CC763" w:rsidR="00ED67FA" w:rsidRDefault="00ED67FA" w:rsidP="005D3105">
      <w:pPr>
        <w:pStyle w:val="PSI-Comentario"/>
        <w:numPr>
          <w:ilvl w:val="0"/>
          <w:numId w:val="29"/>
        </w:numPr>
      </w:pPr>
      <w:proofErr w:type="spellStart"/>
      <w:r>
        <w:t>UpdateRoleAssignmentComponent</w:t>
      </w:r>
      <w:proofErr w:type="spellEnd"/>
      <w:r>
        <w:t>: Interfaz para la asignación de roles a</w:t>
      </w:r>
      <w:r w:rsidR="005D3105">
        <w:t xml:space="preserve"> los usuarios en los proyectos​.</w:t>
      </w:r>
    </w:p>
    <w:p w14:paraId="682B70DD" w14:textId="77777777" w:rsidR="00ED67FA" w:rsidRDefault="00ED67FA" w:rsidP="005D3105">
      <w:pPr>
        <w:pStyle w:val="PSI-Comentario"/>
        <w:numPr>
          <w:ilvl w:val="0"/>
          <w:numId w:val="31"/>
        </w:numPr>
      </w:pPr>
      <w:r>
        <w:t>Capa de Servicio (</w:t>
      </w:r>
      <w:proofErr w:type="spellStart"/>
      <w:r>
        <w:t>Backend</w:t>
      </w:r>
      <w:proofErr w:type="spellEnd"/>
      <w:r>
        <w:t xml:space="preserve">): Implementada en Spring </w:t>
      </w:r>
      <w:proofErr w:type="spellStart"/>
      <w:r>
        <w:t>Boot</w:t>
      </w:r>
      <w:proofErr w:type="spellEnd"/>
      <w:r>
        <w:t xml:space="preserve">, esta capa gestiona la lógica de negocio, conectando el </w:t>
      </w:r>
      <w:proofErr w:type="spellStart"/>
      <w:r>
        <w:t>frontend</w:t>
      </w:r>
      <w:proofErr w:type="spellEnd"/>
      <w:r>
        <w:t xml:space="preserve"> con la base de datos y ofreciendo servicios a través de </w:t>
      </w:r>
      <w:proofErr w:type="spellStart"/>
      <w:r>
        <w:t>APIs</w:t>
      </w:r>
      <w:proofErr w:type="spellEnd"/>
      <w:r>
        <w:t xml:space="preserve"> REST. Los principales paquetes de esta capa incluyen:</w:t>
      </w:r>
    </w:p>
    <w:p w14:paraId="6595CCB0" w14:textId="77777777" w:rsidR="00ED67FA" w:rsidRDefault="00ED67FA" w:rsidP="005D3105">
      <w:pPr>
        <w:pStyle w:val="PSI-Comentario"/>
        <w:numPr>
          <w:ilvl w:val="0"/>
          <w:numId w:val="30"/>
        </w:numPr>
      </w:pPr>
      <w:r>
        <w:t xml:space="preserve">Controladores REST: </w:t>
      </w:r>
      <w:proofErr w:type="spellStart"/>
      <w:r>
        <w:t>UserController</w:t>
      </w:r>
      <w:proofErr w:type="spellEnd"/>
      <w:r>
        <w:t xml:space="preserve">, </w:t>
      </w:r>
      <w:proofErr w:type="spellStart"/>
      <w:r>
        <w:t>ProjectController</w:t>
      </w:r>
      <w:proofErr w:type="spellEnd"/>
      <w:r>
        <w:t xml:space="preserve">, </w:t>
      </w:r>
      <w:proofErr w:type="spellStart"/>
      <w:r>
        <w:t>RoleController</w:t>
      </w:r>
      <w:proofErr w:type="spellEnd"/>
      <w:r>
        <w:t xml:space="preserve">, que manejan las operaciones CRUD para usuarios, proyectos y </w:t>
      </w:r>
      <w:proofErr w:type="gramStart"/>
      <w:r>
        <w:t>roles​(</w:t>
      </w:r>
      <w:proofErr w:type="gramEnd"/>
      <w:r>
        <w:t xml:space="preserve">Documento de </w:t>
      </w:r>
      <w:proofErr w:type="spellStart"/>
      <w:r>
        <w:t>Arquitectu</w:t>
      </w:r>
      <w:proofErr w:type="spellEnd"/>
      <w:r>
        <w:t>…).</w:t>
      </w:r>
    </w:p>
    <w:p w14:paraId="3EDA6630" w14:textId="77777777" w:rsidR="00ED67FA" w:rsidRDefault="00ED67FA" w:rsidP="005D3105">
      <w:pPr>
        <w:pStyle w:val="PSI-Comentario"/>
        <w:numPr>
          <w:ilvl w:val="0"/>
          <w:numId w:val="30"/>
        </w:numPr>
      </w:pPr>
      <w:r>
        <w:t xml:space="preserve">Servicios: </w:t>
      </w:r>
      <w:proofErr w:type="spellStart"/>
      <w:r>
        <w:t>UserService</w:t>
      </w:r>
      <w:proofErr w:type="spellEnd"/>
      <w:r>
        <w:t xml:space="preserve">, </w:t>
      </w:r>
      <w:proofErr w:type="spellStart"/>
      <w:r>
        <w:t>ProjectService</w:t>
      </w:r>
      <w:proofErr w:type="spellEnd"/>
      <w:r>
        <w:t xml:space="preserve">, </w:t>
      </w:r>
      <w:proofErr w:type="spellStart"/>
      <w:r>
        <w:t>RoleService</w:t>
      </w:r>
      <w:proofErr w:type="spellEnd"/>
      <w:r>
        <w:t>, que implementan la lógica de negocio.</w:t>
      </w:r>
    </w:p>
    <w:p w14:paraId="5B8F08A4" w14:textId="5FC8D890" w:rsidR="00ED67FA" w:rsidRDefault="00ED67FA" w:rsidP="005D3105">
      <w:pPr>
        <w:pStyle w:val="PSI-Comentario"/>
        <w:numPr>
          <w:ilvl w:val="0"/>
          <w:numId w:val="30"/>
        </w:numPr>
      </w:pPr>
      <w:r>
        <w:t xml:space="preserve">Seguridad: </w:t>
      </w:r>
      <w:proofErr w:type="spellStart"/>
      <w:r>
        <w:t>SecurityConfig</w:t>
      </w:r>
      <w:proofErr w:type="spellEnd"/>
      <w:r>
        <w:t>, que gestiona la autenticación y autorizaci</w:t>
      </w:r>
      <w:r w:rsidR="005D3105">
        <w:t>ón a través de Spring Security​.</w:t>
      </w:r>
    </w:p>
    <w:p w14:paraId="0E330DD6" w14:textId="3BEF90B4" w:rsidR="0043792A" w:rsidRPr="005313D3" w:rsidRDefault="00ED67FA" w:rsidP="005D3105">
      <w:pPr>
        <w:pStyle w:val="PSI-Comentario"/>
        <w:numPr>
          <w:ilvl w:val="0"/>
          <w:numId w:val="32"/>
        </w:numPr>
      </w:pPr>
      <w:r>
        <w:t xml:space="preserve">Capa de Persistencia: Utiliza </w:t>
      </w:r>
      <w:proofErr w:type="spellStart"/>
      <w:r>
        <w:t>Hibernate</w:t>
      </w:r>
      <w:proofErr w:type="spellEnd"/>
      <w:r>
        <w:t xml:space="preserve"> y JPA para mapear objetos Java a tablas en la base de datos </w:t>
      </w:r>
      <w:proofErr w:type="spellStart"/>
      <w:r>
        <w:t>MySQL</w:t>
      </w:r>
      <w:proofErr w:type="spellEnd"/>
      <w:r>
        <w:t xml:space="preserve">. Las entidades principales incluyen </w:t>
      </w:r>
      <w:proofErr w:type="spellStart"/>
      <w:r>
        <w:t>User</w:t>
      </w:r>
      <w:proofErr w:type="spellEnd"/>
      <w:r>
        <w:t xml:space="preserve">, Project, Role, y </w:t>
      </w:r>
      <w:proofErr w:type="spellStart"/>
      <w:r>
        <w:t>RoleAssignment</w:t>
      </w:r>
      <w:proofErr w:type="spellEnd"/>
      <w:r>
        <w:t>​</w:t>
      </w:r>
      <w:r w:rsidR="005D3105">
        <w:t>.</w:t>
      </w:r>
    </w:p>
    <w:p w14:paraId="57A680C4" w14:textId="41D3CF4C" w:rsidR="00A30500" w:rsidRPr="005313D3" w:rsidRDefault="00A30500" w:rsidP="00A30500">
      <w:pPr>
        <w:pStyle w:val="PSI-Ttulo2"/>
      </w:pPr>
      <w:bookmarkStart w:id="71" w:name="_Toc104101751"/>
      <w:bookmarkStart w:id="72" w:name="_Toc227403729"/>
      <w:bookmarkStart w:id="73" w:name="_Toc234998987"/>
      <w:bookmarkStart w:id="74" w:name="_Toc179854867"/>
      <w:r w:rsidRPr="005313D3">
        <w:t>Perspectiva General</w:t>
      </w:r>
      <w:bookmarkEnd w:id="71"/>
      <w:bookmarkEnd w:id="72"/>
      <w:bookmarkEnd w:id="73"/>
      <w:bookmarkEnd w:id="74"/>
    </w:p>
    <w:p w14:paraId="0AE8546C" w14:textId="77777777" w:rsidR="00ED67FA" w:rsidRDefault="00ED67FA" w:rsidP="005D3105">
      <w:pPr>
        <w:pStyle w:val="PSI-Comentario"/>
      </w:pPr>
      <w:r>
        <w:t xml:space="preserve">El modelo de diseño de </w:t>
      </w:r>
      <w:proofErr w:type="spellStart"/>
      <w:r>
        <w:t>Testify</w:t>
      </w:r>
      <w:proofErr w:type="spellEnd"/>
      <w:r>
        <w:t xml:space="preserve"> sigue una arquitectura en capas claramente definida, con el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interconectados a través de </w:t>
      </w:r>
      <w:proofErr w:type="spellStart"/>
      <w:r>
        <w:t>APIs</w:t>
      </w:r>
      <w:proofErr w:type="spellEnd"/>
      <w:r>
        <w:t xml:space="preserve"> REST. Estas capas son:</w:t>
      </w:r>
    </w:p>
    <w:p w14:paraId="0DFB5914" w14:textId="77777777" w:rsidR="00ED67FA" w:rsidRDefault="00ED67FA" w:rsidP="005D3105">
      <w:pPr>
        <w:pStyle w:val="PSI-Comentario"/>
      </w:pPr>
    </w:p>
    <w:p w14:paraId="7E94FD53" w14:textId="77777777" w:rsidR="00ED67FA" w:rsidRDefault="00ED67FA" w:rsidP="005D3105">
      <w:pPr>
        <w:pStyle w:val="PSI-Comentario"/>
        <w:numPr>
          <w:ilvl w:val="0"/>
          <w:numId w:val="25"/>
        </w:numPr>
      </w:pPr>
      <w:r>
        <w:t>Capa de Presentación: Maneja la interacción con el usuario.</w:t>
      </w:r>
    </w:p>
    <w:p w14:paraId="34C747AC" w14:textId="77777777" w:rsidR="00ED67FA" w:rsidRDefault="00ED67FA" w:rsidP="005D3105">
      <w:pPr>
        <w:pStyle w:val="PSI-Comentario"/>
        <w:numPr>
          <w:ilvl w:val="0"/>
          <w:numId w:val="25"/>
        </w:numPr>
      </w:pPr>
      <w:r>
        <w:t>Capa de Servicio: Gestiona la lógica de negocio y la comunicación con la base de datos.</w:t>
      </w:r>
    </w:p>
    <w:p w14:paraId="5C156853" w14:textId="77777777" w:rsidR="00ED67FA" w:rsidRDefault="00ED67FA" w:rsidP="005D3105">
      <w:pPr>
        <w:pStyle w:val="PSI-Comentario"/>
        <w:numPr>
          <w:ilvl w:val="0"/>
          <w:numId w:val="25"/>
        </w:numPr>
      </w:pPr>
      <w:r>
        <w:t>Capa de Persistencia: Responsable de la gestión de datos y operaciones CRUD.</w:t>
      </w:r>
    </w:p>
    <w:p w14:paraId="69CE8C6A" w14:textId="77777777" w:rsidR="00ED67FA" w:rsidRDefault="00ED67FA" w:rsidP="005D3105">
      <w:pPr>
        <w:pStyle w:val="PSI-Comentario"/>
      </w:pPr>
    </w:p>
    <w:p w14:paraId="37541997" w14:textId="29C75FAE" w:rsidR="00A30500" w:rsidRPr="005313D3" w:rsidRDefault="00A30500" w:rsidP="00A30500">
      <w:pPr>
        <w:pStyle w:val="PSI-Ttulo2"/>
      </w:pPr>
      <w:bookmarkStart w:id="75" w:name="_Toc104101752"/>
      <w:bookmarkStart w:id="76" w:name="_Toc227403730"/>
      <w:bookmarkStart w:id="77" w:name="_Toc234998988"/>
      <w:bookmarkStart w:id="78" w:name="_Toc179854868"/>
      <w:r w:rsidRPr="005313D3">
        <w:lastRenderedPageBreak/>
        <w:t>Paquetes de Diseño importantes arquitectónicamente</w:t>
      </w:r>
      <w:bookmarkEnd w:id="75"/>
      <w:bookmarkEnd w:id="76"/>
      <w:bookmarkEnd w:id="77"/>
      <w:bookmarkEnd w:id="78"/>
    </w:p>
    <w:p w14:paraId="4C4729F7" w14:textId="77777777" w:rsidR="00ED67FA" w:rsidRDefault="00ED67FA" w:rsidP="005D3105">
      <w:pPr>
        <w:pStyle w:val="PSI-Comentario"/>
        <w:numPr>
          <w:ilvl w:val="0"/>
          <w:numId w:val="34"/>
        </w:numPr>
      </w:pPr>
      <w:bookmarkStart w:id="79" w:name="_Toc104101753"/>
      <w:bookmarkStart w:id="80" w:name="_Toc227403731"/>
      <w:bookmarkStart w:id="81" w:name="_Toc234998989"/>
      <w:r>
        <w:t>Paquete de Controladores (</w:t>
      </w:r>
      <w:proofErr w:type="spellStart"/>
      <w:r>
        <w:t>controller</w:t>
      </w:r>
      <w:proofErr w:type="spellEnd"/>
      <w:r>
        <w:t xml:space="preserve">): Contiene las clases que gestionan las peticiones HTTP y ejecutan la lógica necesaria para interactuar con el </w:t>
      </w:r>
      <w:proofErr w:type="spellStart"/>
      <w:r>
        <w:t>frontend</w:t>
      </w:r>
      <w:proofErr w:type="spellEnd"/>
      <w:r>
        <w:t>.</w:t>
      </w:r>
    </w:p>
    <w:p w14:paraId="6121C557" w14:textId="77777777" w:rsidR="00ED67FA" w:rsidRDefault="00ED67FA" w:rsidP="005D3105">
      <w:pPr>
        <w:pStyle w:val="PSI-Comentario"/>
        <w:numPr>
          <w:ilvl w:val="0"/>
          <w:numId w:val="34"/>
        </w:numPr>
      </w:pPr>
      <w:proofErr w:type="spellStart"/>
      <w:r>
        <w:t>UserController</w:t>
      </w:r>
      <w:proofErr w:type="spellEnd"/>
      <w:r>
        <w:t>: Gestiona las operaciones relacionadas con los usuarios (alta, baja, modificación, autenticación).</w:t>
      </w:r>
    </w:p>
    <w:p w14:paraId="679C87EC" w14:textId="3B9B5BA2" w:rsidR="00ED67FA" w:rsidRDefault="00ED67FA" w:rsidP="005D3105">
      <w:pPr>
        <w:pStyle w:val="PSI-Comentario"/>
        <w:numPr>
          <w:ilvl w:val="0"/>
          <w:numId w:val="34"/>
        </w:numPr>
      </w:pPr>
      <w:proofErr w:type="spellStart"/>
      <w:r>
        <w:t>RoleController</w:t>
      </w:r>
      <w:proofErr w:type="spellEnd"/>
      <w:r>
        <w:t xml:space="preserve">: Maneja la </w:t>
      </w:r>
      <w:r w:rsidR="005D3105">
        <w:t>asignación de roles y permisos​.</w:t>
      </w:r>
    </w:p>
    <w:p w14:paraId="7B176975" w14:textId="77777777" w:rsidR="00ED67FA" w:rsidRDefault="00ED67FA" w:rsidP="005D3105">
      <w:pPr>
        <w:pStyle w:val="PSI-Comentario"/>
        <w:numPr>
          <w:ilvl w:val="0"/>
          <w:numId w:val="34"/>
        </w:numPr>
      </w:pPr>
      <w:r>
        <w:t>Paquete de Servicios (</w:t>
      </w:r>
      <w:proofErr w:type="spellStart"/>
      <w:r>
        <w:t>service</w:t>
      </w:r>
      <w:proofErr w:type="spellEnd"/>
      <w:r>
        <w:t>): Implementa la lógica de negocio y se comunica con los repositorios para la gestión de datos.</w:t>
      </w:r>
    </w:p>
    <w:p w14:paraId="4C35AFF4" w14:textId="77777777" w:rsidR="00ED67FA" w:rsidRDefault="00ED67FA" w:rsidP="005D3105">
      <w:pPr>
        <w:pStyle w:val="PSI-Comentario"/>
        <w:numPr>
          <w:ilvl w:val="0"/>
          <w:numId w:val="34"/>
        </w:numPr>
      </w:pPr>
      <w:proofErr w:type="spellStart"/>
      <w:r>
        <w:t>UserService</w:t>
      </w:r>
      <w:proofErr w:type="spellEnd"/>
      <w:r>
        <w:t>: Gestiona la creación y autenticación de usuarios.</w:t>
      </w:r>
    </w:p>
    <w:p w14:paraId="42AC069F" w14:textId="71A0CDDF" w:rsidR="00ED67FA" w:rsidRDefault="00ED67FA" w:rsidP="005D3105">
      <w:pPr>
        <w:pStyle w:val="PSI-Comentario"/>
        <w:numPr>
          <w:ilvl w:val="0"/>
          <w:numId w:val="34"/>
        </w:numPr>
      </w:pPr>
      <w:proofErr w:type="spellStart"/>
      <w:r>
        <w:t>RoleService</w:t>
      </w:r>
      <w:proofErr w:type="spellEnd"/>
      <w:r>
        <w:t>: Admin</w:t>
      </w:r>
      <w:r w:rsidR="005D3105">
        <w:t>istra los roles y sus permisos​.</w:t>
      </w:r>
    </w:p>
    <w:p w14:paraId="5C86D994" w14:textId="77777777" w:rsidR="00ED67FA" w:rsidRDefault="00ED67FA" w:rsidP="005D3105">
      <w:pPr>
        <w:pStyle w:val="PSI-Comentario"/>
        <w:numPr>
          <w:ilvl w:val="0"/>
          <w:numId w:val="34"/>
        </w:numPr>
      </w:pPr>
      <w:r>
        <w:t>Paquete de Seguridad (</w:t>
      </w:r>
      <w:proofErr w:type="spellStart"/>
      <w:r>
        <w:t>config</w:t>
      </w:r>
      <w:proofErr w:type="spellEnd"/>
      <w:r>
        <w:t>): Contiene la configuración de seguridad del sistema.</w:t>
      </w:r>
    </w:p>
    <w:p w14:paraId="3C55D81C" w14:textId="39BFB79C" w:rsidR="00ED67FA" w:rsidRPr="005313D3" w:rsidRDefault="00ED67FA" w:rsidP="005D3105">
      <w:pPr>
        <w:pStyle w:val="PSI-Comentario"/>
        <w:numPr>
          <w:ilvl w:val="0"/>
          <w:numId w:val="34"/>
        </w:numPr>
      </w:pPr>
      <w:proofErr w:type="spellStart"/>
      <w:r>
        <w:t>SecurityConfig</w:t>
      </w:r>
      <w:proofErr w:type="spellEnd"/>
      <w:r>
        <w:t>: Define las reglas de autorización y autenticación mediante Spring Security​</w:t>
      </w:r>
      <w:r w:rsidR="005D3105">
        <w:t>.</w:t>
      </w:r>
    </w:p>
    <w:p w14:paraId="618B5F22" w14:textId="77777777" w:rsidR="00ED67FA" w:rsidRDefault="00ED67FA" w:rsidP="00A30500">
      <w:pPr>
        <w:pStyle w:val="PSI-Ttulo1"/>
      </w:pPr>
    </w:p>
    <w:p w14:paraId="6A0934BF" w14:textId="0BAB884C" w:rsidR="00A30500" w:rsidRPr="005313D3" w:rsidRDefault="00A30500" w:rsidP="00A30500">
      <w:pPr>
        <w:pStyle w:val="PSI-Ttulo1"/>
      </w:pPr>
      <w:bookmarkStart w:id="82" w:name="_Toc179854869"/>
      <w:r w:rsidRPr="005313D3">
        <w:t>Vista de Procesos</w:t>
      </w:r>
      <w:bookmarkEnd w:id="79"/>
      <w:bookmarkEnd w:id="80"/>
      <w:bookmarkEnd w:id="81"/>
      <w:bookmarkEnd w:id="82"/>
      <w:r w:rsidRPr="005313D3">
        <w:t xml:space="preserve"> </w:t>
      </w:r>
    </w:p>
    <w:p w14:paraId="7B4F9981" w14:textId="18886229" w:rsidR="00A30500" w:rsidRDefault="00ED67FA" w:rsidP="005D3105">
      <w:pPr>
        <w:pStyle w:val="PSI-Comentario"/>
      </w:pPr>
      <w:r w:rsidRPr="00ED67FA">
        <w:t xml:space="preserve">El sistema </w:t>
      </w:r>
      <w:proofErr w:type="spellStart"/>
      <w:r w:rsidRPr="00ED67FA">
        <w:t>Testify</w:t>
      </w:r>
      <w:proofErr w:type="spellEnd"/>
      <w:r w:rsidRPr="00ED67FA">
        <w:t xml:space="preserve"> se organiza mediante procesos ligeros que se gestionan a través de hilos en el </w:t>
      </w:r>
      <w:proofErr w:type="spellStart"/>
      <w:r w:rsidRPr="00ED67FA">
        <w:t>backend</w:t>
      </w:r>
      <w:proofErr w:type="spellEnd"/>
      <w:r w:rsidRPr="00ED67FA">
        <w:t xml:space="preserve">. Los controladores REST reciben peticiones del </w:t>
      </w:r>
      <w:proofErr w:type="spellStart"/>
      <w:r w:rsidRPr="00ED67FA">
        <w:t>frontend</w:t>
      </w:r>
      <w:proofErr w:type="spellEnd"/>
      <w:r w:rsidRPr="00ED67FA">
        <w:t xml:space="preserve"> y los servicios correspondientes ejecutan la lógica de negocio para procesar los datos y responder al cliente. Cada proceso involucra la autenticación y autorización del usuario antes de acceder a los recursos protegidos. La comunicación se realiza mediante HTTP, utilizando </w:t>
      </w:r>
      <w:proofErr w:type="spellStart"/>
      <w:r w:rsidRPr="00ED67FA">
        <w:t>APIs</w:t>
      </w:r>
      <w:proofErr w:type="spellEnd"/>
      <w:r w:rsidRPr="00ED67FA">
        <w:t xml:space="preserve"> REST, y las respuesta</w:t>
      </w:r>
      <w:r w:rsidR="005D3105">
        <w:t>s se devuelven en formato JSON​.</w:t>
      </w:r>
    </w:p>
    <w:p w14:paraId="432A6DF3" w14:textId="77777777" w:rsidR="005D3105" w:rsidRPr="005D3105" w:rsidRDefault="005D3105" w:rsidP="005D3105">
      <w:pPr>
        <w:pStyle w:val="PSI-Comentario"/>
      </w:pPr>
    </w:p>
    <w:p w14:paraId="37C0E412" w14:textId="77777777" w:rsidR="00A30500" w:rsidRPr="005313D3" w:rsidRDefault="00A30500" w:rsidP="00A30500">
      <w:pPr>
        <w:pStyle w:val="PSI-Ttulo1"/>
      </w:pPr>
      <w:bookmarkStart w:id="83" w:name="_Toc104101754"/>
      <w:bookmarkStart w:id="84" w:name="_Toc227403732"/>
      <w:bookmarkStart w:id="85" w:name="_Toc234998990"/>
      <w:bookmarkStart w:id="86" w:name="_Toc179854870"/>
      <w:r w:rsidRPr="005313D3">
        <w:t xml:space="preserve">Vista de </w:t>
      </w:r>
      <w:bookmarkEnd w:id="83"/>
      <w:r>
        <w:t>Liberación</w:t>
      </w:r>
      <w:bookmarkEnd w:id="84"/>
      <w:bookmarkEnd w:id="85"/>
      <w:bookmarkEnd w:id="86"/>
      <w:r w:rsidRPr="005313D3">
        <w:t xml:space="preserve"> </w:t>
      </w:r>
    </w:p>
    <w:p w14:paraId="4E22EF38" w14:textId="77777777" w:rsidR="00ED67FA" w:rsidRPr="00ED67FA" w:rsidRDefault="00ED67FA" w:rsidP="00CE2AAF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bookmarkStart w:id="87" w:name="_Toc104101755"/>
      <w:bookmarkStart w:id="88" w:name="_Toc227403733"/>
      <w:bookmarkStart w:id="89" w:name="_Toc234998991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El software se despliega en un entorno de producción con los siguientes componentes físicos:</w:t>
      </w:r>
    </w:p>
    <w:p w14:paraId="2D4015E8" w14:textId="77777777" w:rsidR="00ED67FA" w:rsidRPr="00ED67FA" w:rsidRDefault="00ED67FA" w:rsidP="00CE2AAF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E95219A" w14:textId="77777777" w:rsidR="00ED67FA" w:rsidRPr="00ED67FA" w:rsidRDefault="00ED67FA" w:rsidP="00CE2AAF">
      <w:pPr>
        <w:pStyle w:val="PSI-Ttulo1"/>
        <w:numPr>
          <w:ilvl w:val="0"/>
          <w:numId w:val="33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Desplegado en un servidor con Spring </w:t>
      </w:r>
      <w:proofErr w:type="spellStart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Boot</w:t>
      </w:r>
      <w:proofErr w:type="spellEnd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utilizando </w:t>
      </w:r>
      <w:proofErr w:type="spellStart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Tomcat</w:t>
      </w:r>
      <w:proofErr w:type="spellEnd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como servidor de aplicaciones.</w:t>
      </w:r>
    </w:p>
    <w:p w14:paraId="0A36CCE4" w14:textId="77777777" w:rsidR="00ED67FA" w:rsidRPr="00ED67FA" w:rsidRDefault="00ED67FA" w:rsidP="00CE2AAF">
      <w:pPr>
        <w:pStyle w:val="PSI-Ttulo1"/>
        <w:numPr>
          <w:ilvl w:val="0"/>
          <w:numId w:val="33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 Desplegado en un servidor web estático que sirve la aplicación Angular.</w:t>
      </w:r>
    </w:p>
    <w:p w14:paraId="363BDA26" w14:textId="71958E8B" w:rsidR="00ED67FA" w:rsidRDefault="00ED67FA" w:rsidP="00CE2AAF">
      <w:pPr>
        <w:pStyle w:val="PSI-Ttulo1"/>
        <w:numPr>
          <w:ilvl w:val="0"/>
          <w:numId w:val="33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Base de Datos: El sistema utiliza una instancia de </w:t>
      </w:r>
      <w:proofErr w:type="spellStart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MySQL</w:t>
      </w:r>
      <w:proofErr w:type="spellEnd"/>
      <w:r w:rsidRPr="00ED67F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para la persistencia de datos, alojada en un servidor separado. La comunicación entre los servidores se realiza a través de una LAN, y el acceso a la aplicación se realiza mediante la web utilizando navegadores</w:t>
      </w:r>
      <w:r w:rsidR="005D310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0ACBA9D8" w14:textId="41628C65" w:rsidR="00A30500" w:rsidRPr="005313D3" w:rsidRDefault="006C26FE" w:rsidP="00ED67FA">
      <w:pPr>
        <w:pStyle w:val="PSI-Ttulo1"/>
      </w:pPr>
      <w:r>
        <w:br/>
      </w:r>
      <w:bookmarkStart w:id="90" w:name="_Toc179854871"/>
      <w:r w:rsidR="00A30500" w:rsidRPr="005313D3">
        <w:lastRenderedPageBreak/>
        <w:t>Vista de Implementación</w:t>
      </w:r>
      <w:bookmarkEnd w:id="87"/>
      <w:bookmarkEnd w:id="88"/>
      <w:bookmarkEnd w:id="89"/>
      <w:bookmarkEnd w:id="90"/>
      <w:r w:rsidR="00A30500" w:rsidRPr="005313D3">
        <w:t xml:space="preserve"> </w:t>
      </w:r>
    </w:p>
    <w:p w14:paraId="33C39776" w14:textId="77777777" w:rsidR="00ED67FA" w:rsidRDefault="00ED67FA" w:rsidP="005D3105">
      <w:pPr>
        <w:pStyle w:val="PSI-Comentario"/>
      </w:pPr>
      <w:r>
        <w:t>El modelo de implementación sigue una estructura basada en capas. El software está dividido en:</w:t>
      </w:r>
    </w:p>
    <w:p w14:paraId="71965AB6" w14:textId="77777777" w:rsidR="00ED67FA" w:rsidRDefault="00ED67FA" w:rsidP="005D3105">
      <w:pPr>
        <w:pStyle w:val="PSI-Comentario"/>
      </w:pPr>
    </w:p>
    <w:p w14:paraId="3022F7F2" w14:textId="77777777" w:rsidR="00ED67FA" w:rsidRDefault="00ED67FA" w:rsidP="005D3105">
      <w:pPr>
        <w:pStyle w:val="PSI-Comentario"/>
        <w:numPr>
          <w:ilvl w:val="0"/>
          <w:numId w:val="35"/>
        </w:numPr>
      </w:pPr>
      <w:r>
        <w:t>Capa de Presentación (Angular): Desplegada en un servidor web estático.</w:t>
      </w:r>
    </w:p>
    <w:p w14:paraId="488ED442" w14:textId="77777777" w:rsidR="00ED67FA" w:rsidRDefault="00ED67FA" w:rsidP="005D3105">
      <w:pPr>
        <w:pStyle w:val="PSI-Comentario"/>
        <w:numPr>
          <w:ilvl w:val="0"/>
          <w:numId w:val="35"/>
        </w:numPr>
      </w:pPr>
      <w:r>
        <w:t xml:space="preserve">Capa de Servicio (Spring </w:t>
      </w:r>
      <w:proofErr w:type="spellStart"/>
      <w:r>
        <w:t>Boot</w:t>
      </w:r>
      <w:proofErr w:type="spellEnd"/>
      <w:r>
        <w:t xml:space="preserve">): Desplegada en un servidor </w:t>
      </w:r>
      <w:proofErr w:type="spellStart"/>
      <w:r>
        <w:t>Tomcat</w:t>
      </w:r>
      <w:proofErr w:type="spellEnd"/>
      <w:r>
        <w:t xml:space="preserve"> embebido, con servicios REST que comunican el </w:t>
      </w:r>
      <w:proofErr w:type="spellStart"/>
      <w:r>
        <w:t>frontend</w:t>
      </w:r>
      <w:proofErr w:type="spellEnd"/>
      <w:r>
        <w:t xml:space="preserve"> con el </w:t>
      </w:r>
      <w:proofErr w:type="spellStart"/>
      <w:r>
        <w:t>backend</w:t>
      </w:r>
      <w:proofErr w:type="spellEnd"/>
      <w:r>
        <w:t>.</w:t>
      </w:r>
    </w:p>
    <w:p w14:paraId="16AF0001" w14:textId="08E48C36" w:rsidR="0043792A" w:rsidRPr="005313D3" w:rsidRDefault="00ED67FA" w:rsidP="005D3105">
      <w:pPr>
        <w:pStyle w:val="PSI-Comentario"/>
        <w:numPr>
          <w:ilvl w:val="0"/>
          <w:numId w:val="35"/>
        </w:numPr>
      </w:pPr>
      <w:r>
        <w:t>Base de Datos (</w:t>
      </w:r>
      <w:proofErr w:type="spellStart"/>
      <w:r>
        <w:t>MySQL</w:t>
      </w:r>
      <w:proofErr w:type="spellEnd"/>
      <w:r>
        <w:t>): Maneja la persistencia de datos de los usuarios, roles y proyectos</w:t>
      </w:r>
      <w:r w:rsidR="005D3105">
        <w:t>.</w:t>
      </w:r>
    </w:p>
    <w:p w14:paraId="7199B406" w14:textId="54EB8157" w:rsidR="00A30500" w:rsidRPr="005313D3" w:rsidRDefault="00A30500" w:rsidP="00A30500">
      <w:pPr>
        <w:pStyle w:val="PSI-Ttulo2"/>
      </w:pPr>
      <w:bookmarkStart w:id="91" w:name="_Toc104101757"/>
      <w:bookmarkStart w:id="92" w:name="_Toc227403735"/>
      <w:bookmarkStart w:id="93" w:name="_Toc234998993"/>
      <w:bookmarkStart w:id="94" w:name="_Toc179854872"/>
      <w:r w:rsidRPr="005313D3">
        <w:t>Capas</w:t>
      </w:r>
      <w:bookmarkEnd w:id="91"/>
      <w:bookmarkEnd w:id="92"/>
      <w:bookmarkEnd w:id="93"/>
      <w:bookmarkEnd w:id="94"/>
    </w:p>
    <w:p w14:paraId="189D530E" w14:textId="77777777" w:rsidR="00ED67FA" w:rsidRPr="005D3105" w:rsidRDefault="00ED67FA" w:rsidP="005D3105">
      <w:pPr>
        <w:pStyle w:val="Prrafodelista"/>
        <w:numPr>
          <w:ilvl w:val="0"/>
          <w:numId w:val="36"/>
        </w:numPr>
        <w:rPr>
          <w:color w:val="000000" w:themeColor="text1"/>
          <w:lang w:val="es-AR"/>
        </w:rPr>
      </w:pPr>
      <w:r w:rsidRPr="005D3105">
        <w:rPr>
          <w:color w:val="000000" w:themeColor="text1"/>
          <w:u w:val="single"/>
          <w:lang w:val="es-AR"/>
        </w:rPr>
        <w:t>Capa de Presentación:</w:t>
      </w:r>
      <w:r w:rsidRPr="005D3105">
        <w:rPr>
          <w:color w:val="000000" w:themeColor="text1"/>
          <w:lang w:val="es-AR"/>
        </w:rPr>
        <w:t xml:space="preserve"> Contiene los componentes Angular responsables de la interfaz gráfica y la interacción con el usuario.</w:t>
      </w:r>
    </w:p>
    <w:p w14:paraId="6687F501" w14:textId="77777777" w:rsidR="00ED67FA" w:rsidRPr="005D3105" w:rsidRDefault="00ED67FA" w:rsidP="005D3105">
      <w:pPr>
        <w:pStyle w:val="Prrafodelista"/>
        <w:numPr>
          <w:ilvl w:val="0"/>
          <w:numId w:val="36"/>
        </w:numPr>
        <w:rPr>
          <w:color w:val="000000" w:themeColor="text1"/>
          <w:lang w:val="es-AR"/>
        </w:rPr>
      </w:pPr>
      <w:r w:rsidRPr="005D3105">
        <w:rPr>
          <w:color w:val="000000" w:themeColor="text1"/>
          <w:u w:val="single"/>
          <w:lang w:val="es-AR"/>
        </w:rPr>
        <w:t>Capa de Servicio:</w:t>
      </w:r>
      <w:r w:rsidRPr="005D3105">
        <w:rPr>
          <w:color w:val="000000" w:themeColor="text1"/>
          <w:lang w:val="es-AR"/>
        </w:rPr>
        <w:t xml:space="preserve"> Gestiona la lógica de negocio y conecta el </w:t>
      </w:r>
      <w:proofErr w:type="spellStart"/>
      <w:r w:rsidRPr="005D3105">
        <w:rPr>
          <w:color w:val="000000" w:themeColor="text1"/>
          <w:lang w:val="es-AR"/>
        </w:rPr>
        <w:t>frontend</w:t>
      </w:r>
      <w:proofErr w:type="spellEnd"/>
      <w:r w:rsidRPr="005D3105">
        <w:rPr>
          <w:color w:val="000000" w:themeColor="text1"/>
          <w:lang w:val="es-AR"/>
        </w:rPr>
        <w:t xml:space="preserve"> con la base de datos a través de </w:t>
      </w:r>
      <w:proofErr w:type="spellStart"/>
      <w:r w:rsidRPr="005D3105">
        <w:rPr>
          <w:color w:val="000000" w:themeColor="text1"/>
          <w:lang w:val="es-AR"/>
        </w:rPr>
        <w:t>APIs</w:t>
      </w:r>
      <w:proofErr w:type="spellEnd"/>
      <w:r w:rsidRPr="005D3105">
        <w:rPr>
          <w:color w:val="000000" w:themeColor="text1"/>
          <w:lang w:val="es-AR"/>
        </w:rPr>
        <w:t xml:space="preserve"> REST.</w:t>
      </w:r>
    </w:p>
    <w:p w14:paraId="73F8C4B6" w14:textId="0DD05505" w:rsidR="00A30500" w:rsidRPr="005D3105" w:rsidRDefault="00ED67FA" w:rsidP="005D3105">
      <w:pPr>
        <w:pStyle w:val="Prrafodelista"/>
        <w:numPr>
          <w:ilvl w:val="0"/>
          <w:numId w:val="36"/>
        </w:numPr>
        <w:rPr>
          <w:rFonts w:ascii="Book Antiqua" w:hAnsi="Book Antiqua"/>
          <w:lang w:val="es-MX"/>
        </w:rPr>
      </w:pPr>
      <w:r w:rsidRPr="005D3105">
        <w:rPr>
          <w:color w:val="000000" w:themeColor="text1"/>
          <w:u w:val="single"/>
          <w:lang w:val="es-AR"/>
        </w:rPr>
        <w:t>Capa de Persistencia:</w:t>
      </w:r>
      <w:r w:rsidRPr="005D3105">
        <w:rPr>
          <w:color w:val="000000" w:themeColor="text1"/>
          <w:lang w:val="es-AR"/>
        </w:rPr>
        <w:t xml:space="preserve"> Utiliza </w:t>
      </w:r>
      <w:proofErr w:type="spellStart"/>
      <w:r w:rsidRPr="005D3105">
        <w:rPr>
          <w:color w:val="000000" w:themeColor="text1"/>
          <w:lang w:val="es-AR"/>
        </w:rPr>
        <w:t>Hibernate</w:t>
      </w:r>
      <w:proofErr w:type="spellEnd"/>
      <w:r w:rsidRPr="005D3105">
        <w:rPr>
          <w:color w:val="000000" w:themeColor="text1"/>
          <w:lang w:val="es-AR"/>
        </w:rPr>
        <w:t xml:space="preserve"> y JPA para mapear las entidades Java a las ta</w:t>
      </w:r>
      <w:r w:rsidR="005D3105">
        <w:rPr>
          <w:color w:val="000000" w:themeColor="text1"/>
          <w:lang w:val="es-AR"/>
        </w:rPr>
        <w:t xml:space="preserve">blas de la base de datos </w:t>
      </w:r>
      <w:proofErr w:type="spellStart"/>
      <w:r w:rsidR="005D3105">
        <w:rPr>
          <w:color w:val="000000" w:themeColor="text1"/>
          <w:lang w:val="es-AR"/>
        </w:rPr>
        <w:t>MySQL</w:t>
      </w:r>
      <w:proofErr w:type="spellEnd"/>
      <w:r w:rsidR="005D3105">
        <w:rPr>
          <w:color w:val="000000" w:themeColor="text1"/>
          <w:lang w:val="es-AR"/>
        </w:rPr>
        <w:t>​.</w:t>
      </w:r>
    </w:p>
    <w:p w14:paraId="344DB9B5" w14:textId="77777777" w:rsidR="00A30500" w:rsidRPr="00127D6E" w:rsidRDefault="00A30500" w:rsidP="00A30500">
      <w:pPr>
        <w:pStyle w:val="Textoindependiente"/>
        <w:rPr>
          <w:lang w:val="es-MX"/>
        </w:rPr>
      </w:pPr>
    </w:p>
    <w:p w14:paraId="24DA333E" w14:textId="77777777" w:rsidR="00A30500" w:rsidRPr="005313D3" w:rsidRDefault="00A30500" w:rsidP="00A30500">
      <w:pPr>
        <w:pStyle w:val="PSI-Ttulo1"/>
      </w:pPr>
      <w:bookmarkStart w:id="95" w:name="_Toc104101759"/>
      <w:bookmarkStart w:id="96" w:name="_Toc227403738"/>
      <w:bookmarkStart w:id="97" w:name="_Toc234998996"/>
      <w:bookmarkStart w:id="98" w:name="_Toc179854873"/>
      <w:r w:rsidRPr="005313D3">
        <w:t>Tamaño y Rendimiento</w:t>
      </w:r>
      <w:bookmarkEnd w:id="95"/>
      <w:bookmarkEnd w:id="96"/>
      <w:bookmarkEnd w:id="97"/>
      <w:bookmarkEnd w:id="98"/>
      <w:r w:rsidRPr="005313D3">
        <w:t xml:space="preserve"> </w:t>
      </w:r>
    </w:p>
    <w:p w14:paraId="61EC86DF" w14:textId="2972F9FB" w:rsidR="00A30500" w:rsidRPr="005313D3" w:rsidRDefault="00ED67FA" w:rsidP="005D3105">
      <w:pPr>
        <w:pStyle w:val="PSI-Comentario"/>
      </w:pPr>
      <w:r w:rsidRPr="00ED67FA">
        <w:t>El sistema está diseñado para gestionar múltiples proyectos y asignaciones de roles sin</w:t>
      </w:r>
      <w:r w:rsidR="005D3105">
        <w:t xml:space="preserve"> </w:t>
      </w:r>
      <w:r w:rsidRPr="00ED67FA">
        <w:t xml:space="preserve">comprometer el rendimiento. Para ello, se utilizan optimizaciones en las consultas a la base de datos mediante </w:t>
      </w:r>
      <w:proofErr w:type="spellStart"/>
      <w:r w:rsidRPr="00ED67FA">
        <w:t>Hibernate</w:t>
      </w:r>
      <w:proofErr w:type="spellEnd"/>
      <w:r w:rsidRPr="00ED67FA">
        <w:t>, y se minimizan las cargas de red con respues</w:t>
      </w:r>
      <w:r w:rsidR="005D3105">
        <w:t>tas eficientes en formato JSON.</w:t>
      </w:r>
      <w:r w:rsidR="005E4E1E">
        <w:br/>
      </w:r>
    </w:p>
    <w:p w14:paraId="49FEFF70" w14:textId="47B4281F" w:rsidR="00A30500" w:rsidRPr="005313D3" w:rsidRDefault="00A30500" w:rsidP="00A30500">
      <w:pPr>
        <w:pStyle w:val="PSI-Ttulo1"/>
      </w:pPr>
      <w:bookmarkStart w:id="99" w:name="_Toc104101760"/>
      <w:bookmarkStart w:id="100" w:name="_Toc227403739"/>
      <w:bookmarkStart w:id="101" w:name="_Toc234998997"/>
      <w:bookmarkStart w:id="102" w:name="_Toc179854874"/>
      <w:r w:rsidRPr="005313D3">
        <w:t>Calidad</w:t>
      </w:r>
      <w:bookmarkEnd w:id="99"/>
      <w:bookmarkEnd w:id="100"/>
      <w:bookmarkEnd w:id="101"/>
      <w:bookmarkEnd w:id="102"/>
      <w:r w:rsidRPr="005313D3">
        <w:t xml:space="preserve"> </w:t>
      </w:r>
    </w:p>
    <w:p w14:paraId="7927A9AB" w14:textId="0E1F26C0" w:rsidR="00901C5C" w:rsidRDefault="00ED67FA" w:rsidP="005D3105">
      <w:pPr>
        <w:pStyle w:val="PSI-Comentario"/>
      </w:pPr>
      <w:r w:rsidRPr="00ED67FA">
        <w:t xml:space="preserve">La arquitectura del software contribuye a la extensibilidad, ya que nuevas funcionalidades pueden añadirse sin modificar el sistema existente. La fiabilidad se asegura mediante pruebas unitarias e integradas antes del despliegue. La portabilidad está garantizada por el uso de tecnologías multiplataforma como Angular y Spring </w:t>
      </w:r>
      <w:proofErr w:type="spellStart"/>
      <w:r w:rsidRPr="00ED67FA">
        <w:t>Boot</w:t>
      </w:r>
      <w:proofErr w:type="spellEnd"/>
      <w:r w:rsidRPr="00ED67FA">
        <w:t xml:space="preserve">. Además, se han implementado estrictas políticas de seguridad con Spring Security para garantizar la privacidad </w:t>
      </w:r>
      <w:r w:rsidR="005D3105">
        <w:t xml:space="preserve">y el acceso controlado​. </w:t>
      </w:r>
      <w:r w:rsidR="005E4E1E">
        <w:br/>
      </w:r>
    </w:p>
    <w:p w14:paraId="01A4EBED" w14:textId="77777777" w:rsidR="00901C5C" w:rsidRDefault="00901C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2EFB9EAB" w14:textId="77777777" w:rsidR="006872CB" w:rsidRPr="005313D3" w:rsidRDefault="00FA5CD1" w:rsidP="00FA5CD1">
      <w:pPr>
        <w:pStyle w:val="PSI-Ttulo1"/>
      </w:pPr>
      <w:bookmarkStart w:id="103" w:name="_Toc179854875"/>
      <w:r>
        <w:lastRenderedPageBreak/>
        <w:t>Diagramas</w:t>
      </w:r>
      <w:bookmarkEnd w:id="103"/>
    </w:p>
    <w:p w14:paraId="0602C91D" w14:textId="70F2146F" w:rsidR="006872CB" w:rsidRDefault="006872CB" w:rsidP="00FA5CD1">
      <w:pPr>
        <w:pStyle w:val="PSI-Ttulo2"/>
      </w:pPr>
      <w:bookmarkStart w:id="104" w:name="_Toc179854876"/>
      <w:r w:rsidRPr="006872CB">
        <w:t>Diagramas de Despliegue</w:t>
      </w:r>
      <w:bookmarkEnd w:id="104"/>
    </w:p>
    <w:p w14:paraId="08E13E57" w14:textId="77777777" w:rsidR="005D3105" w:rsidRDefault="005D3105" w:rsidP="005D3105">
      <w:pPr>
        <w:pStyle w:val="PSI-Ttulo1"/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0EB4FE13" w14:textId="3DF8B269" w:rsidR="007866BF" w:rsidRPr="007866BF" w:rsidRDefault="007866BF" w:rsidP="005D3105">
      <w:pPr>
        <w:pStyle w:val="PSI-Ttulo1"/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diagrama de despliegue de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Testify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ofrece una visión clara de cómo se distribuyen físicamente los componentes del sistema en diferentes nodos (máquinas o servidores). En términos simples, muestra cómo las partes del sistema se encuentran desplegadas en la infraestructura y cómo interactúan entre sí.</w:t>
      </w:r>
    </w:p>
    <w:p w14:paraId="6D559775" w14:textId="77777777" w:rsidR="007866BF" w:rsidRPr="007866BF" w:rsidRDefault="007866BF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Descripción de los componentes:</w:t>
      </w:r>
    </w:p>
    <w:p w14:paraId="306D9E2E" w14:textId="77777777" w:rsidR="005D3105" w:rsidRDefault="005D3105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2E0FB4A9" w14:textId="66BA4E89" w:rsidR="007866BF" w:rsidRPr="007866BF" w:rsidRDefault="005D3105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Cliente:</w:t>
      </w:r>
    </w:p>
    <w:p w14:paraId="2B927523" w14:textId="77777777" w:rsidR="007866BF" w:rsidRPr="007866BF" w:rsidRDefault="007866BF" w:rsidP="005D3105">
      <w:pPr>
        <w:pStyle w:val="PSI-Ttulo1"/>
        <w:numPr>
          <w:ilvl w:val="0"/>
          <w:numId w:val="37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Qué es: Este componente representa cualquier dispositivo desde el cual un usuario accede al sistema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Testify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como un ordenador, laptop, o incluso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tablet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 usando un navegador web (por ejemplo, Chrome, Firefox).</w:t>
      </w:r>
    </w:p>
    <w:p w14:paraId="2CA48CF8" w14:textId="77777777" w:rsidR="007866BF" w:rsidRPr="007866BF" w:rsidRDefault="007866BF" w:rsidP="005D3105">
      <w:pPr>
        <w:pStyle w:val="PSI-Ttulo1"/>
        <w:numPr>
          <w:ilvl w:val="0"/>
          <w:numId w:val="37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Función: El cliente es el punto de entrada donde el usuario interactúa con la interfaz gráfica. A través del navegador, el usuario envía peticiones al servidor (para acceder a los proyectos, gestionar roles, etc.).</w:t>
      </w:r>
    </w:p>
    <w:p w14:paraId="3FC0C3FC" w14:textId="77777777" w:rsidR="007866BF" w:rsidRPr="007866BF" w:rsidRDefault="007866BF" w:rsidP="005D3105">
      <w:pPr>
        <w:pStyle w:val="PSI-Ttulo1"/>
        <w:numPr>
          <w:ilvl w:val="0"/>
          <w:numId w:val="37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Interacción: El cliente envía peticiones HTTP (solicitudes) al Servidor Web, y recibe respuestas HTTP de vuelta.</w:t>
      </w:r>
    </w:p>
    <w:p w14:paraId="5B50894F" w14:textId="6AA5B065" w:rsidR="007866BF" w:rsidRPr="007866BF" w:rsidRDefault="005D3105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Servidor Web:</w:t>
      </w:r>
    </w:p>
    <w:p w14:paraId="3BB077A3" w14:textId="77777777" w:rsidR="007866BF" w:rsidRPr="007866BF" w:rsidRDefault="007866BF" w:rsidP="005D3105">
      <w:pPr>
        <w:pStyle w:val="PSI-Ttulo1"/>
        <w:numPr>
          <w:ilvl w:val="0"/>
          <w:numId w:val="38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Qué es: Es el servidor donde está alojada tanto la interfaz gráfica (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 como la lógica de negocio (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).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está desarrollado en Angular, y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en Spring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Boot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 Estos dos componentes trabajan juntos, pero se sirven desde el mismo servidor web.</w:t>
      </w:r>
    </w:p>
    <w:p w14:paraId="7BEA7D2E" w14:textId="77777777" w:rsidR="007866BF" w:rsidRPr="007866BF" w:rsidRDefault="007866BF" w:rsidP="005D3105">
      <w:pPr>
        <w:pStyle w:val="PSI-Ttulo1"/>
        <w:numPr>
          <w:ilvl w:val="0"/>
          <w:numId w:val="38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Función:</w:t>
      </w:r>
    </w:p>
    <w:p w14:paraId="6DD14D29" w14:textId="77777777" w:rsidR="007866BF" w:rsidRPr="007866BF" w:rsidRDefault="007866BF" w:rsidP="00CE2AAF">
      <w:pPr>
        <w:pStyle w:val="PSI-Ttulo1"/>
        <w:numPr>
          <w:ilvl w:val="1"/>
          <w:numId w:val="38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 Se encarga de gestionar la interfaz de usuario. Cuando un usuario interactúa con el sistema (por ejemplo, creando un nuevo proyecto o asignando un rol), esas acciones se envían al servidor como peticiones.</w:t>
      </w:r>
    </w:p>
    <w:p w14:paraId="118A1D0D" w14:textId="77777777" w:rsidR="007866BF" w:rsidRPr="007866BF" w:rsidRDefault="007866BF" w:rsidP="00CE2AAF">
      <w:pPr>
        <w:pStyle w:val="PSI-Ttulo1"/>
        <w:numPr>
          <w:ilvl w:val="1"/>
          <w:numId w:val="38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: Se encarga de procesar las peticiones enviadas desde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. Realiza las operaciones de negocio, como validar datos, gestionar usuarios, roles, proyectos, y luego devolver los resultados al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7A8938A3" w14:textId="77777777" w:rsidR="007866BF" w:rsidRPr="007866BF" w:rsidRDefault="007866BF" w:rsidP="00CE2AAF">
      <w:pPr>
        <w:pStyle w:val="PSI-Ttulo1"/>
        <w:numPr>
          <w:ilvl w:val="0"/>
          <w:numId w:val="38"/>
        </w:numPr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Interacción:</w:t>
      </w:r>
    </w:p>
    <w:p w14:paraId="7D4EB8E7" w14:textId="77777777" w:rsidR="007866BF" w:rsidRPr="007866BF" w:rsidRDefault="007866BF" w:rsidP="00CE2AAF">
      <w:pPr>
        <w:pStyle w:val="PSI-Ttulo1"/>
        <w:numPr>
          <w:ilvl w:val="0"/>
          <w:numId w:val="43"/>
        </w:numPr>
        <w:ind w:left="1418"/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maneja la interacción con el usuario, mostrando información y capturando las entradas (formulario de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login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 lista de proyectos, etc.).</w:t>
      </w:r>
    </w:p>
    <w:p w14:paraId="50186124" w14:textId="77777777" w:rsidR="007866BF" w:rsidRPr="007866BF" w:rsidRDefault="007866BF" w:rsidP="00CE2AAF">
      <w:pPr>
        <w:pStyle w:val="PSI-Ttulo1"/>
        <w:numPr>
          <w:ilvl w:val="0"/>
          <w:numId w:val="43"/>
        </w:numPr>
        <w:ind w:left="1418"/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se comunica con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 través de una API REST, haciendo peticiones (por ejemplo, crear, leer, actualizar, o eliminar datos).</w:t>
      </w:r>
    </w:p>
    <w:p w14:paraId="52537938" w14:textId="77777777" w:rsidR="007866BF" w:rsidRPr="007866BF" w:rsidRDefault="007866BF" w:rsidP="00CE2AAF">
      <w:pPr>
        <w:pStyle w:val="PSI-Ttulo1"/>
        <w:numPr>
          <w:ilvl w:val="0"/>
          <w:numId w:val="43"/>
        </w:numPr>
        <w:ind w:left="1418"/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procesa estas peticiones, ejecuta la lógica de negocio, y luego envía las respuestas al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en formato JSON, que se encarga de actualizar la interfaz del usuario.</w:t>
      </w:r>
    </w:p>
    <w:p w14:paraId="675E3CB2" w14:textId="77777777" w:rsidR="007866BF" w:rsidRPr="007866BF" w:rsidRDefault="007866BF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Base de Datos (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MySQL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):</w:t>
      </w:r>
    </w:p>
    <w:p w14:paraId="254B7353" w14:textId="77777777" w:rsidR="007866BF" w:rsidRPr="007866BF" w:rsidRDefault="007866BF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5A93F7E4" w14:textId="467A2672" w:rsidR="007866BF" w:rsidRPr="007866BF" w:rsidRDefault="007866BF" w:rsidP="005D3105">
      <w:pPr>
        <w:pStyle w:val="PSI-Ttulo1"/>
        <w:numPr>
          <w:ilvl w:val="0"/>
          <w:numId w:val="40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Qué es: Es el servidor de base de datos donde se almacenan todos los datos persistentes </w:t>
      </w: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del sistema. Esto incluye información de usuarios, roles, proyectos, permisos, etc.</w:t>
      </w:r>
    </w:p>
    <w:p w14:paraId="7999BD44" w14:textId="718894E2" w:rsidR="007866BF" w:rsidRPr="007866BF" w:rsidRDefault="007866BF" w:rsidP="005D3105">
      <w:pPr>
        <w:pStyle w:val="PSI-Ttulo1"/>
        <w:numPr>
          <w:ilvl w:val="0"/>
          <w:numId w:val="40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Función: Almacena y gestiona la información relacionada con los proyectos, roles, usuarios y demás entidades.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consulta esta base de datos cada vez que se necesita acceder a la información o realizar cambios en los datos (por ejemplo, cuando se añade un nuevo rol o se actualiza un proyecto).</w:t>
      </w:r>
    </w:p>
    <w:p w14:paraId="19FED8EF" w14:textId="5CBB85BA" w:rsidR="007866BF" w:rsidRPr="007866BF" w:rsidRDefault="007866BF" w:rsidP="005D3105">
      <w:pPr>
        <w:pStyle w:val="PSI-Ttulo1"/>
        <w:numPr>
          <w:ilvl w:val="0"/>
          <w:numId w:val="40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Interacción: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se comunica directamente con la base de datos usando consultas SQL (usando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Hibernate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y JPA). Estas consultas son enviadas desde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para recuperar o modificar los datos que se solicitan a través de las peticiones del cliente.</w:t>
      </w:r>
    </w:p>
    <w:p w14:paraId="1C1221F8" w14:textId="5ED4E2C5" w:rsidR="005D3105" w:rsidRDefault="005D3105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7FF42271" w14:textId="510BFA53" w:rsidR="005D3105" w:rsidRDefault="00FC6363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n-US"/>
        </w:rPr>
        <w:drawing>
          <wp:inline distT="0" distB="0" distL="0" distR="0" wp14:anchorId="538F27C1" wp14:editId="3B2701C4">
            <wp:extent cx="5153025" cy="4057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P7DJiD038Jl-nIZlN3g2t10JLh-Af2AKeb3rSCsDI7greuS1nKXtfqbAeYYj7lpZh-nHnwt5jIwNNGi6u9_fZKAqZTIZm-7z4hPDSB41fznrSMWk55X8zvuz-aENDOqiIw3rSAd-QBHcYla8eOybDjZYscmi0ujdUOVtukd1_pq_K6lzqRA8IARtmzmjo9Lf6yHBwB8EdjD_uTrUviBJ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0CC8" w14:textId="06F14CCF" w:rsidR="007866BF" w:rsidRPr="007866BF" w:rsidRDefault="007866BF" w:rsidP="005D3105">
      <w:pPr>
        <w:pStyle w:val="PSI-Ttulo1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Flujo de interacción:</w:t>
      </w:r>
    </w:p>
    <w:p w14:paraId="047E3DB7" w14:textId="3A6567E1" w:rsidR="007866BF" w:rsidRPr="007866BF" w:rsidRDefault="007866BF" w:rsidP="00CE2AAF">
      <w:pPr>
        <w:pStyle w:val="PSI-Ttulo1"/>
        <w:numPr>
          <w:ilvl w:val="0"/>
          <w:numId w:val="42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Cliente a Servidor Web:</w:t>
      </w:r>
      <w:r w:rsidR="005D310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El usuario, a través del navegador web, interactúa con la interfaz de Angular en el Servidor Web. Las interacciones, como hacer clic en un botón o enviar un formulario, generan peticiones HTTP que se envían al Servidor Web.</w:t>
      </w:r>
    </w:p>
    <w:p w14:paraId="63745DE5" w14:textId="49E2043F" w:rsidR="007866BF" w:rsidRPr="007866BF" w:rsidRDefault="007866BF" w:rsidP="00CE2AAF">
      <w:pPr>
        <w:pStyle w:val="PSI-Ttulo1"/>
        <w:numPr>
          <w:ilvl w:val="0"/>
          <w:numId w:val="42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</w:t>
      </w:r>
      <w:r w:rsidR="005D310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Una vez que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recibe la solicitud del cliente, genera una petición a la API REST en 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de Spring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Boot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 Esto puede ser, por ejemplo, una solicitud para ver la lista de proyectos asignados al usuario o modificar un caso de prueba.</w:t>
      </w:r>
    </w:p>
    <w:p w14:paraId="79769745" w14:textId="792E931A" w:rsidR="007866BF" w:rsidRDefault="007866BF" w:rsidP="00CE2AAF">
      <w:pPr>
        <w:pStyle w:val="PSI-Ttulo1"/>
        <w:numPr>
          <w:ilvl w:val="0"/>
          <w:numId w:val="42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 Base de Datos:</w:t>
      </w:r>
      <w:r w:rsidR="005D310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en Spring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Boot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procesa la solicitud, y si necesita acceder o modificar los datos, se comunica con la Base de Datos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MySQL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mediante consultas SQL (a través de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Hibernate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). Los datos recuperados de la base de datos son procesados y enviados de vuelta al </w:t>
      </w:r>
      <w:proofErr w:type="spellStart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Frontend</w:t>
      </w:r>
      <w:proofErr w:type="spellEnd"/>
      <w:r w:rsidRPr="007866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en respuesta.</w:t>
      </w:r>
    </w:p>
    <w:p w14:paraId="0ACE502D" w14:textId="012272B1" w:rsidR="00C01B81" w:rsidRPr="00C01B81" w:rsidRDefault="00C01B81" w:rsidP="00A35D22">
      <w:pPr>
        <w:pStyle w:val="PSI-Ttulo1"/>
        <w:numPr>
          <w:ilvl w:val="0"/>
          <w:numId w:val="42"/>
        </w:numPr>
        <w:jc w:val="both"/>
        <w:outlineLvl w:val="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 API: </w:t>
      </w:r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</w:t>
      </w:r>
      <w:proofErr w:type="spellStart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envía una solicitud HTTPS a la API de Google con los detalles </w:t>
      </w:r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 xml:space="preserve">del usuario (por ejemplo, un </w:t>
      </w:r>
      <w:proofErr w:type="spellStart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token</w:t>
      </w:r>
      <w:proofErr w:type="spellEnd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de autorización o un código de acceso).</w:t>
      </w:r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La Google API procesa la solicitud y responde con la información de autenticación del usuario, como un </w:t>
      </w:r>
      <w:proofErr w:type="spellStart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token</w:t>
      </w:r>
      <w:proofErr w:type="spellEnd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de acceso válido o la confirmación de autenticación.</w:t>
      </w:r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El </w:t>
      </w:r>
      <w:proofErr w:type="spellStart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recibe esta respuesta y la utiliza para continuar con el flujo de la aplicación, como permitir el acceso al sistema o asignar permisos de usuario basados en la autenticación.</w:t>
      </w:r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Si la autenticación es exitosa, el </w:t>
      </w:r>
      <w:proofErr w:type="spellStart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Backend</w:t>
      </w:r>
      <w:proofErr w:type="spellEnd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puede permitir que el usuario continúe con sus operaciones, como la gestión de proyectos, pruebas, o roles dentro de </w:t>
      </w:r>
      <w:proofErr w:type="spellStart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Testify</w:t>
      </w:r>
      <w:proofErr w:type="spellEnd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Esta respuesta de la API se puede enviar de vuelta al </w:t>
      </w:r>
      <w:proofErr w:type="spellStart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Front</w:t>
      </w:r>
      <w:bookmarkStart w:id="105" w:name="_GoBack"/>
      <w:bookmarkEnd w:id="105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end</w:t>
      </w:r>
      <w:proofErr w:type="spellEnd"/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como parte de la respuesta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C01B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completa al usuario.</w:t>
      </w:r>
    </w:p>
    <w:p w14:paraId="0F2AA01E" w14:textId="77777777" w:rsidR="00FA5CD1" w:rsidRDefault="00FA5CD1" w:rsidP="00CE2AAF">
      <w:pPr>
        <w:pStyle w:val="PSI-Ttulo1"/>
        <w:outlineLvl w:val="9"/>
      </w:pPr>
    </w:p>
    <w:p w14:paraId="714D606C" w14:textId="77777777" w:rsidR="00FA5CD1" w:rsidRDefault="00FA5CD1" w:rsidP="003B1167">
      <w:pPr>
        <w:pStyle w:val="PSI-Ttulo1"/>
        <w:jc w:val="center"/>
      </w:pPr>
    </w:p>
    <w:p w14:paraId="4078F64C" w14:textId="4BC2E4B0" w:rsidR="00FA5CD1" w:rsidRPr="00FA5CD1" w:rsidRDefault="00FA5CD1" w:rsidP="00FA5CD1">
      <w:pPr>
        <w:pStyle w:val="PSI-Ttulo2"/>
      </w:pPr>
      <w:bookmarkStart w:id="106" w:name="_Toc179854877"/>
      <w:r w:rsidRPr="00FA5CD1">
        <w:t xml:space="preserve">Diagrama de </w:t>
      </w:r>
      <w:bookmarkEnd w:id="106"/>
      <w:r w:rsidR="001349DB">
        <w:t>Clases</w:t>
      </w:r>
      <w:r w:rsidR="00FC6363">
        <w:pict w14:anchorId="4F1EA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424.2pt">
            <v:imagedata r:id="rId12" o:title="Diagrama de Clases"/>
          </v:shape>
        </w:pict>
      </w:r>
      <w:r w:rsidR="00871F93">
        <w:t xml:space="preserve"> </w:t>
      </w:r>
    </w:p>
    <w:p w14:paraId="20E7D25A" w14:textId="77777777" w:rsidR="001349DB" w:rsidRDefault="001349DB" w:rsidP="001F2E70">
      <w:pPr>
        <w:pStyle w:val="PSI-Ttulo2"/>
      </w:pPr>
    </w:p>
    <w:p w14:paraId="3665A581" w14:textId="77777777" w:rsidR="001349DB" w:rsidRDefault="001349DB" w:rsidP="001F2E70">
      <w:pPr>
        <w:pStyle w:val="PSI-Ttulo2"/>
      </w:pPr>
    </w:p>
    <w:p w14:paraId="550F2DE0" w14:textId="77777777" w:rsidR="001349DB" w:rsidRDefault="001349DB" w:rsidP="001F2E70">
      <w:pPr>
        <w:pStyle w:val="PSI-Ttulo2"/>
      </w:pPr>
    </w:p>
    <w:p w14:paraId="3E0B59CC" w14:textId="77777777" w:rsidR="001349DB" w:rsidRDefault="001349DB" w:rsidP="001F2E70">
      <w:pPr>
        <w:pStyle w:val="PSI-Ttulo2"/>
      </w:pPr>
    </w:p>
    <w:p w14:paraId="6765A85D" w14:textId="77777777" w:rsidR="001349DB" w:rsidRDefault="001349DB" w:rsidP="001F2E70">
      <w:pPr>
        <w:pStyle w:val="PSI-Ttulo2"/>
      </w:pPr>
    </w:p>
    <w:p w14:paraId="23EFEC75" w14:textId="77777777" w:rsidR="001349DB" w:rsidRDefault="001349DB" w:rsidP="001F2E70">
      <w:pPr>
        <w:pStyle w:val="PSI-Ttulo2"/>
      </w:pPr>
    </w:p>
    <w:p w14:paraId="6FE1D7D0" w14:textId="77EEEC66" w:rsidR="001F2E70" w:rsidRPr="00354809" w:rsidRDefault="001349DB" w:rsidP="001F2E70">
      <w:pPr>
        <w:pStyle w:val="PSI-Ttulo2"/>
      </w:pPr>
      <w:r>
        <w:lastRenderedPageBreak/>
        <w:t>Modelo Vista-Controlador</w:t>
      </w:r>
    </w:p>
    <w:p w14:paraId="04ECA73B" w14:textId="0AF69BE9" w:rsidR="001F2E70" w:rsidRDefault="001F2E70" w:rsidP="005D3105">
      <w:pPr>
        <w:pStyle w:val="PSI-Comentario"/>
      </w:pPr>
      <w:r>
        <w:tab/>
      </w:r>
    </w:p>
    <w:p w14:paraId="05D837A3" w14:textId="7B833707" w:rsidR="001F2E70" w:rsidRPr="00C5422D" w:rsidRDefault="007866BF" w:rsidP="005D3105">
      <w:pPr>
        <w:pStyle w:val="PSI-Comentario"/>
      </w:pPr>
      <w:r>
        <w:rPr>
          <w:noProof/>
          <w:lang w:val="en-US"/>
        </w:rPr>
        <w:drawing>
          <wp:inline distT="0" distB="0" distL="0" distR="0" wp14:anchorId="505F6A10" wp14:editId="292B41AC">
            <wp:extent cx="5391150" cy="3362325"/>
            <wp:effectExtent l="0" t="0" r="0" b="9525"/>
            <wp:docPr id="22" name="Imagen 22" descr="C:\Users\Valeria\Downloads\VP9DJiD038NtSmghgxAesBD09Ir8I7G14TsWBjo9LOqw6KVpKrGGH-8KN0pd3rAHifgCbVVDi_tc8QAFgRGgx8shq6C9cikA7RcOnwCbyAGZkfqbfIhKUzmHJDP6T32zy-mYkG9cSEDsoQA_cC2x0dXvleShM1jwtQYFWMuX_tksMB27QIRLLfnNthWTPCon1ooYjuBe19RyAMZ51La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ia\Downloads\VP9DJiD038NtSmghgxAesBD09Ir8I7G14TsWBjo9LOqw6KVpKrGGH-8KN0pd3rAHifgCbVVDi_tc8QAFgRGgx8shq6C9cikA7RcOnwCbyAGZkfqbfIhKUzmHJDP6T32zy-mYkG9cSEDsoQA_cC2x0dXvleShM1jwtQYFWMuX_tksMB27QIRLLfnNthWTPCon1ooYjuBe19RyAMZ51La-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1A57" w14:textId="4BBC79FE" w:rsidR="001F2E70" w:rsidRPr="006872CB" w:rsidRDefault="001F2E70" w:rsidP="005D3105">
      <w:pPr>
        <w:pStyle w:val="PSI-Comentario"/>
      </w:pPr>
    </w:p>
    <w:sectPr w:rsidR="001F2E70" w:rsidRPr="006872CB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88DE7" w14:textId="77777777" w:rsidR="00E639CE" w:rsidRDefault="00E639CE" w:rsidP="00C94FBE">
      <w:pPr>
        <w:spacing w:before="0" w:line="240" w:lineRule="auto"/>
      </w:pPr>
      <w:r>
        <w:separator/>
      </w:r>
    </w:p>
    <w:p w14:paraId="15D89842" w14:textId="77777777" w:rsidR="00E639CE" w:rsidRDefault="00E639CE"/>
  </w:endnote>
  <w:endnote w:type="continuationSeparator" w:id="0">
    <w:p w14:paraId="46434CF2" w14:textId="77777777" w:rsidR="00E639CE" w:rsidRDefault="00E639CE" w:rsidP="00C94FBE">
      <w:pPr>
        <w:spacing w:before="0" w:line="240" w:lineRule="auto"/>
      </w:pPr>
      <w:r>
        <w:continuationSeparator/>
      </w:r>
    </w:p>
    <w:p w14:paraId="1EEBCD16" w14:textId="77777777" w:rsidR="00E639CE" w:rsidRDefault="00E639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86F67" w14:textId="2791F414" w:rsidR="00D255E1" w:rsidRDefault="00296001" w:rsidP="000F4F97">
    <w:pPr>
      <w:tabs>
        <w:tab w:val="center" w:pos="4252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D2E4D9" wp14:editId="320D3167">
              <wp:simplePos x="0" y="0"/>
              <wp:positionH relativeFrom="column">
                <wp:posOffset>-1080135</wp:posOffset>
              </wp:positionH>
              <wp:positionV relativeFrom="paragraph">
                <wp:posOffset>78105</wp:posOffset>
              </wp:positionV>
              <wp:extent cx="7703185" cy="0"/>
              <wp:effectExtent l="9525" t="10160" r="12065" b="8890"/>
              <wp:wrapNone/>
              <wp:docPr id="8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031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F19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3" o:spid="_x0000_s1026" type="#_x0000_t32" style="position:absolute;margin-left:-85.05pt;margin-top:6.15pt;width:606.5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Xi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DoiTp&#10;YEXPR6dCZZRO/Xx6bTMIK+Te+A7pWb7qF0W/WyRV0RBZ8xD9dtGQnPiM6F2Kv1gNVQ79Z8UghkCB&#10;MKxzZToPCWNA57CTy30n/OwQhY+LRTxNljOM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"/>
          </w:pict>
        </mc:Fallback>
      </mc:AlternateConten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B41CD">
          <w:t>OSLO</w:t>
        </w:r>
      </w:sdtContent>
    </w:sdt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B966500" wp14:editId="5896556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F27959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" fillcolor="#f79646 [3209]" strokecolor="#f79646 [3209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89649A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89649A" w:rsidRPr="00DD5A70">
          <w:rPr>
            <w:rFonts w:asciiTheme="majorHAnsi" w:hAnsiTheme="majorHAnsi" w:cstheme="majorHAnsi"/>
          </w:rPr>
          <w:fldChar w:fldCharType="separate"/>
        </w:r>
        <w:r w:rsidR="00C01B81">
          <w:rPr>
            <w:rFonts w:asciiTheme="majorHAnsi" w:hAnsiTheme="majorHAnsi" w:cstheme="majorHAnsi"/>
            <w:noProof/>
          </w:rPr>
          <w:t>2</w:t>
        </w:r>
        <w:r w:rsidR="0089649A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89649A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89649A" w:rsidRPr="00DD5A70">
          <w:rPr>
            <w:rFonts w:asciiTheme="majorHAnsi" w:hAnsiTheme="majorHAnsi" w:cstheme="majorHAnsi"/>
          </w:rPr>
          <w:fldChar w:fldCharType="separate"/>
        </w:r>
        <w:r w:rsidR="00C01B81">
          <w:rPr>
            <w:rFonts w:asciiTheme="majorHAnsi" w:hAnsiTheme="majorHAnsi" w:cstheme="majorHAnsi"/>
            <w:noProof/>
          </w:rPr>
          <w:t>18</w:t>
        </w:r>
        <w:r w:rsidR="0089649A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ADAD3B" wp14:editId="4B71351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F3E846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" fillcolor="#f79646 [3209]" strokecolor="#f79646 [3209]">
              <w10:wrap anchorx="margin" anchory="page"/>
            </v:rect>
          </w:pict>
        </mc:Fallback>
      </mc:AlternateContent>
    </w:r>
  </w:p>
  <w:p w14:paraId="0A668B7A" w14:textId="12C74E4B" w:rsidR="0092483A" w:rsidRDefault="0092483A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DD753" w14:textId="77777777" w:rsidR="00E639CE" w:rsidRDefault="00E639CE" w:rsidP="00C94FBE">
      <w:pPr>
        <w:spacing w:before="0" w:line="240" w:lineRule="auto"/>
      </w:pPr>
      <w:r>
        <w:separator/>
      </w:r>
    </w:p>
    <w:p w14:paraId="14AA5EDA" w14:textId="77777777" w:rsidR="00E639CE" w:rsidRDefault="00E639CE"/>
  </w:footnote>
  <w:footnote w:type="continuationSeparator" w:id="0">
    <w:p w14:paraId="59217345" w14:textId="77777777" w:rsidR="00E639CE" w:rsidRDefault="00E639CE" w:rsidP="00C94FBE">
      <w:pPr>
        <w:spacing w:before="0" w:line="240" w:lineRule="auto"/>
      </w:pPr>
      <w:r>
        <w:continuationSeparator/>
      </w:r>
    </w:p>
    <w:p w14:paraId="734FF3EE" w14:textId="77777777" w:rsidR="00E639CE" w:rsidRDefault="00E639C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B3F06" w14:textId="726257A4" w:rsidR="000B41CD" w:rsidRDefault="000B41CD" w:rsidP="000B41CD">
    <w:pPr>
      <w:pStyle w:val="Encabezado"/>
      <w:tabs>
        <w:tab w:val="clear" w:pos="4252"/>
        <w:tab w:val="clear" w:pos="8504"/>
        <w:tab w:val="left" w:pos="4844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5888" behindDoc="0" locked="0" layoutInCell="1" allowOverlap="1" wp14:anchorId="65DFDD44" wp14:editId="2209913F">
          <wp:simplePos x="0" y="0"/>
          <wp:positionH relativeFrom="column">
            <wp:posOffset>5170748</wp:posOffset>
          </wp:positionH>
          <wp:positionV relativeFrom="paragraph">
            <wp:posOffset>-189519</wp:posOffset>
          </wp:positionV>
          <wp:extent cx="554355" cy="489585"/>
          <wp:effectExtent l="0" t="0" r="0" b="0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001"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A503D6F" wp14:editId="769CA491">
              <wp:simplePos x="0" y="0"/>
              <wp:positionH relativeFrom="column">
                <wp:posOffset>-1070610</wp:posOffset>
              </wp:positionH>
              <wp:positionV relativeFrom="paragraph">
                <wp:posOffset>457200</wp:posOffset>
              </wp:positionV>
              <wp:extent cx="7555230" cy="0"/>
              <wp:effectExtent l="9525" t="7620" r="7620" b="11430"/>
              <wp:wrapNone/>
              <wp:docPr id="12" name="AutoShap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55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20B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2" o:spid="_x0000_s1026" type="#_x0000_t32" style="position:absolute;margin-left:-84.3pt;margin-top:36pt;width:594.9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"/>
          </w:pict>
        </mc:Fallback>
      </mc:AlternateContent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30500">
          <w:rPr>
            <w:rFonts w:asciiTheme="majorHAnsi" w:eastAsiaTheme="majorEastAsia" w:hAnsiTheme="majorHAnsi" w:cstheme="majorBidi"/>
            <w:lang w:val="es-AR"/>
          </w:rPr>
          <w:t>Arquitectura del Sistema</w:t>
        </w:r>
      </w:sdtContent>
    </w:sdt>
    <w:r>
      <w:rPr>
        <w:rFonts w:asciiTheme="majorHAnsi" w:eastAsiaTheme="majorEastAsia" w:hAnsiTheme="majorHAnsi" w:cstheme="majorBidi"/>
      </w:rPr>
      <w:tab/>
    </w:r>
  </w:p>
  <w:p w14:paraId="2FFB64F1" w14:textId="4739F393" w:rsidR="00D255E1" w:rsidRPr="000B41CD" w:rsidRDefault="0092483A" w:rsidP="000B41CD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63360" behindDoc="0" locked="0" layoutInCell="1" allowOverlap="1" wp14:anchorId="767C8B0F" wp14:editId="6B4EDAA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6001"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3E1CDDC" wp14:editId="6A6BDE3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FA89B7C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" fillcolor="#f79646 [3209]" strokecolor="#f79646 [3209]">
              <w10:wrap anchorx="margin" anchory="page"/>
            </v:rect>
          </w:pict>
        </mc:Fallback>
      </mc:AlternateContent>
    </w:r>
    <w:r w:rsidR="00296001"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A35ADE" wp14:editId="1A98585D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587EC2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" fillcolor="#f79646 [3209]" strokecolor="#f79646 [3209]">
              <w10:wrap anchorx="margin" anchory="page"/>
            </v:rect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77A82">
          <w:rPr>
            <w:rFonts w:asciiTheme="majorHAnsi" w:eastAsiaTheme="majorEastAsia" w:hAnsiTheme="majorHAnsi" w:cstheme="majorBidi"/>
            <w:szCs w:val="36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2407475"/>
    <w:multiLevelType w:val="hybridMultilevel"/>
    <w:tmpl w:val="1BD8A26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227216B"/>
    <w:multiLevelType w:val="hybridMultilevel"/>
    <w:tmpl w:val="6FB87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24EB9"/>
    <w:multiLevelType w:val="hybridMultilevel"/>
    <w:tmpl w:val="86F867B2"/>
    <w:lvl w:ilvl="0" w:tplc="2C0A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8" w15:restartNumberingAfterBreak="0">
    <w:nsid w:val="1859471E"/>
    <w:multiLevelType w:val="hybridMultilevel"/>
    <w:tmpl w:val="018A6482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208D06BC"/>
    <w:multiLevelType w:val="hybridMultilevel"/>
    <w:tmpl w:val="1556D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A4D6E"/>
    <w:multiLevelType w:val="hybridMultilevel"/>
    <w:tmpl w:val="78EA1D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0F4E55"/>
    <w:multiLevelType w:val="hybridMultilevel"/>
    <w:tmpl w:val="ADFC4FF2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2" w15:restartNumberingAfterBreak="0">
    <w:nsid w:val="22AB3643"/>
    <w:multiLevelType w:val="hybridMultilevel"/>
    <w:tmpl w:val="EFAC23BC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 w15:restartNumberingAfterBreak="0">
    <w:nsid w:val="22FB4104"/>
    <w:multiLevelType w:val="hybridMultilevel"/>
    <w:tmpl w:val="F63E4F6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105518"/>
    <w:multiLevelType w:val="hybridMultilevel"/>
    <w:tmpl w:val="7B54AD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32E28"/>
    <w:multiLevelType w:val="hybridMultilevel"/>
    <w:tmpl w:val="F3803450"/>
    <w:lvl w:ilvl="0" w:tplc="2C0A0003">
      <w:start w:val="1"/>
      <w:numFmt w:val="bullet"/>
      <w:lvlText w:val="o"/>
      <w:lvlJc w:val="left"/>
      <w:pPr>
        <w:ind w:left="8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" w15:restartNumberingAfterBreak="0">
    <w:nsid w:val="24CA0C09"/>
    <w:multiLevelType w:val="hybridMultilevel"/>
    <w:tmpl w:val="C31CA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2249A"/>
    <w:multiLevelType w:val="hybridMultilevel"/>
    <w:tmpl w:val="A7284DD4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9" w15:restartNumberingAfterBreak="0">
    <w:nsid w:val="374F0BED"/>
    <w:multiLevelType w:val="hybridMultilevel"/>
    <w:tmpl w:val="85C0AFF4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 w15:restartNumberingAfterBreak="0">
    <w:nsid w:val="3EFF734E"/>
    <w:multiLevelType w:val="hybridMultilevel"/>
    <w:tmpl w:val="B1B60EA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1" w15:restartNumberingAfterBreak="0">
    <w:nsid w:val="459F2646"/>
    <w:multiLevelType w:val="hybridMultilevel"/>
    <w:tmpl w:val="11CE4E8A"/>
    <w:lvl w:ilvl="0" w:tplc="2C0A0003">
      <w:start w:val="1"/>
      <w:numFmt w:val="bullet"/>
      <w:lvlText w:val="o"/>
      <w:lvlJc w:val="left"/>
      <w:pPr>
        <w:ind w:left="8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2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14598"/>
    <w:multiLevelType w:val="hybridMultilevel"/>
    <w:tmpl w:val="DAB62674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4" w15:restartNumberingAfterBreak="0">
    <w:nsid w:val="4E6423D7"/>
    <w:multiLevelType w:val="hybridMultilevel"/>
    <w:tmpl w:val="33A6D394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4F1514CE"/>
    <w:multiLevelType w:val="hybridMultilevel"/>
    <w:tmpl w:val="B05A01E8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7" w15:restartNumberingAfterBreak="0">
    <w:nsid w:val="53E2548E"/>
    <w:multiLevelType w:val="hybridMultilevel"/>
    <w:tmpl w:val="20FCF0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9686F"/>
    <w:multiLevelType w:val="hybridMultilevel"/>
    <w:tmpl w:val="78EC9236"/>
    <w:lvl w:ilvl="0" w:tplc="2C0A0003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9" w15:restartNumberingAfterBreak="0">
    <w:nsid w:val="5A425BB7"/>
    <w:multiLevelType w:val="hybridMultilevel"/>
    <w:tmpl w:val="645EF218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0" w15:restartNumberingAfterBreak="0">
    <w:nsid w:val="5BA211E2"/>
    <w:multiLevelType w:val="hybridMultilevel"/>
    <w:tmpl w:val="7F2EA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2170A"/>
    <w:multiLevelType w:val="hybridMultilevel"/>
    <w:tmpl w:val="34C6FF3C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2" w15:restartNumberingAfterBreak="0">
    <w:nsid w:val="5E78678C"/>
    <w:multiLevelType w:val="hybridMultilevel"/>
    <w:tmpl w:val="6E261F74"/>
    <w:lvl w:ilvl="0" w:tplc="F6B65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F1B2C"/>
    <w:multiLevelType w:val="hybridMultilevel"/>
    <w:tmpl w:val="45C293D8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4" w15:restartNumberingAfterBreak="0">
    <w:nsid w:val="63922894"/>
    <w:multiLevelType w:val="hybridMultilevel"/>
    <w:tmpl w:val="EE2247D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5" w15:restartNumberingAfterBreak="0">
    <w:nsid w:val="67D64604"/>
    <w:multiLevelType w:val="hybridMultilevel"/>
    <w:tmpl w:val="02FA7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E3752"/>
    <w:multiLevelType w:val="hybridMultilevel"/>
    <w:tmpl w:val="F0CC413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AEF6DB0"/>
    <w:multiLevelType w:val="hybridMultilevel"/>
    <w:tmpl w:val="84F4E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E4A8D"/>
    <w:multiLevelType w:val="hybridMultilevel"/>
    <w:tmpl w:val="A9C8ECC8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2"/>
  </w:num>
  <w:num w:numId="4">
    <w:abstractNumId w:val="2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37"/>
  </w:num>
  <w:num w:numId="10">
    <w:abstractNumId w:val="40"/>
  </w:num>
  <w:num w:numId="11">
    <w:abstractNumId w:val="5"/>
  </w:num>
  <w:num w:numId="12">
    <w:abstractNumId w:val="26"/>
  </w:num>
  <w:num w:numId="13">
    <w:abstractNumId w:val="23"/>
  </w:num>
  <w:num w:numId="14">
    <w:abstractNumId w:val="4"/>
  </w:num>
  <w:num w:numId="15">
    <w:abstractNumId w:val="15"/>
  </w:num>
  <w:num w:numId="16">
    <w:abstractNumId w:val="21"/>
  </w:num>
  <w:num w:numId="17">
    <w:abstractNumId w:val="29"/>
  </w:num>
  <w:num w:numId="18">
    <w:abstractNumId w:val="18"/>
  </w:num>
  <w:num w:numId="19">
    <w:abstractNumId w:val="33"/>
  </w:num>
  <w:num w:numId="20">
    <w:abstractNumId w:val="8"/>
  </w:num>
  <w:num w:numId="21">
    <w:abstractNumId w:val="24"/>
  </w:num>
  <w:num w:numId="22">
    <w:abstractNumId w:val="16"/>
  </w:num>
  <w:num w:numId="23">
    <w:abstractNumId w:val="30"/>
  </w:num>
  <w:num w:numId="24">
    <w:abstractNumId w:val="34"/>
  </w:num>
  <w:num w:numId="25">
    <w:abstractNumId w:val="36"/>
  </w:num>
  <w:num w:numId="26">
    <w:abstractNumId w:val="11"/>
  </w:num>
  <w:num w:numId="27">
    <w:abstractNumId w:val="7"/>
  </w:num>
  <w:num w:numId="28">
    <w:abstractNumId w:val="19"/>
  </w:num>
  <w:num w:numId="29">
    <w:abstractNumId w:val="28"/>
  </w:num>
  <w:num w:numId="30">
    <w:abstractNumId w:val="25"/>
  </w:num>
  <w:num w:numId="31">
    <w:abstractNumId w:val="20"/>
  </w:num>
  <w:num w:numId="32">
    <w:abstractNumId w:val="39"/>
  </w:num>
  <w:num w:numId="33">
    <w:abstractNumId w:val="14"/>
  </w:num>
  <w:num w:numId="34">
    <w:abstractNumId w:val="12"/>
  </w:num>
  <w:num w:numId="35">
    <w:abstractNumId w:val="31"/>
  </w:num>
  <w:num w:numId="36">
    <w:abstractNumId w:val="9"/>
  </w:num>
  <w:num w:numId="37">
    <w:abstractNumId w:val="6"/>
  </w:num>
  <w:num w:numId="38">
    <w:abstractNumId w:val="35"/>
  </w:num>
  <w:num w:numId="39">
    <w:abstractNumId w:val="10"/>
  </w:num>
  <w:num w:numId="40">
    <w:abstractNumId w:val="38"/>
  </w:num>
  <w:num w:numId="41">
    <w:abstractNumId w:val="27"/>
  </w:num>
  <w:num w:numId="42">
    <w:abstractNumId w:val="3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82"/>
    <w:rsid w:val="00011BED"/>
    <w:rsid w:val="00017EFE"/>
    <w:rsid w:val="00045F1A"/>
    <w:rsid w:val="00074857"/>
    <w:rsid w:val="00087F53"/>
    <w:rsid w:val="00092BC0"/>
    <w:rsid w:val="000A0FE7"/>
    <w:rsid w:val="000B0F7F"/>
    <w:rsid w:val="000B41CD"/>
    <w:rsid w:val="000C4C42"/>
    <w:rsid w:val="000C4E31"/>
    <w:rsid w:val="000D4C6E"/>
    <w:rsid w:val="000F1888"/>
    <w:rsid w:val="000F4F97"/>
    <w:rsid w:val="000F79DF"/>
    <w:rsid w:val="0010416D"/>
    <w:rsid w:val="00114E79"/>
    <w:rsid w:val="001163FF"/>
    <w:rsid w:val="0012205F"/>
    <w:rsid w:val="001349DB"/>
    <w:rsid w:val="001373BA"/>
    <w:rsid w:val="001410A7"/>
    <w:rsid w:val="00144AE4"/>
    <w:rsid w:val="00150702"/>
    <w:rsid w:val="00177A82"/>
    <w:rsid w:val="001822B7"/>
    <w:rsid w:val="00183953"/>
    <w:rsid w:val="00185A46"/>
    <w:rsid w:val="00191198"/>
    <w:rsid w:val="001950C8"/>
    <w:rsid w:val="001A2EE6"/>
    <w:rsid w:val="001C6104"/>
    <w:rsid w:val="001C799E"/>
    <w:rsid w:val="001D07DA"/>
    <w:rsid w:val="001F2E70"/>
    <w:rsid w:val="001F5F92"/>
    <w:rsid w:val="0020621B"/>
    <w:rsid w:val="00217A70"/>
    <w:rsid w:val="00224B75"/>
    <w:rsid w:val="00266C42"/>
    <w:rsid w:val="00295CA9"/>
    <w:rsid w:val="00296001"/>
    <w:rsid w:val="002A41AA"/>
    <w:rsid w:val="002B506A"/>
    <w:rsid w:val="002B5AF9"/>
    <w:rsid w:val="002C6AD1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1817"/>
    <w:rsid w:val="003B1167"/>
    <w:rsid w:val="003B7F1F"/>
    <w:rsid w:val="003C2FDD"/>
    <w:rsid w:val="003C54B1"/>
    <w:rsid w:val="003E12FE"/>
    <w:rsid w:val="0040066E"/>
    <w:rsid w:val="0043792A"/>
    <w:rsid w:val="004525FF"/>
    <w:rsid w:val="004807AF"/>
    <w:rsid w:val="004A54C8"/>
    <w:rsid w:val="004B1FA0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185"/>
    <w:rsid w:val="005B5AEE"/>
    <w:rsid w:val="005B6373"/>
    <w:rsid w:val="005D3105"/>
    <w:rsid w:val="005D696C"/>
    <w:rsid w:val="005E4E1E"/>
    <w:rsid w:val="005E76A4"/>
    <w:rsid w:val="005F133C"/>
    <w:rsid w:val="005F1797"/>
    <w:rsid w:val="005F5429"/>
    <w:rsid w:val="005F60BA"/>
    <w:rsid w:val="005F7F9F"/>
    <w:rsid w:val="006124BF"/>
    <w:rsid w:val="00616A6E"/>
    <w:rsid w:val="006177BF"/>
    <w:rsid w:val="00653C38"/>
    <w:rsid w:val="00674F4F"/>
    <w:rsid w:val="006872CB"/>
    <w:rsid w:val="006919D5"/>
    <w:rsid w:val="006A2495"/>
    <w:rsid w:val="006B2C8F"/>
    <w:rsid w:val="006B3371"/>
    <w:rsid w:val="006C26FE"/>
    <w:rsid w:val="006C6C27"/>
    <w:rsid w:val="006D1B42"/>
    <w:rsid w:val="006E0FB1"/>
    <w:rsid w:val="0070494E"/>
    <w:rsid w:val="00705C02"/>
    <w:rsid w:val="00710BA6"/>
    <w:rsid w:val="00711DF8"/>
    <w:rsid w:val="00713B91"/>
    <w:rsid w:val="00732FF7"/>
    <w:rsid w:val="007337D0"/>
    <w:rsid w:val="007447BE"/>
    <w:rsid w:val="007670BB"/>
    <w:rsid w:val="007866BF"/>
    <w:rsid w:val="00792538"/>
    <w:rsid w:val="007A30E8"/>
    <w:rsid w:val="007A33C6"/>
    <w:rsid w:val="007B151B"/>
    <w:rsid w:val="007B2E53"/>
    <w:rsid w:val="007B4503"/>
    <w:rsid w:val="007C742C"/>
    <w:rsid w:val="007D7477"/>
    <w:rsid w:val="007E02C0"/>
    <w:rsid w:val="007E66A5"/>
    <w:rsid w:val="007F1C0F"/>
    <w:rsid w:val="007F38C0"/>
    <w:rsid w:val="00801130"/>
    <w:rsid w:val="008107AC"/>
    <w:rsid w:val="00816B5F"/>
    <w:rsid w:val="00817955"/>
    <w:rsid w:val="00822C20"/>
    <w:rsid w:val="00844CF8"/>
    <w:rsid w:val="008539BD"/>
    <w:rsid w:val="00861B8F"/>
    <w:rsid w:val="008652EE"/>
    <w:rsid w:val="00866124"/>
    <w:rsid w:val="00866435"/>
    <w:rsid w:val="00867DE9"/>
    <w:rsid w:val="00870574"/>
    <w:rsid w:val="00871F93"/>
    <w:rsid w:val="0087588E"/>
    <w:rsid w:val="00885BB2"/>
    <w:rsid w:val="008860FE"/>
    <w:rsid w:val="008958B3"/>
    <w:rsid w:val="0089649A"/>
    <w:rsid w:val="008970F4"/>
    <w:rsid w:val="008B1983"/>
    <w:rsid w:val="008B3B0F"/>
    <w:rsid w:val="008C36AB"/>
    <w:rsid w:val="008D6DDC"/>
    <w:rsid w:val="008D6FA2"/>
    <w:rsid w:val="008E48FB"/>
    <w:rsid w:val="008F0C36"/>
    <w:rsid w:val="00901C5C"/>
    <w:rsid w:val="00904CB6"/>
    <w:rsid w:val="00917182"/>
    <w:rsid w:val="00920F57"/>
    <w:rsid w:val="0092483A"/>
    <w:rsid w:val="0093670A"/>
    <w:rsid w:val="00942049"/>
    <w:rsid w:val="00954C33"/>
    <w:rsid w:val="0096683E"/>
    <w:rsid w:val="009A3173"/>
    <w:rsid w:val="009E25EF"/>
    <w:rsid w:val="009E4DA8"/>
    <w:rsid w:val="009E7C6D"/>
    <w:rsid w:val="009F4449"/>
    <w:rsid w:val="00A0436A"/>
    <w:rsid w:val="00A068B7"/>
    <w:rsid w:val="00A12B5B"/>
    <w:rsid w:val="00A13DBA"/>
    <w:rsid w:val="00A2496D"/>
    <w:rsid w:val="00A2757B"/>
    <w:rsid w:val="00A30500"/>
    <w:rsid w:val="00A45630"/>
    <w:rsid w:val="00A50ABB"/>
    <w:rsid w:val="00A60573"/>
    <w:rsid w:val="00A670E3"/>
    <w:rsid w:val="00A865F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4B7"/>
    <w:rsid w:val="00B251C8"/>
    <w:rsid w:val="00B2607E"/>
    <w:rsid w:val="00B32896"/>
    <w:rsid w:val="00B36B62"/>
    <w:rsid w:val="00B43BA2"/>
    <w:rsid w:val="00B77F48"/>
    <w:rsid w:val="00BA699A"/>
    <w:rsid w:val="00BB23C2"/>
    <w:rsid w:val="00BB4A41"/>
    <w:rsid w:val="00BB6AAE"/>
    <w:rsid w:val="00BB7855"/>
    <w:rsid w:val="00BC0EAF"/>
    <w:rsid w:val="00BC5404"/>
    <w:rsid w:val="00BE19D2"/>
    <w:rsid w:val="00C01B81"/>
    <w:rsid w:val="00C05700"/>
    <w:rsid w:val="00C23F8C"/>
    <w:rsid w:val="00C24CDC"/>
    <w:rsid w:val="00C26C78"/>
    <w:rsid w:val="00C42873"/>
    <w:rsid w:val="00C5135E"/>
    <w:rsid w:val="00C67EBC"/>
    <w:rsid w:val="00C73A0E"/>
    <w:rsid w:val="00C7670E"/>
    <w:rsid w:val="00C872BB"/>
    <w:rsid w:val="00C94FBE"/>
    <w:rsid w:val="00C97238"/>
    <w:rsid w:val="00CB2CC9"/>
    <w:rsid w:val="00CD323E"/>
    <w:rsid w:val="00CE0252"/>
    <w:rsid w:val="00CE0C6E"/>
    <w:rsid w:val="00CE2AAF"/>
    <w:rsid w:val="00CE7C8F"/>
    <w:rsid w:val="00CE7F5B"/>
    <w:rsid w:val="00D01B23"/>
    <w:rsid w:val="00D06E99"/>
    <w:rsid w:val="00D15FB2"/>
    <w:rsid w:val="00D255E1"/>
    <w:rsid w:val="00D36748"/>
    <w:rsid w:val="00D44787"/>
    <w:rsid w:val="00D62D06"/>
    <w:rsid w:val="00D649B2"/>
    <w:rsid w:val="00D80E83"/>
    <w:rsid w:val="00DA284A"/>
    <w:rsid w:val="00DB5AAD"/>
    <w:rsid w:val="00DC2896"/>
    <w:rsid w:val="00DD0159"/>
    <w:rsid w:val="00DD5A70"/>
    <w:rsid w:val="00E01FEC"/>
    <w:rsid w:val="00E037C9"/>
    <w:rsid w:val="00E1286F"/>
    <w:rsid w:val="00E34178"/>
    <w:rsid w:val="00E36A01"/>
    <w:rsid w:val="00E41820"/>
    <w:rsid w:val="00E41E7A"/>
    <w:rsid w:val="00E438FE"/>
    <w:rsid w:val="00E5392A"/>
    <w:rsid w:val="00E639CE"/>
    <w:rsid w:val="00E67DB5"/>
    <w:rsid w:val="00E7708C"/>
    <w:rsid w:val="00E8096E"/>
    <w:rsid w:val="00E84E25"/>
    <w:rsid w:val="00E90895"/>
    <w:rsid w:val="00E93312"/>
    <w:rsid w:val="00E94DA3"/>
    <w:rsid w:val="00EA7D8C"/>
    <w:rsid w:val="00ED4BCC"/>
    <w:rsid w:val="00ED67FA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5CD1"/>
    <w:rsid w:val="00FB072B"/>
    <w:rsid w:val="00FC4195"/>
    <w:rsid w:val="00FC6363"/>
    <w:rsid w:val="00FD679B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0D4853F4"/>
  <w15:docId w15:val="{5AFF2D66-E073-496E-85A8-F6968E5B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5D3105"/>
    <w:pPr>
      <w:tabs>
        <w:tab w:val="left" w:pos="0"/>
      </w:tabs>
      <w:ind w:left="115" w:hanging="6"/>
      <w:jc w:val="both"/>
    </w:pPr>
    <w:rPr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B41CD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0B41CD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36748"/>
    <w:pPr>
      <w:tabs>
        <w:tab w:val="right" w:leader="dot" w:pos="8505"/>
      </w:tabs>
      <w:spacing w:before="240" w:after="120" w:line="240" w:lineRule="auto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3674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0B41CD"/>
    <w:pPr>
      <w:ind w:left="0" w:firstLine="0"/>
      <w:outlineLvl w:val="9"/>
    </w:pPr>
    <w:rPr>
      <w:color w:val="F79646" w:themeColor="accent6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0B41CD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713B91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5D3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2946E-01A6-4494-B88A-F22934850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18</Pages>
  <Words>4182</Words>
  <Characters>23844</Characters>
  <Application>Microsoft Office Word</Application>
  <DocSecurity>0</DocSecurity>
  <Lines>198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del Sistema</vt:lpstr>
    </vt:vector>
  </TitlesOfParts>
  <Company>OSLO</Company>
  <LinksUpToDate>false</LinksUpToDate>
  <CharactersWithSpaces>27971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del Sistema</dc:title>
  <dc:subject>Testify</dc:subject>
  <dc:creator>Malena Oyarzo</dc:creator>
  <cp:keywords/>
  <dc:description/>
  <cp:lastModifiedBy>Valeria Ojeda Muñoz</cp:lastModifiedBy>
  <cp:revision>15</cp:revision>
  <cp:lastPrinted>2024-10-15T19:47:00Z</cp:lastPrinted>
  <dcterms:created xsi:type="dcterms:W3CDTF">2024-10-14T15:05:00Z</dcterms:created>
  <dcterms:modified xsi:type="dcterms:W3CDTF">2024-10-15T20:33:00Z</dcterms:modified>
</cp:coreProperties>
</file>