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841432">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C91D70">
        <w:rPr>
          <w:rFonts w:ascii="Cambria" w:hAnsi="Cambria"/>
          <w:sz w:val="56"/>
          <w:szCs w:val="72"/>
          <w:lang w:val="es-AR"/>
        </w:rPr>
        <w:t>2</w:t>
      </w:r>
    </w:p>
    <w:p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BC5404" w:rsidRDefault="007E69B6" w:rsidP="000F4F97">
      <w:pPr>
        <w:pStyle w:val="PSI-Comentario"/>
      </w:pPr>
      <w:r>
        <w:rPr>
          <w:noProof/>
          <w:lang w:eastAsia="es-AR"/>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841432" w:rsidP="000F4F97">
      <w:pPr>
        <w:pStyle w:val="PSI-Comentario"/>
      </w:pPr>
      <w:bookmarkStart w:id="2" w:name="_GoBack"/>
      <w:bookmarkEnd w:id="2"/>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841432" w:rsidP="00B243BD">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841432">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841432">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841432">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841432">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841432">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rsidR="0079599A" w:rsidRDefault="00841432">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rsidR="0079599A" w:rsidRDefault="00841432">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rsidR="0079599A" w:rsidRDefault="00841432">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rsidR="0079599A" w:rsidRDefault="00841432">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841432">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841432">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841432">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79599A" w:rsidRDefault="00841432">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3" w:name="_Toc179582511"/>
      <w:r w:rsidRPr="00450149">
        <w:t>Introducción</w:t>
      </w:r>
      <w:bookmarkEnd w:id="3"/>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4" w:name="_Toc179582512"/>
      <w:r>
        <w:t>Propósito</w:t>
      </w:r>
      <w:bookmarkEnd w:id="4"/>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5" w:name="_Toc179582513"/>
      <w:r>
        <w:t>Referencias</w:t>
      </w:r>
      <w:bookmarkEnd w:id="5"/>
    </w:p>
    <w:p w:rsidR="00BE114B" w:rsidRDefault="00E040D4" w:rsidP="00E511E0">
      <w:pPr>
        <w:pStyle w:val="PSI-Normal"/>
        <w:numPr>
          <w:ilvl w:val="0"/>
          <w:numId w:val="13"/>
        </w:numPr>
      </w:pPr>
      <w:r>
        <w:t>Arquitectura del Sistema</w:t>
      </w:r>
    </w:p>
    <w:p w:rsidR="00BE114B" w:rsidRDefault="00E040D4" w:rsidP="00E511E0">
      <w:pPr>
        <w:pStyle w:val="PSI-Normal"/>
        <w:numPr>
          <w:ilvl w:val="0"/>
          <w:numId w:val="13"/>
        </w:numPr>
      </w:pPr>
      <w:r>
        <w:t>Modelo de Diseño – Clases Diseño – Modelo de componentes</w:t>
      </w:r>
    </w:p>
    <w:p w:rsidR="00BE114B" w:rsidRDefault="00E040D4" w:rsidP="00E511E0">
      <w:pPr>
        <w:pStyle w:val="PSI-Normal"/>
        <w:numPr>
          <w:ilvl w:val="0"/>
          <w:numId w:val="13"/>
        </w:numPr>
      </w:pPr>
      <w:r>
        <w:t>Especificación de casos de uso</w:t>
      </w:r>
    </w:p>
    <w:p w:rsidR="004B3D7B" w:rsidRDefault="00E040D4" w:rsidP="00E511E0">
      <w:pPr>
        <w:pStyle w:val="PSI-Normal"/>
        <w:numPr>
          <w:ilvl w:val="0"/>
          <w:numId w:val="13"/>
        </w:numPr>
      </w:pPr>
      <w:r>
        <w:t>Plan de Iteración C</w:t>
      </w:r>
      <w:r w:rsidR="00C91D70">
        <w:t>1</w:t>
      </w:r>
    </w:p>
    <w:p w:rsidR="000D4FF8" w:rsidRDefault="000D4FF8" w:rsidP="002129C9">
      <w:pPr>
        <w:pStyle w:val="PSI-Normal"/>
        <w:ind w:left="0" w:firstLine="0"/>
      </w:pPr>
    </w:p>
    <w:p w:rsidR="00DD1DA2" w:rsidRDefault="002129C9" w:rsidP="002129C9">
      <w:pPr>
        <w:pStyle w:val="PSI-Ttulo1"/>
      </w:pPr>
      <w:bookmarkStart w:id="6" w:name="_Toc179582514"/>
      <w:r>
        <w:t>Objetivos</w:t>
      </w:r>
      <w:bookmarkEnd w:id="6"/>
    </w:p>
    <w:p w:rsidR="00DD1DA2" w:rsidRDefault="00DD1DA2" w:rsidP="002129C9">
      <w:pPr>
        <w:pStyle w:val="PSI-Ttulo2"/>
      </w:pPr>
      <w:bookmarkStart w:id="7" w:name="_Toc179582515"/>
      <w:r>
        <w:t>Criterios de Evaluación</w:t>
      </w:r>
      <w:bookmarkEnd w:id="7"/>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8" w:name="_Toc179582516"/>
      <w:r>
        <w:t>Planificación</w:t>
      </w:r>
      <w:bookmarkEnd w:id="8"/>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T01</w:t>
            </w:r>
            <w:r w:rsidR="000815C2" w:rsidRPr="000815C2">
              <w:rPr>
                <w:rFonts w:ascii="Times New Roman" w:eastAsia="Times New Roman" w:hAnsi="Times New Roman"/>
                <w:i w:val="0"/>
                <w:sz w:val="20"/>
                <w:szCs w:val="20"/>
              </w:rPr>
              <w:t xml:space="preserve"> - Realizar Estimaci</w:t>
            </w:r>
            <w:r w:rsidR="000815C2">
              <w:rPr>
                <w:rFonts w:ascii="Times New Roman" w:eastAsia="Times New Roman" w:hAnsi="Times New Roman"/>
                <w:i w:val="0"/>
                <w:sz w:val="20"/>
                <w:szCs w:val="20"/>
              </w:rPr>
              <w:t xml:space="preserve">ón Fase </w:t>
            </w:r>
            <w:r w:rsidR="00770CF0">
              <w:rPr>
                <w:rFonts w:ascii="Times New Roman" w:eastAsia="Times New Roman" w:hAnsi="Times New Roman"/>
                <w:i w:val="0"/>
                <w:sz w:val="20"/>
                <w:szCs w:val="20"/>
              </w:rPr>
              <w:t xml:space="preserve">Construcción Iteración </w:t>
            </w:r>
            <w:r>
              <w:rPr>
                <w:rFonts w:ascii="Times New Roman" w:eastAsia="Times New Roman" w:hAnsi="Times New Roman"/>
                <w:i w:val="0"/>
                <w:sz w:val="20"/>
                <w:szCs w:val="20"/>
              </w:rPr>
              <w:t>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665869" w:rsidRPr="009F74E1" w:rsidRDefault="00C91D70"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w:t>
            </w:r>
            <w:r w:rsidR="00770CF0">
              <w:rPr>
                <w:rFonts w:ascii="Times New Roman" w:eastAsia="Times New Roman" w:hAnsi="Times New Roman"/>
                <w:i w:val="0"/>
                <w:sz w:val="20"/>
                <w:szCs w:val="20"/>
              </w:rPr>
              <w:t>/10</w:t>
            </w:r>
          </w:p>
        </w:tc>
        <w:tc>
          <w:tcPr>
            <w:tcW w:w="1133" w:type="dxa"/>
            <w:vAlign w:val="center"/>
          </w:tcPr>
          <w:p w:rsidR="00665869" w:rsidRPr="009F74E1" w:rsidRDefault="00C91D70"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01/11</w:t>
            </w:r>
          </w:p>
        </w:tc>
      </w:tr>
      <w:tr w:rsidR="000C40CA" w:rsidRPr="007537C0" w:rsidTr="00665869">
        <w:trPr>
          <w:jc w:val="center"/>
        </w:trPr>
        <w:tc>
          <w:tcPr>
            <w:tcW w:w="4673" w:type="dxa"/>
            <w:vAlign w:val="center"/>
          </w:tcPr>
          <w:p w:rsidR="000C40CA" w:rsidRPr="009F74E1" w:rsidRDefault="00C91D70"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C0585F">
              <w:rPr>
                <w:rFonts w:ascii="Times New Roman" w:eastAsia="Times New Roman" w:hAnsi="Times New Roman"/>
                <w:i w:val="0"/>
                <w:sz w:val="20"/>
                <w:szCs w:val="20"/>
              </w:rPr>
              <w:t xml:space="preserve"> T0</w:t>
            </w:r>
            <w:r>
              <w:rPr>
                <w:rFonts w:ascii="Times New Roman" w:eastAsia="Times New Roman" w:hAnsi="Times New Roman"/>
                <w:i w:val="0"/>
                <w:sz w:val="20"/>
                <w:szCs w:val="20"/>
              </w:rPr>
              <w:t>2</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 xml:space="preserve">Realizar Plan de </w:t>
            </w:r>
            <w:r w:rsidR="009E52DD">
              <w:rPr>
                <w:rFonts w:ascii="Times New Roman" w:eastAsia="Times New Roman" w:hAnsi="Times New Roman"/>
                <w:i w:val="0"/>
                <w:sz w:val="20"/>
                <w:szCs w:val="20"/>
              </w:rPr>
              <w:t>Contingencia</w:t>
            </w:r>
          </w:p>
        </w:tc>
        <w:tc>
          <w:tcPr>
            <w:tcW w:w="2132" w:type="dxa"/>
          </w:tcPr>
          <w:p w:rsidR="000C40CA"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w:t>
            </w:r>
            <w:r w:rsidR="006C16B4">
              <w:rPr>
                <w:rFonts w:ascii="Times New Roman" w:eastAsia="Times New Roman" w:hAnsi="Times New Roman"/>
                <w:i w:val="0"/>
                <w:sz w:val="20"/>
                <w:szCs w:val="20"/>
              </w:rPr>
              <w:t>, Emilio Levipichun</w:t>
            </w:r>
          </w:p>
        </w:tc>
        <w:tc>
          <w:tcPr>
            <w:tcW w:w="1134" w:type="dxa"/>
            <w:vAlign w:val="center"/>
          </w:tcPr>
          <w:p w:rsidR="000C40CA" w:rsidRDefault="00C91D70"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w:t>
            </w:r>
            <w:r w:rsidR="00770CF0">
              <w:rPr>
                <w:rFonts w:ascii="Times New Roman" w:eastAsia="Times New Roman" w:hAnsi="Times New Roman"/>
                <w:i w:val="0"/>
                <w:sz w:val="20"/>
                <w:szCs w:val="20"/>
              </w:rPr>
              <w:t>/10</w:t>
            </w:r>
          </w:p>
        </w:tc>
        <w:tc>
          <w:tcPr>
            <w:tcW w:w="1133" w:type="dxa"/>
            <w:vAlign w:val="center"/>
          </w:tcPr>
          <w:p w:rsidR="000C40CA"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w:t>
            </w:r>
            <w:r w:rsidR="000D5BD4">
              <w:rPr>
                <w:rFonts w:ascii="Times New Roman" w:eastAsia="Times New Roman" w:hAnsi="Times New Roman"/>
                <w:i w:val="0"/>
                <w:sz w:val="20"/>
                <w:szCs w:val="20"/>
              </w:rPr>
              <w:t>/1</w:t>
            </w:r>
            <w:r>
              <w:rPr>
                <w:rFonts w:ascii="Times New Roman" w:eastAsia="Times New Roman" w:hAnsi="Times New Roman"/>
                <w:i w:val="0"/>
                <w:sz w:val="20"/>
                <w:szCs w:val="20"/>
              </w:rPr>
              <w:t>1</w:t>
            </w:r>
          </w:p>
        </w:tc>
      </w:tr>
      <w:tr w:rsidR="00550F6E" w:rsidRPr="007537C0" w:rsidTr="00665869">
        <w:trPr>
          <w:jc w:val="center"/>
        </w:trPr>
        <w:tc>
          <w:tcPr>
            <w:tcW w:w="4673" w:type="dxa"/>
            <w:vAlign w:val="center"/>
          </w:tcPr>
          <w:p w:rsidR="00550F6E" w:rsidRPr="000815C2" w:rsidRDefault="00C91D70"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C0585F" w:rsidRPr="000815C2">
              <w:rPr>
                <w:rFonts w:ascii="Times New Roman" w:eastAsia="Times New Roman" w:hAnsi="Times New Roman"/>
                <w:i w:val="0"/>
                <w:sz w:val="20"/>
                <w:szCs w:val="20"/>
              </w:rPr>
              <w:t xml:space="preserve"> T</w:t>
            </w:r>
            <w:r w:rsidR="00C0585F">
              <w:rPr>
                <w:rFonts w:ascii="Times New Roman" w:eastAsia="Times New Roman" w:hAnsi="Times New Roman"/>
                <w:i w:val="0"/>
                <w:sz w:val="20"/>
                <w:szCs w:val="20"/>
              </w:rPr>
              <w:t>0</w:t>
            </w:r>
            <w:r>
              <w:rPr>
                <w:rFonts w:ascii="Times New Roman" w:eastAsia="Times New Roman" w:hAnsi="Times New Roman"/>
                <w:i w:val="0"/>
                <w:sz w:val="20"/>
                <w:szCs w:val="20"/>
              </w:rPr>
              <w:t>3</w:t>
            </w:r>
            <w:r w:rsidR="00C0585F" w:rsidRPr="000815C2">
              <w:rPr>
                <w:rFonts w:ascii="Times New Roman" w:eastAsia="Times New Roman" w:hAnsi="Times New Roman"/>
                <w:i w:val="0"/>
                <w:sz w:val="20"/>
                <w:szCs w:val="20"/>
              </w:rPr>
              <w:t xml:space="preserve"> - Realizar Presentación I </w:t>
            </w:r>
            <w:r w:rsidR="00D22227">
              <w:rPr>
                <w:rFonts w:ascii="Times New Roman" w:eastAsia="Times New Roman" w:hAnsi="Times New Roman"/>
                <w:i w:val="0"/>
                <w:sz w:val="20"/>
                <w:szCs w:val="20"/>
              </w:rPr>
              <w:t>–</w:t>
            </w:r>
            <w:r w:rsidR="00C0585F"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550F6E"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w:t>
            </w:r>
            <w:r w:rsidR="000D5BD4">
              <w:rPr>
                <w:rFonts w:ascii="Times New Roman" w:eastAsia="Times New Roman" w:hAnsi="Times New Roman"/>
                <w:i w:val="0"/>
                <w:sz w:val="20"/>
                <w:szCs w:val="20"/>
              </w:rPr>
              <w:t>/10</w:t>
            </w:r>
          </w:p>
        </w:tc>
        <w:tc>
          <w:tcPr>
            <w:tcW w:w="1133" w:type="dxa"/>
            <w:vAlign w:val="center"/>
          </w:tcPr>
          <w:p w:rsidR="00550F6E" w:rsidRDefault="00C91D70"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w:t>
            </w:r>
            <w:r w:rsidR="000D5BD4">
              <w:rPr>
                <w:rFonts w:ascii="Times New Roman" w:eastAsia="Times New Roman" w:hAnsi="Times New Roman"/>
                <w:i w:val="0"/>
                <w:sz w:val="20"/>
                <w:szCs w:val="20"/>
              </w:rPr>
              <w:t>/10</w:t>
            </w:r>
          </w:p>
        </w:tc>
      </w:tr>
      <w:tr w:rsidR="00FC29C4" w:rsidRPr="007537C0" w:rsidTr="00665869">
        <w:trPr>
          <w:jc w:val="center"/>
        </w:trPr>
        <w:tc>
          <w:tcPr>
            <w:tcW w:w="4673" w:type="dxa"/>
            <w:vAlign w:val="center"/>
          </w:tcPr>
          <w:p w:rsidR="00FC29C4"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T04</w:t>
            </w:r>
            <w:r w:rsidRPr="00C91D70">
              <w:rPr>
                <w:rFonts w:ascii="Times New Roman" w:eastAsia="Times New Roman" w:hAnsi="Times New Roman"/>
                <w:i w:val="0"/>
                <w:sz w:val="20"/>
                <w:szCs w:val="20"/>
              </w:rPr>
              <w:t xml:space="preserve"> </w:t>
            </w:r>
            <w:r>
              <w:rPr>
                <w:rFonts w:ascii="Times New Roman" w:eastAsia="Times New Roman" w:hAnsi="Times New Roman"/>
                <w:i w:val="0"/>
                <w:sz w:val="20"/>
                <w:szCs w:val="20"/>
              </w:rPr>
              <w:t>- Hacer Especificaciones de CU 3</w:t>
            </w:r>
            <w:r w:rsidRPr="00C91D70">
              <w:rPr>
                <w:rFonts w:ascii="Times New Roman" w:eastAsia="Times New Roman" w:hAnsi="Times New Roman"/>
                <w:i w:val="0"/>
                <w:sz w:val="20"/>
                <w:szCs w:val="20"/>
              </w:rPr>
              <w:t>°Tanda</w:t>
            </w:r>
            <w:r w:rsidRPr="00C91D70">
              <w:rPr>
                <w:rFonts w:ascii="Times New Roman" w:eastAsia="Times New Roman" w:hAnsi="Times New Roman"/>
                <w:i w:val="0"/>
                <w:sz w:val="20"/>
                <w:szCs w:val="20"/>
              </w:rPr>
              <w:tab/>
            </w:r>
          </w:p>
        </w:tc>
        <w:tc>
          <w:tcPr>
            <w:tcW w:w="2132" w:type="dxa"/>
          </w:tcPr>
          <w:p w:rsidR="00FC29C4" w:rsidRPr="00721A6F"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sidRPr="00C91D70">
              <w:rPr>
                <w:rFonts w:ascii="Times New Roman" w:eastAsia="Times New Roman" w:hAnsi="Times New Roman"/>
                <w:i w:val="0"/>
                <w:sz w:val="20"/>
                <w:szCs w:val="20"/>
              </w:rPr>
              <w:t xml:space="preserve">Valeria Ojeda, Emilio Levipichun, Eduardo </w:t>
            </w:r>
            <w:r w:rsidRPr="00C91D70">
              <w:rPr>
                <w:rFonts w:ascii="Times New Roman" w:eastAsia="Times New Roman" w:hAnsi="Times New Roman"/>
                <w:i w:val="0"/>
                <w:sz w:val="20"/>
                <w:szCs w:val="20"/>
              </w:rPr>
              <w:lastRenderedPageBreak/>
              <w:t>Sly, Malena Oyarzo</w:t>
            </w:r>
          </w:p>
        </w:tc>
        <w:tc>
          <w:tcPr>
            <w:tcW w:w="1134" w:type="dxa"/>
            <w:vAlign w:val="center"/>
          </w:tcPr>
          <w:p w:rsidR="00FC29C4" w:rsidRDefault="00E7657A"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30/10</w:t>
            </w:r>
          </w:p>
        </w:tc>
        <w:tc>
          <w:tcPr>
            <w:tcW w:w="1133" w:type="dxa"/>
            <w:vAlign w:val="center"/>
          </w:tcPr>
          <w:p w:rsidR="00FC29C4" w:rsidRDefault="00E7657A"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r>
      <w:tr w:rsidR="004D00F2" w:rsidRPr="007537C0" w:rsidTr="00665869">
        <w:trPr>
          <w:jc w:val="center"/>
        </w:trPr>
        <w:tc>
          <w:tcPr>
            <w:tcW w:w="4673" w:type="dxa"/>
            <w:vAlign w:val="center"/>
          </w:tcPr>
          <w:p w:rsidR="004D00F2" w:rsidRPr="009F74E1" w:rsidRDefault="00E7657A" w:rsidP="000F516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C02</w:t>
            </w:r>
            <w:r w:rsidR="001756D3">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T0</w:t>
            </w:r>
            <w:r w:rsidR="00950A3D">
              <w:rPr>
                <w:rFonts w:ascii="Times New Roman" w:eastAsia="Times New Roman" w:hAnsi="Times New Roman"/>
                <w:i w:val="0"/>
                <w:sz w:val="20"/>
                <w:szCs w:val="20"/>
              </w:rPr>
              <w:t>5</w:t>
            </w:r>
            <w:r w:rsidR="004D00F2" w:rsidRPr="000815C2">
              <w:rPr>
                <w:rFonts w:ascii="Times New Roman" w:eastAsia="Times New Roman" w:hAnsi="Times New Roman"/>
                <w:i w:val="0"/>
                <w:sz w:val="20"/>
                <w:szCs w:val="20"/>
              </w:rPr>
              <w:t xml:space="preserve"> </w:t>
            </w:r>
            <w:r w:rsidR="006C16B4">
              <w:rPr>
                <w:rFonts w:ascii="Times New Roman" w:eastAsia="Times New Roman" w:hAnsi="Times New Roman"/>
                <w:i w:val="0"/>
                <w:sz w:val="20"/>
                <w:szCs w:val="20"/>
              </w:rPr>
              <w:t>–</w:t>
            </w:r>
            <w:r w:rsidR="004D00F2" w:rsidRPr="000815C2">
              <w:rPr>
                <w:rFonts w:ascii="Times New Roman" w:eastAsia="Times New Roman" w:hAnsi="Times New Roman"/>
                <w:i w:val="0"/>
                <w:sz w:val="20"/>
                <w:szCs w:val="20"/>
              </w:rPr>
              <w:t xml:space="preserve"> </w:t>
            </w:r>
            <w:r w:rsidR="000F5166">
              <w:rPr>
                <w:rFonts w:ascii="Times New Roman" w:eastAsia="Times New Roman" w:hAnsi="Times New Roman"/>
                <w:i w:val="0"/>
                <w:sz w:val="20"/>
                <w:szCs w:val="20"/>
              </w:rPr>
              <w:t>Diseñar 3r</w:t>
            </w:r>
            <w:r w:rsidR="00721A6F">
              <w:rPr>
                <w:rFonts w:ascii="Times New Roman" w:eastAsia="Times New Roman" w:hAnsi="Times New Roman"/>
                <w:i w:val="0"/>
                <w:sz w:val="20"/>
                <w:szCs w:val="20"/>
              </w:rPr>
              <w:t xml:space="preserve">a tanda de </w:t>
            </w:r>
            <w:r w:rsidR="006D1198">
              <w:rPr>
                <w:rFonts w:ascii="Times New Roman" w:eastAsia="Times New Roman" w:hAnsi="Times New Roman"/>
                <w:i w:val="0"/>
                <w:sz w:val="20"/>
                <w:szCs w:val="20"/>
              </w:rPr>
              <w:t>casos de prueba</w:t>
            </w:r>
          </w:p>
        </w:tc>
        <w:tc>
          <w:tcPr>
            <w:tcW w:w="2132" w:type="dxa"/>
          </w:tcPr>
          <w:p w:rsidR="004D00F2" w:rsidRDefault="00721A6F" w:rsidP="00721A6F">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rsidR="004D00F2" w:rsidRDefault="00E7657A"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w:t>
            </w:r>
            <w:r w:rsidR="00721A6F">
              <w:rPr>
                <w:rFonts w:ascii="Times New Roman" w:eastAsia="Times New Roman" w:hAnsi="Times New Roman"/>
                <w:i w:val="0"/>
                <w:sz w:val="20"/>
                <w:szCs w:val="20"/>
              </w:rPr>
              <w:t>/10</w:t>
            </w:r>
          </w:p>
        </w:tc>
        <w:tc>
          <w:tcPr>
            <w:tcW w:w="1133" w:type="dxa"/>
            <w:vAlign w:val="center"/>
          </w:tcPr>
          <w:p w:rsidR="004D00F2" w:rsidRDefault="00E7657A"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r>
      <w:tr w:rsidR="00D22227" w:rsidRPr="007537C0" w:rsidTr="00665869">
        <w:trPr>
          <w:jc w:val="center"/>
        </w:trPr>
        <w:tc>
          <w:tcPr>
            <w:tcW w:w="4673" w:type="dxa"/>
            <w:vAlign w:val="center"/>
          </w:tcPr>
          <w:p w:rsidR="00D22227"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T06</w:t>
            </w:r>
            <w:r w:rsidR="00D22227">
              <w:rPr>
                <w:rFonts w:ascii="Times New Roman" w:eastAsia="Times New Roman" w:hAnsi="Times New Roman"/>
                <w:i w:val="0"/>
                <w:sz w:val="20"/>
                <w:szCs w:val="20"/>
              </w:rPr>
              <w:t xml:space="preserve">- Implementar </w:t>
            </w:r>
            <w:r w:rsidR="00950A3D">
              <w:rPr>
                <w:rFonts w:ascii="Times New Roman" w:eastAsia="Times New Roman" w:hAnsi="Times New Roman"/>
                <w:i w:val="0"/>
                <w:sz w:val="20"/>
                <w:szCs w:val="20"/>
              </w:rPr>
              <w:t>2d</w:t>
            </w:r>
            <w:r w:rsidR="00D22227" w:rsidRPr="00721A6F">
              <w:rPr>
                <w:rFonts w:ascii="Times New Roman" w:eastAsia="Times New Roman" w:hAnsi="Times New Roman"/>
                <w:i w:val="0"/>
                <w:sz w:val="20"/>
                <w:szCs w:val="20"/>
              </w:rPr>
              <w:t>a tanda de casos de uso</w:t>
            </w:r>
          </w:p>
        </w:tc>
        <w:tc>
          <w:tcPr>
            <w:tcW w:w="2132" w:type="dxa"/>
          </w:tcPr>
          <w:p w:rsidR="00D22227" w:rsidRDefault="00D22227"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r>
              <w:t xml:space="preserve"> </w:t>
            </w:r>
            <w:r w:rsidRPr="00721A6F">
              <w:rPr>
                <w:rFonts w:ascii="Times New Roman" w:eastAsia="Times New Roman" w:hAnsi="Times New Roman"/>
                <w:i w:val="0"/>
                <w:sz w:val="20"/>
                <w:szCs w:val="20"/>
              </w:rPr>
              <w:t>Emilio Levipichun</w:t>
            </w:r>
          </w:p>
        </w:tc>
        <w:tc>
          <w:tcPr>
            <w:tcW w:w="1134" w:type="dxa"/>
            <w:vAlign w:val="center"/>
          </w:tcPr>
          <w:p w:rsidR="00D22227" w:rsidRDefault="00950A3D"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w:t>
            </w:r>
            <w:r w:rsidR="00D22227">
              <w:rPr>
                <w:rFonts w:ascii="Times New Roman" w:eastAsia="Times New Roman" w:hAnsi="Times New Roman"/>
                <w:i w:val="0"/>
                <w:sz w:val="20"/>
                <w:szCs w:val="20"/>
              </w:rPr>
              <w:t>/10</w:t>
            </w:r>
          </w:p>
        </w:tc>
        <w:tc>
          <w:tcPr>
            <w:tcW w:w="1133" w:type="dxa"/>
            <w:vAlign w:val="center"/>
          </w:tcPr>
          <w:p w:rsidR="00D22227" w:rsidRDefault="00785314" w:rsidP="00D22227">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0815C2"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w:t>
            </w:r>
            <w:r w:rsidR="00675A0B">
              <w:rPr>
                <w:rFonts w:ascii="Times New Roman" w:eastAsia="Times New Roman" w:hAnsi="Times New Roman"/>
                <w:i w:val="0"/>
                <w:sz w:val="20"/>
                <w:szCs w:val="20"/>
              </w:rPr>
              <w:t>7</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C02</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03/11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r>
      <w:tr w:rsidR="00950A3D" w:rsidRPr="007537C0" w:rsidTr="00665869">
        <w:trPr>
          <w:jc w:val="center"/>
        </w:trPr>
        <w:tc>
          <w:tcPr>
            <w:tcW w:w="4673" w:type="dxa"/>
            <w:vAlign w:val="center"/>
          </w:tcPr>
          <w:p w:rsidR="00950A3D"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T08</w:t>
            </w:r>
            <w:r w:rsidR="00950A3D">
              <w:rPr>
                <w:rFonts w:ascii="Times New Roman" w:eastAsia="Times New Roman" w:hAnsi="Times New Roman"/>
                <w:i w:val="0"/>
                <w:sz w:val="20"/>
                <w:szCs w:val="20"/>
              </w:rPr>
              <w:t>- Probar 2d</w:t>
            </w:r>
            <w:r w:rsidR="00950A3D" w:rsidRPr="00721A6F">
              <w:rPr>
                <w:rFonts w:ascii="Times New Roman" w:eastAsia="Times New Roman" w:hAnsi="Times New Roman"/>
                <w:i w:val="0"/>
                <w:sz w:val="20"/>
                <w:szCs w:val="20"/>
              </w:rPr>
              <w:t>a tanda de casos de uso</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T09</w:t>
            </w:r>
            <w:r w:rsidR="00950A3D">
              <w:rPr>
                <w:rFonts w:ascii="Times New Roman" w:eastAsia="Times New Roman" w:hAnsi="Times New Roman"/>
                <w:i w:val="0"/>
                <w:sz w:val="20"/>
                <w:szCs w:val="20"/>
              </w:rPr>
              <w:t xml:space="preserve"> - </w:t>
            </w:r>
            <w:r w:rsidR="00950A3D" w:rsidRPr="000815C2">
              <w:rPr>
                <w:rFonts w:ascii="Times New Roman" w:eastAsia="Times New Roman" w:hAnsi="Times New Roman"/>
                <w:i w:val="0"/>
                <w:sz w:val="20"/>
                <w:szCs w:val="20"/>
              </w:rPr>
              <w:t>Revisión de SQA (RTF)</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T10</w:t>
            </w:r>
            <w:r w:rsidR="00950A3D">
              <w:rPr>
                <w:rFonts w:ascii="Times New Roman" w:eastAsia="Times New Roman" w:hAnsi="Times New Roman"/>
                <w:i w:val="0"/>
                <w:sz w:val="20"/>
                <w:szCs w:val="20"/>
              </w:rPr>
              <w:t xml:space="preserve"> - </w:t>
            </w:r>
            <w:r w:rsidR="00950A3D" w:rsidRPr="000815C2">
              <w:rPr>
                <w:rFonts w:ascii="Times New Roman" w:eastAsia="Times New Roman" w:hAnsi="Times New Roman"/>
                <w:i w:val="0"/>
                <w:sz w:val="20"/>
                <w:szCs w:val="20"/>
              </w:rPr>
              <w:t>Revisión de SQA (</w:t>
            </w:r>
            <w:r w:rsidR="00950A3D" w:rsidRPr="0050634C">
              <w:rPr>
                <w:rFonts w:ascii="Times New Roman" w:eastAsia="Times New Roman" w:hAnsi="Times New Roman"/>
                <w:i w:val="0"/>
                <w:sz w:val="20"/>
                <w:szCs w:val="20"/>
              </w:rPr>
              <w:t>Rutinaria</w:t>
            </w:r>
            <w:r w:rsidR="00950A3D" w:rsidRPr="000815C2">
              <w:rPr>
                <w:rFonts w:ascii="Times New Roman" w:eastAsia="Times New Roman" w:hAnsi="Times New Roman"/>
                <w:i w:val="0"/>
                <w:sz w:val="20"/>
                <w:szCs w:val="20"/>
              </w:rPr>
              <w:t>)</w:t>
            </w:r>
          </w:p>
        </w:tc>
        <w:tc>
          <w:tcPr>
            <w:tcW w:w="2132" w:type="dxa"/>
          </w:tcPr>
          <w:p w:rsidR="00950A3D" w:rsidRDefault="00950A3D" w:rsidP="00950A3D">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Pr="00CD7E2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0815C2" w:rsidRDefault="00675A0B"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T11</w:t>
            </w:r>
            <w:r w:rsidR="00950A3D" w:rsidRPr="000815C2">
              <w:rPr>
                <w:rFonts w:ascii="Times New Roman" w:eastAsia="Times New Roman" w:hAnsi="Times New Roman"/>
                <w:i w:val="0"/>
                <w:sz w:val="20"/>
                <w:szCs w:val="20"/>
              </w:rPr>
              <w:t xml:space="preserve"> - </w:t>
            </w:r>
            <w:r w:rsidR="00950A3D" w:rsidRPr="00C0585F">
              <w:rPr>
                <w:rFonts w:ascii="Times New Roman" w:eastAsia="Times New Roman" w:hAnsi="Times New Roman"/>
                <w:i w:val="0"/>
                <w:sz w:val="20"/>
                <w:szCs w:val="20"/>
              </w:rPr>
              <w:t>Realizar Seguimiento de Riesgos</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950A3D">
              <w:rPr>
                <w:rFonts w:ascii="Times New Roman" w:eastAsia="Times New Roman" w:hAnsi="Times New Roman"/>
                <w:i w:val="0"/>
                <w:sz w:val="20"/>
                <w:szCs w:val="20"/>
              </w:rPr>
              <w:t xml:space="preserve"> </w:t>
            </w:r>
            <w:r w:rsidR="00950A3D" w:rsidRPr="000815C2">
              <w:rPr>
                <w:rFonts w:ascii="Times New Roman" w:eastAsia="Times New Roman" w:hAnsi="Times New Roman"/>
                <w:i w:val="0"/>
                <w:sz w:val="20"/>
                <w:szCs w:val="20"/>
              </w:rPr>
              <w:t>T</w:t>
            </w:r>
            <w:r w:rsidR="00950A3D">
              <w:rPr>
                <w:rFonts w:ascii="Times New Roman" w:eastAsia="Times New Roman" w:hAnsi="Times New Roman"/>
                <w:i w:val="0"/>
                <w:sz w:val="20"/>
                <w:szCs w:val="20"/>
              </w:rPr>
              <w:t>1</w:t>
            </w:r>
            <w:r>
              <w:rPr>
                <w:rFonts w:ascii="Times New Roman" w:eastAsia="Times New Roman" w:hAnsi="Times New Roman"/>
                <w:i w:val="0"/>
                <w:sz w:val="20"/>
                <w:szCs w:val="20"/>
              </w:rPr>
              <w:t>2</w:t>
            </w:r>
            <w:r w:rsidR="00950A3D" w:rsidRPr="000815C2">
              <w:rPr>
                <w:rFonts w:ascii="Times New Roman" w:eastAsia="Times New Roman" w:hAnsi="Times New Roman"/>
                <w:i w:val="0"/>
                <w:sz w:val="20"/>
                <w:szCs w:val="20"/>
              </w:rPr>
              <w:t xml:space="preserve"> - Cierre de la Iteración </w:t>
            </w:r>
            <w:r w:rsidR="00950A3D">
              <w:rPr>
                <w:rFonts w:ascii="Times New Roman" w:eastAsia="Times New Roman" w:hAnsi="Times New Roman"/>
                <w:i w:val="0"/>
                <w:sz w:val="20"/>
                <w:szCs w:val="20"/>
              </w:rPr>
              <w:t>C</w:t>
            </w:r>
            <w:r w:rsidR="00950A3D" w:rsidRPr="000815C2">
              <w:rPr>
                <w:rFonts w:ascii="Times New Roman" w:eastAsia="Times New Roman" w:hAnsi="Times New Roman"/>
                <w:i w:val="0"/>
                <w:sz w:val="20"/>
                <w:szCs w:val="20"/>
              </w:rPr>
              <w:t>0</w:t>
            </w:r>
            <w:r w:rsidR="00950A3D">
              <w:rPr>
                <w:rFonts w:ascii="Times New Roman" w:eastAsia="Times New Roman" w:hAnsi="Times New Roman"/>
                <w:i w:val="0"/>
                <w:sz w:val="20"/>
                <w:szCs w:val="20"/>
              </w:rPr>
              <w:t>2</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950A3D" w:rsidRPr="009F74E1"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Pr="009F74E1"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9F74E1" w:rsidRDefault="00675A0B" w:rsidP="00675A0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950A3D">
              <w:rPr>
                <w:rFonts w:ascii="Times New Roman" w:eastAsia="Times New Roman" w:hAnsi="Times New Roman"/>
                <w:i w:val="0"/>
                <w:sz w:val="20"/>
                <w:szCs w:val="20"/>
              </w:rPr>
              <w:t xml:space="preserve"> T1</w:t>
            </w:r>
            <w:r>
              <w:rPr>
                <w:rFonts w:ascii="Times New Roman" w:eastAsia="Times New Roman" w:hAnsi="Times New Roman"/>
                <w:i w:val="0"/>
                <w:sz w:val="20"/>
                <w:szCs w:val="20"/>
              </w:rPr>
              <w:t>3</w:t>
            </w:r>
            <w:r w:rsidR="00950A3D" w:rsidRPr="000815C2">
              <w:rPr>
                <w:rFonts w:ascii="Times New Roman" w:eastAsia="Times New Roman" w:hAnsi="Times New Roman"/>
                <w:i w:val="0"/>
                <w:sz w:val="20"/>
                <w:szCs w:val="20"/>
              </w:rPr>
              <w:t xml:space="preserve"> - Realizar Plan de Iteración Fase Construcción Iterac</w:t>
            </w:r>
            <w:r w:rsidR="00950A3D">
              <w:rPr>
                <w:rFonts w:ascii="Times New Roman" w:eastAsia="Times New Roman" w:hAnsi="Times New Roman"/>
                <w:i w:val="0"/>
                <w:sz w:val="20"/>
                <w:szCs w:val="20"/>
              </w:rPr>
              <w:t>ión C03</w:t>
            </w:r>
          </w:p>
        </w:tc>
        <w:tc>
          <w:tcPr>
            <w:tcW w:w="2132" w:type="dxa"/>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0815C2"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C02 </w:t>
            </w:r>
            <w:r w:rsidR="00675A0B">
              <w:rPr>
                <w:rFonts w:ascii="Times New Roman" w:eastAsia="Times New Roman" w:hAnsi="Times New Roman"/>
                <w:i w:val="0"/>
                <w:sz w:val="20"/>
                <w:szCs w:val="20"/>
              </w:rPr>
              <w:t>T14</w:t>
            </w:r>
            <w:r>
              <w:rPr>
                <w:rFonts w:ascii="Times New Roman" w:eastAsia="Times New Roman" w:hAnsi="Times New Roman"/>
                <w:i w:val="0"/>
                <w:sz w:val="20"/>
                <w:szCs w:val="20"/>
              </w:rPr>
              <w:t xml:space="preserve"> - Realizar Presentación III</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rsidR="00950A3D" w:rsidRPr="00C0585F"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05/11</w:t>
            </w:r>
          </w:p>
        </w:tc>
        <w:tc>
          <w:tcPr>
            <w:tcW w:w="1133" w:type="dxa"/>
            <w:vAlign w:val="center"/>
          </w:tcPr>
          <w:p w:rsidR="00950A3D" w:rsidRDefault="00950A3D" w:rsidP="00950A3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08/11</w:t>
            </w:r>
          </w:p>
        </w:tc>
      </w:tr>
      <w:tr w:rsidR="00950A3D" w:rsidRPr="007537C0" w:rsidTr="00665869">
        <w:trPr>
          <w:jc w:val="center"/>
        </w:trPr>
        <w:tc>
          <w:tcPr>
            <w:tcW w:w="4673" w:type="dxa"/>
            <w:vAlign w:val="center"/>
          </w:tcPr>
          <w:p w:rsidR="00950A3D" w:rsidRPr="008C324C" w:rsidRDefault="00950A3D" w:rsidP="00950A3D">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rsidR="00950A3D" w:rsidRPr="008C324C" w:rsidRDefault="00950A3D" w:rsidP="00950A3D">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950A3D" w:rsidRPr="008C324C" w:rsidRDefault="00950A3D" w:rsidP="00950A3D">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950A3D" w:rsidRPr="008C324C" w:rsidRDefault="00950A3D" w:rsidP="00950A3D">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08/11</w:t>
            </w: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79582517"/>
      <w:r>
        <w:rPr>
          <w:rFonts w:eastAsia="DejaVu Sans"/>
        </w:rPr>
        <w:t>Casos de Uso y Escenarios</w:t>
      </w:r>
      <w:bookmarkEnd w:id="9"/>
      <w:bookmarkEnd w:id="10"/>
    </w:p>
    <w:p w:rsidR="00F70F4F" w:rsidRDefault="00675A0B" w:rsidP="00F70F4F">
      <w:pPr>
        <w:pStyle w:val="PSI-Normal"/>
      </w:pPr>
      <w:r>
        <w:t>Lista de Casos de Uso al 30/10</w:t>
      </w:r>
      <w:r w:rsidR="009F74E1">
        <w:t>:</w:t>
      </w:r>
    </w:p>
    <w:p w:rsidR="00444410" w:rsidRDefault="00444410" w:rsidP="00444410">
      <w:pPr>
        <w:pStyle w:val="PSI-Normal"/>
      </w:pPr>
      <w:r>
        <w:t xml:space="preserve">CU01 - CRUD </w:t>
      </w:r>
      <w:r w:rsidR="0079599A">
        <w:t>Escenario</w:t>
      </w:r>
    </w:p>
    <w:p w:rsidR="00444410" w:rsidRDefault="00444410" w:rsidP="00444410">
      <w:pPr>
        <w:pStyle w:val="PSI-Normal"/>
      </w:pPr>
      <w:r>
        <w:t xml:space="preserve">CU02 - Consultar </w:t>
      </w:r>
      <w:r w:rsidR="0079599A">
        <w:t>Escenario</w:t>
      </w:r>
    </w:p>
    <w:p w:rsidR="00444410" w:rsidRDefault="00444410" w:rsidP="00444410">
      <w:pPr>
        <w:pStyle w:val="PSI-Normal"/>
      </w:pPr>
      <w:r>
        <w:t xml:space="preserve">CU03 - Asignar </w:t>
      </w:r>
      <w:r w:rsidR="0079599A">
        <w:t>Escenario</w:t>
      </w:r>
    </w:p>
    <w:p w:rsidR="00444410" w:rsidRDefault="00444410" w:rsidP="00444410">
      <w:pPr>
        <w:pStyle w:val="PSI-Normal"/>
      </w:pPr>
      <w:r>
        <w:t>CU04 - Adjuntar Documentos</w:t>
      </w:r>
    </w:p>
    <w:p w:rsidR="00444410" w:rsidRDefault="00444410" w:rsidP="00444410">
      <w:pPr>
        <w:pStyle w:val="PSI-Normal"/>
      </w:pPr>
      <w:r>
        <w:t xml:space="preserve">CU05 - Comentar </w:t>
      </w:r>
      <w:r w:rsidR="0079599A">
        <w:t>Escenario</w:t>
      </w:r>
    </w:p>
    <w:p w:rsidR="00444410" w:rsidRDefault="00444410" w:rsidP="00444410">
      <w:pPr>
        <w:pStyle w:val="PSI-Normal"/>
      </w:pPr>
      <w:r>
        <w:t xml:space="preserve">CU06 - Exportar </w:t>
      </w:r>
      <w:r w:rsidR="0079599A">
        <w:t xml:space="preserve">Escenarios </w:t>
      </w:r>
      <w:r>
        <w:t>y Resultados</w:t>
      </w:r>
    </w:p>
    <w:p w:rsidR="00444410" w:rsidRDefault="00444410" w:rsidP="00444410">
      <w:pPr>
        <w:pStyle w:val="PSI-Normal"/>
      </w:pPr>
      <w:r>
        <w:lastRenderedPageBreak/>
        <w:t xml:space="preserve">CU07 - </w:t>
      </w:r>
      <w:r w:rsidR="0079599A">
        <w:t>Consultar Proyectos</w:t>
      </w:r>
    </w:p>
    <w:p w:rsidR="00444410" w:rsidRDefault="00444410" w:rsidP="00444410">
      <w:pPr>
        <w:pStyle w:val="PSI-Normal"/>
      </w:pPr>
      <w:r>
        <w:t xml:space="preserve">CU08 - </w:t>
      </w:r>
      <w:r w:rsidR="0079599A">
        <w:t xml:space="preserve">Consultar Proyectos Asignados </w:t>
      </w:r>
    </w:p>
    <w:p w:rsidR="00444410" w:rsidRDefault="00444410" w:rsidP="00444410">
      <w:pPr>
        <w:pStyle w:val="PSI-Normal"/>
      </w:pPr>
      <w:r>
        <w:t xml:space="preserve">CU09 - </w:t>
      </w:r>
      <w:r w:rsidR="0079599A">
        <w:t>CRUD Proyectos</w:t>
      </w:r>
    </w:p>
    <w:p w:rsidR="00444410" w:rsidRDefault="00444410" w:rsidP="00444410">
      <w:pPr>
        <w:pStyle w:val="PSI-Normal"/>
      </w:pPr>
      <w:r>
        <w:t xml:space="preserve">CU10 - </w:t>
      </w:r>
      <w:r w:rsidR="0079599A">
        <w:t>CRUD Permisos</w:t>
      </w:r>
    </w:p>
    <w:p w:rsidR="0079599A" w:rsidRDefault="0079599A" w:rsidP="0079599A">
      <w:pPr>
        <w:pStyle w:val="PSI-Normal"/>
      </w:pPr>
      <w:r>
        <w:t>CU11 - CRUD Usuarios</w:t>
      </w:r>
    </w:p>
    <w:p w:rsidR="00444410" w:rsidRDefault="00444410" w:rsidP="00444410">
      <w:pPr>
        <w:pStyle w:val="PSI-Normal"/>
      </w:pPr>
      <w:r>
        <w:t>CU11 - CRUD Hitos</w:t>
      </w:r>
    </w:p>
    <w:p w:rsidR="00444410" w:rsidRDefault="00444410" w:rsidP="00444410">
      <w:pPr>
        <w:pStyle w:val="PSI-Normal"/>
      </w:pPr>
      <w:r>
        <w:t xml:space="preserve">CU12 - </w:t>
      </w:r>
      <w:r w:rsidR="0079599A">
        <w:t xml:space="preserve"> CRUD Iteraciones</w:t>
      </w:r>
    </w:p>
    <w:p w:rsidR="0079599A" w:rsidRDefault="0079599A" w:rsidP="0079599A">
      <w:pPr>
        <w:pStyle w:val="PSI-Normal"/>
      </w:pPr>
      <w:r>
        <w:t>CU13 - CRUD Roles</w:t>
      </w:r>
    </w:p>
    <w:p w:rsidR="00444410" w:rsidRDefault="00444410" w:rsidP="00444410">
      <w:pPr>
        <w:pStyle w:val="PSI-Normal"/>
      </w:pPr>
      <w:r>
        <w:t>CU13 - Consultar Hitos</w:t>
      </w:r>
    </w:p>
    <w:p w:rsidR="009F74E1" w:rsidRDefault="00444410" w:rsidP="00444410">
      <w:pPr>
        <w:pStyle w:val="PSI-Normal"/>
      </w:pPr>
      <w:r>
        <w:t>CU1</w:t>
      </w:r>
      <w:r w:rsidR="0079599A">
        <w:t>4</w:t>
      </w:r>
      <w:r>
        <w:t xml:space="preserve"> - Gestionar Rol</w:t>
      </w:r>
    </w:p>
    <w:p w:rsidR="0079599A" w:rsidRDefault="0079599A" w:rsidP="0079599A">
      <w:pPr>
        <w:pStyle w:val="PSI-Normal"/>
      </w:pPr>
      <w:r>
        <w:t>CU15 - Consultar Iteración</w:t>
      </w:r>
    </w:p>
    <w:p w:rsidR="0079599A" w:rsidRDefault="0079599A" w:rsidP="0079599A">
      <w:pPr>
        <w:pStyle w:val="PSI-Normal"/>
      </w:pPr>
      <w:r>
        <w:t>CU16 - CRUD Tipo</w:t>
      </w:r>
    </w:p>
    <w:p w:rsidR="0079599A" w:rsidRDefault="0079599A" w:rsidP="0079599A">
      <w:pPr>
        <w:pStyle w:val="PSI-Normal"/>
      </w:pPr>
      <w:r>
        <w:t>CU17 - CRUD Subtipo</w:t>
      </w:r>
    </w:p>
    <w:p w:rsidR="0079599A" w:rsidRDefault="0079599A" w:rsidP="0079599A">
      <w:pPr>
        <w:pStyle w:val="PSI-Normal"/>
      </w:pPr>
      <w:r>
        <w:t>CU18 - CRUD Categoría</w:t>
      </w:r>
    </w:p>
    <w:p w:rsidR="0079599A" w:rsidRDefault="0079599A" w:rsidP="00444410">
      <w:pPr>
        <w:pStyle w:val="PSI-Normal"/>
      </w:pPr>
    </w:p>
    <w:p w:rsidR="00E511E0" w:rsidRDefault="00E511E0" w:rsidP="00E511E0">
      <w:pPr>
        <w:pStyle w:val="PSI-Ttulo1"/>
      </w:pPr>
      <w:bookmarkStart w:id="11" w:name="_Toc179582518"/>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9582519"/>
      <w:r w:rsidRPr="004B3D7B">
        <w:rPr>
          <w:rFonts w:ascii="Calibri" w:eastAsia="Calibri" w:hAnsi="Calibri"/>
          <w:b w:val="0"/>
          <w:bCs w:val="0"/>
          <w:i/>
          <w:sz w:val="22"/>
          <w:szCs w:val="22"/>
        </w:rPr>
        <w:t>Humanos:</w:t>
      </w:r>
      <w:bookmarkEnd w:id="12"/>
    </w:p>
    <w:p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t>PC o Notebook</w:t>
      </w:r>
    </w:p>
    <w:p w:rsidR="0023596B" w:rsidRPr="0023596B" w:rsidRDefault="0023596B" w:rsidP="0023596B">
      <w:pPr>
        <w:pStyle w:val="PSI-Comentario"/>
        <w:numPr>
          <w:ilvl w:val="0"/>
          <w:numId w:val="15"/>
        </w:numPr>
        <w:rPr>
          <w:i w:val="0"/>
        </w:rPr>
      </w:pPr>
      <w:r>
        <w:rPr>
          <w:i w:val="0"/>
        </w:rPr>
        <w:t>Acceso a repositorio Github</w:t>
      </w:r>
    </w:p>
    <w:p w:rsidR="004B3D7B" w:rsidRDefault="004B3D7B" w:rsidP="004B3D7B">
      <w:pPr>
        <w:pStyle w:val="PSI-Ttulo1"/>
      </w:pPr>
    </w:p>
    <w:p w:rsidR="00DD1DA2" w:rsidRDefault="00DD1DA2" w:rsidP="005B5AEE">
      <w:pPr>
        <w:pStyle w:val="PSI-Ttulo1"/>
      </w:pPr>
      <w:bookmarkStart w:id="13" w:name="_Toc179582520"/>
      <w:r>
        <w:t>Evaluación</w:t>
      </w:r>
      <w:r w:rsidR="00E511E0">
        <w:t xml:space="preserve"> [Fecha]</w:t>
      </w:r>
      <w:bookmarkEnd w:id="13"/>
    </w:p>
    <w:p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Default="00A14B0C" w:rsidP="00A14B0C">
      <w:pPr>
        <w:pStyle w:val="PSI-Ttulo2"/>
      </w:pPr>
      <w:bookmarkStart w:id="14" w:name="_Toc179582521"/>
      <w:r>
        <w:t>Objetivos Alcanzados</w:t>
      </w:r>
      <w:bookmarkEnd w:id="14"/>
    </w:p>
    <w:p w:rsidR="00B00F4F" w:rsidRDefault="00B00F4F" w:rsidP="00B00F4F">
      <w:pPr>
        <w:pStyle w:val="PSI-Comentario"/>
      </w:pPr>
      <w:r>
        <w:t>[Aquí se hace referencia a los objetivos que fueron alcanzados]</w:t>
      </w:r>
    </w:p>
    <w:p w:rsidR="00B00F4F" w:rsidRDefault="00B00F4F" w:rsidP="00A14B0C">
      <w:pPr>
        <w:pStyle w:val="PSI-Ttulo2"/>
      </w:pPr>
    </w:p>
    <w:p w:rsidR="00A14B0C" w:rsidRDefault="00E511E0" w:rsidP="00A14B0C">
      <w:pPr>
        <w:pStyle w:val="PSI-Ttulo2"/>
      </w:pPr>
      <w:bookmarkStart w:id="15" w:name="_Toc179582522"/>
      <w:r>
        <w:t>Objetivos No A</w:t>
      </w:r>
      <w:r w:rsidR="00A14B0C">
        <w:t>lcanzados</w:t>
      </w:r>
      <w:bookmarkEnd w:id="15"/>
    </w:p>
    <w:p w:rsidR="00B00F4F" w:rsidRDefault="00B00F4F" w:rsidP="00B00F4F">
      <w:pPr>
        <w:pStyle w:val="PSI-Comentario"/>
      </w:pPr>
      <w:r>
        <w:t>[Aquí se detallan todos los objetivos que No fueron alcanzados]</w:t>
      </w:r>
    </w:p>
    <w:p w:rsidR="00B00F4F" w:rsidRDefault="00B00F4F" w:rsidP="00A14B0C">
      <w:pPr>
        <w:pStyle w:val="PSI-Ttulo2"/>
      </w:pPr>
    </w:p>
    <w:p w:rsidR="00D70C0C" w:rsidRDefault="00D70C0C" w:rsidP="005B5AEE">
      <w:pPr>
        <w:pStyle w:val="PSI-Ttulo1"/>
      </w:pPr>
    </w:p>
    <w:p w:rsidR="00DD1DA2" w:rsidRDefault="00DD1DA2" w:rsidP="005B5AEE">
      <w:pPr>
        <w:pStyle w:val="PSI-Ttulo1"/>
      </w:pPr>
      <w:bookmarkStart w:id="16" w:name="_Toc179582523"/>
      <w:r>
        <w:t>Conclusión</w:t>
      </w:r>
      <w:bookmarkEnd w:id="16"/>
    </w:p>
    <w:p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Default="00B00F4F" w:rsidP="00F70F4F">
      <w:pPr>
        <w:pStyle w:val="PSI-Ttulo2"/>
      </w:pPr>
      <w:bookmarkStart w:id="17" w:name="_Toc238197620"/>
    </w:p>
    <w:p w:rsidR="00F70F4F" w:rsidRDefault="00F70F4F" w:rsidP="00F70F4F">
      <w:pPr>
        <w:pStyle w:val="PSI-Ttulo2"/>
      </w:pPr>
      <w:bookmarkStart w:id="18" w:name="_Toc179582524"/>
      <w:r>
        <w:t>Estado del repositorio</w:t>
      </w:r>
      <w:bookmarkEnd w:id="17"/>
      <w:bookmarkEnd w:id="18"/>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866FC3" w:rsidP="00A80DFA">
      <w:r w:rsidRPr="00866FC3">
        <w:t>Se registran 187 documentos y 294 directorios/carpetas en el repositorio.</w:t>
      </w:r>
    </w:p>
    <w:p w:rsidR="00A80DFA" w:rsidRDefault="00A80DFA" w:rsidP="00A80DFA"/>
    <w:p w:rsidR="00A80DFA" w:rsidRDefault="00A80DFA" w:rsidP="00A80DFA">
      <w:pPr>
        <w:pStyle w:val="PSI-Comentario"/>
      </w:pPr>
    </w:p>
    <w:p w:rsidR="00A80DFA" w:rsidRDefault="00A80DFA" w:rsidP="0023596B">
      <w:pPr>
        <w:pStyle w:val="PSI-Normal"/>
        <w:rPr>
          <w:i/>
          <w:color w:val="000000"/>
        </w:rPr>
      </w:pPr>
    </w:p>
    <w:p w:rsidR="00A80DFA" w:rsidRPr="0023596B" w:rsidRDefault="00A80DFA" w:rsidP="0023596B">
      <w:pPr>
        <w:pStyle w:val="PSI-Normal"/>
        <w:rPr>
          <w:i/>
          <w:color w:val="000000"/>
        </w:rPr>
      </w:pP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432" w:rsidRDefault="00841432" w:rsidP="00C94FBE">
      <w:pPr>
        <w:spacing w:before="0" w:line="240" w:lineRule="auto"/>
      </w:pPr>
      <w:r>
        <w:separator/>
      </w:r>
    </w:p>
    <w:p w:rsidR="00841432" w:rsidRDefault="00841432"/>
  </w:endnote>
  <w:endnote w:type="continuationSeparator" w:id="0">
    <w:p w:rsidR="00841432" w:rsidRDefault="00841432" w:rsidP="00C94FBE">
      <w:pPr>
        <w:spacing w:before="0" w:line="240" w:lineRule="auto"/>
      </w:pPr>
      <w:r>
        <w:continuationSeparator/>
      </w:r>
    </w:p>
    <w:p w:rsidR="00841432" w:rsidRDefault="00841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841432"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1762CA">
      <w:rPr>
        <w:rFonts w:ascii="Cambria" w:hAnsi="Cambria" w:cs="Cambria"/>
        <w:noProof/>
      </w:rPr>
      <w:t>2</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1762CA">
      <w:rPr>
        <w:rFonts w:ascii="Cambria" w:hAnsi="Cambria" w:cs="Cambria"/>
        <w:noProof/>
      </w:rPr>
      <w:t>7</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432" w:rsidRDefault="00841432" w:rsidP="00C94FBE">
      <w:pPr>
        <w:spacing w:before="0" w:line="240" w:lineRule="auto"/>
      </w:pPr>
      <w:r>
        <w:separator/>
      </w:r>
    </w:p>
    <w:p w:rsidR="00841432" w:rsidRDefault="00841432"/>
  </w:footnote>
  <w:footnote w:type="continuationSeparator" w:id="0">
    <w:p w:rsidR="00841432" w:rsidRDefault="00841432" w:rsidP="00C94FBE">
      <w:pPr>
        <w:spacing w:before="0" w:line="240" w:lineRule="auto"/>
      </w:pPr>
      <w:r>
        <w:continuationSeparator/>
      </w:r>
    </w:p>
    <w:p w:rsidR="00841432" w:rsidRDefault="0084143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0288"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 xml:space="preserve">Fase </w:t>
    </w:r>
    <w:r w:rsidR="001762CA">
      <w:rPr>
        <w:rFonts w:ascii="Cambria" w:eastAsia="Times New Roman" w:hAnsi="Cambria"/>
        <w:lang w:val="es-AR"/>
      </w:rPr>
      <w:t>3 Iteración 3</w:t>
    </w:r>
  </w:p>
  <w:p w:rsidR="00A72941" w:rsidRPr="000F4F97" w:rsidRDefault="00841432"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7420D"/>
    <w:rsid w:val="000815C2"/>
    <w:rsid w:val="00087F53"/>
    <w:rsid w:val="00092BC0"/>
    <w:rsid w:val="000A0FE7"/>
    <w:rsid w:val="000C40CA"/>
    <w:rsid w:val="000C4C42"/>
    <w:rsid w:val="000C4E31"/>
    <w:rsid w:val="000D4C6E"/>
    <w:rsid w:val="000D4FF8"/>
    <w:rsid w:val="000D5BD4"/>
    <w:rsid w:val="000E172C"/>
    <w:rsid w:val="000F1888"/>
    <w:rsid w:val="000F4B42"/>
    <w:rsid w:val="000F4F97"/>
    <w:rsid w:val="000F5166"/>
    <w:rsid w:val="000F79DF"/>
    <w:rsid w:val="0010416D"/>
    <w:rsid w:val="001163FF"/>
    <w:rsid w:val="0012205F"/>
    <w:rsid w:val="001410A7"/>
    <w:rsid w:val="00144AE4"/>
    <w:rsid w:val="00150702"/>
    <w:rsid w:val="001756D3"/>
    <w:rsid w:val="001762CA"/>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8CF"/>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47F5A"/>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53C38"/>
    <w:rsid w:val="00665869"/>
    <w:rsid w:val="00675A0B"/>
    <w:rsid w:val="00680710"/>
    <w:rsid w:val="006919D5"/>
    <w:rsid w:val="0069686D"/>
    <w:rsid w:val="006A2495"/>
    <w:rsid w:val="006B3371"/>
    <w:rsid w:val="006B45A2"/>
    <w:rsid w:val="006C16B4"/>
    <w:rsid w:val="006D1198"/>
    <w:rsid w:val="0070494E"/>
    <w:rsid w:val="00705C02"/>
    <w:rsid w:val="00710BA6"/>
    <w:rsid w:val="00711DF8"/>
    <w:rsid w:val="00721A6F"/>
    <w:rsid w:val="00723926"/>
    <w:rsid w:val="0073726B"/>
    <w:rsid w:val="00740712"/>
    <w:rsid w:val="00742C73"/>
    <w:rsid w:val="007447BE"/>
    <w:rsid w:val="007537C0"/>
    <w:rsid w:val="007608DB"/>
    <w:rsid w:val="00770CF0"/>
    <w:rsid w:val="00785314"/>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41432"/>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50A3D"/>
    <w:rsid w:val="0096683E"/>
    <w:rsid w:val="00973B9D"/>
    <w:rsid w:val="009A3173"/>
    <w:rsid w:val="009D47AA"/>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1D70"/>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33B19"/>
    <w:rsid w:val="00E34178"/>
    <w:rsid w:val="00E36A01"/>
    <w:rsid w:val="00E41820"/>
    <w:rsid w:val="00E41E7A"/>
    <w:rsid w:val="00E438FE"/>
    <w:rsid w:val="00E511E0"/>
    <w:rsid w:val="00E5392A"/>
    <w:rsid w:val="00E65DE9"/>
    <w:rsid w:val="00E67DB5"/>
    <w:rsid w:val="00E7657A"/>
    <w:rsid w:val="00E7708C"/>
    <w:rsid w:val="00E7796E"/>
    <w:rsid w:val="00E8096E"/>
    <w:rsid w:val="00E84E25"/>
    <w:rsid w:val="00E93312"/>
    <w:rsid w:val="00EA3D9B"/>
    <w:rsid w:val="00EA7D8C"/>
    <w:rsid w:val="00EC1829"/>
    <w:rsid w:val="00EC24CD"/>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1890792E"/>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22321E-0F8E-430B-B5B0-E7BEA3E75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7</Pages>
  <Words>806</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5235</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38</cp:revision>
  <cp:lastPrinted>2024-09-24T20:16:00Z</cp:lastPrinted>
  <dcterms:created xsi:type="dcterms:W3CDTF">2024-09-13T17:28:00Z</dcterms:created>
  <dcterms:modified xsi:type="dcterms:W3CDTF">2024-10-23T04:48:00Z</dcterms:modified>
  <cp:category>Fase [], Iteración []</cp:category>
</cp:coreProperties>
</file>