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3B6229">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bookmarkStart w:id="0" w:name="_GoBack"/>
      <w:r w:rsidRPr="0049000B">
        <w:rPr>
          <w:rFonts w:ascii="Cambria" w:hAnsi="Cambria"/>
          <w:sz w:val="72"/>
          <w:szCs w:val="72"/>
        </w:rPr>
        <w:t>Plan de Iteración</w:t>
      </w:r>
    </w:p>
    <w:bookmarkEnd w:id="0"/>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C91D70">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1" w:name="_Hlk175751289"/>
      <w:r>
        <w:rPr>
          <w:rFonts w:ascii="Ink Free" w:hAnsi="Ink Free"/>
          <w:b/>
          <w:sz w:val="56"/>
          <w:szCs w:val="56"/>
        </w:rPr>
        <w:t>Testify</w:t>
      </w:r>
    </w:p>
    <w:bookmarkEnd w:id="1"/>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2"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3B6229"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3B6229"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3B6229">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3B6229">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3B6229">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95049C">
          <w:rPr>
            <w:noProof/>
            <w:webHidden/>
          </w:rPr>
          <w:t>4</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95049C">
          <w:rPr>
            <w:noProof/>
            <w:webHidden/>
          </w:rPr>
          <w:t>5</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3B6229">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3B6229">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95049C">
          <w:rPr>
            <w:noProof/>
            <w:webHidden/>
          </w:rPr>
          <w:t>6</w:t>
        </w:r>
        <w:r w:rsidR="0079599A">
          <w:rPr>
            <w:noProof/>
            <w:webHidden/>
          </w:rPr>
          <w:fldChar w:fldCharType="end"/>
        </w:r>
      </w:hyperlink>
    </w:p>
    <w:p w:rsidR="0079599A" w:rsidRDefault="003B6229">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95049C">
          <w:rPr>
            <w:noProof/>
            <w:webHidden/>
          </w:rPr>
          <w:t>7</w:t>
        </w:r>
        <w:r w:rsidR="0079599A">
          <w:rPr>
            <w:noProof/>
            <w:webHidden/>
          </w:rPr>
          <w:fldChar w:fldCharType="end"/>
        </w:r>
      </w:hyperlink>
    </w:p>
    <w:p w:rsidR="0079599A" w:rsidRDefault="003B6229">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95049C">
          <w:rPr>
            <w:noProof/>
            <w:webHidden/>
          </w:rPr>
          <w:t>7</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79582511"/>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79582512"/>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79582513"/>
      <w:r>
        <w:t>Referencias</w:t>
      </w:r>
      <w:bookmarkEnd w:id="5"/>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9D2BA9">
        <w:t>2</w:t>
      </w:r>
    </w:p>
    <w:p w:rsidR="000D4FF8" w:rsidRDefault="000D4FF8" w:rsidP="002129C9">
      <w:pPr>
        <w:pStyle w:val="PSI-Normal"/>
        <w:ind w:left="0" w:firstLine="0"/>
      </w:pPr>
    </w:p>
    <w:p w:rsidR="00DD1DA2" w:rsidRDefault="002129C9" w:rsidP="002129C9">
      <w:pPr>
        <w:pStyle w:val="PSI-Ttulo1"/>
      </w:pPr>
      <w:bookmarkStart w:id="6" w:name="_Toc179582514"/>
      <w:r>
        <w:t>Objetivos</w:t>
      </w:r>
      <w:bookmarkEnd w:id="6"/>
    </w:p>
    <w:p w:rsidR="00DD1DA2" w:rsidRDefault="00DD1DA2" w:rsidP="002129C9">
      <w:pPr>
        <w:pStyle w:val="PSI-Ttulo2"/>
      </w:pPr>
      <w:bookmarkStart w:id="7" w:name="_Toc179582515"/>
      <w:r>
        <w:t>Criterios de Evaluación</w:t>
      </w:r>
      <w:bookmarkEnd w:id="7"/>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8" w:name="_Toc179582516"/>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T01</w:t>
            </w:r>
            <w:r w:rsidR="000815C2" w:rsidRPr="000815C2">
              <w:rPr>
                <w:rFonts w:ascii="Times New Roman" w:eastAsia="Times New Roman" w:hAnsi="Times New Roman"/>
                <w:i w:val="0"/>
                <w:sz w:val="20"/>
                <w:szCs w:val="20"/>
              </w:rPr>
              <w:t xml:space="preserve">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 xml:space="preserve">Construcción Iteración </w:t>
            </w:r>
            <w:r>
              <w:rPr>
                <w:rFonts w:ascii="Times New Roman" w:eastAsia="Times New Roman" w:hAnsi="Times New Roman"/>
                <w:i w:val="0"/>
                <w:sz w:val="20"/>
                <w:szCs w:val="20"/>
              </w:rPr>
              <w:t>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70CF0">
              <w:rPr>
                <w:rFonts w:ascii="Times New Roman" w:eastAsia="Times New Roman" w:hAnsi="Times New Roman"/>
                <w:i w:val="0"/>
                <w:sz w:val="20"/>
                <w:szCs w:val="20"/>
              </w:rPr>
              <w:t>/10</w:t>
            </w:r>
          </w:p>
        </w:tc>
        <w:tc>
          <w:tcPr>
            <w:tcW w:w="1133" w:type="dxa"/>
            <w:vAlign w:val="center"/>
          </w:tcPr>
          <w:p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01/11</w:t>
            </w:r>
          </w:p>
        </w:tc>
      </w:tr>
      <w:tr w:rsidR="000C40CA" w:rsidRPr="007537C0" w:rsidTr="00665869">
        <w:trPr>
          <w:jc w:val="center"/>
        </w:trPr>
        <w:tc>
          <w:tcPr>
            <w:tcW w:w="4673" w:type="dxa"/>
            <w:vAlign w:val="center"/>
          </w:tcPr>
          <w:p w:rsidR="000C40CA" w:rsidRPr="009F74E1" w:rsidRDefault="00C91D70"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Pr>
                <w:rFonts w:ascii="Times New Roman" w:eastAsia="Times New Roman" w:hAnsi="Times New Roman"/>
                <w:i w:val="0"/>
                <w:sz w:val="20"/>
                <w:szCs w:val="20"/>
              </w:rPr>
              <w:t xml:space="preserve"> T0</w:t>
            </w:r>
            <w:r>
              <w:rPr>
                <w:rFonts w:ascii="Times New Roman" w:eastAsia="Times New Roman" w:hAnsi="Times New Roman"/>
                <w:i w:val="0"/>
                <w:sz w:val="20"/>
                <w:szCs w:val="20"/>
              </w:rPr>
              <w:t>2</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C91D7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70CF0">
              <w:rPr>
                <w:rFonts w:ascii="Times New Roman" w:eastAsia="Times New Roman" w:hAnsi="Times New Roman"/>
                <w:i w:val="0"/>
                <w:sz w:val="20"/>
                <w:szCs w:val="20"/>
              </w:rPr>
              <w:t>/10</w:t>
            </w:r>
          </w:p>
        </w:tc>
        <w:tc>
          <w:tcPr>
            <w:tcW w:w="1133" w:type="dxa"/>
            <w:vAlign w:val="center"/>
          </w:tcPr>
          <w:p w:rsidR="000C40CA"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0D5BD4">
              <w:rPr>
                <w:rFonts w:ascii="Times New Roman" w:eastAsia="Times New Roman" w:hAnsi="Times New Roman"/>
                <w:i w:val="0"/>
                <w:sz w:val="20"/>
                <w:szCs w:val="20"/>
              </w:rPr>
              <w:t>/1</w:t>
            </w:r>
            <w:r>
              <w:rPr>
                <w:rFonts w:ascii="Times New Roman" w:eastAsia="Times New Roman" w:hAnsi="Times New Roman"/>
                <w:i w:val="0"/>
                <w:sz w:val="20"/>
                <w:szCs w:val="20"/>
              </w:rPr>
              <w:t>1</w:t>
            </w:r>
          </w:p>
        </w:tc>
      </w:tr>
      <w:tr w:rsidR="00550F6E" w:rsidRPr="007537C0" w:rsidTr="00665869">
        <w:trPr>
          <w:jc w:val="center"/>
        </w:trPr>
        <w:tc>
          <w:tcPr>
            <w:tcW w:w="4673" w:type="dxa"/>
            <w:vAlign w:val="center"/>
          </w:tcPr>
          <w:p w:rsidR="00550F6E" w:rsidRPr="000815C2" w:rsidRDefault="00C91D7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Pr>
                <w:rFonts w:ascii="Times New Roman" w:eastAsia="Times New Roman" w:hAnsi="Times New Roman"/>
                <w:i w:val="0"/>
                <w:sz w:val="20"/>
                <w:szCs w:val="20"/>
              </w:rPr>
              <w:t>3</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0D5BD4">
              <w:rPr>
                <w:rFonts w:ascii="Times New Roman" w:eastAsia="Times New Roman" w:hAnsi="Times New Roman"/>
                <w:i w:val="0"/>
                <w:sz w:val="20"/>
                <w:szCs w:val="20"/>
              </w:rPr>
              <w:t>/10</w:t>
            </w:r>
          </w:p>
        </w:tc>
        <w:tc>
          <w:tcPr>
            <w:tcW w:w="1133" w:type="dxa"/>
            <w:vAlign w:val="center"/>
          </w:tcPr>
          <w:p w:rsidR="00550F6E" w:rsidRDefault="00C91D70"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0D5BD4">
              <w:rPr>
                <w:rFonts w:ascii="Times New Roman" w:eastAsia="Times New Roman" w:hAnsi="Times New Roman"/>
                <w:i w:val="0"/>
                <w:sz w:val="20"/>
                <w:szCs w:val="20"/>
              </w:rPr>
              <w:t>/10</w:t>
            </w:r>
          </w:p>
        </w:tc>
      </w:tr>
      <w:tr w:rsidR="00FC29C4" w:rsidRPr="007537C0" w:rsidTr="00665869">
        <w:trPr>
          <w:jc w:val="center"/>
        </w:trPr>
        <w:tc>
          <w:tcPr>
            <w:tcW w:w="4673" w:type="dxa"/>
            <w:vAlign w:val="center"/>
          </w:tcPr>
          <w:p w:rsidR="00FC29C4"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T04</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rsidR="00FC29C4" w:rsidRPr="00721A6F"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Emilio Levipichun, Eduardo Sly, Malena Oyarzo</w:t>
            </w:r>
          </w:p>
        </w:tc>
        <w:tc>
          <w:tcPr>
            <w:tcW w:w="1134" w:type="dxa"/>
            <w:vAlign w:val="center"/>
          </w:tcPr>
          <w:p w:rsidR="00FC29C4"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30/10</w:t>
            </w:r>
          </w:p>
        </w:tc>
        <w:tc>
          <w:tcPr>
            <w:tcW w:w="1133" w:type="dxa"/>
            <w:vAlign w:val="center"/>
          </w:tcPr>
          <w:p w:rsidR="00FC29C4"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4D00F2" w:rsidRPr="007537C0" w:rsidTr="00665869">
        <w:trPr>
          <w:jc w:val="center"/>
        </w:trPr>
        <w:tc>
          <w:tcPr>
            <w:tcW w:w="4673" w:type="dxa"/>
            <w:vAlign w:val="center"/>
          </w:tcPr>
          <w:p w:rsidR="004D00F2" w:rsidRPr="009F74E1" w:rsidRDefault="00E7657A" w:rsidP="000F516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1756D3">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T0</w:t>
            </w:r>
            <w:r w:rsidR="00950A3D">
              <w:rPr>
                <w:rFonts w:ascii="Times New Roman" w:eastAsia="Times New Roman" w:hAnsi="Times New Roman"/>
                <w:i w:val="0"/>
                <w:sz w:val="20"/>
                <w:szCs w:val="20"/>
              </w:rPr>
              <w:t>5</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0F5166">
              <w:rPr>
                <w:rFonts w:ascii="Times New Roman" w:eastAsia="Times New Roman" w:hAnsi="Times New Roman"/>
                <w:i w:val="0"/>
                <w:sz w:val="20"/>
                <w:szCs w:val="20"/>
              </w:rPr>
              <w:t>Diseñar 3r</w:t>
            </w:r>
            <w:r w:rsidR="00721A6F">
              <w:rPr>
                <w:rFonts w:ascii="Times New Roman" w:eastAsia="Times New Roman" w:hAnsi="Times New Roman"/>
                <w:i w:val="0"/>
                <w:sz w:val="20"/>
                <w:szCs w:val="20"/>
              </w:rPr>
              <w:t xml:space="preserve">a tanda de </w:t>
            </w:r>
            <w:r w:rsidR="006D1198">
              <w:rPr>
                <w:rFonts w:ascii="Times New Roman" w:eastAsia="Times New Roman" w:hAnsi="Times New Roman"/>
                <w:i w:val="0"/>
                <w:sz w:val="20"/>
                <w:szCs w:val="20"/>
              </w:rPr>
              <w:t>casos de prueba</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rsidR="004D00F2"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21A6F">
              <w:rPr>
                <w:rFonts w:ascii="Times New Roman" w:eastAsia="Times New Roman" w:hAnsi="Times New Roman"/>
                <w:i w:val="0"/>
                <w:sz w:val="20"/>
                <w:szCs w:val="20"/>
              </w:rPr>
              <w:t>/10</w:t>
            </w:r>
          </w:p>
        </w:tc>
        <w:tc>
          <w:tcPr>
            <w:tcW w:w="1133" w:type="dxa"/>
            <w:vAlign w:val="center"/>
          </w:tcPr>
          <w:p w:rsidR="004D00F2"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D22227" w:rsidRPr="007537C0" w:rsidTr="00665869">
        <w:trPr>
          <w:jc w:val="center"/>
        </w:trPr>
        <w:tc>
          <w:tcPr>
            <w:tcW w:w="4673" w:type="dxa"/>
            <w:vAlign w:val="center"/>
          </w:tcPr>
          <w:p w:rsidR="00D22227"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C02 T06</w:t>
            </w:r>
            <w:r w:rsidR="00D22227">
              <w:rPr>
                <w:rFonts w:ascii="Times New Roman" w:eastAsia="Times New Roman" w:hAnsi="Times New Roman"/>
                <w:i w:val="0"/>
                <w:sz w:val="20"/>
                <w:szCs w:val="20"/>
              </w:rPr>
              <w:t xml:space="preserve">- Implementar </w:t>
            </w:r>
            <w:r w:rsidR="00950A3D">
              <w:rPr>
                <w:rFonts w:ascii="Times New Roman" w:eastAsia="Times New Roman" w:hAnsi="Times New Roman"/>
                <w:i w:val="0"/>
                <w:sz w:val="20"/>
                <w:szCs w:val="20"/>
              </w:rPr>
              <w:t>2d</w:t>
            </w:r>
            <w:r w:rsidR="00D22227" w:rsidRPr="00721A6F">
              <w:rPr>
                <w:rFonts w:ascii="Times New Roman" w:eastAsia="Times New Roman" w:hAnsi="Times New Roman"/>
                <w:i w:val="0"/>
                <w:sz w:val="20"/>
                <w:szCs w:val="20"/>
              </w:rPr>
              <w:t>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rsidR="00D22227" w:rsidRDefault="00950A3D"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D22227">
              <w:rPr>
                <w:rFonts w:ascii="Times New Roman" w:eastAsia="Times New Roman" w:hAnsi="Times New Roman"/>
                <w:i w:val="0"/>
                <w:sz w:val="20"/>
                <w:szCs w:val="20"/>
              </w:rPr>
              <w:t>/10</w:t>
            </w:r>
          </w:p>
        </w:tc>
        <w:tc>
          <w:tcPr>
            <w:tcW w:w="1133" w:type="dxa"/>
            <w:vAlign w:val="center"/>
          </w:tcPr>
          <w:p w:rsidR="00D22227" w:rsidRDefault="00785314"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sidR="00675A0B">
              <w:rPr>
                <w:rFonts w:ascii="Times New Roman" w:eastAsia="Times New Roman" w:hAnsi="Times New Roman"/>
                <w:i w:val="0"/>
                <w:sz w:val="20"/>
                <w:szCs w:val="20"/>
              </w:rPr>
              <w:t>7</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C02</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T08</w:t>
            </w:r>
            <w:r w:rsidR="00950A3D">
              <w:rPr>
                <w:rFonts w:ascii="Times New Roman" w:eastAsia="Times New Roman" w:hAnsi="Times New Roman"/>
                <w:i w:val="0"/>
                <w:sz w:val="20"/>
                <w:szCs w:val="20"/>
              </w:rPr>
              <w:t>- Probar 2d</w:t>
            </w:r>
            <w:r w:rsidR="00950A3D" w:rsidRPr="00721A6F">
              <w:rPr>
                <w:rFonts w:ascii="Times New Roman" w:eastAsia="Times New Roman" w:hAnsi="Times New Roman"/>
                <w:i w:val="0"/>
                <w:sz w:val="20"/>
                <w:szCs w:val="20"/>
              </w:rPr>
              <w:t>a tanda de casos de uso</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T09</w:t>
            </w:r>
            <w:r w:rsidR="00950A3D">
              <w:rPr>
                <w:rFonts w:ascii="Times New Roman" w:eastAsia="Times New Roman" w:hAnsi="Times New Roman"/>
                <w:i w:val="0"/>
                <w:sz w:val="20"/>
                <w:szCs w:val="20"/>
              </w:rPr>
              <w:t xml:space="preserve"> - </w:t>
            </w:r>
            <w:r w:rsidR="00950A3D" w:rsidRPr="000815C2">
              <w:rPr>
                <w:rFonts w:ascii="Times New Roman" w:eastAsia="Times New Roman" w:hAnsi="Times New Roman"/>
                <w:i w:val="0"/>
                <w:sz w:val="20"/>
                <w:szCs w:val="20"/>
              </w:rPr>
              <w:t>Revisión de SQA (RTF)</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T10</w:t>
            </w:r>
            <w:r w:rsidR="00950A3D">
              <w:rPr>
                <w:rFonts w:ascii="Times New Roman" w:eastAsia="Times New Roman" w:hAnsi="Times New Roman"/>
                <w:i w:val="0"/>
                <w:sz w:val="20"/>
                <w:szCs w:val="20"/>
              </w:rPr>
              <w:t xml:space="preserve"> - </w:t>
            </w:r>
            <w:r w:rsidR="00950A3D" w:rsidRPr="000815C2">
              <w:rPr>
                <w:rFonts w:ascii="Times New Roman" w:eastAsia="Times New Roman" w:hAnsi="Times New Roman"/>
                <w:i w:val="0"/>
                <w:sz w:val="20"/>
                <w:szCs w:val="20"/>
              </w:rPr>
              <w:t>Revisión de SQA (</w:t>
            </w:r>
            <w:r w:rsidR="00950A3D" w:rsidRPr="0050634C">
              <w:rPr>
                <w:rFonts w:ascii="Times New Roman" w:eastAsia="Times New Roman" w:hAnsi="Times New Roman"/>
                <w:i w:val="0"/>
                <w:sz w:val="20"/>
                <w:szCs w:val="20"/>
              </w:rPr>
              <w:t>Rutinaria</w:t>
            </w:r>
            <w:r w:rsidR="00950A3D" w:rsidRPr="000815C2">
              <w:rPr>
                <w:rFonts w:ascii="Times New Roman" w:eastAsia="Times New Roman" w:hAnsi="Times New Roman"/>
                <w:i w:val="0"/>
                <w:sz w:val="20"/>
                <w:szCs w:val="20"/>
              </w:rPr>
              <w:t>)</w:t>
            </w:r>
          </w:p>
        </w:tc>
        <w:tc>
          <w:tcPr>
            <w:tcW w:w="2132" w:type="dxa"/>
          </w:tcPr>
          <w:p w:rsidR="00950A3D" w:rsidRDefault="00950A3D" w:rsidP="00950A3D">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675A0B"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T11</w:t>
            </w:r>
            <w:r w:rsidR="00950A3D" w:rsidRPr="000815C2">
              <w:rPr>
                <w:rFonts w:ascii="Times New Roman" w:eastAsia="Times New Roman" w:hAnsi="Times New Roman"/>
                <w:i w:val="0"/>
                <w:sz w:val="20"/>
                <w:szCs w:val="20"/>
              </w:rPr>
              <w:t xml:space="preserve"> - </w:t>
            </w:r>
            <w:r w:rsidR="00950A3D" w:rsidRPr="00C0585F">
              <w:rPr>
                <w:rFonts w:ascii="Times New Roman" w:eastAsia="Times New Roman" w:hAnsi="Times New Roman"/>
                <w:i w:val="0"/>
                <w:sz w:val="20"/>
                <w:szCs w:val="20"/>
              </w:rPr>
              <w:t>Realizar Seguimiento de Riesgos</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950A3D">
              <w:rPr>
                <w:rFonts w:ascii="Times New Roman" w:eastAsia="Times New Roman" w:hAnsi="Times New Roman"/>
                <w:i w:val="0"/>
                <w:sz w:val="20"/>
                <w:szCs w:val="20"/>
              </w:rPr>
              <w:t xml:space="preserve"> </w:t>
            </w:r>
            <w:r w:rsidR="00950A3D" w:rsidRPr="000815C2">
              <w:rPr>
                <w:rFonts w:ascii="Times New Roman" w:eastAsia="Times New Roman" w:hAnsi="Times New Roman"/>
                <w:i w:val="0"/>
                <w:sz w:val="20"/>
                <w:szCs w:val="20"/>
              </w:rPr>
              <w:t>T</w:t>
            </w:r>
            <w:r w:rsidR="00950A3D">
              <w:rPr>
                <w:rFonts w:ascii="Times New Roman" w:eastAsia="Times New Roman" w:hAnsi="Times New Roman"/>
                <w:i w:val="0"/>
                <w:sz w:val="20"/>
                <w:szCs w:val="20"/>
              </w:rPr>
              <w:t>1</w:t>
            </w:r>
            <w:r>
              <w:rPr>
                <w:rFonts w:ascii="Times New Roman" w:eastAsia="Times New Roman" w:hAnsi="Times New Roman"/>
                <w:i w:val="0"/>
                <w:sz w:val="20"/>
                <w:szCs w:val="20"/>
              </w:rPr>
              <w:t>2</w:t>
            </w:r>
            <w:r w:rsidR="00950A3D" w:rsidRPr="000815C2">
              <w:rPr>
                <w:rFonts w:ascii="Times New Roman" w:eastAsia="Times New Roman" w:hAnsi="Times New Roman"/>
                <w:i w:val="0"/>
                <w:sz w:val="20"/>
                <w:szCs w:val="20"/>
              </w:rPr>
              <w:t xml:space="preserve"> - Cierre de la Iteración </w:t>
            </w:r>
            <w:r w:rsidR="00950A3D">
              <w:rPr>
                <w:rFonts w:ascii="Times New Roman" w:eastAsia="Times New Roman" w:hAnsi="Times New Roman"/>
                <w:i w:val="0"/>
                <w:sz w:val="20"/>
                <w:szCs w:val="20"/>
              </w:rPr>
              <w:t>C</w:t>
            </w:r>
            <w:r w:rsidR="00950A3D" w:rsidRPr="000815C2">
              <w:rPr>
                <w:rFonts w:ascii="Times New Roman" w:eastAsia="Times New Roman" w:hAnsi="Times New Roman"/>
                <w:i w:val="0"/>
                <w:sz w:val="20"/>
                <w:szCs w:val="20"/>
              </w:rPr>
              <w:t>0</w:t>
            </w:r>
            <w:r w:rsidR="00950A3D">
              <w:rPr>
                <w:rFonts w:ascii="Times New Roman" w:eastAsia="Times New Roman" w:hAnsi="Times New Roman"/>
                <w:i w:val="0"/>
                <w:sz w:val="20"/>
                <w:szCs w:val="20"/>
              </w:rPr>
              <w:t>2</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50A3D" w:rsidRPr="009F74E1"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Pr="009F74E1"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950A3D">
              <w:rPr>
                <w:rFonts w:ascii="Times New Roman" w:eastAsia="Times New Roman" w:hAnsi="Times New Roman"/>
                <w:i w:val="0"/>
                <w:sz w:val="20"/>
                <w:szCs w:val="20"/>
              </w:rPr>
              <w:t xml:space="preserve"> T1</w:t>
            </w:r>
            <w:r>
              <w:rPr>
                <w:rFonts w:ascii="Times New Roman" w:eastAsia="Times New Roman" w:hAnsi="Times New Roman"/>
                <w:i w:val="0"/>
                <w:sz w:val="20"/>
                <w:szCs w:val="20"/>
              </w:rPr>
              <w:t>3</w:t>
            </w:r>
            <w:r w:rsidR="00950A3D" w:rsidRPr="000815C2">
              <w:rPr>
                <w:rFonts w:ascii="Times New Roman" w:eastAsia="Times New Roman" w:hAnsi="Times New Roman"/>
                <w:i w:val="0"/>
                <w:sz w:val="20"/>
                <w:szCs w:val="20"/>
              </w:rPr>
              <w:t xml:space="preserve"> - Realizar Plan de Iteración Fase Construcción Iterac</w:t>
            </w:r>
            <w:r w:rsidR="00950A3D">
              <w:rPr>
                <w:rFonts w:ascii="Times New Roman" w:eastAsia="Times New Roman" w:hAnsi="Times New Roman"/>
                <w:i w:val="0"/>
                <w:sz w:val="20"/>
                <w:szCs w:val="20"/>
              </w:rPr>
              <w:t>ión C03</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w:t>
            </w:r>
            <w:r w:rsidR="00675A0B">
              <w:rPr>
                <w:rFonts w:ascii="Times New Roman" w:eastAsia="Times New Roman" w:hAnsi="Times New Roman"/>
                <w:i w:val="0"/>
                <w:sz w:val="20"/>
                <w:szCs w:val="20"/>
              </w:rPr>
              <w:t>T14</w:t>
            </w:r>
            <w:r>
              <w:rPr>
                <w:rFonts w:ascii="Times New Roman" w:eastAsia="Times New Roman" w:hAnsi="Times New Roman"/>
                <w:i w:val="0"/>
                <w:sz w:val="20"/>
                <w:szCs w:val="20"/>
              </w:rPr>
              <w:t xml:space="preserve"> - Realizar Presentación III</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rsidR="00950A3D" w:rsidRPr="00C0585F"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08/11</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517"/>
      <w:r>
        <w:rPr>
          <w:rFonts w:eastAsia="DejaVu Sans"/>
        </w:rPr>
        <w:t>Casos de Uso y Escenarios</w:t>
      </w:r>
      <w:bookmarkEnd w:id="9"/>
      <w:bookmarkEnd w:id="10"/>
    </w:p>
    <w:p w:rsidR="00F70F4F" w:rsidRDefault="00675A0B" w:rsidP="00F70F4F">
      <w:pPr>
        <w:pStyle w:val="PSI-Normal"/>
      </w:pPr>
      <w:r>
        <w:t>Lista de Casos de Uso al 30/10</w:t>
      </w:r>
      <w:r w:rsidR="009F74E1">
        <w:t>:</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lastRenderedPageBreak/>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1" w:name="_Toc17958251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641E43" w:rsidP="00A80DFA">
      <w:r>
        <w:t>Se registran 324</w:t>
      </w:r>
      <w:r w:rsidR="00866FC3" w:rsidRPr="00866FC3">
        <w:t xml:space="preserve"> documentos y </w:t>
      </w:r>
      <w:r>
        <w:t>51</w:t>
      </w:r>
      <w:r w:rsidR="00866FC3" w:rsidRPr="00866FC3">
        <w:t xml:space="preserve">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29" w:rsidRDefault="003B6229" w:rsidP="00C94FBE">
      <w:pPr>
        <w:spacing w:before="0" w:line="240" w:lineRule="auto"/>
      </w:pPr>
      <w:r>
        <w:separator/>
      </w:r>
    </w:p>
    <w:p w:rsidR="003B6229" w:rsidRDefault="003B6229"/>
  </w:endnote>
  <w:endnote w:type="continuationSeparator" w:id="0">
    <w:p w:rsidR="003B6229" w:rsidRDefault="003B6229" w:rsidP="00C94FBE">
      <w:pPr>
        <w:spacing w:before="0" w:line="240" w:lineRule="auto"/>
      </w:pPr>
      <w:r>
        <w:continuationSeparator/>
      </w:r>
    </w:p>
    <w:p w:rsidR="003B6229" w:rsidRDefault="003B6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3B6229"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95049C">
      <w:rPr>
        <w:rFonts w:ascii="Cambria" w:hAnsi="Cambria" w:cs="Cambria"/>
        <w:noProof/>
      </w:rPr>
      <w:t>7</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95049C">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29" w:rsidRDefault="003B6229" w:rsidP="00C94FBE">
      <w:pPr>
        <w:spacing w:before="0" w:line="240" w:lineRule="auto"/>
      </w:pPr>
      <w:r>
        <w:separator/>
      </w:r>
    </w:p>
    <w:p w:rsidR="003B6229" w:rsidRDefault="003B6229"/>
  </w:footnote>
  <w:footnote w:type="continuationSeparator" w:id="0">
    <w:p w:rsidR="003B6229" w:rsidRDefault="003B6229" w:rsidP="00C94FBE">
      <w:pPr>
        <w:spacing w:before="0" w:line="240" w:lineRule="auto"/>
      </w:pPr>
      <w:r>
        <w:continuationSeparator/>
      </w:r>
    </w:p>
    <w:p w:rsidR="003B6229" w:rsidRDefault="003B622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 xml:space="preserve">Fase </w:t>
    </w:r>
    <w:r w:rsidR="001762CA">
      <w:rPr>
        <w:rFonts w:ascii="Cambria" w:eastAsia="Times New Roman" w:hAnsi="Cambria"/>
        <w:lang w:val="es-AR"/>
      </w:rPr>
      <w:t>3 Iteración 3</w:t>
    </w:r>
  </w:p>
  <w:p w:rsidR="00A72941" w:rsidRPr="000F4F97" w:rsidRDefault="003B6229"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762CA"/>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622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41E43"/>
    <w:rsid w:val="00653C38"/>
    <w:rsid w:val="00657032"/>
    <w:rsid w:val="00665869"/>
    <w:rsid w:val="00675A0B"/>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41432"/>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49C"/>
    <w:rsid w:val="00950A3D"/>
    <w:rsid w:val="0096683E"/>
    <w:rsid w:val="00973B9D"/>
    <w:rsid w:val="009A3173"/>
    <w:rsid w:val="009D2BA9"/>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5781A-1791-4A21-922F-CCD8A7A8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7</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5152</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40</cp:revision>
  <cp:lastPrinted>2024-10-29T19:08:00Z</cp:lastPrinted>
  <dcterms:created xsi:type="dcterms:W3CDTF">2024-09-13T17:28:00Z</dcterms:created>
  <dcterms:modified xsi:type="dcterms:W3CDTF">2024-10-29T19:08:00Z</dcterms:modified>
  <cp:category>Fase [], Iteración []</cp:category>
</cp:coreProperties>
</file>