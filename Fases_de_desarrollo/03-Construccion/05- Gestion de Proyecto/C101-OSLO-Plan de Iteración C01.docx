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5D203C">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E040D4">
        <w:rPr>
          <w:rFonts w:ascii="Cambria" w:hAnsi="Cambria"/>
          <w:sz w:val="56"/>
          <w:szCs w:val="72"/>
          <w:lang w:val="es-AR"/>
        </w:rPr>
        <w:t>1</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5D203C"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5D203C"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5D203C">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5D203C">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5D203C">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5D203C">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5D203C">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5D203C">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5D203C">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5D203C">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5D203C">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5D203C">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5D203C">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5D203C">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5D203C">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9582511"/>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9582512"/>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9582513"/>
      <w:r>
        <w:t>Referencias</w:t>
      </w:r>
      <w:bookmarkEnd w:id="4"/>
    </w:p>
    <w:p w:rsidR="00BE114B" w:rsidRDefault="00E040D4" w:rsidP="00E511E0">
      <w:pPr>
        <w:pStyle w:val="PSI-Normal"/>
        <w:numPr>
          <w:ilvl w:val="0"/>
          <w:numId w:val="13"/>
        </w:numPr>
      </w:pPr>
      <w:r>
        <w:t>Arquitectura del Sistema</w:t>
      </w:r>
    </w:p>
    <w:p w:rsidR="00BE114B" w:rsidRDefault="00E040D4" w:rsidP="00E511E0">
      <w:pPr>
        <w:pStyle w:val="PSI-Normal"/>
        <w:numPr>
          <w:ilvl w:val="0"/>
          <w:numId w:val="13"/>
        </w:numPr>
      </w:pPr>
      <w:r>
        <w:t>Modelo de Diseño – Clases Diseño – Modelo de componentes</w:t>
      </w:r>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4B3D7B">
        <w:t>2</w:t>
      </w:r>
    </w:p>
    <w:p w:rsidR="000D4FF8" w:rsidRDefault="000D4FF8" w:rsidP="002129C9">
      <w:pPr>
        <w:pStyle w:val="PSI-Normal"/>
        <w:ind w:left="0" w:firstLine="0"/>
      </w:pPr>
    </w:p>
    <w:p w:rsidR="00DD1DA2" w:rsidRDefault="002129C9" w:rsidP="002129C9">
      <w:pPr>
        <w:pStyle w:val="PSI-Ttulo1"/>
      </w:pPr>
      <w:bookmarkStart w:id="5" w:name="_Toc179582514"/>
      <w:r>
        <w:t>Objetivos</w:t>
      </w:r>
      <w:bookmarkEnd w:id="5"/>
    </w:p>
    <w:p w:rsidR="00DD1DA2" w:rsidRDefault="00DD1DA2" w:rsidP="002129C9">
      <w:pPr>
        <w:pStyle w:val="PSI-Ttulo2"/>
      </w:pPr>
      <w:bookmarkStart w:id="6" w:name="_Toc179582515"/>
      <w:r>
        <w:t>Criterios de Evaluación</w:t>
      </w:r>
      <w:bookmarkEnd w:id="6"/>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7" w:name="_Toc179582516"/>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T01 - Realizar </w:t>
            </w:r>
            <w:r w:rsidR="00770CF0">
              <w:rPr>
                <w:rFonts w:ascii="Times New Roman" w:eastAsia="Times New Roman" w:hAnsi="Times New Roman"/>
                <w:i w:val="0"/>
                <w:sz w:val="20"/>
                <w:szCs w:val="20"/>
              </w:rPr>
              <w:t>Arquitectura del Sistema</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770CF0"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665869" w:rsidRPr="007537C0" w:rsidTr="00665869">
        <w:trPr>
          <w:jc w:val="center"/>
        </w:trPr>
        <w:tc>
          <w:tcPr>
            <w:tcW w:w="4673" w:type="dxa"/>
            <w:vAlign w:val="center"/>
          </w:tcPr>
          <w:p w:rsidR="00665869" w:rsidRPr="009F74E1" w:rsidRDefault="001756D3" w:rsidP="00770CF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0815C2" w:rsidRPr="000815C2">
              <w:rPr>
                <w:rFonts w:ascii="Times New Roman" w:eastAsia="Times New Roman" w:hAnsi="Times New Roman"/>
                <w:i w:val="0"/>
                <w:sz w:val="20"/>
                <w:szCs w:val="20"/>
              </w:rPr>
              <w:t xml:space="preserve"> T02 -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Construcción Iteración 1</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770CF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665869" w:rsidRPr="009F74E1" w:rsidRDefault="000D5BD4"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0C40CA" w:rsidRPr="007537C0" w:rsidTr="00665869">
        <w:trPr>
          <w:jc w:val="center"/>
        </w:trPr>
        <w:tc>
          <w:tcPr>
            <w:tcW w:w="4673" w:type="dxa"/>
            <w:vAlign w:val="center"/>
          </w:tcPr>
          <w:p w:rsidR="000C40CA" w:rsidRPr="009F74E1" w:rsidRDefault="001756D3"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Pr>
                <w:rFonts w:ascii="Times New Roman" w:eastAsia="Times New Roman" w:hAnsi="Times New Roman"/>
                <w:i w:val="0"/>
                <w:sz w:val="20"/>
                <w:szCs w:val="20"/>
              </w:rPr>
              <w:t xml:space="preserve"> T0</w:t>
            </w:r>
            <w:r w:rsidR="009E52DD">
              <w:rPr>
                <w:rFonts w:ascii="Times New Roman" w:eastAsia="Times New Roman" w:hAnsi="Times New Roman"/>
                <w:i w:val="0"/>
                <w:sz w:val="20"/>
                <w:szCs w:val="20"/>
              </w:rPr>
              <w:t>3</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770CF0"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0C40CA"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4D00F2" w:rsidRPr="007537C0" w:rsidTr="00665869">
        <w:trPr>
          <w:jc w:val="center"/>
        </w:trPr>
        <w:tc>
          <w:tcPr>
            <w:tcW w:w="4673" w:type="dxa"/>
            <w:vAlign w:val="center"/>
          </w:tcPr>
          <w:p w:rsidR="004D00F2" w:rsidRDefault="001756D3" w:rsidP="00721A6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770CF0">
              <w:rPr>
                <w:rFonts w:ascii="Times New Roman" w:eastAsia="Times New Roman" w:hAnsi="Times New Roman"/>
                <w:i w:val="0"/>
                <w:sz w:val="20"/>
                <w:szCs w:val="20"/>
              </w:rPr>
              <w:t xml:space="preserve"> T04 - </w:t>
            </w:r>
            <w:r w:rsidR="000D5BD4">
              <w:rPr>
                <w:rFonts w:ascii="Times New Roman" w:eastAsia="Times New Roman" w:hAnsi="Times New Roman"/>
                <w:i w:val="0"/>
                <w:sz w:val="20"/>
                <w:szCs w:val="20"/>
              </w:rPr>
              <w:t>Realizar Modelo de Diseño</w:t>
            </w:r>
            <w:r w:rsidR="00721A6F">
              <w:t xml:space="preserve"> </w:t>
            </w:r>
            <w:r w:rsidR="00721A6F" w:rsidRPr="00721A6F">
              <w:rPr>
                <w:rFonts w:ascii="Times New Roman" w:eastAsia="Times New Roman" w:hAnsi="Times New Roman"/>
                <w:i w:val="0"/>
                <w:sz w:val="20"/>
                <w:szCs w:val="20"/>
              </w:rPr>
              <w:t>– Clases Diseño - Modelo de</w:t>
            </w:r>
            <w:r w:rsidR="00721A6F">
              <w:rPr>
                <w:rFonts w:ascii="Times New Roman" w:eastAsia="Times New Roman" w:hAnsi="Times New Roman"/>
                <w:i w:val="0"/>
                <w:sz w:val="20"/>
                <w:szCs w:val="20"/>
              </w:rPr>
              <w:t xml:space="preserve"> </w:t>
            </w:r>
            <w:r w:rsidR="00721A6F" w:rsidRPr="00721A6F">
              <w:rPr>
                <w:rFonts w:ascii="Times New Roman" w:eastAsia="Times New Roman" w:hAnsi="Times New Roman"/>
                <w:i w:val="0"/>
                <w:sz w:val="20"/>
                <w:szCs w:val="20"/>
              </w:rPr>
              <w:t>componentes</w:t>
            </w:r>
          </w:p>
        </w:tc>
        <w:tc>
          <w:tcPr>
            <w:tcW w:w="2132" w:type="dxa"/>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Eduardo Sly</w:t>
            </w:r>
          </w:p>
        </w:tc>
        <w:tc>
          <w:tcPr>
            <w:tcW w:w="1134" w:type="dxa"/>
            <w:vAlign w:val="center"/>
          </w:tcPr>
          <w:p w:rsidR="004D00F2" w:rsidRDefault="000D5BD4"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12/10</w:t>
            </w:r>
          </w:p>
        </w:tc>
        <w:tc>
          <w:tcPr>
            <w:tcW w:w="1133" w:type="dxa"/>
            <w:vAlign w:val="center"/>
          </w:tcPr>
          <w:p w:rsidR="004D00F2" w:rsidRDefault="00721A6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w:t>
            </w:r>
            <w:r w:rsidR="000D5BD4">
              <w:rPr>
                <w:rFonts w:ascii="Times New Roman" w:eastAsia="Times New Roman" w:hAnsi="Times New Roman"/>
                <w:i w:val="0"/>
                <w:sz w:val="20"/>
                <w:szCs w:val="20"/>
              </w:rPr>
              <w:t>/10</w:t>
            </w:r>
          </w:p>
        </w:tc>
      </w:tr>
      <w:tr w:rsidR="00550F6E" w:rsidRPr="007537C0" w:rsidTr="00665869">
        <w:trPr>
          <w:jc w:val="center"/>
        </w:trPr>
        <w:tc>
          <w:tcPr>
            <w:tcW w:w="4673" w:type="dxa"/>
            <w:vAlign w:val="center"/>
          </w:tcPr>
          <w:p w:rsidR="00550F6E" w:rsidRPr="000815C2" w:rsidRDefault="001756D3"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00C0585F" w:rsidRPr="000815C2">
              <w:rPr>
                <w:rFonts w:ascii="Times New Roman" w:eastAsia="Times New Roman" w:hAnsi="Times New Roman"/>
                <w:i w:val="0"/>
                <w:sz w:val="20"/>
                <w:szCs w:val="20"/>
              </w:rPr>
              <w:t xml:space="preserve"> T</w:t>
            </w:r>
            <w:r w:rsidR="00C0585F">
              <w:rPr>
                <w:rFonts w:ascii="Times New Roman" w:eastAsia="Times New Roman" w:hAnsi="Times New Roman"/>
                <w:i w:val="0"/>
                <w:sz w:val="20"/>
                <w:szCs w:val="20"/>
              </w:rPr>
              <w:t>0</w:t>
            </w:r>
            <w:r w:rsidR="006C16B4">
              <w:rPr>
                <w:rFonts w:ascii="Times New Roman" w:eastAsia="Times New Roman" w:hAnsi="Times New Roman"/>
                <w:i w:val="0"/>
                <w:sz w:val="20"/>
                <w:szCs w:val="20"/>
              </w:rPr>
              <w:t>5</w:t>
            </w:r>
            <w:r w:rsidR="00C0585F" w:rsidRPr="000815C2">
              <w:rPr>
                <w:rFonts w:ascii="Times New Roman" w:eastAsia="Times New Roman" w:hAnsi="Times New Roman"/>
                <w:i w:val="0"/>
                <w:sz w:val="20"/>
                <w:szCs w:val="20"/>
              </w:rPr>
              <w:t xml:space="preserve"> - Realizar Presentación I </w:t>
            </w:r>
            <w:r w:rsidR="00D22227">
              <w:rPr>
                <w:rFonts w:ascii="Times New Roman" w:eastAsia="Times New Roman" w:hAnsi="Times New Roman"/>
                <w:i w:val="0"/>
                <w:sz w:val="20"/>
                <w:szCs w:val="20"/>
              </w:rPr>
              <w:t>–</w:t>
            </w:r>
            <w:r w:rsidR="00C0585F" w:rsidRPr="000815C2">
              <w:rPr>
                <w:rFonts w:ascii="Times New Roman" w:eastAsia="Times New Roman" w:hAnsi="Times New Roman"/>
                <w:i w:val="0"/>
                <w:sz w:val="20"/>
                <w:szCs w:val="20"/>
              </w:rPr>
              <w:t xml:space="preserve"> </w:t>
            </w:r>
            <w:r w:rsidR="00D22227">
              <w:rPr>
                <w:rFonts w:ascii="Times New Roman" w:eastAsia="Times New Roman" w:hAnsi="Times New Roman"/>
                <w:i w:val="0"/>
                <w:sz w:val="20"/>
                <w:szCs w:val="20"/>
              </w:rPr>
              <w:t>C01</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Levipichun, Eduardo </w:t>
            </w:r>
            <w:r w:rsidRPr="00C0585F">
              <w:rPr>
                <w:rFonts w:ascii="Times New Roman" w:eastAsia="Times New Roman" w:hAnsi="Times New Roman"/>
                <w:i w:val="0"/>
                <w:sz w:val="20"/>
                <w:szCs w:val="20"/>
              </w:rPr>
              <w:lastRenderedPageBreak/>
              <w:t>Sly, Malena Oyarzo</w:t>
            </w:r>
          </w:p>
        </w:tc>
        <w:tc>
          <w:tcPr>
            <w:tcW w:w="1134"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13/10</w:t>
            </w:r>
          </w:p>
        </w:tc>
        <w:tc>
          <w:tcPr>
            <w:tcW w:w="1133" w:type="dxa"/>
            <w:vAlign w:val="center"/>
          </w:tcPr>
          <w:p w:rsidR="00550F6E" w:rsidRDefault="000D5BD4"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r>
      <w:tr w:rsidR="00FC29C4" w:rsidRPr="007537C0" w:rsidTr="00665869">
        <w:trPr>
          <w:jc w:val="center"/>
        </w:trPr>
        <w:tc>
          <w:tcPr>
            <w:tcW w:w="4673" w:type="dxa"/>
            <w:vAlign w:val="center"/>
          </w:tcPr>
          <w:p w:rsidR="00FC29C4" w:rsidRDefault="00FC29C4" w:rsidP="00FC29C4">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lastRenderedPageBreak/>
              <w:t xml:space="preserve">C01 T05 - Realizar </w:t>
            </w:r>
            <w:r>
              <w:rPr>
                <w:rFonts w:ascii="Times New Roman" w:eastAsia="Times New Roman" w:hAnsi="Times New Roman"/>
                <w:i w:val="0"/>
                <w:sz w:val="20"/>
                <w:szCs w:val="20"/>
              </w:rPr>
              <w:t>capacitación en Ng2-charts y A</w:t>
            </w:r>
            <w:r w:rsidRPr="00FC29C4">
              <w:rPr>
                <w:rFonts w:ascii="Times New Roman" w:eastAsia="Times New Roman" w:hAnsi="Times New Roman"/>
                <w:i w:val="0"/>
                <w:sz w:val="20"/>
                <w:szCs w:val="20"/>
              </w:rPr>
              <w:t>ngula</w:t>
            </w:r>
            <w:r>
              <w:rPr>
                <w:rFonts w:ascii="Times New Roman" w:eastAsia="Times New Roman" w:hAnsi="Times New Roman"/>
                <w:i w:val="0"/>
                <w:sz w:val="20"/>
                <w:szCs w:val="20"/>
              </w:rPr>
              <w:t>r</w:t>
            </w:r>
          </w:p>
        </w:tc>
        <w:tc>
          <w:tcPr>
            <w:tcW w:w="2132" w:type="dxa"/>
          </w:tcPr>
          <w:p w:rsidR="00FC29C4" w:rsidRPr="00721A6F" w:rsidRDefault="00FC29C4"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FC29C4">
              <w:rPr>
                <w:rFonts w:ascii="Times New Roman" w:eastAsia="Times New Roman" w:hAnsi="Times New Roman"/>
                <w:i w:val="0"/>
                <w:sz w:val="20"/>
                <w:szCs w:val="20"/>
              </w:rPr>
              <w:t>Valeria Ojeda, Emilio Levipichun, Eduardo Sly, Malena Oyarzo</w:t>
            </w:r>
          </w:p>
        </w:tc>
        <w:tc>
          <w:tcPr>
            <w:tcW w:w="1134"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15/10</w:t>
            </w:r>
          </w:p>
        </w:tc>
        <w:tc>
          <w:tcPr>
            <w:tcW w:w="1133" w:type="dxa"/>
            <w:vAlign w:val="center"/>
          </w:tcPr>
          <w:p w:rsidR="00FC29C4" w:rsidRDefault="00FC29C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4D00F2" w:rsidRPr="007537C0" w:rsidTr="00665869">
        <w:trPr>
          <w:jc w:val="center"/>
        </w:trPr>
        <w:tc>
          <w:tcPr>
            <w:tcW w:w="4673" w:type="dxa"/>
            <w:vAlign w:val="center"/>
          </w:tcPr>
          <w:p w:rsidR="004D00F2" w:rsidRPr="009F74E1" w:rsidRDefault="001756D3" w:rsidP="006D119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004D00F2">
              <w:rPr>
                <w:rFonts w:ascii="Times New Roman" w:eastAsia="Times New Roman" w:hAnsi="Times New Roman"/>
                <w:i w:val="0"/>
                <w:sz w:val="20"/>
                <w:szCs w:val="20"/>
              </w:rPr>
              <w:t>T0</w:t>
            </w:r>
            <w:r w:rsidR="006C16B4">
              <w:rPr>
                <w:rFonts w:ascii="Times New Roman" w:eastAsia="Times New Roman" w:hAnsi="Times New Roman"/>
                <w:i w:val="0"/>
                <w:sz w:val="20"/>
                <w:szCs w:val="20"/>
              </w:rPr>
              <w:t>6</w:t>
            </w:r>
            <w:r w:rsidR="004D00F2"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004D00F2" w:rsidRPr="000815C2">
              <w:rPr>
                <w:rFonts w:ascii="Times New Roman" w:eastAsia="Times New Roman" w:hAnsi="Times New Roman"/>
                <w:i w:val="0"/>
                <w:sz w:val="20"/>
                <w:szCs w:val="20"/>
              </w:rPr>
              <w:t xml:space="preserve"> </w:t>
            </w:r>
            <w:r w:rsidR="00721A6F">
              <w:rPr>
                <w:rFonts w:ascii="Times New Roman" w:eastAsia="Times New Roman" w:hAnsi="Times New Roman"/>
                <w:i w:val="0"/>
                <w:sz w:val="20"/>
                <w:szCs w:val="20"/>
              </w:rPr>
              <w:t xml:space="preserve">Diseñar 1era tanda de </w:t>
            </w:r>
            <w:r w:rsidR="006D1198">
              <w:rPr>
                <w:rFonts w:ascii="Times New Roman" w:eastAsia="Times New Roman" w:hAnsi="Times New Roman"/>
                <w:i w:val="0"/>
                <w:sz w:val="20"/>
                <w:szCs w:val="20"/>
              </w:rPr>
              <w:t>casos de prueba</w:t>
            </w:r>
          </w:p>
        </w:tc>
        <w:tc>
          <w:tcPr>
            <w:tcW w:w="2132" w:type="dxa"/>
          </w:tcPr>
          <w:p w:rsidR="004D00F2" w:rsidRDefault="00721A6F"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16/10</w:t>
            </w:r>
          </w:p>
        </w:tc>
        <w:tc>
          <w:tcPr>
            <w:tcW w:w="1133" w:type="dxa"/>
            <w:vAlign w:val="center"/>
          </w:tcPr>
          <w:p w:rsidR="004D00F2" w:rsidRDefault="00721A6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D22227" w:rsidRPr="007537C0" w:rsidTr="00665869">
        <w:trPr>
          <w:jc w:val="center"/>
        </w:trPr>
        <w:tc>
          <w:tcPr>
            <w:tcW w:w="4673" w:type="dxa"/>
            <w:vAlign w:val="center"/>
          </w:tcPr>
          <w:p w:rsidR="00D22227" w:rsidRPr="000815C2"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07</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16/10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18/10</w:t>
            </w:r>
          </w:p>
        </w:tc>
        <w:bookmarkStart w:id="8" w:name="_GoBack"/>
        <w:bookmarkEnd w:id="8"/>
      </w:tr>
      <w:tr w:rsidR="00D22227" w:rsidRPr="007537C0" w:rsidTr="00665869">
        <w:trPr>
          <w:jc w:val="center"/>
        </w:trPr>
        <w:tc>
          <w:tcPr>
            <w:tcW w:w="4673" w:type="dxa"/>
            <w:vAlign w:val="center"/>
          </w:tcPr>
          <w:p w:rsidR="00D22227" w:rsidRPr="000815C2"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II – C01</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20/10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r>
      <w:tr w:rsidR="00D22227" w:rsidRPr="007537C0" w:rsidTr="00665869">
        <w:trPr>
          <w:jc w:val="center"/>
        </w:trPr>
        <w:tc>
          <w:tcPr>
            <w:tcW w:w="4673" w:type="dxa"/>
            <w:vAlign w:val="center"/>
          </w:tcPr>
          <w:p w:rsidR="00D22227" w:rsidRPr="009F74E1"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T09- Implementar </w:t>
            </w:r>
            <w:r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9F74E1"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T10- Probar </w:t>
            </w:r>
            <w:r w:rsidRPr="00721A6F">
              <w:rPr>
                <w:rFonts w:ascii="Times New Roman" w:eastAsia="Times New Roman" w:hAnsi="Times New Roman"/>
                <w:i w:val="0"/>
                <w:sz w:val="20"/>
                <w:szCs w:val="20"/>
              </w:rPr>
              <w:t>1era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w:t>
            </w:r>
            <w:r w:rsidR="00D22227">
              <w:rPr>
                <w:rFonts w:ascii="Times New Roman" w:eastAsia="Times New Roman" w:hAnsi="Times New Roman"/>
                <w:i w:val="0"/>
                <w:sz w:val="20"/>
                <w:szCs w:val="20"/>
              </w:rPr>
              <w:t>/10</w:t>
            </w:r>
          </w:p>
        </w:tc>
      </w:tr>
      <w:tr w:rsidR="00D22227" w:rsidRPr="007537C0" w:rsidTr="00665869">
        <w:trPr>
          <w:jc w:val="center"/>
        </w:trPr>
        <w:tc>
          <w:tcPr>
            <w:tcW w:w="4673" w:type="dxa"/>
            <w:vAlign w:val="center"/>
          </w:tcPr>
          <w:p w:rsidR="00D22227" w:rsidRPr="000815C2" w:rsidRDefault="00D22227" w:rsidP="006D119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11</w:t>
            </w:r>
            <w:r w:rsidRPr="000815C2">
              <w:rPr>
                <w:rFonts w:ascii="Times New Roman" w:eastAsia="Times New Roman" w:hAnsi="Times New Roman"/>
                <w:i w:val="0"/>
                <w:sz w:val="20"/>
                <w:szCs w:val="20"/>
              </w:rPr>
              <w:t xml:space="preserve"> - </w:t>
            </w:r>
            <w:r>
              <w:rPr>
                <w:rFonts w:ascii="Times New Roman" w:eastAsia="Times New Roman" w:hAnsi="Times New Roman"/>
                <w:i w:val="0"/>
                <w:sz w:val="20"/>
                <w:szCs w:val="20"/>
              </w:rPr>
              <w:t>Diseñar 2da</w:t>
            </w:r>
            <w:r w:rsidRPr="00721A6F">
              <w:rPr>
                <w:rFonts w:ascii="Times New Roman" w:eastAsia="Times New Roman" w:hAnsi="Times New Roman"/>
                <w:i w:val="0"/>
                <w:sz w:val="20"/>
                <w:szCs w:val="20"/>
              </w:rPr>
              <w:t xml:space="preserve"> tanda de casos de </w:t>
            </w:r>
            <w:r w:rsidR="006D1198">
              <w:rPr>
                <w:rFonts w:ascii="Times New Roman" w:eastAsia="Times New Roman" w:hAnsi="Times New Roman"/>
                <w:i w:val="0"/>
                <w:sz w:val="20"/>
                <w:szCs w:val="20"/>
              </w:rPr>
              <w:t>prueba</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Valeria Ojeda, Malena Oyarzo</w:t>
            </w:r>
          </w:p>
        </w:tc>
        <w:tc>
          <w:tcPr>
            <w:tcW w:w="1134"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22/10</w:t>
            </w:r>
          </w:p>
        </w:tc>
        <w:tc>
          <w:tcPr>
            <w:tcW w:w="1133" w:type="dxa"/>
            <w:vAlign w:val="center"/>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D22227" w:rsidRPr="007537C0" w:rsidTr="00665869">
        <w:trPr>
          <w:jc w:val="center"/>
        </w:trPr>
        <w:tc>
          <w:tcPr>
            <w:tcW w:w="4673" w:type="dxa"/>
            <w:vAlign w:val="center"/>
          </w:tcPr>
          <w:p w:rsidR="00D22227" w:rsidRPr="000815C2" w:rsidRDefault="00D22227"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sidR="00A339E0">
              <w:rPr>
                <w:rFonts w:ascii="Times New Roman" w:eastAsia="Times New Roman" w:hAnsi="Times New Roman"/>
                <w:i w:val="0"/>
                <w:sz w:val="20"/>
                <w:szCs w:val="20"/>
              </w:rPr>
              <w:t>12</w:t>
            </w:r>
            <w:r>
              <w:rPr>
                <w:rFonts w:ascii="Times New Roman" w:eastAsia="Times New Roman" w:hAnsi="Times New Roman"/>
                <w:i w:val="0"/>
                <w:sz w:val="20"/>
                <w:szCs w:val="20"/>
              </w:rPr>
              <w:t xml:space="preserve"> - Realizar Presentación IV</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sidR="00A339E0">
              <w:rPr>
                <w:rFonts w:ascii="Times New Roman" w:eastAsia="Times New Roman" w:hAnsi="Times New Roman"/>
                <w:i w:val="0"/>
                <w:sz w:val="20"/>
                <w:szCs w:val="20"/>
              </w:rPr>
              <w:t>C01</w:t>
            </w:r>
          </w:p>
        </w:tc>
        <w:tc>
          <w:tcPr>
            <w:tcW w:w="2132" w:type="dxa"/>
          </w:tcPr>
          <w:p w:rsidR="00D22227" w:rsidRPr="00C0585F"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23/10</w:t>
            </w:r>
          </w:p>
        </w:tc>
        <w:tc>
          <w:tcPr>
            <w:tcW w:w="1133" w:type="dxa"/>
            <w:vAlign w:val="center"/>
          </w:tcPr>
          <w:p w:rsidR="00D22227" w:rsidRDefault="00A339E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T14 - </w:t>
            </w:r>
            <w:r w:rsidRPr="000815C2">
              <w:rPr>
                <w:rFonts w:ascii="Times New Roman" w:eastAsia="Times New Roman" w:hAnsi="Times New Roman"/>
                <w:i w:val="0"/>
                <w:sz w:val="20"/>
                <w:szCs w:val="20"/>
              </w:rPr>
              <w:t>Revisión de SQA (RTF)</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T15 - </w:t>
            </w:r>
            <w:r w:rsidRPr="000815C2">
              <w:rPr>
                <w:rFonts w:ascii="Times New Roman" w:eastAsia="Times New Roman" w:hAnsi="Times New Roman"/>
                <w:i w:val="0"/>
                <w:sz w:val="20"/>
                <w:szCs w:val="20"/>
              </w:rPr>
              <w:t>Revisión de SQA (</w:t>
            </w:r>
            <w:r w:rsidRPr="0050634C">
              <w:rPr>
                <w:rFonts w:ascii="Times New Roman" w:eastAsia="Times New Roman" w:hAnsi="Times New Roman"/>
                <w:i w:val="0"/>
                <w:sz w:val="20"/>
                <w:szCs w:val="20"/>
              </w:rPr>
              <w:t>Rutinaria</w:t>
            </w:r>
            <w:r w:rsidRPr="000815C2">
              <w:rPr>
                <w:rFonts w:ascii="Times New Roman" w:eastAsia="Times New Roman" w:hAnsi="Times New Roman"/>
                <w:i w:val="0"/>
                <w:sz w:val="20"/>
                <w:szCs w:val="20"/>
              </w:rPr>
              <w:t>)</w:t>
            </w:r>
          </w:p>
        </w:tc>
        <w:tc>
          <w:tcPr>
            <w:tcW w:w="2132" w:type="dxa"/>
          </w:tcPr>
          <w:p w:rsidR="00A339E0" w:rsidRDefault="00A339E0" w:rsidP="00A339E0">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T16</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1</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9F74E1"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C01 T18</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 C02</w:t>
            </w:r>
          </w:p>
        </w:tc>
        <w:tc>
          <w:tcPr>
            <w:tcW w:w="2132" w:type="dxa"/>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0815C2"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C01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19 - Realizar Presentación V</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C01</w:t>
            </w:r>
          </w:p>
        </w:tc>
        <w:tc>
          <w:tcPr>
            <w:tcW w:w="2132" w:type="dxa"/>
          </w:tcPr>
          <w:p w:rsidR="00A339E0" w:rsidRPr="00C0585F"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27/10</w:t>
            </w:r>
          </w:p>
        </w:tc>
        <w:tc>
          <w:tcPr>
            <w:tcW w:w="1133" w:type="dxa"/>
            <w:vAlign w:val="center"/>
          </w:tcPr>
          <w:p w:rsidR="00A339E0" w:rsidRDefault="00A339E0" w:rsidP="00A339E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29/10</w:t>
            </w:r>
          </w:p>
        </w:tc>
      </w:tr>
      <w:tr w:rsidR="00A339E0" w:rsidRPr="007537C0" w:rsidTr="00665869">
        <w:trPr>
          <w:jc w:val="center"/>
        </w:trPr>
        <w:tc>
          <w:tcPr>
            <w:tcW w:w="467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A339E0" w:rsidRPr="008C324C" w:rsidRDefault="00A339E0" w:rsidP="00A339E0">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29</w:t>
            </w:r>
            <w:r w:rsidRPr="008C324C">
              <w:rPr>
                <w:rFonts w:ascii="Times New Roman" w:eastAsia="Times New Roman" w:hAnsi="Times New Roman"/>
                <w:b/>
                <w:i w:val="0"/>
                <w:sz w:val="20"/>
                <w:szCs w:val="20"/>
              </w:rPr>
              <w:t>/10</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9582517"/>
      <w:r>
        <w:rPr>
          <w:rFonts w:eastAsia="DejaVu Sans"/>
        </w:rPr>
        <w:lastRenderedPageBreak/>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t xml:space="preserve">CU10 - </w:t>
      </w:r>
      <w:r w:rsidR="0079599A">
        <w:t>CRUD Permisos</w:t>
      </w:r>
    </w:p>
    <w:p w:rsidR="0079599A" w:rsidRDefault="0079599A" w:rsidP="0079599A">
      <w:pPr>
        <w:pStyle w:val="PSI-Normal"/>
      </w:pPr>
      <w:r>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p w:rsidR="0079599A" w:rsidRDefault="0079599A" w:rsidP="00444410">
      <w:pPr>
        <w:pStyle w:val="PSI-Normal"/>
      </w:pPr>
    </w:p>
    <w:p w:rsidR="00E511E0" w:rsidRDefault="00E511E0" w:rsidP="00E511E0">
      <w:pPr>
        <w:pStyle w:val="PSI-Ttulo1"/>
      </w:pPr>
      <w:bookmarkStart w:id="11" w:name="_Toc179582518"/>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lastRenderedPageBreak/>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9582520"/>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9582521"/>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9582522"/>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9582523"/>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958252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866FC3" w:rsidP="00A80DFA">
      <w:r w:rsidRPr="00866FC3">
        <w:t>Se registran 187 documentos y 294 directorios/carpetas en el repositorio.</w:t>
      </w:r>
    </w:p>
    <w:p w:rsidR="00A80DFA" w:rsidRDefault="00A80DFA" w:rsidP="00A80DFA"/>
    <w:p w:rsidR="00A80DFA" w:rsidRDefault="00A80DFA" w:rsidP="00A80DFA">
      <w:pPr>
        <w:pStyle w:val="PSI-Comentario"/>
      </w:pP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03C" w:rsidRDefault="005D203C" w:rsidP="00C94FBE">
      <w:pPr>
        <w:spacing w:before="0" w:line="240" w:lineRule="auto"/>
      </w:pPr>
      <w:r>
        <w:separator/>
      </w:r>
    </w:p>
    <w:p w:rsidR="005D203C" w:rsidRDefault="005D203C"/>
  </w:endnote>
  <w:endnote w:type="continuationSeparator" w:id="0">
    <w:p w:rsidR="005D203C" w:rsidRDefault="005D203C" w:rsidP="00C94FBE">
      <w:pPr>
        <w:spacing w:before="0" w:line="240" w:lineRule="auto"/>
      </w:pPr>
      <w:r>
        <w:continuationSeparator/>
      </w:r>
    </w:p>
    <w:p w:rsidR="005D203C" w:rsidRDefault="005D2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5D203C"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6D1198">
      <w:rPr>
        <w:rFonts w:ascii="Cambria" w:hAnsi="Cambria" w:cs="Cambria"/>
        <w:noProof/>
      </w:rPr>
      <w:t>5</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6D1198">
      <w:rPr>
        <w:rFonts w:ascii="Cambria" w:hAnsi="Cambria" w:cs="Cambria"/>
        <w:noProof/>
      </w:rPr>
      <w:t>7</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03C" w:rsidRDefault="005D203C" w:rsidP="00C94FBE">
      <w:pPr>
        <w:spacing w:before="0" w:line="240" w:lineRule="auto"/>
      </w:pPr>
      <w:r>
        <w:separator/>
      </w:r>
    </w:p>
    <w:p w:rsidR="005D203C" w:rsidRDefault="005D203C"/>
  </w:footnote>
  <w:footnote w:type="continuationSeparator" w:id="0">
    <w:p w:rsidR="005D203C" w:rsidRDefault="005D203C" w:rsidP="00C94FBE">
      <w:pPr>
        <w:spacing w:before="0" w:line="240" w:lineRule="auto"/>
      </w:pPr>
      <w:r>
        <w:continuationSeparator/>
      </w:r>
    </w:p>
    <w:p w:rsidR="005D203C" w:rsidRDefault="005D203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5D203C"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6C16B4"/>
    <w:rsid w:val="006D1198"/>
    <w:rsid w:val="0070494E"/>
    <w:rsid w:val="00705C02"/>
    <w:rsid w:val="00710BA6"/>
    <w:rsid w:val="00711DF8"/>
    <w:rsid w:val="00721A6F"/>
    <w:rsid w:val="00723926"/>
    <w:rsid w:val="0073726B"/>
    <w:rsid w:val="00740712"/>
    <w:rsid w:val="00742C73"/>
    <w:rsid w:val="007447BE"/>
    <w:rsid w:val="007537C0"/>
    <w:rsid w:val="007608DB"/>
    <w:rsid w:val="00770CF0"/>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73B9D"/>
    <w:rsid w:val="009A3173"/>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ACD026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9E153D-B126-4001-93E4-3E8438A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7</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5750</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33</cp:revision>
  <cp:lastPrinted>2024-09-24T20:16:00Z</cp:lastPrinted>
  <dcterms:created xsi:type="dcterms:W3CDTF">2024-09-13T17:28:00Z</dcterms:created>
  <dcterms:modified xsi:type="dcterms:W3CDTF">2024-10-12T03:47:00Z</dcterms:modified>
  <cp:category>Fase [], Iteración []</cp:category>
</cp:coreProperties>
</file>