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200FD" w14:textId="77777777" w:rsidR="006919D5" w:rsidRDefault="006919D5">
      <w:pPr>
        <w:pStyle w:val="Sinespaciado"/>
        <w:rPr>
          <w:rFonts w:ascii="Cambria" w:hAnsi="Cambria"/>
          <w:sz w:val="72"/>
          <w:szCs w:val="72"/>
        </w:rPr>
      </w:pPr>
    </w:p>
    <w:p w14:paraId="129CC447" w14:textId="77777777" w:rsidR="006919D5" w:rsidRDefault="006919D5">
      <w:pPr>
        <w:pStyle w:val="Sinespaciado"/>
        <w:rPr>
          <w:rFonts w:ascii="Cambria" w:hAnsi="Cambria"/>
          <w:sz w:val="72"/>
          <w:szCs w:val="72"/>
        </w:rPr>
      </w:pPr>
    </w:p>
    <w:p w14:paraId="23228D85" w14:textId="77777777" w:rsidR="00D06E99" w:rsidRDefault="00F210D6">
      <w:pPr>
        <w:pStyle w:val="Sinespaciado"/>
        <w:rPr>
          <w:rFonts w:ascii="Cambria" w:hAnsi="Cambria"/>
          <w:sz w:val="72"/>
          <w:szCs w:val="72"/>
        </w:rPr>
      </w:pPr>
      <w:r>
        <w:rPr>
          <w:noProof/>
          <w:lang w:val="es-AR" w:eastAsia="es-AR"/>
        </w:rPr>
        <w:pict w14:anchorId="43206668">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w14:anchorId="4D058A95">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w14:anchorId="68A2580F">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w14:anchorId="371920CD">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14:paraId="7F9BE3DB"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1A813FC6" w14:textId="77777777"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F57F86">
        <w:rPr>
          <w:rFonts w:ascii="Cambria" w:hAnsi="Cambria"/>
          <w:sz w:val="56"/>
          <w:szCs w:val="72"/>
          <w:lang w:val="es-AR"/>
        </w:rPr>
        <w:t>3</w:t>
      </w:r>
    </w:p>
    <w:p w14:paraId="6B78421A" w14:textId="77777777"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14:paraId="7F8CE1F8" w14:textId="77777777" w:rsidR="00D06E99" w:rsidRDefault="00D06E99">
      <w:pPr>
        <w:pStyle w:val="Sinespaciado"/>
      </w:pPr>
    </w:p>
    <w:p w14:paraId="5AC5D11E" w14:textId="77777777" w:rsidR="006919D5" w:rsidRDefault="006919D5">
      <w:pPr>
        <w:pStyle w:val="Sinespaciado"/>
      </w:pPr>
    </w:p>
    <w:p w14:paraId="71F446A2" w14:textId="77777777" w:rsidR="006919D5" w:rsidRPr="002731FC" w:rsidRDefault="006919D5">
      <w:pPr>
        <w:pStyle w:val="Sinespaciado"/>
        <w:rPr>
          <w:u w:val="single"/>
        </w:rPr>
      </w:pPr>
    </w:p>
    <w:p w14:paraId="4346B3C8" w14:textId="77777777" w:rsidR="006919D5" w:rsidRDefault="006919D5">
      <w:pPr>
        <w:pStyle w:val="Sinespaciado"/>
      </w:pPr>
    </w:p>
    <w:p w14:paraId="0A6BCE1C" w14:textId="77777777"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14:paraId="64CEC277" w14:textId="77777777" w:rsidR="002148CA" w:rsidRDefault="002148CA" w:rsidP="002148CA">
      <w:pPr>
        <w:spacing w:before="0" w:line="240" w:lineRule="auto"/>
        <w:ind w:left="0" w:firstLine="0"/>
        <w:rPr>
          <w:rFonts w:eastAsia="Times New Roman"/>
        </w:rPr>
      </w:pPr>
      <w:r>
        <w:rPr>
          <w:rFonts w:eastAsia="Times New Roman"/>
        </w:rPr>
        <w:t>Ojeda Valeria – Sly Eduardo</w:t>
      </w:r>
    </w:p>
    <w:p w14:paraId="6B073535" w14:textId="77777777"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14:paraId="0E911443" w14:textId="77777777" w:rsidR="00BC5404" w:rsidRDefault="007E69B6" w:rsidP="000F4F97">
      <w:pPr>
        <w:pStyle w:val="PSI-Comentario"/>
      </w:pPr>
      <w:r>
        <w:rPr>
          <w:noProof/>
          <w:lang w:eastAsia="es-AR"/>
        </w:rPr>
        <w:drawing>
          <wp:anchor distT="0" distB="0" distL="114300" distR="114300" simplePos="0" relativeHeight="251660288" behindDoc="0" locked="0" layoutInCell="1" allowOverlap="1" wp14:anchorId="5A0C1AC8" wp14:editId="1D6C6158">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14:anchorId="61DF3C04" wp14:editId="4C0E577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EC3184B" w14:textId="77777777" w:rsidR="00224B75" w:rsidRDefault="00F210D6" w:rsidP="000F4F97">
      <w:pPr>
        <w:pStyle w:val="PSI-Comentario"/>
      </w:pPr>
      <w:r>
        <w:rPr>
          <w:noProof/>
          <w:lang w:eastAsia="es-AR"/>
        </w:rPr>
        <w:lastRenderedPageBreak/>
        <w:pict w14:anchorId="5D3F6825">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14:paraId="2BD6F876"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71069D85"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25D5E6ED" w14:textId="77777777" w:rsidR="00A72941" w:rsidRDefault="00A72941" w:rsidP="0069686D">
                  <w:pPr>
                    <w:pStyle w:val="PSI-DescripcindelDocumentos"/>
                  </w:pPr>
                </w:p>
              </w:txbxContent>
            </v:textbox>
            <w10:wrap type="square" anchorx="margin" anchory="margin"/>
          </v:shape>
        </w:pict>
      </w:r>
    </w:p>
    <w:p w14:paraId="4D87D9CD" w14:textId="77777777" w:rsidR="00397566" w:rsidRPr="005313D3" w:rsidRDefault="00F210D6" w:rsidP="00B243BD">
      <w:pPr>
        <w:pStyle w:val="PSI-Comentario"/>
      </w:pPr>
      <w:r>
        <w:rPr>
          <w:noProof/>
          <w:lang w:eastAsia="es-AR"/>
        </w:rPr>
        <w:pict w14:anchorId="648B3871">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14:paraId="6FBB5E51" w14:textId="77777777" w:rsidR="00397566" w:rsidRPr="008B3B0F" w:rsidRDefault="00397566" w:rsidP="000F4F97">
      <w:pPr>
        <w:pStyle w:val="PSI-Comentario"/>
      </w:pPr>
    </w:p>
    <w:p w14:paraId="021E4942" w14:textId="77777777" w:rsidR="00D06E99" w:rsidRDefault="00D06E99"/>
    <w:p w14:paraId="5EED17F4" w14:textId="77777777" w:rsidR="00A13DBA" w:rsidRDefault="007F38C0" w:rsidP="00A13DBA">
      <w:pPr>
        <w:ind w:left="0" w:firstLine="0"/>
      </w:pPr>
      <w:r>
        <w:br w:type="page"/>
      </w:r>
    </w:p>
    <w:p w14:paraId="48BCE793" w14:textId="77777777" w:rsidR="000F79DF" w:rsidRDefault="000F79DF" w:rsidP="000F79DF">
      <w:pPr>
        <w:pStyle w:val="TtulodeTDC1"/>
        <w:tabs>
          <w:tab w:val="left" w:pos="5954"/>
        </w:tabs>
      </w:pPr>
      <w:r>
        <w:lastRenderedPageBreak/>
        <w:t>Tabla de contenido</w:t>
      </w:r>
    </w:p>
    <w:p w14:paraId="120CCD85" w14:textId="77777777"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14:paraId="10351600" w14:textId="77777777" w:rsidR="0079599A" w:rsidRDefault="00F210D6">
      <w:pPr>
        <w:pStyle w:val="TDC2"/>
        <w:rPr>
          <w:rFonts w:asciiTheme="minorHAnsi" w:eastAsiaTheme="minorEastAsia" w:hAnsiTheme="minorHAnsi" w:cstheme="minorBidi"/>
          <w:i w:val="0"/>
          <w:iCs w:val="0"/>
          <w:noProof/>
          <w:sz w:val="22"/>
          <w:szCs w:val="22"/>
          <w:lang w:val="es-AR" w:eastAsia="es-AR"/>
        </w:rPr>
      </w:pPr>
      <w:hyperlink w:anchor="_Toc179582512" w:history="1">
        <w:r w:rsidR="0079599A" w:rsidRPr="00515A59">
          <w:rPr>
            <w:rStyle w:val="Hipervnculo"/>
            <w:noProof/>
          </w:rPr>
          <w:t>Propósito</w:t>
        </w:r>
        <w:r w:rsidR="0079599A">
          <w:rPr>
            <w:noProof/>
            <w:webHidden/>
          </w:rPr>
          <w:tab/>
        </w:r>
        <w:r w:rsidR="0079599A">
          <w:rPr>
            <w:noProof/>
            <w:webHidden/>
          </w:rPr>
          <w:fldChar w:fldCharType="begin"/>
        </w:r>
        <w:r w:rsidR="0079599A">
          <w:rPr>
            <w:noProof/>
            <w:webHidden/>
          </w:rPr>
          <w:instrText xml:space="preserve"> PAGEREF _Toc179582512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14:paraId="5F99B7B1" w14:textId="77777777" w:rsidR="0079599A" w:rsidRDefault="00F210D6">
      <w:pPr>
        <w:pStyle w:val="TDC2"/>
        <w:rPr>
          <w:rFonts w:asciiTheme="minorHAnsi" w:eastAsiaTheme="minorEastAsia" w:hAnsiTheme="minorHAnsi" w:cstheme="minorBidi"/>
          <w:i w:val="0"/>
          <w:iCs w:val="0"/>
          <w:noProof/>
          <w:sz w:val="22"/>
          <w:szCs w:val="22"/>
          <w:lang w:val="es-AR" w:eastAsia="es-AR"/>
        </w:rPr>
      </w:pPr>
      <w:hyperlink w:anchor="_Toc179582513" w:history="1">
        <w:r w:rsidR="0079599A" w:rsidRPr="00515A59">
          <w:rPr>
            <w:rStyle w:val="Hipervnculo"/>
            <w:noProof/>
          </w:rPr>
          <w:t>Referencias</w:t>
        </w:r>
        <w:r w:rsidR="0079599A">
          <w:rPr>
            <w:noProof/>
            <w:webHidden/>
          </w:rPr>
          <w:tab/>
        </w:r>
        <w:r w:rsidR="0079599A">
          <w:rPr>
            <w:noProof/>
            <w:webHidden/>
          </w:rPr>
          <w:fldChar w:fldCharType="begin"/>
        </w:r>
        <w:r w:rsidR="0079599A">
          <w:rPr>
            <w:noProof/>
            <w:webHidden/>
          </w:rPr>
          <w:instrText xml:space="preserve"> PAGEREF _Toc179582513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14:paraId="2728FC43" w14:textId="77777777" w:rsidR="0079599A" w:rsidRDefault="00F210D6">
      <w:pPr>
        <w:pStyle w:val="TDC1"/>
        <w:rPr>
          <w:rFonts w:asciiTheme="minorHAnsi" w:eastAsiaTheme="minorEastAsia" w:hAnsiTheme="minorHAnsi" w:cstheme="minorBidi"/>
          <w:b w:val="0"/>
          <w:bCs w:val="0"/>
          <w:noProof/>
          <w:sz w:val="22"/>
          <w:szCs w:val="22"/>
          <w:lang w:val="es-AR" w:eastAsia="es-AR"/>
        </w:rPr>
      </w:pPr>
      <w:hyperlink w:anchor="_Toc179582514" w:history="1">
        <w:r w:rsidR="0079599A" w:rsidRPr="00515A59">
          <w:rPr>
            <w:rStyle w:val="Hipervnculo"/>
            <w:noProof/>
          </w:rPr>
          <w:t>Objetivos</w:t>
        </w:r>
        <w:r w:rsidR="0079599A">
          <w:rPr>
            <w:noProof/>
            <w:webHidden/>
          </w:rPr>
          <w:tab/>
        </w:r>
        <w:r w:rsidR="0079599A">
          <w:rPr>
            <w:noProof/>
            <w:webHidden/>
          </w:rPr>
          <w:fldChar w:fldCharType="begin"/>
        </w:r>
        <w:r w:rsidR="0079599A">
          <w:rPr>
            <w:noProof/>
            <w:webHidden/>
          </w:rPr>
          <w:instrText xml:space="preserve"> PAGEREF _Toc179582514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14:paraId="6A624C96" w14:textId="77777777" w:rsidR="0079599A" w:rsidRDefault="00F210D6">
      <w:pPr>
        <w:pStyle w:val="TDC2"/>
        <w:rPr>
          <w:rFonts w:asciiTheme="minorHAnsi" w:eastAsiaTheme="minorEastAsia" w:hAnsiTheme="minorHAnsi" w:cstheme="minorBidi"/>
          <w:i w:val="0"/>
          <w:iCs w:val="0"/>
          <w:noProof/>
          <w:sz w:val="22"/>
          <w:szCs w:val="22"/>
          <w:lang w:val="es-AR" w:eastAsia="es-AR"/>
        </w:rPr>
      </w:pPr>
      <w:hyperlink w:anchor="_Toc179582515" w:history="1">
        <w:r w:rsidR="0079599A" w:rsidRPr="00515A59">
          <w:rPr>
            <w:rStyle w:val="Hipervnculo"/>
            <w:noProof/>
          </w:rPr>
          <w:t>Criterios de Evaluación</w:t>
        </w:r>
        <w:r w:rsidR="0079599A">
          <w:rPr>
            <w:noProof/>
            <w:webHidden/>
          </w:rPr>
          <w:tab/>
        </w:r>
        <w:r w:rsidR="0079599A">
          <w:rPr>
            <w:noProof/>
            <w:webHidden/>
          </w:rPr>
          <w:fldChar w:fldCharType="begin"/>
        </w:r>
        <w:r w:rsidR="0079599A">
          <w:rPr>
            <w:noProof/>
            <w:webHidden/>
          </w:rPr>
          <w:instrText xml:space="preserve"> PAGEREF _Toc179582515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14:paraId="582103D0" w14:textId="77777777" w:rsidR="0079599A" w:rsidRDefault="00F210D6">
      <w:pPr>
        <w:pStyle w:val="TDC1"/>
        <w:rPr>
          <w:rFonts w:asciiTheme="minorHAnsi" w:eastAsiaTheme="minorEastAsia" w:hAnsiTheme="minorHAnsi" w:cstheme="minorBidi"/>
          <w:b w:val="0"/>
          <w:bCs w:val="0"/>
          <w:noProof/>
          <w:sz w:val="22"/>
          <w:szCs w:val="22"/>
          <w:lang w:val="es-AR" w:eastAsia="es-AR"/>
        </w:rPr>
      </w:pPr>
      <w:hyperlink w:anchor="_Toc179582516" w:history="1">
        <w:r w:rsidR="0079599A" w:rsidRPr="00515A59">
          <w:rPr>
            <w:rStyle w:val="Hipervnculo"/>
            <w:noProof/>
          </w:rPr>
          <w:t>Planificación</w:t>
        </w:r>
        <w:r w:rsidR="0079599A">
          <w:rPr>
            <w:noProof/>
            <w:webHidden/>
          </w:rPr>
          <w:tab/>
        </w:r>
        <w:r w:rsidR="0079599A">
          <w:rPr>
            <w:noProof/>
            <w:webHidden/>
          </w:rPr>
          <w:fldChar w:fldCharType="begin"/>
        </w:r>
        <w:r w:rsidR="0079599A">
          <w:rPr>
            <w:noProof/>
            <w:webHidden/>
          </w:rPr>
          <w:instrText xml:space="preserve"> PAGEREF _Toc179582516 \h </w:instrText>
        </w:r>
        <w:r w:rsidR="0079599A">
          <w:rPr>
            <w:noProof/>
            <w:webHidden/>
          </w:rPr>
        </w:r>
        <w:r w:rsidR="0079599A">
          <w:rPr>
            <w:noProof/>
            <w:webHidden/>
          </w:rPr>
          <w:fldChar w:fldCharType="separate"/>
        </w:r>
        <w:r w:rsidR="0079599A">
          <w:rPr>
            <w:noProof/>
            <w:webHidden/>
          </w:rPr>
          <w:t>4</w:t>
        </w:r>
        <w:r w:rsidR="0079599A">
          <w:rPr>
            <w:noProof/>
            <w:webHidden/>
          </w:rPr>
          <w:fldChar w:fldCharType="end"/>
        </w:r>
      </w:hyperlink>
    </w:p>
    <w:p w14:paraId="059C1CEE" w14:textId="77777777" w:rsidR="0079599A" w:rsidRDefault="00F210D6">
      <w:pPr>
        <w:pStyle w:val="TDC1"/>
        <w:rPr>
          <w:rFonts w:asciiTheme="minorHAnsi" w:eastAsiaTheme="minorEastAsia" w:hAnsiTheme="minorHAnsi" w:cstheme="minorBidi"/>
          <w:b w:val="0"/>
          <w:bCs w:val="0"/>
          <w:noProof/>
          <w:sz w:val="22"/>
          <w:szCs w:val="22"/>
          <w:lang w:val="es-AR" w:eastAsia="es-AR"/>
        </w:rPr>
      </w:pPr>
      <w:hyperlink w:anchor="_Toc179582517" w:history="1">
        <w:r w:rsidR="0079599A" w:rsidRPr="00515A59">
          <w:rPr>
            <w:rStyle w:val="Hipervnculo"/>
            <w:rFonts w:eastAsia="DejaVu Sans"/>
            <w:noProof/>
          </w:rPr>
          <w:t>Casos de Uso y Escenarios</w:t>
        </w:r>
        <w:r w:rsidR="0079599A">
          <w:rPr>
            <w:noProof/>
            <w:webHidden/>
          </w:rPr>
          <w:tab/>
        </w:r>
        <w:r w:rsidR="0079599A">
          <w:rPr>
            <w:noProof/>
            <w:webHidden/>
          </w:rPr>
          <w:fldChar w:fldCharType="begin"/>
        </w:r>
        <w:r w:rsidR="0079599A">
          <w:rPr>
            <w:noProof/>
            <w:webHidden/>
          </w:rPr>
          <w:instrText xml:space="preserve"> PAGEREF _Toc179582517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14:paraId="510E8C2F" w14:textId="77777777" w:rsidR="0079599A" w:rsidRDefault="00F210D6">
      <w:pPr>
        <w:pStyle w:val="TDC1"/>
        <w:rPr>
          <w:rFonts w:asciiTheme="minorHAnsi" w:eastAsiaTheme="minorEastAsia" w:hAnsiTheme="minorHAnsi" w:cstheme="minorBidi"/>
          <w:b w:val="0"/>
          <w:bCs w:val="0"/>
          <w:noProof/>
          <w:sz w:val="22"/>
          <w:szCs w:val="22"/>
          <w:lang w:val="es-AR" w:eastAsia="es-AR"/>
        </w:rPr>
      </w:pPr>
      <w:hyperlink w:anchor="_Toc179582518" w:history="1">
        <w:r w:rsidR="0079599A" w:rsidRPr="00515A59">
          <w:rPr>
            <w:rStyle w:val="Hipervnculo"/>
            <w:noProof/>
          </w:rPr>
          <w:t>Recursos</w:t>
        </w:r>
        <w:r w:rsidR="0079599A">
          <w:rPr>
            <w:noProof/>
            <w:webHidden/>
          </w:rPr>
          <w:tab/>
        </w:r>
        <w:r w:rsidR="0079599A">
          <w:rPr>
            <w:noProof/>
            <w:webHidden/>
          </w:rPr>
          <w:fldChar w:fldCharType="begin"/>
        </w:r>
        <w:r w:rsidR="0079599A">
          <w:rPr>
            <w:noProof/>
            <w:webHidden/>
          </w:rPr>
          <w:instrText xml:space="preserve"> PAGEREF _Toc179582518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14:paraId="3624C9FB" w14:textId="77777777" w:rsidR="0079599A" w:rsidRDefault="00F210D6">
      <w:pPr>
        <w:pStyle w:val="TDC1"/>
        <w:rPr>
          <w:rFonts w:asciiTheme="minorHAnsi" w:eastAsiaTheme="minorEastAsia" w:hAnsiTheme="minorHAnsi" w:cstheme="minorBidi"/>
          <w:b w:val="0"/>
          <w:bCs w:val="0"/>
          <w:noProof/>
          <w:sz w:val="22"/>
          <w:szCs w:val="22"/>
          <w:lang w:val="es-AR" w:eastAsia="es-AR"/>
        </w:rPr>
      </w:pPr>
      <w:hyperlink w:anchor="_Toc179582519" w:history="1">
        <w:r w:rsidR="0079599A" w:rsidRPr="00515A59">
          <w:rPr>
            <w:rStyle w:val="Hipervnculo"/>
            <w:i/>
            <w:noProof/>
          </w:rPr>
          <w:t>Humanos:</w:t>
        </w:r>
        <w:r w:rsidR="0079599A">
          <w:rPr>
            <w:noProof/>
            <w:webHidden/>
          </w:rPr>
          <w:tab/>
        </w:r>
        <w:r w:rsidR="0079599A">
          <w:rPr>
            <w:noProof/>
            <w:webHidden/>
          </w:rPr>
          <w:fldChar w:fldCharType="begin"/>
        </w:r>
        <w:r w:rsidR="0079599A">
          <w:rPr>
            <w:noProof/>
            <w:webHidden/>
          </w:rPr>
          <w:instrText xml:space="preserve"> PAGEREF _Toc179582519 \h </w:instrText>
        </w:r>
        <w:r w:rsidR="0079599A">
          <w:rPr>
            <w:noProof/>
            <w:webHidden/>
          </w:rPr>
        </w:r>
        <w:r w:rsidR="0079599A">
          <w:rPr>
            <w:noProof/>
            <w:webHidden/>
          </w:rPr>
          <w:fldChar w:fldCharType="separate"/>
        </w:r>
        <w:r w:rsidR="0079599A">
          <w:rPr>
            <w:noProof/>
            <w:webHidden/>
          </w:rPr>
          <w:t>6</w:t>
        </w:r>
        <w:r w:rsidR="0079599A">
          <w:rPr>
            <w:noProof/>
            <w:webHidden/>
          </w:rPr>
          <w:fldChar w:fldCharType="end"/>
        </w:r>
      </w:hyperlink>
    </w:p>
    <w:p w14:paraId="3C657308" w14:textId="77777777" w:rsidR="0079599A" w:rsidRDefault="00F210D6">
      <w:pPr>
        <w:pStyle w:val="TDC1"/>
        <w:rPr>
          <w:rFonts w:asciiTheme="minorHAnsi" w:eastAsiaTheme="minorEastAsia" w:hAnsiTheme="minorHAnsi" w:cstheme="minorBidi"/>
          <w:b w:val="0"/>
          <w:bCs w:val="0"/>
          <w:noProof/>
          <w:sz w:val="22"/>
          <w:szCs w:val="22"/>
          <w:lang w:val="es-AR" w:eastAsia="es-AR"/>
        </w:rPr>
      </w:pPr>
      <w:hyperlink w:anchor="_Toc179582520" w:history="1">
        <w:r w:rsidR="0079599A" w:rsidRPr="00515A59">
          <w:rPr>
            <w:rStyle w:val="Hipervnculo"/>
            <w:noProof/>
          </w:rPr>
          <w:t>Evaluación [Fecha]</w:t>
        </w:r>
        <w:r w:rsidR="0079599A">
          <w:rPr>
            <w:noProof/>
            <w:webHidden/>
          </w:rPr>
          <w:tab/>
        </w:r>
        <w:r w:rsidR="0079599A">
          <w:rPr>
            <w:noProof/>
            <w:webHidden/>
          </w:rPr>
          <w:fldChar w:fldCharType="begin"/>
        </w:r>
        <w:r w:rsidR="0079599A">
          <w:rPr>
            <w:noProof/>
            <w:webHidden/>
          </w:rPr>
          <w:instrText xml:space="preserve"> PAGEREF _Toc179582520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14:paraId="1AFAD360" w14:textId="77777777" w:rsidR="0079599A" w:rsidRDefault="00F210D6">
      <w:pPr>
        <w:pStyle w:val="TDC2"/>
        <w:rPr>
          <w:rFonts w:asciiTheme="minorHAnsi" w:eastAsiaTheme="minorEastAsia" w:hAnsiTheme="minorHAnsi" w:cstheme="minorBidi"/>
          <w:i w:val="0"/>
          <w:iCs w:val="0"/>
          <w:noProof/>
          <w:sz w:val="22"/>
          <w:szCs w:val="22"/>
          <w:lang w:val="es-AR" w:eastAsia="es-AR"/>
        </w:rPr>
      </w:pPr>
      <w:hyperlink w:anchor="_Toc179582521" w:history="1">
        <w:r w:rsidR="0079599A" w:rsidRPr="00515A59">
          <w:rPr>
            <w:rStyle w:val="Hipervnculo"/>
            <w:noProof/>
          </w:rPr>
          <w:t>Objetivos Alcanzados</w:t>
        </w:r>
        <w:r w:rsidR="0079599A">
          <w:rPr>
            <w:noProof/>
            <w:webHidden/>
          </w:rPr>
          <w:tab/>
        </w:r>
        <w:r w:rsidR="0079599A">
          <w:rPr>
            <w:noProof/>
            <w:webHidden/>
          </w:rPr>
          <w:fldChar w:fldCharType="begin"/>
        </w:r>
        <w:r w:rsidR="0079599A">
          <w:rPr>
            <w:noProof/>
            <w:webHidden/>
          </w:rPr>
          <w:instrText xml:space="preserve"> PAGEREF _Toc179582521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14:paraId="238BB8B5" w14:textId="77777777" w:rsidR="0079599A" w:rsidRDefault="00F210D6">
      <w:pPr>
        <w:pStyle w:val="TDC2"/>
        <w:rPr>
          <w:rFonts w:asciiTheme="minorHAnsi" w:eastAsiaTheme="minorEastAsia" w:hAnsiTheme="minorHAnsi" w:cstheme="minorBidi"/>
          <w:i w:val="0"/>
          <w:iCs w:val="0"/>
          <w:noProof/>
          <w:sz w:val="22"/>
          <w:szCs w:val="22"/>
          <w:lang w:val="es-AR" w:eastAsia="es-AR"/>
        </w:rPr>
      </w:pPr>
      <w:hyperlink w:anchor="_Toc179582522" w:history="1">
        <w:r w:rsidR="0079599A" w:rsidRPr="00515A59">
          <w:rPr>
            <w:rStyle w:val="Hipervnculo"/>
            <w:noProof/>
          </w:rPr>
          <w:t>Objetivos No Alcanzados</w:t>
        </w:r>
        <w:r w:rsidR="0079599A">
          <w:rPr>
            <w:noProof/>
            <w:webHidden/>
          </w:rPr>
          <w:tab/>
        </w:r>
        <w:r w:rsidR="0079599A">
          <w:rPr>
            <w:noProof/>
            <w:webHidden/>
          </w:rPr>
          <w:fldChar w:fldCharType="begin"/>
        </w:r>
        <w:r w:rsidR="0079599A">
          <w:rPr>
            <w:noProof/>
            <w:webHidden/>
          </w:rPr>
          <w:instrText xml:space="preserve"> PAGEREF _Toc179582522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14:paraId="4239BF63" w14:textId="77777777" w:rsidR="0079599A" w:rsidRDefault="00F210D6">
      <w:pPr>
        <w:pStyle w:val="TDC1"/>
        <w:rPr>
          <w:rFonts w:asciiTheme="minorHAnsi" w:eastAsiaTheme="minorEastAsia" w:hAnsiTheme="minorHAnsi" w:cstheme="minorBidi"/>
          <w:b w:val="0"/>
          <w:bCs w:val="0"/>
          <w:noProof/>
          <w:sz w:val="22"/>
          <w:szCs w:val="22"/>
          <w:lang w:val="es-AR" w:eastAsia="es-AR"/>
        </w:rPr>
      </w:pPr>
      <w:hyperlink w:anchor="_Toc179582523" w:history="1">
        <w:r w:rsidR="0079599A" w:rsidRPr="00515A59">
          <w:rPr>
            <w:rStyle w:val="Hipervnculo"/>
            <w:noProof/>
          </w:rPr>
          <w:t>Conclusión</w:t>
        </w:r>
        <w:r w:rsidR="0079599A">
          <w:rPr>
            <w:noProof/>
            <w:webHidden/>
          </w:rPr>
          <w:tab/>
        </w:r>
        <w:r w:rsidR="0079599A">
          <w:rPr>
            <w:noProof/>
            <w:webHidden/>
          </w:rPr>
          <w:fldChar w:fldCharType="begin"/>
        </w:r>
        <w:r w:rsidR="0079599A">
          <w:rPr>
            <w:noProof/>
            <w:webHidden/>
          </w:rPr>
          <w:instrText xml:space="preserve"> PAGEREF _Toc179582523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14:paraId="3C700551" w14:textId="77777777" w:rsidR="0079599A" w:rsidRDefault="00F210D6">
      <w:pPr>
        <w:pStyle w:val="TDC2"/>
        <w:rPr>
          <w:rFonts w:asciiTheme="minorHAnsi" w:eastAsiaTheme="minorEastAsia" w:hAnsiTheme="minorHAnsi" w:cstheme="minorBidi"/>
          <w:i w:val="0"/>
          <w:iCs w:val="0"/>
          <w:noProof/>
          <w:sz w:val="22"/>
          <w:szCs w:val="22"/>
          <w:lang w:val="es-AR" w:eastAsia="es-AR"/>
        </w:rPr>
      </w:pPr>
      <w:hyperlink w:anchor="_Toc179582524" w:history="1">
        <w:r w:rsidR="0079599A" w:rsidRPr="00515A59">
          <w:rPr>
            <w:rStyle w:val="Hipervnculo"/>
            <w:noProof/>
          </w:rPr>
          <w:t>Estado del repositorio</w:t>
        </w:r>
        <w:r w:rsidR="0079599A">
          <w:rPr>
            <w:noProof/>
            <w:webHidden/>
          </w:rPr>
          <w:tab/>
        </w:r>
        <w:r w:rsidR="0079599A">
          <w:rPr>
            <w:noProof/>
            <w:webHidden/>
          </w:rPr>
          <w:fldChar w:fldCharType="begin"/>
        </w:r>
        <w:r w:rsidR="0079599A">
          <w:rPr>
            <w:noProof/>
            <w:webHidden/>
          </w:rPr>
          <w:instrText xml:space="preserve"> PAGEREF _Toc179582524 \h </w:instrText>
        </w:r>
        <w:r w:rsidR="0079599A">
          <w:rPr>
            <w:noProof/>
            <w:webHidden/>
          </w:rPr>
        </w:r>
        <w:r w:rsidR="0079599A">
          <w:rPr>
            <w:noProof/>
            <w:webHidden/>
          </w:rPr>
          <w:fldChar w:fldCharType="separate"/>
        </w:r>
        <w:r w:rsidR="0079599A">
          <w:rPr>
            <w:noProof/>
            <w:webHidden/>
          </w:rPr>
          <w:t>7</w:t>
        </w:r>
        <w:r w:rsidR="0079599A">
          <w:rPr>
            <w:noProof/>
            <w:webHidden/>
          </w:rPr>
          <w:fldChar w:fldCharType="end"/>
        </w:r>
      </w:hyperlink>
    </w:p>
    <w:p w14:paraId="3088D1CA" w14:textId="77777777" w:rsidR="000F79DF" w:rsidRDefault="00D30334" w:rsidP="000F79DF">
      <w:pPr>
        <w:tabs>
          <w:tab w:val="left" w:pos="5954"/>
        </w:tabs>
      </w:pPr>
      <w:r>
        <w:fldChar w:fldCharType="end"/>
      </w:r>
    </w:p>
    <w:p w14:paraId="0BE4F24D" w14:textId="77777777" w:rsidR="0040066E" w:rsidRDefault="0040066E" w:rsidP="000F79DF">
      <w:pPr>
        <w:ind w:left="0" w:firstLine="0"/>
      </w:pPr>
    </w:p>
    <w:p w14:paraId="69302520" w14:textId="77777777" w:rsidR="00861B8F" w:rsidRDefault="00861B8F" w:rsidP="0040066E">
      <w:r>
        <w:br w:type="page"/>
      </w:r>
    </w:p>
    <w:p w14:paraId="770D1C75" w14:textId="77777777" w:rsidR="00A13DBA" w:rsidRDefault="002731FC" w:rsidP="00601D61">
      <w:pPr>
        <w:pStyle w:val="PSI-Ttulo"/>
        <w:ind w:left="426"/>
      </w:pPr>
      <w:r>
        <w:rPr>
          <w:lang w:val="es-AR"/>
        </w:rPr>
        <w:lastRenderedPageBreak/>
        <w:t>Plan de Iteración</w:t>
      </w:r>
    </w:p>
    <w:p w14:paraId="4D099A8E" w14:textId="77777777" w:rsidR="007F38C0" w:rsidRDefault="00DD1DA2" w:rsidP="00450149">
      <w:pPr>
        <w:pStyle w:val="PSI-Ttulo1"/>
      </w:pPr>
      <w:bookmarkStart w:id="2" w:name="_Toc179582511"/>
      <w:r w:rsidRPr="00450149">
        <w:t>Introducción</w:t>
      </w:r>
      <w:bookmarkEnd w:id="2"/>
    </w:p>
    <w:p w14:paraId="047B22B7" w14:textId="77777777" w:rsidR="00601D61" w:rsidRDefault="00601D61" w:rsidP="00601D61">
      <w:pPr>
        <w:pStyle w:val="PSI-Normal"/>
        <w:ind w:left="0" w:firstLine="426"/>
      </w:pPr>
      <w:r>
        <w:t xml:space="preserve">El objetivo de este Plan de Iteración es definir detalladamente un conjunto de actividades y recursos. </w:t>
      </w:r>
    </w:p>
    <w:p w14:paraId="02EF73E4" w14:textId="77777777"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14:paraId="373DA827" w14:textId="77777777" w:rsidR="00DD1DA2" w:rsidRDefault="00DD1DA2" w:rsidP="00DD1DA2">
      <w:pPr>
        <w:pStyle w:val="PSI-Ttulo2"/>
      </w:pPr>
      <w:bookmarkStart w:id="3" w:name="_Toc179582512"/>
      <w:r>
        <w:t>Propósito</w:t>
      </w:r>
      <w:bookmarkEnd w:id="3"/>
    </w:p>
    <w:p w14:paraId="5368AE18" w14:textId="77777777"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71EBBBF6" w14:textId="77777777" w:rsidR="00DD1DA2" w:rsidRDefault="00DD1DA2" w:rsidP="00DD1DA2">
      <w:pPr>
        <w:pStyle w:val="PSI-Ttulo2"/>
      </w:pPr>
      <w:bookmarkStart w:id="4" w:name="_Toc179582513"/>
      <w:r>
        <w:t>Referencias</w:t>
      </w:r>
      <w:bookmarkEnd w:id="4"/>
    </w:p>
    <w:p w14:paraId="7B96C61F" w14:textId="77777777" w:rsidR="00BE114B" w:rsidRDefault="00E040D4" w:rsidP="00E511E0">
      <w:pPr>
        <w:pStyle w:val="PSI-Normal"/>
        <w:numPr>
          <w:ilvl w:val="0"/>
          <w:numId w:val="13"/>
        </w:numPr>
      </w:pPr>
      <w:r>
        <w:t>Arquitectura del Sistema</w:t>
      </w:r>
    </w:p>
    <w:p w14:paraId="623B99E8" w14:textId="77777777" w:rsidR="00BE114B" w:rsidRDefault="00E040D4" w:rsidP="00E511E0">
      <w:pPr>
        <w:pStyle w:val="PSI-Normal"/>
        <w:numPr>
          <w:ilvl w:val="0"/>
          <w:numId w:val="13"/>
        </w:numPr>
      </w:pPr>
      <w:r>
        <w:t>Modelo de Diseño – Clases Diseño – Modelo de componentes</w:t>
      </w:r>
    </w:p>
    <w:p w14:paraId="238C42DB" w14:textId="77777777" w:rsidR="00BE114B" w:rsidRDefault="00E040D4" w:rsidP="00E511E0">
      <w:pPr>
        <w:pStyle w:val="PSI-Normal"/>
        <w:numPr>
          <w:ilvl w:val="0"/>
          <w:numId w:val="13"/>
        </w:numPr>
      </w:pPr>
      <w:r>
        <w:t>Especificación de casos de uso</w:t>
      </w:r>
    </w:p>
    <w:p w14:paraId="56EDA2C6" w14:textId="77777777" w:rsidR="004B3D7B" w:rsidRDefault="00E040D4" w:rsidP="00E511E0">
      <w:pPr>
        <w:pStyle w:val="PSI-Normal"/>
        <w:numPr>
          <w:ilvl w:val="0"/>
          <w:numId w:val="13"/>
        </w:numPr>
      </w:pPr>
      <w:r>
        <w:t>Plan de Iteración C</w:t>
      </w:r>
      <w:r w:rsidR="00C91D70">
        <w:t>1</w:t>
      </w:r>
    </w:p>
    <w:p w14:paraId="758A7040" w14:textId="77777777" w:rsidR="000D4FF8" w:rsidRDefault="000D4FF8" w:rsidP="002129C9">
      <w:pPr>
        <w:pStyle w:val="PSI-Normal"/>
        <w:ind w:left="0" w:firstLine="0"/>
      </w:pPr>
    </w:p>
    <w:p w14:paraId="5B013DC9" w14:textId="77777777" w:rsidR="00DD1DA2" w:rsidRDefault="002129C9" w:rsidP="002129C9">
      <w:pPr>
        <w:pStyle w:val="PSI-Ttulo1"/>
      </w:pPr>
      <w:bookmarkStart w:id="5" w:name="_Toc179582514"/>
      <w:r>
        <w:t>Objetivos</w:t>
      </w:r>
      <w:bookmarkEnd w:id="5"/>
    </w:p>
    <w:p w14:paraId="59AC2FA5" w14:textId="77777777" w:rsidR="00DD1DA2" w:rsidRDefault="00DD1DA2" w:rsidP="002129C9">
      <w:pPr>
        <w:pStyle w:val="PSI-Ttulo2"/>
      </w:pPr>
      <w:bookmarkStart w:id="6" w:name="_Toc179582515"/>
      <w:r>
        <w:t>Criterios de Evaluación</w:t>
      </w:r>
      <w:bookmarkEnd w:id="6"/>
    </w:p>
    <w:p w14:paraId="3DACAECC" w14:textId="77777777" w:rsidR="00B00F4F" w:rsidRDefault="004B3D7B" w:rsidP="004B3D7B">
      <w:pPr>
        <w:pStyle w:val="PSI-Comentario"/>
        <w:ind w:left="0" w:firstLine="0"/>
        <w:rPr>
          <w:i w:val="0"/>
        </w:rPr>
      </w:pPr>
      <w:r>
        <w:rPr>
          <w:i w:val="0"/>
        </w:rPr>
        <w:t>Al finalizar esta iteración, se deberán haber alcanzado los siguientes objetivos:</w:t>
      </w:r>
    </w:p>
    <w:p w14:paraId="24BAAA7E" w14:textId="77777777" w:rsidR="002129C9" w:rsidRDefault="002129C9" w:rsidP="002129C9">
      <w:pPr>
        <w:pStyle w:val="PSI-Ttulo1"/>
      </w:pPr>
      <w:bookmarkStart w:id="7" w:name="_Toc179582516"/>
      <w:r>
        <w:t>Planificación</w:t>
      </w:r>
      <w:bookmarkEnd w:id="7"/>
    </w:p>
    <w:p w14:paraId="282B6A35" w14:textId="77777777"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14:paraId="7C1EDA95" w14:textId="77777777" w:rsidTr="00665869">
        <w:trPr>
          <w:jc w:val="center"/>
        </w:trPr>
        <w:tc>
          <w:tcPr>
            <w:tcW w:w="4673" w:type="dxa"/>
            <w:shd w:val="clear" w:color="auto" w:fill="E6E6E6"/>
            <w:vAlign w:val="center"/>
          </w:tcPr>
          <w:p w14:paraId="24964334"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14:paraId="339CF476"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14:paraId="275B3327"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70C6224D"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14:paraId="4FE7F236" w14:textId="77777777" w:rsidTr="00665869">
        <w:trPr>
          <w:jc w:val="center"/>
        </w:trPr>
        <w:tc>
          <w:tcPr>
            <w:tcW w:w="4673" w:type="dxa"/>
            <w:vAlign w:val="center"/>
          </w:tcPr>
          <w:p w14:paraId="46B474A6" w14:textId="77777777" w:rsidR="00665869" w:rsidRPr="009F74E1" w:rsidRDefault="00C91D70" w:rsidP="00C91D7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T01</w:t>
            </w:r>
            <w:r w:rsidR="000815C2" w:rsidRPr="000815C2">
              <w:rPr>
                <w:rFonts w:ascii="Times New Roman" w:eastAsia="Times New Roman" w:hAnsi="Times New Roman"/>
                <w:i w:val="0"/>
                <w:sz w:val="20"/>
                <w:szCs w:val="20"/>
              </w:rPr>
              <w:t xml:space="preserve"> - Realizar Estimaci</w:t>
            </w:r>
            <w:r w:rsidR="000815C2">
              <w:rPr>
                <w:rFonts w:ascii="Times New Roman" w:eastAsia="Times New Roman" w:hAnsi="Times New Roman"/>
                <w:i w:val="0"/>
                <w:sz w:val="20"/>
                <w:szCs w:val="20"/>
              </w:rPr>
              <w:t xml:space="preserve">ón Fase </w:t>
            </w:r>
            <w:r w:rsidR="00770CF0">
              <w:rPr>
                <w:rFonts w:ascii="Times New Roman" w:eastAsia="Times New Roman" w:hAnsi="Times New Roman"/>
                <w:i w:val="0"/>
                <w:sz w:val="20"/>
                <w:szCs w:val="20"/>
              </w:rPr>
              <w:t xml:space="preserve">Construcción Iteración </w:t>
            </w:r>
            <w:r w:rsidR="00F57F86">
              <w:rPr>
                <w:rFonts w:ascii="Times New Roman" w:eastAsia="Times New Roman" w:hAnsi="Times New Roman"/>
                <w:i w:val="0"/>
                <w:sz w:val="20"/>
                <w:szCs w:val="20"/>
              </w:rPr>
              <w:t>3</w:t>
            </w:r>
          </w:p>
        </w:tc>
        <w:tc>
          <w:tcPr>
            <w:tcW w:w="2132" w:type="dxa"/>
          </w:tcPr>
          <w:p w14:paraId="13EBDB26" w14:textId="77777777"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14:paraId="5A430849" w14:textId="77777777" w:rsidR="00665869" w:rsidRPr="009F74E1" w:rsidRDefault="00F57F86"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58A1BD4C" w14:textId="77777777" w:rsidR="00665869" w:rsidRPr="009F74E1" w:rsidRDefault="00C91D70"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w:t>
            </w:r>
            <w:r w:rsidR="00F57F86">
              <w:rPr>
                <w:rFonts w:ascii="Times New Roman" w:eastAsia="Times New Roman" w:hAnsi="Times New Roman"/>
                <w:i w:val="0"/>
                <w:sz w:val="20"/>
                <w:szCs w:val="20"/>
              </w:rPr>
              <w:t>2</w:t>
            </w:r>
            <w:r>
              <w:rPr>
                <w:rFonts w:ascii="Times New Roman" w:eastAsia="Times New Roman" w:hAnsi="Times New Roman"/>
                <w:i w:val="0"/>
                <w:sz w:val="20"/>
                <w:szCs w:val="20"/>
              </w:rPr>
              <w:t>/11</w:t>
            </w:r>
          </w:p>
        </w:tc>
      </w:tr>
      <w:tr w:rsidR="000C40CA" w:rsidRPr="007537C0" w14:paraId="6029C9C7" w14:textId="77777777" w:rsidTr="00665869">
        <w:trPr>
          <w:jc w:val="center"/>
        </w:trPr>
        <w:tc>
          <w:tcPr>
            <w:tcW w:w="4673" w:type="dxa"/>
            <w:vAlign w:val="center"/>
          </w:tcPr>
          <w:p w14:paraId="1043E726" w14:textId="77777777" w:rsidR="000C40CA" w:rsidRPr="009F74E1" w:rsidRDefault="00C91D70"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00C0585F">
              <w:rPr>
                <w:rFonts w:ascii="Times New Roman" w:eastAsia="Times New Roman" w:hAnsi="Times New Roman"/>
                <w:i w:val="0"/>
                <w:sz w:val="20"/>
                <w:szCs w:val="20"/>
              </w:rPr>
              <w:t xml:space="preserve"> T0</w:t>
            </w:r>
            <w:r>
              <w:rPr>
                <w:rFonts w:ascii="Times New Roman" w:eastAsia="Times New Roman" w:hAnsi="Times New Roman"/>
                <w:i w:val="0"/>
                <w:sz w:val="20"/>
                <w:szCs w:val="20"/>
              </w:rPr>
              <w:t>2</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 xml:space="preserve">Realizar Plan de </w:t>
            </w:r>
            <w:r w:rsidR="009E52DD">
              <w:rPr>
                <w:rFonts w:ascii="Times New Roman" w:eastAsia="Times New Roman" w:hAnsi="Times New Roman"/>
                <w:i w:val="0"/>
                <w:sz w:val="20"/>
                <w:szCs w:val="20"/>
              </w:rPr>
              <w:t>Contingencia</w:t>
            </w:r>
          </w:p>
        </w:tc>
        <w:tc>
          <w:tcPr>
            <w:tcW w:w="2132" w:type="dxa"/>
          </w:tcPr>
          <w:p w14:paraId="18075501" w14:textId="77777777" w:rsidR="000C40CA"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w:t>
            </w:r>
            <w:r w:rsidR="006C16B4">
              <w:rPr>
                <w:rFonts w:ascii="Times New Roman" w:eastAsia="Times New Roman" w:hAnsi="Times New Roman"/>
                <w:i w:val="0"/>
                <w:sz w:val="20"/>
                <w:szCs w:val="20"/>
              </w:rPr>
              <w:t>, Emilio Levipichun</w:t>
            </w:r>
          </w:p>
        </w:tc>
        <w:tc>
          <w:tcPr>
            <w:tcW w:w="1134" w:type="dxa"/>
            <w:vAlign w:val="center"/>
          </w:tcPr>
          <w:p w14:paraId="6C54C3AE" w14:textId="77777777" w:rsidR="000C40CA" w:rsidRDefault="00F57F86"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AE3CC85" w14:textId="77777777" w:rsidR="000C40CA" w:rsidRDefault="00F57F86" w:rsidP="00C91D7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F57F86" w:rsidRPr="007537C0" w14:paraId="56458EF8" w14:textId="77777777" w:rsidTr="00665869">
        <w:trPr>
          <w:jc w:val="center"/>
        </w:trPr>
        <w:tc>
          <w:tcPr>
            <w:tcW w:w="4673" w:type="dxa"/>
            <w:vAlign w:val="center"/>
          </w:tcPr>
          <w:p w14:paraId="3E2ED1BA" w14:textId="77777777" w:rsidR="00F57F86" w:rsidRPr="000815C2"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03</w:t>
            </w:r>
            <w:r w:rsidRPr="000815C2">
              <w:rPr>
                <w:rFonts w:ascii="Times New Roman" w:eastAsia="Times New Roman" w:hAnsi="Times New Roman"/>
                <w:i w:val="0"/>
                <w:sz w:val="20"/>
                <w:szCs w:val="20"/>
              </w:rPr>
              <w:t xml:space="preserve"> - Realizar Presentación I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C02</w:t>
            </w:r>
          </w:p>
        </w:tc>
        <w:tc>
          <w:tcPr>
            <w:tcW w:w="2132" w:type="dxa"/>
          </w:tcPr>
          <w:p w14:paraId="25309EC5"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5547A902"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392B8978"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F57F86" w:rsidRPr="007537C0" w14:paraId="3A8C5507" w14:textId="77777777" w:rsidTr="00665869">
        <w:trPr>
          <w:jc w:val="center"/>
        </w:trPr>
        <w:tc>
          <w:tcPr>
            <w:tcW w:w="4673" w:type="dxa"/>
            <w:vAlign w:val="center"/>
          </w:tcPr>
          <w:p w14:paraId="458A99C8"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C02 T04 </w:t>
            </w:r>
            <w:r>
              <w:rPr>
                <w:rFonts w:ascii="Times New Roman" w:eastAsia="Times New Roman" w:hAnsi="Times New Roman"/>
                <w:i w:val="0"/>
                <w:sz w:val="20"/>
                <w:szCs w:val="20"/>
              </w:rPr>
              <w:t xml:space="preserve">- Probar </w:t>
            </w:r>
            <w:r>
              <w:rPr>
                <w:rFonts w:ascii="Times New Roman" w:eastAsia="Times New Roman" w:hAnsi="Times New Roman"/>
                <w:i w:val="0"/>
                <w:sz w:val="20"/>
                <w:szCs w:val="20"/>
              </w:rPr>
              <w:t>3r</w:t>
            </w:r>
            <w:r w:rsidRPr="00721A6F">
              <w:rPr>
                <w:rFonts w:ascii="Times New Roman" w:eastAsia="Times New Roman" w:hAnsi="Times New Roman"/>
                <w:i w:val="0"/>
                <w:sz w:val="20"/>
                <w:szCs w:val="20"/>
              </w:rPr>
              <w:t>a tanda de casos de uso</w:t>
            </w:r>
          </w:p>
        </w:tc>
        <w:tc>
          <w:tcPr>
            <w:tcW w:w="2132" w:type="dxa"/>
          </w:tcPr>
          <w:p w14:paraId="713A77C1"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Valeria Ojeda, Malena Oyarzo</w:t>
            </w:r>
          </w:p>
        </w:tc>
        <w:tc>
          <w:tcPr>
            <w:tcW w:w="1134" w:type="dxa"/>
            <w:vAlign w:val="center"/>
          </w:tcPr>
          <w:p w14:paraId="6B1108BE"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w:t>
            </w:r>
            <w:r>
              <w:rPr>
                <w:rFonts w:ascii="Times New Roman" w:eastAsia="Times New Roman" w:hAnsi="Times New Roman"/>
                <w:i w:val="0"/>
                <w:sz w:val="20"/>
                <w:szCs w:val="20"/>
              </w:rPr>
              <w:t>/1</w:t>
            </w:r>
            <w:r>
              <w:rPr>
                <w:rFonts w:ascii="Times New Roman" w:eastAsia="Times New Roman" w:hAnsi="Times New Roman"/>
                <w:i w:val="0"/>
                <w:sz w:val="20"/>
                <w:szCs w:val="20"/>
              </w:rPr>
              <w:t>1</w:t>
            </w:r>
          </w:p>
        </w:tc>
        <w:tc>
          <w:tcPr>
            <w:tcW w:w="1133" w:type="dxa"/>
            <w:vAlign w:val="center"/>
          </w:tcPr>
          <w:p w14:paraId="078954F1"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w:t>
            </w:r>
            <w:r>
              <w:rPr>
                <w:rFonts w:ascii="Times New Roman" w:eastAsia="Times New Roman" w:hAnsi="Times New Roman"/>
                <w:i w:val="0"/>
                <w:sz w:val="20"/>
                <w:szCs w:val="20"/>
              </w:rPr>
              <w:t>/11</w:t>
            </w:r>
          </w:p>
        </w:tc>
      </w:tr>
      <w:tr w:rsidR="00F57F86" w:rsidRPr="007537C0" w14:paraId="3179D07C" w14:textId="77777777" w:rsidTr="00665869">
        <w:trPr>
          <w:jc w:val="center"/>
        </w:trPr>
        <w:tc>
          <w:tcPr>
            <w:tcW w:w="4673" w:type="dxa"/>
            <w:vAlign w:val="center"/>
          </w:tcPr>
          <w:p w14:paraId="34A6BF37" w14:textId="77777777" w:rsidR="00F57F86" w:rsidRPr="009F74E1" w:rsidRDefault="00F57F86" w:rsidP="00F57F86">
            <w:pPr>
              <w:pStyle w:val="PSI-ComentarioenTabla"/>
              <w:widowControl w:val="0"/>
              <w:suppressAutoHyphens/>
              <w:spacing w:before="0" w:after="240" w:line="240" w:lineRule="atLeast"/>
              <w:ind w:left="0" w:firstLine="0"/>
              <w:rPr>
                <w:rFonts w:ascii="Times New Roman" w:eastAsia="Times New Roman" w:hAnsi="Times New Roman"/>
                <w:i w:val="0"/>
                <w:sz w:val="20"/>
                <w:szCs w:val="20"/>
              </w:rPr>
            </w:pPr>
            <w:bookmarkStart w:id="8" w:name="_GoBack"/>
            <w:bookmarkEnd w:id="8"/>
          </w:p>
        </w:tc>
        <w:tc>
          <w:tcPr>
            <w:tcW w:w="2132" w:type="dxa"/>
          </w:tcPr>
          <w:p w14:paraId="7C027A5E" w14:textId="77777777" w:rsidR="00F57F86" w:rsidRDefault="00F57F86" w:rsidP="00F57F86">
            <w:pPr>
              <w:pStyle w:val="PSI-ComentarioenTabla"/>
              <w:widowControl w:val="0"/>
              <w:suppressAutoHyphens/>
              <w:spacing w:before="0" w:after="240" w:line="240" w:lineRule="atLeast"/>
              <w:ind w:left="0" w:firstLine="0"/>
              <w:rPr>
                <w:rFonts w:ascii="Times New Roman" w:eastAsia="Times New Roman" w:hAnsi="Times New Roman"/>
                <w:i w:val="0"/>
                <w:sz w:val="20"/>
                <w:szCs w:val="20"/>
              </w:rPr>
            </w:pPr>
          </w:p>
        </w:tc>
        <w:tc>
          <w:tcPr>
            <w:tcW w:w="1134" w:type="dxa"/>
            <w:vAlign w:val="center"/>
          </w:tcPr>
          <w:p w14:paraId="061D5CBE" w14:textId="77777777" w:rsidR="00F57F86" w:rsidRDefault="00F57F86" w:rsidP="00F57F86">
            <w:pPr>
              <w:pStyle w:val="PSI-ComentarioenTabla"/>
              <w:widowControl w:val="0"/>
              <w:suppressAutoHyphens/>
              <w:spacing w:before="0" w:after="240" w:line="240" w:lineRule="atLeast"/>
              <w:ind w:left="0" w:firstLine="0"/>
              <w:rPr>
                <w:rFonts w:ascii="Times New Roman" w:eastAsia="Times New Roman" w:hAnsi="Times New Roman"/>
                <w:i w:val="0"/>
                <w:sz w:val="20"/>
                <w:szCs w:val="20"/>
              </w:rPr>
            </w:pPr>
          </w:p>
        </w:tc>
        <w:tc>
          <w:tcPr>
            <w:tcW w:w="1133" w:type="dxa"/>
            <w:vAlign w:val="center"/>
          </w:tcPr>
          <w:p w14:paraId="2F7B8A6A"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F57F86" w:rsidRPr="007537C0" w14:paraId="120FCFB6" w14:textId="77777777" w:rsidTr="00665869">
        <w:trPr>
          <w:jc w:val="center"/>
        </w:trPr>
        <w:tc>
          <w:tcPr>
            <w:tcW w:w="4673" w:type="dxa"/>
            <w:vAlign w:val="center"/>
          </w:tcPr>
          <w:p w14:paraId="294005EE"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T05 - Implementar 3r</w:t>
            </w:r>
            <w:r w:rsidRPr="00721A6F">
              <w:rPr>
                <w:rFonts w:ascii="Times New Roman" w:eastAsia="Times New Roman" w:hAnsi="Times New Roman"/>
                <w:i w:val="0"/>
                <w:sz w:val="20"/>
                <w:szCs w:val="20"/>
              </w:rPr>
              <w:t>a tanda de casos de uso</w:t>
            </w:r>
          </w:p>
        </w:tc>
        <w:tc>
          <w:tcPr>
            <w:tcW w:w="2132" w:type="dxa"/>
          </w:tcPr>
          <w:p w14:paraId="18304FFC"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r>
              <w:t xml:space="preserve"> </w:t>
            </w:r>
            <w:r w:rsidRPr="00721A6F">
              <w:rPr>
                <w:rFonts w:ascii="Times New Roman" w:eastAsia="Times New Roman" w:hAnsi="Times New Roman"/>
                <w:i w:val="0"/>
                <w:sz w:val="20"/>
                <w:szCs w:val="20"/>
              </w:rPr>
              <w:t>Emilio Levipichun</w:t>
            </w:r>
          </w:p>
        </w:tc>
        <w:tc>
          <w:tcPr>
            <w:tcW w:w="1134" w:type="dxa"/>
            <w:vAlign w:val="center"/>
          </w:tcPr>
          <w:p w14:paraId="107925D4"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12AD0119"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F57F86" w:rsidRPr="007537C0" w14:paraId="256AA635" w14:textId="77777777" w:rsidTr="00665869">
        <w:trPr>
          <w:jc w:val="center"/>
        </w:trPr>
        <w:tc>
          <w:tcPr>
            <w:tcW w:w="4673" w:type="dxa"/>
            <w:vAlign w:val="center"/>
          </w:tcPr>
          <w:p w14:paraId="03A0325E" w14:textId="77777777" w:rsidR="00F57F86" w:rsidRPr="000815C2"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C02 T06 - </w:t>
            </w:r>
            <w:r>
              <w:rPr>
                <w:rFonts w:ascii="Times New Roman" w:eastAsia="Times New Roman" w:hAnsi="Times New Roman"/>
                <w:i w:val="0"/>
                <w:sz w:val="20"/>
                <w:szCs w:val="20"/>
              </w:rPr>
              <w:t>Integrar software</w:t>
            </w:r>
          </w:p>
        </w:tc>
        <w:tc>
          <w:tcPr>
            <w:tcW w:w="2132" w:type="dxa"/>
          </w:tcPr>
          <w:p w14:paraId="33B8EAEF"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5819A1CC"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6A60FA2E"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F57F86" w:rsidRPr="007537C0" w14:paraId="0B75BB60" w14:textId="77777777" w:rsidTr="00665869">
        <w:trPr>
          <w:jc w:val="center"/>
        </w:trPr>
        <w:tc>
          <w:tcPr>
            <w:tcW w:w="4673" w:type="dxa"/>
            <w:vAlign w:val="center"/>
          </w:tcPr>
          <w:p w14:paraId="0776FD86" w14:textId="77777777" w:rsidR="00F57F86" w:rsidRPr="000815C2"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07</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C03</w:t>
            </w:r>
          </w:p>
        </w:tc>
        <w:tc>
          <w:tcPr>
            <w:tcW w:w="2132" w:type="dxa"/>
          </w:tcPr>
          <w:p w14:paraId="7AE8AEFB"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4B8DC0F4"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18302E87"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F57F86" w:rsidRPr="007537C0" w14:paraId="3752A699" w14:textId="77777777" w:rsidTr="00665869">
        <w:trPr>
          <w:jc w:val="center"/>
        </w:trPr>
        <w:tc>
          <w:tcPr>
            <w:tcW w:w="4673" w:type="dxa"/>
            <w:vAlign w:val="center"/>
          </w:tcPr>
          <w:p w14:paraId="3EA20C8B"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C02 T08 - </w:t>
            </w:r>
            <w:r w:rsidRPr="000815C2">
              <w:rPr>
                <w:rFonts w:ascii="Times New Roman" w:eastAsia="Times New Roman" w:hAnsi="Times New Roman"/>
                <w:i w:val="0"/>
                <w:sz w:val="20"/>
                <w:szCs w:val="20"/>
              </w:rPr>
              <w:t>Revisión de SQA (RTF)</w:t>
            </w:r>
          </w:p>
        </w:tc>
        <w:tc>
          <w:tcPr>
            <w:tcW w:w="2132" w:type="dxa"/>
          </w:tcPr>
          <w:p w14:paraId="69C812F3"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14:paraId="3B8BE80B"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0151B9D4"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F57F86" w:rsidRPr="007537C0" w14:paraId="065BD212" w14:textId="77777777" w:rsidTr="00665869">
        <w:trPr>
          <w:jc w:val="center"/>
        </w:trPr>
        <w:tc>
          <w:tcPr>
            <w:tcW w:w="4673" w:type="dxa"/>
            <w:vAlign w:val="center"/>
          </w:tcPr>
          <w:p w14:paraId="78CE1857"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C02 T09 - </w:t>
            </w:r>
            <w:r w:rsidRPr="000815C2">
              <w:rPr>
                <w:rFonts w:ascii="Times New Roman" w:eastAsia="Times New Roman" w:hAnsi="Times New Roman"/>
                <w:i w:val="0"/>
                <w:sz w:val="20"/>
                <w:szCs w:val="20"/>
              </w:rPr>
              <w:t>Revisión de SQA (</w:t>
            </w:r>
            <w:r w:rsidRPr="0050634C">
              <w:rPr>
                <w:rFonts w:ascii="Times New Roman" w:eastAsia="Times New Roman" w:hAnsi="Times New Roman"/>
                <w:i w:val="0"/>
                <w:sz w:val="20"/>
                <w:szCs w:val="20"/>
              </w:rPr>
              <w:t>Rutinaria</w:t>
            </w:r>
            <w:r w:rsidRPr="000815C2">
              <w:rPr>
                <w:rFonts w:ascii="Times New Roman" w:eastAsia="Times New Roman" w:hAnsi="Times New Roman"/>
                <w:i w:val="0"/>
                <w:sz w:val="20"/>
                <w:szCs w:val="20"/>
              </w:rPr>
              <w:t>)</w:t>
            </w:r>
          </w:p>
        </w:tc>
        <w:tc>
          <w:tcPr>
            <w:tcW w:w="2132" w:type="dxa"/>
          </w:tcPr>
          <w:p w14:paraId="1588C854" w14:textId="77777777" w:rsidR="00F57F86" w:rsidRDefault="00F57F86" w:rsidP="00F57F86">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Pr="00CD7E2F">
              <w:rPr>
                <w:rFonts w:ascii="Times New Roman" w:eastAsia="Times New Roman" w:hAnsi="Times New Roman"/>
                <w:i w:val="0"/>
                <w:sz w:val="20"/>
                <w:szCs w:val="20"/>
              </w:rPr>
              <w:t>Emilio Levipichun</w:t>
            </w:r>
            <w:r>
              <w:rPr>
                <w:rFonts w:ascii="Times New Roman" w:eastAsia="Times New Roman" w:hAnsi="Times New Roman"/>
                <w:i w:val="0"/>
                <w:sz w:val="20"/>
                <w:szCs w:val="20"/>
              </w:rPr>
              <w:t>, Malena Oyarzo</w:t>
            </w:r>
          </w:p>
        </w:tc>
        <w:tc>
          <w:tcPr>
            <w:tcW w:w="1134" w:type="dxa"/>
            <w:vAlign w:val="center"/>
          </w:tcPr>
          <w:p w14:paraId="3B7A08C5"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53AF47A1"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F57F86" w:rsidRPr="007537C0" w14:paraId="2C3BC1F1" w14:textId="77777777" w:rsidTr="00665869">
        <w:trPr>
          <w:jc w:val="center"/>
        </w:trPr>
        <w:tc>
          <w:tcPr>
            <w:tcW w:w="4673" w:type="dxa"/>
            <w:vAlign w:val="center"/>
          </w:tcPr>
          <w:p w14:paraId="0B96A335" w14:textId="77777777" w:rsidR="00F57F86" w:rsidRPr="000815C2"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T10</w:t>
            </w:r>
            <w:r w:rsidRPr="000815C2">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rPr>
              <w:t>Realizar Seguimiento de Riesgos</w:t>
            </w:r>
          </w:p>
        </w:tc>
        <w:tc>
          <w:tcPr>
            <w:tcW w:w="2132" w:type="dxa"/>
          </w:tcPr>
          <w:p w14:paraId="2CFFD13E"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14:paraId="6D0AF8B5"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58F43901"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F57F86" w:rsidRPr="007537C0" w14:paraId="1AF5543E" w14:textId="77777777" w:rsidTr="00665869">
        <w:trPr>
          <w:jc w:val="center"/>
        </w:trPr>
        <w:tc>
          <w:tcPr>
            <w:tcW w:w="4673" w:type="dxa"/>
            <w:vAlign w:val="center"/>
          </w:tcPr>
          <w:p w14:paraId="0B8C0795"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C02 </w:t>
            </w:r>
            <w:r w:rsidRPr="000815C2">
              <w:rPr>
                <w:rFonts w:ascii="Times New Roman" w:eastAsia="Times New Roman" w:hAnsi="Times New Roman"/>
                <w:i w:val="0"/>
                <w:sz w:val="20"/>
                <w:szCs w:val="20"/>
              </w:rPr>
              <w:t>T</w:t>
            </w:r>
            <w:r>
              <w:rPr>
                <w:rFonts w:ascii="Times New Roman" w:eastAsia="Times New Roman" w:hAnsi="Times New Roman"/>
                <w:i w:val="0"/>
                <w:sz w:val="20"/>
                <w:szCs w:val="20"/>
              </w:rPr>
              <w:t>11</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C</w:t>
            </w:r>
            <w:r w:rsidRPr="000815C2">
              <w:rPr>
                <w:rFonts w:ascii="Times New Roman" w:eastAsia="Times New Roman" w:hAnsi="Times New Roman"/>
                <w:i w:val="0"/>
                <w:sz w:val="20"/>
                <w:szCs w:val="20"/>
              </w:rPr>
              <w:t>0</w:t>
            </w:r>
            <w:r>
              <w:rPr>
                <w:rFonts w:ascii="Times New Roman" w:eastAsia="Times New Roman" w:hAnsi="Times New Roman"/>
                <w:i w:val="0"/>
                <w:sz w:val="20"/>
                <w:szCs w:val="20"/>
              </w:rPr>
              <w:t>3</w:t>
            </w:r>
          </w:p>
        </w:tc>
        <w:tc>
          <w:tcPr>
            <w:tcW w:w="2132" w:type="dxa"/>
          </w:tcPr>
          <w:p w14:paraId="160B881E"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14:paraId="5371A816"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4A4A2EE1"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F57F86" w:rsidRPr="007537C0" w14:paraId="791A1435" w14:textId="77777777" w:rsidTr="00665869">
        <w:trPr>
          <w:jc w:val="center"/>
        </w:trPr>
        <w:tc>
          <w:tcPr>
            <w:tcW w:w="4673" w:type="dxa"/>
            <w:vAlign w:val="center"/>
          </w:tcPr>
          <w:p w14:paraId="50AD9495" w14:textId="77777777" w:rsidR="00F57F86" w:rsidRPr="009F74E1"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commentRangeStart w:id="9"/>
            <w:r>
              <w:rPr>
                <w:rFonts w:ascii="Times New Roman" w:eastAsia="Times New Roman" w:hAnsi="Times New Roman"/>
                <w:i w:val="0"/>
                <w:sz w:val="20"/>
                <w:szCs w:val="20"/>
              </w:rPr>
              <w:t>C02 T12</w:t>
            </w:r>
            <w:r w:rsidRPr="000815C2">
              <w:rPr>
                <w:rFonts w:ascii="Times New Roman" w:eastAsia="Times New Roman" w:hAnsi="Times New Roman"/>
                <w:i w:val="0"/>
                <w:sz w:val="20"/>
                <w:szCs w:val="20"/>
              </w:rPr>
              <w:t xml:space="preserve"> - Realizar Plan de Iteración </w:t>
            </w:r>
            <w:r>
              <w:rPr>
                <w:rFonts w:ascii="Times New Roman" w:eastAsia="Times New Roman" w:hAnsi="Times New Roman"/>
                <w:i w:val="0"/>
                <w:sz w:val="20"/>
                <w:szCs w:val="20"/>
              </w:rPr>
              <w:t>Finalización con estimación</w:t>
            </w:r>
            <w:commentRangeEnd w:id="9"/>
            <w:r>
              <w:rPr>
                <w:rStyle w:val="Refdecomentario"/>
                <w:i w:val="0"/>
                <w:color w:val="auto"/>
                <w:lang w:val="es-ES"/>
              </w:rPr>
              <w:commentReference w:id="9"/>
            </w:r>
          </w:p>
        </w:tc>
        <w:tc>
          <w:tcPr>
            <w:tcW w:w="2132" w:type="dxa"/>
          </w:tcPr>
          <w:p w14:paraId="2E29EB9A"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14:paraId="194033C3"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4F0E77E3"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F57F86" w:rsidRPr="007537C0" w14:paraId="5FD3EEDF" w14:textId="77777777" w:rsidTr="00665869">
        <w:trPr>
          <w:jc w:val="center"/>
        </w:trPr>
        <w:tc>
          <w:tcPr>
            <w:tcW w:w="4673" w:type="dxa"/>
            <w:vAlign w:val="center"/>
          </w:tcPr>
          <w:p w14:paraId="78861FCC" w14:textId="77777777" w:rsidR="00F57F86" w:rsidRPr="000815C2"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C02 T13 - Realizar Presentación III</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C03</w:t>
            </w:r>
          </w:p>
        </w:tc>
        <w:tc>
          <w:tcPr>
            <w:tcW w:w="2132" w:type="dxa"/>
          </w:tcPr>
          <w:p w14:paraId="4C7EE0B3" w14:textId="77777777" w:rsidR="00F57F86" w:rsidRPr="00C0585F"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14:paraId="3A7F1C27"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3967D7F0" w14:textId="77777777" w:rsidR="00F57F86" w:rsidRDefault="00F57F86" w:rsidP="00F57F86">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F57F86" w:rsidRPr="007537C0" w14:paraId="28D289EE" w14:textId="77777777" w:rsidTr="00665869">
        <w:trPr>
          <w:jc w:val="center"/>
        </w:trPr>
        <w:tc>
          <w:tcPr>
            <w:tcW w:w="4673" w:type="dxa"/>
            <w:vAlign w:val="center"/>
          </w:tcPr>
          <w:p w14:paraId="607FD54C" w14:textId="77777777" w:rsidR="00F57F86" w:rsidRPr="008C324C" w:rsidRDefault="00F57F86" w:rsidP="00F57F86">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14:paraId="2326C138" w14:textId="77777777" w:rsidR="00F57F86" w:rsidRPr="008C324C" w:rsidRDefault="00F57F86" w:rsidP="00F57F86">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14:paraId="20CF3772" w14:textId="77777777" w:rsidR="00F57F86" w:rsidRPr="008C324C" w:rsidRDefault="00F57F86" w:rsidP="00F57F86">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14:paraId="488EC96F" w14:textId="77777777" w:rsidR="00F57F86" w:rsidRPr="008C324C" w:rsidRDefault="00F57F86" w:rsidP="00F57F86">
            <w:pPr>
              <w:pStyle w:val="PSI-ComentarioenTabla"/>
              <w:widowControl w:val="0"/>
              <w:suppressAutoHyphens/>
              <w:spacing w:before="0" w:after="240" w:line="240" w:lineRule="atLeast"/>
              <w:rPr>
                <w:rFonts w:ascii="Times New Roman" w:eastAsia="Times New Roman" w:hAnsi="Times New Roman"/>
                <w:b/>
                <w:i w:val="0"/>
                <w:sz w:val="20"/>
                <w:szCs w:val="20"/>
              </w:rPr>
            </w:pPr>
            <w:commentRangeStart w:id="10"/>
            <w:r>
              <w:rPr>
                <w:rFonts w:ascii="Times New Roman" w:eastAsia="Times New Roman" w:hAnsi="Times New Roman"/>
                <w:b/>
                <w:i w:val="0"/>
                <w:sz w:val="20"/>
                <w:szCs w:val="20"/>
              </w:rPr>
              <w:t>19/11</w:t>
            </w:r>
            <w:commentRangeEnd w:id="10"/>
            <w:r>
              <w:rPr>
                <w:rStyle w:val="Refdecomentario"/>
                <w:i w:val="0"/>
                <w:color w:val="auto"/>
                <w:lang w:val="es-ES"/>
              </w:rPr>
              <w:commentReference w:id="10"/>
            </w:r>
          </w:p>
        </w:tc>
      </w:tr>
    </w:tbl>
    <w:p w14:paraId="30024ACD" w14:textId="77777777" w:rsidR="00F70F4F" w:rsidRDefault="00B00F4F" w:rsidP="00F70F4F">
      <w:pPr>
        <w:pStyle w:val="PSI-Normal"/>
      </w:pPr>
      <w:bookmarkStart w:id="11" w:name="_Toc238197615"/>
      <w:r>
        <w:tab/>
      </w:r>
    </w:p>
    <w:p w14:paraId="62FC5E0E" w14:textId="77777777" w:rsidR="00F70F4F" w:rsidRDefault="00F70F4F" w:rsidP="00F70F4F">
      <w:pPr>
        <w:pStyle w:val="PSI-Ttulo1"/>
        <w:rPr>
          <w:rFonts w:eastAsia="DejaVu Sans"/>
        </w:rPr>
      </w:pPr>
      <w:bookmarkStart w:id="12" w:name="_Toc179582517"/>
      <w:r>
        <w:rPr>
          <w:rFonts w:eastAsia="DejaVu Sans"/>
        </w:rPr>
        <w:t>Casos de Uso y Escenarios</w:t>
      </w:r>
      <w:bookmarkEnd w:id="11"/>
      <w:bookmarkEnd w:id="12"/>
    </w:p>
    <w:p w14:paraId="06B13926" w14:textId="77777777" w:rsidR="00F70F4F" w:rsidRDefault="00F57F86" w:rsidP="00F70F4F">
      <w:pPr>
        <w:pStyle w:val="PSI-Normal"/>
      </w:pPr>
      <w:r>
        <w:t>Lista de Casos de Uso al 12/11</w:t>
      </w:r>
      <w:r w:rsidR="009F74E1">
        <w:t>:</w:t>
      </w:r>
    </w:p>
    <w:p w14:paraId="57EA1629" w14:textId="77777777" w:rsidR="00444410" w:rsidRDefault="00444410" w:rsidP="00444410">
      <w:pPr>
        <w:pStyle w:val="PSI-Normal"/>
      </w:pPr>
      <w:r>
        <w:t xml:space="preserve">CU01 - CRUD </w:t>
      </w:r>
      <w:r w:rsidR="0079599A">
        <w:t>Escenario</w:t>
      </w:r>
    </w:p>
    <w:p w14:paraId="4A60F4F1" w14:textId="77777777" w:rsidR="00444410" w:rsidRDefault="00444410" w:rsidP="00444410">
      <w:pPr>
        <w:pStyle w:val="PSI-Normal"/>
      </w:pPr>
      <w:r>
        <w:t xml:space="preserve">CU02 - Consultar </w:t>
      </w:r>
      <w:r w:rsidR="0079599A">
        <w:t>Escenario</w:t>
      </w:r>
    </w:p>
    <w:p w14:paraId="04A1976C" w14:textId="77777777" w:rsidR="00444410" w:rsidRDefault="00444410" w:rsidP="00444410">
      <w:pPr>
        <w:pStyle w:val="PSI-Normal"/>
      </w:pPr>
      <w:r>
        <w:t xml:space="preserve">CU03 - Asignar </w:t>
      </w:r>
      <w:r w:rsidR="0079599A">
        <w:t>Escenario</w:t>
      </w:r>
    </w:p>
    <w:p w14:paraId="463AC3DB" w14:textId="77777777" w:rsidR="00444410" w:rsidRDefault="00444410" w:rsidP="00444410">
      <w:pPr>
        <w:pStyle w:val="PSI-Normal"/>
      </w:pPr>
      <w:r>
        <w:t>CU04 - Adjuntar Documentos</w:t>
      </w:r>
    </w:p>
    <w:p w14:paraId="5778762F" w14:textId="77777777" w:rsidR="00444410" w:rsidRDefault="00444410" w:rsidP="00444410">
      <w:pPr>
        <w:pStyle w:val="PSI-Normal"/>
      </w:pPr>
      <w:r>
        <w:t xml:space="preserve">CU05 - Comentar </w:t>
      </w:r>
      <w:r w:rsidR="0079599A">
        <w:t>Escenario</w:t>
      </w:r>
    </w:p>
    <w:p w14:paraId="435AC9CF" w14:textId="77777777" w:rsidR="00444410" w:rsidRDefault="00444410" w:rsidP="00444410">
      <w:pPr>
        <w:pStyle w:val="PSI-Normal"/>
      </w:pPr>
      <w:r>
        <w:t xml:space="preserve">CU06 - Exportar </w:t>
      </w:r>
      <w:r w:rsidR="0079599A">
        <w:t xml:space="preserve">Escenarios </w:t>
      </w:r>
      <w:r>
        <w:t>y Resultados</w:t>
      </w:r>
    </w:p>
    <w:p w14:paraId="0CFCD0C9" w14:textId="77777777" w:rsidR="00444410" w:rsidRDefault="00444410" w:rsidP="00444410">
      <w:pPr>
        <w:pStyle w:val="PSI-Normal"/>
      </w:pPr>
      <w:r>
        <w:t xml:space="preserve">CU07 - </w:t>
      </w:r>
      <w:r w:rsidR="0079599A">
        <w:t>Consultar Proyectos</w:t>
      </w:r>
    </w:p>
    <w:p w14:paraId="59E2668A" w14:textId="77777777" w:rsidR="00444410" w:rsidRDefault="00444410" w:rsidP="00444410">
      <w:pPr>
        <w:pStyle w:val="PSI-Normal"/>
      </w:pPr>
      <w:r>
        <w:lastRenderedPageBreak/>
        <w:t xml:space="preserve">CU08 - </w:t>
      </w:r>
      <w:r w:rsidR="0079599A">
        <w:t xml:space="preserve">Consultar Proyectos Asignados </w:t>
      </w:r>
    </w:p>
    <w:p w14:paraId="5D84ACD3" w14:textId="77777777" w:rsidR="00444410" w:rsidRDefault="00444410" w:rsidP="00444410">
      <w:pPr>
        <w:pStyle w:val="PSI-Normal"/>
      </w:pPr>
      <w:r>
        <w:t xml:space="preserve">CU09 - </w:t>
      </w:r>
      <w:r w:rsidR="0079599A">
        <w:t>CRUD Proyectos</w:t>
      </w:r>
    </w:p>
    <w:p w14:paraId="45E6FBAF" w14:textId="77777777" w:rsidR="00444410" w:rsidRDefault="00444410" w:rsidP="00444410">
      <w:pPr>
        <w:pStyle w:val="PSI-Normal"/>
      </w:pPr>
      <w:r>
        <w:t xml:space="preserve">CU10 - </w:t>
      </w:r>
      <w:r w:rsidR="0079599A">
        <w:t>CRUD Permisos</w:t>
      </w:r>
    </w:p>
    <w:p w14:paraId="49524B08" w14:textId="77777777" w:rsidR="0079599A" w:rsidRDefault="0079599A" w:rsidP="0079599A">
      <w:pPr>
        <w:pStyle w:val="PSI-Normal"/>
      </w:pPr>
      <w:r>
        <w:t>CU11 - CRUD Usuarios</w:t>
      </w:r>
    </w:p>
    <w:p w14:paraId="75153F4E" w14:textId="77777777" w:rsidR="00444410" w:rsidRDefault="00444410" w:rsidP="00444410">
      <w:pPr>
        <w:pStyle w:val="PSI-Normal"/>
      </w:pPr>
      <w:r>
        <w:t>CU11 - CRUD Hitos</w:t>
      </w:r>
    </w:p>
    <w:p w14:paraId="4B2A8587" w14:textId="77777777" w:rsidR="00444410" w:rsidRDefault="00444410" w:rsidP="00444410">
      <w:pPr>
        <w:pStyle w:val="PSI-Normal"/>
      </w:pPr>
      <w:r>
        <w:t xml:space="preserve">CU12 - </w:t>
      </w:r>
      <w:r w:rsidR="0079599A">
        <w:t xml:space="preserve"> CRUD Iteraciones</w:t>
      </w:r>
    </w:p>
    <w:p w14:paraId="39515EFD" w14:textId="77777777" w:rsidR="0079599A" w:rsidRDefault="0079599A" w:rsidP="0079599A">
      <w:pPr>
        <w:pStyle w:val="PSI-Normal"/>
      </w:pPr>
      <w:r>
        <w:t>CU13 - CRUD Roles</w:t>
      </w:r>
    </w:p>
    <w:p w14:paraId="01B5ECAD" w14:textId="77777777" w:rsidR="00444410" w:rsidRDefault="00444410" w:rsidP="00444410">
      <w:pPr>
        <w:pStyle w:val="PSI-Normal"/>
      </w:pPr>
      <w:r>
        <w:t>CU13 - Consultar Hitos</w:t>
      </w:r>
    </w:p>
    <w:p w14:paraId="3B455761" w14:textId="77777777" w:rsidR="009F74E1" w:rsidRDefault="00444410" w:rsidP="00444410">
      <w:pPr>
        <w:pStyle w:val="PSI-Normal"/>
      </w:pPr>
      <w:r>
        <w:t>CU1</w:t>
      </w:r>
      <w:r w:rsidR="0079599A">
        <w:t>4</w:t>
      </w:r>
      <w:r>
        <w:t xml:space="preserve"> - Gestionar Rol</w:t>
      </w:r>
    </w:p>
    <w:p w14:paraId="6E35F65C" w14:textId="77777777" w:rsidR="0079599A" w:rsidRDefault="0079599A" w:rsidP="0079599A">
      <w:pPr>
        <w:pStyle w:val="PSI-Normal"/>
      </w:pPr>
      <w:r>
        <w:t>CU15 - Consultar Iteración</w:t>
      </w:r>
    </w:p>
    <w:p w14:paraId="27391B43" w14:textId="77777777" w:rsidR="0079599A" w:rsidRDefault="0079599A" w:rsidP="0079599A">
      <w:pPr>
        <w:pStyle w:val="PSI-Normal"/>
      </w:pPr>
      <w:r>
        <w:t>CU16 - CRUD Tipo</w:t>
      </w:r>
    </w:p>
    <w:p w14:paraId="54D7AC49" w14:textId="77777777" w:rsidR="0079599A" w:rsidRDefault="0079599A" w:rsidP="0079599A">
      <w:pPr>
        <w:pStyle w:val="PSI-Normal"/>
      </w:pPr>
      <w:r>
        <w:t>CU17 - CRUD Subtipo</w:t>
      </w:r>
    </w:p>
    <w:p w14:paraId="70F94947" w14:textId="77777777" w:rsidR="0079599A" w:rsidRDefault="0079599A" w:rsidP="0079599A">
      <w:pPr>
        <w:pStyle w:val="PSI-Normal"/>
      </w:pPr>
      <w:r>
        <w:t>CU18 - CRUD Categoría</w:t>
      </w:r>
    </w:p>
    <w:p w14:paraId="267D240D" w14:textId="77777777" w:rsidR="0079599A" w:rsidRDefault="0079599A" w:rsidP="00444410">
      <w:pPr>
        <w:pStyle w:val="PSI-Normal"/>
      </w:pPr>
    </w:p>
    <w:p w14:paraId="29DCD8EC" w14:textId="77777777" w:rsidR="00E511E0" w:rsidRDefault="00E511E0" w:rsidP="00E511E0">
      <w:pPr>
        <w:pStyle w:val="PSI-Ttulo1"/>
      </w:pPr>
      <w:bookmarkStart w:id="13" w:name="_Toc179582518"/>
      <w:r>
        <w:t>Recursos</w:t>
      </w:r>
      <w:bookmarkEnd w:id="13"/>
    </w:p>
    <w:p w14:paraId="187A932E" w14:textId="77777777" w:rsidR="004B3D7B" w:rsidRPr="004B3D7B" w:rsidRDefault="004B3D7B" w:rsidP="004B3D7B">
      <w:pPr>
        <w:pStyle w:val="PSI-Ttulo1"/>
        <w:rPr>
          <w:rFonts w:ascii="Calibri" w:eastAsia="Calibri" w:hAnsi="Calibri"/>
          <w:b w:val="0"/>
          <w:bCs w:val="0"/>
          <w:i/>
          <w:sz w:val="22"/>
          <w:szCs w:val="22"/>
        </w:rPr>
      </w:pPr>
      <w:bookmarkStart w:id="14" w:name="_Toc179582519"/>
      <w:r w:rsidRPr="004B3D7B">
        <w:rPr>
          <w:rFonts w:ascii="Calibri" w:eastAsia="Calibri" w:hAnsi="Calibri"/>
          <w:b w:val="0"/>
          <w:bCs w:val="0"/>
          <w:i/>
          <w:sz w:val="22"/>
          <w:szCs w:val="22"/>
        </w:rPr>
        <w:t>Humanos:</w:t>
      </w:r>
      <w:bookmarkEnd w:id="14"/>
    </w:p>
    <w:p w14:paraId="316CFD17" w14:textId="77777777"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14:paraId="3D3629BB" w14:textId="77777777" w:rsidR="0023596B" w:rsidRPr="0023596B" w:rsidRDefault="0023596B" w:rsidP="0023596B">
      <w:pPr>
        <w:pStyle w:val="PSI-Comentario"/>
        <w:rPr>
          <w:i w:val="0"/>
        </w:rPr>
      </w:pPr>
      <w:r w:rsidRPr="0023596B">
        <w:rPr>
          <w:i w:val="0"/>
        </w:rPr>
        <w:t>Materiales:</w:t>
      </w:r>
    </w:p>
    <w:p w14:paraId="61EBC49F" w14:textId="77777777" w:rsidR="0023596B" w:rsidRDefault="0023596B" w:rsidP="0023596B">
      <w:pPr>
        <w:pStyle w:val="PSI-Comentario"/>
        <w:numPr>
          <w:ilvl w:val="0"/>
          <w:numId w:val="15"/>
        </w:numPr>
        <w:rPr>
          <w:i w:val="0"/>
        </w:rPr>
      </w:pPr>
      <w:r w:rsidRPr="0023596B">
        <w:rPr>
          <w:i w:val="0"/>
        </w:rPr>
        <w:t>Conexión a Internet</w:t>
      </w:r>
    </w:p>
    <w:p w14:paraId="2CE2F1DD" w14:textId="77777777" w:rsidR="0023596B" w:rsidRDefault="0023596B" w:rsidP="0023596B">
      <w:pPr>
        <w:pStyle w:val="PSI-Comentario"/>
        <w:numPr>
          <w:ilvl w:val="0"/>
          <w:numId w:val="15"/>
        </w:numPr>
        <w:rPr>
          <w:i w:val="0"/>
        </w:rPr>
      </w:pPr>
      <w:r>
        <w:rPr>
          <w:i w:val="0"/>
        </w:rPr>
        <w:t>PC o Notebook</w:t>
      </w:r>
    </w:p>
    <w:p w14:paraId="1965668E" w14:textId="77777777" w:rsidR="0023596B" w:rsidRPr="0023596B" w:rsidRDefault="0023596B" w:rsidP="0023596B">
      <w:pPr>
        <w:pStyle w:val="PSI-Comentario"/>
        <w:numPr>
          <w:ilvl w:val="0"/>
          <w:numId w:val="15"/>
        </w:numPr>
        <w:rPr>
          <w:i w:val="0"/>
        </w:rPr>
      </w:pPr>
      <w:r>
        <w:rPr>
          <w:i w:val="0"/>
        </w:rPr>
        <w:t>Acceso a repositorio Github</w:t>
      </w:r>
    </w:p>
    <w:p w14:paraId="621C230F" w14:textId="77777777" w:rsidR="004B3D7B" w:rsidRDefault="004B3D7B" w:rsidP="004B3D7B">
      <w:pPr>
        <w:pStyle w:val="PSI-Ttulo1"/>
      </w:pPr>
    </w:p>
    <w:p w14:paraId="6C79EF9B" w14:textId="77777777" w:rsidR="00DD1DA2" w:rsidRDefault="00DD1DA2" w:rsidP="005B5AEE">
      <w:pPr>
        <w:pStyle w:val="PSI-Ttulo1"/>
      </w:pPr>
      <w:bookmarkStart w:id="15" w:name="_Toc179582520"/>
      <w:r>
        <w:t>Evaluación</w:t>
      </w:r>
      <w:r w:rsidR="00E511E0">
        <w:t xml:space="preserve"> [Fecha]</w:t>
      </w:r>
      <w:bookmarkEnd w:id="15"/>
    </w:p>
    <w:p w14:paraId="1CEA0280" w14:textId="77777777"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14:paraId="586E9F45" w14:textId="77777777" w:rsidR="00A14B0C" w:rsidRDefault="00A14B0C" w:rsidP="00A14B0C">
      <w:pPr>
        <w:pStyle w:val="PSI-Ttulo2"/>
      </w:pPr>
      <w:bookmarkStart w:id="16" w:name="_Toc179582521"/>
      <w:r>
        <w:t>Objetivos Alcanzados</w:t>
      </w:r>
      <w:bookmarkEnd w:id="16"/>
    </w:p>
    <w:p w14:paraId="26E111CE" w14:textId="77777777" w:rsidR="00B00F4F" w:rsidRDefault="00B00F4F" w:rsidP="00B00F4F">
      <w:pPr>
        <w:pStyle w:val="PSI-Comentario"/>
      </w:pPr>
      <w:r>
        <w:t>[Aquí se hace referencia a los objetivos que fueron alcanzados]</w:t>
      </w:r>
    </w:p>
    <w:p w14:paraId="2374C95B" w14:textId="77777777" w:rsidR="00B00F4F" w:rsidRDefault="00B00F4F" w:rsidP="00A14B0C">
      <w:pPr>
        <w:pStyle w:val="PSI-Ttulo2"/>
      </w:pPr>
    </w:p>
    <w:p w14:paraId="525D6067" w14:textId="77777777" w:rsidR="00A14B0C" w:rsidRDefault="00E511E0" w:rsidP="00A14B0C">
      <w:pPr>
        <w:pStyle w:val="PSI-Ttulo2"/>
      </w:pPr>
      <w:bookmarkStart w:id="17" w:name="_Toc179582522"/>
      <w:r>
        <w:t>Objetivos No A</w:t>
      </w:r>
      <w:r w:rsidR="00A14B0C">
        <w:t>lcanzados</w:t>
      </w:r>
      <w:bookmarkEnd w:id="17"/>
    </w:p>
    <w:p w14:paraId="63484009" w14:textId="77777777" w:rsidR="00B00F4F" w:rsidRDefault="00B00F4F" w:rsidP="00B00F4F">
      <w:pPr>
        <w:pStyle w:val="PSI-Comentario"/>
      </w:pPr>
      <w:r>
        <w:t>[Aquí se detallan todos los objetivos que No fueron alcanzados]</w:t>
      </w:r>
    </w:p>
    <w:p w14:paraId="65CD7355" w14:textId="77777777" w:rsidR="00B00F4F" w:rsidRDefault="00B00F4F" w:rsidP="00A14B0C">
      <w:pPr>
        <w:pStyle w:val="PSI-Ttulo2"/>
      </w:pPr>
    </w:p>
    <w:p w14:paraId="15CE6A75" w14:textId="77777777" w:rsidR="00D70C0C" w:rsidRDefault="00D70C0C" w:rsidP="005B5AEE">
      <w:pPr>
        <w:pStyle w:val="PSI-Ttulo1"/>
      </w:pPr>
    </w:p>
    <w:p w14:paraId="2AD6D788" w14:textId="77777777" w:rsidR="00DD1DA2" w:rsidRDefault="00DD1DA2" w:rsidP="005B5AEE">
      <w:pPr>
        <w:pStyle w:val="PSI-Ttulo1"/>
      </w:pPr>
      <w:bookmarkStart w:id="18" w:name="_Toc179582523"/>
      <w:r>
        <w:t>Conclusión</w:t>
      </w:r>
      <w:bookmarkEnd w:id="18"/>
    </w:p>
    <w:p w14:paraId="0F174BC2" w14:textId="77777777"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14:paraId="0BC212AB" w14:textId="77777777" w:rsidR="00B00F4F" w:rsidRDefault="00B00F4F" w:rsidP="00F70F4F">
      <w:pPr>
        <w:pStyle w:val="PSI-Ttulo2"/>
      </w:pPr>
      <w:bookmarkStart w:id="19" w:name="_Toc238197620"/>
    </w:p>
    <w:p w14:paraId="2F52DEA6" w14:textId="77777777" w:rsidR="00F70F4F" w:rsidRDefault="00F70F4F" w:rsidP="00F70F4F">
      <w:pPr>
        <w:pStyle w:val="PSI-Ttulo2"/>
      </w:pPr>
      <w:bookmarkStart w:id="20" w:name="_Toc179582524"/>
      <w:r>
        <w:t>Estado del repositorio</w:t>
      </w:r>
      <w:bookmarkEnd w:id="19"/>
      <w:bookmarkEnd w:id="20"/>
    </w:p>
    <w:p w14:paraId="19344672" w14:textId="77777777" w:rsidR="0023596B" w:rsidRDefault="0023596B" w:rsidP="0023596B">
      <w:pPr>
        <w:pStyle w:val="PSI-Normal"/>
        <w:rPr>
          <w:i/>
          <w:color w:val="000000"/>
        </w:rPr>
      </w:pPr>
      <w:r w:rsidRPr="0023596B">
        <w:rPr>
          <w:i/>
          <w:color w:val="000000"/>
        </w:rPr>
        <w:t>Revisió</w:t>
      </w:r>
      <w:r>
        <w:rPr>
          <w:i/>
          <w:color w:val="000000"/>
        </w:rPr>
        <w:t>n del Repositorio al Inicio:</w:t>
      </w:r>
    </w:p>
    <w:p w14:paraId="057F497A" w14:textId="77777777" w:rsidR="00A80DFA" w:rsidRDefault="00866FC3" w:rsidP="00A80DFA">
      <w:r w:rsidRPr="00866FC3">
        <w:t>Se registran 187 documentos y 294 directorios/carpetas en el repositorio.</w:t>
      </w:r>
    </w:p>
    <w:p w14:paraId="7F327A6C" w14:textId="77777777" w:rsidR="00A80DFA" w:rsidRDefault="00A80DFA" w:rsidP="00A80DFA"/>
    <w:p w14:paraId="4E8F8EC6" w14:textId="77777777" w:rsidR="00A80DFA" w:rsidRDefault="00A80DFA" w:rsidP="00A80DFA">
      <w:pPr>
        <w:pStyle w:val="PSI-Comentario"/>
      </w:pPr>
    </w:p>
    <w:p w14:paraId="74652069" w14:textId="77777777" w:rsidR="00A80DFA" w:rsidRDefault="00A80DFA" w:rsidP="0023596B">
      <w:pPr>
        <w:pStyle w:val="PSI-Normal"/>
        <w:rPr>
          <w:i/>
          <w:color w:val="000000"/>
        </w:rPr>
      </w:pPr>
    </w:p>
    <w:p w14:paraId="66995E38" w14:textId="77777777" w:rsidR="00A80DFA" w:rsidRPr="0023596B" w:rsidRDefault="00A80DFA" w:rsidP="0023596B">
      <w:pPr>
        <w:pStyle w:val="PSI-Normal"/>
        <w:rPr>
          <w:i/>
          <w:color w:val="000000"/>
        </w:rPr>
      </w:pPr>
    </w:p>
    <w:p w14:paraId="24C070C6" w14:textId="77777777" w:rsidR="00F70F4F" w:rsidRPr="005260EB" w:rsidRDefault="0023596B" w:rsidP="0023596B">
      <w:pPr>
        <w:pStyle w:val="PSI-Normal"/>
      </w:pPr>
      <w:r w:rsidRPr="0023596B">
        <w:rPr>
          <w:i/>
          <w:color w:val="000000"/>
        </w:rPr>
        <w:t>Revisi</w:t>
      </w:r>
      <w:r>
        <w:rPr>
          <w:i/>
          <w:color w:val="000000"/>
        </w:rPr>
        <w:t>ón del Repositorio al Final:</w:t>
      </w:r>
    </w:p>
    <w:p w14:paraId="05B31B06" w14:textId="77777777" w:rsidR="00F70F4F" w:rsidRDefault="00F70F4F" w:rsidP="00E511E0">
      <w:pPr>
        <w:pStyle w:val="PSI-Comentario"/>
      </w:pPr>
    </w:p>
    <w:sectPr w:rsidR="00F70F4F"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Valeria" w:date="2024-10-23T01:45:00Z" w:initials="V">
    <w:p w14:paraId="0F029D77" w14:textId="77777777" w:rsidR="00F57F86" w:rsidRDefault="00F57F86">
      <w:pPr>
        <w:pStyle w:val="Textocomentario"/>
      </w:pPr>
      <w:r>
        <w:rPr>
          <w:rStyle w:val="Refdecomentario"/>
        </w:rPr>
        <w:annotationRef/>
      </w:r>
      <w:r>
        <w:t>Revisar</w:t>
      </w:r>
    </w:p>
  </w:comment>
  <w:comment w:id="10" w:author="Valeria" w:date="2024-10-23T01:40:00Z" w:initials="V">
    <w:p w14:paraId="725F87BD" w14:textId="77777777" w:rsidR="00F57F86" w:rsidRDefault="00F57F86">
      <w:pPr>
        <w:pStyle w:val="Textocomentario"/>
      </w:pPr>
      <w:r>
        <w:rPr>
          <w:rStyle w:val="Refdecomentario"/>
        </w:rPr>
        <w:annotationRef/>
      </w:r>
      <w:r>
        <w:t>O 22/11?</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029D77" w15:done="0"/>
  <w15:commentEx w15:paraId="725F87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CD73D" w14:textId="77777777" w:rsidR="00F210D6" w:rsidRDefault="00F210D6" w:rsidP="00C94FBE">
      <w:pPr>
        <w:spacing w:before="0" w:line="240" w:lineRule="auto"/>
      </w:pPr>
      <w:r>
        <w:separator/>
      </w:r>
    </w:p>
    <w:p w14:paraId="5B6A1B05" w14:textId="77777777" w:rsidR="00F210D6" w:rsidRDefault="00F210D6"/>
  </w:endnote>
  <w:endnote w:type="continuationSeparator" w:id="0">
    <w:p w14:paraId="390458EC" w14:textId="77777777" w:rsidR="00F210D6" w:rsidRDefault="00F210D6" w:rsidP="00C94FBE">
      <w:pPr>
        <w:spacing w:before="0" w:line="240" w:lineRule="auto"/>
      </w:pPr>
      <w:r>
        <w:continuationSeparator/>
      </w:r>
    </w:p>
    <w:p w14:paraId="76D42E12" w14:textId="77777777" w:rsidR="00F210D6" w:rsidRDefault="00F210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C0D03" w14:textId="28D2A52B" w:rsidR="00A72941" w:rsidRDefault="00F210D6" w:rsidP="000F4F97">
    <w:pPr>
      <w:tabs>
        <w:tab w:val="center" w:pos="4252"/>
      </w:tabs>
    </w:pPr>
    <w:r>
      <w:rPr>
        <w:rFonts w:ascii="Cambria" w:eastAsia="Times New Roman" w:hAnsi="Cambria"/>
        <w:noProof/>
        <w:szCs w:val="36"/>
        <w:lang w:val="es-AR" w:eastAsia="es-AR"/>
      </w:rPr>
      <w:pict w14:anchorId="0A19119F">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w14:anchorId="7EC5B429">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w14:anchorId="019D79F7">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F57F86">
      <w:rPr>
        <w:rFonts w:ascii="Cambria" w:hAnsi="Cambria" w:cs="Cambria"/>
        <w:noProof/>
      </w:rPr>
      <w:t>5</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F57F86">
      <w:rPr>
        <w:rFonts w:ascii="Cambria" w:hAnsi="Cambria" w:cs="Cambria"/>
        <w:noProof/>
      </w:rPr>
      <w:t>7</w:t>
    </w:r>
    <w:r w:rsidR="00D30334" w:rsidRPr="00DD5A70">
      <w:rPr>
        <w:rFonts w:ascii="Cambria" w:hAnsi="Cambria" w:cs="Cambria"/>
      </w:rPr>
      <w:fldChar w:fldCharType="end"/>
    </w:r>
    <w:r>
      <w:rPr>
        <w:noProof/>
        <w:lang w:val="es-AR" w:eastAsia="es-AR"/>
      </w:rPr>
      <w:pict w14:anchorId="115CAFF5">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14:paraId="3FBBE170" w14:textId="77777777"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12CA0" w14:textId="77777777" w:rsidR="00F210D6" w:rsidRDefault="00F210D6" w:rsidP="00C94FBE">
      <w:pPr>
        <w:spacing w:before="0" w:line="240" w:lineRule="auto"/>
      </w:pPr>
      <w:r>
        <w:separator/>
      </w:r>
    </w:p>
    <w:p w14:paraId="3B59B298" w14:textId="77777777" w:rsidR="00F210D6" w:rsidRDefault="00F210D6"/>
  </w:footnote>
  <w:footnote w:type="continuationSeparator" w:id="0">
    <w:p w14:paraId="5E590BAA" w14:textId="77777777" w:rsidR="00F210D6" w:rsidRDefault="00F210D6" w:rsidP="00C94FBE">
      <w:pPr>
        <w:spacing w:before="0" w:line="240" w:lineRule="auto"/>
      </w:pPr>
      <w:r>
        <w:continuationSeparator/>
      </w:r>
    </w:p>
    <w:p w14:paraId="19217404" w14:textId="77777777" w:rsidR="00F210D6" w:rsidRDefault="00F210D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AACA7" w14:textId="77777777"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59264" behindDoc="0" locked="0" layoutInCell="1" allowOverlap="1" wp14:anchorId="3E78B680" wp14:editId="37FE336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sidR="00F57F86">
      <w:rPr>
        <w:rFonts w:ascii="Cambria" w:eastAsia="Times New Roman" w:hAnsi="Cambria"/>
        <w:lang w:val="es-AR"/>
      </w:rPr>
      <w:t>Fase 3 Iteración 3</w:t>
    </w:r>
  </w:p>
  <w:p w14:paraId="60AE5F34" w14:textId="77777777" w:rsidR="00A72941" w:rsidRPr="000F4F97" w:rsidRDefault="00F210D6"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w14:anchorId="2E05D2C7">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7216" behindDoc="0" locked="0" layoutInCell="1" allowOverlap="1" wp14:anchorId="3073DB29" wp14:editId="67AB769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w14:anchorId="37F0FEEE">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w14:anchorId="3370D145">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45"/>
        <o:r id="V:Rule3"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7420D"/>
    <w:rsid w:val="000815C2"/>
    <w:rsid w:val="00087F53"/>
    <w:rsid w:val="00092BC0"/>
    <w:rsid w:val="000A0FE7"/>
    <w:rsid w:val="000C40CA"/>
    <w:rsid w:val="000C4C42"/>
    <w:rsid w:val="000C4E31"/>
    <w:rsid w:val="000D4C6E"/>
    <w:rsid w:val="000D4FF8"/>
    <w:rsid w:val="000D5BD4"/>
    <w:rsid w:val="000E172C"/>
    <w:rsid w:val="000F1888"/>
    <w:rsid w:val="000F4B42"/>
    <w:rsid w:val="000F4F97"/>
    <w:rsid w:val="000F5166"/>
    <w:rsid w:val="000F79DF"/>
    <w:rsid w:val="0010416D"/>
    <w:rsid w:val="001163FF"/>
    <w:rsid w:val="0012205F"/>
    <w:rsid w:val="001410A7"/>
    <w:rsid w:val="00144AE4"/>
    <w:rsid w:val="00150702"/>
    <w:rsid w:val="001756D3"/>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8CF"/>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47F5A"/>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53C38"/>
    <w:rsid w:val="00665869"/>
    <w:rsid w:val="00675A0B"/>
    <w:rsid w:val="00680710"/>
    <w:rsid w:val="006919D5"/>
    <w:rsid w:val="0069686D"/>
    <w:rsid w:val="006A2495"/>
    <w:rsid w:val="006B3371"/>
    <w:rsid w:val="006B45A2"/>
    <w:rsid w:val="006C16B4"/>
    <w:rsid w:val="006D1198"/>
    <w:rsid w:val="0070494E"/>
    <w:rsid w:val="00705C02"/>
    <w:rsid w:val="00710BA6"/>
    <w:rsid w:val="00711DF8"/>
    <w:rsid w:val="00721A6F"/>
    <w:rsid w:val="00723926"/>
    <w:rsid w:val="0073726B"/>
    <w:rsid w:val="00740712"/>
    <w:rsid w:val="00742C73"/>
    <w:rsid w:val="007447BE"/>
    <w:rsid w:val="007537C0"/>
    <w:rsid w:val="007608DB"/>
    <w:rsid w:val="00770CF0"/>
    <w:rsid w:val="00785314"/>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50A3D"/>
    <w:rsid w:val="0096683E"/>
    <w:rsid w:val="00973B9D"/>
    <w:rsid w:val="009A3173"/>
    <w:rsid w:val="009D47AA"/>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1D70"/>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20565"/>
    <w:rsid w:val="00E33B19"/>
    <w:rsid w:val="00E34178"/>
    <w:rsid w:val="00E36A01"/>
    <w:rsid w:val="00E41820"/>
    <w:rsid w:val="00E41E7A"/>
    <w:rsid w:val="00E438FE"/>
    <w:rsid w:val="00E511E0"/>
    <w:rsid w:val="00E5392A"/>
    <w:rsid w:val="00E65DE9"/>
    <w:rsid w:val="00E67DB5"/>
    <w:rsid w:val="00E7657A"/>
    <w:rsid w:val="00E7708C"/>
    <w:rsid w:val="00E7796E"/>
    <w:rsid w:val="00E8096E"/>
    <w:rsid w:val="00E84E25"/>
    <w:rsid w:val="00E93312"/>
    <w:rsid w:val="00EA3D9B"/>
    <w:rsid w:val="00EA7D8C"/>
    <w:rsid w:val="00EC1829"/>
    <w:rsid w:val="00EC24CD"/>
    <w:rsid w:val="00EE0084"/>
    <w:rsid w:val="00EF7C69"/>
    <w:rsid w:val="00F045A2"/>
    <w:rsid w:val="00F163F8"/>
    <w:rsid w:val="00F210D6"/>
    <w:rsid w:val="00F36808"/>
    <w:rsid w:val="00F438B1"/>
    <w:rsid w:val="00F54DA6"/>
    <w:rsid w:val="00F57F8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7E22D6D9"/>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57F86"/>
    <w:rPr>
      <w:sz w:val="16"/>
      <w:szCs w:val="16"/>
    </w:rPr>
  </w:style>
  <w:style w:type="paragraph" w:styleId="Textocomentario">
    <w:name w:val="annotation text"/>
    <w:basedOn w:val="Normal"/>
    <w:link w:val="TextocomentarioCar"/>
    <w:uiPriority w:val="99"/>
    <w:semiHidden/>
    <w:unhideWhenUsed/>
    <w:rsid w:val="00F57F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7F86"/>
    <w:rPr>
      <w:lang w:val="es-ES"/>
    </w:rPr>
  </w:style>
  <w:style w:type="paragraph" w:styleId="Asuntodelcomentario">
    <w:name w:val="annotation subject"/>
    <w:basedOn w:val="Textocomentario"/>
    <w:next w:val="Textocomentario"/>
    <w:link w:val="AsuntodelcomentarioCar"/>
    <w:uiPriority w:val="99"/>
    <w:semiHidden/>
    <w:unhideWhenUsed/>
    <w:rsid w:val="00F57F86"/>
    <w:rPr>
      <w:b/>
      <w:bCs/>
    </w:rPr>
  </w:style>
  <w:style w:type="character" w:customStyle="1" w:styleId="AsuntodelcomentarioCar">
    <w:name w:val="Asunto del comentario Car"/>
    <w:basedOn w:val="TextocomentarioCar"/>
    <w:link w:val="Asuntodelcomentario"/>
    <w:uiPriority w:val="99"/>
    <w:semiHidden/>
    <w:rsid w:val="00F57F86"/>
    <w:rPr>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048E0C-3698-4926-8EFB-E4068D82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7</Pages>
  <Words>790</Words>
  <Characters>4351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5131</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38</cp:revision>
  <cp:lastPrinted>2024-09-24T20:16:00Z</cp:lastPrinted>
  <dcterms:created xsi:type="dcterms:W3CDTF">2024-09-13T17:28:00Z</dcterms:created>
  <dcterms:modified xsi:type="dcterms:W3CDTF">2024-10-23T04:48:00Z</dcterms:modified>
  <cp:category>Fase [], Iteración []</cp:category>
</cp:coreProperties>
</file>