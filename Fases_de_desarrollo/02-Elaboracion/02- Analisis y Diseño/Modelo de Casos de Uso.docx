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E668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DF0E31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D441E0E" w14:textId="7DE4484F" w:rsidR="00D06E99" w:rsidRDefault="00684D12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80D3C2B" wp14:editId="26CC123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7B9339F" id="Rectangle 6" o:spid="_x0000_s1026" style="position:absolute;margin-left:0;margin-top:0;width:623.8pt;height:67.6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" o:allowincell="f" fillcolor="#ed7d31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ECA42FF" wp14:editId="1ACB4C2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E98D685" id="Rectangle 9" o:spid="_x0000_s1026" style="position:absolute;margin-left:38.95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pDJg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078F067" wp14:editId="46919D66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2696341" id="Rectangle 8" o:spid="_x0000_s1026" style="position:absolute;margin-left:549.2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+aJw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AAB68FF" wp14:editId="6DFF4C7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E31E359" id="Rectangle 7" o:spid="_x0000_s1026" style="position:absolute;margin-left:-14.45pt;margin-top:.4pt;width:623.8pt;height:67.65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" o:allowincell="f" fillcolor="#ed7d31" strokecolor="#ed7d31">
                <w10:wrap anchorx="page" anchory="page"/>
              </v:rect>
            </w:pict>
          </mc:Fallback>
        </mc:AlternateContent>
      </w:r>
    </w:p>
    <w:p w14:paraId="5941C3F2" w14:textId="77777777" w:rsidR="00D06E99" w:rsidRDefault="00347BE9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Modelo de Casos de Uso</w:t>
      </w:r>
    </w:p>
    <w:p w14:paraId="4B06F1FB" w14:textId="292CC996" w:rsidR="00D06E99" w:rsidRPr="004F7BBF" w:rsidRDefault="00B30296">
      <w:pPr>
        <w:pStyle w:val="Sinespaciado"/>
        <w:rPr>
          <w:rFonts w:ascii="Ink Free" w:hAnsi="Ink Free"/>
          <w:b/>
          <w:sz w:val="56"/>
          <w:szCs w:val="56"/>
        </w:rPr>
      </w:pPr>
      <w:r w:rsidRPr="004F7BBF">
        <w:rPr>
          <w:rFonts w:ascii="Ink Free" w:hAnsi="Ink Free"/>
          <w:b/>
          <w:sz w:val="56"/>
          <w:szCs w:val="56"/>
        </w:rPr>
        <w:t>Testify</w:t>
      </w:r>
    </w:p>
    <w:p w14:paraId="647E0691" w14:textId="77777777" w:rsidR="00D06E99" w:rsidRDefault="00D06E99">
      <w:pPr>
        <w:pStyle w:val="Sinespaciado"/>
      </w:pPr>
    </w:p>
    <w:p w14:paraId="51CEE774" w14:textId="77777777" w:rsidR="006919D5" w:rsidRDefault="006919D5">
      <w:pPr>
        <w:pStyle w:val="Sinespaciado"/>
      </w:pPr>
    </w:p>
    <w:p w14:paraId="099233DF" w14:textId="77777777" w:rsidR="006919D5" w:rsidRDefault="006919D5">
      <w:pPr>
        <w:pStyle w:val="Sinespaciado"/>
      </w:pPr>
    </w:p>
    <w:p w14:paraId="48DCA69C" w14:textId="77777777" w:rsidR="006919D5" w:rsidRDefault="006919D5">
      <w:pPr>
        <w:pStyle w:val="Sinespaciado"/>
      </w:pPr>
    </w:p>
    <w:p w14:paraId="0CC893AA" w14:textId="76DBDB92" w:rsidR="00B30296" w:rsidRPr="001C463B" w:rsidRDefault="00B30296" w:rsidP="00B30296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4BFB6BD2" w14:textId="77777777" w:rsidR="00B30296" w:rsidRDefault="00B30296" w:rsidP="00B30296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1745D216" w14:textId="228463F5" w:rsidR="00D06E99" w:rsidRPr="00B30296" w:rsidRDefault="00B30296" w:rsidP="00B30296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6C995348" w14:textId="7BEFC18A" w:rsidR="00BC5404" w:rsidRDefault="00684D12" w:rsidP="006A7146">
      <w:pPr>
        <w:pStyle w:val="PSI-Comentari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196E2" wp14:editId="70FED9A0">
            <wp:simplePos x="0" y="0"/>
            <wp:positionH relativeFrom="margin">
              <wp:posOffset>173355</wp:posOffset>
            </wp:positionH>
            <wp:positionV relativeFrom="paragraph">
              <wp:posOffset>2733675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128016" distB="315468" distL="254508" distR="443103" simplePos="0" relativeHeight="251658240" behindDoc="0" locked="0" layoutInCell="1" allowOverlap="1" wp14:anchorId="678AB96B" wp14:editId="55DE3AC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511CE153" w14:textId="4A2A7752" w:rsidR="00224B75" w:rsidRDefault="00684D12" w:rsidP="006A7146">
      <w:pPr>
        <w:pStyle w:val="PSI-Comentario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82DE3" wp14:editId="6A489285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856D" w14:textId="77777777" w:rsidR="00912F1A" w:rsidRDefault="00912F1A" w:rsidP="006A7146">
                            <w:pPr>
                              <w:pStyle w:val="PSI-Comentario"/>
                            </w:pPr>
                            <w:r w:rsidRPr="00951D5D">
                              <w:t>El modelo de casos de uso describe la funcionalidad propuesta del nuevo sistema.</w:t>
                            </w:r>
                          </w:p>
                          <w:p w14:paraId="77D7739F" w14:textId="77777777" w:rsidR="006D31EF" w:rsidRPr="00AE0920" w:rsidRDefault="006D31EF" w:rsidP="006A7146">
                            <w:pPr>
                              <w:pStyle w:val="PSI-Comentario"/>
                            </w:pPr>
                            <w:r w:rsidRPr="00AE0920">
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</w:r>
                            <w:r w:rsidR="00220B2B" w:rsidRPr="00AE0920">
                              <w:t>nteracciones, la utilización de este modelo p</w:t>
                            </w:r>
                            <w:r w:rsidRPr="00AE0920">
                              <w:t xml:space="preserve">resenta el sistema desde la perspectiva de su uso y esquematiza como proporcionará valor a sus usuarios. </w:t>
                            </w:r>
                          </w:p>
                          <w:p w14:paraId="1F7B907A" w14:textId="77777777" w:rsidR="006D31EF" w:rsidRPr="00AE0920" w:rsidRDefault="006D31EF" w:rsidP="006A7146">
                            <w:pPr>
                              <w:pStyle w:val="PSI-Comentario"/>
                            </w:pPr>
                            <w:r w:rsidRPr="00AE0920">
                              <w:t>El modelo de casos de uso sirve como acuerdo entre clientes y desarrolladores para limitar las funcion</w:t>
                            </w:r>
                            <w:r w:rsidR="00AA50BC" w:rsidRPr="00AE0920">
                              <w:t xml:space="preserve">es con que dispondrá el sistema. </w:t>
                            </w:r>
                          </w:p>
                          <w:p w14:paraId="62625995" w14:textId="77777777" w:rsidR="00DA284A" w:rsidRPr="00912F1A" w:rsidRDefault="00DA284A" w:rsidP="00DA284A">
                            <w:pPr>
                              <w:pStyle w:val="PSI-DescripcindelDocumentos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82DE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">
                <v:textbox>
                  <w:txbxContent>
                    <w:p w14:paraId="473C856D" w14:textId="77777777" w:rsidR="00912F1A" w:rsidRDefault="00912F1A" w:rsidP="006A7146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14:paraId="77D7739F" w14:textId="77777777" w:rsidR="006D31EF" w:rsidRPr="00AE0920" w:rsidRDefault="006D31EF" w:rsidP="006A7146">
                      <w:pPr>
                        <w:pStyle w:val="PSI-Comentario"/>
                      </w:pPr>
                      <w:r w:rsidRPr="00AE0920">
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 w:rsidR="00220B2B" w:rsidRPr="00AE0920">
                        <w:t>nteracciones, la utilización de este modelo p</w:t>
                      </w:r>
                      <w:r w:rsidRPr="00AE0920">
                        <w:t xml:space="preserve">resenta el sistema desde la perspectiva de su uso y esquematiza como proporcionará valor a sus usuarios. </w:t>
                      </w:r>
                    </w:p>
                    <w:p w14:paraId="1F7B907A" w14:textId="77777777" w:rsidR="006D31EF" w:rsidRPr="00AE0920" w:rsidRDefault="006D31EF" w:rsidP="006A7146">
                      <w:pPr>
                        <w:pStyle w:val="PSI-Comentario"/>
                      </w:pPr>
                      <w:r w:rsidRPr="00AE0920">
                        <w:t>El modelo de casos de uso sirve como acuerdo entre clientes y desarrolladores para limitar las funcion</w:t>
                      </w:r>
                      <w:r w:rsidR="00AA50BC" w:rsidRPr="00AE0920">
                        <w:t xml:space="preserve">es con que dispondrá el sistema. </w:t>
                      </w:r>
                    </w:p>
                    <w:p w14:paraId="62625995" w14:textId="77777777" w:rsidR="00DA284A" w:rsidRPr="00912F1A" w:rsidRDefault="00DA284A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14895561" w14:textId="69B0348B" w:rsidR="008B3B0F" w:rsidRDefault="00684D12" w:rsidP="006A7146">
      <w:pPr>
        <w:pStyle w:val="PSI-Comentar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054C81" wp14:editId="51594B72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84FBB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" fillcolor="#ed7d31" strokecolor="#ed7d31">
                <w10:wrap type="square" anchorx="margin" anchory="margin"/>
              </v:rect>
            </w:pict>
          </mc:Fallback>
        </mc:AlternateContent>
      </w:r>
    </w:p>
    <w:p w14:paraId="61259381" w14:textId="77777777" w:rsidR="008F19E0" w:rsidRDefault="008F19E0" w:rsidP="006A7146">
      <w:pPr>
        <w:pStyle w:val="PSI-Comentario"/>
      </w:pPr>
    </w:p>
    <w:p w14:paraId="739D30E5" w14:textId="4023888B" w:rsidR="00397566" w:rsidRPr="005313D3" w:rsidRDefault="00397566" w:rsidP="006A7146">
      <w:pPr>
        <w:pStyle w:val="PSI-Comentario"/>
      </w:pPr>
    </w:p>
    <w:p w14:paraId="7069A60B" w14:textId="77777777" w:rsidR="00397566" w:rsidRPr="008B3B0F" w:rsidRDefault="00397566" w:rsidP="006A7146">
      <w:pPr>
        <w:pStyle w:val="PSI-Comentario"/>
      </w:pPr>
    </w:p>
    <w:p w14:paraId="2013E0B8" w14:textId="77777777" w:rsidR="00D06E99" w:rsidRDefault="00D06E99"/>
    <w:p w14:paraId="35A0BBE6" w14:textId="57E2A646" w:rsidR="00A13DBA" w:rsidRDefault="007F38C0" w:rsidP="00A13DBA">
      <w:pPr>
        <w:ind w:left="0" w:firstLine="0"/>
      </w:pPr>
      <w:r>
        <w:br w:type="page"/>
      </w:r>
    </w:p>
    <w:p w14:paraId="7255443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4C26CDC4" w14:textId="20781D00" w:rsidR="002441E4" w:rsidRDefault="00736F6E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s-AR" w:eastAsia="es-AR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8856753" w:history="1">
        <w:r w:rsidR="002441E4" w:rsidRPr="00690D4F">
          <w:rPr>
            <w:rStyle w:val="Hipervnculo"/>
            <w:noProof/>
          </w:rPr>
          <w:t>Requerimientos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_Toc258856753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4</w:t>
        </w:r>
        <w:r w:rsidR="002441E4">
          <w:rPr>
            <w:noProof/>
            <w:webHidden/>
          </w:rPr>
          <w:fldChar w:fldCharType="end"/>
        </w:r>
      </w:hyperlink>
    </w:p>
    <w:p w14:paraId="07B0C5AD" w14:textId="7AA1EF44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54" w:history="1">
        <w:r w:rsidR="002441E4" w:rsidRPr="00690D4F">
          <w:rPr>
            <w:rStyle w:val="Hipervnculo"/>
            <w:noProof/>
          </w:rPr>
          <w:t>Requerimientos Funcionales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_Toc258856754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4</w:t>
        </w:r>
        <w:r w:rsidR="002441E4">
          <w:rPr>
            <w:noProof/>
            <w:webHidden/>
          </w:rPr>
          <w:fldChar w:fldCharType="end"/>
        </w:r>
      </w:hyperlink>
    </w:p>
    <w:p w14:paraId="239C3FC9" w14:textId="07F27409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55" w:history="1">
        <w:r w:rsidR="002441E4" w:rsidRPr="00690D4F">
          <w:rPr>
            <w:rStyle w:val="Hipervnculo"/>
            <w:noProof/>
          </w:rPr>
          <w:t>Requerimientos no Funcionales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_Toc258856755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5</w:t>
        </w:r>
        <w:r w:rsidR="002441E4">
          <w:rPr>
            <w:noProof/>
            <w:webHidden/>
          </w:rPr>
          <w:fldChar w:fldCharType="end"/>
        </w:r>
      </w:hyperlink>
    </w:p>
    <w:p w14:paraId="3C47D5DD" w14:textId="4C3E15E1" w:rsidR="002441E4" w:rsidRDefault="00AF471D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s-AR" w:eastAsia="es-AR"/>
        </w:rPr>
      </w:pPr>
      <w:hyperlink w:anchor="_Toc258856756" w:history="1">
        <w:r w:rsidR="002441E4" w:rsidRPr="00690D4F">
          <w:rPr>
            <w:rStyle w:val="Hipervnculo"/>
            <w:noProof/>
          </w:rPr>
          <w:t>Actores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_Toc258856756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5</w:t>
        </w:r>
        <w:r w:rsidR="002441E4">
          <w:rPr>
            <w:noProof/>
            <w:webHidden/>
          </w:rPr>
          <w:fldChar w:fldCharType="end"/>
        </w:r>
      </w:hyperlink>
    </w:p>
    <w:p w14:paraId="2AE462F1" w14:textId="4376D68E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57" w:history="1">
        <w:r w:rsidR="002441E4" w:rsidRPr="00690D4F">
          <w:rPr>
            <w:rStyle w:val="Hipervnculo"/>
            <w:noProof/>
          </w:rPr>
          <w:t>[Actor 1]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_Toc258856757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5</w:t>
        </w:r>
        <w:r w:rsidR="002441E4">
          <w:rPr>
            <w:noProof/>
            <w:webHidden/>
          </w:rPr>
          <w:fldChar w:fldCharType="end"/>
        </w:r>
      </w:hyperlink>
    </w:p>
    <w:p w14:paraId="16B4815C" w14:textId="67759618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58" w:history="1">
        <w:r w:rsidR="002441E4" w:rsidRPr="00690D4F">
          <w:rPr>
            <w:rStyle w:val="Hipervnculo"/>
            <w:noProof/>
          </w:rPr>
          <w:t>[Actor 2]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_Toc258856758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7</w:t>
        </w:r>
        <w:r w:rsidR="002441E4">
          <w:rPr>
            <w:noProof/>
            <w:webHidden/>
          </w:rPr>
          <w:fldChar w:fldCharType="end"/>
        </w:r>
      </w:hyperlink>
    </w:p>
    <w:p w14:paraId="25D356AD" w14:textId="576BA05C" w:rsidR="002441E4" w:rsidRDefault="00AF471D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s-AR" w:eastAsia="es-AR"/>
        </w:rPr>
      </w:pPr>
      <w:hyperlink w:anchor="_Toc258856759" w:history="1">
        <w:r w:rsidR="002441E4" w:rsidRPr="00690D4F">
          <w:rPr>
            <w:rStyle w:val="Hipervnculo"/>
            <w:noProof/>
          </w:rPr>
          <w:t>Casos de Uso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_Toc258856759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7</w:t>
        </w:r>
        <w:r w:rsidR="002441E4">
          <w:rPr>
            <w:noProof/>
            <w:webHidden/>
          </w:rPr>
          <w:fldChar w:fldCharType="end"/>
        </w:r>
      </w:hyperlink>
    </w:p>
    <w:p w14:paraId="37B103CA" w14:textId="62629E51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60" w:history="1">
        <w:r w:rsidR="002441E4" w:rsidRPr="00690D4F">
          <w:rPr>
            <w:rStyle w:val="Hipervnculo"/>
            <w:noProof/>
          </w:rPr>
          <w:t>[Caso de Uso 1]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_Toc258856760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7</w:t>
        </w:r>
        <w:r w:rsidR="002441E4">
          <w:rPr>
            <w:noProof/>
            <w:webHidden/>
          </w:rPr>
          <w:fldChar w:fldCharType="end"/>
        </w:r>
      </w:hyperlink>
    </w:p>
    <w:p w14:paraId="1CEB272A" w14:textId="1D67845B" w:rsidR="002441E4" w:rsidRDefault="00AF471D">
      <w:pPr>
        <w:pStyle w:val="TDC3"/>
        <w:rPr>
          <w:rFonts w:eastAsia="Times New Roman"/>
          <w:noProof/>
          <w:sz w:val="22"/>
          <w:szCs w:val="22"/>
          <w:lang w:val="es-AR" w:eastAsia="es-AR"/>
        </w:rPr>
      </w:pPr>
      <w:hyperlink w:anchor="_Toc258856761" w:history="1">
        <w:r w:rsidR="002441E4" w:rsidRPr="00690D4F">
          <w:rPr>
            <w:rStyle w:val="Hipervnculo"/>
            <w:noProof/>
          </w:rPr>
          <w:t>Descripción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_Toc258856761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7</w:t>
        </w:r>
        <w:r w:rsidR="002441E4">
          <w:rPr>
            <w:noProof/>
            <w:webHidden/>
          </w:rPr>
          <w:fldChar w:fldCharType="end"/>
        </w:r>
      </w:hyperlink>
    </w:p>
    <w:p w14:paraId="044A3461" w14:textId="5AE0BF10" w:rsidR="002441E4" w:rsidRDefault="00AF471D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s-AR" w:eastAsia="es-AR"/>
        </w:rPr>
      </w:pPr>
      <w:hyperlink w:anchor="_Toc258856762" w:history="1">
        <w:r w:rsidR="002441E4" w:rsidRPr="00690D4F">
          <w:rPr>
            <w:rStyle w:val="Hipervnculo"/>
            <w:noProof/>
          </w:rPr>
          <w:t>Diagramas Asociados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_Toc258856762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7</w:t>
        </w:r>
        <w:r w:rsidR="002441E4">
          <w:rPr>
            <w:noProof/>
            <w:webHidden/>
          </w:rPr>
          <w:fldChar w:fldCharType="end"/>
        </w:r>
      </w:hyperlink>
    </w:p>
    <w:p w14:paraId="2DC8109B" w14:textId="7B7CF298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63" w:history="1">
        <w:r w:rsidR="002441E4" w:rsidRPr="00690D4F">
          <w:rPr>
            <w:rStyle w:val="Hipervnculo"/>
            <w:noProof/>
          </w:rPr>
          <w:t>Diagrama de casos de uso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_Toc258856763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7</w:t>
        </w:r>
        <w:r w:rsidR="002441E4">
          <w:rPr>
            <w:noProof/>
            <w:webHidden/>
          </w:rPr>
          <w:fldChar w:fldCharType="end"/>
        </w:r>
      </w:hyperlink>
    </w:p>
    <w:p w14:paraId="6F31D9F4" w14:textId="09954089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64" w:history="1">
        <w:r w:rsidR="002441E4" w:rsidRPr="00690D4F">
          <w:rPr>
            <w:rStyle w:val="Hipervnculo"/>
            <w:noProof/>
          </w:rPr>
          <w:t>Diagramas de Paquetes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_Toc258856764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8</w:t>
        </w:r>
        <w:r w:rsidR="002441E4">
          <w:rPr>
            <w:noProof/>
            <w:webHidden/>
          </w:rPr>
          <w:fldChar w:fldCharType="end"/>
        </w:r>
      </w:hyperlink>
    </w:p>
    <w:p w14:paraId="66836910" w14:textId="5B5711B0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65" w:history="1">
        <w:r w:rsidR="002441E4" w:rsidRPr="00690D4F">
          <w:rPr>
            <w:rStyle w:val="Hipervnculo"/>
            <w:noProof/>
          </w:rPr>
          <w:t>Diagrama de componentes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_Toc258856765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9</w:t>
        </w:r>
        <w:r w:rsidR="002441E4">
          <w:rPr>
            <w:noProof/>
            <w:webHidden/>
          </w:rPr>
          <w:fldChar w:fldCharType="end"/>
        </w:r>
      </w:hyperlink>
    </w:p>
    <w:p w14:paraId="5A627BBA" w14:textId="79568BA0" w:rsidR="002441E4" w:rsidRDefault="00AF471D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258856766" w:history="1">
        <w:r w:rsidR="002441E4" w:rsidRPr="00690D4F">
          <w:rPr>
            <w:rStyle w:val="Hipervnculo"/>
            <w:noProof/>
          </w:rPr>
          <w:t>Diagrama de Clases</w:t>
        </w:r>
        <w:r w:rsidR="002441E4">
          <w:rPr>
            <w:noProof/>
            <w:webHidden/>
          </w:rPr>
          <w:tab/>
        </w:r>
        <w:r w:rsidR="002441E4">
          <w:rPr>
            <w:noProof/>
            <w:webHidden/>
          </w:rPr>
          <w:fldChar w:fldCharType="begin"/>
        </w:r>
        <w:r w:rsidR="002441E4">
          <w:rPr>
            <w:noProof/>
            <w:webHidden/>
          </w:rPr>
          <w:instrText xml:space="preserve"> PAGEREF _Toc258856766 \h </w:instrText>
        </w:r>
        <w:r w:rsidR="002441E4">
          <w:rPr>
            <w:noProof/>
            <w:webHidden/>
          </w:rPr>
        </w:r>
        <w:r w:rsidR="002441E4">
          <w:rPr>
            <w:noProof/>
            <w:webHidden/>
          </w:rPr>
          <w:fldChar w:fldCharType="separate"/>
        </w:r>
        <w:r w:rsidR="00680B53">
          <w:rPr>
            <w:noProof/>
            <w:webHidden/>
          </w:rPr>
          <w:t>10</w:t>
        </w:r>
        <w:r w:rsidR="002441E4">
          <w:rPr>
            <w:noProof/>
            <w:webHidden/>
          </w:rPr>
          <w:fldChar w:fldCharType="end"/>
        </w:r>
      </w:hyperlink>
    </w:p>
    <w:p w14:paraId="0F318483" w14:textId="77777777" w:rsidR="000F79DF" w:rsidRDefault="00736F6E" w:rsidP="000F79DF">
      <w:pPr>
        <w:tabs>
          <w:tab w:val="left" w:pos="5954"/>
        </w:tabs>
      </w:pPr>
      <w:r>
        <w:fldChar w:fldCharType="end"/>
      </w:r>
    </w:p>
    <w:p w14:paraId="79B54551" w14:textId="77777777" w:rsidR="0040066E" w:rsidRDefault="0040066E" w:rsidP="000F79DF">
      <w:pPr>
        <w:ind w:left="0" w:firstLine="0"/>
      </w:pPr>
    </w:p>
    <w:p w14:paraId="3A312951" w14:textId="77777777" w:rsidR="00A13DBA" w:rsidRDefault="00861B8F" w:rsidP="008F19E0">
      <w:pPr>
        <w:pStyle w:val="PSI-Ttulo"/>
      </w:pPr>
      <w:r>
        <w:br w:type="page"/>
      </w:r>
      <w:r w:rsidR="00347BE9">
        <w:lastRenderedPageBreak/>
        <w:t xml:space="preserve">Modelo de </w:t>
      </w:r>
      <w:r w:rsidR="00347BE9" w:rsidRPr="008F19E0">
        <w:t>Casos</w:t>
      </w:r>
      <w:r w:rsidR="00347BE9">
        <w:t xml:space="preserve"> de Uso</w:t>
      </w:r>
    </w:p>
    <w:p w14:paraId="0B0AC9B1" w14:textId="77777777" w:rsidR="00347BE9" w:rsidRDefault="00347BE9" w:rsidP="00347BE9">
      <w:bookmarkStart w:id="0" w:name="_Toc228266918"/>
      <w:bookmarkStart w:id="1" w:name="_Toc234682910"/>
      <w:bookmarkStart w:id="2" w:name="_Toc12016612"/>
    </w:p>
    <w:p w14:paraId="37E846CB" w14:textId="77777777" w:rsidR="00347BE9" w:rsidRDefault="00347BE9" w:rsidP="008F19E0">
      <w:pPr>
        <w:pStyle w:val="PSI-Ttulo1"/>
      </w:pPr>
      <w:bookmarkStart w:id="3" w:name="_Toc258856753"/>
      <w:r w:rsidRPr="008F19E0">
        <w:t>Requerimientos</w:t>
      </w:r>
      <w:bookmarkEnd w:id="0"/>
      <w:bookmarkEnd w:id="1"/>
      <w:bookmarkEnd w:id="3"/>
    </w:p>
    <w:p w14:paraId="64F0BC20" w14:textId="77777777" w:rsidR="00347BE9" w:rsidRPr="001672EA" w:rsidRDefault="00347BE9" w:rsidP="00347BE9">
      <w:pPr>
        <w:pStyle w:val="MNormal"/>
      </w:pPr>
    </w:p>
    <w:p w14:paraId="026E046D" w14:textId="77777777" w:rsidR="00347BE9" w:rsidRDefault="00347BE9" w:rsidP="008F19E0">
      <w:pPr>
        <w:pStyle w:val="PSI-Ttulo2"/>
      </w:pPr>
      <w:bookmarkStart w:id="4" w:name="_Toc228266919"/>
      <w:bookmarkStart w:id="5" w:name="_Toc234682911"/>
      <w:bookmarkStart w:id="6" w:name="_Toc258856754"/>
      <w:r w:rsidRPr="008F19E0">
        <w:t>Requerimientos</w:t>
      </w:r>
      <w:r>
        <w:t xml:space="preserve"> Funcionales</w:t>
      </w:r>
      <w:bookmarkEnd w:id="4"/>
      <w:bookmarkEnd w:id="5"/>
      <w:bookmarkEnd w:id="6"/>
    </w:p>
    <w:p w14:paraId="53236CC7" w14:textId="77777777" w:rsidR="006B2863" w:rsidRPr="00F50824" w:rsidRDefault="006B2863" w:rsidP="006B2863">
      <w:pPr>
        <w:pStyle w:val="PSI-Normal"/>
      </w:pPr>
      <w:r w:rsidRPr="00F50824">
        <w:t xml:space="preserve">Los requerimientos funcionales del sistema describen la funcionalidad o los servicios que se espera que éste provea. En este apartado se describe lo que el sistema </w:t>
      </w:r>
      <w:proofErr w:type="spellStart"/>
      <w:r w:rsidRPr="00F50824">
        <w:t>Testify</w:t>
      </w:r>
      <w:proofErr w:type="spellEnd"/>
      <w:r w:rsidRPr="00F50824">
        <w:t xml:space="preserve"> tendrá que hacer, los factores que afectan al producto y satisfacen los requerimientos.</w:t>
      </w:r>
    </w:p>
    <w:p w14:paraId="1110EDD4" w14:textId="646F6AA2" w:rsidR="006B2863" w:rsidRDefault="006B2863" w:rsidP="006B2863">
      <w:pPr>
        <w:pStyle w:val="PSI-Normal"/>
      </w:pPr>
      <w:r w:rsidRPr="00F50824">
        <w:t>A continuación, se narran los requerimientos funcionales detectados y luego se detallan en tablas individuales para cada uno:</w:t>
      </w:r>
    </w:p>
    <w:p w14:paraId="215AAE88" w14:textId="77777777" w:rsidR="006B2863" w:rsidRPr="00F50824" w:rsidRDefault="006B2863" w:rsidP="006B2863">
      <w:pPr>
        <w:pStyle w:val="PSI-Normal"/>
      </w:pPr>
    </w:p>
    <w:p w14:paraId="5180A832" w14:textId="77777777" w:rsidR="006B2863" w:rsidRPr="00F50824" w:rsidRDefault="006B2863" w:rsidP="006B2863">
      <w:pPr>
        <w:pStyle w:val="PSI-Normal"/>
      </w:pPr>
      <w:r w:rsidRPr="00F50824">
        <w:t>RF01: El sistema debe permitir el alta, modificación y aprobado de los casos de uso.</w:t>
      </w:r>
    </w:p>
    <w:p w14:paraId="4FC15942" w14:textId="77777777" w:rsidR="006B2863" w:rsidRPr="00F50824" w:rsidRDefault="006B2863" w:rsidP="006B2863">
      <w:pPr>
        <w:pStyle w:val="PSI-Normal"/>
      </w:pPr>
      <w:r w:rsidRPr="00F50824">
        <w:t>RF02: El sistema debe permitir la creación de múltiples proyectos para un mismo usuario. RF03: Un proyecto estará dividido en Hitos.</w:t>
      </w:r>
    </w:p>
    <w:p w14:paraId="478A23AD" w14:textId="77777777" w:rsidR="006B2863" w:rsidRPr="00F50824" w:rsidRDefault="006B2863" w:rsidP="006B2863">
      <w:pPr>
        <w:pStyle w:val="PSI-Normal"/>
      </w:pPr>
      <w:r w:rsidRPr="00F50824">
        <w:t xml:space="preserve">RF04: Cada Hito contendrá 1 o más de un caso de uso. </w:t>
      </w:r>
    </w:p>
    <w:p w14:paraId="19877081" w14:textId="77777777" w:rsidR="006B2863" w:rsidRPr="00F50824" w:rsidRDefault="006B2863" w:rsidP="006B2863">
      <w:pPr>
        <w:pStyle w:val="PSI-Normal"/>
      </w:pPr>
      <w:r w:rsidRPr="00F50824">
        <w:t>RF05: Cada caso de uso puede contener uno o más precondiciones.</w:t>
      </w:r>
    </w:p>
    <w:p w14:paraId="7BF3B15E" w14:textId="77777777" w:rsidR="006B2863" w:rsidRPr="00F50824" w:rsidRDefault="006B2863" w:rsidP="006B2863">
      <w:pPr>
        <w:pStyle w:val="PSI-Normal"/>
      </w:pPr>
      <w:r w:rsidRPr="00F50824">
        <w:t>RF06: Las precondiciones pueden estar activas o desestimadas.</w:t>
      </w:r>
    </w:p>
    <w:p w14:paraId="4EE85F4E" w14:textId="77777777" w:rsidR="006B2863" w:rsidRPr="00F50824" w:rsidRDefault="006B2863" w:rsidP="006B2863">
      <w:pPr>
        <w:pStyle w:val="PSI-Normal"/>
      </w:pPr>
      <w:r w:rsidRPr="00F50824">
        <w:t>RF07: Cada caso de uso puede contener uno o más pasos a seguir.</w:t>
      </w:r>
    </w:p>
    <w:p w14:paraId="439D0C6D" w14:textId="77777777" w:rsidR="006B2863" w:rsidRPr="00F50824" w:rsidRDefault="006B2863" w:rsidP="006B2863">
      <w:pPr>
        <w:pStyle w:val="PSI-Normal"/>
      </w:pPr>
      <w:r w:rsidRPr="00F50824">
        <w:t>RF08: Los pasos a seguir pueden estar activos o desestimados.</w:t>
      </w:r>
    </w:p>
    <w:p w14:paraId="7AF28A4F" w14:textId="77777777" w:rsidR="006B2863" w:rsidRPr="00F50824" w:rsidRDefault="006B2863" w:rsidP="006B2863">
      <w:pPr>
        <w:pStyle w:val="PSI-Normal"/>
      </w:pPr>
      <w:r w:rsidRPr="00F50824">
        <w:t>RF09: Los casos de uso deberán ser identificados según su tipo: Documentación o Código.</w:t>
      </w:r>
    </w:p>
    <w:p w14:paraId="45B0FB4D" w14:textId="77777777" w:rsidR="006B2863" w:rsidRPr="00F50824" w:rsidRDefault="006B2863" w:rsidP="006B2863">
      <w:pPr>
        <w:pStyle w:val="PSI-Normal"/>
      </w:pPr>
      <w:r w:rsidRPr="00F50824">
        <w:t xml:space="preserve">RF10: El sistema contendrá los roles: Administrador, Gestor de Prueba, </w:t>
      </w:r>
      <w:proofErr w:type="spellStart"/>
      <w:r w:rsidRPr="00F50824">
        <w:t>Tester</w:t>
      </w:r>
      <w:proofErr w:type="spellEnd"/>
      <w:r w:rsidRPr="00F50824">
        <w:t>, desarrollador e Invitado.</w:t>
      </w:r>
    </w:p>
    <w:p w14:paraId="31A58387" w14:textId="77777777" w:rsidR="006B2863" w:rsidRPr="00F50824" w:rsidRDefault="006B2863" w:rsidP="006B2863">
      <w:pPr>
        <w:pStyle w:val="PSI-Normal"/>
      </w:pPr>
      <w:r w:rsidRPr="00F50824">
        <w:t>RF11: Los roles serán asignados a los usuarios y por proyecto, a excepción del rol de Administrador.</w:t>
      </w:r>
    </w:p>
    <w:p w14:paraId="35B3A19E" w14:textId="77777777" w:rsidR="006B2863" w:rsidRPr="00F50824" w:rsidRDefault="006B2863" w:rsidP="006B2863">
      <w:pPr>
        <w:pStyle w:val="PSI-Normal"/>
      </w:pPr>
      <w:r w:rsidRPr="00F50824">
        <w:t>RF12: Solo el Rol Administrador podrá crear las cuentas de los usuarios.</w:t>
      </w:r>
    </w:p>
    <w:p w14:paraId="474C007E" w14:textId="77777777" w:rsidR="006B2863" w:rsidRPr="00F50824" w:rsidRDefault="006B2863" w:rsidP="006B2863">
      <w:pPr>
        <w:pStyle w:val="PSI-Normal"/>
      </w:pPr>
      <w:r w:rsidRPr="00F50824">
        <w:t>RF13: El sistema deberá utilizar la API de google para acceder.</w:t>
      </w:r>
    </w:p>
    <w:p w14:paraId="49BBB04C" w14:textId="77777777" w:rsidR="006B2863" w:rsidRPr="00F50824" w:rsidRDefault="006B2863" w:rsidP="006B2863">
      <w:pPr>
        <w:pStyle w:val="PSI-Normal"/>
      </w:pPr>
      <w:r w:rsidRPr="00F50824">
        <w:t>RF14: El gestor de prueba solo podrá visualizar los proyectos asignados a su usuario.</w:t>
      </w:r>
    </w:p>
    <w:p w14:paraId="40673B3C" w14:textId="77777777" w:rsidR="006B2863" w:rsidRPr="00F50824" w:rsidRDefault="006B2863" w:rsidP="006B2863">
      <w:pPr>
        <w:pStyle w:val="PSI-Normal"/>
      </w:pPr>
      <w:r w:rsidRPr="00F50824">
        <w:t xml:space="preserve">RF15: El </w:t>
      </w:r>
      <w:proofErr w:type="spellStart"/>
      <w:r w:rsidRPr="00F50824">
        <w:t>Tester</w:t>
      </w:r>
      <w:proofErr w:type="spellEnd"/>
      <w:r w:rsidRPr="00F50824">
        <w:t xml:space="preserve"> solo podrá visualizar los casos de uso a los que fue asignado.</w:t>
      </w:r>
    </w:p>
    <w:p w14:paraId="53584EA7" w14:textId="77777777" w:rsidR="006B2863" w:rsidRPr="00F50824" w:rsidRDefault="006B2863" w:rsidP="006B2863">
      <w:pPr>
        <w:pStyle w:val="PSI-Normal"/>
      </w:pPr>
      <w:r w:rsidRPr="00F50824">
        <w:t>RF16: El desarrollador solo podrá visualizar los casos de uso a los que fue asignado.</w:t>
      </w:r>
    </w:p>
    <w:p w14:paraId="7DCE3F0C" w14:textId="77777777" w:rsidR="006B2863" w:rsidRPr="00F50824" w:rsidRDefault="006B2863" w:rsidP="006B2863">
      <w:pPr>
        <w:pStyle w:val="PSI-Normal"/>
      </w:pPr>
      <w:r w:rsidRPr="00F50824">
        <w:lastRenderedPageBreak/>
        <w:t xml:space="preserve">RF17: El </w:t>
      </w:r>
      <w:proofErr w:type="spellStart"/>
      <w:r w:rsidRPr="00F50824">
        <w:t>Tester</w:t>
      </w:r>
      <w:proofErr w:type="spellEnd"/>
      <w:r w:rsidRPr="00F50824">
        <w:t xml:space="preserve"> solo podrá actualizar el resultado de los casos de uso y/o agregar comentarios.</w:t>
      </w:r>
    </w:p>
    <w:p w14:paraId="6C559C27" w14:textId="77777777" w:rsidR="006B2863" w:rsidRPr="00F50824" w:rsidRDefault="006B2863" w:rsidP="006B2863">
      <w:pPr>
        <w:pStyle w:val="PSI-Normal"/>
      </w:pPr>
      <w:r w:rsidRPr="00F50824">
        <w:t>RF18: El desarrollador podrá agregar comentarios a los casos de uso a los que fue asignado.</w:t>
      </w:r>
    </w:p>
    <w:p w14:paraId="2B547A7B" w14:textId="77777777" w:rsidR="006B2863" w:rsidRPr="00F50824" w:rsidRDefault="006B2863" w:rsidP="006B2863">
      <w:pPr>
        <w:pStyle w:val="PSI-Normal"/>
      </w:pPr>
      <w:r w:rsidRPr="00F50824">
        <w:t>RF19: La página principal del sistema debe mostrar los gráficos del proyecto de estado de pruebas y cantidad de pruebas, como su estado Aprobado o Pendiente.</w:t>
      </w:r>
    </w:p>
    <w:p w14:paraId="62EB9354" w14:textId="77777777" w:rsidR="006B2863" w:rsidRPr="00F50824" w:rsidRDefault="006B2863" w:rsidP="006B2863">
      <w:pPr>
        <w:pStyle w:val="PSI-Normal"/>
      </w:pPr>
      <w:r w:rsidRPr="00F50824">
        <w:t xml:space="preserve">RF20: El sistema debe permitir adjuntar documentos a los casos de uso. </w:t>
      </w:r>
    </w:p>
    <w:p w14:paraId="027FE4C5" w14:textId="77777777" w:rsidR="006B2863" w:rsidRPr="00F50824" w:rsidRDefault="006B2863" w:rsidP="006B2863">
      <w:pPr>
        <w:pStyle w:val="PSI-Normal"/>
      </w:pPr>
      <w:r w:rsidRPr="00F50824">
        <w:t>RF21: Cada proyecto puede tener configurado una tasa mínima de aprobación, el proyecto será marcado como Aprobado cuando el porcentaje de casos de uso aprobados supere la tasa.</w:t>
      </w:r>
    </w:p>
    <w:p w14:paraId="7F781894" w14:textId="77777777" w:rsidR="006B2863" w:rsidRPr="00F50824" w:rsidRDefault="006B2863" w:rsidP="006B2863">
      <w:pPr>
        <w:pStyle w:val="PSI-Normal"/>
      </w:pPr>
      <w:r w:rsidRPr="00F50824">
        <w:t xml:space="preserve">RF22: Los casos de uso que se tendrán en cuenta para el cálculo de aprobación serán aquellos que fueron asignados a un </w:t>
      </w:r>
      <w:proofErr w:type="spellStart"/>
      <w:r w:rsidRPr="00F50824">
        <w:t>Tester</w:t>
      </w:r>
      <w:proofErr w:type="spellEnd"/>
      <w:r w:rsidRPr="00F50824">
        <w:t>.</w:t>
      </w:r>
    </w:p>
    <w:p w14:paraId="3D53DCC1" w14:textId="77777777" w:rsidR="006B2863" w:rsidRPr="00F50824" w:rsidRDefault="006B2863" w:rsidP="006B2863">
      <w:pPr>
        <w:pStyle w:val="PSI-Normal"/>
      </w:pPr>
      <w:r w:rsidRPr="00F50824">
        <w:t>RF23: El sistema permitirá exportar en un documento PDF los casos de uso, gráficos y resultados.</w:t>
      </w:r>
    </w:p>
    <w:p w14:paraId="5FCBA4A5" w14:textId="77777777" w:rsidR="00347BE9" w:rsidRPr="001672EA" w:rsidRDefault="00347BE9" w:rsidP="00347BE9">
      <w:pPr>
        <w:pStyle w:val="MNormal"/>
      </w:pPr>
    </w:p>
    <w:p w14:paraId="2278453B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258856755"/>
      <w:r>
        <w:t>Requerimientos no Funcionales</w:t>
      </w:r>
      <w:bookmarkEnd w:id="7"/>
      <w:bookmarkEnd w:id="8"/>
      <w:bookmarkEnd w:id="9"/>
    </w:p>
    <w:p w14:paraId="2759A28C" w14:textId="77777777" w:rsidR="006B2863" w:rsidRDefault="006B2863" w:rsidP="006B2863">
      <w:pPr>
        <w:pStyle w:val="MNormal"/>
        <w:rPr>
          <w:rFonts w:ascii="Calibri" w:eastAsia="Calibri" w:hAnsi="Calibri" w:cs="Times New Roman"/>
          <w:color w:val="000000"/>
          <w:sz w:val="22"/>
          <w:szCs w:val="22"/>
          <w:lang w:val="es-AR" w:eastAsia="ar-SA"/>
        </w:rPr>
      </w:pPr>
    </w:p>
    <w:p w14:paraId="1D3CDE52" w14:textId="1021F9E9" w:rsidR="006B2863" w:rsidRPr="006B2863" w:rsidRDefault="006B2863" w:rsidP="006B2863">
      <w:pPr>
        <w:pStyle w:val="PSI-Normal"/>
      </w:pPr>
      <w:r w:rsidRPr="006B2863">
        <w:t xml:space="preserve">En este documento, se abordarán los requerimientos no funcionales del sistema, los cuales son cruciales para definir las características que pueden influir en el desempeño y las limitaciones del producto. Los requerimientos no funcionales se centran en aspectos que van más allá de las funcionalidades básicas del sistema y que impactan su rendimiento general, fiabilidad y usabilidad. En el caso de </w:t>
      </w:r>
      <w:proofErr w:type="spellStart"/>
      <w:r w:rsidRPr="006B2863">
        <w:t>Testify</w:t>
      </w:r>
      <w:proofErr w:type="spellEnd"/>
      <w:r w:rsidRPr="006B2863">
        <w:t>, se identifican los siguientes:</w:t>
      </w:r>
    </w:p>
    <w:p w14:paraId="027D1872" w14:textId="77777777" w:rsidR="006B2863" w:rsidRPr="006B2863" w:rsidRDefault="006B2863" w:rsidP="006B2863">
      <w:pPr>
        <w:pStyle w:val="PSI-Normal"/>
      </w:pPr>
    </w:p>
    <w:p w14:paraId="4329C31C" w14:textId="77777777" w:rsidR="006B2863" w:rsidRPr="006B2863" w:rsidRDefault="006B2863" w:rsidP="006B2863">
      <w:pPr>
        <w:pStyle w:val="PSI-Normal"/>
      </w:pPr>
      <w:r w:rsidRPr="006B2863">
        <w:t>RNF01: El sistema debe pensarse solamente para ser utilizado en computadoras de escritorio o notebooks, no deben considerarse la adaptación a otros dispositivos.</w:t>
      </w:r>
    </w:p>
    <w:p w14:paraId="7BDAFFEF" w14:textId="30FF7304" w:rsidR="00347BE9" w:rsidRDefault="006B2863" w:rsidP="006B2863">
      <w:pPr>
        <w:pStyle w:val="PSI-Normal"/>
      </w:pPr>
      <w:r w:rsidRPr="006B2863">
        <w:t>RNF02: El acceso al sistema debe ser vía Web y online.</w:t>
      </w:r>
    </w:p>
    <w:p w14:paraId="52EC3C9D" w14:textId="77777777" w:rsidR="006B2863" w:rsidRPr="001672EA" w:rsidRDefault="006B2863" w:rsidP="006B2863">
      <w:pPr>
        <w:pStyle w:val="PSI-Normal"/>
      </w:pPr>
    </w:p>
    <w:p w14:paraId="1B996259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258856756"/>
      <w:r>
        <w:t>Actores</w:t>
      </w:r>
      <w:bookmarkEnd w:id="2"/>
      <w:bookmarkEnd w:id="10"/>
      <w:bookmarkEnd w:id="11"/>
      <w:bookmarkEnd w:id="12"/>
    </w:p>
    <w:p w14:paraId="32F1505A" w14:textId="77777777" w:rsidR="00DE1240" w:rsidRDefault="00DE1240" w:rsidP="00DE1240">
      <w:pPr>
        <w:pStyle w:val="MTemaNormal"/>
        <w:ind w:left="0"/>
        <w:jc w:val="both"/>
        <w:rPr>
          <w:rFonts w:ascii="Calibri" w:eastAsia="Calibri" w:hAnsi="Calibri" w:cs="Times New Roman"/>
          <w:sz w:val="22"/>
          <w:szCs w:val="22"/>
          <w:lang w:val="es-AR" w:eastAsia="en-US"/>
        </w:rPr>
      </w:pPr>
    </w:p>
    <w:p w14:paraId="574C130B" w14:textId="2421DB62" w:rsidR="00347BE9" w:rsidRDefault="00DE1240" w:rsidP="00DE1240">
      <w:pPr>
        <w:pStyle w:val="MTemaNormal"/>
        <w:ind w:left="0"/>
        <w:jc w:val="both"/>
        <w:rPr>
          <w:rFonts w:ascii="Calibri" w:eastAsia="Calibri" w:hAnsi="Calibri" w:cs="Times New Roman"/>
          <w:sz w:val="22"/>
          <w:szCs w:val="22"/>
          <w:lang w:val="es-AR" w:eastAsia="en-US"/>
        </w:rPr>
      </w:pPr>
      <w:r w:rsidRPr="00DE1240">
        <w:rPr>
          <w:rFonts w:ascii="Calibri" w:eastAsia="Calibri" w:hAnsi="Calibri" w:cs="Times New Roman"/>
          <w:sz w:val="22"/>
          <w:szCs w:val="22"/>
          <w:lang w:val="es-AR" w:eastAsia="en-US"/>
        </w:rPr>
        <w:t xml:space="preserve">En el sistema </w:t>
      </w:r>
      <w:proofErr w:type="spellStart"/>
      <w:r w:rsidRPr="00DE1240">
        <w:rPr>
          <w:rFonts w:ascii="Calibri" w:eastAsia="Calibri" w:hAnsi="Calibri" w:cs="Times New Roman"/>
          <w:sz w:val="22"/>
          <w:szCs w:val="22"/>
          <w:lang w:val="es-AR" w:eastAsia="en-US"/>
        </w:rPr>
        <w:t>Testify</w:t>
      </w:r>
      <w:proofErr w:type="spellEnd"/>
      <w:r w:rsidRPr="00DE1240">
        <w:rPr>
          <w:rFonts w:ascii="Calibri" w:eastAsia="Calibri" w:hAnsi="Calibri" w:cs="Times New Roman"/>
          <w:sz w:val="22"/>
          <w:szCs w:val="22"/>
          <w:lang w:val="es-AR" w:eastAsia="en-US"/>
        </w:rPr>
        <w:t>, los actores representan los diferentes usuarios y sistemas que interactúan con las funcionalidades del sistema. Cada actor tiene un conjunto de características y relaciones específicas que definen cómo se relacionan con los casos de uso del sistema. A continuación, se describen los actores identificados:</w:t>
      </w:r>
    </w:p>
    <w:p w14:paraId="5BFC0F79" w14:textId="77777777" w:rsidR="00DE1240" w:rsidRPr="00DE1240" w:rsidRDefault="00DE1240" w:rsidP="00DE1240">
      <w:pPr>
        <w:pStyle w:val="MTemaNormal"/>
        <w:ind w:left="0"/>
        <w:jc w:val="both"/>
        <w:rPr>
          <w:rFonts w:ascii="Calibri" w:eastAsia="Calibri" w:hAnsi="Calibri" w:cs="Times New Roman"/>
          <w:sz w:val="22"/>
          <w:szCs w:val="22"/>
          <w:lang w:val="es-AR" w:eastAsia="en-US"/>
        </w:rPr>
      </w:pPr>
    </w:p>
    <w:p w14:paraId="1C8371C7" w14:textId="51FDB4D8" w:rsidR="00347BE9" w:rsidRDefault="00DE1240" w:rsidP="00347BE9">
      <w:pPr>
        <w:pStyle w:val="PSI-Ttulo2"/>
      </w:pPr>
      <w:r>
        <w:t>Administrador</w:t>
      </w:r>
    </w:p>
    <w:p w14:paraId="79B09E87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AE0920" w14:paraId="3693E35B" w14:textId="77777777" w:rsidTr="00AB042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07BEACF0" w14:textId="77777777" w:rsidR="00347BE9" w:rsidRPr="00AE0920" w:rsidRDefault="00347BE9" w:rsidP="00AB0425">
            <w:pPr>
              <w:rPr>
                <w:sz w:val="24"/>
              </w:rPr>
            </w:pPr>
            <w:r w:rsidRPr="00AE0920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8FD2B76" w14:textId="7B043274" w:rsidR="00347BE9" w:rsidRPr="00AE0920" w:rsidRDefault="00DE1240" w:rsidP="00AB0425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63791127" w14:textId="5E0B8DEE" w:rsidR="00347BE9" w:rsidRPr="00AE0920" w:rsidRDefault="00DE1240" w:rsidP="00AB0425">
            <w:r>
              <w:rPr>
                <w:sz w:val="16"/>
              </w:rPr>
              <w:t>A01</w:t>
            </w:r>
          </w:p>
        </w:tc>
      </w:tr>
      <w:tr w:rsidR="00347BE9" w:rsidRPr="00AE0920" w14:paraId="133A5267" w14:textId="77777777" w:rsidTr="00AB042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285D9E5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lastRenderedPageBreak/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4051D1A" w14:textId="2591EE31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 xml:space="preserve">El Administrador tiene acceso completo al sistema y es responsable de gestionar usuarios, roles, permisos y proyectos. Además, puede crear, modificar y eliminar casos de </w:t>
            </w:r>
            <w:r>
              <w:rPr>
                <w:i/>
              </w:rPr>
              <w:t>prueba</w:t>
            </w:r>
            <w:r w:rsidRPr="00DE1240">
              <w:rPr>
                <w:i/>
              </w:rPr>
              <w:t>, hitos y otras entidades del sistema</w:t>
            </w:r>
          </w:p>
        </w:tc>
      </w:tr>
      <w:tr w:rsidR="00347BE9" w:rsidRPr="00AE0920" w14:paraId="7C32F865" w14:textId="77777777" w:rsidTr="00AB0425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F77F8BC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88E0A6D" w14:textId="33998D08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>Acceso completo a todas las funcionalidades del sistema, incluido el mantenimiento de usuarios y roles.</w:t>
            </w:r>
          </w:p>
        </w:tc>
      </w:tr>
      <w:tr w:rsidR="00347BE9" w:rsidRPr="00AE0920" w14:paraId="776705FC" w14:textId="77777777" w:rsidTr="00AB042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A70442F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FF4A4E7" w14:textId="4A53A7C4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 xml:space="preserve">Se relaciona con los casos de uso de gestión de usuarios, roles, permisos, proyectos </w:t>
            </w:r>
            <w:proofErr w:type="spellStart"/>
            <w:r w:rsidRPr="00DE1240">
              <w:rPr>
                <w:i/>
              </w:rPr>
              <w:t>y</w:t>
            </w:r>
            <w:proofErr w:type="spellEnd"/>
            <w:r w:rsidRPr="00DE1240">
              <w:rPr>
                <w:i/>
              </w:rPr>
              <w:t xml:space="preserve"> hitos.</w:t>
            </w:r>
          </w:p>
        </w:tc>
      </w:tr>
      <w:tr w:rsidR="00347BE9" w:rsidRPr="00AE0920" w14:paraId="7754C6A5" w14:textId="77777777" w:rsidTr="00AB042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465D8D1B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0DFB28B1" w14:textId="57A048C1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>Accede a todos los casos de uso del sistema, diagramas de secuencia, etc.</w:t>
            </w:r>
          </w:p>
        </w:tc>
      </w:tr>
    </w:tbl>
    <w:p w14:paraId="0A559890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RPr="00AE0920" w14:paraId="43A0B98A" w14:textId="77777777" w:rsidTr="00AB0425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0CA8017" w14:textId="77777777" w:rsidR="00347BE9" w:rsidRPr="00AE0920" w:rsidRDefault="00347BE9" w:rsidP="00AB0425">
            <w:pPr>
              <w:rPr>
                <w:sz w:val="24"/>
              </w:rPr>
            </w:pPr>
            <w:r w:rsidRPr="00AE0920">
              <w:rPr>
                <w:sz w:val="24"/>
              </w:rPr>
              <w:t>Comentarios</w:t>
            </w:r>
          </w:p>
        </w:tc>
      </w:tr>
      <w:tr w:rsidR="00347BE9" w:rsidRPr="00AE0920" w14:paraId="36A6CB5B" w14:textId="77777777" w:rsidTr="00AB0425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AAC0B" w14:textId="70C45181" w:rsidR="00347BE9" w:rsidRPr="00AE0920" w:rsidRDefault="00DE1240" w:rsidP="00AB0425">
            <w:pPr>
              <w:jc w:val="both"/>
              <w:rPr>
                <w:i/>
              </w:rPr>
            </w:pPr>
            <w:r w:rsidRPr="00DE1240">
              <w:rPr>
                <w:i/>
              </w:rPr>
              <w:t>Solo el Administrador puede crear cuentas de usuario.</w:t>
            </w:r>
          </w:p>
        </w:tc>
      </w:tr>
    </w:tbl>
    <w:p w14:paraId="6591A6A3" w14:textId="2D5F0863" w:rsidR="00347BE9" w:rsidRDefault="00DE1240" w:rsidP="00347BE9">
      <w:pPr>
        <w:pStyle w:val="PSI-Ttulo2"/>
      </w:pPr>
      <w:r>
        <w:t>Gestor de Prueba</w:t>
      </w:r>
    </w:p>
    <w:p w14:paraId="1FB2A398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AE0920" w14:paraId="59BBD6B6" w14:textId="77777777" w:rsidTr="00AB042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33AB2AC" w14:textId="77777777" w:rsidR="00347BE9" w:rsidRPr="00AE0920" w:rsidRDefault="00347BE9" w:rsidP="00AB0425">
            <w:pPr>
              <w:rPr>
                <w:sz w:val="24"/>
              </w:rPr>
            </w:pPr>
            <w:r w:rsidRPr="00AE0920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529A8" w14:textId="305C0884" w:rsidR="00347BE9" w:rsidRPr="00AE0920" w:rsidRDefault="00DE1240" w:rsidP="00AB0425">
            <w:pPr>
              <w:rPr>
                <w:sz w:val="24"/>
              </w:rPr>
            </w:pPr>
            <w:r>
              <w:rPr>
                <w:sz w:val="24"/>
              </w:rPr>
              <w:t>Gestor de Prueba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7B7BDC35" w14:textId="2C6C1B8C" w:rsidR="00347BE9" w:rsidRPr="00AE0920" w:rsidRDefault="00DE1240" w:rsidP="00AB0425">
            <w:r>
              <w:rPr>
                <w:sz w:val="16"/>
              </w:rPr>
              <w:t>A02</w:t>
            </w:r>
          </w:p>
        </w:tc>
      </w:tr>
      <w:tr w:rsidR="00347BE9" w:rsidRPr="00AE0920" w14:paraId="24BD2E87" w14:textId="77777777" w:rsidTr="00AB042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1628EEE5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3B617473" w14:textId="402DCA30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 xml:space="preserve">El Gestor de Prueba está encargado de administrar los casos de uso asignados a su proyecto, y gestionar el progreso de las pruebas. Tiene permisos para crear y asignar casos de </w:t>
            </w:r>
            <w:r>
              <w:rPr>
                <w:i/>
              </w:rPr>
              <w:t>prueba</w:t>
            </w:r>
            <w:r w:rsidRPr="00DE1240">
              <w:rPr>
                <w:i/>
              </w:rPr>
              <w:t xml:space="preserve"> a otros usuarios.</w:t>
            </w:r>
          </w:p>
        </w:tc>
      </w:tr>
      <w:tr w:rsidR="00347BE9" w:rsidRPr="00AE0920" w14:paraId="5FFE6DAD" w14:textId="77777777" w:rsidTr="00AB0425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8AEC737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41D381D" w14:textId="27044595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 xml:space="preserve">Acceso limitado a los proyectos y casos de </w:t>
            </w:r>
            <w:r>
              <w:rPr>
                <w:i/>
              </w:rPr>
              <w:t>prueba</w:t>
            </w:r>
            <w:r w:rsidRPr="00DE1240">
              <w:rPr>
                <w:i/>
              </w:rPr>
              <w:t xml:space="preserve"> asignados a su usuario.</w:t>
            </w:r>
          </w:p>
        </w:tc>
      </w:tr>
      <w:tr w:rsidR="00347BE9" w:rsidRPr="00AE0920" w14:paraId="3034F1D1" w14:textId="77777777" w:rsidTr="00AB042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EC26814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31FA620" w14:textId="11721781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 xml:space="preserve">Relación con la gestión de casos de </w:t>
            </w:r>
            <w:r>
              <w:rPr>
                <w:i/>
              </w:rPr>
              <w:t>prueba</w:t>
            </w:r>
            <w:r w:rsidRPr="00DE1240">
              <w:rPr>
                <w:i/>
              </w:rPr>
              <w:t>, asignación de pruebas y consulta de proyectos.</w:t>
            </w:r>
          </w:p>
        </w:tc>
      </w:tr>
      <w:tr w:rsidR="00347BE9" w:rsidRPr="00AE0920" w14:paraId="1BF1108A" w14:textId="77777777" w:rsidTr="00DE1240">
        <w:trPr>
          <w:trHeight w:val="559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7A2DB0BF" w14:textId="77777777" w:rsidR="00347BE9" w:rsidRPr="00AE0920" w:rsidRDefault="00347BE9" w:rsidP="00AB0425">
            <w:pPr>
              <w:rPr>
                <w:b/>
              </w:rPr>
            </w:pPr>
            <w:r w:rsidRPr="00AE0920"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5E276B6" w14:textId="5FCAC5D4" w:rsidR="00347BE9" w:rsidRPr="00AE0920" w:rsidRDefault="00DE1240" w:rsidP="00DE1240">
            <w:pPr>
              <w:ind w:left="0" w:firstLine="15"/>
              <w:rPr>
                <w:i/>
              </w:rPr>
            </w:pPr>
            <w:r w:rsidRPr="00DE1240">
              <w:rPr>
                <w:i/>
              </w:rPr>
              <w:t>Participa en la creación y seguimiento de pruebas.</w:t>
            </w:r>
          </w:p>
        </w:tc>
      </w:tr>
    </w:tbl>
    <w:p w14:paraId="0A14519B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:rsidRPr="00AE0920" w14:paraId="27264BAC" w14:textId="77777777" w:rsidTr="00AB0425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488B681F" w14:textId="77777777" w:rsidR="00347BE9" w:rsidRPr="00AE0920" w:rsidRDefault="00347BE9" w:rsidP="00AB0425">
            <w:pPr>
              <w:rPr>
                <w:sz w:val="24"/>
              </w:rPr>
            </w:pPr>
            <w:r w:rsidRPr="00AE0920">
              <w:rPr>
                <w:sz w:val="24"/>
              </w:rPr>
              <w:t>Comentarios</w:t>
            </w:r>
          </w:p>
        </w:tc>
      </w:tr>
      <w:tr w:rsidR="00347BE9" w:rsidRPr="00AE0920" w14:paraId="2A8DCD9F" w14:textId="77777777" w:rsidTr="00AB0425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31DA3B" w14:textId="5DE77841" w:rsidR="00347BE9" w:rsidRPr="00AE0920" w:rsidRDefault="00DE1240" w:rsidP="00AB0425">
            <w:pPr>
              <w:jc w:val="both"/>
              <w:rPr>
                <w:i/>
              </w:rPr>
            </w:pPr>
            <w:r w:rsidRPr="00DE1240">
              <w:rPr>
                <w:i/>
              </w:rPr>
              <w:t>Solo puede visualizar y administrar los proyectos y casos de uso asignados.</w:t>
            </w:r>
          </w:p>
        </w:tc>
      </w:tr>
    </w:tbl>
    <w:p w14:paraId="7E0C2F3D" w14:textId="649B2C13" w:rsidR="00DE1240" w:rsidRDefault="00DE1240" w:rsidP="00DE1240">
      <w:pPr>
        <w:pStyle w:val="PSI-Ttulo2"/>
      </w:pPr>
      <w:proofErr w:type="spellStart"/>
      <w:r>
        <w:t>Tester</w:t>
      </w:r>
      <w:proofErr w:type="spellEnd"/>
    </w:p>
    <w:p w14:paraId="347D363D" w14:textId="77777777" w:rsidR="00DE1240" w:rsidRDefault="00DE1240" w:rsidP="00DE1240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DE1240" w:rsidRPr="00AE0920" w14:paraId="4A884E17" w14:textId="77777777" w:rsidTr="002A6351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42969E66" w14:textId="77777777" w:rsidR="00DE1240" w:rsidRPr="00AE0920" w:rsidRDefault="00DE1240" w:rsidP="002A6351">
            <w:pPr>
              <w:rPr>
                <w:sz w:val="24"/>
              </w:rPr>
            </w:pPr>
            <w:r w:rsidRPr="00AE0920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7477989" w14:textId="61ECD4B4" w:rsidR="00DE1240" w:rsidRPr="00AE0920" w:rsidRDefault="00DE1240" w:rsidP="002A635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Tester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7C0E455F" w14:textId="769E2A05" w:rsidR="00DE1240" w:rsidRPr="00AE0920" w:rsidRDefault="00DE1240" w:rsidP="002A6351">
            <w:r>
              <w:rPr>
                <w:sz w:val="16"/>
              </w:rPr>
              <w:t>A03</w:t>
            </w:r>
          </w:p>
        </w:tc>
      </w:tr>
      <w:tr w:rsidR="00DE1240" w:rsidRPr="00AE0920" w14:paraId="79E0492F" w14:textId="77777777" w:rsidTr="002A6351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A289681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lastRenderedPageBreak/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3222BE03" w14:textId="21CABAC1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 xml:space="preserve">El </w:t>
            </w:r>
            <w:proofErr w:type="spellStart"/>
            <w:r w:rsidRPr="008B2FF6">
              <w:rPr>
                <w:i/>
              </w:rPr>
              <w:t>Tester</w:t>
            </w:r>
            <w:proofErr w:type="spellEnd"/>
            <w:r w:rsidRPr="008B2FF6">
              <w:rPr>
                <w:i/>
              </w:rPr>
              <w:t xml:space="preserve"> está encargado de ejecutar pruebas en los casos de uso que se le han asignado y de reportar resultados. Puede agregar comentarios y actualizar el estado de las pruebas.</w:t>
            </w:r>
          </w:p>
        </w:tc>
      </w:tr>
      <w:tr w:rsidR="00DE1240" w:rsidRPr="00AE0920" w14:paraId="4DC20FE3" w14:textId="77777777" w:rsidTr="002A6351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C6496F2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9FF99F5" w14:textId="291B6C95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Puede consultar y actualizar el resultado de las pruebas asignadas a su usuario.</w:t>
            </w:r>
          </w:p>
        </w:tc>
      </w:tr>
      <w:tr w:rsidR="00DE1240" w:rsidRPr="00AE0920" w14:paraId="1338ED69" w14:textId="77777777" w:rsidTr="002A6351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8E86709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6C58980" w14:textId="24279965" w:rsidR="00DE1240" w:rsidRPr="00AE0920" w:rsidRDefault="008B2FF6" w:rsidP="008B2FF6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 xml:space="preserve">Relación con los casos de </w:t>
            </w:r>
            <w:r>
              <w:rPr>
                <w:i/>
              </w:rPr>
              <w:t>prueba</w:t>
            </w:r>
            <w:r w:rsidRPr="008B2FF6">
              <w:rPr>
                <w:i/>
              </w:rPr>
              <w:t xml:space="preserve"> y la actualización de resultados de pruebas.</w:t>
            </w:r>
          </w:p>
        </w:tc>
      </w:tr>
      <w:tr w:rsidR="00DE1240" w:rsidRPr="00AE0920" w14:paraId="5B46B6F9" w14:textId="77777777" w:rsidTr="002A6351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09F89D01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21ABEA42" w14:textId="0D602822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Participa en la ejecución de pruebas y en la modificación de resultados.</w:t>
            </w:r>
          </w:p>
        </w:tc>
      </w:tr>
    </w:tbl>
    <w:p w14:paraId="42E655DC" w14:textId="77777777" w:rsidR="00DE1240" w:rsidRDefault="00DE1240" w:rsidP="00DE1240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DE1240" w:rsidRPr="00AE0920" w14:paraId="44804AC1" w14:textId="77777777" w:rsidTr="002A6351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978A5E0" w14:textId="77777777" w:rsidR="00DE1240" w:rsidRPr="00AE0920" w:rsidRDefault="00DE1240" w:rsidP="002A6351">
            <w:pPr>
              <w:rPr>
                <w:sz w:val="24"/>
              </w:rPr>
            </w:pPr>
            <w:r w:rsidRPr="00AE0920">
              <w:rPr>
                <w:sz w:val="24"/>
              </w:rPr>
              <w:t>Comentarios</w:t>
            </w:r>
          </w:p>
        </w:tc>
      </w:tr>
      <w:tr w:rsidR="00DE1240" w:rsidRPr="00AE0920" w14:paraId="64A42E88" w14:textId="77777777" w:rsidTr="002A6351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C0B9CA" w14:textId="41D9DCEE" w:rsidR="00DE1240" w:rsidRPr="00AE0920" w:rsidRDefault="008B2FF6" w:rsidP="002A6351">
            <w:pPr>
              <w:jc w:val="both"/>
              <w:rPr>
                <w:i/>
              </w:rPr>
            </w:pPr>
            <w:r w:rsidRPr="008B2FF6">
              <w:rPr>
                <w:i/>
              </w:rPr>
              <w:t>Solo tiene acceso a los casos de uso que le han sido asignados.</w:t>
            </w:r>
          </w:p>
        </w:tc>
      </w:tr>
    </w:tbl>
    <w:p w14:paraId="099A016F" w14:textId="77777777" w:rsidR="00DE1240" w:rsidRDefault="00DE1240" w:rsidP="00DE1240">
      <w:pPr>
        <w:jc w:val="both"/>
      </w:pPr>
    </w:p>
    <w:p w14:paraId="0BED0D29" w14:textId="597FDEF6" w:rsidR="00DE1240" w:rsidRDefault="008B2FF6" w:rsidP="00DE1240">
      <w:pPr>
        <w:pStyle w:val="PSI-Ttulo2"/>
      </w:pPr>
      <w:r>
        <w:t>Desarrollador</w:t>
      </w:r>
    </w:p>
    <w:p w14:paraId="201E9186" w14:textId="77777777" w:rsidR="00DE1240" w:rsidRDefault="00DE1240" w:rsidP="00DE1240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DE1240" w:rsidRPr="00AE0920" w14:paraId="7667E4FE" w14:textId="77777777" w:rsidTr="002A6351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4FC17AED" w14:textId="77777777" w:rsidR="00DE1240" w:rsidRPr="00AE0920" w:rsidRDefault="00DE1240" w:rsidP="002A6351">
            <w:pPr>
              <w:rPr>
                <w:sz w:val="24"/>
              </w:rPr>
            </w:pPr>
            <w:r w:rsidRPr="00AE0920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4C95A73F" w14:textId="23A67F52" w:rsidR="00DE1240" w:rsidRPr="00AE0920" w:rsidRDefault="008B2FF6" w:rsidP="002A6351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3DEADD" w14:textId="1DC3AC4F" w:rsidR="00DE1240" w:rsidRPr="00AE0920" w:rsidRDefault="008B2FF6" w:rsidP="002A6351">
            <w:r>
              <w:rPr>
                <w:sz w:val="16"/>
              </w:rPr>
              <w:t>A04</w:t>
            </w:r>
          </w:p>
        </w:tc>
      </w:tr>
      <w:tr w:rsidR="00DE1240" w:rsidRPr="00AE0920" w14:paraId="67EDC50B" w14:textId="77777777" w:rsidTr="002A6351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0AC8D3C5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5570EAD5" w14:textId="241F47F3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El Desarrollador trabaja en los casos de uso asignados para su desarrollo o corrección. Puede agregar comentarios y consultar el progreso de sus casos de uso asignados.</w:t>
            </w:r>
          </w:p>
        </w:tc>
      </w:tr>
      <w:tr w:rsidR="00DE1240" w:rsidRPr="00AE0920" w14:paraId="14F8C9D1" w14:textId="77777777" w:rsidTr="002A6351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7AD24C5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8685104" w14:textId="16B3E8DA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Puede agregar comentarios sobre los casos de uso a los que está asignado y seguir su progreso.</w:t>
            </w:r>
          </w:p>
        </w:tc>
      </w:tr>
      <w:tr w:rsidR="00DE1240" w:rsidRPr="00AE0920" w14:paraId="32A7383C" w14:textId="77777777" w:rsidTr="002A6351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76315B8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1F44EF90" w14:textId="65F63CF6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Relación con la gestión de casos de uso y el seguimiento del avance en las pruebas.</w:t>
            </w:r>
          </w:p>
        </w:tc>
      </w:tr>
      <w:tr w:rsidR="00DE1240" w:rsidRPr="00AE0920" w14:paraId="7D03B13B" w14:textId="77777777" w:rsidTr="002A6351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425363B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329E4682" w14:textId="184C2B14" w:rsidR="00DE1240" w:rsidRPr="00AE0920" w:rsidRDefault="008B2FF6" w:rsidP="00DE1240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Participa en el desarrollo y análisis de los casos de uso.</w:t>
            </w:r>
          </w:p>
        </w:tc>
      </w:tr>
    </w:tbl>
    <w:p w14:paraId="11B313A1" w14:textId="77777777" w:rsidR="00DE1240" w:rsidRDefault="00DE1240" w:rsidP="00DE1240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DE1240" w:rsidRPr="00AE0920" w14:paraId="39B5C2AD" w14:textId="77777777" w:rsidTr="002A6351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E04D03F" w14:textId="77777777" w:rsidR="00DE1240" w:rsidRPr="00AE0920" w:rsidRDefault="00DE1240" w:rsidP="002A6351">
            <w:pPr>
              <w:rPr>
                <w:sz w:val="24"/>
              </w:rPr>
            </w:pPr>
            <w:r w:rsidRPr="00AE0920">
              <w:rPr>
                <w:sz w:val="24"/>
              </w:rPr>
              <w:t>Comentarios</w:t>
            </w:r>
          </w:p>
        </w:tc>
      </w:tr>
      <w:tr w:rsidR="00DE1240" w:rsidRPr="00AE0920" w14:paraId="7493D402" w14:textId="77777777" w:rsidTr="002A6351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FA2CC2" w14:textId="24E508C6" w:rsidR="00DE1240" w:rsidRPr="00AE0920" w:rsidRDefault="008B2FF6" w:rsidP="002A6351">
            <w:pPr>
              <w:jc w:val="both"/>
              <w:rPr>
                <w:i/>
              </w:rPr>
            </w:pPr>
            <w:r w:rsidRPr="008B2FF6">
              <w:rPr>
                <w:i/>
              </w:rPr>
              <w:t>Solo tiene acceso a los casos de uso que le han sido asignados.</w:t>
            </w:r>
          </w:p>
        </w:tc>
      </w:tr>
    </w:tbl>
    <w:p w14:paraId="66394025" w14:textId="77777777" w:rsidR="00DE1240" w:rsidRDefault="00DE1240" w:rsidP="00DE1240">
      <w:pPr>
        <w:jc w:val="both"/>
      </w:pPr>
    </w:p>
    <w:p w14:paraId="7B4A9977" w14:textId="1263CE6E" w:rsidR="00DE1240" w:rsidRDefault="008B2FF6" w:rsidP="00DE1240">
      <w:pPr>
        <w:pStyle w:val="PSI-Ttulo2"/>
      </w:pPr>
      <w:r>
        <w:t>Invitado</w:t>
      </w:r>
    </w:p>
    <w:p w14:paraId="77EE6C27" w14:textId="77777777" w:rsidR="00DE1240" w:rsidRDefault="00DE1240" w:rsidP="00DE1240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DE1240" w:rsidRPr="00AE0920" w14:paraId="717E401A" w14:textId="77777777" w:rsidTr="002A6351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0B8132D" w14:textId="77777777" w:rsidR="00DE1240" w:rsidRPr="00AE0920" w:rsidRDefault="00DE1240" w:rsidP="002A6351">
            <w:pPr>
              <w:rPr>
                <w:sz w:val="24"/>
              </w:rPr>
            </w:pPr>
            <w:r w:rsidRPr="00AE0920">
              <w:rPr>
                <w:sz w:val="24"/>
              </w:rPr>
              <w:lastRenderedPageBreak/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00C45455" w14:textId="76269BD4" w:rsidR="00DE1240" w:rsidRPr="00AE0920" w:rsidRDefault="008B2FF6" w:rsidP="002A6351">
            <w:pPr>
              <w:rPr>
                <w:sz w:val="24"/>
              </w:rPr>
            </w:pPr>
            <w:r>
              <w:rPr>
                <w:sz w:val="24"/>
              </w:rPr>
              <w:t>Invitado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06E3F016" w14:textId="018180CC" w:rsidR="00DE1240" w:rsidRPr="00AE0920" w:rsidRDefault="008B2FF6" w:rsidP="002A6351">
            <w:r>
              <w:rPr>
                <w:sz w:val="16"/>
              </w:rPr>
              <w:t>A05</w:t>
            </w:r>
          </w:p>
        </w:tc>
      </w:tr>
      <w:tr w:rsidR="00DE1240" w:rsidRPr="00AE0920" w14:paraId="5E09641C" w14:textId="77777777" w:rsidTr="002A6351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136E0F0F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00447A03" w14:textId="26F7CDA9" w:rsidR="00DE1240" w:rsidRPr="00AE0920" w:rsidRDefault="008B2FF6" w:rsidP="008B2FF6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El Invitado tiene acceso limitado al sistema, solo puede consultar información básica de los proyectos y los casos de uso sin poder realizar modificaciones.</w:t>
            </w:r>
          </w:p>
        </w:tc>
      </w:tr>
      <w:tr w:rsidR="00DE1240" w:rsidRPr="00AE0920" w14:paraId="3BD73E3F" w14:textId="77777777" w:rsidTr="002A6351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95267A8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95F65F5" w14:textId="3C78710E" w:rsidR="00DE1240" w:rsidRPr="00AE0920" w:rsidRDefault="008B2FF6" w:rsidP="008B2FF6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Solo puede consultar información. No tiene permisos de modificación ni de creación.</w:t>
            </w:r>
          </w:p>
        </w:tc>
      </w:tr>
      <w:tr w:rsidR="00DE1240" w:rsidRPr="00AE0920" w14:paraId="738B3B15" w14:textId="77777777" w:rsidTr="002A6351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B7BD359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867DCB7" w14:textId="4F04B53B" w:rsidR="00DE1240" w:rsidRPr="00AE0920" w:rsidRDefault="008B2FF6" w:rsidP="008B2FF6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Relación con la consulta de casos de uso y proyectos.</w:t>
            </w:r>
          </w:p>
        </w:tc>
      </w:tr>
      <w:tr w:rsidR="00DE1240" w:rsidRPr="00AE0920" w14:paraId="2AAECECC" w14:textId="77777777" w:rsidTr="002A6351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669655" w14:textId="77777777" w:rsidR="00DE1240" w:rsidRPr="00AE0920" w:rsidRDefault="00DE1240" w:rsidP="002A6351">
            <w:pPr>
              <w:rPr>
                <w:b/>
              </w:rPr>
            </w:pPr>
            <w:r w:rsidRPr="00AE0920"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5DA1FE8A" w14:textId="62211BA7" w:rsidR="00DE1240" w:rsidRPr="00AE0920" w:rsidRDefault="008B2FF6" w:rsidP="008B2FF6">
            <w:pPr>
              <w:ind w:left="0" w:firstLine="15"/>
              <w:rPr>
                <w:i/>
              </w:rPr>
            </w:pPr>
            <w:r w:rsidRPr="008B2FF6">
              <w:rPr>
                <w:i/>
              </w:rPr>
              <w:t>Solo participa en la consulta de datos.</w:t>
            </w:r>
          </w:p>
        </w:tc>
      </w:tr>
    </w:tbl>
    <w:p w14:paraId="0F4039B6" w14:textId="77777777" w:rsidR="00DE1240" w:rsidRDefault="00DE1240" w:rsidP="00DE1240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DE1240" w:rsidRPr="00AE0920" w14:paraId="51043BB1" w14:textId="77777777" w:rsidTr="002A6351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2DF2A72D" w14:textId="77777777" w:rsidR="00DE1240" w:rsidRPr="00AE0920" w:rsidRDefault="00DE1240" w:rsidP="002A6351">
            <w:pPr>
              <w:rPr>
                <w:sz w:val="24"/>
              </w:rPr>
            </w:pPr>
            <w:r w:rsidRPr="00AE0920">
              <w:rPr>
                <w:sz w:val="24"/>
              </w:rPr>
              <w:t>Comentarios</w:t>
            </w:r>
          </w:p>
        </w:tc>
      </w:tr>
      <w:tr w:rsidR="00DE1240" w:rsidRPr="00AE0920" w14:paraId="1516607F" w14:textId="77777777" w:rsidTr="002A6351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2E70B" w14:textId="52F50C59" w:rsidR="00DE1240" w:rsidRPr="00AE0920" w:rsidRDefault="008B2FF6" w:rsidP="002A6351">
            <w:pPr>
              <w:jc w:val="both"/>
              <w:rPr>
                <w:i/>
              </w:rPr>
            </w:pPr>
            <w:r w:rsidRPr="008B2FF6">
              <w:rPr>
                <w:i/>
              </w:rPr>
              <w:t>Tiene acceso limitado a la información del sistema.</w:t>
            </w:r>
          </w:p>
        </w:tc>
      </w:tr>
    </w:tbl>
    <w:p w14:paraId="1680B744" w14:textId="77777777" w:rsidR="00DE1240" w:rsidRDefault="00DE1240" w:rsidP="00DE1240">
      <w:pPr>
        <w:jc w:val="both"/>
      </w:pPr>
    </w:p>
    <w:p w14:paraId="1D160B7B" w14:textId="77777777" w:rsidR="00347BE9" w:rsidRDefault="00347BE9" w:rsidP="00347BE9">
      <w:pPr>
        <w:jc w:val="both"/>
      </w:pPr>
    </w:p>
    <w:p w14:paraId="71C3396F" w14:textId="77777777" w:rsidR="00347BE9" w:rsidRDefault="00347BE9" w:rsidP="00347BE9">
      <w:pPr>
        <w:pStyle w:val="MTemaNormal"/>
      </w:pPr>
    </w:p>
    <w:p w14:paraId="697F49AA" w14:textId="77777777" w:rsidR="00347BE9" w:rsidRDefault="00347BE9" w:rsidP="00347BE9">
      <w:pPr>
        <w:pStyle w:val="PSI-Ttulo1"/>
      </w:pPr>
      <w:bookmarkStart w:id="13" w:name="_Toc12016615"/>
      <w:bookmarkStart w:id="14" w:name="_Toc228266924"/>
      <w:bookmarkStart w:id="15" w:name="_Toc234682916"/>
      <w:bookmarkStart w:id="16" w:name="_Toc258856759"/>
      <w:r>
        <w:t>Casos de Uso</w:t>
      </w:r>
      <w:bookmarkEnd w:id="13"/>
      <w:bookmarkEnd w:id="14"/>
      <w:bookmarkEnd w:id="15"/>
      <w:bookmarkEnd w:id="16"/>
    </w:p>
    <w:p w14:paraId="5339DFCA" w14:textId="77777777" w:rsidR="00347BE9" w:rsidRDefault="00347BE9" w:rsidP="00347BE9">
      <w:pPr>
        <w:pStyle w:val="PSI-Ttulo2"/>
      </w:pPr>
      <w:bookmarkStart w:id="17" w:name="_Toc12016616"/>
      <w:bookmarkStart w:id="18" w:name="_Toc228266925"/>
      <w:bookmarkStart w:id="19" w:name="_Toc234682917"/>
      <w:bookmarkStart w:id="20" w:name="_Toc258856760"/>
      <w:r>
        <w:t>[Caso de Uso 1]</w:t>
      </w:r>
      <w:bookmarkEnd w:id="17"/>
      <w:bookmarkEnd w:id="18"/>
      <w:bookmarkEnd w:id="19"/>
      <w:bookmarkEnd w:id="20"/>
    </w:p>
    <w:p w14:paraId="6E4B2AD6" w14:textId="77777777" w:rsidR="00347BE9" w:rsidRDefault="00347BE9" w:rsidP="00347BE9">
      <w:pPr>
        <w:pStyle w:val="PSI-Ttulo3"/>
      </w:pPr>
      <w:bookmarkStart w:id="21" w:name="_Toc228266926"/>
      <w:bookmarkStart w:id="22" w:name="_Toc234682918"/>
      <w:bookmarkStart w:id="23" w:name="_Toc258856761"/>
      <w:r>
        <w:t>Descripción</w:t>
      </w:r>
      <w:bookmarkEnd w:id="21"/>
      <w:bookmarkEnd w:id="22"/>
      <w:bookmarkEnd w:id="23"/>
    </w:p>
    <w:p w14:paraId="54B74781" w14:textId="77777777" w:rsidR="00347BE9" w:rsidRDefault="00347BE9" w:rsidP="006A7146">
      <w:pPr>
        <w:pStyle w:val="PSI-Comentario"/>
      </w:pPr>
      <w:r w:rsidRPr="00081181">
        <w:t>[Explicar brevemente el propósito del caso de uso]</w:t>
      </w:r>
    </w:p>
    <w:p w14:paraId="163F1222" w14:textId="77777777"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14:paraId="0CA755E8" w14:textId="77777777" w:rsidR="00347BE9" w:rsidRDefault="00347BE9" w:rsidP="00347BE9">
      <w:pPr>
        <w:pStyle w:val="PSI-Ttulo1"/>
      </w:pPr>
      <w:bookmarkStart w:id="24" w:name="_Toc228206481"/>
      <w:bookmarkStart w:id="25" w:name="_Toc228242381"/>
      <w:bookmarkStart w:id="26" w:name="_Toc228266927"/>
      <w:bookmarkStart w:id="27" w:name="_Toc234682919"/>
      <w:bookmarkStart w:id="28" w:name="_Toc258856762"/>
      <w:r>
        <w:t>Diagramas Asociados</w:t>
      </w:r>
      <w:bookmarkEnd w:id="24"/>
      <w:bookmarkEnd w:id="25"/>
      <w:bookmarkEnd w:id="26"/>
      <w:bookmarkEnd w:id="27"/>
      <w:bookmarkEnd w:id="28"/>
    </w:p>
    <w:p w14:paraId="0A975790" w14:textId="77777777" w:rsidR="00DA157D" w:rsidRDefault="00DA157D" w:rsidP="006A7146">
      <w:pPr>
        <w:pStyle w:val="PSI-Comentario"/>
      </w:pPr>
      <w:bookmarkStart w:id="29" w:name="_Toc234903959"/>
      <w:r>
        <w:t>[Incluir aquí todos los diagramas UML asociados a este documento.]</w:t>
      </w:r>
    </w:p>
    <w:p w14:paraId="6B06DE37" w14:textId="77777777" w:rsidR="00DA157D" w:rsidRDefault="00DA157D" w:rsidP="006A7146">
      <w:pPr>
        <w:pStyle w:val="PSI-Comentario"/>
      </w:pPr>
    </w:p>
    <w:p w14:paraId="0187D8F3" w14:textId="77777777" w:rsidR="00DA157D" w:rsidRPr="007A7B00" w:rsidRDefault="00DA157D" w:rsidP="00DA157D">
      <w:pPr>
        <w:pStyle w:val="PSI-Ttulo2"/>
      </w:pPr>
      <w:bookmarkStart w:id="30" w:name="_Toc258856763"/>
      <w:r w:rsidRPr="007A7B00">
        <w:t>Diagrama de casos de uso</w:t>
      </w:r>
      <w:bookmarkEnd w:id="29"/>
      <w:bookmarkEnd w:id="30"/>
    </w:p>
    <w:p w14:paraId="539A8438" w14:textId="0B4C11F4" w:rsidR="00DA157D" w:rsidRPr="006A7146" w:rsidRDefault="00DA157D" w:rsidP="006A7146">
      <w:pPr>
        <w:pStyle w:val="PSI-Comentario"/>
      </w:pPr>
      <w:r w:rsidRPr="006A7146">
        <w:t xml:space="preserve">El diagrama de casos de usos representa gráficamente los casos de uso que tiene un sistema. Se define un caso de uso como cada interacción supuesta con el sistema a desarrollar, donde se representan los requisitos funcionales. Es decir, se está diciendo lo que tiene que hacer un sistema y cómo. </w:t>
      </w:r>
    </w:p>
    <w:p w14:paraId="5C776EE0" w14:textId="68277B11" w:rsidR="006A7146" w:rsidRPr="002E175C" w:rsidRDefault="006A7146" w:rsidP="006A7146">
      <w:pPr>
        <w:pStyle w:val="PSI-Comentario"/>
      </w:pPr>
      <w:bookmarkStart w:id="31" w:name="_Toc178033088"/>
      <w:r>
        <w:rPr>
          <w:noProof/>
        </w:rPr>
        <w:lastRenderedPageBreak/>
        <w:drawing>
          <wp:inline distT="0" distB="0" distL="0" distR="0" wp14:anchorId="4DA9231A" wp14:editId="6CB473CF">
            <wp:extent cx="5029200" cy="2981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69CF3D0C" w14:textId="332D0B39" w:rsidR="007F38C0" w:rsidRDefault="006A7146" w:rsidP="006A7146">
      <w:pPr>
        <w:pStyle w:val="PSI-Comentario"/>
      </w:pPr>
      <w:r w:rsidRPr="006A7146">
        <w:t>En la siguiente figura se muestra un ejemplo de casos de uso, donde se muestran cinco actores (</w:t>
      </w:r>
      <w:r>
        <w:t xml:space="preserve">Administrador, Gestor de Prueba, </w:t>
      </w:r>
      <w:proofErr w:type="spellStart"/>
      <w:r>
        <w:t>Tester</w:t>
      </w:r>
      <w:proofErr w:type="spellEnd"/>
      <w:r>
        <w:t>, Desarrollador e Invitado</w:t>
      </w:r>
      <w:r w:rsidRPr="006A7146">
        <w:t>) y las operaciones que pueden realizar sus roles.</w:t>
      </w:r>
    </w:p>
    <w:p w14:paraId="62144CC4" w14:textId="7D0FC694" w:rsidR="006A7146" w:rsidRDefault="006A7146" w:rsidP="006A7146">
      <w:pPr>
        <w:pStyle w:val="PSI-Comentario"/>
      </w:pPr>
    </w:p>
    <w:p w14:paraId="6142111A" w14:textId="77777777" w:rsidR="006A7146" w:rsidRDefault="006A7146" w:rsidP="006A7146">
      <w:pPr>
        <w:pStyle w:val="PSI-Comentario"/>
      </w:pPr>
      <w:bookmarkStart w:id="32" w:name="_GoBack"/>
      <w:bookmarkEnd w:id="32"/>
    </w:p>
    <w:p w14:paraId="4E65DF75" w14:textId="77777777" w:rsidR="003A2BCC" w:rsidRPr="00354809" w:rsidRDefault="003A2BCC" w:rsidP="0054740D">
      <w:pPr>
        <w:pStyle w:val="PSI-Ttulo2"/>
      </w:pPr>
      <w:bookmarkStart w:id="33" w:name="_Toc258856764"/>
      <w:r w:rsidRPr="00354809">
        <w:t>Diagramas de Paquetes</w:t>
      </w:r>
      <w:bookmarkEnd w:id="33"/>
    </w:p>
    <w:p w14:paraId="353A6D23" w14:textId="77777777" w:rsidR="003A2BCC" w:rsidRPr="00354809" w:rsidRDefault="006621C4" w:rsidP="006A7146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D79A531" w14:textId="77777777" w:rsidR="003A2BCC" w:rsidRDefault="003A2BCC" w:rsidP="006A7146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5EC31B98" w14:textId="77777777" w:rsidR="001A55F2" w:rsidRDefault="001A55F2" w:rsidP="006A7146">
      <w:pPr>
        <w:pStyle w:val="PSI-Comentario"/>
      </w:pPr>
    </w:p>
    <w:p w14:paraId="7E068B67" w14:textId="455FCFA9" w:rsidR="003A2BCC" w:rsidRPr="00C5422D" w:rsidRDefault="00684D12" w:rsidP="006A7146">
      <w:pPr>
        <w:pStyle w:val="PSI-Comentario"/>
      </w:pPr>
      <w:r>
        <w:rPr>
          <w:noProof/>
        </w:rPr>
        <w:lastRenderedPageBreak/>
        <w:drawing>
          <wp:inline distT="0" distB="0" distL="0" distR="0" wp14:anchorId="4725C961" wp14:editId="322EB844">
            <wp:extent cx="3952875" cy="2828925"/>
            <wp:effectExtent l="0" t="0" r="0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Diagram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F1EA" w14:textId="77777777" w:rsidR="003A2BCC" w:rsidRPr="00C5422D" w:rsidRDefault="003A2BCC" w:rsidP="0054740D">
      <w:pPr>
        <w:pStyle w:val="PSI-Ttulo2"/>
      </w:pPr>
      <w:bookmarkStart w:id="34" w:name="_Toc258856765"/>
      <w:r w:rsidRPr="00C5422D">
        <w:t>Diagrama de componentes</w:t>
      </w:r>
      <w:bookmarkEnd w:id="34"/>
    </w:p>
    <w:p w14:paraId="2A3395D2" w14:textId="77777777" w:rsidR="003A2BCC" w:rsidRPr="00C5422D" w:rsidRDefault="006621C4" w:rsidP="006A7146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18075DC7" w14:textId="77777777" w:rsidR="003A2BCC" w:rsidRPr="00C5422D" w:rsidRDefault="00984E25" w:rsidP="006A7146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6DA54F84" w14:textId="77777777" w:rsidR="003A2BCC" w:rsidRDefault="003A2BCC" w:rsidP="006A7146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79E86BF1" w14:textId="77777777" w:rsidR="00CE7FD1" w:rsidRPr="00C5422D" w:rsidRDefault="00CE7FD1" w:rsidP="006A7146">
      <w:pPr>
        <w:pStyle w:val="PSI-Comentario"/>
      </w:pPr>
    </w:p>
    <w:p w14:paraId="6481F974" w14:textId="588B957F" w:rsidR="003A2BCC" w:rsidRDefault="00684D12" w:rsidP="00686876">
      <w:pPr>
        <w:pStyle w:val="PSI-Ttulo3"/>
        <w:ind w:left="426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0FAB56B2" wp14:editId="029CE861">
            <wp:extent cx="5124450" cy="3286125"/>
            <wp:effectExtent l="0" t="0" r="0" b="0"/>
            <wp:docPr id="8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Imagen" descr="Diagram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CF8C" w14:textId="77777777" w:rsidR="0054740D" w:rsidRPr="0054740D" w:rsidRDefault="0054740D" w:rsidP="0054740D">
      <w:pPr>
        <w:pStyle w:val="PSI-Ttulo2"/>
      </w:pPr>
      <w:bookmarkStart w:id="35" w:name="_Toc258856766"/>
      <w:r w:rsidRPr="0054740D">
        <w:t>Diagrama de Clases</w:t>
      </w:r>
      <w:bookmarkEnd w:id="35"/>
    </w:p>
    <w:p w14:paraId="1C662A18" w14:textId="504B95A8" w:rsidR="0054740D" w:rsidRPr="0054740D" w:rsidRDefault="0037426C" w:rsidP="006A7146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 xml:space="preserve">por </w:t>
      </w:r>
      <w:r w:rsidR="00733A0D" w:rsidRPr="0054740D">
        <w:t>ende,</w:t>
      </w:r>
      <w:r w:rsidR="0054740D" w:rsidRPr="0054740D">
        <w:t xml:space="preserve">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16699457" w14:textId="77777777" w:rsidR="0054740D" w:rsidRPr="0054740D" w:rsidRDefault="0054740D" w:rsidP="006A7146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6B6C9B3B" w14:textId="77777777" w:rsidR="0054740D" w:rsidRPr="0054740D" w:rsidRDefault="0054740D" w:rsidP="006A7146">
      <w:pPr>
        <w:pStyle w:val="PSI-ComentarioVieta"/>
      </w:pPr>
      <w:r w:rsidRPr="0054740D">
        <w:t>Las clases define el ámbito de definición de un conjunto de objetos.</w:t>
      </w:r>
    </w:p>
    <w:p w14:paraId="408C072B" w14:textId="77777777" w:rsidR="0054740D" w:rsidRPr="0054740D" w:rsidRDefault="0054740D" w:rsidP="006A7146">
      <w:pPr>
        <w:pStyle w:val="PSI-ComentarioVieta"/>
      </w:pPr>
      <w:r w:rsidRPr="0054740D">
        <w:t>Cada objeto pertenece a una clase.</w:t>
      </w:r>
    </w:p>
    <w:p w14:paraId="56FBC347" w14:textId="77777777" w:rsidR="0054740D" w:rsidRPr="0054740D" w:rsidRDefault="0054740D" w:rsidP="006A7146">
      <w:pPr>
        <w:pStyle w:val="PSI-ComentarioVieta"/>
      </w:pPr>
      <w:r w:rsidRPr="0054740D">
        <w:t>Los objetos se crean por instanciación de las clases.</w:t>
      </w:r>
    </w:p>
    <w:p w14:paraId="137F5FA6" w14:textId="77777777" w:rsidR="0054740D" w:rsidRPr="0054740D" w:rsidRDefault="0054740D" w:rsidP="006A7146">
      <w:pPr>
        <w:pStyle w:val="PSI-Comentario"/>
      </w:pPr>
      <w:r w:rsidRPr="0054740D">
        <w:t>En su representación gráfica contamos con:</w:t>
      </w:r>
    </w:p>
    <w:p w14:paraId="18852984" w14:textId="77777777" w:rsidR="0054740D" w:rsidRPr="0054740D" w:rsidRDefault="0054740D" w:rsidP="006A7146">
      <w:pPr>
        <w:pStyle w:val="PSI-ComentarioVieta"/>
      </w:pPr>
      <w:r w:rsidRPr="0054740D">
        <w:t>Nombre de la Clase.</w:t>
      </w:r>
    </w:p>
    <w:p w14:paraId="479667FF" w14:textId="77777777" w:rsidR="0054740D" w:rsidRPr="0054740D" w:rsidRDefault="0054740D" w:rsidP="006A7146">
      <w:pPr>
        <w:pStyle w:val="PSI-ComentarioVieta"/>
      </w:pPr>
      <w:r w:rsidRPr="0054740D">
        <w:t>Atributos de la Clase.</w:t>
      </w:r>
    </w:p>
    <w:p w14:paraId="70208091" w14:textId="202A2876" w:rsidR="0054740D" w:rsidRPr="0054740D" w:rsidRDefault="00733A0D" w:rsidP="006A7146">
      <w:pPr>
        <w:pStyle w:val="PSI-ComentarioVieta"/>
      </w:pPr>
      <w:r>
        <w:t>Operations</w:t>
      </w:r>
      <w:r w:rsidR="0054740D">
        <w:t xml:space="preserve"> con las </w:t>
      </w:r>
      <w:r w:rsidR="0054740D" w:rsidRPr="00733A0D">
        <w:t>Clases</w:t>
      </w:r>
      <w:r w:rsidR="0054740D">
        <w:t>.</w:t>
      </w:r>
      <w:r w:rsidR="0037426C">
        <w:t>]</w:t>
      </w:r>
    </w:p>
    <w:p w14:paraId="29F14033" w14:textId="77777777" w:rsidR="0054740D" w:rsidRDefault="0054740D" w:rsidP="006A7146">
      <w:pPr>
        <w:pStyle w:val="PSI-ComentarioVieta"/>
      </w:pPr>
    </w:p>
    <w:p w14:paraId="2738B261" w14:textId="77777777" w:rsidR="0054740D" w:rsidRDefault="0054740D" w:rsidP="006A7146">
      <w:pPr>
        <w:pStyle w:val="PSI-ComentarioVieta"/>
      </w:pPr>
    </w:p>
    <w:p w14:paraId="45200283" w14:textId="1BDB4D79" w:rsidR="0054740D" w:rsidRDefault="00684D12" w:rsidP="006A7146">
      <w:pPr>
        <w:pStyle w:val="PSI-ComentarioVieta"/>
      </w:pPr>
      <w:r>
        <w:rPr>
          <w:noProof/>
        </w:rPr>
        <w:lastRenderedPageBreak/>
        <w:drawing>
          <wp:inline distT="0" distB="0" distL="0" distR="0" wp14:anchorId="3B29B6F1" wp14:editId="03CE4936">
            <wp:extent cx="5400675" cy="4448175"/>
            <wp:effectExtent l="0" t="0" r="0" b="0"/>
            <wp:docPr id="7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40D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C8D4D" w14:textId="77777777" w:rsidR="00AF471D" w:rsidRDefault="00AF471D" w:rsidP="00C94FBE">
      <w:pPr>
        <w:spacing w:before="0" w:line="240" w:lineRule="auto"/>
      </w:pPr>
      <w:r>
        <w:separator/>
      </w:r>
    </w:p>
    <w:p w14:paraId="7695A068" w14:textId="77777777" w:rsidR="00AF471D" w:rsidRDefault="00AF471D"/>
  </w:endnote>
  <w:endnote w:type="continuationSeparator" w:id="0">
    <w:p w14:paraId="22761717" w14:textId="77777777" w:rsidR="00AF471D" w:rsidRDefault="00AF471D" w:rsidP="00C94FBE">
      <w:pPr>
        <w:spacing w:before="0" w:line="240" w:lineRule="auto"/>
      </w:pPr>
      <w:r>
        <w:continuationSeparator/>
      </w:r>
    </w:p>
    <w:p w14:paraId="27609523" w14:textId="77777777" w:rsidR="00AF471D" w:rsidRDefault="00AF47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3939" w14:textId="2A73BB1F" w:rsidR="00D255E1" w:rsidRDefault="00684D12" w:rsidP="000F4F97">
    <w:pPr>
      <w:tabs>
        <w:tab w:val="center" w:pos="4252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5484E5" wp14:editId="00F08B8C">
              <wp:simplePos x="0" y="0"/>
              <wp:positionH relativeFrom="column">
                <wp:posOffset>-1064895</wp:posOffset>
              </wp:positionH>
              <wp:positionV relativeFrom="paragraph">
                <wp:posOffset>90170</wp:posOffset>
              </wp:positionV>
              <wp:extent cx="7940040" cy="0"/>
              <wp:effectExtent l="5715" t="12700" r="7620" b="6350"/>
              <wp:wrapNone/>
              <wp:docPr id="3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4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DFC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3.85pt;margin-top:7.1pt;width:625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x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"/>
          </w:pict>
        </mc:Fallback>
      </mc:AlternateContent>
    </w:r>
    <w:r w:rsidR="008F19E0">
      <w:rPr>
        <w:lang w:val="es-AR"/>
      </w:rPr>
      <w:t>OSLO</w:t>
    </w:r>
    <w:r w:rsidR="000F4F97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65F9F41" wp14:editId="7073E050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38C3030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" fillcolor="#ed7d31" strokecolor="#ed7d31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736F6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736F6E" w:rsidRPr="00DD5A70">
      <w:rPr>
        <w:rFonts w:ascii="Cambria" w:hAnsi="Cambria" w:cs="Cambria"/>
      </w:rPr>
      <w:fldChar w:fldCharType="separate"/>
    </w:r>
    <w:r w:rsidR="008B2FF6">
      <w:rPr>
        <w:rFonts w:ascii="Cambria" w:hAnsi="Cambria" w:cs="Cambria"/>
        <w:noProof/>
      </w:rPr>
      <w:t>10</w:t>
    </w:r>
    <w:r w:rsidR="00736F6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736F6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736F6E" w:rsidRPr="00DD5A70">
      <w:rPr>
        <w:rFonts w:ascii="Cambria" w:hAnsi="Cambria" w:cs="Cambria"/>
      </w:rPr>
      <w:fldChar w:fldCharType="separate"/>
    </w:r>
    <w:r w:rsidR="008B2FF6">
      <w:rPr>
        <w:rFonts w:ascii="Cambria" w:hAnsi="Cambria" w:cs="Cambria"/>
        <w:noProof/>
      </w:rPr>
      <w:t>12</w:t>
    </w:r>
    <w:r w:rsidR="00736F6E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D6D5AAD" wp14:editId="3371CEAB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DD0C56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" fillcolor="#ed7d31" strokecolor="#ed7d31">
              <w10:wrap anchorx="page" anchory="page"/>
            </v:rect>
          </w:pict>
        </mc:Fallback>
      </mc:AlternateContent>
    </w:r>
  </w:p>
  <w:p w14:paraId="43F82B74" w14:textId="32F86C95"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E238B" w14:textId="77777777" w:rsidR="00AF471D" w:rsidRDefault="00AF471D" w:rsidP="00C94FBE">
      <w:pPr>
        <w:spacing w:before="0" w:line="240" w:lineRule="auto"/>
      </w:pPr>
      <w:r>
        <w:separator/>
      </w:r>
    </w:p>
    <w:p w14:paraId="11D66E68" w14:textId="77777777" w:rsidR="00AF471D" w:rsidRDefault="00AF471D"/>
  </w:footnote>
  <w:footnote w:type="continuationSeparator" w:id="0">
    <w:p w14:paraId="086CA82C" w14:textId="77777777" w:rsidR="00AF471D" w:rsidRDefault="00AF471D" w:rsidP="00C94FBE">
      <w:pPr>
        <w:spacing w:before="0" w:line="240" w:lineRule="auto"/>
      </w:pPr>
      <w:r>
        <w:continuationSeparator/>
      </w:r>
    </w:p>
    <w:p w14:paraId="4B7C4ED0" w14:textId="77777777" w:rsidR="00AF471D" w:rsidRDefault="00AF471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ADF4" w14:textId="276E0DAC" w:rsidR="000F4F97" w:rsidRDefault="00684D12">
    <w:pPr>
      <w:pStyle w:val="Encabezado"/>
      <w:rPr>
        <w:rFonts w:ascii="Cambria" w:eastAsia="Times New Roman" w:hAnsi="Cambria"/>
      </w:rPr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93CA611" wp14:editId="0BE9E7CB">
          <wp:simplePos x="0" y="0"/>
          <wp:positionH relativeFrom="column">
            <wp:posOffset>5230495</wp:posOffset>
          </wp:positionH>
          <wp:positionV relativeFrom="paragraph">
            <wp:posOffset>-177165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6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E6A2F97" wp14:editId="7F29A580">
          <wp:simplePos x="0" y="0"/>
          <wp:positionH relativeFrom="margin">
            <wp:posOffset>-470535</wp:posOffset>
          </wp:positionH>
          <wp:positionV relativeFrom="margin">
            <wp:posOffset>-898525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BE9">
      <w:rPr>
        <w:rFonts w:ascii="Cambria" w:eastAsia="Times New Roman" w:hAnsi="Cambria"/>
        <w:lang w:val="es-AR"/>
      </w:rPr>
      <w:t>Modelo de Casos de Uso</w:t>
    </w:r>
  </w:p>
  <w:p w14:paraId="2DFB6DFA" w14:textId="1FCD1469" w:rsidR="00B30296" w:rsidRDefault="00684D1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B090FF" wp14:editId="50A9DE97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0A97BD" id="Rectangle 41" o:spid="_x0000_s1026" style="position:absolute;margin-left:39.3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" fillcolor="#ed7d31" strokecolor="#ed7d31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B731A6" wp14:editId="3252FCD8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65A89A6" id="Rectangle 34" o:spid="_x0000_s1026" style="position:absolute;margin-left:549.6pt;margin-top:.4pt;width:7.15pt;height:62.9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" fillcolor="#ed7d31" strokecolor="#ed7d31">
              <w10:wrap anchorx="page" anchory="page"/>
            </v:rect>
          </w:pict>
        </mc:Fallback>
      </mc:AlternateContent>
    </w:r>
    <w:proofErr w:type="spellStart"/>
    <w:r w:rsidR="00B30296">
      <w:rPr>
        <w:rFonts w:ascii="Cambria" w:eastAsia="Times New Roman" w:hAnsi="Cambria"/>
        <w:szCs w:val="36"/>
      </w:rPr>
      <w:t>Testify</w:t>
    </w:r>
    <w:proofErr w:type="spellEnd"/>
  </w:p>
  <w:p w14:paraId="31403A0A" w14:textId="54C028D2" w:rsidR="00D255E1" w:rsidRPr="000F4F97" w:rsidRDefault="00684D12" w:rsidP="008F19E0">
    <w:pPr>
      <w:pStyle w:val="Encabezado"/>
      <w:tabs>
        <w:tab w:val="clear" w:pos="4252"/>
        <w:tab w:val="clear" w:pos="8504"/>
        <w:tab w:val="left" w:pos="3576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9D303" wp14:editId="048A9D46">
              <wp:simplePos x="0" y="0"/>
              <wp:positionH relativeFrom="column">
                <wp:posOffset>-1057275</wp:posOffset>
              </wp:positionH>
              <wp:positionV relativeFrom="paragraph">
                <wp:posOffset>142875</wp:posOffset>
              </wp:positionV>
              <wp:extent cx="7528560" cy="0"/>
              <wp:effectExtent l="13335" t="11430" r="11430" b="7620"/>
              <wp:wrapNone/>
              <wp:docPr id="4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285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D4A4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-83.25pt;margin-top:11.25pt;width:59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R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"/>
          </w:pict>
        </mc:Fallback>
      </mc:AlternateConten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96"/>
    <w:rsid w:val="00011BED"/>
    <w:rsid w:val="00017EFE"/>
    <w:rsid w:val="00045F1A"/>
    <w:rsid w:val="00087F53"/>
    <w:rsid w:val="00092BC0"/>
    <w:rsid w:val="000A0FE7"/>
    <w:rsid w:val="000A371B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6104"/>
    <w:rsid w:val="001C799E"/>
    <w:rsid w:val="001F5F92"/>
    <w:rsid w:val="0020621B"/>
    <w:rsid w:val="00217A70"/>
    <w:rsid w:val="00220B2B"/>
    <w:rsid w:val="00224B75"/>
    <w:rsid w:val="002441E4"/>
    <w:rsid w:val="00266C42"/>
    <w:rsid w:val="002937DD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1E93"/>
    <w:rsid w:val="003A2BCC"/>
    <w:rsid w:val="003B7F1F"/>
    <w:rsid w:val="003C54B1"/>
    <w:rsid w:val="003D772A"/>
    <w:rsid w:val="003E12FE"/>
    <w:rsid w:val="0040066E"/>
    <w:rsid w:val="0040294D"/>
    <w:rsid w:val="004525FF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4F7BBF"/>
    <w:rsid w:val="005017FA"/>
    <w:rsid w:val="005043CD"/>
    <w:rsid w:val="005046A5"/>
    <w:rsid w:val="00504A67"/>
    <w:rsid w:val="00511D9A"/>
    <w:rsid w:val="00515617"/>
    <w:rsid w:val="0054740D"/>
    <w:rsid w:val="00564033"/>
    <w:rsid w:val="005707C6"/>
    <w:rsid w:val="00570F4F"/>
    <w:rsid w:val="0057515A"/>
    <w:rsid w:val="00577F6D"/>
    <w:rsid w:val="005857BB"/>
    <w:rsid w:val="0059596F"/>
    <w:rsid w:val="00597A23"/>
    <w:rsid w:val="005A0664"/>
    <w:rsid w:val="005A52A2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0B53"/>
    <w:rsid w:val="00684D12"/>
    <w:rsid w:val="00686876"/>
    <w:rsid w:val="006919D5"/>
    <w:rsid w:val="006A2495"/>
    <w:rsid w:val="006A7146"/>
    <w:rsid w:val="006B2863"/>
    <w:rsid w:val="006B3371"/>
    <w:rsid w:val="006D31EF"/>
    <w:rsid w:val="00701753"/>
    <w:rsid w:val="0070494E"/>
    <w:rsid w:val="00705C02"/>
    <w:rsid w:val="00710BA6"/>
    <w:rsid w:val="00711DF8"/>
    <w:rsid w:val="00732931"/>
    <w:rsid w:val="00733A0D"/>
    <w:rsid w:val="00736F6E"/>
    <w:rsid w:val="007447BE"/>
    <w:rsid w:val="00780CE7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024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667"/>
    <w:rsid w:val="008B1983"/>
    <w:rsid w:val="008B2FF6"/>
    <w:rsid w:val="008B3B0F"/>
    <w:rsid w:val="008C36AB"/>
    <w:rsid w:val="008E48FB"/>
    <w:rsid w:val="008F19E0"/>
    <w:rsid w:val="00904CB6"/>
    <w:rsid w:val="00912F1A"/>
    <w:rsid w:val="0092483A"/>
    <w:rsid w:val="00942049"/>
    <w:rsid w:val="0096683E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1721"/>
    <w:rsid w:val="00AA50BC"/>
    <w:rsid w:val="00AB0425"/>
    <w:rsid w:val="00AE0920"/>
    <w:rsid w:val="00AE0C53"/>
    <w:rsid w:val="00AF471D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0296"/>
    <w:rsid w:val="00B32896"/>
    <w:rsid w:val="00B36B62"/>
    <w:rsid w:val="00B40741"/>
    <w:rsid w:val="00B77F48"/>
    <w:rsid w:val="00BA699A"/>
    <w:rsid w:val="00BB23C2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D0159"/>
    <w:rsid w:val="00DD5A70"/>
    <w:rsid w:val="00DE1240"/>
    <w:rsid w:val="00E01FEC"/>
    <w:rsid w:val="00E031EB"/>
    <w:rsid w:val="00E037C9"/>
    <w:rsid w:val="00E041A0"/>
    <w:rsid w:val="00E34178"/>
    <w:rsid w:val="00E36A01"/>
    <w:rsid w:val="00E41820"/>
    <w:rsid w:val="00E41E7A"/>
    <w:rsid w:val="00E438FE"/>
    <w:rsid w:val="00E5392A"/>
    <w:rsid w:val="00E67DB5"/>
    <w:rsid w:val="00E73AA2"/>
    <w:rsid w:val="00E7708C"/>
    <w:rsid w:val="00E8096E"/>
    <w:rsid w:val="00E84E25"/>
    <w:rsid w:val="00E93312"/>
    <w:rsid w:val="00E947D8"/>
    <w:rsid w:val="00EA7D8C"/>
    <w:rsid w:val="00EB2861"/>
    <w:rsid w:val="00EE0084"/>
    <w:rsid w:val="00EE68C6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230F016"/>
  <w15:chartTrackingRefBased/>
  <w15:docId w15:val="{FD51E1C0-8E55-4864-852F-BABAE93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A7146"/>
    <w:pPr>
      <w:tabs>
        <w:tab w:val="left" w:pos="0"/>
      </w:tabs>
      <w:ind w:left="115" w:hanging="6"/>
      <w:jc w:val="both"/>
    </w:pPr>
    <w:rPr>
      <w:color w:val="000000"/>
      <w:lang w:val="es-AR" w:eastAsia="ar-SA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F19E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8F19E0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8F19E0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8F19E0"/>
    <w:rPr>
      <w:color w:val="000000"/>
    </w:rPr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8F19E0"/>
    <w:rPr>
      <w:color w:val="000000"/>
      <w:lang w:val="es-AR"/>
    </w:rPr>
  </w:style>
  <w:style w:type="paragraph" w:customStyle="1" w:styleId="PSI-Normal">
    <w:name w:val="PSI - Normal"/>
    <w:basedOn w:val="Normal"/>
    <w:autoRedefine/>
    <w:qFormat/>
    <w:rsid w:val="006B2863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83B01-AE78-4469-B01E-C92E7E22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Casos de Uso</Template>
  <TotalTime>28</TotalTime>
  <Pages>12</Pages>
  <Words>1596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Nombre del Grupo de Desarrollo o Asignatura</Company>
  <LinksUpToDate>false</LinksUpToDate>
  <CharactersWithSpaces>10358</CharactersWithSpaces>
  <SharedDoc>false</SharedDoc>
  <HLinks>
    <vt:vector size="84" baseType="variant"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_Toc258856766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_Toc258856765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_Toc258856764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_Toc258856763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_Toc258856762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_Toc258856761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_Toc258856760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_Toc258856759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_Toc258856758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_Toc258856757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_Toc258856756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_Toc258856755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_Toc258856754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_Toc258856753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&lt;Nombre del Proyecto&gt;</dc:subject>
  <dc:creator>Malena Oyarzo</dc:creator>
  <cp:keywords/>
  <dc:description/>
  <cp:lastModifiedBy>Valeria</cp:lastModifiedBy>
  <cp:revision>5</cp:revision>
  <dcterms:created xsi:type="dcterms:W3CDTF">2024-09-24T05:14:00Z</dcterms:created>
  <dcterms:modified xsi:type="dcterms:W3CDTF">2024-09-24T05:44:00Z</dcterms:modified>
</cp:coreProperties>
</file>