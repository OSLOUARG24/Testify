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1F5F8C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6D5968A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56CE0F8" id="Rectangle 6" o:spid="_x0000_s1026" style="position:absolute;margin-left:0;margin-top:0;width:623.75pt;height:67.6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" o:allowincell="f" fillcolor="#ed7d31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AFD0766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A0F2AC5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81190A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374BBC2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" o:allowincell="f" strokecolor="#ed7d31">
                <w10:wrap anchorx="page" anchory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4E7EE4C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0D403B9" id="Rectangle 7" o:spid="_x0000_s1026" style="position:absolute;margin-left:-14.45pt;margin-top:.4pt;width:623.75pt;height:67.6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" o:allowincell="f" fillcolor="#ed7d31" strokecolor="#ed7d31">
                <w10:wrap anchorx="page" anchory="page"/>
              </v:rect>
            </w:pict>
          </mc:Fallback>
        </mc:AlternateContent>
      </w:r>
    </w:p>
    <w:p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:rsidR="002F69F9" w:rsidRPr="007D74D4" w:rsidRDefault="002F69F9" w:rsidP="002F69F9">
      <w:pPr>
        <w:pStyle w:val="Sinespaciado"/>
        <w:rPr>
          <w:rFonts w:ascii="Ink Free" w:hAnsi="Ink Free"/>
          <w:b/>
          <w:sz w:val="56"/>
          <w:szCs w:val="56"/>
        </w:rPr>
      </w:pPr>
      <w:proofErr w:type="spellStart"/>
      <w:r w:rsidRPr="007D74D4">
        <w:rPr>
          <w:rFonts w:ascii="Ink Free" w:hAnsi="Ink Free"/>
          <w:b/>
          <w:sz w:val="56"/>
          <w:szCs w:val="56"/>
        </w:rPr>
        <w:t>Testify</w:t>
      </w:r>
      <w:proofErr w:type="spellEnd"/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2F69F9" w:rsidRPr="001C463B" w:rsidRDefault="002F69F9" w:rsidP="002F69F9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:rsidR="002F69F9" w:rsidRDefault="002F69F9" w:rsidP="002F69F9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:rsidR="002F69F9" w:rsidRPr="00C87C95" w:rsidRDefault="002F69F9" w:rsidP="002F69F9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</w:t>
      </w:r>
      <w:proofErr w:type="spellStart"/>
      <w:r w:rsidRPr="00C87C95">
        <w:rPr>
          <w:rFonts w:eastAsia="Times New Roman"/>
        </w:rPr>
        <w:t>Oyarzo</w:t>
      </w:r>
      <w:proofErr w:type="spellEnd"/>
      <w:r w:rsidRPr="00C87C95">
        <w:rPr>
          <w:rFonts w:eastAsia="Times New Roman"/>
        </w:rPr>
        <w:t xml:space="preserve"> Malena</w:t>
      </w:r>
    </w:p>
    <w:p w:rsidR="00D06E99" w:rsidRDefault="00D06E99"/>
    <w:p w:rsidR="00BC5404" w:rsidRDefault="001F5F8C" w:rsidP="006E6CCF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24E58F1" wp14:editId="12B6BD1E">
            <wp:simplePos x="0" y="0"/>
            <wp:positionH relativeFrom="margin">
              <wp:posOffset>74295</wp:posOffset>
            </wp:positionH>
            <wp:positionV relativeFrom="paragraph">
              <wp:posOffset>2570480</wp:posOffset>
            </wp:positionV>
            <wp:extent cx="1260475" cy="1115060"/>
            <wp:effectExtent l="0" t="0" r="0" b="0"/>
            <wp:wrapThrough wrapText="bothSides">
              <wp:wrapPolygon edited="0">
                <wp:start x="0" y="0"/>
                <wp:lineTo x="0" y="21403"/>
                <wp:lineTo x="21219" y="21403"/>
                <wp:lineTo x="21219" y="0"/>
                <wp:lineTo x="0" y="0"/>
              </wp:wrapPolygon>
            </wp:wrapThrough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lang w:eastAsia="es-AR"/>
        </w:rPr>
        <w:drawing>
          <wp:anchor distT="128016" distB="315468" distL="254508" distR="443103" simplePos="0" relativeHeight="251658240" behindDoc="0" locked="0" layoutInCell="1" allowOverlap="1" wp14:anchorId="0781D7C9" wp14:editId="1B3FE0C3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8B3B0F" w:rsidRPr="008B3B0F" w:rsidRDefault="001F5F8C" w:rsidP="006E6CCF">
      <w:pPr>
        <w:pStyle w:val="PSI-Comentario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E48CA" wp14:editId="5F5B772D">
                <wp:simplePos x="0" y="0"/>
                <wp:positionH relativeFrom="margin">
                  <wp:posOffset>3577590</wp:posOffset>
                </wp:positionH>
                <wp:positionV relativeFrom="margin">
                  <wp:posOffset>63500</wp:posOffset>
                </wp:positionV>
                <wp:extent cx="2047875" cy="7336155"/>
                <wp:effectExtent l="0" t="0" r="28575" b="17145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A7E" w:rsidRDefault="00A4002B" w:rsidP="006E6CCF">
                            <w:pPr>
                              <w:pStyle w:val="PSI-ComentarioenTabla"/>
                            </w:pPr>
                            <w:r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:rsidR="00A4002B" w:rsidRPr="00A4002B" w:rsidRDefault="00A4002B" w:rsidP="006E6CCF">
                            <w:pPr>
                              <w:pStyle w:val="PSI-ComentarioenTabla"/>
                            </w:pPr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:rsidR="00A4002B" w:rsidRPr="00A4002B" w:rsidRDefault="00A4002B" w:rsidP="006E6CCF">
                            <w:pPr>
                              <w:pStyle w:val="PSI-ComentarioenTabla"/>
                            </w:pPr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:rsidR="00A4002B" w:rsidRPr="00A4002B" w:rsidRDefault="00A4002B" w:rsidP="006E6CCF">
                            <w:pPr>
                              <w:pStyle w:val="PSI-ComentarioenTabla"/>
                            </w:pPr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:rsidR="00A4002B" w:rsidRDefault="00A4002B" w:rsidP="0052352E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E48C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">
                <v:textbox>
                  <w:txbxContent>
                    <w:p w:rsidR="00A53A7E" w:rsidRDefault="00A4002B" w:rsidP="006E6CCF">
                      <w:pPr>
                        <w:pStyle w:val="PSI-ComentarioenTabla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4002B" w:rsidRPr="00A4002B" w:rsidRDefault="00A4002B" w:rsidP="006E6CCF">
                      <w:pPr>
                        <w:pStyle w:val="PSI-ComentarioenTabla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4002B" w:rsidRPr="00A4002B" w:rsidRDefault="00A4002B" w:rsidP="006E6CCF">
                      <w:pPr>
                        <w:pStyle w:val="PSI-ComentarioenTabla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4002B" w:rsidRPr="00A4002B" w:rsidRDefault="00A4002B" w:rsidP="006E6CCF">
                      <w:pPr>
                        <w:pStyle w:val="PSI-ComentarioenTabla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4002B" w:rsidRDefault="00A4002B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F7D4AF" wp14:editId="08A72787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9525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90538" id="Rectangle 17" o:spid="_x0000_s1026" style="position:absolute;margin-left:315.7pt;margin-top:-76.25pt;width:195.35pt;height:844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" fillcolor="#ed7d31" strokecolor="#ed7d31">
                <w10:wrap type="square" anchorx="margin" anchory="margin"/>
              </v:rect>
            </w:pict>
          </mc:Fallback>
        </mc:AlternateContent>
      </w: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594898" w:rsidRDefault="003C31DC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1F5F8C">
          <w:rPr>
            <w:noProof/>
            <w:webHidden/>
          </w:rPr>
          <w:t>3</w:t>
        </w:r>
        <w:r w:rsidR="00F61817">
          <w:rPr>
            <w:noProof/>
            <w:webHidden/>
          </w:rPr>
          <w:fldChar w:fldCharType="end"/>
        </w:r>
      </w:hyperlink>
    </w:p>
    <w:p w:rsidR="000F79DF" w:rsidRDefault="00F61817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:rsidR="007F38C0" w:rsidRDefault="007F38C0"/>
    <w:p w:rsidR="002D57DA" w:rsidRDefault="002D57DA" w:rsidP="003E74FD">
      <w:pPr>
        <w:pStyle w:val="PSI-Ttulo1"/>
      </w:pPr>
      <w:bookmarkStart w:id="0" w:name="_Toc257618990"/>
      <w:r>
        <w:t>Introducción</w:t>
      </w:r>
      <w:bookmarkEnd w:id="0"/>
    </w:p>
    <w:p w:rsidR="00236164" w:rsidRPr="006E6CCF" w:rsidRDefault="006E6CCF" w:rsidP="006E6CCF">
      <w:pPr>
        <w:pStyle w:val="PSI-Comentario"/>
      </w:pPr>
      <w:r w:rsidRPr="006E6CCF">
        <w:t xml:space="preserve">El presente documento de Modelo de Datos tiene como objetivo proporcionar una descripción detallada de la estructura de datos que utilizará el sistema </w:t>
      </w:r>
      <w:proofErr w:type="spellStart"/>
      <w:r w:rsidRPr="006E6CCF">
        <w:t>Testify</w:t>
      </w:r>
      <w:proofErr w:type="spellEnd"/>
      <w:r w:rsidRPr="006E6CCF">
        <w:t>, un sistema diseñado para la gestión de casos de prueba en proyectos de software. El modelo de datos es una representación conceptual que facilita la comprensión de las relaciones, restricciones y significado de los datos almacenados en el sistema, y es fundamental para asegurar la consistencia y eficiencia en la gestión de información.</w:t>
      </w:r>
    </w:p>
    <w:p w:rsidR="002D57DA" w:rsidRDefault="003E74FD" w:rsidP="001212C5">
      <w:pPr>
        <w:pStyle w:val="PSI-Ttulo2"/>
      </w:pPr>
      <w:bookmarkStart w:id="1" w:name="_Toc257618991"/>
      <w:r w:rsidRPr="001212C5">
        <w:t>Propósito</w:t>
      </w:r>
      <w:bookmarkEnd w:id="1"/>
    </w:p>
    <w:p w:rsidR="006E6CCF" w:rsidRPr="008F2496" w:rsidRDefault="006E6CCF" w:rsidP="008F2496">
      <w:pPr>
        <w:pStyle w:val="PSI-Comentario"/>
      </w:pPr>
      <w:r w:rsidRPr="008F2496">
        <w:t xml:space="preserve">El propósito de este documento es describir el Modelo de Datos del sistema </w:t>
      </w:r>
      <w:proofErr w:type="spellStart"/>
      <w:r w:rsidRPr="008F2496">
        <w:t>Testify</w:t>
      </w:r>
      <w:proofErr w:type="spellEnd"/>
      <w:r w:rsidRPr="008F2496">
        <w:t xml:space="preserve">. Está dirigido tanto a los desarrolladores del sistema como a los diseñadores de bases de datos que requieren una visión clara y estructurada de cómo se organizan los datos dentro del sistema. </w:t>
      </w:r>
      <w:r w:rsidR="008F2496">
        <w:t xml:space="preserve">También le es útil a los analistas y arquitectos. </w:t>
      </w:r>
      <w:r w:rsidRPr="008F2496">
        <w:t>Este documento tiene como objetivos principales:</w:t>
      </w:r>
    </w:p>
    <w:p w:rsidR="006E6CCF" w:rsidRPr="008F2496" w:rsidRDefault="006E6CCF" w:rsidP="008F2496">
      <w:pPr>
        <w:pStyle w:val="PSI-Comentario"/>
        <w:numPr>
          <w:ilvl w:val="0"/>
          <w:numId w:val="19"/>
        </w:numPr>
      </w:pPr>
      <w:r w:rsidRPr="008F2496">
        <w:t>Registrar los requerimientos de datos de un proceso de negocio.</w:t>
      </w:r>
    </w:p>
    <w:p w:rsidR="006E6CCF" w:rsidRPr="008F2496" w:rsidRDefault="006E6CCF" w:rsidP="008F2496">
      <w:pPr>
        <w:pStyle w:val="PSI-Comentario"/>
        <w:numPr>
          <w:ilvl w:val="0"/>
          <w:numId w:val="19"/>
        </w:numPr>
      </w:pPr>
      <w:r w:rsidRPr="008F2496">
        <w:t>Proporcionar una estructura clara que permita observar patrones de datos y usos potenciales.</w:t>
      </w:r>
    </w:p>
    <w:p w:rsidR="006E6CCF" w:rsidRPr="00DA1CEB" w:rsidRDefault="006E6CCF" w:rsidP="008F2496">
      <w:pPr>
        <w:pStyle w:val="PSI-Comentario"/>
        <w:numPr>
          <w:ilvl w:val="0"/>
          <w:numId w:val="19"/>
        </w:numPr>
      </w:pPr>
      <w:r w:rsidRPr="008F2496">
        <w:t>Facilitar la optimización de la gestión de datos, incluso en procesos complejos.</w:t>
      </w:r>
    </w:p>
    <w:p w:rsidR="002D57DA" w:rsidRDefault="002D57DA" w:rsidP="003E74FD">
      <w:pPr>
        <w:pStyle w:val="PSI-Ttulo2"/>
      </w:pPr>
      <w:bookmarkStart w:id="2" w:name="_Toc257618992"/>
      <w:r>
        <w:t>Alcance</w:t>
      </w:r>
      <w:bookmarkEnd w:id="2"/>
    </w:p>
    <w:p w:rsidR="006E6CCF" w:rsidRDefault="006E6CCF" w:rsidP="006E6CCF">
      <w:pPr>
        <w:pStyle w:val="PSI-Comentario"/>
      </w:pPr>
      <w:r w:rsidRPr="008F2496">
        <w:t xml:space="preserve">Este documento aplica al sistema de gestión de casos de prueba </w:t>
      </w:r>
      <w:proofErr w:type="spellStart"/>
      <w:r w:rsidRPr="008F2496">
        <w:t>Testify</w:t>
      </w:r>
      <w:proofErr w:type="spellEnd"/>
      <w:r w:rsidRPr="008F2496">
        <w:t>. Afecta directamente a los procesos de gestión de proyectos, asignación de roles y permisos, así como la administración de casos de prueba, hitos y usuarios. El modelo de datos cubre todas las entidades que interactúan dentro del sistema, como usuarios, proyectos, hitos, roles, permisos y casos de prueba. La información contenida en este documento influenciará las decisiones de diseño e implementación del sistema.</w:t>
      </w:r>
    </w:p>
    <w:p w:rsidR="00940C42" w:rsidRDefault="00940C42" w:rsidP="006E6CCF">
      <w:pPr>
        <w:pStyle w:val="PSI-Comentario"/>
      </w:pPr>
    </w:p>
    <w:p w:rsidR="002D57DA" w:rsidRDefault="002D57DA" w:rsidP="003E74FD">
      <w:pPr>
        <w:pStyle w:val="PSI-Ttulo1"/>
      </w:pPr>
      <w:bookmarkStart w:id="3" w:name="_Toc257618993"/>
      <w:r>
        <w:lastRenderedPageBreak/>
        <w:t>Referencias</w:t>
      </w:r>
      <w:bookmarkEnd w:id="3"/>
    </w:p>
    <w:p w:rsidR="008F2496" w:rsidRPr="008F2496" w:rsidRDefault="008F2496" w:rsidP="008F2496">
      <w:pPr>
        <w:pStyle w:val="PSI-Ttulo1"/>
        <w:numPr>
          <w:ilvl w:val="0"/>
          <w:numId w:val="20"/>
        </w:numPr>
        <w:outlineLvl w:val="9"/>
        <w:rPr>
          <w:rFonts w:ascii="Calibri" w:eastAsia="Calibri" w:hAnsi="Calibri"/>
          <w:b w:val="0"/>
          <w:bCs w:val="0"/>
          <w:sz w:val="22"/>
          <w:szCs w:val="22"/>
        </w:rPr>
      </w:pPr>
      <w:r w:rsidRPr="008F2496">
        <w:rPr>
          <w:rFonts w:ascii="Calibri" w:eastAsia="Calibri" w:hAnsi="Calibri"/>
          <w:b w:val="0"/>
          <w:bCs w:val="0"/>
          <w:sz w:val="22"/>
          <w:szCs w:val="22"/>
        </w:rPr>
        <w:t>Especificación de Requ</w:t>
      </w:r>
      <w:r>
        <w:rPr>
          <w:rFonts w:ascii="Calibri" w:eastAsia="Calibri" w:hAnsi="Calibri"/>
          <w:b w:val="0"/>
          <w:bCs w:val="0"/>
          <w:sz w:val="22"/>
          <w:szCs w:val="22"/>
        </w:rPr>
        <w:t xml:space="preserve">erimientos del Sistema </w:t>
      </w:r>
      <w:proofErr w:type="spellStart"/>
      <w:r>
        <w:rPr>
          <w:rFonts w:ascii="Calibri" w:eastAsia="Calibri" w:hAnsi="Calibri"/>
          <w:b w:val="0"/>
          <w:bCs w:val="0"/>
          <w:sz w:val="22"/>
          <w:szCs w:val="22"/>
        </w:rPr>
        <w:t>Testify</w:t>
      </w:r>
      <w:proofErr w:type="spell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, OSLO, </w:t>
      </w:r>
      <w:proofErr w:type="gram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Septiembre</w:t>
      </w:r>
      <w:proofErr w:type="gram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2024​</w:t>
      </w:r>
      <w:r>
        <w:rPr>
          <w:rFonts w:ascii="Calibri" w:eastAsia="Calibri" w:hAnsi="Calibri"/>
          <w:b w:val="0"/>
          <w:bCs w:val="0"/>
          <w:sz w:val="22"/>
          <w:szCs w:val="22"/>
        </w:rPr>
        <w:t>.</w:t>
      </w:r>
    </w:p>
    <w:p w:rsidR="008F2496" w:rsidRDefault="008F2496" w:rsidP="008F2496">
      <w:pPr>
        <w:pStyle w:val="PSI-Ttulo1"/>
        <w:numPr>
          <w:ilvl w:val="0"/>
          <w:numId w:val="20"/>
        </w:numPr>
        <w:outlineLvl w:val="9"/>
        <w:rPr>
          <w:rFonts w:ascii="Calibri" w:eastAsia="Calibri" w:hAnsi="Calibri"/>
          <w:b w:val="0"/>
          <w:bCs w:val="0"/>
          <w:sz w:val="22"/>
          <w:szCs w:val="22"/>
        </w:rPr>
      </w:pPr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Modelo de Casos de Uso de </w:t>
      </w:r>
      <w:proofErr w:type="spell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Testify</w:t>
      </w:r>
      <w:proofErr w:type="spell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, OSLO, </w:t>
      </w:r>
      <w:proofErr w:type="gramStart"/>
      <w:r w:rsidRPr="008F2496">
        <w:rPr>
          <w:rFonts w:ascii="Calibri" w:eastAsia="Calibri" w:hAnsi="Calibri"/>
          <w:b w:val="0"/>
          <w:bCs w:val="0"/>
          <w:sz w:val="22"/>
          <w:szCs w:val="22"/>
        </w:rPr>
        <w:t>Septiembre</w:t>
      </w:r>
      <w:proofErr w:type="gramEnd"/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2024</w:t>
      </w:r>
      <w:r>
        <w:rPr>
          <w:rFonts w:ascii="Calibri" w:eastAsia="Calibri" w:hAnsi="Calibri"/>
          <w:b w:val="0"/>
          <w:bCs w:val="0"/>
          <w:sz w:val="22"/>
          <w:szCs w:val="22"/>
        </w:rPr>
        <w:t>.</w:t>
      </w:r>
      <w:r w:rsidRPr="008F2496">
        <w:rPr>
          <w:rFonts w:ascii="Calibri" w:eastAsia="Calibri" w:hAnsi="Calibri"/>
          <w:b w:val="0"/>
          <w:bCs w:val="0"/>
          <w:sz w:val="22"/>
          <w:szCs w:val="22"/>
        </w:rPr>
        <w:t xml:space="preserve"> </w:t>
      </w:r>
      <w:bookmarkStart w:id="4" w:name="_Toc257618994"/>
    </w:p>
    <w:p w:rsidR="008F2496" w:rsidRDefault="008F2496" w:rsidP="008F2496">
      <w:pPr>
        <w:pStyle w:val="PSI-Ttulo1"/>
        <w:rPr>
          <w:rFonts w:ascii="Calibri" w:eastAsia="Calibri" w:hAnsi="Calibri"/>
          <w:b w:val="0"/>
          <w:bCs w:val="0"/>
          <w:sz w:val="22"/>
          <w:szCs w:val="22"/>
        </w:rPr>
      </w:pPr>
    </w:p>
    <w:p w:rsidR="002D57DA" w:rsidRPr="00C00A70" w:rsidRDefault="002D57DA" w:rsidP="008F2496">
      <w:pPr>
        <w:pStyle w:val="PSI-Ttulo1"/>
      </w:pPr>
      <w:r w:rsidRPr="00C00A70">
        <w:t>Diseño de Datos</w:t>
      </w:r>
      <w:bookmarkEnd w:id="4"/>
    </w:p>
    <w:p w:rsidR="002D57DA" w:rsidRDefault="006E6CCF" w:rsidP="007705FA">
      <w:pPr>
        <w:pStyle w:val="PSI-Normal"/>
      </w:pPr>
      <w:r w:rsidRPr="007705FA">
        <w:t xml:space="preserve">El diseño de datos del sistema </w:t>
      </w:r>
      <w:proofErr w:type="spellStart"/>
      <w:r w:rsidRPr="007705FA">
        <w:t>Testify</w:t>
      </w:r>
      <w:proofErr w:type="spellEnd"/>
      <w:r w:rsidRPr="007705FA">
        <w:t xml:space="preserve"> se basa en los requerimientos funcionales y no funcionales del sistema. A través de un modelo relacional, se busca maximizar la eficiencia en la gestión de la información de proyectos y casos de prueba, asegurando integridad y consistencia en las relaciones entre entidades clave como usuarios, roles, permisos y casos de prueba. El diseño incluye un modelo entidad-relación (E-R) que identifica las entidades principales y las relaciones que existen entre ellas. A su vez, este modelo permite la normalización de los datos, lo que reduce la redundancia y mejora la escalabilidad del sistema.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257618995"/>
      <w:r w:rsidRPr="000C5A1B">
        <w:t>Modelo de Datos General</w:t>
      </w:r>
      <w:bookmarkEnd w:id="5"/>
    </w:p>
    <w:p w:rsidR="006E6CCF" w:rsidRDefault="006E6CCF" w:rsidP="006E6CCF">
      <w:pPr>
        <w:pStyle w:val="PSI-Comentario"/>
      </w:pPr>
      <w:r>
        <w:t xml:space="preserve">En este modelo se describen las entidades clave que componen el sistema </w:t>
      </w:r>
      <w:proofErr w:type="spellStart"/>
      <w:r>
        <w:t>Testify</w:t>
      </w:r>
      <w:proofErr w:type="spellEnd"/>
      <w:r>
        <w:t>. Las principales entidades son: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Usuario: Representa a los usuarios del sistema y almacena información como su nombre, email y rol. Un usuario puede tener uno o más roles asignados por proyecto.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Proyecto: Cada proyecto está compuesto por hitos y casos de prueba. Tiene atributos como nombre, estado y tasa de aprobación.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Hito: Los hitos son divisiones dentro de los proyectos que agrupan los casos de prueba.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Caso de Prueba: Una entidad que contiene el conjunto de pruebas asociadas a un proyecto. Tiene atributos como nombre, tipo (documentación o código), estado y los usuarios involucrados.</w:t>
      </w:r>
    </w:p>
    <w:p w:rsidR="006E6CCF" w:rsidRDefault="006E6CCF" w:rsidP="007705FA">
      <w:pPr>
        <w:pStyle w:val="PSI-Comentario"/>
        <w:numPr>
          <w:ilvl w:val="0"/>
          <w:numId w:val="21"/>
        </w:numPr>
      </w:pPr>
      <w:r>
        <w:t>Rol: Define los permisos de un usuario en el sistema. Los roles están relacionados con los proyectos y casos de prueba.</w:t>
      </w:r>
    </w:p>
    <w:p w:rsidR="00551C63" w:rsidRDefault="006E6CCF" w:rsidP="007705FA">
      <w:pPr>
        <w:pStyle w:val="PSI-Comentario"/>
        <w:numPr>
          <w:ilvl w:val="0"/>
          <w:numId w:val="21"/>
        </w:numPr>
      </w:pPr>
      <w:r>
        <w:t>Permiso: Define las acciones que un rol puede ejecutar dentro del sistema.</w:t>
      </w:r>
    </w:p>
    <w:p w:rsidR="006E6CCF" w:rsidRDefault="006E6CCF" w:rsidP="006E6CCF">
      <w:pPr>
        <w:pStyle w:val="PSI-Comentario"/>
      </w:pPr>
      <w:r>
        <w:t xml:space="preserve">Además, se establecen las relaciones entre estas entidades, como la relación entre un Usuario y un Proyecto a través de la entidad </w:t>
      </w:r>
      <w:proofErr w:type="spellStart"/>
      <w:r>
        <w:t>RolesAsignados</w:t>
      </w:r>
      <w:proofErr w:type="spellEnd"/>
      <w:r>
        <w:t xml:space="preserve">, que define qué rol tiene cada usuario en un proyecto específico​. </w:t>
      </w:r>
    </w:p>
    <w:p w:rsidR="006E6CCF" w:rsidRDefault="006E6CCF" w:rsidP="006E6CCF">
      <w:pPr>
        <w:pStyle w:val="PSI-Comentario"/>
      </w:pPr>
      <w:r>
        <w:t>Este modelo de datos se implementará siguiendo los principios de normalización para garantizar la eficiencia y evitar la redundancia de datos.</w:t>
      </w:r>
    </w:p>
    <w:p w:rsidR="00551C63" w:rsidRDefault="00551C63" w:rsidP="00551C63">
      <w:pPr>
        <w:pStyle w:val="Ttulo2"/>
      </w:pPr>
      <w:bookmarkStart w:id="6" w:name="_Toc257618996"/>
      <w:r>
        <w:lastRenderedPageBreak/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257618997"/>
      <w:r>
        <w:t>Definición</w:t>
      </w:r>
      <w:bookmarkEnd w:id="7"/>
    </w:p>
    <w:p w:rsidR="00551C63" w:rsidRPr="00DA6DCB" w:rsidRDefault="00EA155A" w:rsidP="006E6CCF">
      <w:pPr>
        <w:pStyle w:val="PSI-Comentario"/>
        <w:rPr>
          <w:highlight w:val="yellow"/>
        </w:rPr>
      </w:pPr>
      <w:r w:rsidRPr="00DA6DCB">
        <w:rPr>
          <w:highlight w:val="yellow"/>
        </w:rPr>
        <w:t>[</w:t>
      </w:r>
      <w:r w:rsidR="00551C63" w:rsidRPr="00DA6DCB">
        <w:rPr>
          <w:highlight w:val="yellow"/>
        </w:rPr>
        <w:t xml:space="preserve">Generalmente todo modelo tiene una representación gráfica, para el caso de datos el modelo más popular es el modelo entidad-relación o </w:t>
      </w:r>
      <w:r w:rsidR="001212C5" w:rsidRPr="00DA6DCB">
        <w:rPr>
          <w:highlight w:val="yellow"/>
        </w:rPr>
        <w:t>diagrama</w:t>
      </w:r>
      <w:r w:rsidR="00551C63" w:rsidRPr="00DA6DCB">
        <w:rPr>
          <w:highlight w:val="yellow"/>
        </w:rPr>
        <w:t xml:space="preserve"> E/R.</w:t>
      </w:r>
    </w:p>
    <w:p w:rsidR="00551C63" w:rsidRPr="00DA6DCB" w:rsidRDefault="00551C63" w:rsidP="006E6CCF">
      <w:pPr>
        <w:pStyle w:val="PSI-Comentario"/>
        <w:rPr>
          <w:highlight w:val="yellow"/>
        </w:rPr>
      </w:pPr>
      <w:r w:rsidRPr="00DA6DCB">
        <w:rPr>
          <w:highlight w:val="yellow"/>
        </w:rPr>
        <w:t>Se denomina así debido a que precisamente permite representar relaciones entre entidades (objetivo del modelado de datos)</w:t>
      </w:r>
      <w:r w:rsidR="00EA155A" w:rsidRPr="00DA6DCB">
        <w:rPr>
          <w:highlight w:val="yellow"/>
        </w:rPr>
        <w:t>]</w:t>
      </w:r>
    </w:p>
    <w:p w:rsidR="00551C63" w:rsidRPr="00DA6DCB" w:rsidRDefault="00551C63" w:rsidP="006E6CCF">
      <w:pPr>
        <w:pStyle w:val="PSI-Comentario"/>
        <w:rPr>
          <w:highlight w:val="yellow"/>
        </w:rPr>
      </w:pPr>
      <w:r w:rsidRPr="00DA6DCB">
        <w:rPr>
          <w:highlight w:val="yellow"/>
        </w:rPr>
        <w:t>El modelo debe estar compuesto por:</w:t>
      </w:r>
    </w:p>
    <w:p w:rsidR="00551C63" w:rsidRPr="00DA6DCB" w:rsidRDefault="00551C63" w:rsidP="006E6CCF">
      <w:pPr>
        <w:pStyle w:val="PSI-ComentarioVieta"/>
        <w:rPr>
          <w:highlight w:val="yellow"/>
        </w:rPr>
      </w:pPr>
      <w:r w:rsidRPr="00DA6DCB">
        <w:rPr>
          <w:highlight w:val="yellow"/>
        </w:rPr>
        <w:t>Entidades</w:t>
      </w:r>
    </w:p>
    <w:p w:rsidR="00551C63" w:rsidRPr="00DA6DCB" w:rsidRDefault="00551C63" w:rsidP="006E6CCF">
      <w:pPr>
        <w:pStyle w:val="PSI-ComentarioVieta"/>
        <w:rPr>
          <w:highlight w:val="yellow"/>
        </w:rPr>
      </w:pPr>
      <w:r w:rsidRPr="00DA6DCB">
        <w:rPr>
          <w:highlight w:val="yellow"/>
        </w:rPr>
        <w:t>Atributos</w:t>
      </w:r>
    </w:p>
    <w:p w:rsidR="00551C63" w:rsidRPr="00DA6DCB" w:rsidRDefault="00551C63" w:rsidP="006E6CCF">
      <w:pPr>
        <w:pStyle w:val="PSI-ComentarioVieta"/>
        <w:rPr>
          <w:highlight w:val="yellow"/>
        </w:rPr>
      </w:pPr>
      <w:r w:rsidRPr="00DA6DCB">
        <w:rPr>
          <w:highlight w:val="yellow"/>
        </w:rPr>
        <w:t>Relaciones</w:t>
      </w:r>
    </w:p>
    <w:p w:rsidR="00551C63" w:rsidRPr="00DA6DCB" w:rsidRDefault="00551C63" w:rsidP="006E6CCF">
      <w:pPr>
        <w:pStyle w:val="PSI-ComentarioVieta"/>
        <w:rPr>
          <w:highlight w:val="yellow"/>
        </w:rPr>
      </w:pPr>
      <w:proofErr w:type="spellStart"/>
      <w:r w:rsidRPr="00DA6DCB">
        <w:rPr>
          <w:highlight w:val="yellow"/>
        </w:rPr>
        <w:t>Cardinalidad</w:t>
      </w:r>
      <w:proofErr w:type="spellEnd"/>
    </w:p>
    <w:p w:rsidR="00551C63" w:rsidRPr="00DA6DCB" w:rsidRDefault="00551C63" w:rsidP="006E6CCF">
      <w:pPr>
        <w:pStyle w:val="PSI-ComentarioVieta"/>
        <w:rPr>
          <w:highlight w:val="yellow"/>
        </w:rPr>
      </w:pPr>
      <w:r w:rsidRPr="00DA6DCB">
        <w:rPr>
          <w:highlight w:val="yellow"/>
        </w:rPr>
        <w:t>Llaves</w:t>
      </w:r>
    </w:p>
    <w:p w:rsidR="00DA6DCB" w:rsidRDefault="00DA6DCB" w:rsidP="00DA6DCB">
      <w:pPr>
        <w:pStyle w:val="PSI-Comentario"/>
      </w:pPr>
    </w:p>
    <w:p w:rsidR="00DA6DCB" w:rsidRDefault="00DA6DCB" w:rsidP="00DA6DCB">
      <w:pPr>
        <w:pStyle w:val="PSI-Comentario"/>
      </w:pPr>
      <w:r w:rsidRPr="00DA6DCB">
        <w:t xml:space="preserve">El modelo entidad-relación (E/R) es una representación gráfica que permite visualizar de manera clara y precisa la estructura de los datos en un sistema. Está compuesto por entidades, que representan los objetos o elementos del mundo real que se desean modelar; atributos, que son las características o propiedades de dichas entidades; relaciones, que conectan las entidades entre sí, mostrando cómo interactúan; </w:t>
      </w:r>
      <w:proofErr w:type="spellStart"/>
      <w:r w:rsidRPr="00DA6DCB">
        <w:t>cardinalidad</w:t>
      </w:r>
      <w:proofErr w:type="spellEnd"/>
      <w:r w:rsidRPr="00DA6DCB">
        <w:t>, que define la cantidad de instancias de una entidad que pueden estar asociadas a una instancia de otra entidad; y llaves, que identifican de forma única a cada instancia de una entidad, siendo estas las llaves primarias o foráneas. Este modelo facilita la comprensión de la organización de los datos y las interacciones entre ellos, lo que es esencial para la implementación eficiente de bases de datos.</w:t>
      </w:r>
    </w:p>
    <w:p w:rsidR="00DA6DCB" w:rsidRDefault="00DA6DCB" w:rsidP="00DA6DCB">
      <w:pPr>
        <w:pStyle w:val="PSI-Comentario"/>
      </w:pPr>
      <w:r>
        <w:t xml:space="preserve">Entidades: Incluye las entidades principales como Usuario, Proyecto, Hito, </w:t>
      </w:r>
      <w:proofErr w:type="spellStart"/>
      <w:r>
        <w:t>CasoDePrueba</w:t>
      </w:r>
      <w:proofErr w:type="spellEnd"/>
      <w:r>
        <w:t xml:space="preserve">, Rol, Permiso, </w:t>
      </w:r>
      <w:proofErr w:type="spellStart"/>
      <w:r>
        <w:t>RolesAsignados</w:t>
      </w:r>
      <w:proofErr w:type="spellEnd"/>
      <w:r>
        <w:t xml:space="preserve"> y </w:t>
      </w:r>
      <w:proofErr w:type="spellStart"/>
      <w:r>
        <w:t>RolPermiso</w:t>
      </w:r>
      <w:proofErr w:type="spellEnd"/>
      <w:r>
        <w:t>.</w:t>
      </w:r>
    </w:p>
    <w:p w:rsidR="00DA6DCB" w:rsidRDefault="00DA6DCB" w:rsidP="00DA6DCB">
      <w:pPr>
        <w:pStyle w:val="PSI-Comentario"/>
      </w:pPr>
      <w:r>
        <w:t>Atributos: Cada entidad tiene atributos con su tipo de datos, y las llaves primarias están marcadas con &lt;&lt;PK&gt;&gt;. Las llaves foráneas están marcadas con &lt;&lt;FK&gt;&gt;.</w:t>
      </w:r>
    </w:p>
    <w:p w:rsidR="00DA6DCB" w:rsidRDefault="00DA6DCB" w:rsidP="00DA6DCB">
      <w:pPr>
        <w:pStyle w:val="PSI-Comentario"/>
      </w:pPr>
      <w:r>
        <w:t xml:space="preserve">Relaciones: Se definen las relaciones entre las entidades con las </w:t>
      </w:r>
      <w:proofErr w:type="spellStart"/>
      <w:r>
        <w:t>cardinalidades</w:t>
      </w:r>
      <w:proofErr w:type="spellEnd"/>
      <w:r>
        <w:t xml:space="preserve"> adecuadas. Por ejemplo:</w:t>
      </w:r>
    </w:p>
    <w:p w:rsidR="00DA6DCB" w:rsidRDefault="00DA6DCB" w:rsidP="00DA6DCB">
      <w:pPr>
        <w:pStyle w:val="PSI-Comentario"/>
      </w:pPr>
      <w:r>
        <w:t xml:space="preserve">Un Usuario puede tener varios </w:t>
      </w:r>
      <w:proofErr w:type="spellStart"/>
      <w:r>
        <w:t>RolesAsignados</w:t>
      </w:r>
      <w:proofErr w:type="spellEnd"/>
      <w:r>
        <w:t>.</w:t>
      </w:r>
    </w:p>
    <w:p w:rsidR="00DA6DCB" w:rsidRDefault="00DA6DCB" w:rsidP="00DA6DCB">
      <w:pPr>
        <w:pStyle w:val="PSI-Comentario"/>
      </w:pPr>
      <w:r>
        <w:t>Un Proyecto puede tener varios Hitos.</w:t>
      </w:r>
    </w:p>
    <w:p w:rsidR="00DA6DCB" w:rsidRDefault="00DA6DCB" w:rsidP="00DA6DCB">
      <w:pPr>
        <w:pStyle w:val="PSI-Comentario"/>
      </w:pPr>
      <w:r>
        <w:t>Un Hito puede tener varios Casos de Prueba.</w:t>
      </w:r>
    </w:p>
    <w:p w:rsidR="00DA6DCB" w:rsidRDefault="00DA6DCB" w:rsidP="00DA6DCB">
      <w:pPr>
        <w:pStyle w:val="PSI-Comentario"/>
      </w:pPr>
      <w:r>
        <w:t xml:space="preserve">Un Caso de Prueba puede estar asociado a un Usuario como desarrollador o </w:t>
      </w:r>
      <w:proofErr w:type="spellStart"/>
      <w:r>
        <w:t>tester</w:t>
      </w:r>
      <w:proofErr w:type="spellEnd"/>
      <w:r>
        <w:t>.</w:t>
      </w:r>
    </w:p>
    <w:p w:rsidR="00DA6DCB" w:rsidRDefault="00DA6DCB" w:rsidP="00DA6DCB">
      <w:pPr>
        <w:pStyle w:val="PSI-Comentario"/>
      </w:pPr>
      <w:proofErr w:type="spellStart"/>
      <w:r>
        <w:t>Cardinalidad</w:t>
      </w:r>
      <w:proofErr w:type="spellEnd"/>
      <w:r>
        <w:t>:</w:t>
      </w:r>
    </w:p>
    <w:p w:rsidR="00DA6DCB" w:rsidRDefault="00DA6DCB" w:rsidP="00DA6DCB">
      <w:pPr>
        <w:pStyle w:val="PSI-Comentario"/>
      </w:pPr>
      <w:r>
        <w:lastRenderedPageBreak/>
        <w:t>||--</w:t>
      </w:r>
      <w:proofErr w:type="gramStart"/>
      <w:r>
        <w:t>o{ significa</w:t>
      </w:r>
      <w:proofErr w:type="gramEnd"/>
      <w:r>
        <w:t xml:space="preserve"> relación uno a muchos (1..n).</w:t>
      </w:r>
    </w:p>
    <w:p w:rsidR="000279E1" w:rsidRPr="00551C63" w:rsidRDefault="00DA6DCB" w:rsidP="00DA6DCB">
      <w:pPr>
        <w:pStyle w:val="PSI-Comentario"/>
      </w:pPr>
      <w:proofErr w:type="gramStart"/>
      <w:r>
        <w:t>}o</w:t>
      </w:r>
      <w:proofErr w:type="gramEnd"/>
      <w:r>
        <w:t>--|| significa relación muchos a uno (n..1).</w:t>
      </w:r>
    </w:p>
    <w:p w:rsidR="006A04D2" w:rsidRDefault="006A04D2" w:rsidP="0025469E">
      <w:pPr>
        <w:pStyle w:val="PSI-Ttulo2"/>
      </w:pPr>
      <w:bookmarkStart w:id="8" w:name="_Toc257618998"/>
      <w:r>
        <w:t xml:space="preserve">Descripción de Entidades </w:t>
      </w:r>
      <w:r w:rsidR="000279E1">
        <w:t>y Atributos</w:t>
      </w:r>
      <w:bookmarkEnd w:id="8"/>
    </w:p>
    <w:p w:rsidR="000415FF" w:rsidRDefault="000415FF" w:rsidP="006E6CCF">
      <w:pPr>
        <w:pStyle w:val="PSI-Comentario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:rsidR="004121F9" w:rsidRDefault="004121F9" w:rsidP="006E6CCF">
      <w:pPr>
        <w:pStyle w:val="PSI-Comentario"/>
      </w:pPr>
      <w:r w:rsidRPr="00364A14">
        <w:t xml:space="preserve">A </w:t>
      </w:r>
      <w:r w:rsidRPr="00364A14">
        <w:t>continuación,</w:t>
      </w:r>
      <w:r w:rsidRPr="00364A14">
        <w:t xml:space="preserve"> se describen todas las entidades encontradas en el proceso de análisis del sistema </w:t>
      </w:r>
      <w:proofErr w:type="spellStart"/>
      <w:r w:rsidRPr="00364A14">
        <w:t>Testify</w:t>
      </w:r>
      <w:proofErr w:type="spellEnd"/>
      <w:r w:rsidRPr="00364A14">
        <w:t>. Para cada entidad, se listan los atributos detectados. Una entidad es todo lo que existe y es capaz de ser descrito (sustantivo). En otras palabras, es una cosa u objeto del mundo real con existencia propia y distinguible del resto. Un objeto con existencia puede ser física o abstracta. Mencionado esto, listamos las entidades identificadas, ordenadas alfabéticamente:</w:t>
      </w:r>
    </w:p>
    <w:p w:rsidR="00364A14" w:rsidRDefault="00364A14" w:rsidP="006E6CCF">
      <w:pPr>
        <w:pStyle w:val="PSI-Comentario"/>
      </w:pPr>
      <w:r>
        <w:rPr>
          <w:noProof/>
          <w:lang w:eastAsia="es-AR"/>
        </w:rPr>
        <w:lastRenderedPageBreak/>
        <w:drawing>
          <wp:inline distT="0" distB="0" distL="0" distR="0">
            <wp:extent cx="5400675" cy="8277225"/>
            <wp:effectExtent l="0" t="0" r="9525" b="9525"/>
            <wp:docPr id="18" name="Imagen 18" descr="C:\Users\Valeria\Downloads\dLJDRjim3BxxAOXSUXYCtOkYQBUWQD4UWWnz0CRY0Wwo58XoiQ3fK-qH-cAZ_9F8gv71lTZIH_hxFbAcRYHYY4rjYmjOqazsNF7x7mU6mA80kSW63GbKte4q0XW3RvhefIXICEvXyImD1lOBq0_wDRmM05_Om2KyURU5gwlLu_MrOcMf3uSrQUI7Khcjxgb6jZd0ScjgTWfzyzuIkk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a\Downloads\dLJDRjim3BxxAOXSUXYCtOkYQBUWQD4UWWnz0CRY0Wwo58XoiQ3fK-qH-cAZ_9F8gv71lTZIH_hxFbAcRYHYY4rjYmjOqazsNF7x7mU6mA80kSW63GbKte4q0XW3RvhefIXICEvXyImD1lOBq0_wDRmM05_Om2KyURU5gwlLu_MrOcMf3uSrQUI7Khcjxgb6jZd0ScjgTWfzyzuIkk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14" w:rsidRPr="000C5A1B" w:rsidRDefault="00364A14" w:rsidP="006E6CCF">
      <w:pPr>
        <w:pStyle w:val="PSI-Comentario"/>
      </w:pPr>
    </w:p>
    <w:p w:rsidR="000279E1" w:rsidRPr="000279E1" w:rsidRDefault="000279E1" w:rsidP="006E6CCF">
      <w:pPr>
        <w:pStyle w:val="PSI-ComentarioVieta"/>
      </w:pPr>
      <w:r w:rsidRPr="000279E1">
        <w:t>Entidades: todo lo que existe y es capaz de ser descrito (sustantivo).</w:t>
      </w:r>
    </w:p>
    <w:p w:rsidR="000279E1" w:rsidRPr="000279E1" w:rsidRDefault="000279E1" w:rsidP="006E6CCF">
      <w:pPr>
        <w:pStyle w:val="PSI-ComentarioVieta"/>
      </w:pPr>
      <w:r w:rsidRPr="000279E1">
        <w:lastRenderedPageBreak/>
        <w:t xml:space="preserve">Atributos: es una característica (adjetivo) de una entidad que puede hacer 1 de tres cosas: </w:t>
      </w:r>
    </w:p>
    <w:p w:rsidR="000279E1" w:rsidRPr="000279E1" w:rsidRDefault="000279E1" w:rsidP="006E6CCF">
      <w:pPr>
        <w:pStyle w:val="PSI-ComentarioVieta"/>
      </w:pPr>
      <w:r w:rsidRPr="000279E1">
        <w:t>Identificar</w:t>
      </w:r>
    </w:p>
    <w:p w:rsidR="000279E1" w:rsidRPr="000279E1" w:rsidRDefault="000279E1" w:rsidP="006E6CCF">
      <w:pPr>
        <w:pStyle w:val="PSI-ComentarioVieta"/>
      </w:pPr>
      <w:r w:rsidRPr="000279E1">
        <w:t>Relacionar</w:t>
      </w:r>
    </w:p>
    <w:p w:rsidR="000279E1" w:rsidRDefault="000279E1" w:rsidP="006E6CCF">
      <w:pPr>
        <w:pStyle w:val="PSI-ComentarioVieta"/>
      </w:pPr>
      <w:r w:rsidRPr="000279E1">
        <w:t>Describir</w:t>
      </w:r>
    </w:p>
    <w:p w:rsidR="002879A2" w:rsidRDefault="002879A2" w:rsidP="006E6CCF">
      <w:pPr>
        <w:pStyle w:val="PSI-ComentarioVieta"/>
      </w:pPr>
    </w:p>
    <w:p w:rsidR="009D101F" w:rsidRPr="000279E1" w:rsidRDefault="009D101F" w:rsidP="006E6CCF">
      <w:pPr>
        <w:pStyle w:val="PSI-ComentarioVieta"/>
      </w:pPr>
    </w:p>
    <w:tbl>
      <w:tblPr>
        <w:tblW w:w="6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5"/>
        <w:gridCol w:w="981"/>
        <w:gridCol w:w="907"/>
        <w:gridCol w:w="1121"/>
        <w:gridCol w:w="742"/>
        <w:gridCol w:w="797"/>
        <w:gridCol w:w="663"/>
      </w:tblGrid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proofErr w:type="spellStart"/>
            <w:r w:rsidRPr="00364ADA">
              <w:t>Main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1000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proofErr w:type="spellStart"/>
            <w:r w:rsidRPr="00364ADA">
              <w:t>Rye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2000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proofErr w:type="spellStart"/>
            <w:r w:rsidRPr="00364ADA">
              <w:t>Main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proofErr w:type="spellStart"/>
            <w:r w:rsidRPr="00364ADA">
              <w:t>Hariison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proofErr w:type="spellStart"/>
            <w:r w:rsidRPr="00364ADA">
              <w:t>Woodside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proofErr w:type="spellStart"/>
            <w:r w:rsidRPr="00364ADA">
              <w:t>Rye</w:t>
            </w:r>
            <w:proofErr w:type="spellEnd"/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900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1300</w:t>
            </w:r>
          </w:p>
        </w:tc>
      </w:tr>
    </w:tbl>
    <w:p w:rsidR="002879A2" w:rsidRDefault="00EA155A" w:rsidP="006E6CCF">
      <w:pPr>
        <w:pStyle w:val="PSI-Comentario"/>
      </w:pPr>
      <w:r w:rsidRPr="000C5A1B">
        <w:t>[</w:t>
      </w:r>
      <w:r w:rsidR="002879A2">
        <w:t>Ejemplo de entidades con sus atributos</w:t>
      </w:r>
      <w:r w:rsidRPr="000C5A1B">
        <w:t>]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827"/>
        <w:gridCol w:w="2545"/>
      </w:tblGrid>
      <w:tr w:rsidR="00DA6DCB" w:rsidTr="004121F9">
        <w:tc>
          <w:tcPr>
            <w:tcW w:w="1765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Entidad</w:t>
            </w:r>
          </w:p>
        </w:tc>
        <w:tc>
          <w:tcPr>
            <w:tcW w:w="3827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Atributos</w:t>
            </w:r>
          </w:p>
        </w:tc>
        <w:tc>
          <w:tcPr>
            <w:tcW w:w="2545" w:type="dxa"/>
          </w:tcPr>
          <w:p w:rsidR="00DA6DCB" w:rsidRPr="004121F9" w:rsidRDefault="00DA6DCB" w:rsidP="004121F9">
            <w:pPr>
              <w:ind w:left="0" w:firstLine="0"/>
              <w:jc w:val="center"/>
              <w:rPr>
                <w:b/>
                <w:lang w:val="es-AR"/>
              </w:rPr>
            </w:pPr>
            <w:r w:rsidRPr="004121F9">
              <w:rPr>
                <w:b/>
                <w:lang w:val="es-AR"/>
              </w:rPr>
              <w:t>Observaciones</w:t>
            </w:r>
          </w:p>
        </w:tc>
      </w:tr>
      <w:tr w:rsidR="00DA6DCB" w:rsidTr="004121F9">
        <w:tc>
          <w:tcPr>
            <w:tcW w:w="1765" w:type="dxa"/>
          </w:tcPr>
          <w:p w:rsidR="00364A14" w:rsidRPr="00364A14" w:rsidRDefault="00364A14" w:rsidP="00364A14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Caso de Prueba</w:t>
            </w:r>
          </w:p>
          <w:p w:rsidR="00DA6DCB" w:rsidRDefault="00DA6DCB" w:rsidP="00364A14">
            <w:pPr>
              <w:ind w:left="0" w:firstLine="0"/>
              <w:rPr>
                <w:lang w:val="es-AR"/>
              </w:rPr>
            </w:pPr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del caso de prueba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nombre: Nombre del caso de prueba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tipo: Tipo de caso de prueba, que puede ser Documentación o Código (ENUM).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comentarios: Comentarios asociados al caso de prueba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resultadoEsperado</w:t>
            </w:r>
            <w:proofErr w:type="spellEnd"/>
            <w:r w:rsidRPr="00364A14">
              <w:rPr>
                <w:lang w:val="es-AR"/>
              </w:rPr>
              <w:t>: Resultado esperado del caso de prueba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resultadoObtenido</w:t>
            </w:r>
            <w:proofErr w:type="spellEnd"/>
            <w:r w:rsidRPr="00364A14">
              <w:rPr>
                <w:lang w:val="es-AR"/>
              </w:rPr>
              <w:t>: Resultado obtenido tras la ejecución del caso de prueba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lastRenderedPageBreak/>
              <w:t>estado: Estado del caso de prueba (ENUM), puede ser PENDIENTE, EN PRUEBAS, CORREGIR, APROBADO.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desarrollador: Desarrollador asignado al caso de prueba (Usuario).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tester</w:t>
            </w:r>
            <w:proofErr w:type="spellEnd"/>
            <w:r w:rsidRPr="00364A14">
              <w:rPr>
                <w:lang w:val="es-AR"/>
              </w:rPr>
              <w:t xml:space="preserve">: </w:t>
            </w:r>
            <w:proofErr w:type="spellStart"/>
            <w:r w:rsidRPr="00364A14">
              <w:rPr>
                <w:lang w:val="es-AR"/>
              </w:rPr>
              <w:t>Tester</w:t>
            </w:r>
            <w:proofErr w:type="spellEnd"/>
            <w:r w:rsidRPr="00364A14">
              <w:rPr>
                <w:lang w:val="es-AR"/>
              </w:rPr>
              <w:t xml:space="preserve"> asignado al caso de prueba (Usuario).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4121F9">
        <w:tc>
          <w:tcPr>
            <w:tcW w:w="1765" w:type="dxa"/>
          </w:tcPr>
          <w:p w:rsidR="00DA6DCB" w:rsidRDefault="004121F9" w:rsidP="004121F9">
            <w:pPr>
              <w:ind w:left="0" w:firstLine="0"/>
              <w:rPr>
                <w:lang w:val="es-AR"/>
              </w:rPr>
            </w:pPr>
            <w:r>
              <w:rPr>
                <w:lang w:val="es-AR"/>
              </w:rPr>
              <w:lastRenderedPageBreak/>
              <w:t>Hito</w:t>
            </w:r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del hito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nombre: Nombre del hito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fechaFin</w:t>
            </w:r>
            <w:proofErr w:type="spellEnd"/>
            <w:r w:rsidRPr="00364A14">
              <w:rPr>
                <w:lang w:val="es-AR"/>
              </w:rPr>
              <w:t>: Fecha de finalización del hito (Date).</w:t>
            </w:r>
          </w:p>
          <w:p w:rsidR="00DA6DCB" w:rsidRDefault="004121F9" w:rsidP="006A04D2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proyecto: Proyecto al que pertenece el hito (Proyecto).</w:t>
            </w: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4121F9">
        <w:tc>
          <w:tcPr>
            <w:tcW w:w="1765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Permiso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</w:p>
          <w:p w:rsidR="00DA6DCB" w:rsidRDefault="00DA6DCB" w:rsidP="004121F9">
            <w:pPr>
              <w:ind w:left="0" w:firstLine="0"/>
              <w:rPr>
                <w:lang w:val="es-AR"/>
              </w:rPr>
            </w:pPr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del permiso (Long).</w:t>
            </w:r>
          </w:p>
          <w:p w:rsidR="00DA6DCB" w:rsidRDefault="004121F9" w:rsidP="006A04D2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nombre: Nombre del permiso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4121F9">
        <w:tc>
          <w:tcPr>
            <w:tcW w:w="1765" w:type="dxa"/>
          </w:tcPr>
          <w:p w:rsidR="00DA6DCB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Proyecto</w:t>
            </w:r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del proyecto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nombre: Nombre del proyecto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estado: Estado del proyecto (</w:t>
            </w:r>
            <w:proofErr w:type="spellStart"/>
            <w:r w:rsidRPr="00364A14">
              <w:rPr>
                <w:lang w:val="es-AR"/>
              </w:rPr>
              <w:t>Boolean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DA6DCB" w:rsidRDefault="004121F9" w:rsidP="006A04D2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tasaAprobacion</w:t>
            </w:r>
            <w:proofErr w:type="spellEnd"/>
            <w:r w:rsidRPr="00364A14">
              <w:rPr>
                <w:lang w:val="es-AR"/>
              </w:rPr>
              <w:t>: Tasa mínima de aprobación del proyecto (</w:t>
            </w:r>
            <w:proofErr w:type="spellStart"/>
            <w:r w:rsidRPr="00364A14">
              <w:rPr>
                <w:lang w:val="es-AR"/>
              </w:rPr>
              <w:t>Float</w:t>
            </w:r>
            <w:proofErr w:type="spellEnd"/>
            <w:r w:rsidRPr="00364A14">
              <w:rPr>
                <w:lang w:val="es-AR"/>
              </w:rPr>
              <w:t>).</w:t>
            </w: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4121F9">
        <w:tc>
          <w:tcPr>
            <w:tcW w:w="1765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Rol</w:t>
            </w:r>
          </w:p>
          <w:p w:rsidR="00DA6DCB" w:rsidRDefault="00DA6DCB" w:rsidP="004121F9">
            <w:pPr>
              <w:ind w:left="0" w:firstLine="0"/>
              <w:rPr>
                <w:lang w:val="es-AR"/>
              </w:rPr>
            </w:pPr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del rol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nombre: Nombre del rol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4121F9">
        <w:tc>
          <w:tcPr>
            <w:tcW w:w="1765" w:type="dxa"/>
          </w:tcPr>
          <w:p w:rsidR="00DA6DCB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RolesAsignados</w:t>
            </w:r>
            <w:proofErr w:type="spellEnd"/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para la asignación de roles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usuarioId</w:t>
            </w:r>
            <w:proofErr w:type="spellEnd"/>
            <w:r w:rsidRPr="00364A14">
              <w:rPr>
                <w:lang w:val="es-AR"/>
              </w:rPr>
              <w:t>: Identificador del usuario al que se asigna el rol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lastRenderedPageBreak/>
              <w:t>proyectoId</w:t>
            </w:r>
            <w:proofErr w:type="spellEnd"/>
            <w:r w:rsidRPr="00364A14">
              <w:rPr>
                <w:lang w:val="es-AR"/>
              </w:rPr>
              <w:t>: Identificador del proyecto en el que se asigna el rol (Long).</w:t>
            </w:r>
          </w:p>
          <w:p w:rsidR="00DA6DCB" w:rsidRDefault="004121F9" w:rsidP="006A04D2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rolId</w:t>
            </w:r>
            <w:proofErr w:type="spellEnd"/>
            <w:r w:rsidRPr="00364A14">
              <w:rPr>
                <w:lang w:val="es-AR"/>
              </w:rPr>
              <w:t>: Identificador del rol asignado (Long).</w:t>
            </w: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DA6DCB" w:rsidTr="004121F9">
        <w:tc>
          <w:tcPr>
            <w:tcW w:w="1765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lastRenderedPageBreak/>
              <w:t>RolPermiso</w:t>
            </w:r>
            <w:proofErr w:type="spellEnd"/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</w:p>
          <w:p w:rsidR="00DA6DCB" w:rsidRDefault="00DA6DCB" w:rsidP="004121F9">
            <w:pPr>
              <w:ind w:left="0" w:firstLine="0"/>
              <w:rPr>
                <w:lang w:val="es-AR"/>
              </w:rPr>
            </w:pPr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para la relación entre rol y permiso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rolId</w:t>
            </w:r>
            <w:proofErr w:type="spellEnd"/>
            <w:r w:rsidRPr="00364A14">
              <w:rPr>
                <w:lang w:val="es-AR"/>
              </w:rPr>
              <w:t>: Identificador del rol (Long).</w:t>
            </w:r>
          </w:p>
          <w:p w:rsidR="00DA6DCB" w:rsidRDefault="004121F9" w:rsidP="006A04D2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permisoId</w:t>
            </w:r>
            <w:proofErr w:type="spellEnd"/>
            <w:r w:rsidRPr="00364A14">
              <w:rPr>
                <w:lang w:val="es-AR"/>
              </w:rPr>
              <w:t>: Identificador del permiso (Long).</w:t>
            </w:r>
          </w:p>
        </w:tc>
        <w:tc>
          <w:tcPr>
            <w:tcW w:w="2545" w:type="dxa"/>
          </w:tcPr>
          <w:p w:rsidR="00DA6DCB" w:rsidRDefault="00DA6DCB" w:rsidP="006A04D2">
            <w:pPr>
              <w:ind w:left="0" w:firstLine="0"/>
              <w:rPr>
                <w:lang w:val="es-AR"/>
              </w:rPr>
            </w:pPr>
          </w:p>
        </w:tc>
      </w:tr>
      <w:tr w:rsidR="004121F9" w:rsidTr="004121F9">
        <w:tc>
          <w:tcPr>
            <w:tcW w:w="1765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Usuario</w:t>
            </w:r>
            <w:bookmarkStart w:id="9" w:name="_GoBack"/>
            <w:bookmarkEnd w:id="9"/>
          </w:p>
        </w:tc>
        <w:tc>
          <w:tcPr>
            <w:tcW w:w="3827" w:type="dxa"/>
          </w:tcPr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id: Identificador único del usuario (Long).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nombre: Nombre del usuario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Pr="00364A14" w:rsidRDefault="004121F9" w:rsidP="004121F9">
            <w:pPr>
              <w:ind w:left="0" w:firstLine="0"/>
              <w:rPr>
                <w:lang w:val="es-AR"/>
              </w:rPr>
            </w:pPr>
            <w:r w:rsidRPr="00364A14">
              <w:rPr>
                <w:lang w:val="es-AR"/>
              </w:rPr>
              <w:t>email: Correo electrónico del usuario (</w:t>
            </w:r>
            <w:proofErr w:type="spellStart"/>
            <w:r w:rsidRPr="00364A14">
              <w:rPr>
                <w:lang w:val="es-AR"/>
              </w:rPr>
              <w:t>String</w:t>
            </w:r>
            <w:proofErr w:type="spellEnd"/>
            <w:r w:rsidRPr="00364A14">
              <w:rPr>
                <w:lang w:val="es-AR"/>
              </w:rPr>
              <w:t>).</w:t>
            </w:r>
          </w:p>
          <w:p w:rsidR="004121F9" w:rsidRDefault="004121F9" w:rsidP="004121F9">
            <w:pPr>
              <w:ind w:left="0" w:firstLine="0"/>
              <w:rPr>
                <w:lang w:val="es-AR"/>
              </w:rPr>
            </w:pPr>
            <w:proofErr w:type="spellStart"/>
            <w:r w:rsidRPr="00364A14">
              <w:rPr>
                <w:lang w:val="es-AR"/>
              </w:rPr>
              <w:t>esAdmin</w:t>
            </w:r>
            <w:proofErr w:type="spellEnd"/>
            <w:r w:rsidRPr="00364A14">
              <w:rPr>
                <w:lang w:val="es-AR"/>
              </w:rPr>
              <w:t>: Indicador de si el usuario es administrador (</w:t>
            </w:r>
            <w:proofErr w:type="spellStart"/>
            <w:r w:rsidRPr="00364A14">
              <w:rPr>
                <w:lang w:val="es-AR"/>
              </w:rPr>
              <w:t>Boolean</w:t>
            </w:r>
            <w:proofErr w:type="spellEnd"/>
            <w:r w:rsidRPr="00364A14">
              <w:rPr>
                <w:lang w:val="es-AR"/>
              </w:rPr>
              <w:t>).</w:t>
            </w:r>
          </w:p>
        </w:tc>
        <w:tc>
          <w:tcPr>
            <w:tcW w:w="2545" w:type="dxa"/>
          </w:tcPr>
          <w:p w:rsidR="004121F9" w:rsidRDefault="004121F9" w:rsidP="006A04D2">
            <w:pPr>
              <w:ind w:left="0" w:firstLine="0"/>
              <w:rPr>
                <w:lang w:val="es-AR"/>
              </w:rPr>
            </w:pPr>
          </w:p>
        </w:tc>
      </w:tr>
    </w:tbl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0" w:name="_Toc257618999"/>
      <w:r>
        <w:t>Llaves</w:t>
      </w:r>
      <w:bookmarkEnd w:id="10"/>
      <w:r>
        <w:t xml:space="preserve"> </w:t>
      </w:r>
    </w:p>
    <w:p w:rsidR="00DC1BAB" w:rsidRDefault="00DC1BAB" w:rsidP="006E6CCF">
      <w:pPr>
        <w:pStyle w:val="PSI-ComentarioVieta"/>
      </w:pPr>
      <w:proofErr w:type="spellStart"/>
      <w:r>
        <w:t>Super</w:t>
      </w:r>
      <w:proofErr w:type="spellEnd"/>
      <w:r>
        <w:t xml:space="preserve"> llave: conjunto de uno o más atributos que "juntos" identifican de manera única a una entidad</w:t>
      </w:r>
    </w:p>
    <w:p w:rsidR="00DC1BAB" w:rsidRDefault="00DC1BAB" w:rsidP="006E6CCF">
      <w:pPr>
        <w:pStyle w:val="PSI-ComentarioVieta"/>
      </w:pPr>
      <w:r>
        <w:t xml:space="preserve">Llave candidata: es una </w:t>
      </w:r>
      <w:proofErr w:type="spellStart"/>
      <w:r>
        <w:t>super</w:t>
      </w:r>
      <w:proofErr w:type="spellEnd"/>
      <w:r>
        <w:t xml:space="preserve"> llave mínima</w:t>
      </w:r>
    </w:p>
    <w:p w:rsidR="00DC1BAB" w:rsidRDefault="00DC1BAB" w:rsidP="006E6CCF">
      <w:pPr>
        <w:pStyle w:val="PSI-ComentarioVieta"/>
      </w:pPr>
      <w:r>
        <w:t>Llave primaria: la seleccionada para identificar a los elementos de un conjunto de entidades.</w:t>
      </w:r>
    </w:p>
    <w:p w:rsidR="002879A2" w:rsidRPr="00DC1BAB" w:rsidRDefault="002879A2" w:rsidP="006A04D2"/>
    <w:p w:rsidR="006A04D2" w:rsidRDefault="006A04D2" w:rsidP="0025469E">
      <w:pPr>
        <w:pStyle w:val="PSI-Ttulo2"/>
      </w:pPr>
      <w:bookmarkStart w:id="11" w:name="_Toc257619000"/>
      <w:r>
        <w:t>Relaciones Encontradas</w:t>
      </w:r>
      <w:bookmarkEnd w:id="11"/>
    </w:p>
    <w:p w:rsidR="00EF2CAE" w:rsidRDefault="00A4167C" w:rsidP="006E6CCF">
      <w:pPr>
        <w:pStyle w:val="PSI-Comentario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6E6CCF">
      <w:pPr>
        <w:pStyle w:val="PSI-Comentario"/>
      </w:pPr>
      <w:r w:rsidRPr="00EF2CAE">
        <w:rPr>
          <w:b/>
        </w:rPr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6E6CCF">
      <w:pPr>
        <w:pStyle w:val="PSI-Comentario"/>
      </w:pPr>
      <w:r>
        <w:t>Relación 1:</w:t>
      </w:r>
    </w:p>
    <w:p w:rsidR="00A4167C" w:rsidRDefault="00A4167C" w:rsidP="006E6CCF">
      <w:pPr>
        <w:pStyle w:val="PSI-ComentarioVieta"/>
      </w:pPr>
      <w:r>
        <w:t xml:space="preserve">Entidades relacionadas: </w:t>
      </w:r>
    </w:p>
    <w:p w:rsidR="00A4167C" w:rsidRDefault="00A4167C" w:rsidP="006E6CCF">
      <w:pPr>
        <w:pStyle w:val="PSI-ComentarioVieta"/>
      </w:pPr>
      <w:r>
        <w:t>Nombre</w:t>
      </w:r>
    </w:p>
    <w:p w:rsidR="00A4167C" w:rsidRDefault="00A4167C" w:rsidP="006E6CCF">
      <w:pPr>
        <w:pStyle w:val="PSI-ComentarioVieta"/>
      </w:pPr>
      <w:proofErr w:type="spellStart"/>
      <w:r>
        <w:t>Cardinalidad</w:t>
      </w:r>
      <w:proofErr w:type="spellEnd"/>
      <w:r>
        <w:t xml:space="preserve">: </w:t>
      </w:r>
    </w:p>
    <w:p w:rsidR="00A4167C" w:rsidRDefault="00A4167C" w:rsidP="006E6CCF">
      <w:pPr>
        <w:pStyle w:val="PSI-ComentarioVieta"/>
      </w:pPr>
    </w:p>
    <w:p w:rsidR="00A4167C" w:rsidRDefault="00A4167C" w:rsidP="006E6CCF">
      <w:pPr>
        <w:pStyle w:val="PSI-Comentario"/>
      </w:pPr>
      <w:r>
        <w:tab/>
        <w:t>Relación 2:</w:t>
      </w: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2" w:name="_Toc257619001"/>
      <w:r>
        <w:t>Diagrama E-R</w:t>
      </w:r>
      <w:bookmarkEnd w:id="12"/>
    </w:p>
    <w:p w:rsidR="006A04D2" w:rsidRDefault="00EA155A" w:rsidP="006E6CCF">
      <w:pPr>
        <w:pStyle w:val="PSI-Comentario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6E6CCF">
      <w:pPr>
        <w:pStyle w:val="PSI-Comentario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1212C5">
        <w:t>.]</w:t>
      </w:r>
    </w:p>
    <w:p w:rsidR="00072689" w:rsidRDefault="00072689" w:rsidP="00072689">
      <w:pPr>
        <w:pStyle w:val="Ttulo3"/>
      </w:pPr>
      <w:bookmarkStart w:id="13" w:name="_Toc257619002"/>
      <w:r>
        <w:t>Principios de diseño</w:t>
      </w:r>
      <w:bookmarkEnd w:id="13"/>
      <w:r>
        <w:t xml:space="preserve"> 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</w:t>
      </w:r>
      <w:proofErr w:type="spellStart"/>
      <w:r w:rsidRPr="00072689">
        <w:t>esta</w:t>
      </w:r>
      <w:proofErr w:type="spellEnd"/>
      <w:r w:rsidRPr="00072689">
        <w:t xml:space="preserve"> repitiendo en varias entidades o si una relación es innecesaria.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</w:t>
      </w:r>
      <w:r w:rsidR="001212C5" w:rsidRPr="00072689">
        <w:t>ejemplo,</w:t>
      </w:r>
      <w:r w:rsidRPr="00072689">
        <w:t xml:space="preserve">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E6CCF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</w:t>
      </w:r>
      <w:proofErr w:type="spellStart"/>
      <w:r w:rsidRPr="00072689">
        <w:t>Aún</w:t>
      </w:r>
      <w:proofErr w:type="spellEnd"/>
      <w:r w:rsidRPr="00072689">
        <w:t xml:space="preserve">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4D4819" w:rsidRDefault="004D4819" w:rsidP="00CC5E09">
      <w:pPr>
        <w:pStyle w:val="Ttulo3"/>
      </w:pPr>
      <w:bookmarkStart w:id="14" w:name="_Toc257619003"/>
    </w:p>
    <w:p w:rsidR="00072689" w:rsidRDefault="00842D1E" w:rsidP="00CC5E09">
      <w:pPr>
        <w:pStyle w:val="Ttulo3"/>
      </w:pPr>
      <w:r>
        <w:t>Notación</w:t>
      </w:r>
      <w:r w:rsidR="00CC5E09">
        <w:t xml:space="preserve"> diagrama E-R</w:t>
      </w:r>
      <w:bookmarkEnd w:id="14"/>
    </w:p>
    <w:p w:rsidR="00506E51" w:rsidRPr="00506E51" w:rsidRDefault="00506E51" w:rsidP="00506E51"/>
    <w:p w:rsidR="00CC5E09" w:rsidRDefault="001F5F8C" w:rsidP="00CC5E09">
      <w:pPr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0FA41361" wp14:editId="24881F98">
            <wp:extent cx="3609975" cy="4810125"/>
            <wp:effectExtent l="0" t="0" r="0" b="0"/>
            <wp:docPr id="1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09" w:rsidRDefault="00CC5E09" w:rsidP="006E6CCF">
      <w:pPr>
        <w:pStyle w:val="PSI-Comentario"/>
      </w:pPr>
      <w:r>
        <w:t>Notación Diagrama E-R</w:t>
      </w:r>
    </w:p>
    <w:p w:rsidR="00842D1E" w:rsidRDefault="00143435" w:rsidP="00842D1E">
      <w:pPr>
        <w:pStyle w:val="Ttulo3"/>
      </w:pPr>
      <w:r>
        <w:br w:type="page"/>
      </w:r>
      <w:bookmarkStart w:id="15" w:name="_Toc257619004"/>
      <w:r w:rsidR="00842D1E">
        <w:lastRenderedPageBreak/>
        <w:t>Ejemplos Diagrama E-R</w:t>
      </w:r>
      <w:bookmarkEnd w:id="15"/>
    </w:p>
    <w:p w:rsidR="00143435" w:rsidRPr="00143435" w:rsidRDefault="00143435" w:rsidP="00143435"/>
    <w:p w:rsidR="00143435" w:rsidRPr="00143435" w:rsidRDefault="001F5F8C" w:rsidP="00C578D1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1530DC45" wp14:editId="0E7EF293">
            <wp:extent cx="5191125" cy="1476375"/>
            <wp:effectExtent l="0" t="0" r="0" b="0"/>
            <wp:docPr id="10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6E6CCF">
      <w:pPr>
        <w:pStyle w:val="PSI-Comentario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6E6CCF">
      <w:pPr>
        <w:pStyle w:val="PSI-Comentario"/>
      </w:pPr>
    </w:p>
    <w:p w:rsidR="00842D1E" w:rsidRDefault="001F5F8C" w:rsidP="00C578D1">
      <w:pPr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 wp14:anchorId="372CAB06" wp14:editId="47A9D2CE">
            <wp:extent cx="5638800" cy="1876425"/>
            <wp:effectExtent l="0" t="0" r="0" b="0"/>
            <wp:docPr id="9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iagrama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6E6CCF">
      <w:pPr>
        <w:pStyle w:val="PSI-Comentario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1F5F8C" w:rsidP="0084706A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9090991" wp14:editId="4AC0EC9F">
            <wp:extent cx="4076700" cy="4400550"/>
            <wp:effectExtent l="0" t="0" r="0" b="0"/>
            <wp:docPr id="8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iagrama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6A" w:rsidRDefault="0084706A" w:rsidP="006E6CCF">
      <w:pPr>
        <w:pStyle w:val="PSI-Comentario"/>
      </w:pPr>
    </w:p>
    <w:p w:rsidR="00842D1E" w:rsidRPr="00842D1E" w:rsidRDefault="00EA155A" w:rsidP="006E6CCF">
      <w:pPr>
        <w:pStyle w:val="PSI-Comentario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6" w:name="_Toc257619005"/>
      <w:r>
        <w:lastRenderedPageBreak/>
        <w:t>Modelo Relacional</w:t>
      </w:r>
      <w:bookmarkEnd w:id="16"/>
    </w:p>
    <w:p w:rsidR="006A04D2" w:rsidRDefault="001F5F8C" w:rsidP="006A04D2">
      <w:pPr>
        <w:jc w:val="right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66426DA5" wp14:editId="1D7543A3">
            <wp:extent cx="5400675" cy="5029200"/>
            <wp:effectExtent l="0" t="0" r="0" b="0"/>
            <wp:docPr id="7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257619006"/>
      <w:r>
        <w:t>Comentarios sobre el Modelo Relacional</w:t>
      </w:r>
      <w:bookmarkEnd w:id="17"/>
    </w:p>
    <w:p w:rsidR="00536A3D" w:rsidRPr="00536A3D" w:rsidRDefault="00536A3D" w:rsidP="006E6CCF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8" w:name="_Toc257619007"/>
      <w:r>
        <w:t>Normalización</w:t>
      </w:r>
      <w:bookmarkEnd w:id="18"/>
    </w:p>
    <w:p w:rsidR="00260F53" w:rsidRPr="00260F53" w:rsidRDefault="00EA155A" w:rsidP="006E6CCF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E6CCF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</w:t>
      </w:r>
      <w:proofErr w:type="spellStart"/>
      <w:r w:rsidRPr="00260F53">
        <w:t>tuplas</w:t>
      </w:r>
      <w:proofErr w:type="spellEnd"/>
      <w:r w:rsidRPr="00260F53">
        <w:t xml:space="preserve">. </w:t>
      </w:r>
    </w:p>
    <w:p w:rsidR="00260F53" w:rsidRPr="00260F53" w:rsidRDefault="00260F53" w:rsidP="006E6CCF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 xml:space="preserve">: cuando al cambiar la información en una </w:t>
      </w:r>
      <w:proofErr w:type="spellStart"/>
      <w:r w:rsidRPr="00260F53">
        <w:t>tupla</w:t>
      </w:r>
      <w:proofErr w:type="spellEnd"/>
      <w:r w:rsidRPr="00260F53">
        <w:t xml:space="preserve"> se descuida el actualizarla en otra.</w:t>
      </w:r>
    </w:p>
    <w:p w:rsidR="00260F53" w:rsidRPr="00260F53" w:rsidRDefault="00260F53" w:rsidP="006E6CCF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 xml:space="preserve">: si </w:t>
      </w:r>
      <w:r w:rsidR="001212C5" w:rsidRPr="00260F53">
        <w:t>un conjunto de valores llega</w:t>
      </w:r>
      <w:r w:rsidRPr="00260F53">
        <w:t xml:space="preserve"> a estar vacíos y se llega a perder información relacionada co</w:t>
      </w:r>
      <w:r w:rsidR="00EA155A">
        <w:t>mo un efecto de la eliminación</w:t>
      </w:r>
      <w:r w:rsidR="001212C5">
        <w:t>.</w:t>
      </w:r>
      <w:r w:rsidR="001212C5" w:rsidRPr="00EA155A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6E6CCF">
      <w:pPr>
        <w:pStyle w:val="PSI-Comentario"/>
      </w:pPr>
      <w:r w:rsidRPr="000C5A1B">
        <w:t>[</w:t>
      </w:r>
      <w:r w:rsidR="0013599F" w:rsidRPr="008D7588">
        <w:t xml:space="preserve">Luego de adoptar alguna forma normal (primera forma normal, segunda forma normal, tercera forma normal o bien la Forma normal de </w:t>
      </w:r>
      <w:proofErr w:type="spellStart"/>
      <w:r w:rsidR="0013599F" w:rsidRPr="008D7588">
        <w:t>Boyce-Codd</w:t>
      </w:r>
      <w:proofErr w:type="spellEnd"/>
      <w:r w:rsidR="0013599F" w:rsidRPr="008D7588">
        <w:t xml:space="preserve"> (BCNF)) se debe justificar </w:t>
      </w:r>
      <w:proofErr w:type="spellStart"/>
      <w:r w:rsidR="0013599F" w:rsidRPr="008D7588">
        <w:t>por que</w:t>
      </w:r>
      <w:proofErr w:type="spellEnd"/>
      <w:r w:rsidR="0013599F" w:rsidRPr="008D7588">
        <w:t xml:space="preserve"> se </w:t>
      </w:r>
      <w:proofErr w:type="spellStart"/>
      <w:r w:rsidR="0013599F" w:rsidRPr="008D7588">
        <w:t>selecciono</w:t>
      </w:r>
      <w:proofErr w:type="spellEnd"/>
      <w:r w:rsidR="0013599F" w:rsidRPr="008D7588">
        <w:t xml:space="preserve">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6E6CCF">
      <w:pPr>
        <w:pStyle w:val="PSI-Comentario"/>
      </w:pPr>
      <w:r w:rsidRPr="0013599F">
        <w:t xml:space="preserve"> </w:t>
      </w:r>
    </w:p>
    <w:p w:rsidR="002D57DA" w:rsidRPr="000C5A1B" w:rsidRDefault="002D57DA" w:rsidP="00F23068">
      <w:pPr>
        <w:pStyle w:val="PSI-Ttulo2"/>
      </w:pPr>
      <w:bookmarkStart w:id="20" w:name="_Toc257619009"/>
      <w:r w:rsidRPr="000C5A1B">
        <w:t>Especificación de la Distribución de Datos</w:t>
      </w:r>
      <w:bookmarkEnd w:id="20"/>
    </w:p>
    <w:p w:rsidR="002D57DA" w:rsidRPr="000C5A1B" w:rsidRDefault="00536A3D" w:rsidP="006E6CCF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E6CCF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6E6CCF">
      <w:pPr>
        <w:pStyle w:val="PSI-Comentario"/>
      </w:pPr>
    </w:p>
    <w:p w:rsidR="00C00A70" w:rsidRPr="00C37985" w:rsidRDefault="00C00A70" w:rsidP="006E6CCF">
      <w:pPr>
        <w:pStyle w:val="PSI-Comentario"/>
      </w:pPr>
    </w:p>
    <w:sectPr w:rsidR="00C00A70" w:rsidRPr="00C37985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1DC" w:rsidRDefault="003C31DC" w:rsidP="00C94FBE">
      <w:pPr>
        <w:spacing w:before="0" w:line="240" w:lineRule="auto"/>
      </w:pPr>
      <w:r>
        <w:separator/>
      </w:r>
    </w:p>
    <w:p w:rsidR="003C31DC" w:rsidRDefault="003C31DC"/>
  </w:endnote>
  <w:endnote w:type="continuationSeparator" w:id="0">
    <w:p w:rsidR="003C31DC" w:rsidRDefault="003C31DC" w:rsidP="00C94FBE">
      <w:pPr>
        <w:spacing w:before="0" w:line="240" w:lineRule="auto"/>
      </w:pPr>
      <w:r>
        <w:continuationSeparator/>
      </w:r>
    </w:p>
    <w:p w:rsidR="003C31DC" w:rsidRDefault="003C3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E1" w:rsidRDefault="001F5F8C" w:rsidP="000F4F97">
    <w:pPr>
      <w:tabs>
        <w:tab w:val="center" w:pos="4252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BF43E">
              <wp:simplePos x="0" y="0"/>
              <wp:positionH relativeFrom="column">
                <wp:posOffset>-1042035</wp:posOffset>
              </wp:positionH>
              <wp:positionV relativeFrom="paragraph">
                <wp:posOffset>81280</wp:posOffset>
              </wp:positionV>
              <wp:extent cx="7604760" cy="0"/>
              <wp:effectExtent l="9525" t="13335" r="5715" b="5715"/>
              <wp:wrapNone/>
              <wp:docPr id="3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04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7B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026" type="#_x0000_t32" style="position:absolute;margin-left:-82.05pt;margin-top:6.4pt;width:59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"/>
          </w:pict>
        </mc:Fallback>
      </mc:AlternateContent>
    </w:r>
    <w:r w:rsidR="001212C5">
      <w:rPr>
        <w:lang w:val="es-AR"/>
      </w:rPr>
      <w:t>OSLO</w:t>
    </w:r>
    <w:r w:rsidR="000F4F97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47DE54C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7D41DD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" fillcolor="#ed7d31" strokecolor="#ed7d31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F61817" w:rsidRPr="00DD5A70">
      <w:rPr>
        <w:rFonts w:ascii="Cambria" w:hAnsi="Cambria" w:cs="Cambria"/>
      </w:rPr>
      <w:fldChar w:fldCharType="separate"/>
    </w:r>
    <w:r w:rsidR="004121F9">
      <w:rPr>
        <w:rFonts w:ascii="Cambria" w:hAnsi="Cambria" w:cs="Cambria"/>
        <w:noProof/>
      </w:rPr>
      <w:t>10</w:t>
    </w:r>
    <w:r w:rsidR="00F61817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F61817" w:rsidRPr="00DD5A70">
      <w:rPr>
        <w:rFonts w:ascii="Cambria" w:hAnsi="Cambria" w:cs="Cambria"/>
      </w:rPr>
      <w:fldChar w:fldCharType="separate"/>
    </w:r>
    <w:r w:rsidR="004121F9">
      <w:rPr>
        <w:rFonts w:ascii="Cambria" w:hAnsi="Cambria" w:cs="Cambria"/>
        <w:noProof/>
      </w:rPr>
      <w:t>17</w:t>
    </w:r>
    <w:r w:rsidR="00F61817" w:rsidRPr="00DD5A70">
      <w:rPr>
        <w:rFonts w:ascii="Cambria" w:hAnsi="Cambria" w:cs="Cambria"/>
      </w:rPr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D26BA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4457E7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" fillcolor="#ed7d31" strokecolor="#ed7d31">
              <w10:wrap anchorx="page" anchory="page"/>
            </v:rect>
          </w:pict>
        </mc:Fallback>
      </mc:AlternateContent>
    </w:r>
  </w:p>
  <w:p w:rsidR="0092483A" w:rsidRDefault="0092483A" w:rsidP="0092483A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1DC" w:rsidRDefault="003C31DC" w:rsidP="00C94FBE">
      <w:pPr>
        <w:spacing w:before="0" w:line="240" w:lineRule="auto"/>
      </w:pPr>
      <w:r>
        <w:separator/>
      </w:r>
    </w:p>
    <w:p w:rsidR="003C31DC" w:rsidRDefault="003C31DC"/>
  </w:footnote>
  <w:footnote w:type="continuationSeparator" w:id="0">
    <w:p w:rsidR="003C31DC" w:rsidRDefault="003C31DC" w:rsidP="00C94FBE">
      <w:pPr>
        <w:spacing w:before="0" w:line="240" w:lineRule="auto"/>
      </w:pPr>
      <w:r>
        <w:continuationSeparator/>
      </w:r>
    </w:p>
    <w:p w:rsidR="003C31DC" w:rsidRDefault="003C31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97" w:rsidRDefault="001F5F8C">
    <w:pPr>
      <w:pStyle w:val="Encabezado"/>
      <w:rPr>
        <w:rFonts w:ascii="Cambria" w:eastAsia="Times New Roman" w:hAnsi="Cambria"/>
      </w:rPr>
    </w:pPr>
    <w:r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3D94F07C">
          <wp:simplePos x="0" y="0"/>
          <wp:positionH relativeFrom="column">
            <wp:posOffset>5276215</wp:posOffset>
          </wp:positionH>
          <wp:positionV relativeFrom="paragraph">
            <wp:posOffset>-180340</wp:posOffset>
          </wp:positionV>
          <wp:extent cx="554355" cy="489585"/>
          <wp:effectExtent l="0" t="0" r="0" b="0"/>
          <wp:wrapThrough wrapText="bothSides">
            <wp:wrapPolygon edited="0">
              <wp:start x="0" y="0"/>
              <wp:lineTo x="0" y="21012"/>
              <wp:lineTo x="20784" y="21012"/>
              <wp:lineTo x="20784" y="0"/>
              <wp:lineTo x="0" y="0"/>
            </wp:wrapPolygon>
          </wp:wrapThrough>
          <wp:docPr id="47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489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A1B">
      <w:rPr>
        <w:rFonts w:ascii="Cambria" w:eastAsia="Times New Roman" w:hAnsi="Cambria"/>
        <w:lang w:val="es-AR"/>
      </w:rPr>
      <w:t>Modelo de Datos</w:t>
    </w:r>
  </w:p>
  <w:p w:rsidR="00D255E1" w:rsidRPr="000F4F97" w:rsidRDefault="001F5F8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8AE53">
              <wp:simplePos x="0" y="0"/>
              <wp:positionH relativeFrom="column">
                <wp:posOffset>-1080135</wp:posOffset>
              </wp:positionH>
              <wp:positionV relativeFrom="paragraph">
                <wp:posOffset>285750</wp:posOffset>
              </wp:positionV>
              <wp:extent cx="7620000" cy="0"/>
              <wp:effectExtent l="9525" t="9525" r="9525" b="9525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2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E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" o:spid="_x0000_s1026" type="#_x0000_t32" style="position:absolute;margin-left:-85.05pt;margin-top:22.5pt;width:60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vW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"/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78F335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B231C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E293B3" id="Rectangle 41" o:spid="_x0000_s1026" style="position:absolute;margin-left:39.3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" fillcolor="#ed7d31" strokecolor="#ed7d31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E2B911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ED7D31"/>
                      </a:solidFill>
                      <a:ln w="9525">
                        <a:solidFill>
                          <a:srgbClr val="ED7D3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CDCECC" id="Rectangle 34" o:spid="_x0000_s1026" style="position:absolute;margin-left:549.6pt;margin-top:.4pt;width:7.15pt;height:62.9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" fillcolor="#ed7d31" strokecolor="#ed7d31">
              <w10:wrap anchorx="page" anchory="page"/>
            </v:rect>
          </w:pict>
        </mc:Fallback>
      </mc:AlternateContent>
    </w:r>
    <w:proofErr w:type="spellStart"/>
    <w:r w:rsidR="001212C5">
      <w:rPr>
        <w:rFonts w:ascii="Cambria" w:eastAsia="Times New Roman" w:hAnsi="Cambria"/>
        <w:szCs w:val="36"/>
      </w:rPr>
      <w:t>Testify</w:t>
    </w:r>
    <w:proofErr w:type="spellEnd"/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02802"/>
    <w:multiLevelType w:val="hybridMultilevel"/>
    <w:tmpl w:val="07D82D08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06AE7E00"/>
    <w:multiLevelType w:val="hybridMultilevel"/>
    <w:tmpl w:val="1812E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B3C93"/>
    <w:multiLevelType w:val="hybridMultilevel"/>
    <w:tmpl w:val="03448AC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7"/>
  </w:num>
  <w:num w:numId="10">
    <w:abstractNumId w:val="18"/>
  </w:num>
  <w:num w:numId="11">
    <w:abstractNumId w:val="7"/>
  </w:num>
  <w:num w:numId="12">
    <w:abstractNumId w:val="16"/>
  </w:num>
  <w:num w:numId="13">
    <w:abstractNumId w:val="12"/>
  </w:num>
  <w:num w:numId="14">
    <w:abstractNumId w:val="11"/>
  </w:num>
  <w:num w:numId="15">
    <w:abstractNumId w:val="4"/>
  </w:num>
  <w:num w:numId="16">
    <w:abstractNumId w:val="15"/>
  </w:num>
  <w:num w:numId="17">
    <w:abstractNumId w:val="14"/>
  </w:num>
  <w:num w:numId="18">
    <w:abstractNumId w:val="8"/>
  </w:num>
  <w:num w:numId="19">
    <w:abstractNumId w:val="1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8C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12C5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8C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2F69F9"/>
    <w:rsid w:val="00302798"/>
    <w:rsid w:val="003130E3"/>
    <w:rsid w:val="003149A1"/>
    <w:rsid w:val="00344258"/>
    <w:rsid w:val="003560F2"/>
    <w:rsid w:val="00360FDB"/>
    <w:rsid w:val="00363FD1"/>
    <w:rsid w:val="00364A14"/>
    <w:rsid w:val="00364ADA"/>
    <w:rsid w:val="003803CC"/>
    <w:rsid w:val="00386540"/>
    <w:rsid w:val="00395081"/>
    <w:rsid w:val="003973B3"/>
    <w:rsid w:val="003B683A"/>
    <w:rsid w:val="003B7F1F"/>
    <w:rsid w:val="003C31DC"/>
    <w:rsid w:val="003C54B1"/>
    <w:rsid w:val="003E12FE"/>
    <w:rsid w:val="003E74FD"/>
    <w:rsid w:val="0040066E"/>
    <w:rsid w:val="004121F9"/>
    <w:rsid w:val="004525FF"/>
    <w:rsid w:val="004807AF"/>
    <w:rsid w:val="00493288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3BF9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3371"/>
    <w:rsid w:val="006B35D9"/>
    <w:rsid w:val="006D7DDE"/>
    <w:rsid w:val="006E6CCF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05FA"/>
    <w:rsid w:val="00774ECE"/>
    <w:rsid w:val="00782498"/>
    <w:rsid w:val="007A33C6"/>
    <w:rsid w:val="007B151B"/>
    <w:rsid w:val="007B2E53"/>
    <w:rsid w:val="007C742C"/>
    <w:rsid w:val="007D7477"/>
    <w:rsid w:val="007D74D4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0026"/>
    <w:rsid w:val="008B3B0F"/>
    <w:rsid w:val="008B6C9A"/>
    <w:rsid w:val="008C36AB"/>
    <w:rsid w:val="008D7588"/>
    <w:rsid w:val="008E48FB"/>
    <w:rsid w:val="008F2496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3A6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54199"/>
    <w:rsid w:val="00D649B2"/>
    <w:rsid w:val="00D657B8"/>
    <w:rsid w:val="00D80E83"/>
    <w:rsid w:val="00D935E3"/>
    <w:rsid w:val="00D93FEC"/>
    <w:rsid w:val="00DA1CEB"/>
    <w:rsid w:val="00DA284A"/>
    <w:rsid w:val="00DA6DCB"/>
    <w:rsid w:val="00DC1BAB"/>
    <w:rsid w:val="00DC6867"/>
    <w:rsid w:val="00DD0159"/>
    <w:rsid w:val="00DD5A70"/>
    <w:rsid w:val="00E01FEC"/>
    <w:rsid w:val="00E024D8"/>
    <w:rsid w:val="00E026A3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2E36633"/>
  <w15:chartTrackingRefBased/>
  <w15:docId w15:val="{1C4C9E8B-0525-47A0-9025-A6CC5C43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1212C5"/>
    <w:pPr>
      <w:keepNext/>
      <w:keepLines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1212C5"/>
    <w:pPr>
      <w:keepNext/>
      <w:keepLines/>
      <w:outlineLvl w:val="2"/>
    </w:pPr>
    <w:rPr>
      <w:rFonts w:ascii="Cambria" w:eastAsia="Times New Roman" w:hAnsi="Cambria"/>
      <w:b/>
      <w:bCs/>
      <w:color w:val="000000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E6CCF"/>
    <w:pPr>
      <w:tabs>
        <w:tab w:val="left" w:pos="0"/>
      </w:tabs>
      <w:ind w:left="115" w:hanging="6"/>
      <w:jc w:val="both"/>
    </w:pPr>
    <w:rPr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1212C5"/>
    <w:pPr>
      <w:jc w:val="left"/>
    </w:pPr>
    <w:rPr>
      <w:color w:val="ED7D3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rsid w:val="001212C5"/>
    <w:rPr>
      <w:rFonts w:ascii="Cambria" w:eastAsia="Times New Roman" w:hAnsi="Cambria"/>
      <w:b/>
      <w:bCs/>
      <w:color w:val="000000"/>
      <w:sz w:val="26"/>
      <w:szCs w:val="26"/>
      <w:lang w:val="es-ES"/>
    </w:rPr>
  </w:style>
  <w:style w:type="paragraph" w:customStyle="1" w:styleId="PSI-Ttulo1">
    <w:name w:val="PSI - Título 1"/>
    <w:basedOn w:val="Ttulo1"/>
    <w:autoRedefine/>
    <w:qFormat/>
    <w:rsid w:val="001212C5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1212C5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rsid w:val="001212C5"/>
    <w:rPr>
      <w:rFonts w:ascii="Cambria" w:eastAsia="Times New Roman" w:hAnsi="Cambria"/>
      <w:b/>
      <w:bCs/>
      <w:color w:val="000000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autoRedefine/>
    <w:uiPriority w:val="39"/>
    <w:unhideWhenUsed/>
    <w:qFormat/>
    <w:rsid w:val="001212C5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705FA"/>
    <w:pPr>
      <w:ind w:left="142" w:firstLine="0"/>
      <w:jc w:val="both"/>
    </w:pPr>
    <w:rPr>
      <w:lang w:val="es-AR"/>
    </w:rPr>
  </w:style>
  <w:style w:type="character" w:customStyle="1" w:styleId="Ttulo5Car">
    <w:name w:val="Título 5 Ca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sid w:val="0007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ia\Documents\Oslo\Testify\Testify\Templates\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F1072-5C01-438D-8E59-5E812A81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Datos</Template>
  <TotalTime>75</TotalTime>
  <Pages>17</Pages>
  <Words>2243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14556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Valeria</dc:creator>
  <cp:keywords/>
  <dc:description/>
  <cp:lastModifiedBy>Valeria</cp:lastModifiedBy>
  <cp:revision>7</cp:revision>
  <dcterms:created xsi:type="dcterms:W3CDTF">2024-09-28T07:42:00Z</dcterms:created>
  <dcterms:modified xsi:type="dcterms:W3CDTF">2024-09-28T19:09:00Z</dcterms:modified>
</cp:coreProperties>
</file>