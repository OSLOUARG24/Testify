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 [Nombre del CU]</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17B5709A">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26AD8CB4">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6AFB972D">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50E3859E">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rsidR="0014267F" w:rsidRDefault="0014267F" w:rsidP="0014267F">
              <w:pPr>
                <w:pStyle w:val="Sinespaciado"/>
              </w:pPr>
              <w:r>
                <w:rPr>
                  <w:rFonts w:ascii="Ink Free" w:eastAsiaTheme="majorEastAsia" w:hAnsi="Ink Free" w:cstheme="majorBidi"/>
                  <w:b/>
                  <w:sz w:val="56"/>
                  <w:szCs w:val="56"/>
                </w:rPr>
                <w:t>Testify</w:t>
              </w:r>
            </w:p>
          </w:sdtContent>
        </w:sdt>
        <w:p w:rsidR="00D06E99" w:rsidRDefault="00D06E99">
          <w:pPr>
            <w:pStyle w:val="Sinespaciado"/>
          </w:pPr>
        </w:p>
        <w:p w:rsidR="006919D5" w:rsidRDefault="006919D5">
          <w:pPr>
            <w:pStyle w:val="Sinespaciado"/>
          </w:pPr>
        </w:p>
        <w:p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rsidR="0014267F" w:rsidRDefault="0014267F" w:rsidP="0014267F">
          <w:pPr>
            <w:spacing w:before="0" w:line="240" w:lineRule="auto"/>
            <w:ind w:left="0" w:firstLine="0"/>
            <w:rPr>
              <w:rFonts w:eastAsia="Times New Roman"/>
            </w:rPr>
          </w:pPr>
          <w:r>
            <w:rPr>
              <w:rFonts w:eastAsia="Times New Roman"/>
            </w:rPr>
            <w:t>Ojeda Valeria – Sly Eduardo</w:t>
          </w:r>
        </w:p>
        <w:p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279AD7BD" wp14:editId="48C90B70">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66C7774F" wp14:editId="11A0984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C09FACB">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F1687A" w:rsidRDefault="00541C12" w:rsidP="00F1687A">
                                <w:pPr>
                                  <w:pStyle w:val="PSI-DescripcindelDocumentos"/>
                                </w:pPr>
                                <w:r>
                                  <w:t>Un Caso</w:t>
                                </w:r>
                                <w:r w:rsidR="00F1687A">
                                  <w:t xml:space="preserve"> de </w:t>
                                </w:r>
                                <w:r>
                                  <w:t>Uso es</w:t>
                                </w:r>
                                <w:r w:rsidR="00F1687A">
                                  <w:t xml:space="preserve"> una secuencia de interacciones que se desarrollarán entre un sistema y sus actores en respuesta a un evento que inicia un actor principal sobre el propio sistema. </w:t>
                                </w:r>
                              </w:p>
                              <w:p w:rsidR="00DA284A" w:rsidRDefault="00F1687A" w:rsidP="0014267F">
                                <w:pPr>
                                  <w:pStyle w:val="PSI-DescripcindelDocumentos"/>
                                </w:pPr>
                                <w:r>
                                  <w:t xml:space="preserve">Estos ilustran los requerimientos del sistema al mostrar </w:t>
                                </w:r>
                                <w:r w:rsidR="00541C12">
                                  <w:t>cómo</w:t>
                                </w:r>
                                <w:r>
                                  <w:t xml:space="preserve"> reacciona </w:t>
                                </w:r>
                                <w:r w:rsidRPr="0014267F">
                                  <w:t>una</w:t>
                                </w:r>
                                <w:r>
                                  <w:t xml:space="preserve">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09FAC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rsidR="00F1687A" w:rsidRDefault="00541C12" w:rsidP="00F1687A">
                          <w:pPr>
                            <w:pStyle w:val="PSI-DescripcindelDocumentos"/>
                          </w:pPr>
                          <w:r>
                            <w:t>Un Caso</w:t>
                          </w:r>
                          <w:r w:rsidR="00F1687A">
                            <w:t xml:space="preserve"> de </w:t>
                          </w:r>
                          <w:r>
                            <w:t>Uso es</w:t>
                          </w:r>
                          <w:r w:rsidR="00F1687A">
                            <w:t xml:space="preserve"> una secuencia de interacciones que se desarrollarán entre un sistema y sus actores en respuesta a un evento que inicia un actor principal sobre el propio sistema. </w:t>
                          </w:r>
                        </w:p>
                        <w:p w:rsidR="00DA284A" w:rsidRDefault="00F1687A" w:rsidP="0014267F">
                          <w:pPr>
                            <w:pStyle w:val="PSI-DescripcindelDocumentos"/>
                          </w:pPr>
                          <w:r>
                            <w:t xml:space="preserve">Estos ilustran los requerimientos del sistema al mostrar </w:t>
                          </w:r>
                          <w:r w:rsidR="00541C12">
                            <w:t>cómo</w:t>
                          </w:r>
                          <w:r>
                            <w:t xml:space="preserve"> reacciona </w:t>
                          </w:r>
                          <w:r w:rsidRPr="0014267F">
                            <w:t>una</w:t>
                          </w:r>
                          <w:r>
                            <w:t xml:space="preserve">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05E730D7">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rsidR="00397566" w:rsidRPr="008B3B0F" w:rsidRDefault="00397566" w:rsidP="000F4F97">
          <w:pPr>
            <w:pStyle w:val="PSI-Comentario"/>
          </w:pPr>
        </w:p>
        <w:p w:rsidR="00D06E99" w:rsidRDefault="004E7D74"/>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7819F6">
          <w:pPr>
            <w:pStyle w:val="TtuloTDC"/>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CB15E1">
              <w:rPr>
                <w:noProof/>
                <w:webHidden/>
              </w:rPr>
              <w:t>3</w:t>
            </w:r>
            <w:r>
              <w:rPr>
                <w:noProof/>
                <w:webHidden/>
              </w:rPr>
              <w:fldChar w:fldCharType="end"/>
            </w:r>
          </w:hyperlink>
        </w:p>
        <w:p w:rsidR="00EF4C85" w:rsidRDefault="004E7D74">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CB15E1">
              <w:rPr>
                <w:noProof/>
                <w:webHidden/>
              </w:rPr>
              <w:t>3</w:t>
            </w:r>
            <w:r w:rsidR="0034690E">
              <w:rPr>
                <w:noProof/>
                <w:webHidden/>
              </w:rPr>
              <w:fldChar w:fldCharType="end"/>
            </w:r>
          </w:hyperlink>
        </w:p>
        <w:p w:rsidR="00EF4C85" w:rsidRDefault="004E7D74">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CB15E1">
              <w:rPr>
                <w:noProof/>
                <w:webHidden/>
              </w:rPr>
              <w:t>3</w:t>
            </w:r>
            <w:r w:rsidR="0034690E">
              <w:rPr>
                <w:noProof/>
                <w:webHidden/>
              </w:rPr>
              <w:fldChar w:fldCharType="end"/>
            </w:r>
          </w:hyperlink>
        </w:p>
        <w:p w:rsidR="00EF4C85" w:rsidRDefault="004E7D74">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CB15E1">
              <w:rPr>
                <w:noProof/>
                <w:webHidden/>
              </w:rPr>
              <w:t>3</w:t>
            </w:r>
            <w:r w:rsidR="0034690E">
              <w:rPr>
                <w:noProof/>
                <w:webHidden/>
              </w:rPr>
              <w:fldChar w:fldCharType="end"/>
            </w:r>
          </w:hyperlink>
        </w:p>
        <w:p w:rsidR="00EF4C85" w:rsidRDefault="004E7D74">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CB15E1">
              <w:rPr>
                <w:noProof/>
                <w:webHidden/>
              </w:rPr>
              <w:t>3</w:t>
            </w:r>
            <w:r w:rsidR="0034690E">
              <w:rPr>
                <w:noProof/>
                <w:webHidden/>
              </w:rPr>
              <w:fldChar w:fldCharType="end"/>
            </w:r>
          </w:hyperlink>
        </w:p>
        <w:p w:rsidR="00EF4C85" w:rsidRDefault="004E7D74">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CB15E1">
              <w:rPr>
                <w:noProof/>
                <w:webHidden/>
              </w:rPr>
              <w:t>3</w:t>
            </w:r>
            <w:r w:rsidR="0034690E">
              <w:rPr>
                <w:noProof/>
                <w:webHidden/>
              </w:rPr>
              <w:fldChar w:fldCharType="end"/>
            </w:r>
          </w:hyperlink>
        </w:p>
        <w:p w:rsidR="00EF4C85" w:rsidRDefault="004E7D74">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CB15E1">
              <w:rPr>
                <w:noProof/>
                <w:webHidden/>
              </w:rPr>
              <w:t>3</w:t>
            </w:r>
            <w:r w:rsidR="0034690E">
              <w:rPr>
                <w:noProof/>
                <w:webHidden/>
              </w:rPr>
              <w:fldChar w:fldCharType="end"/>
            </w:r>
          </w:hyperlink>
        </w:p>
        <w:p w:rsidR="00EF4C85" w:rsidRDefault="004E7D74">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CB15E1">
              <w:rPr>
                <w:noProof/>
                <w:webHidden/>
              </w:rPr>
              <w:t>3</w:t>
            </w:r>
            <w:r w:rsidR="0034690E">
              <w:rPr>
                <w:noProof/>
                <w:webHidden/>
              </w:rPr>
              <w:fldChar w:fldCharType="end"/>
            </w:r>
          </w:hyperlink>
        </w:p>
        <w:p w:rsidR="00EF4C85" w:rsidRDefault="004E7D74">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CB15E1">
              <w:rPr>
                <w:noProof/>
                <w:webHidden/>
              </w:rPr>
              <w:t>3</w:t>
            </w:r>
            <w:r w:rsidR="0034690E">
              <w:rPr>
                <w:noProof/>
                <w:webHidden/>
              </w:rPr>
              <w:fldChar w:fldCharType="end"/>
            </w:r>
          </w:hyperlink>
        </w:p>
        <w:p w:rsidR="00EF4C85" w:rsidRDefault="004E7D74">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CB15E1">
              <w:rPr>
                <w:noProof/>
                <w:webHidden/>
              </w:rPr>
              <w:t>3</w:t>
            </w:r>
            <w:r w:rsidR="0034690E">
              <w:rPr>
                <w:noProof/>
                <w:webHidden/>
              </w:rPr>
              <w:fldChar w:fldCharType="end"/>
            </w:r>
          </w:hyperlink>
        </w:p>
        <w:p w:rsidR="00EF4C85" w:rsidRDefault="004E7D74">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CB15E1">
              <w:rPr>
                <w:noProof/>
                <w:webHidden/>
              </w:rPr>
              <w:t>3</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p w:rsidR="00A13DBA" w:rsidRDefault="007819F6" w:rsidP="007819F6">
      <w:pPr>
        <w:pStyle w:val="PSI-Ttulo"/>
      </w:pPr>
      <w:r w:rsidRPr="007819F6">
        <w:lastRenderedPageBreak/>
        <w:t>Caso de Uso [Nombre del CU]</w:t>
      </w:r>
    </w:p>
    <w:p w:rsidR="00F532CF" w:rsidRPr="00550981" w:rsidRDefault="00F532CF" w:rsidP="00F532CF">
      <w:pPr>
        <w:pStyle w:val="PSI-Ttulo1"/>
        <w:rPr>
          <w:highlight w:val="yellow"/>
        </w:rPr>
      </w:pPr>
      <w:bookmarkStart w:id="0" w:name="_Toc228206475"/>
      <w:bookmarkStart w:id="1" w:name="_Toc234686580"/>
      <w:bookmarkStart w:id="2" w:name="_Toc257615429"/>
      <w:r w:rsidRPr="00550981">
        <w:rPr>
          <w:highlight w:val="yellow"/>
        </w:rPr>
        <w:t>Descripción</w:t>
      </w:r>
      <w:bookmarkEnd w:id="0"/>
      <w:bookmarkEnd w:id="1"/>
      <w:bookmarkEnd w:id="2"/>
    </w:p>
    <w:p w:rsidR="00F532CF" w:rsidRPr="00550981" w:rsidRDefault="00F532CF" w:rsidP="00F532CF">
      <w:pPr>
        <w:pStyle w:val="PSI-Comentario"/>
        <w:rPr>
          <w:highlight w:val="yellow"/>
        </w:rPr>
      </w:pPr>
      <w:r w:rsidRPr="00550981">
        <w:rPr>
          <w:highlight w:val="yellow"/>
        </w:rPr>
        <w:t>[Breve descripción en líneas generales de la funcionalidad del caso de uso, de los actores que intervienen y del entorno de invocación]</w:t>
      </w:r>
    </w:p>
    <w:p w:rsidR="00F532CF" w:rsidRPr="00550981" w:rsidRDefault="00F532CF" w:rsidP="00F532CF">
      <w:pPr>
        <w:ind w:left="720"/>
        <w:rPr>
          <w:highlight w:val="yellow"/>
        </w:rPr>
      </w:pPr>
    </w:p>
    <w:p w:rsidR="00F532CF" w:rsidRPr="00550981" w:rsidRDefault="00F532CF" w:rsidP="00F532CF">
      <w:pPr>
        <w:pStyle w:val="PSI-Ttulo1"/>
        <w:rPr>
          <w:highlight w:val="yellow"/>
        </w:rPr>
      </w:pPr>
      <w:bookmarkStart w:id="3" w:name="_Toc228206476"/>
      <w:bookmarkStart w:id="4" w:name="_Toc234686581"/>
      <w:bookmarkStart w:id="5" w:name="_Toc257615430"/>
      <w:r w:rsidRPr="00550981">
        <w:rPr>
          <w:highlight w:val="yellow"/>
        </w:rPr>
        <w:t>Actores del CU</w:t>
      </w:r>
      <w:bookmarkEnd w:id="3"/>
      <w:bookmarkEnd w:id="4"/>
      <w:bookmarkEnd w:id="5"/>
    </w:p>
    <w:p w:rsidR="00F532CF" w:rsidRPr="00550981" w:rsidRDefault="00F532CF" w:rsidP="00F532CF">
      <w:pPr>
        <w:pStyle w:val="PSI-Comentario"/>
        <w:rPr>
          <w:highlight w:val="yellow"/>
        </w:rPr>
      </w:pPr>
      <w:r w:rsidRPr="00550981">
        <w:rPr>
          <w:highlight w:val="yellow"/>
        </w:rPr>
        <w:t>[</w:t>
      </w:r>
      <w:r w:rsidR="00C6733A" w:rsidRPr="00550981">
        <w:rPr>
          <w:highlight w:val="yellow"/>
        </w:rPr>
        <w:t xml:space="preserve">Nombrar todos </w:t>
      </w:r>
      <w:r w:rsidRPr="00550981">
        <w:rPr>
          <w:highlight w:val="yellow"/>
        </w:rPr>
        <w:t xml:space="preserve"> los actores</w:t>
      </w:r>
      <w:r w:rsidR="00C6733A" w:rsidRPr="00550981">
        <w:rPr>
          <w:highlight w:val="yellow"/>
        </w:rPr>
        <w:t xml:space="preserve"> que participan</w:t>
      </w:r>
      <w:r w:rsidRPr="00550981">
        <w:rPr>
          <w:highlight w:val="yellow"/>
        </w:rPr>
        <w:t xml:space="preserve"> en el Caso de Uso.]</w:t>
      </w:r>
    </w:p>
    <w:p w:rsidR="00F532CF" w:rsidRPr="00550981" w:rsidRDefault="00F532CF" w:rsidP="00F532CF">
      <w:pPr>
        <w:pStyle w:val="PSI-Comentario"/>
        <w:rPr>
          <w:highlight w:val="yellow"/>
        </w:rPr>
      </w:pPr>
    </w:p>
    <w:p w:rsidR="00F532CF" w:rsidRPr="00550981" w:rsidRDefault="00F532CF" w:rsidP="00F532CF">
      <w:pPr>
        <w:pStyle w:val="PSI-Ttulo1"/>
        <w:rPr>
          <w:highlight w:val="yellow"/>
        </w:rPr>
      </w:pPr>
      <w:bookmarkStart w:id="6" w:name="_Toc228206477"/>
      <w:bookmarkStart w:id="7" w:name="_Toc234686582"/>
      <w:bookmarkStart w:id="8" w:name="_Toc257615431"/>
      <w:r w:rsidRPr="00550981">
        <w:rPr>
          <w:highlight w:val="yellow"/>
        </w:rPr>
        <w:t>Precondiciones</w:t>
      </w:r>
      <w:bookmarkEnd w:id="6"/>
      <w:bookmarkEnd w:id="7"/>
      <w:bookmarkEnd w:id="8"/>
      <w:r w:rsidRPr="00550981">
        <w:rPr>
          <w:highlight w:val="yellow"/>
        </w:rPr>
        <w:t xml:space="preserve"> </w:t>
      </w:r>
    </w:p>
    <w:p w:rsidR="00F532CF" w:rsidRPr="00550981" w:rsidRDefault="00F532CF" w:rsidP="00F532CF">
      <w:pPr>
        <w:pStyle w:val="PSI-Comentario"/>
        <w:rPr>
          <w:highlight w:val="yellow"/>
        </w:rPr>
      </w:pPr>
      <w:r w:rsidRPr="00550981">
        <w:rPr>
          <w:highlight w:val="yellow"/>
        </w:rPr>
        <w:t>[</w:t>
      </w:r>
      <w:r w:rsidR="00C6733A" w:rsidRPr="00550981">
        <w:rPr>
          <w:highlight w:val="yellow"/>
        </w:rPr>
        <w:t>Listar las c</w:t>
      </w:r>
      <w:r w:rsidRPr="00550981">
        <w:rPr>
          <w:highlight w:val="yellow"/>
        </w:rPr>
        <w:t>ondiciones sobre el estado del sistema que tienen que ser ciertas para que se pueda realizar el Caso de Uso]</w:t>
      </w:r>
    </w:p>
    <w:p w:rsidR="00F532CF" w:rsidRPr="00550981" w:rsidRDefault="00F532CF" w:rsidP="00F532CF">
      <w:pPr>
        <w:pStyle w:val="PSI-Comentario"/>
        <w:rPr>
          <w:highlight w:val="yellow"/>
        </w:rPr>
      </w:pPr>
      <w:r w:rsidRPr="00550981">
        <w:rPr>
          <w:highlight w:val="yellow"/>
        </w:rPr>
        <w:t>[Las precondiciones se pueden eliminar si no son relevantes]</w:t>
      </w:r>
    </w:p>
    <w:p w:rsidR="00F532CF" w:rsidRPr="00550981" w:rsidRDefault="00F532CF" w:rsidP="00F532CF">
      <w:pPr>
        <w:pStyle w:val="PSI-Comentario"/>
        <w:rPr>
          <w:highlight w:val="yellow"/>
        </w:rPr>
      </w:pPr>
    </w:p>
    <w:p w:rsidR="00F532CF" w:rsidRPr="00550981" w:rsidRDefault="00F532CF" w:rsidP="00F532CF">
      <w:pPr>
        <w:pStyle w:val="PSI-Ttulo1"/>
        <w:rPr>
          <w:highlight w:val="yellow"/>
        </w:rPr>
      </w:pPr>
      <w:bookmarkStart w:id="9" w:name="_Toc228206478"/>
      <w:bookmarkStart w:id="10" w:name="_Toc234686583"/>
      <w:bookmarkStart w:id="11" w:name="_Toc257615432"/>
      <w:r w:rsidRPr="00550981">
        <w:rPr>
          <w:highlight w:val="yellow"/>
        </w:rPr>
        <w:t>Flujo de Eventos Normal</w:t>
      </w:r>
      <w:bookmarkEnd w:id="9"/>
      <w:bookmarkEnd w:id="10"/>
      <w:bookmarkEnd w:id="11"/>
    </w:p>
    <w:p w:rsidR="00F532CF" w:rsidRPr="00550981" w:rsidRDefault="00F532CF" w:rsidP="00F532CF">
      <w:pPr>
        <w:pStyle w:val="PSI-Comentario"/>
        <w:rPr>
          <w:highlight w:val="yellow"/>
        </w:rPr>
      </w:pPr>
      <w:r w:rsidRPr="00550981">
        <w:rPr>
          <w:highlight w:val="yellow"/>
        </w:rPr>
        <w:t>[Se incluyen la secuencia de acciones realizadas por los actores que intervienen en el Caso de Uso, se usaran, frases cortas, que describan el dialogo entre los actores y el sistema]</w:t>
      </w:r>
    </w:p>
    <w:p w:rsidR="00F532CF" w:rsidRPr="00550981" w:rsidRDefault="00F532CF" w:rsidP="00F532CF">
      <w:pPr>
        <w:jc w:val="both"/>
        <w:rPr>
          <w:highlight w:val="yellow"/>
        </w:rPr>
      </w:pPr>
    </w:p>
    <w:p w:rsidR="00F532CF" w:rsidRPr="00550981" w:rsidRDefault="00F532CF" w:rsidP="00F532CF">
      <w:pPr>
        <w:pStyle w:val="PSI-Ttulo1"/>
        <w:rPr>
          <w:highlight w:val="yellow"/>
        </w:rPr>
      </w:pPr>
      <w:bookmarkStart w:id="12" w:name="_Toc228206479"/>
      <w:bookmarkStart w:id="13" w:name="_Toc234686584"/>
      <w:bookmarkStart w:id="14" w:name="_Toc257615433"/>
      <w:r w:rsidRPr="00550981">
        <w:rPr>
          <w:highlight w:val="yellow"/>
        </w:rPr>
        <w:t>Poscondiciones</w:t>
      </w:r>
      <w:bookmarkEnd w:id="12"/>
      <w:bookmarkEnd w:id="13"/>
      <w:bookmarkEnd w:id="14"/>
      <w:r w:rsidRPr="00550981">
        <w:rPr>
          <w:highlight w:val="yellow"/>
        </w:rPr>
        <w:t xml:space="preserve"> </w:t>
      </w:r>
    </w:p>
    <w:p w:rsidR="00F532CF" w:rsidRPr="00550981" w:rsidRDefault="00F532CF" w:rsidP="00F532CF">
      <w:pPr>
        <w:pStyle w:val="PSI-Comentario"/>
        <w:rPr>
          <w:highlight w:val="yellow"/>
        </w:rPr>
      </w:pPr>
      <w:r w:rsidRPr="00550981">
        <w:rPr>
          <w:highlight w:val="yellow"/>
        </w:rPr>
        <w:t>[Efectos que de forma inmediata tiene la realización del Caso de Uso sobre el estado del sistema]</w:t>
      </w:r>
    </w:p>
    <w:p w:rsidR="00F532CF" w:rsidRPr="00550981" w:rsidRDefault="00F532CF" w:rsidP="00F532CF">
      <w:pPr>
        <w:pStyle w:val="PSI-Comentario"/>
        <w:rPr>
          <w:highlight w:val="yellow"/>
        </w:rPr>
      </w:pPr>
    </w:p>
    <w:p w:rsidR="00F532CF" w:rsidRPr="00550981" w:rsidRDefault="00F532CF" w:rsidP="00F532CF">
      <w:pPr>
        <w:pStyle w:val="PSI-Ttulo1"/>
        <w:rPr>
          <w:highlight w:val="yellow"/>
        </w:rPr>
      </w:pPr>
      <w:bookmarkStart w:id="15" w:name="_Toc228206480"/>
      <w:bookmarkStart w:id="16" w:name="_Toc234686585"/>
      <w:bookmarkStart w:id="17" w:name="_Toc257615434"/>
      <w:r w:rsidRPr="00550981">
        <w:rPr>
          <w:highlight w:val="yellow"/>
        </w:rPr>
        <w:t>Flujo de Eventos Alternativo</w:t>
      </w:r>
      <w:bookmarkEnd w:id="15"/>
      <w:bookmarkEnd w:id="16"/>
      <w:bookmarkEnd w:id="17"/>
    </w:p>
    <w:p w:rsidR="007C39B1" w:rsidRDefault="00F532CF" w:rsidP="00F532CF">
      <w:pPr>
        <w:pStyle w:val="PSI-Comentario"/>
      </w:pPr>
      <w:r w:rsidRPr="00550981">
        <w:rPr>
          <w:highlight w:val="yellow"/>
        </w:rPr>
        <w:t>[Descripción del flujo alternativo, en qu</w:t>
      </w:r>
      <w:r w:rsidR="00AD2232" w:rsidRPr="00550981">
        <w:rPr>
          <w:highlight w:val="yellow"/>
        </w:rPr>
        <w:t>e</w:t>
      </w:r>
      <w:r w:rsidRPr="00550981">
        <w:rPr>
          <w:highlight w:val="yellow"/>
        </w:rPr>
        <w:t xml:space="preserve"> punto se puede producir, qu</w:t>
      </w:r>
      <w:r w:rsidR="00AD2232" w:rsidRPr="00550981">
        <w:rPr>
          <w:highlight w:val="yellow"/>
        </w:rPr>
        <w:t>e</w:t>
      </w:r>
      <w:r w:rsidRPr="00550981">
        <w:rPr>
          <w:highlight w:val="yellow"/>
        </w:rPr>
        <w:t xml:space="preserve"> acciones se realizarán, etc.]</w:t>
      </w:r>
      <w:r>
        <w:br/>
      </w:r>
    </w:p>
    <w:p w:rsidR="00550981" w:rsidRDefault="00550981" w:rsidP="00550981">
      <w:pPr>
        <w:pStyle w:val="PSI-Comentario"/>
      </w:pPr>
      <w:r>
        <w:t>Descripción:</w:t>
      </w:r>
    </w:p>
    <w:p w:rsidR="00550981" w:rsidRDefault="00550981" w:rsidP="00550981">
      <w:pPr>
        <w:pStyle w:val="PSI-Comentario"/>
      </w:pPr>
      <w:r>
        <w:t xml:space="preserve">El caso de uso CU01 - CRUD Escenario permite a los actores, como el Administrador y el Gestor de Pruebas, crear, modificar, eliminar y consultar escenarios dentro de un proyecto. Un escenario representa un conjunto de pruebas a realizar en una iteración de un proyecto. Los escenarios contienen información clave, como resultados esperados y obtenidos, prioridad, </w:t>
      </w:r>
      <w:r>
        <w:lastRenderedPageBreak/>
        <w:t>fechas, y pueden estar asociados a documentos y comentarios. Este caso de uso se invoca en el contexto de la gestión de proyectos y pruebas de software.</w:t>
      </w:r>
    </w:p>
    <w:p w:rsidR="00550981" w:rsidRDefault="00550981" w:rsidP="00550981">
      <w:pPr>
        <w:pStyle w:val="PSI-Comentario"/>
      </w:pPr>
    </w:p>
    <w:p w:rsidR="00550981" w:rsidRDefault="00550981" w:rsidP="00550981">
      <w:pPr>
        <w:pStyle w:val="PSI-Comentario"/>
      </w:pPr>
      <w:r>
        <w:t>Actores del CU:</w:t>
      </w:r>
    </w:p>
    <w:p w:rsidR="00550981" w:rsidRDefault="00550981" w:rsidP="00550981">
      <w:pPr>
        <w:pStyle w:val="PSI-Comentario"/>
      </w:pPr>
      <w:r>
        <w:t>Administrador: Tiene acceso completo para gestionar todos los escenarios.</w:t>
      </w:r>
    </w:p>
    <w:p w:rsidR="00550981" w:rsidRDefault="00550981" w:rsidP="00550981">
      <w:pPr>
        <w:pStyle w:val="PSI-Comentario"/>
      </w:pPr>
      <w:r>
        <w:t xml:space="preserve">Gestor de Prueba: Puede gestionar los escenarios asociados a su proyecto, asignar escenarios a </w:t>
      </w:r>
      <w:proofErr w:type="spellStart"/>
      <w:r>
        <w:t>testers</w:t>
      </w:r>
      <w:proofErr w:type="spellEnd"/>
      <w:r>
        <w:t xml:space="preserve"> y hacer seguimiento del progreso.</w:t>
      </w:r>
    </w:p>
    <w:p w:rsidR="00550981" w:rsidRDefault="00550981" w:rsidP="00550981">
      <w:pPr>
        <w:pStyle w:val="PSI-Comentario"/>
      </w:pPr>
      <w:r>
        <w:t>Precondiciones:</w:t>
      </w:r>
    </w:p>
    <w:p w:rsidR="00550981" w:rsidRDefault="00550981" w:rsidP="00550981">
      <w:pPr>
        <w:pStyle w:val="PSI-Comentario"/>
      </w:pPr>
      <w:r>
        <w:t>El actor debe estar autenticado y tener los permisos necesarios para realizar la operación.</w:t>
      </w:r>
    </w:p>
    <w:p w:rsidR="00550981" w:rsidRDefault="00550981" w:rsidP="00550981">
      <w:pPr>
        <w:pStyle w:val="PSI-Comentario"/>
      </w:pPr>
      <w:r>
        <w:t>El proyecto debe existir previamente, y estar en un estado válido (activo) para que se puedan crear o gestionar escenarios.</w:t>
      </w:r>
    </w:p>
    <w:p w:rsidR="00550981" w:rsidRDefault="00550981" w:rsidP="00550981">
      <w:pPr>
        <w:pStyle w:val="PSI-Comentario"/>
      </w:pPr>
      <w:r>
        <w:t>Para modificar o eliminar un escenario, este debe existir previamente en el sistema.</w:t>
      </w:r>
    </w:p>
    <w:p w:rsidR="00550981" w:rsidRDefault="00550981" w:rsidP="00550981">
      <w:pPr>
        <w:pStyle w:val="PSI-Comentario"/>
      </w:pPr>
      <w:r>
        <w:t>Flujo de Eventos Normal:</w:t>
      </w:r>
    </w:p>
    <w:p w:rsidR="00550981" w:rsidRDefault="00550981" w:rsidP="00550981">
      <w:pPr>
        <w:pStyle w:val="PSI-Comentario"/>
      </w:pPr>
      <w:r>
        <w:t>Inicio: El actor selecciona la opción de gestión de escenarios en el sistema.</w:t>
      </w:r>
    </w:p>
    <w:p w:rsidR="00550981" w:rsidRDefault="00550981" w:rsidP="00550981">
      <w:pPr>
        <w:pStyle w:val="PSI-Comentario"/>
      </w:pPr>
      <w:r>
        <w:t>Crear Escenario:</w:t>
      </w:r>
    </w:p>
    <w:p w:rsidR="00550981" w:rsidRDefault="00550981" w:rsidP="00550981">
      <w:pPr>
        <w:pStyle w:val="PSI-Comentario"/>
      </w:pPr>
      <w:r>
        <w:t>El sistema presenta un formulario para ingresar los detalles del nuevo escenario, incluyendo nombre, iteración, prioridad, tipo, estado y fechas relevantes.</w:t>
      </w:r>
    </w:p>
    <w:p w:rsidR="00550981" w:rsidRDefault="00550981" w:rsidP="00550981">
      <w:pPr>
        <w:pStyle w:val="PSI-Comentario"/>
      </w:pPr>
      <w:r>
        <w:t>El actor completa los campos requeridos y selecciona "Crear".</w:t>
      </w:r>
    </w:p>
    <w:p w:rsidR="00550981" w:rsidRDefault="00550981" w:rsidP="00550981">
      <w:pPr>
        <w:pStyle w:val="PSI-Comentario"/>
      </w:pPr>
      <w:r>
        <w:t>El sistema guarda el nuevo escenario y confirma la creación al actor.</w:t>
      </w:r>
    </w:p>
    <w:p w:rsidR="00550981" w:rsidRDefault="00550981" w:rsidP="00550981">
      <w:pPr>
        <w:pStyle w:val="PSI-Comentario"/>
      </w:pPr>
      <w:r>
        <w:t>Modificar Escenario:</w:t>
      </w:r>
    </w:p>
    <w:p w:rsidR="00550981" w:rsidRDefault="00550981" w:rsidP="00550981">
      <w:pPr>
        <w:pStyle w:val="PSI-Comentario"/>
      </w:pPr>
      <w:r>
        <w:t>El actor selecciona un escenario existente de la lista de escenarios.</w:t>
      </w:r>
    </w:p>
    <w:p w:rsidR="00550981" w:rsidRDefault="00550981" w:rsidP="00550981">
      <w:pPr>
        <w:pStyle w:val="PSI-Comentario"/>
      </w:pPr>
      <w:r>
        <w:t>El sistema muestra los detalles actuales del escenario.</w:t>
      </w:r>
    </w:p>
    <w:p w:rsidR="00550981" w:rsidRDefault="00550981" w:rsidP="00550981">
      <w:pPr>
        <w:pStyle w:val="PSI-Comentario"/>
      </w:pPr>
      <w:r>
        <w:t>El actor edita la información deseada y selecciona "Guardar".</w:t>
      </w:r>
    </w:p>
    <w:p w:rsidR="00550981" w:rsidRDefault="00550981" w:rsidP="00550981">
      <w:pPr>
        <w:pStyle w:val="PSI-Comentario"/>
      </w:pPr>
      <w:r>
        <w:t>El sistema actualiza el escenario y confirma la modificación al actor.</w:t>
      </w:r>
    </w:p>
    <w:p w:rsidR="00550981" w:rsidRDefault="00550981" w:rsidP="00550981">
      <w:pPr>
        <w:pStyle w:val="PSI-Comentario"/>
      </w:pPr>
      <w:r>
        <w:t>Eliminar Escenario:</w:t>
      </w:r>
    </w:p>
    <w:p w:rsidR="00550981" w:rsidRDefault="00550981" w:rsidP="00550981">
      <w:pPr>
        <w:pStyle w:val="PSI-Comentario"/>
      </w:pPr>
      <w:r>
        <w:t>El actor selecciona un escenario existente y elige la opción "Eliminar".</w:t>
      </w:r>
    </w:p>
    <w:p w:rsidR="00550981" w:rsidRDefault="00550981" w:rsidP="00550981">
      <w:pPr>
        <w:pStyle w:val="PSI-Comentario"/>
      </w:pPr>
      <w:r>
        <w:t>El sistema solicita confirmación.</w:t>
      </w:r>
    </w:p>
    <w:p w:rsidR="00550981" w:rsidRDefault="00550981" w:rsidP="00550981">
      <w:pPr>
        <w:pStyle w:val="PSI-Comentario"/>
      </w:pPr>
      <w:r>
        <w:t>El actor confirma la eliminación, y el sistema elimina el escenario seleccionado.</w:t>
      </w:r>
    </w:p>
    <w:p w:rsidR="00550981" w:rsidRDefault="00550981" w:rsidP="00550981">
      <w:pPr>
        <w:pStyle w:val="PSI-Comentario"/>
      </w:pPr>
      <w:r>
        <w:t>Consultar Escenario:</w:t>
      </w:r>
    </w:p>
    <w:p w:rsidR="00550981" w:rsidRDefault="00550981" w:rsidP="00550981">
      <w:pPr>
        <w:pStyle w:val="PSI-Comentario"/>
      </w:pPr>
      <w:r>
        <w:lastRenderedPageBreak/>
        <w:t>El actor selecciona un proyecto o una iteración específica.</w:t>
      </w:r>
    </w:p>
    <w:p w:rsidR="00550981" w:rsidRDefault="00550981" w:rsidP="00550981">
      <w:pPr>
        <w:pStyle w:val="PSI-Comentario"/>
      </w:pPr>
      <w:r>
        <w:t>El sistema muestra una lista de los escenarios asociados.</w:t>
      </w:r>
    </w:p>
    <w:p w:rsidR="00550981" w:rsidRDefault="00550981" w:rsidP="00550981">
      <w:pPr>
        <w:pStyle w:val="PSI-Comentario"/>
      </w:pPr>
      <w:r>
        <w:t>El actor puede seleccionar cualquier escenario para ver los detalles completos.</w:t>
      </w:r>
    </w:p>
    <w:p w:rsidR="00550981" w:rsidRDefault="00550981" w:rsidP="00550981">
      <w:pPr>
        <w:pStyle w:val="PSI-Comentario"/>
      </w:pPr>
      <w:proofErr w:type="spellStart"/>
      <w:r>
        <w:t>Poscondiciones</w:t>
      </w:r>
      <w:proofErr w:type="spellEnd"/>
      <w:r>
        <w:t>:</w:t>
      </w:r>
    </w:p>
    <w:p w:rsidR="00550981" w:rsidRDefault="00550981" w:rsidP="00550981">
      <w:pPr>
        <w:pStyle w:val="PSI-Comentario"/>
      </w:pPr>
      <w:r>
        <w:t>El escenario ha sido creado, modificado o eliminado exitosamente y el sistema refleja el cambio.</w:t>
      </w:r>
    </w:p>
    <w:p w:rsidR="00550981" w:rsidRDefault="00550981" w:rsidP="00550981">
      <w:pPr>
        <w:pStyle w:val="PSI-Comentario"/>
      </w:pPr>
      <w:r>
        <w:t xml:space="preserve">Si se creó un nuevo escenario, este está disponible para ser asignado a un </w:t>
      </w:r>
      <w:proofErr w:type="spellStart"/>
      <w:r>
        <w:t>tester</w:t>
      </w:r>
      <w:proofErr w:type="spellEnd"/>
      <w:r>
        <w:t>.</w:t>
      </w:r>
    </w:p>
    <w:p w:rsidR="00550981" w:rsidRDefault="00550981" w:rsidP="00550981">
      <w:pPr>
        <w:pStyle w:val="PSI-Comentario"/>
      </w:pPr>
      <w:r>
        <w:t>Los cambios en los escenarios se reflejan inmediatamente en el proyecto y pueden afectar la tasa de aprobación del mismo.</w:t>
      </w:r>
    </w:p>
    <w:p w:rsidR="00550981" w:rsidRDefault="00550981" w:rsidP="00550981">
      <w:pPr>
        <w:pStyle w:val="PSI-Comentario"/>
      </w:pPr>
      <w:r>
        <w:t>Flujo de Eventos Alternativo:</w:t>
      </w:r>
    </w:p>
    <w:p w:rsidR="00550981" w:rsidRDefault="00550981" w:rsidP="00550981">
      <w:pPr>
        <w:pStyle w:val="PSI-Comentario"/>
      </w:pPr>
      <w:r>
        <w:t>Escenario Duplicado:</w:t>
      </w:r>
    </w:p>
    <w:p w:rsidR="00550981" w:rsidRDefault="00550981" w:rsidP="00550981">
      <w:pPr>
        <w:pStyle w:val="PSI-Comentario"/>
      </w:pPr>
      <w:r>
        <w:t>Si el actor intenta crear un escenario con un nombre ya existente en la misma iteración, el sistema muestra un mensaje de error indicando la duplicidad.</w:t>
      </w:r>
    </w:p>
    <w:p w:rsidR="00550981" w:rsidRDefault="00550981" w:rsidP="00550981">
      <w:pPr>
        <w:pStyle w:val="PSI-Comentario"/>
      </w:pPr>
      <w:r>
        <w:t>El actor deberá cambiar el nombre del escenario o seleccionar otra iteración para continuar.</w:t>
      </w:r>
    </w:p>
    <w:p w:rsidR="00550981" w:rsidRDefault="00550981" w:rsidP="00550981">
      <w:pPr>
        <w:pStyle w:val="PSI-Comentario"/>
      </w:pPr>
      <w:r>
        <w:t>Fallo en la Validación:</w:t>
      </w:r>
    </w:p>
    <w:p w:rsidR="00550981" w:rsidRDefault="00550981" w:rsidP="00550981">
      <w:pPr>
        <w:pStyle w:val="PSI-Comentario"/>
      </w:pPr>
      <w:r>
        <w:t>Si uno o más campos obligatorios del formulario no están completos, el sistema muestra mensajes de error específicos y no permite continuar hasta que se corrijan.</w:t>
      </w:r>
    </w:p>
    <w:p w:rsidR="00550981" w:rsidRDefault="00550981" w:rsidP="00550981">
      <w:pPr>
        <w:pStyle w:val="PSI-Comentario"/>
      </w:pPr>
      <w:r>
        <w:t>Cancelación:</w:t>
      </w:r>
    </w:p>
    <w:p w:rsidR="00550981" w:rsidRPr="002E175C" w:rsidRDefault="00550981" w:rsidP="00550981">
      <w:pPr>
        <w:pStyle w:val="PSI-Comentario"/>
      </w:pPr>
      <w:r>
        <w:t>El actor puede cancelar la operación en cualquier momento, y el sistema no realiza cambios en el escenario.</w:t>
      </w:r>
      <w:bookmarkStart w:id="18" w:name="_GoBack"/>
      <w:bookmarkEnd w:id="18"/>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819F6">
      <w:pPr>
        <w:pStyle w:val="PSI-Ttulo2"/>
      </w:pPr>
      <w:bookmarkStart w:id="22" w:name="_Toc257615436"/>
      <w:r>
        <w:t xml:space="preserve">Diagrama de </w:t>
      </w:r>
      <w:r w:rsidRPr="007819F6">
        <w:t>Casos</w:t>
      </w:r>
      <w:r>
        <w:t xml:space="preserve"> de Uso</w:t>
      </w:r>
      <w:bookmarkEnd w:id="22"/>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lastRenderedPageBreak/>
        <w:drawing>
          <wp:inline distT="0" distB="0" distL="0" distR="0" wp14:anchorId="4E3575DD" wp14:editId="73F76D82">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14:anchorId="76310657" wp14:editId="51CD2A05">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lastRenderedPageBreak/>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14:anchorId="46D1E9BE" wp14:editId="7E00F563">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14:anchorId="05D2CF3B" wp14:editId="0364AC15">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D74" w:rsidRDefault="004E7D74" w:rsidP="00C94FBE">
      <w:pPr>
        <w:spacing w:before="0" w:line="240" w:lineRule="auto"/>
      </w:pPr>
      <w:r>
        <w:separator/>
      </w:r>
    </w:p>
    <w:p w:rsidR="004E7D74" w:rsidRDefault="004E7D74"/>
  </w:endnote>
  <w:endnote w:type="continuationSeparator" w:id="0">
    <w:p w:rsidR="004E7D74" w:rsidRDefault="004E7D74" w:rsidP="00C94FBE">
      <w:pPr>
        <w:spacing w:before="0" w:line="240" w:lineRule="auto"/>
      </w:pPr>
      <w:r>
        <w:continuationSeparator/>
      </w:r>
    </w:p>
    <w:p w:rsidR="004E7D74" w:rsidRDefault="004E7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Cambria"/>
    <w:panose1 w:val="02070A03080606020203"/>
    <w:charset w:val="00"/>
    <w:family w:val="roman"/>
    <w:pitch w:val="variable"/>
    <w:sig w:usb0="00000003" w:usb1="00000000" w:usb2="00000000" w:usb3="00000000" w:csb0="00000001"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E1" w:rsidRDefault="00CB15E1"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4EE63B6F">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rsidR="009C68B0">
          <w:t>OSLO</w:t>
        </w:r>
      </w:sdtContent>
    </w:sdt>
    <w:r>
      <w:rPr>
        <w:noProof/>
        <w:lang w:val="es-AR" w:eastAsia="es-AR"/>
      </w:rPr>
      <mc:AlternateContent>
        <mc:Choice Requires="wps">
          <w:drawing>
            <wp:anchor distT="0" distB="0" distL="114300" distR="114300" simplePos="0" relativeHeight="251675648" behindDoc="0" locked="0" layoutInCell="1" allowOverlap="1" wp14:anchorId="4FB0AA34">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550981">
          <w:rPr>
            <w:rFonts w:asciiTheme="majorHAnsi" w:hAnsiTheme="majorHAnsi" w:cstheme="majorHAnsi"/>
            <w:noProof/>
          </w:rPr>
          <w:t>9</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550981">
          <w:rPr>
            <w:rFonts w:asciiTheme="majorHAnsi" w:hAnsiTheme="majorHAnsi" w:cstheme="majorHAnsi"/>
            <w:noProof/>
          </w:rPr>
          <w:t>9</w:t>
        </w:r>
        <w:r w:rsidR="0034690E"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477E5A11">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D74" w:rsidRDefault="004E7D74" w:rsidP="00C94FBE">
      <w:pPr>
        <w:spacing w:before="0" w:line="240" w:lineRule="auto"/>
      </w:pPr>
      <w:r>
        <w:separator/>
      </w:r>
    </w:p>
    <w:p w:rsidR="004E7D74" w:rsidRDefault="004E7D74"/>
  </w:footnote>
  <w:footnote w:type="continuationSeparator" w:id="0">
    <w:p w:rsidR="004E7D74" w:rsidRDefault="004E7D74" w:rsidP="00C94FBE">
      <w:pPr>
        <w:spacing w:before="0" w:line="240" w:lineRule="auto"/>
      </w:pPr>
      <w:r>
        <w:continuationSeparator/>
      </w:r>
    </w:p>
    <w:p w:rsidR="004E7D74" w:rsidRDefault="004E7D7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9F6" w:rsidRDefault="007819F6"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66FDB5AF" wp14:editId="036A5750">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rsidR="00D255E1" w:rsidRPr="000F4F97" w:rsidRDefault="00CB15E1"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6760903F">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007819F6" w:rsidRPr="007819F6">
      <w:rPr>
        <w:rFonts w:asciiTheme="majorHAnsi" w:eastAsiaTheme="majorEastAsia" w:hAnsiTheme="majorHAnsi" w:cstheme="majorBidi"/>
      </w:rPr>
      <w:t xml:space="preserve"> </w:t>
    </w:r>
    <w:r w:rsidR="0092483A">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7DAECB8A" wp14:editId="77E4D95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252C6F3B">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34B3EA2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14267F">
          <w:rPr>
            <w:rFonts w:asciiTheme="majorHAnsi" w:eastAsiaTheme="majorEastAsia" w:hAnsiTheme="majorHAnsi" w:cstheme="majorBidi"/>
            <w:szCs w:val="36"/>
          </w:rPr>
          <w:t>Testify</w:t>
        </w:r>
        <w:proofErr w:type="spellEnd"/>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267F"/>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FEB"/>
    <w:rsid w:val="003B7F1F"/>
    <w:rsid w:val="003C54B1"/>
    <w:rsid w:val="003E12FE"/>
    <w:rsid w:val="0040066E"/>
    <w:rsid w:val="00433772"/>
    <w:rsid w:val="004525FF"/>
    <w:rsid w:val="004807AF"/>
    <w:rsid w:val="00484C92"/>
    <w:rsid w:val="004A54C8"/>
    <w:rsid w:val="004C5D7E"/>
    <w:rsid w:val="004D45CD"/>
    <w:rsid w:val="004D5185"/>
    <w:rsid w:val="004E4935"/>
    <w:rsid w:val="004E7D74"/>
    <w:rsid w:val="004F4D25"/>
    <w:rsid w:val="005017FA"/>
    <w:rsid w:val="005046A5"/>
    <w:rsid w:val="00504A67"/>
    <w:rsid w:val="00511D9A"/>
    <w:rsid w:val="00515617"/>
    <w:rsid w:val="00541C12"/>
    <w:rsid w:val="00550981"/>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D0E55"/>
    <w:rsid w:val="006E3853"/>
    <w:rsid w:val="006F3234"/>
    <w:rsid w:val="0070494E"/>
    <w:rsid w:val="00705C02"/>
    <w:rsid w:val="00710BA6"/>
    <w:rsid w:val="00711DF8"/>
    <w:rsid w:val="007447BE"/>
    <w:rsid w:val="007819F6"/>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C68B0"/>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15E1"/>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C2927BD"/>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E0C52-5AE1-4652-99BF-5D07C824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2</TotalTime>
  <Pages>9</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2</cp:revision>
  <dcterms:created xsi:type="dcterms:W3CDTF">2024-10-08T06:44:00Z</dcterms:created>
  <dcterms:modified xsi:type="dcterms:W3CDTF">2024-10-08T06:52:00Z</dcterms:modified>
</cp:coreProperties>
</file>