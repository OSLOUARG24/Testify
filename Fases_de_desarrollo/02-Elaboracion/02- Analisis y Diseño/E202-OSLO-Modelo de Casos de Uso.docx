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3E668D" w14:textId="77777777" w:rsidR="006919D5" w:rsidRDefault="006919D5">
      <w:pPr>
        <w:pStyle w:val="Sinespaciado"/>
        <w:rPr>
          <w:rFonts w:ascii="Cambria" w:hAnsi="Cambria"/>
          <w:sz w:val="72"/>
          <w:szCs w:val="72"/>
        </w:rPr>
      </w:pPr>
    </w:p>
    <w:p w14:paraId="7DF0E312" w14:textId="77777777" w:rsidR="006919D5" w:rsidRDefault="006919D5">
      <w:pPr>
        <w:pStyle w:val="Sinespaciado"/>
        <w:rPr>
          <w:rFonts w:ascii="Cambria" w:hAnsi="Cambria"/>
          <w:sz w:val="72"/>
          <w:szCs w:val="72"/>
        </w:rPr>
      </w:pPr>
    </w:p>
    <w:p w14:paraId="1D441E0E" w14:textId="7DE4484F" w:rsidR="00D06E99" w:rsidRDefault="00684D12">
      <w:pPr>
        <w:pStyle w:val="Sinespaciado"/>
        <w:rPr>
          <w:rFonts w:ascii="Cambria" w:hAnsi="Cambria"/>
          <w:sz w:val="72"/>
          <w:szCs w:val="72"/>
        </w:rPr>
      </w:pPr>
      <w:r>
        <w:rPr>
          <w:noProof/>
          <w:lang w:val="es-AR" w:eastAsia="es-AR"/>
        </w:rPr>
        <mc:AlternateContent>
          <mc:Choice Requires="wps">
            <w:drawing>
              <wp:anchor distT="0" distB="0" distL="114300" distR="114300" simplePos="0" relativeHeight="251656192" behindDoc="0" locked="0" layoutInCell="0" allowOverlap="1" wp14:anchorId="780D3C2B" wp14:editId="26CC123C">
                <wp:simplePos x="0" y="0"/>
                <wp:positionH relativeFrom="page">
                  <wp:align>center</wp:align>
                </wp:positionH>
                <wp:positionV relativeFrom="page">
                  <wp:align>bottom</wp:align>
                </wp:positionV>
                <wp:extent cx="7922260" cy="859155"/>
                <wp:effectExtent l="10795" t="13335" r="10795" b="13335"/>
                <wp:wrapNone/>
                <wp:docPr id="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57B9339F" id="Rectangle 6" o:spid="_x0000_s1026" style="position:absolute;margin-left:0;margin-top:0;width:623.8pt;height:67.65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" o:allowincell="f" fillcolor="#ed7d31" strokecolor="#ed7d31">
                <w10:wrap anchorx="page" anchory="page"/>
              </v:rect>
            </w:pict>
          </mc:Fallback>
        </mc:AlternateContent>
      </w:r>
      <w:r>
        <w:rPr>
          <w:noProof/>
          <w:lang w:val="es-AR" w:eastAsia="es-AR"/>
        </w:rPr>
        <mc:AlternateContent>
          <mc:Choice Requires="wps">
            <w:drawing>
              <wp:anchor distT="0" distB="0" distL="114300" distR="114300" simplePos="0" relativeHeight="251654144" behindDoc="0" locked="0" layoutInCell="0" allowOverlap="1" wp14:anchorId="2ECA42FF" wp14:editId="1ACB4C24">
                <wp:simplePos x="0" y="0"/>
                <wp:positionH relativeFrom="page">
                  <wp:posOffset>494665</wp:posOffset>
                </wp:positionH>
                <wp:positionV relativeFrom="page">
                  <wp:posOffset>-262255</wp:posOffset>
                </wp:positionV>
                <wp:extent cx="90805" cy="11203940"/>
                <wp:effectExtent l="8255" t="8890" r="5715" b="7620"/>
                <wp:wrapNone/>
                <wp:docPr id="1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E98D685" id="Rectangle 9" o:spid="_x0000_s1026" style="position:absolute;margin-left:38.95pt;margin-top:-20.65pt;width:7.15pt;height:882.2pt;z-index:25165414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GpDJg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5168" behindDoc="0" locked="0" layoutInCell="0" allowOverlap="1" wp14:anchorId="2078F067" wp14:editId="46919D66">
                <wp:simplePos x="0" y="0"/>
                <wp:positionH relativeFrom="page">
                  <wp:posOffset>6974840</wp:posOffset>
                </wp:positionH>
                <wp:positionV relativeFrom="page">
                  <wp:posOffset>-262255</wp:posOffset>
                </wp:positionV>
                <wp:extent cx="90805" cy="11203940"/>
                <wp:effectExtent l="5080" t="8890" r="8890" b="7620"/>
                <wp:wrapNone/>
                <wp:docPr id="14"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2696341" id="Rectangle 8" o:spid="_x0000_s1026" style="position:absolute;margin-left:549.2pt;margin-top:-20.65pt;width:7.15pt;height:882.2pt;z-index:251655168;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" o:allowincell="f" strokecolor="#ed7d31">
                <w10:wrap anchorx="page" anchory="page"/>
              </v:rect>
            </w:pict>
          </mc:Fallback>
        </mc:AlternateContent>
      </w:r>
      <w:r>
        <w:rPr>
          <w:noProof/>
          <w:lang w:val="es-AR" w:eastAsia="es-AR"/>
        </w:rPr>
        <mc:AlternateContent>
          <mc:Choice Requires="wps">
            <w:drawing>
              <wp:anchor distT="0" distB="0" distL="114300" distR="114300" simplePos="0" relativeHeight="251657216" behindDoc="0" locked="0" layoutInCell="0" allowOverlap="1" wp14:anchorId="5AAB68FF" wp14:editId="6DFF4C79">
                <wp:simplePos x="0" y="0"/>
                <wp:positionH relativeFrom="page">
                  <wp:posOffset>-183515</wp:posOffset>
                </wp:positionH>
                <wp:positionV relativeFrom="page">
                  <wp:posOffset>5080</wp:posOffset>
                </wp:positionV>
                <wp:extent cx="7922260" cy="859155"/>
                <wp:effectExtent l="13970" t="10160" r="7620" b="6985"/>
                <wp:wrapNone/>
                <wp:docPr id="1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E31E359" id="Rectangle 7" o:spid="_x0000_s1026" style="position:absolute;margin-left:-14.45pt;margin-top:.4pt;width:623.8pt;height:67.65pt;z-index:25165721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" o:allowincell="f" fillcolor="#ed7d31" strokecolor="#ed7d31">
                <w10:wrap anchorx="page" anchory="page"/>
              </v:rect>
            </w:pict>
          </mc:Fallback>
        </mc:AlternateContent>
      </w:r>
    </w:p>
    <w:p w14:paraId="5941C3F2" w14:textId="77777777" w:rsidR="00D06E99" w:rsidRDefault="00347BE9">
      <w:pPr>
        <w:pStyle w:val="Sinespaciado"/>
        <w:rPr>
          <w:rFonts w:ascii="Cambria" w:hAnsi="Cambria"/>
          <w:sz w:val="72"/>
          <w:szCs w:val="72"/>
        </w:rPr>
      </w:pPr>
      <w:r>
        <w:rPr>
          <w:rFonts w:ascii="Cambria" w:hAnsi="Cambria"/>
          <w:sz w:val="72"/>
          <w:szCs w:val="72"/>
        </w:rPr>
        <w:t>Modelo de Casos de Uso</w:t>
      </w:r>
    </w:p>
    <w:p w14:paraId="4B06F1FB" w14:textId="292CC996" w:rsidR="00D06E99" w:rsidRPr="004F7BBF" w:rsidRDefault="00B30296">
      <w:pPr>
        <w:pStyle w:val="Sinespaciado"/>
        <w:rPr>
          <w:rFonts w:ascii="Ink Free" w:hAnsi="Ink Free"/>
          <w:b/>
          <w:sz w:val="56"/>
          <w:szCs w:val="56"/>
        </w:rPr>
      </w:pPr>
      <w:proofErr w:type="spellStart"/>
      <w:r w:rsidRPr="004F7BBF">
        <w:rPr>
          <w:rFonts w:ascii="Ink Free" w:hAnsi="Ink Free"/>
          <w:b/>
          <w:sz w:val="56"/>
          <w:szCs w:val="56"/>
        </w:rPr>
        <w:t>Testify</w:t>
      </w:r>
      <w:proofErr w:type="spellEnd"/>
    </w:p>
    <w:p w14:paraId="647E0691" w14:textId="77777777" w:rsidR="00D06E99" w:rsidRDefault="00D06E99">
      <w:pPr>
        <w:pStyle w:val="Sinespaciado"/>
      </w:pPr>
    </w:p>
    <w:p w14:paraId="51CEE774" w14:textId="77777777" w:rsidR="006919D5" w:rsidRDefault="006919D5">
      <w:pPr>
        <w:pStyle w:val="Sinespaciado"/>
      </w:pPr>
    </w:p>
    <w:p w14:paraId="099233DF" w14:textId="77777777" w:rsidR="006919D5" w:rsidRDefault="006919D5">
      <w:pPr>
        <w:pStyle w:val="Sinespaciado"/>
      </w:pPr>
    </w:p>
    <w:p w14:paraId="48DCA69C" w14:textId="77777777" w:rsidR="006919D5" w:rsidRDefault="006919D5">
      <w:pPr>
        <w:pStyle w:val="Sinespaciado"/>
      </w:pPr>
    </w:p>
    <w:p w14:paraId="0CC893AA" w14:textId="76DBDB92" w:rsidR="00B30296" w:rsidRPr="001C463B" w:rsidRDefault="00B30296" w:rsidP="00B30296">
      <w:pPr>
        <w:pStyle w:val="Sinespaciado"/>
        <w:rPr>
          <w:rFonts w:ascii="Bodoni MT Black" w:hAnsi="Bodoni MT Black"/>
          <w:sz w:val="52"/>
          <w:szCs w:val="52"/>
        </w:rPr>
      </w:pPr>
      <w:r w:rsidRPr="00561721">
        <w:rPr>
          <w:rFonts w:ascii="Verdana" w:hAnsi="Verdana"/>
          <w:sz w:val="52"/>
          <w:szCs w:val="52"/>
        </w:rPr>
        <w:t>OSLO</w:t>
      </w:r>
    </w:p>
    <w:p w14:paraId="4BFB6BD2" w14:textId="77777777" w:rsidR="00B30296" w:rsidRDefault="00B30296" w:rsidP="00B30296">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1745D216" w14:textId="228463F5" w:rsidR="00D06E99" w:rsidRPr="00B30296" w:rsidRDefault="00B30296" w:rsidP="00B30296">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6C995348" w14:textId="7BEFC18A" w:rsidR="00BC5404" w:rsidRDefault="00684D12" w:rsidP="00C63AA4">
      <w:pPr>
        <w:pStyle w:val="PSI-Comentario"/>
      </w:pPr>
      <w:r>
        <w:rPr>
          <w:noProof/>
          <w:lang w:eastAsia="es-AR"/>
        </w:rPr>
        <w:drawing>
          <wp:anchor distT="0" distB="0" distL="114300" distR="114300" simplePos="0" relativeHeight="251660288" behindDoc="0" locked="0" layoutInCell="1" allowOverlap="1" wp14:anchorId="38D196E2" wp14:editId="70FED9A0">
            <wp:simplePos x="0" y="0"/>
            <wp:positionH relativeFrom="margin">
              <wp:posOffset>173355</wp:posOffset>
            </wp:positionH>
            <wp:positionV relativeFrom="paragraph">
              <wp:posOffset>2733675</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0475" cy="1115060"/>
                    </a:xfrm>
                    <a:prstGeom prst="rect">
                      <a:avLst/>
                    </a:prstGeom>
                    <a:noFill/>
                  </pic:spPr>
                </pic:pic>
              </a:graphicData>
            </a:graphic>
            <wp14:sizeRelH relativeFrom="page">
              <wp14:pctWidth>0</wp14:pctWidth>
            </wp14:sizeRelH>
            <wp14:sizeRelV relativeFrom="page">
              <wp14:pctHeight>0</wp14:pctHeight>
            </wp14:sizeRelV>
          </wp:anchor>
        </w:drawing>
      </w:r>
      <w:r>
        <w:rPr>
          <w:i/>
          <w:noProof/>
          <w:lang w:eastAsia="es-AR"/>
        </w:rPr>
        <w:drawing>
          <wp:anchor distT="128016" distB="315468" distL="254508" distR="443103" simplePos="0" relativeHeight="251658240" behindDoc="0" locked="0" layoutInCell="1" allowOverlap="1" wp14:anchorId="678AB96B" wp14:editId="55DE3AC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11CE153" w14:textId="4A2A7752" w:rsidR="00224B75" w:rsidRDefault="00684D12" w:rsidP="00C63AA4">
      <w:pPr>
        <w:pStyle w:val="PSI-Comentario"/>
      </w:pPr>
      <w:r>
        <w:rPr>
          <w:noProof/>
          <w:lang w:eastAsia="es-AR"/>
        </w:rPr>
        <w:lastRenderedPageBreak/>
        <mc:AlternateContent>
          <mc:Choice Requires="wps">
            <w:drawing>
              <wp:anchor distT="0" distB="0" distL="114300" distR="114300" simplePos="0" relativeHeight="251662336" behindDoc="0" locked="0" layoutInCell="1" allowOverlap="1" wp14:anchorId="4FF82DE3" wp14:editId="6A489285">
                <wp:simplePos x="0" y="0"/>
                <wp:positionH relativeFrom="margin">
                  <wp:posOffset>3577590</wp:posOffset>
                </wp:positionH>
                <wp:positionV relativeFrom="margin">
                  <wp:posOffset>67310</wp:posOffset>
                </wp:positionV>
                <wp:extent cx="2047875" cy="7336155"/>
                <wp:effectExtent l="9525" t="13335" r="9525" b="13335"/>
                <wp:wrapSquare wrapText="bothSides"/>
                <wp:docPr id="1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000000"/>
                          </a:solidFill>
                          <a:miter lim="800000"/>
                          <a:headEnd/>
                          <a:tailEnd/>
                        </a:ln>
                      </wps:spPr>
                      <wps:txbx>
                        <w:txbxContent>
                          <w:p w14:paraId="473C856D" w14:textId="77777777" w:rsidR="00912F1A" w:rsidRDefault="00912F1A" w:rsidP="00C63AA4">
                            <w:pPr>
                              <w:pStyle w:val="PSI-Comentario"/>
                            </w:pPr>
                            <w:r w:rsidRPr="00951D5D">
                              <w:t>El modelo de casos de uso describe la funcionalidad propuesta del nuevo sistema.</w:t>
                            </w:r>
                          </w:p>
                          <w:p w14:paraId="77D7739F" w14:textId="77777777" w:rsidR="006D31EF" w:rsidRPr="00AE0920" w:rsidRDefault="006D31EF" w:rsidP="00C63AA4">
                            <w:pPr>
                              <w:pStyle w:val="PSI-Comentario"/>
                            </w:pPr>
                            <w:r w:rsidRPr="00AE0920">
                              <w:t>Este modelo se basa en la descripción de elementos o usuarios externos al sistema (actores) y de la funcionalidad del sistema (casos de uso). Un Modelo de Casos de Uso describe los requerimientos funcionales de un actor en términos de las i</w:t>
                            </w:r>
                            <w:r w:rsidR="00220B2B" w:rsidRPr="00AE0920">
                              <w:t>nteracciones, la utilización de este modelo p</w:t>
                            </w:r>
                            <w:r w:rsidRPr="00AE0920">
                              <w:t xml:space="preserve">resenta el sistema desde la perspectiva de su uso y esquematiza como proporcionará valor a sus usuarios. </w:t>
                            </w:r>
                          </w:p>
                          <w:p w14:paraId="1F7B907A" w14:textId="77777777" w:rsidR="006D31EF" w:rsidRPr="00AE0920" w:rsidRDefault="006D31EF" w:rsidP="00C63AA4">
                            <w:pPr>
                              <w:pStyle w:val="PSI-Comentario"/>
                            </w:pPr>
                            <w:r w:rsidRPr="00AE0920">
                              <w:t>El modelo de casos de uso sirve como acuerdo entre clientes y desarrolladores para limitar las funcion</w:t>
                            </w:r>
                            <w:r w:rsidR="00AA50BC" w:rsidRPr="00AE0920">
                              <w:t xml:space="preserve">es con que dispondrá el sistema. </w:t>
                            </w:r>
                          </w:p>
                          <w:p w14:paraId="62625995" w14:textId="77777777" w:rsidR="00DA284A" w:rsidRPr="00912F1A" w:rsidRDefault="00DA284A" w:rsidP="00DA284A">
                            <w:pPr>
                              <w:pStyle w:val="PSI-DescripcindelDocumentos"/>
                              <w:rPr>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F82DE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">
                <v:textbox>
                  <w:txbxContent>
                    <w:p w14:paraId="473C856D" w14:textId="77777777" w:rsidR="00912F1A" w:rsidRDefault="00912F1A" w:rsidP="00C63AA4">
                      <w:pPr>
                        <w:pStyle w:val="PSI-Comentario"/>
                      </w:pPr>
                      <w:r w:rsidRPr="00951D5D">
                        <w:t>El modelo de casos de uso describe la funcionalidad propuesta del nuevo sistema.</w:t>
                      </w:r>
                    </w:p>
                    <w:p w14:paraId="77D7739F" w14:textId="77777777" w:rsidR="006D31EF" w:rsidRPr="00AE0920" w:rsidRDefault="006D31EF" w:rsidP="00C63AA4">
                      <w:pPr>
                        <w:pStyle w:val="PSI-Comentario"/>
                      </w:pPr>
                      <w:r w:rsidRPr="00AE0920">
                        <w:t>Este modelo se basa en la descripción de elementos o usuarios externos al sistema (actores) y de la funcionalidad del sistema (casos de uso). Un Modelo de Casos de Uso describe los requerimientos funcionales de un actor en términos de las i</w:t>
                      </w:r>
                      <w:r w:rsidR="00220B2B" w:rsidRPr="00AE0920">
                        <w:t>nteracciones, la utilización de este modelo p</w:t>
                      </w:r>
                      <w:r w:rsidRPr="00AE0920">
                        <w:t xml:space="preserve">resenta el sistema desde la perspectiva de su uso y esquematiza como proporcionará valor a sus usuarios. </w:t>
                      </w:r>
                    </w:p>
                    <w:p w14:paraId="1F7B907A" w14:textId="77777777" w:rsidR="006D31EF" w:rsidRPr="00AE0920" w:rsidRDefault="006D31EF" w:rsidP="00C63AA4">
                      <w:pPr>
                        <w:pStyle w:val="PSI-Comentario"/>
                      </w:pPr>
                      <w:r w:rsidRPr="00AE0920">
                        <w:t>El modelo de casos de uso sirve como acuerdo entre clientes y desarrolladores para limitar las funcion</w:t>
                      </w:r>
                      <w:r w:rsidR="00AA50BC" w:rsidRPr="00AE0920">
                        <w:t xml:space="preserve">es con que dispondrá el sistema. </w:t>
                      </w:r>
                    </w:p>
                    <w:p w14:paraId="62625995" w14:textId="77777777" w:rsidR="00DA284A" w:rsidRPr="00912F1A" w:rsidRDefault="00DA284A" w:rsidP="00DA284A">
                      <w:pPr>
                        <w:pStyle w:val="PSI-DescripcindelDocumentos"/>
                        <w:rPr>
                          <w:szCs w:val="22"/>
                        </w:rPr>
                      </w:pPr>
                    </w:p>
                  </w:txbxContent>
                </v:textbox>
                <w10:wrap type="square" anchorx="margin" anchory="margin"/>
              </v:shape>
            </w:pict>
          </mc:Fallback>
        </mc:AlternateContent>
      </w:r>
      <w:r w:rsidR="008B3B0F" w:rsidRPr="008B3B0F">
        <w:t xml:space="preserve"> </w:t>
      </w:r>
    </w:p>
    <w:p w14:paraId="14895561" w14:textId="69B0348B" w:rsidR="008B3B0F" w:rsidRDefault="00684D12" w:rsidP="00C63AA4">
      <w:pPr>
        <w:pStyle w:val="PSI-Comentario"/>
      </w:pPr>
      <w:r>
        <w:rPr>
          <w:noProof/>
          <w:lang w:eastAsia="es-AR"/>
        </w:rPr>
        <mc:AlternateContent>
          <mc:Choice Requires="wps">
            <w:drawing>
              <wp:anchor distT="0" distB="0" distL="114300" distR="114300" simplePos="0" relativeHeight="251661312" behindDoc="1" locked="0" layoutInCell="1" allowOverlap="1" wp14:anchorId="7F054C81" wp14:editId="51594B72">
                <wp:simplePos x="0" y="0"/>
                <wp:positionH relativeFrom="margin">
                  <wp:posOffset>4009390</wp:posOffset>
                </wp:positionH>
                <wp:positionV relativeFrom="margin">
                  <wp:posOffset>-968375</wp:posOffset>
                </wp:positionV>
                <wp:extent cx="2480945" cy="10730230"/>
                <wp:effectExtent l="12700" t="6350" r="11430" b="7620"/>
                <wp:wrapSquare wrapText="bothSides"/>
                <wp:docPr id="1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78184FBB" id="Rectangle 17" o:spid="_x0000_s1026" style="position:absolute;margin-left:315.7pt;margin-top:-76.25pt;width:195.35pt;height:844.9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" fillcolor="#ed7d31" strokecolor="#ed7d31">
                <w10:wrap type="square" anchorx="margin" anchory="margin"/>
              </v:rect>
            </w:pict>
          </mc:Fallback>
        </mc:AlternateContent>
      </w:r>
    </w:p>
    <w:p w14:paraId="61259381" w14:textId="77777777" w:rsidR="008F19E0" w:rsidRDefault="008F19E0" w:rsidP="00C63AA4">
      <w:pPr>
        <w:pStyle w:val="PSI-Comentario"/>
      </w:pPr>
    </w:p>
    <w:p w14:paraId="739D30E5" w14:textId="4023888B" w:rsidR="00397566" w:rsidRPr="005313D3" w:rsidRDefault="00397566" w:rsidP="00C63AA4">
      <w:pPr>
        <w:pStyle w:val="PSI-Comentario"/>
      </w:pPr>
    </w:p>
    <w:p w14:paraId="7069A60B" w14:textId="77777777" w:rsidR="00397566" w:rsidRPr="008B3B0F" w:rsidRDefault="00397566" w:rsidP="00C63AA4">
      <w:pPr>
        <w:pStyle w:val="PSI-Comentario"/>
      </w:pPr>
    </w:p>
    <w:p w14:paraId="2013E0B8" w14:textId="77777777" w:rsidR="00D06E99" w:rsidRDefault="00D06E99"/>
    <w:p w14:paraId="35A0BBE6" w14:textId="57E2A646" w:rsidR="00A13DBA" w:rsidRDefault="007F38C0" w:rsidP="00A13DBA">
      <w:pPr>
        <w:ind w:left="0" w:firstLine="0"/>
      </w:pPr>
      <w:r>
        <w:br w:type="page"/>
      </w:r>
    </w:p>
    <w:p w14:paraId="72554436" w14:textId="77777777" w:rsidR="000F79DF" w:rsidRDefault="000F79DF" w:rsidP="000F79DF">
      <w:pPr>
        <w:pStyle w:val="TtulodeTDC"/>
        <w:tabs>
          <w:tab w:val="left" w:pos="5954"/>
        </w:tabs>
      </w:pPr>
      <w:r>
        <w:lastRenderedPageBreak/>
        <w:t>Tabla de contenido</w:t>
      </w:r>
    </w:p>
    <w:p w14:paraId="5CDAC618" w14:textId="26E8A4A0" w:rsidR="00B62E0E" w:rsidRDefault="00736F6E">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179069148" w:history="1">
        <w:r w:rsidR="00B62E0E" w:rsidRPr="004541FB">
          <w:rPr>
            <w:rStyle w:val="Hipervnculo"/>
            <w:noProof/>
          </w:rPr>
          <w:t>Requerimientos</w:t>
        </w:r>
        <w:r w:rsidR="00B62E0E">
          <w:rPr>
            <w:noProof/>
            <w:webHidden/>
          </w:rPr>
          <w:tab/>
        </w:r>
        <w:r w:rsidR="00B62E0E">
          <w:rPr>
            <w:noProof/>
            <w:webHidden/>
          </w:rPr>
          <w:fldChar w:fldCharType="begin"/>
        </w:r>
        <w:r w:rsidR="00B62E0E">
          <w:rPr>
            <w:noProof/>
            <w:webHidden/>
          </w:rPr>
          <w:instrText xml:space="preserve"> PAGEREF _Toc179069148 \h </w:instrText>
        </w:r>
        <w:r w:rsidR="00B62E0E">
          <w:rPr>
            <w:noProof/>
            <w:webHidden/>
          </w:rPr>
        </w:r>
        <w:r w:rsidR="00B62E0E">
          <w:rPr>
            <w:noProof/>
            <w:webHidden/>
          </w:rPr>
          <w:fldChar w:fldCharType="separate"/>
        </w:r>
        <w:r w:rsidR="00B62E0E">
          <w:rPr>
            <w:noProof/>
            <w:webHidden/>
          </w:rPr>
          <w:t>4</w:t>
        </w:r>
        <w:r w:rsidR="00B62E0E">
          <w:rPr>
            <w:noProof/>
            <w:webHidden/>
          </w:rPr>
          <w:fldChar w:fldCharType="end"/>
        </w:r>
      </w:hyperlink>
    </w:p>
    <w:p w14:paraId="4FEE60A2" w14:textId="031B123A" w:rsidR="00B62E0E" w:rsidRDefault="009147B0">
      <w:pPr>
        <w:pStyle w:val="TDC2"/>
        <w:rPr>
          <w:rFonts w:asciiTheme="minorHAnsi" w:eastAsiaTheme="minorEastAsia" w:hAnsiTheme="minorHAnsi" w:cstheme="minorBidi"/>
          <w:i w:val="0"/>
          <w:iCs w:val="0"/>
          <w:noProof/>
          <w:sz w:val="22"/>
          <w:szCs w:val="22"/>
          <w:lang w:val="es-AR" w:eastAsia="es-AR"/>
        </w:rPr>
      </w:pPr>
      <w:hyperlink w:anchor="_Toc179069149" w:history="1">
        <w:r w:rsidR="00B62E0E" w:rsidRPr="004541FB">
          <w:rPr>
            <w:rStyle w:val="Hipervnculo"/>
            <w:noProof/>
          </w:rPr>
          <w:t>Requerimientos Funcionales</w:t>
        </w:r>
        <w:r w:rsidR="00B62E0E">
          <w:rPr>
            <w:noProof/>
            <w:webHidden/>
          </w:rPr>
          <w:tab/>
        </w:r>
        <w:r w:rsidR="00B62E0E">
          <w:rPr>
            <w:noProof/>
            <w:webHidden/>
          </w:rPr>
          <w:fldChar w:fldCharType="begin"/>
        </w:r>
        <w:r w:rsidR="00B62E0E">
          <w:rPr>
            <w:noProof/>
            <w:webHidden/>
          </w:rPr>
          <w:instrText xml:space="preserve"> PAGEREF _Toc179069149 \h </w:instrText>
        </w:r>
        <w:r w:rsidR="00B62E0E">
          <w:rPr>
            <w:noProof/>
            <w:webHidden/>
          </w:rPr>
        </w:r>
        <w:r w:rsidR="00B62E0E">
          <w:rPr>
            <w:noProof/>
            <w:webHidden/>
          </w:rPr>
          <w:fldChar w:fldCharType="separate"/>
        </w:r>
        <w:r w:rsidR="00B62E0E">
          <w:rPr>
            <w:noProof/>
            <w:webHidden/>
          </w:rPr>
          <w:t>4</w:t>
        </w:r>
        <w:r w:rsidR="00B62E0E">
          <w:rPr>
            <w:noProof/>
            <w:webHidden/>
          </w:rPr>
          <w:fldChar w:fldCharType="end"/>
        </w:r>
      </w:hyperlink>
    </w:p>
    <w:p w14:paraId="06FDFF7F" w14:textId="0A2BBCF8" w:rsidR="00B62E0E" w:rsidRDefault="009147B0">
      <w:pPr>
        <w:pStyle w:val="TDC2"/>
        <w:rPr>
          <w:rFonts w:asciiTheme="minorHAnsi" w:eastAsiaTheme="minorEastAsia" w:hAnsiTheme="minorHAnsi" w:cstheme="minorBidi"/>
          <w:i w:val="0"/>
          <w:iCs w:val="0"/>
          <w:noProof/>
          <w:sz w:val="22"/>
          <w:szCs w:val="22"/>
          <w:lang w:val="es-AR" w:eastAsia="es-AR"/>
        </w:rPr>
      </w:pPr>
      <w:hyperlink w:anchor="_Toc179069150" w:history="1">
        <w:r w:rsidR="00B62E0E" w:rsidRPr="004541FB">
          <w:rPr>
            <w:rStyle w:val="Hipervnculo"/>
            <w:noProof/>
          </w:rPr>
          <w:t>Requerimientos no Funcionales</w:t>
        </w:r>
        <w:r w:rsidR="00B62E0E">
          <w:rPr>
            <w:noProof/>
            <w:webHidden/>
          </w:rPr>
          <w:tab/>
        </w:r>
        <w:r w:rsidR="00B62E0E">
          <w:rPr>
            <w:noProof/>
            <w:webHidden/>
          </w:rPr>
          <w:fldChar w:fldCharType="begin"/>
        </w:r>
        <w:r w:rsidR="00B62E0E">
          <w:rPr>
            <w:noProof/>
            <w:webHidden/>
          </w:rPr>
          <w:instrText xml:space="preserve"> PAGEREF _Toc179069150 \h </w:instrText>
        </w:r>
        <w:r w:rsidR="00B62E0E">
          <w:rPr>
            <w:noProof/>
            <w:webHidden/>
          </w:rPr>
        </w:r>
        <w:r w:rsidR="00B62E0E">
          <w:rPr>
            <w:noProof/>
            <w:webHidden/>
          </w:rPr>
          <w:fldChar w:fldCharType="separate"/>
        </w:r>
        <w:r w:rsidR="00B62E0E">
          <w:rPr>
            <w:noProof/>
            <w:webHidden/>
          </w:rPr>
          <w:t>5</w:t>
        </w:r>
        <w:r w:rsidR="00B62E0E">
          <w:rPr>
            <w:noProof/>
            <w:webHidden/>
          </w:rPr>
          <w:fldChar w:fldCharType="end"/>
        </w:r>
      </w:hyperlink>
    </w:p>
    <w:p w14:paraId="593F5A0A" w14:textId="524D62A0" w:rsidR="00B62E0E" w:rsidRDefault="009147B0">
      <w:pPr>
        <w:pStyle w:val="TDC1"/>
        <w:rPr>
          <w:rFonts w:asciiTheme="minorHAnsi" w:eastAsiaTheme="minorEastAsia" w:hAnsiTheme="minorHAnsi" w:cstheme="minorBidi"/>
          <w:b w:val="0"/>
          <w:bCs w:val="0"/>
          <w:noProof/>
          <w:sz w:val="22"/>
          <w:szCs w:val="22"/>
          <w:lang w:val="es-AR" w:eastAsia="es-AR"/>
        </w:rPr>
      </w:pPr>
      <w:hyperlink w:anchor="_Toc179069151" w:history="1">
        <w:r w:rsidR="00B62E0E" w:rsidRPr="004541FB">
          <w:rPr>
            <w:rStyle w:val="Hipervnculo"/>
            <w:noProof/>
          </w:rPr>
          <w:t>Actores</w:t>
        </w:r>
        <w:r w:rsidR="00B62E0E">
          <w:rPr>
            <w:noProof/>
            <w:webHidden/>
          </w:rPr>
          <w:tab/>
        </w:r>
        <w:r w:rsidR="00B62E0E">
          <w:rPr>
            <w:noProof/>
            <w:webHidden/>
          </w:rPr>
          <w:fldChar w:fldCharType="begin"/>
        </w:r>
        <w:r w:rsidR="00B62E0E">
          <w:rPr>
            <w:noProof/>
            <w:webHidden/>
          </w:rPr>
          <w:instrText xml:space="preserve"> PAGEREF _Toc179069151 \h </w:instrText>
        </w:r>
        <w:r w:rsidR="00B62E0E">
          <w:rPr>
            <w:noProof/>
            <w:webHidden/>
          </w:rPr>
        </w:r>
        <w:r w:rsidR="00B62E0E">
          <w:rPr>
            <w:noProof/>
            <w:webHidden/>
          </w:rPr>
          <w:fldChar w:fldCharType="separate"/>
        </w:r>
        <w:r w:rsidR="00B62E0E">
          <w:rPr>
            <w:noProof/>
            <w:webHidden/>
          </w:rPr>
          <w:t>5</w:t>
        </w:r>
        <w:r w:rsidR="00B62E0E">
          <w:rPr>
            <w:noProof/>
            <w:webHidden/>
          </w:rPr>
          <w:fldChar w:fldCharType="end"/>
        </w:r>
      </w:hyperlink>
    </w:p>
    <w:p w14:paraId="6E6E2698" w14:textId="054DF861" w:rsidR="00B62E0E" w:rsidRDefault="009147B0">
      <w:pPr>
        <w:pStyle w:val="TDC2"/>
        <w:rPr>
          <w:rFonts w:asciiTheme="minorHAnsi" w:eastAsiaTheme="minorEastAsia" w:hAnsiTheme="minorHAnsi" w:cstheme="minorBidi"/>
          <w:i w:val="0"/>
          <w:iCs w:val="0"/>
          <w:noProof/>
          <w:sz w:val="22"/>
          <w:szCs w:val="22"/>
          <w:lang w:val="es-AR" w:eastAsia="es-AR"/>
        </w:rPr>
      </w:pPr>
      <w:hyperlink w:anchor="_Toc179069152" w:history="1">
        <w:r w:rsidR="00B62E0E" w:rsidRPr="004541FB">
          <w:rPr>
            <w:rStyle w:val="Hipervnculo"/>
            <w:noProof/>
          </w:rPr>
          <w:t>Administrador</w:t>
        </w:r>
        <w:r w:rsidR="00B62E0E">
          <w:rPr>
            <w:noProof/>
            <w:webHidden/>
          </w:rPr>
          <w:tab/>
        </w:r>
        <w:r w:rsidR="00B62E0E">
          <w:rPr>
            <w:noProof/>
            <w:webHidden/>
          </w:rPr>
          <w:fldChar w:fldCharType="begin"/>
        </w:r>
        <w:r w:rsidR="00B62E0E">
          <w:rPr>
            <w:noProof/>
            <w:webHidden/>
          </w:rPr>
          <w:instrText xml:space="preserve"> PAGEREF _Toc179069152 \h </w:instrText>
        </w:r>
        <w:r w:rsidR="00B62E0E">
          <w:rPr>
            <w:noProof/>
            <w:webHidden/>
          </w:rPr>
        </w:r>
        <w:r w:rsidR="00B62E0E">
          <w:rPr>
            <w:noProof/>
            <w:webHidden/>
          </w:rPr>
          <w:fldChar w:fldCharType="separate"/>
        </w:r>
        <w:r w:rsidR="00B62E0E">
          <w:rPr>
            <w:noProof/>
            <w:webHidden/>
          </w:rPr>
          <w:t>5</w:t>
        </w:r>
        <w:r w:rsidR="00B62E0E">
          <w:rPr>
            <w:noProof/>
            <w:webHidden/>
          </w:rPr>
          <w:fldChar w:fldCharType="end"/>
        </w:r>
      </w:hyperlink>
    </w:p>
    <w:p w14:paraId="12CB83D1" w14:textId="7E3CFD2C" w:rsidR="00B62E0E" w:rsidRDefault="009147B0">
      <w:pPr>
        <w:pStyle w:val="TDC2"/>
        <w:rPr>
          <w:rFonts w:asciiTheme="minorHAnsi" w:eastAsiaTheme="minorEastAsia" w:hAnsiTheme="minorHAnsi" w:cstheme="minorBidi"/>
          <w:i w:val="0"/>
          <w:iCs w:val="0"/>
          <w:noProof/>
          <w:sz w:val="22"/>
          <w:szCs w:val="22"/>
          <w:lang w:val="es-AR" w:eastAsia="es-AR"/>
        </w:rPr>
      </w:pPr>
      <w:hyperlink w:anchor="_Toc179069153" w:history="1">
        <w:r w:rsidR="00B62E0E" w:rsidRPr="004541FB">
          <w:rPr>
            <w:rStyle w:val="Hipervnculo"/>
            <w:noProof/>
          </w:rPr>
          <w:t>Gestor de Prueba</w:t>
        </w:r>
        <w:r w:rsidR="00B62E0E">
          <w:rPr>
            <w:noProof/>
            <w:webHidden/>
          </w:rPr>
          <w:tab/>
        </w:r>
        <w:r w:rsidR="00B62E0E">
          <w:rPr>
            <w:noProof/>
            <w:webHidden/>
          </w:rPr>
          <w:fldChar w:fldCharType="begin"/>
        </w:r>
        <w:r w:rsidR="00B62E0E">
          <w:rPr>
            <w:noProof/>
            <w:webHidden/>
          </w:rPr>
          <w:instrText xml:space="preserve"> PAGEREF _Toc179069153 \h </w:instrText>
        </w:r>
        <w:r w:rsidR="00B62E0E">
          <w:rPr>
            <w:noProof/>
            <w:webHidden/>
          </w:rPr>
        </w:r>
        <w:r w:rsidR="00B62E0E">
          <w:rPr>
            <w:noProof/>
            <w:webHidden/>
          </w:rPr>
          <w:fldChar w:fldCharType="separate"/>
        </w:r>
        <w:r w:rsidR="00B62E0E">
          <w:rPr>
            <w:noProof/>
            <w:webHidden/>
          </w:rPr>
          <w:t>6</w:t>
        </w:r>
        <w:r w:rsidR="00B62E0E">
          <w:rPr>
            <w:noProof/>
            <w:webHidden/>
          </w:rPr>
          <w:fldChar w:fldCharType="end"/>
        </w:r>
      </w:hyperlink>
    </w:p>
    <w:p w14:paraId="248CA04D" w14:textId="0E74E58B" w:rsidR="00B62E0E" w:rsidRDefault="009147B0">
      <w:pPr>
        <w:pStyle w:val="TDC2"/>
        <w:rPr>
          <w:rFonts w:asciiTheme="minorHAnsi" w:eastAsiaTheme="minorEastAsia" w:hAnsiTheme="minorHAnsi" w:cstheme="minorBidi"/>
          <w:i w:val="0"/>
          <w:iCs w:val="0"/>
          <w:noProof/>
          <w:sz w:val="22"/>
          <w:szCs w:val="22"/>
          <w:lang w:val="es-AR" w:eastAsia="es-AR"/>
        </w:rPr>
      </w:pPr>
      <w:hyperlink w:anchor="_Toc179069154" w:history="1">
        <w:r w:rsidR="00B62E0E" w:rsidRPr="004541FB">
          <w:rPr>
            <w:rStyle w:val="Hipervnculo"/>
            <w:noProof/>
          </w:rPr>
          <w:t>Tester</w:t>
        </w:r>
        <w:r w:rsidR="00B62E0E">
          <w:rPr>
            <w:noProof/>
            <w:webHidden/>
          </w:rPr>
          <w:tab/>
        </w:r>
        <w:r w:rsidR="00B62E0E">
          <w:rPr>
            <w:noProof/>
            <w:webHidden/>
          </w:rPr>
          <w:fldChar w:fldCharType="begin"/>
        </w:r>
        <w:r w:rsidR="00B62E0E">
          <w:rPr>
            <w:noProof/>
            <w:webHidden/>
          </w:rPr>
          <w:instrText xml:space="preserve"> PAGEREF _Toc179069154 \h </w:instrText>
        </w:r>
        <w:r w:rsidR="00B62E0E">
          <w:rPr>
            <w:noProof/>
            <w:webHidden/>
          </w:rPr>
        </w:r>
        <w:r w:rsidR="00B62E0E">
          <w:rPr>
            <w:noProof/>
            <w:webHidden/>
          </w:rPr>
          <w:fldChar w:fldCharType="separate"/>
        </w:r>
        <w:r w:rsidR="00B62E0E">
          <w:rPr>
            <w:noProof/>
            <w:webHidden/>
          </w:rPr>
          <w:t>6</w:t>
        </w:r>
        <w:r w:rsidR="00B62E0E">
          <w:rPr>
            <w:noProof/>
            <w:webHidden/>
          </w:rPr>
          <w:fldChar w:fldCharType="end"/>
        </w:r>
      </w:hyperlink>
    </w:p>
    <w:p w14:paraId="41EE665D" w14:textId="3C5AE301" w:rsidR="00B62E0E" w:rsidRDefault="009147B0">
      <w:pPr>
        <w:pStyle w:val="TDC2"/>
        <w:rPr>
          <w:rFonts w:asciiTheme="minorHAnsi" w:eastAsiaTheme="minorEastAsia" w:hAnsiTheme="minorHAnsi" w:cstheme="minorBidi"/>
          <w:i w:val="0"/>
          <w:iCs w:val="0"/>
          <w:noProof/>
          <w:sz w:val="22"/>
          <w:szCs w:val="22"/>
          <w:lang w:val="es-AR" w:eastAsia="es-AR"/>
        </w:rPr>
      </w:pPr>
      <w:hyperlink w:anchor="_Toc179069155" w:history="1">
        <w:r w:rsidR="00B62E0E" w:rsidRPr="004541FB">
          <w:rPr>
            <w:rStyle w:val="Hipervnculo"/>
            <w:noProof/>
          </w:rPr>
          <w:t>Invitado</w:t>
        </w:r>
        <w:r w:rsidR="00B62E0E">
          <w:rPr>
            <w:noProof/>
            <w:webHidden/>
          </w:rPr>
          <w:tab/>
        </w:r>
        <w:r w:rsidR="00B62E0E">
          <w:rPr>
            <w:noProof/>
            <w:webHidden/>
          </w:rPr>
          <w:fldChar w:fldCharType="begin"/>
        </w:r>
        <w:r w:rsidR="00B62E0E">
          <w:rPr>
            <w:noProof/>
            <w:webHidden/>
          </w:rPr>
          <w:instrText xml:space="preserve"> PAGEREF _Toc179069155 \h </w:instrText>
        </w:r>
        <w:r w:rsidR="00B62E0E">
          <w:rPr>
            <w:noProof/>
            <w:webHidden/>
          </w:rPr>
        </w:r>
        <w:r w:rsidR="00B62E0E">
          <w:rPr>
            <w:noProof/>
            <w:webHidden/>
          </w:rPr>
          <w:fldChar w:fldCharType="separate"/>
        </w:r>
        <w:r w:rsidR="00B62E0E">
          <w:rPr>
            <w:noProof/>
            <w:webHidden/>
          </w:rPr>
          <w:t>7</w:t>
        </w:r>
        <w:r w:rsidR="00B62E0E">
          <w:rPr>
            <w:noProof/>
            <w:webHidden/>
          </w:rPr>
          <w:fldChar w:fldCharType="end"/>
        </w:r>
      </w:hyperlink>
    </w:p>
    <w:p w14:paraId="71D9E70F" w14:textId="08A07AB8" w:rsidR="00B62E0E" w:rsidRDefault="009147B0">
      <w:pPr>
        <w:pStyle w:val="TDC1"/>
        <w:rPr>
          <w:rFonts w:asciiTheme="minorHAnsi" w:eastAsiaTheme="minorEastAsia" w:hAnsiTheme="minorHAnsi" w:cstheme="minorBidi"/>
          <w:b w:val="0"/>
          <w:bCs w:val="0"/>
          <w:noProof/>
          <w:sz w:val="22"/>
          <w:szCs w:val="22"/>
          <w:lang w:val="es-AR" w:eastAsia="es-AR"/>
        </w:rPr>
      </w:pPr>
      <w:hyperlink w:anchor="_Toc179069156" w:history="1">
        <w:r w:rsidR="00B62E0E" w:rsidRPr="004541FB">
          <w:rPr>
            <w:rStyle w:val="Hipervnculo"/>
            <w:noProof/>
          </w:rPr>
          <w:t>Casos de Uso</w:t>
        </w:r>
        <w:r w:rsidR="00B62E0E">
          <w:rPr>
            <w:noProof/>
            <w:webHidden/>
          </w:rPr>
          <w:tab/>
        </w:r>
        <w:r w:rsidR="00B62E0E">
          <w:rPr>
            <w:noProof/>
            <w:webHidden/>
          </w:rPr>
          <w:fldChar w:fldCharType="begin"/>
        </w:r>
        <w:r w:rsidR="00B62E0E">
          <w:rPr>
            <w:noProof/>
            <w:webHidden/>
          </w:rPr>
          <w:instrText xml:space="preserve"> PAGEREF _Toc179069156 \h </w:instrText>
        </w:r>
        <w:r w:rsidR="00B62E0E">
          <w:rPr>
            <w:noProof/>
            <w:webHidden/>
          </w:rPr>
        </w:r>
        <w:r w:rsidR="00B62E0E">
          <w:rPr>
            <w:noProof/>
            <w:webHidden/>
          </w:rPr>
          <w:fldChar w:fldCharType="separate"/>
        </w:r>
        <w:r w:rsidR="00B62E0E">
          <w:rPr>
            <w:noProof/>
            <w:webHidden/>
          </w:rPr>
          <w:t>8</w:t>
        </w:r>
        <w:r w:rsidR="00B62E0E">
          <w:rPr>
            <w:noProof/>
            <w:webHidden/>
          </w:rPr>
          <w:fldChar w:fldCharType="end"/>
        </w:r>
      </w:hyperlink>
    </w:p>
    <w:p w14:paraId="4F820C28" w14:textId="60E80902" w:rsidR="00B62E0E" w:rsidRDefault="009147B0">
      <w:pPr>
        <w:pStyle w:val="TDC1"/>
        <w:rPr>
          <w:rFonts w:asciiTheme="minorHAnsi" w:eastAsiaTheme="minorEastAsia" w:hAnsiTheme="minorHAnsi" w:cstheme="minorBidi"/>
          <w:b w:val="0"/>
          <w:bCs w:val="0"/>
          <w:noProof/>
          <w:sz w:val="22"/>
          <w:szCs w:val="22"/>
          <w:lang w:val="es-AR" w:eastAsia="es-AR"/>
        </w:rPr>
      </w:pPr>
      <w:hyperlink w:anchor="_Toc179069157" w:history="1">
        <w:r w:rsidR="00B62E0E" w:rsidRPr="004541FB">
          <w:rPr>
            <w:rStyle w:val="Hipervnculo"/>
            <w:noProof/>
          </w:rPr>
          <w:t>Diagramas Asociados</w:t>
        </w:r>
        <w:r w:rsidR="00B62E0E">
          <w:rPr>
            <w:noProof/>
            <w:webHidden/>
          </w:rPr>
          <w:tab/>
        </w:r>
        <w:r w:rsidR="00B62E0E">
          <w:rPr>
            <w:noProof/>
            <w:webHidden/>
          </w:rPr>
          <w:fldChar w:fldCharType="begin"/>
        </w:r>
        <w:r w:rsidR="00B62E0E">
          <w:rPr>
            <w:noProof/>
            <w:webHidden/>
          </w:rPr>
          <w:instrText xml:space="preserve"> PAGEREF _Toc179069157 \h </w:instrText>
        </w:r>
        <w:r w:rsidR="00B62E0E">
          <w:rPr>
            <w:noProof/>
            <w:webHidden/>
          </w:rPr>
        </w:r>
        <w:r w:rsidR="00B62E0E">
          <w:rPr>
            <w:noProof/>
            <w:webHidden/>
          </w:rPr>
          <w:fldChar w:fldCharType="separate"/>
        </w:r>
        <w:r w:rsidR="00B62E0E">
          <w:rPr>
            <w:noProof/>
            <w:webHidden/>
          </w:rPr>
          <w:t>10</w:t>
        </w:r>
        <w:r w:rsidR="00B62E0E">
          <w:rPr>
            <w:noProof/>
            <w:webHidden/>
          </w:rPr>
          <w:fldChar w:fldCharType="end"/>
        </w:r>
      </w:hyperlink>
    </w:p>
    <w:p w14:paraId="4B192EFA" w14:textId="57A474D0" w:rsidR="00B62E0E" w:rsidRDefault="009147B0">
      <w:pPr>
        <w:pStyle w:val="TDC2"/>
        <w:rPr>
          <w:rFonts w:asciiTheme="minorHAnsi" w:eastAsiaTheme="minorEastAsia" w:hAnsiTheme="minorHAnsi" w:cstheme="minorBidi"/>
          <w:i w:val="0"/>
          <w:iCs w:val="0"/>
          <w:noProof/>
          <w:sz w:val="22"/>
          <w:szCs w:val="22"/>
          <w:lang w:val="es-AR" w:eastAsia="es-AR"/>
        </w:rPr>
      </w:pPr>
      <w:hyperlink w:anchor="_Toc179069158" w:history="1">
        <w:r w:rsidR="00B62E0E" w:rsidRPr="004541FB">
          <w:rPr>
            <w:rStyle w:val="Hipervnculo"/>
            <w:noProof/>
          </w:rPr>
          <w:t>Diagrama de casos de uso</w:t>
        </w:r>
        <w:r w:rsidR="00B62E0E">
          <w:rPr>
            <w:noProof/>
            <w:webHidden/>
          </w:rPr>
          <w:tab/>
        </w:r>
        <w:r w:rsidR="00B62E0E">
          <w:rPr>
            <w:noProof/>
            <w:webHidden/>
          </w:rPr>
          <w:fldChar w:fldCharType="begin"/>
        </w:r>
        <w:r w:rsidR="00B62E0E">
          <w:rPr>
            <w:noProof/>
            <w:webHidden/>
          </w:rPr>
          <w:instrText xml:space="preserve"> PAGEREF _Toc179069158 \h </w:instrText>
        </w:r>
        <w:r w:rsidR="00B62E0E">
          <w:rPr>
            <w:noProof/>
            <w:webHidden/>
          </w:rPr>
        </w:r>
        <w:r w:rsidR="00B62E0E">
          <w:rPr>
            <w:noProof/>
            <w:webHidden/>
          </w:rPr>
          <w:fldChar w:fldCharType="separate"/>
        </w:r>
        <w:r w:rsidR="00B62E0E">
          <w:rPr>
            <w:noProof/>
            <w:webHidden/>
          </w:rPr>
          <w:t>11</w:t>
        </w:r>
        <w:r w:rsidR="00B62E0E">
          <w:rPr>
            <w:noProof/>
            <w:webHidden/>
          </w:rPr>
          <w:fldChar w:fldCharType="end"/>
        </w:r>
      </w:hyperlink>
    </w:p>
    <w:p w14:paraId="202BFB7F" w14:textId="57155D2A" w:rsidR="00B62E0E" w:rsidRDefault="009147B0">
      <w:pPr>
        <w:pStyle w:val="TDC2"/>
        <w:rPr>
          <w:rFonts w:asciiTheme="minorHAnsi" w:eastAsiaTheme="minorEastAsia" w:hAnsiTheme="minorHAnsi" w:cstheme="minorBidi"/>
          <w:i w:val="0"/>
          <w:iCs w:val="0"/>
          <w:noProof/>
          <w:sz w:val="22"/>
          <w:szCs w:val="22"/>
          <w:lang w:val="es-AR" w:eastAsia="es-AR"/>
        </w:rPr>
      </w:pPr>
      <w:hyperlink w:anchor="_Toc179069159" w:history="1">
        <w:r w:rsidR="00B62E0E" w:rsidRPr="004541FB">
          <w:rPr>
            <w:rStyle w:val="Hipervnculo"/>
            <w:noProof/>
          </w:rPr>
          <w:t>Diagrama de Clases</w:t>
        </w:r>
        <w:r w:rsidR="00B62E0E">
          <w:rPr>
            <w:noProof/>
            <w:webHidden/>
          </w:rPr>
          <w:tab/>
        </w:r>
        <w:r w:rsidR="00B62E0E">
          <w:rPr>
            <w:noProof/>
            <w:webHidden/>
          </w:rPr>
          <w:fldChar w:fldCharType="begin"/>
        </w:r>
        <w:r w:rsidR="00B62E0E">
          <w:rPr>
            <w:noProof/>
            <w:webHidden/>
          </w:rPr>
          <w:instrText xml:space="preserve"> PAGEREF _Toc179069159 \h </w:instrText>
        </w:r>
        <w:r w:rsidR="00B62E0E">
          <w:rPr>
            <w:noProof/>
            <w:webHidden/>
          </w:rPr>
        </w:r>
        <w:r w:rsidR="00B62E0E">
          <w:rPr>
            <w:noProof/>
            <w:webHidden/>
          </w:rPr>
          <w:fldChar w:fldCharType="separate"/>
        </w:r>
        <w:r w:rsidR="00B62E0E">
          <w:rPr>
            <w:noProof/>
            <w:webHidden/>
          </w:rPr>
          <w:t>11</w:t>
        </w:r>
        <w:r w:rsidR="00B62E0E">
          <w:rPr>
            <w:noProof/>
            <w:webHidden/>
          </w:rPr>
          <w:fldChar w:fldCharType="end"/>
        </w:r>
      </w:hyperlink>
    </w:p>
    <w:p w14:paraId="0F318483" w14:textId="132DBDE5" w:rsidR="000F79DF" w:rsidRDefault="00736F6E" w:rsidP="000F79DF">
      <w:pPr>
        <w:tabs>
          <w:tab w:val="left" w:pos="5954"/>
        </w:tabs>
      </w:pPr>
      <w:r>
        <w:fldChar w:fldCharType="end"/>
      </w:r>
    </w:p>
    <w:p w14:paraId="79B54551" w14:textId="77777777" w:rsidR="0040066E" w:rsidRDefault="0040066E" w:rsidP="000F79DF">
      <w:pPr>
        <w:ind w:left="0" w:firstLine="0"/>
      </w:pPr>
    </w:p>
    <w:p w14:paraId="3A312951" w14:textId="77777777" w:rsidR="00A13DBA" w:rsidRDefault="00861B8F" w:rsidP="008F19E0">
      <w:pPr>
        <w:pStyle w:val="PSI-Ttulo"/>
      </w:pPr>
      <w:r>
        <w:br w:type="page"/>
      </w:r>
      <w:r w:rsidR="00347BE9">
        <w:lastRenderedPageBreak/>
        <w:t xml:space="preserve">Modelo de </w:t>
      </w:r>
      <w:r w:rsidR="00347BE9" w:rsidRPr="008F19E0">
        <w:t>Casos</w:t>
      </w:r>
      <w:r w:rsidR="00347BE9">
        <w:t xml:space="preserve"> de Uso</w:t>
      </w:r>
    </w:p>
    <w:p w14:paraId="0B0AC9B1" w14:textId="77777777" w:rsidR="00347BE9" w:rsidRDefault="00347BE9" w:rsidP="00347BE9">
      <w:bookmarkStart w:id="0" w:name="_Toc228266918"/>
      <w:bookmarkStart w:id="1" w:name="_Toc234682910"/>
      <w:bookmarkStart w:id="2" w:name="_Toc12016612"/>
    </w:p>
    <w:p w14:paraId="37E846CB" w14:textId="77777777" w:rsidR="00347BE9" w:rsidRDefault="00347BE9" w:rsidP="008F19E0">
      <w:pPr>
        <w:pStyle w:val="PSI-Ttulo1"/>
      </w:pPr>
      <w:bookmarkStart w:id="3" w:name="_Toc179069148"/>
      <w:r w:rsidRPr="008F19E0">
        <w:t>Requerimientos</w:t>
      </w:r>
      <w:bookmarkEnd w:id="0"/>
      <w:bookmarkEnd w:id="1"/>
      <w:bookmarkEnd w:id="3"/>
    </w:p>
    <w:p w14:paraId="64F0BC20" w14:textId="77777777" w:rsidR="00347BE9" w:rsidRPr="001672EA" w:rsidRDefault="00347BE9" w:rsidP="00347BE9">
      <w:pPr>
        <w:pStyle w:val="MNormal"/>
      </w:pPr>
    </w:p>
    <w:p w14:paraId="026E046D" w14:textId="77777777" w:rsidR="00347BE9" w:rsidRDefault="00347BE9" w:rsidP="008F19E0">
      <w:pPr>
        <w:pStyle w:val="PSI-Ttulo2"/>
      </w:pPr>
      <w:bookmarkStart w:id="4" w:name="_Toc228266919"/>
      <w:bookmarkStart w:id="5" w:name="_Toc234682911"/>
      <w:bookmarkStart w:id="6" w:name="_Toc179069149"/>
      <w:r w:rsidRPr="008F19E0">
        <w:t>Requerimientos</w:t>
      </w:r>
      <w:r>
        <w:t xml:space="preserve"> Funcionales</w:t>
      </w:r>
      <w:bookmarkEnd w:id="4"/>
      <w:bookmarkEnd w:id="5"/>
      <w:bookmarkEnd w:id="6"/>
    </w:p>
    <w:p w14:paraId="53236CC7" w14:textId="77777777" w:rsidR="006B2863" w:rsidRPr="00F50824" w:rsidRDefault="006B2863" w:rsidP="006B2863">
      <w:pPr>
        <w:pStyle w:val="PSI-Normal"/>
      </w:pPr>
      <w:r w:rsidRPr="00F50824">
        <w:t xml:space="preserve">Los requerimientos funcionales del sistema describen la funcionalidad o los servicios que se espera que éste provea. En este apartado se describe lo que el sistema </w:t>
      </w:r>
      <w:proofErr w:type="spellStart"/>
      <w:r w:rsidRPr="00F50824">
        <w:t>Testify</w:t>
      </w:r>
      <w:proofErr w:type="spellEnd"/>
      <w:r w:rsidRPr="00F50824">
        <w:t xml:space="preserve"> tendrá que hacer, los factores que afectan al producto y satisfacen los requerimientos.</w:t>
      </w:r>
    </w:p>
    <w:p w14:paraId="1110EDD4" w14:textId="646F6AA2" w:rsidR="006B2863" w:rsidRDefault="006B2863" w:rsidP="006B2863">
      <w:pPr>
        <w:pStyle w:val="PSI-Normal"/>
      </w:pPr>
      <w:r w:rsidRPr="00F50824">
        <w:t>A continuación, se narran los requerimientos funcionales detectados y luego se detallan en tablas individuales para cada uno:</w:t>
      </w:r>
    </w:p>
    <w:p w14:paraId="215AAE88" w14:textId="77777777" w:rsidR="006B2863" w:rsidRPr="00F50824" w:rsidRDefault="006B2863" w:rsidP="006B2863">
      <w:pPr>
        <w:pStyle w:val="PSI-Normal"/>
      </w:pPr>
    </w:p>
    <w:p w14:paraId="5180A832" w14:textId="71828C06" w:rsidR="006B2863" w:rsidRPr="00F50824" w:rsidRDefault="006B2863" w:rsidP="006B2863">
      <w:pPr>
        <w:pStyle w:val="PSI-Normal"/>
      </w:pPr>
      <w:r w:rsidRPr="00F50824">
        <w:t xml:space="preserve">RF01: El sistema debe permitir el alta, modificación y aprobado de los </w:t>
      </w:r>
      <w:r w:rsidR="00D659C0">
        <w:t>escenarios</w:t>
      </w:r>
      <w:r w:rsidRPr="00F50824">
        <w:t>.</w:t>
      </w:r>
    </w:p>
    <w:p w14:paraId="30EC189F" w14:textId="77777777" w:rsidR="000D486F" w:rsidRDefault="006B2863" w:rsidP="006B2863">
      <w:pPr>
        <w:pStyle w:val="PSI-Normal"/>
      </w:pPr>
      <w:r w:rsidRPr="00F50824">
        <w:t>RF02: El sistema debe permitir la creación de múltiples p</w:t>
      </w:r>
      <w:r w:rsidR="000D486F">
        <w:t>royectos para un mismo usuario.</w:t>
      </w:r>
    </w:p>
    <w:p w14:paraId="478A23AD" w14:textId="650E9096" w:rsidR="006B2863" w:rsidRDefault="006B2863" w:rsidP="006B2863">
      <w:pPr>
        <w:pStyle w:val="PSI-Normal"/>
      </w:pPr>
      <w:r w:rsidRPr="00F50824">
        <w:t>RF0</w:t>
      </w:r>
      <w:r w:rsidR="00A16A85">
        <w:t>3</w:t>
      </w:r>
      <w:r w:rsidRPr="00F50824">
        <w:t xml:space="preserve">: </w:t>
      </w:r>
      <w:r w:rsidR="00A16A85">
        <w:t>U</w:t>
      </w:r>
      <w:r w:rsidR="00112FE8">
        <w:t>na iteración puede estar asignada</w:t>
      </w:r>
      <w:r w:rsidR="00A16A85">
        <w:t xml:space="preserve"> a un </w:t>
      </w:r>
      <w:r w:rsidR="00083B40">
        <w:t>escenario</w:t>
      </w:r>
      <w:r w:rsidRPr="00F50824">
        <w:t xml:space="preserve">. </w:t>
      </w:r>
    </w:p>
    <w:p w14:paraId="5D538FBF" w14:textId="192C29AE" w:rsidR="00A16A85" w:rsidRPr="00F50824" w:rsidRDefault="00A16A85" w:rsidP="006B2863">
      <w:pPr>
        <w:pStyle w:val="PSI-Normal"/>
      </w:pPr>
      <w:r w:rsidRPr="00F50824">
        <w:t>RF0</w:t>
      </w:r>
      <w:r w:rsidR="00873992">
        <w:t>4</w:t>
      </w:r>
      <w:r w:rsidRPr="00F50824">
        <w:t xml:space="preserve">: </w:t>
      </w:r>
      <w:r>
        <w:t>U</w:t>
      </w:r>
      <w:r w:rsidRPr="00F50824">
        <w:t xml:space="preserve">n </w:t>
      </w:r>
      <w:r w:rsidR="00083B40">
        <w:t>escenario</w:t>
      </w:r>
      <w:r>
        <w:t xml:space="preserve"> </w:t>
      </w:r>
      <w:r w:rsidR="00112FE8">
        <w:t>puede estar asignado a más de una iteración</w:t>
      </w:r>
      <w:r w:rsidRPr="00F50824">
        <w:t xml:space="preserve">. </w:t>
      </w:r>
    </w:p>
    <w:p w14:paraId="19877081" w14:textId="6FB19889" w:rsidR="006B2863" w:rsidRPr="00F50824" w:rsidRDefault="006B2863" w:rsidP="006B2863">
      <w:pPr>
        <w:pStyle w:val="PSI-Normal"/>
      </w:pPr>
      <w:r w:rsidRPr="00F50824">
        <w:t xml:space="preserve">RF05: Cada </w:t>
      </w:r>
      <w:r w:rsidR="00D659C0">
        <w:t>escenario</w:t>
      </w:r>
      <w:r w:rsidRPr="00F50824">
        <w:t xml:space="preserve"> puede contener uno o más precondiciones.</w:t>
      </w:r>
    </w:p>
    <w:p w14:paraId="7BF3B15E" w14:textId="77777777" w:rsidR="006B2863" w:rsidRPr="00F50824" w:rsidRDefault="006B2863" w:rsidP="006B2863">
      <w:pPr>
        <w:pStyle w:val="PSI-Normal"/>
      </w:pPr>
      <w:r w:rsidRPr="00F50824">
        <w:t>RF06: Las precondi</w:t>
      </w:r>
      <w:bookmarkStart w:id="7" w:name="_GoBack"/>
      <w:bookmarkEnd w:id="7"/>
      <w:r w:rsidRPr="00F50824">
        <w:t>ciones pueden estar activas o desestimadas.</w:t>
      </w:r>
    </w:p>
    <w:p w14:paraId="4EE85F4E" w14:textId="2712B0CA" w:rsidR="006B2863" w:rsidRPr="00F50824" w:rsidRDefault="006B2863" w:rsidP="006B2863">
      <w:pPr>
        <w:pStyle w:val="PSI-Normal"/>
      </w:pPr>
      <w:r w:rsidRPr="00F50824">
        <w:t xml:space="preserve">RF07: Cada </w:t>
      </w:r>
      <w:r w:rsidR="00D659C0">
        <w:t>escenario</w:t>
      </w:r>
      <w:r w:rsidRPr="00F50824">
        <w:t xml:space="preserve"> puede contener uno o más pasos a seguir.</w:t>
      </w:r>
    </w:p>
    <w:p w14:paraId="439D0C6D" w14:textId="67BA84AD" w:rsidR="006B2863" w:rsidRPr="00F50824" w:rsidRDefault="006B2863" w:rsidP="006B2863">
      <w:pPr>
        <w:pStyle w:val="PSI-Normal"/>
      </w:pPr>
      <w:r w:rsidRPr="00F50824">
        <w:t>RF08: L</w:t>
      </w:r>
      <w:r w:rsidR="00A16A85">
        <w:t xml:space="preserve">as pruebas </w:t>
      </w:r>
      <w:r w:rsidRPr="00F50824">
        <w:t>pued</w:t>
      </w:r>
      <w:r w:rsidR="00873992">
        <w:t>en estar activas o desestimadas.</w:t>
      </w:r>
    </w:p>
    <w:p w14:paraId="7AF28A4F" w14:textId="71A6F81C" w:rsidR="006B2863" w:rsidRPr="00F50824" w:rsidRDefault="006B2863" w:rsidP="006B2863">
      <w:pPr>
        <w:pStyle w:val="PSI-Normal"/>
      </w:pPr>
      <w:r w:rsidRPr="00F50824">
        <w:t xml:space="preserve">RF09: Los </w:t>
      </w:r>
      <w:r w:rsidR="00D659C0">
        <w:t>escenarios</w:t>
      </w:r>
      <w:r w:rsidRPr="00F50824">
        <w:t xml:space="preserve"> deberán ser identificados según su tipo: </w:t>
      </w:r>
      <w:r w:rsidR="000D486F">
        <w:t>Funcional, No Funcional, de Validación, Seguridad, Usabilidad, Mantenibilidad, Regresión e Integración.</w:t>
      </w:r>
    </w:p>
    <w:p w14:paraId="45B0FB4D" w14:textId="42A6AF68" w:rsidR="006B2863" w:rsidRPr="00F50824" w:rsidRDefault="006B2863" w:rsidP="006B2863">
      <w:pPr>
        <w:pStyle w:val="PSI-Normal"/>
      </w:pPr>
      <w:r w:rsidRPr="00F50824">
        <w:t>RF10: El sistema contendrá los roles: Administr</w:t>
      </w:r>
      <w:r w:rsidR="00571AF0">
        <w:t xml:space="preserve">ador, Gestor de Prueba, </w:t>
      </w:r>
      <w:proofErr w:type="spellStart"/>
      <w:r w:rsidR="00571AF0">
        <w:t>Tester</w:t>
      </w:r>
      <w:proofErr w:type="spellEnd"/>
      <w:r w:rsidR="00571AF0">
        <w:t xml:space="preserve"> </w:t>
      </w:r>
      <w:r w:rsidRPr="00F50824">
        <w:t>e Invitado.</w:t>
      </w:r>
    </w:p>
    <w:p w14:paraId="31A58387" w14:textId="77777777" w:rsidR="006B2863" w:rsidRPr="00F50824" w:rsidRDefault="006B2863" w:rsidP="006B2863">
      <w:pPr>
        <w:pStyle w:val="PSI-Normal"/>
      </w:pPr>
      <w:r w:rsidRPr="00F50824">
        <w:t>RF11: Los roles serán asignados a los usuarios y por proyecto, a excepción del rol de Administrador.</w:t>
      </w:r>
    </w:p>
    <w:p w14:paraId="35B3A19E" w14:textId="77777777" w:rsidR="006B2863" w:rsidRPr="00F50824" w:rsidRDefault="006B2863" w:rsidP="006B2863">
      <w:pPr>
        <w:pStyle w:val="PSI-Normal"/>
      </w:pPr>
      <w:r w:rsidRPr="00F50824">
        <w:t>RF12: Solo el Rol Administrador podrá crear las cuentas de los usuarios.</w:t>
      </w:r>
    </w:p>
    <w:p w14:paraId="474C007E" w14:textId="77777777" w:rsidR="006B2863" w:rsidRPr="00F50824" w:rsidRDefault="006B2863" w:rsidP="006B2863">
      <w:pPr>
        <w:pStyle w:val="PSI-Normal"/>
      </w:pPr>
      <w:r w:rsidRPr="00F50824">
        <w:t>RF13: El sistema deberá utilizar la API de google para acceder.</w:t>
      </w:r>
    </w:p>
    <w:p w14:paraId="49BBB04C" w14:textId="77777777" w:rsidR="006B2863" w:rsidRPr="00F50824" w:rsidRDefault="006B2863" w:rsidP="006B2863">
      <w:pPr>
        <w:pStyle w:val="PSI-Normal"/>
      </w:pPr>
      <w:r w:rsidRPr="00F50824">
        <w:t>RF14: El gestor de prueba solo podrá visualizar los proyectos asignados a su usuario.</w:t>
      </w:r>
    </w:p>
    <w:p w14:paraId="40673B3C" w14:textId="06A3BA73" w:rsidR="006B2863" w:rsidRPr="00F50824" w:rsidRDefault="006B2863" w:rsidP="006B2863">
      <w:pPr>
        <w:pStyle w:val="PSI-Normal"/>
      </w:pPr>
      <w:r w:rsidRPr="00F50824">
        <w:t xml:space="preserve">RF15: El </w:t>
      </w:r>
      <w:proofErr w:type="spellStart"/>
      <w:r w:rsidRPr="00F50824">
        <w:t>Tester</w:t>
      </w:r>
      <w:proofErr w:type="spellEnd"/>
      <w:r w:rsidRPr="00F50824">
        <w:t xml:space="preserve"> solo podrá visualizar los </w:t>
      </w:r>
      <w:r w:rsidR="00D659C0">
        <w:t>escenarios</w:t>
      </w:r>
      <w:r w:rsidRPr="00F50824">
        <w:t xml:space="preserve"> a los que fue asignado.</w:t>
      </w:r>
    </w:p>
    <w:p w14:paraId="7DCE3F0C" w14:textId="45FE6D60" w:rsidR="006B2863" w:rsidRPr="00F50824" w:rsidRDefault="000D486F" w:rsidP="006B2863">
      <w:pPr>
        <w:pStyle w:val="PSI-Normal"/>
      </w:pPr>
      <w:r>
        <w:t>RF16</w:t>
      </w:r>
      <w:r w:rsidR="006B2863" w:rsidRPr="00F50824">
        <w:t xml:space="preserve">: El </w:t>
      </w:r>
      <w:proofErr w:type="spellStart"/>
      <w:r w:rsidR="006B2863" w:rsidRPr="00F50824">
        <w:t>Tester</w:t>
      </w:r>
      <w:proofErr w:type="spellEnd"/>
      <w:r w:rsidR="006B2863" w:rsidRPr="00F50824">
        <w:t xml:space="preserve"> solo podrá actualizar el resultado de los </w:t>
      </w:r>
      <w:r w:rsidR="00D659C0">
        <w:t>escenarios</w:t>
      </w:r>
      <w:r w:rsidR="006B2863" w:rsidRPr="00F50824">
        <w:t xml:space="preserve"> y/o agregar comentarios.</w:t>
      </w:r>
    </w:p>
    <w:p w14:paraId="2B547A7B" w14:textId="5EF2F88B" w:rsidR="006B2863" w:rsidRPr="00F50824" w:rsidRDefault="006B2863" w:rsidP="006B2863">
      <w:pPr>
        <w:pStyle w:val="PSI-Normal"/>
      </w:pPr>
      <w:r w:rsidRPr="00F50824">
        <w:lastRenderedPageBreak/>
        <w:t>RF1</w:t>
      </w:r>
      <w:r w:rsidR="000D486F">
        <w:t>7</w:t>
      </w:r>
      <w:r w:rsidRPr="00F50824">
        <w:t>: La página principal del sistema debe mostrar los gráficos del proyecto de estado de pruebas y cantidad de pruebas, como su estado Aprobado o Pendiente.</w:t>
      </w:r>
    </w:p>
    <w:p w14:paraId="62EB9354" w14:textId="1F006A55" w:rsidR="006B2863" w:rsidRPr="00F50824" w:rsidRDefault="000D486F" w:rsidP="006B2863">
      <w:pPr>
        <w:pStyle w:val="PSI-Normal"/>
      </w:pPr>
      <w:r>
        <w:t>RF18</w:t>
      </w:r>
      <w:r w:rsidR="006B2863" w:rsidRPr="00F50824">
        <w:t xml:space="preserve">: El sistema debe permitir adjuntar documentos a los </w:t>
      </w:r>
      <w:r w:rsidR="00D659C0">
        <w:t>escenarios</w:t>
      </w:r>
      <w:r w:rsidR="006B2863" w:rsidRPr="00F50824">
        <w:t xml:space="preserve">. </w:t>
      </w:r>
    </w:p>
    <w:p w14:paraId="027FE4C5" w14:textId="098DC58A" w:rsidR="006B2863" w:rsidRPr="00F50824" w:rsidRDefault="000D486F" w:rsidP="006B2863">
      <w:pPr>
        <w:pStyle w:val="PSI-Normal"/>
      </w:pPr>
      <w:r>
        <w:t>RF19</w:t>
      </w:r>
      <w:r w:rsidR="006B2863" w:rsidRPr="00F50824">
        <w:t>: Cada proyecto puede tener configurado una tasa mínima de aprobación, el proyecto será marcado como Aprobado cuando el porcentaje de casos de uso aprobados supere la tasa.</w:t>
      </w:r>
    </w:p>
    <w:p w14:paraId="7F781894" w14:textId="7989D0D1" w:rsidR="006B2863" w:rsidRPr="00F50824" w:rsidRDefault="000D486F" w:rsidP="006B2863">
      <w:pPr>
        <w:pStyle w:val="PSI-Normal"/>
      </w:pPr>
      <w:r>
        <w:t>RF</w:t>
      </w:r>
      <w:r w:rsidR="006B2863" w:rsidRPr="00F50824">
        <w:t>2</w:t>
      </w:r>
      <w:r>
        <w:t>0</w:t>
      </w:r>
      <w:r w:rsidR="006B2863" w:rsidRPr="00F50824">
        <w:t xml:space="preserve">: Los </w:t>
      </w:r>
      <w:r w:rsidR="00D659C0">
        <w:t>escenarios</w:t>
      </w:r>
      <w:r w:rsidR="006B2863" w:rsidRPr="00F50824">
        <w:t xml:space="preserve"> que se tendrán en cuenta para el cálculo de aprobación serán aquellos que fueron asignados a un </w:t>
      </w:r>
      <w:proofErr w:type="spellStart"/>
      <w:r w:rsidR="006B2863" w:rsidRPr="00F50824">
        <w:t>Tester</w:t>
      </w:r>
      <w:proofErr w:type="spellEnd"/>
      <w:r w:rsidR="006B2863" w:rsidRPr="00F50824">
        <w:t>.</w:t>
      </w:r>
    </w:p>
    <w:p w14:paraId="3D53DCC1" w14:textId="6947274E" w:rsidR="006B2863" w:rsidRPr="00F50824" w:rsidRDefault="000D486F" w:rsidP="006B2863">
      <w:pPr>
        <w:pStyle w:val="PSI-Normal"/>
      </w:pPr>
      <w:r>
        <w:t>RF21</w:t>
      </w:r>
      <w:r w:rsidR="006B2863" w:rsidRPr="00F50824">
        <w:t xml:space="preserve">: El sistema permitirá exportar en un documento PDF los </w:t>
      </w:r>
      <w:r w:rsidR="00D659C0">
        <w:t>escenarios</w:t>
      </w:r>
      <w:r w:rsidR="006B2863" w:rsidRPr="00F50824">
        <w:t>, gráficos y resultados.</w:t>
      </w:r>
    </w:p>
    <w:p w14:paraId="5FCBA4A5" w14:textId="77777777" w:rsidR="00347BE9" w:rsidRPr="001672EA" w:rsidRDefault="00347BE9" w:rsidP="00347BE9">
      <w:pPr>
        <w:pStyle w:val="MNormal"/>
      </w:pPr>
    </w:p>
    <w:p w14:paraId="2278453B" w14:textId="77777777" w:rsidR="00347BE9" w:rsidRDefault="00347BE9" w:rsidP="00347BE9">
      <w:pPr>
        <w:pStyle w:val="PSI-Ttulo2"/>
      </w:pPr>
      <w:bookmarkStart w:id="8" w:name="_Toc228266920"/>
      <w:bookmarkStart w:id="9" w:name="_Toc234682912"/>
      <w:bookmarkStart w:id="10" w:name="_Toc179069150"/>
      <w:r>
        <w:t>Requerimientos no Funcionales</w:t>
      </w:r>
      <w:bookmarkEnd w:id="8"/>
      <w:bookmarkEnd w:id="9"/>
      <w:bookmarkEnd w:id="10"/>
    </w:p>
    <w:p w14:paraId="2759A28C" w14:textId="77777777" w:rsidR="006B2863" w:rsidRDefault="006B2863" w:rsidP="006B2863">
      <w:pPr>
        <w:pStyle w:val="MNormal"/>
        <w:rPr>
          <w:rFonts w:ascii="Calibri" w:eastAsia="Calibri" w:hAnsi="Calibri" w:cs="Times New Roman"/>
          <w:color w:val="000000"/>
          <w:sz w:val="22"/>
          <w:szCs w:val="22"/>
          <w:lang w:val="es-AR" w:eastAsia="ar-SA"/>
        </w:rPr>
      </w:pPr>
    </w:p>
    <w:p w14:paraId="1D3CDE52" w14:textId="1021F9E9" w:rsidR="006B2863" w:rsidRPr="006B2863" w:rsidRDefault="006B2863" w:rsidP="006B2863">
      <w:pPr>
        <w:pStyle w:val="PSI-Normal"/>
      </w:pPr>
      <w:r w:rsidRPr="006B2863">
        <w:t xml:space="preserve">En este documento, se abordarán los requerimientos no funcionales del sistema, los cuales son cruciales para definir las características que pueden influir en el desempeño y las limitaciones del producto. Los requerimientos no funcionales se centran en aspectos que van más allá de las funcionalidades básicas del sistema y que impactan su rendimiento general, fiabilidad y usabilidad. En el caso de </w:t>
      </w:r>
      <w:proofErr w:type="spellStart"/>
      <w:r w:rsidRPr="006B2863">
        <w:t>Testify</w:t>
      </w:r>
      <w:proofErr w:type="spellEnd"/>
      <w:r w:rsidRPr="006B2863">
        <w:t>, se identifican los siguientes:</w:t>
      </w:r>
    </w:p>
    <w:p w14:paraId="027D1872" w14:textId="77777777" w:rsidR="006B2863" w:rsidRPr="006B2863" w:rsidRDefault="006B2863" w:rsidP="006B2863">
      <w:pPr>
        <w:pStyle w:val="PSI-Normal"/>
      </w:pPr>
    </w:p>
    <w:p w14:paraId="4329C31C" w14:textId="77777777" w:rsidR="006B2863" w:rsidRPr="006B2863" w:rsidRDefault="006B2863" w:rsidP="006B2863">
      <w:pPr>
        <w:pStyle w:val="PSI-Normal"/>
      </w:pPr>
      <w:r w:rsidRPr="006B2863">
        <w:t>RNF01: El sistema debe pensarse solamente para ser utilizado en computadoras de escritorio o notebooks, no deben considerarse la adaptación a otros dispositivos.</w:t>
      </w:r>
    </w:p>
    <w:p w14:paraId="7BDAFFEF" w14:textId="30FF7304" w:rsidR="00347BE9" w:rsidRDefault="006B2863" w:rsidP="006B2863">
      <w:pPr>
        <w:pStyle w:val="PSI-Normal"/>
      </w:pPr>
      <w:r w:rsidRPr="006B2863">
        <w:t>RNF02: El acceso al sistema debe ser vía Web y online.</w:t>
      </w:r>
    </w:p>
    <w:p w14:paraId="52EC3C9D" w14:textId="77777777" w:rsidR="006B2863" w:rsidRPr="001672EA" w:rsidRDefault="006B2863" w:rsidP="006B2863">
      <w:pPr>
        <w:pStyle w:val="PSI-Normal"/>
      </w:pPr>
    </w:p>
    <w:p w14:paraId="1B996259" w14:textId="77777777" w:rsidR="00347BE9" w:rsidRDefault="00347BE9" w:rsidP="00347BE9">
      <w:pPr>
        <w:pStyle w:val="PSI-Ttulo1"/>
      </w:pPr>
      <w:bookmarkStart w:id="11" w:name="_Toc228266921"/>
      <w:bookmarkStart w:id="12" w:name="_Toc234682913"/>
      <w:bookmarkStart w:id="13" w:name="_Toc179069151"/>
      <w:r>
        <w:t>Actores</w:t>
      </w:r>
      <w:bookmarkEnd w:id="2"/>
      <w:bookmarkEnd w:id="11"/>
      <w:bookmarkEnd w:id="12"/>
      <w:bookmarkEnd w:id="13"/>
    </w:p>
    <w:p w14:paraId="32F1505A" w14:textId="77777777" w:rsidR="00DE1240" w:rsidRDefault="00DE1240" w:rsidP="00DE1240">
      <w:pPr>
        <w:pStyle w:val="MTemaNormal"/>
        <w:ind w:left="0"/>
        <w:jc w:val="both"/>
        <w:rPr>
          <w:rFonts w:ascii="Calibri" w:eastAsia="Calibri" w:hAnsi="Calibri" w:cs="Times New Roman"/>
          <w:sz w:val="22"/>
          <w:szCs w:val="22"/>
          <w:lang w:val="es-AR" w:eastAsia="en-US"/>
        </w:rPr>
      </w:pPr>
    </w:p>
    <w:p w14:paraId="574C130B" w14:textId="2421DB62" w:rsidR="00347BE9" w:rsidRDefault="00DE1240" w:rsidP="00DE1240">
      <w:pPr>
        <w:pStyle w:val="MTemaNormal"/>
        <w:ind w:left="0"/>
        <w:jc w:val="both"/>
        <w:rPr>
          <w:rFonts w:ascii="Calibri" w:eastAsia="Calibri" w:hAnsi="Calibri" w:cs="Times New Roman"/>
          <w:sz w:val="22"/>
          <w:szCs w:val="22"/>
          <w:lang w:val="es-AR" w:eastAsia="en-US"/>
        </w:rPr>
      </w:pPr>
      <w:r w:rsidRPr="00DE1240">
        <w:rPr>
          <w:rFonts w:ascii="Calibri" w:eastAsia="Calibri" w:hAnsi="Calibri" w:cs="Times New Roman"/>
          <w:sz w:val="22"/>
          <w:szCs w:val="22"/>
          <w:lang w:val="es-AR" w:eastAsia="en-US"/>
        </w:rPr>
        <w:t xml:space="preserve">En el sistema </w:t>
      </w:r>
      <w:proofErr w:type="spellStart"/>
      <w:r w:rsidRPr="00DE1240">
        <w:rPr>
          <w:rFonts w:ascii="Calibri" w:eastAsia="Calibri" w:hAnsi="Calibri" w:cs="Times New Roman"/>
          <w:sz w:val="22"/>
          <w:szCs w:val="22"/>
          <w:lang w:val="es-AR" w:eastAsia="en-US"/>
        </w:rPr>
        <w:t>Testify</w:t>
      </w:r>
      <w:proofErr w:type="spellEnd"/>
      <w:r w:rsidRPr="00DE1240">
        <w:rPr>
          <w:rFonts w:ascii="Calibri" w:eastAsia="Calibri" w:hAnsi="Calibri" w:cs="Times New Roman"/>
          <w:sz w:val="22"/>
          <w:szCs w:val="22"/>
          <w:lang w:val="es-AR" w:eastAsia="en-US"/>
        </w:rPr>
        <w:t>, los actores representan los diferentes usuarios y sistemas que interactúan con las funcionalidades del sistema. Cada actor tiene un conjunto de características y relaciones específicas que definen cómo se relacionan con los casos de uso del sistema. A continuación, se describen los actores identificados:</w:t>
      </w:r>
    </w:p>
    <w:p w14:paraId="5BFC0F79" w14:textId="77777777" w:rsidR="00DE1240" w:rsidRPr="00DE1240" w:rsidRDefault="00DE1240" w:rsidP="00DE1240">
      <w:pPr>
        <w:pStyle w:val="MTemaNormal"/>
        <w:ind w:left="0"/>
        <w:jc w:val="both"/>
        <w:rPr>
          <w:rFonts w:ascii="Calibri" w:eastAsia="Calibri" w:hAnsi="Calibri" w:cs="Times New Roman"/>
          <w:sz w:val="22"/>
          <w:szCs w:val="22"/>
          <w:lang w:val="es-AR" w:eastAsia="en-US"/>
        </w:rPr>
      </w:pPr>
    </w:p>
    <w:p w14:paraId="1C8371C7" w14:textId="51FDB4D8" w:rsidR="00347BE9" w:rsidRDefault="00DE1240" w:rsidP="00347BE9">
      <w:pPr>
        <w:pStyle w:val="PSI-Ttulo2"/>
      </w:pPr>
      <w:bookmarkStart w:id="14" w:name="_Toc179069152"/>
      <w:r>
        <w:t>Administrador</w:t>
      </w:r>
      <w:bookmarkEnd w:id="14"/>
    </w:p>
    <w:p w14:paraId="79B09E87"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AE0920" w14:paraId="3693E35B" w14:textId="77777777" w:rsidTr="00AB042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07BEACF0" w14:textId="77777777" w:rsidR="00347BE9" w:rsidRPr="00AE0920" w:rsidRDefault="00347BE9" w:rsidP="00AB0425">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38FD2B76" w14:textId="7B043274" w:rsidR="00347BE9" w:rsidRPr="00AE0920" w:rsidRDefault="00DE1240" w:rsidP="00AB0425">
            <w:pPr>
              <w:rPr>
                <w:sz w:val="24"/>
              </w:rPr>
            </w:pPr>
            <w:r>
              <w:rPr>
                <w:sz w:val="24"/>
              </w:rPr>
              <w:t>Administrador</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63791127" w14:textId="5E0B8DEE" w:rsidR="00347BE9" w:rsidRPr="00AE0920" w:rsidRDefault="00DE1240" w:rsidP="00AB0425">
            <w:r>
              <w:rPr>
                <w:sz w:val="16"/>
              </w:rPr>
              <w:t>A01</w:t>
            </w:r>
          </w:p>
        </w:tc>
      </w:tr>
      <w:tr w:rsidR="00347BE9" w:rsidRPr="00AE0920" w14:paraId="133A5267" w14:textId="77777777" w:rsidTr="00AB0425">
        <w:trPr>
          <w:trHeight w:val="312"/>
        </w:trPr>
        <w:tc>
          <w:tcPr>
            <w:tcW w:w="1686" w:type="dxa"/>
            <w:tcBorders>
              <w:top w:val="single" w:sz="12" w:space="0" w:color="auto"/>
              <w:left w:val="single" w:sz="18" w:space="0" w:color="auto"/>
            </w:tcBorders>
            <w:vAlign w:val="center"/>
          </w:tcPr>
          <w:p w14:paraId="6285D9E5" w14:textId="77777777" w:rsidR="00347BE9" w:rsidRPr="00AE0920" w:rsidRDefault="00347BE9" w:rsidP="00AB0425">
            <w:pPr>
              <w:rPr>
                <w:b/>
              </w:rPr>
            </w:pPr>
            <w:r w:rsidRPr="00AE0920">
              <w:rPr>
                <w:b/>
              </w:rPr>
              <w:t>Descripción</w:t>
            </w:r>
          </w:p>
        </w:tc>
        <w:tc>
          <w:tcPr>
            <w:tcW w:w="6500" w:type="dxa"/>
            <w:gridSpan w:val="3"/>
            <w:tcBorders>
              <w:top w:val="single" w:sz="12" w:space="0" w:color="auto"/>
              <w:right w:val="single" w:sz="18" w:space="0" w:color="auto"/>
            </w:tcBorders>
          </w:tcPr>
          <w:p w14:paraId="44051D1A" w14:textId="61D1A921" w:rsidR="00347BE9" w:rsidRPr="00AE0920" w:rsidRDefault="00DE1240" w:rsidP="00DE1240">
            <w:pPr>
              <w:ind w:left="0" w:firstLine="15"/>
              <w:rPr>
                <w:i/>
              </w:rPr>
            </w:pPr>
            <w:r w:rsidRPr="00DE1240">
              <w:rPr>
                <w:i/>
              </w:rPr>
              <w:t xml:space="preserve">El Administrador tiene acceso completo al sistema y es responsable de gestionar usuarios, roles, permisos y proyectos. Además, puede crear, modificar y eliminar </w:t>
            </w:r>
            <w:r w:rsidR="00D659C0">
              <w:rPr>
                <w:i/>
              </w:rPr>
              <w:t>escenarios</w:t>
            </w:r>
            <w:r w:rsidRPr="00DE1240">
              <w:rPr>
                <w:i/>
              </w:rPr>
              <w:t xml:space="preserve">, </w:t>
            </w:r>
            <w:r w:rsidR="00083B40">
              <w:rPr>
                <w:i/>
              </w:rPr>
              <w:t>escenario</w:t>
            </w:r>
            <w:r w:rsidRPr="00DE1240">
              <w:rPr>
                <w:i/>
              </w:rPr>
              <w:t>s y otras entidades del sistema</w:t>
            </w:r>
          </w:p>
        </w:tc>
      </w:tr>
      <w:tr w:rsidR="00347BE9" w:rsidRPr="00AE0920" w14:paraId="7C32F865" w14:textId="77777777" w:rsidTr="00AB0425">
        <w:trPr>
          <w:trHeight w:val="312"/>
        </w:trPr>
        <w:tc>
          <w:tcPr>
            <w:tcW w:w="1686" w:type="dxa"/>
            <w:tcBorders>
              <w:left w:val="single" w:sz="18" w:space="0" w:color="auto"/>
            </w:tcBorders>
            <w:vAlign w:val="center"/>
          </w:tcPr>
          <w:p w14:paraId="3F77F8BC" w14:textId="77777777" w:rsidR="00347BE9" w:rsidRPr="00AE0920" w:rsidRDefault="00347BE9" w:rsidP="00AB0425">
            <w:pPr>
              <w:rPr>
                <w:b/>
              </w:rPr>
            </w:pPr>
            <w:r w:rsidRPr="00AE0920">
              <w:rPr>
                <w:b/>
              </w:rPr>
              <w:lastRenderedPageBreak/>
              <w:t>Características</w:t>
            </w:r>
          </w:p>
        </w:tc>
        <w:tc>
          <w:tcPr>
            <w:tcW w:w="6500" w:type="dxa"/>
            <w:gridSpan w:val="3"/>
            <w:tcBorders>
              <w:right w:val="single" w:sz="18" w:space="0" w:color="auto"/>
            </w:tcBorders>
          </w:tcPr>
          <w:p w14:paraId="788E0A6D" w14:textId="33998D08" w:rsidR="00347BE9" w:rsidRPr="00AE0920" w:rsidRDefault="00DE1240" w:rsidP="00DE1240">
            <w:pPr>
              <w:ind w:left="0" w:firstLine="15"/>
              <w:rPr>
                <w:i/>
              </w:rPr>
            </w:pPr>
            <w:r w:rsidRPr="00DE1240">
              <w:rPr>
                <w:i/>
              </w:rPr>
              <w:t>Acceso completo a todas las funcionalidades del sistema, incluido el mantenimiento de usuarios y roles.</w:t>
            </w:r>
          </w:p>
        </w:tc>
      </w:tr>
      <w:tr w:rsidR="00347BE9" w:rsidRPr="00AE0920" w14:paraId="776705FC" w14:textId="77777777" w:rsidTr="00AB0425">
        <w:trPr>
          <w:cantSplit/>
          <w:trHeight w:val="312"/>
        </w:trPr>
        <w:tc>
          <w:tcPr>
            <w:tcW w:w="1686" w:type="dxa"/>
            <w:tcBorders>
              <w:left w:val="single" w:sz="18" w:space="0" w:color="auto"/>
            </w:tcBorders>
            <w:vAlign w:val="center"/>
          </w:tcPr>
          <w:p w14:paraId="4A70442F" w14:textId="77777777" w:rsidR="00347BE9" w:rsidRPr="00AE0920" w:rsidRDefault="00347BE9" w:rsidP="00AB0425">
            <w:pPr>
              <w:rPr>
                <w:b/>
              </w:rPr>
            </w:pPr>
            <w:r w:rsidRPr="00AE0920">
              <w:rPr>
                <w:b/>
              </w:rPr>
              <w:t>Relaciones</w:t>
            </w:r>
          </w:p>
        </w:tc>
        <w:tc>
          <w:tcPr>
            <w:tcW w:w="6500" w:type="dxa"/>
            <w:gridSpan w:val="3"/>
            <w:tcBorders>
              <w:right w:val="single" w:sz="18" w:space="0" w:color="auto"/>
            </w:tcBorders>
          </w:tcPr>
          <w:p w14:paraId="4FF4A4E7" w14:textId="3CC4133A" w:rsidR="00347BE9" w:rsidRPr="00AE0920" w:rsidRDefault="00DE1240" w:rsidP="00DE1240">
            <w:pPr>
              <w:ind w:left="0" w:firstLine="15"/>
              <w:rPr>
                <w:i/>
              </w:rPr>
            </w:pPr>
            <w:r w:rsidRPr="00DE1240">
              <w:rPr>
                <w:i/>
              </w:rPr>
              <w:t xml:space="preserve">Se relaciona con los casos de uso de gestión de usuarios, roles, permisos, proyectos </w:t>
            </w:r>
            <w:r w:rsidR="008C22D0" w:rsidRPr="00DE1240">
              <w:rPr>
                <w:i/>
              </w:rPr>
              <w:t>e</w:t>
            </w:r>
            <w:r w:rsidRPr="00DE1240">
              <w:rPr>
                <w:i/>
              </w:rPr>
              <w:t xml:space="preserve"> </w:t>
            </w:r>
            <w:r w:rsidR="00083B40">
              <w:rPr>
                <w:i/>
              </w:rPr>
              <w:t>escenario</w:t>
            </w:r>
            <w:r w:rsidRPr="00DE1240">
              <w:rPr>
                <w:i/>
              </w:rPr>
              <w:t>s.</w:t>
            </w:r>
          </w:p>
        </w:tc>
      </w:tr>
      <w:tr w:rsidR="00347BE9" w:rsidRPr="00AE0920" w14:paraId="7754C6A5" w14:textId="77777777" w:rsidTr="00AB0425">
        <w:trPr>
          <w:trHeight w:val="312"/>
        </w:trPr>
        <w:tc>
          <w:tcPr>
            <w:tcW w:w="1686" w:type="dxa"/>
            <w:tcBorders>
              <w:left w:val="single" w:sz="18" w:space="0" w:color="auto"/>
              <w:bottom w:val="single" w:sz="4" w:space="0" w:color="auto"/>
            </w:tcBorders>
            <w:vAlign w:val="center"/>
          </w:tcPr>
          <w:p w14:paraId="465D8D1B" w14:textId="77777777" w:rsidR="00347BE9" w:rsidRPr="00AE0920" w:rsidRDefault="00347BE9" w:rsidP="00AB0425">
            <w:pPr>
              <w:rPr>
                <w:b/>
              </w:rPr>
            </w:pPr>
            <w:r w:rsidRPr="00AE0920">
              <w:rPr>
                <w:b/>
              </w:rPr>
              <w:t>Referencias</w:t>
            </w:r>
          </w:p>
        </w:tc>
        <w:tc>
          <w:tcPr>
            <w:tcW w:w="6500" w:type="dxa"/>
            <w:gridSpan w:val="3"/>
            <w:tcBorders>
              <w:bottom w:val="single" w:sz="4" w:space="0" w:color="auto"/>
              <w:right w:val="single" w:sz="18" w:space="0" w:color="auto"/>
            </w:tcBorders>
          </w:tcPr>
          <w:p w14:paraId="0DFB28B1" w14:textId="57A048C1" w:rsidR="00347BE9" w:rsidRPr="00AE0920" w:rsidRDefault="00DE1240" w:rsidP="00DE1240">
            <w:pPr>
              <w:ind w:left="0" w:firstLine="15"/>
              <w:rPr>
                <w:i/>
              </w:rPr>
            </w:pPr>
            <w:r w:rsidRPr="00DE1240">
              <w:rPr>
                <w:i/>
              </w:rPr>
              <w:t>Accede a todos los casos de uso del sistema, diagramas de secuencia, etc.</w:t>
            </w:r>
          </w:p>
        </w:tc>
      </w:tr>
    </w:tbl>
    <w:p w14:paraId="0A559890" w14:textId="77777777"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AE0920" w14:paraId="43A0B98A" w14:textId="77777777" w:rsidTr="00AB0425">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0CA8017" w14:textId="77777777" w:rsidR="00347BE9" w:rsidRPr="00AE0920" w:rsidRDefault="00347BE9" w:rsidP="00AB0425">
            <w:pPr>
              <w:rPr>
                <w:sz w:val="24"/>
              </w:rPr>
            </w:pPr>
            <w:r w:rsidRPr="00AE0920">
              <w:rPr>
                <w:sz w:val="24"/>
              </w:rPr>
              <w:t>Comentarios</w:t>
            </w:r>
          </w:p>
        </w:tc>
      </w:tr>
      <w:tr w:rsidR="00347BE9" w:rsidRPr="00AE0920" w14:paraId="36A6CB5B" w14:textId="77777777" w:rsidTr="00AB0425">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7FAAC0B" w14:textId="70C45181" w:rsidR="00347BE9" w:rsidRPr="00AE0920" w:rsidRDefault="00DE1240" w:rsidP="00AB0425">
            <w:pPr>
              <w:jc w:val="both"/>
              <w:rPr>
                <w:i/>
              </w:rPr>
            </w:pPr>
            <w:r w:rsidRPr="00DE1240">
              <w:rPr>
                <w:i/>
              </w:rPr>
              <w:t>Solo el Administrador puede crear cuentas de usuario.</w:t>
            </w:r>
          </w:p>
        </w:tc>
      </w:tr>
    </w:tbl>
    <w:p w14:paraId="6591A6A3" w14:textId="2D5F0863" w:rsidR="00347BE9" w:rsidRDefault="00DE1240" w:rsidP="00347BE9">
      <w:pPr>
        <w:pStyle w:val="PSI-Ttulo2"/>
      </w:pPr>
      <w:bookmarkStart w:id="15" w:name="_Toc179069153"/>
      <w:r>
        <w:t>Gestor de Prueba</w:t>
      </w:r>
      <w:bookmarkEnd w:id="15"/>
    </w:p>
    <w:p w14:paraId="1FB2A398" w14:textId="77777777" w:rsidR="00347BE9" w:rsidRDefault="00347BE9" w:rsidP="00347BE9">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347BE9" w:rsidRPr="00AE0920" w14:paraId="59BBD6B6" w14:textId="77777777" w:rsidTr="00AB0425">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233AB2AC" w14:textId="77777777" w:rsidR="00347BE9" w:rsidRPr="00AE0920" w:rsidRDefault="00347BE9" w:rsidP="00AB0425">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1DE529A8" w14:textId="305C0884" w:rsidR="00347BE9" w:rsidRPr="00AE0920" w:rsidRDefault="00DE1240" w:rsidP="00AB0425">
            <w:pPr>
              <w:rPr>
                <w:sz w:val="24"/>
              </w:rPr>
            </w:pPr>
            <w:r>
              <w:rPr>
                <w:sz w:val="24"/>
              </w:rPr>
              <w:t>Gestor de Prueba</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7B7BDC35" w14:textId="2C6C1B8C" w:rsidR="00347BE9" w:rsidRPr="00AE0920" w:rsidRDefault="00DE1240" w:rsidP="00AB0425">
            <w:r>
              <w:rPr>
                <w:sz w:val="16"/>
              </w:rPr>
              <w:t>A02</w:t>
            </w:r>
          </w:p>
        </w:tc>
      </w:tr>
      <w:tr w:rsidR="00347BE9" w:rsidRPr="00AE0920" w14:paraId="24BD2E87" w14:textId="77777777" w:rsidTr="00AB0425">
        <w:trPr>
          <w:trHeight w:val="312"/>
        </w:trPr>
        <w:tc>
          <w:tcPr>
            <w:tcW w:w="1686" w:type="dxa"/>
            <w:tcBorders>
              <w:top w:val="single" w:sz="12" w:space="0" w:color="auto"/>
              <w:left w:val="single" w:sz="18" w:space="0" w:color="auto"/>
            </w:tcBorders>
            <w:vAlign w:val="center"/>
          </w:tcPr>
          <w:p w14:paraId="1628EEE5" w14:textId="77777777" w:rsidR="00347BE9" w:rsidRPr="00AE0920" w:rsidRDefault="00347BE9" w:rsidP="00AB0425">
            <w:pPr>
              <w:rPr>
                <w:b/>
              </w:rPr>
            </w:pPr>
            <w:r w:rsidRPr="00AE0920">
              <w:rPr>
                <w:b/>
              </w:rPr>
              <w:t>Descripción</w:t>
            </w:r>
          </w:p>
        </w:tc>
        <w:tc>
          <w:tcPr>
            <w:tcW w:w="6500" w:type="dxa"/>
            <w:gridSpan w:val="3"/>
            <w:tcBorders>
              <w:top w:val="single" w:sz="12" w:space="0" w:color="auto"/>
              <w:right w:val="single" w:sz="18" w:space="0" w:color="auto"/>
            </w:tcBorders>
          </w:tcPr>
          <w:p w14:paraId="3B617473" w14:textId="45A909D9" w:rsidR="00347BE9" w:rsidRPr="00AE0920" w:rsidRDefault="00DE1240" w:rsidP="00DE1240">
            <w:pPr>
              <w:ind w:left="0" w:firstLine="15"/>
              <w:rPr>
                <w:i/>
              </w:rPr>
            </w:pPr>
            <w:r w:rsidRPr="00DE1240">
              <w:rPr>
                <w:i/>
              </w:rPr>
              <w:t xml:space="preserve">El Gestor de Prueba está encargado de administrar los casos de uso asignados a su proyecto, y gestionar el progreso de las pruebas. Tiene permisos para crear y asignar </w:t>
            </w:r>
            <w:r w:rsidR="00D659C0">
              <w:rPr>
                <w:i/>
              </w:rPr>
              <w:t>escenarios</w:t>
            </w:r>
            <w:r w:rsidRPr="00DE1240">
              <w:rPr>
                <w:i/>
              </w:rPr>
              <w:t xml:space="preserve"> a otros usuarios.</w:t>
            </w:r>
          </w:p>
        </w:tc>
      </w:tr>
      <w:tr w:rsidR="00347BE9" w:rsidRPr="00AE0920" w14:paraId="5FFE6DAD" w14:textId="77777777" w:rsidTr="00AB0425">
        <w:trPr>
          <w:trHeight w:val="312"/>
        </w:trPr>
        <w:tc>
          <w:tcPr>
            <w:tcW w:w="1686" w:type="dxa"/>
            <w:tcBorders>
              <w:left w:val="single" w:sz="18" w:space="0" w:color="auto"/>
            </w:tcBorders>
            <w:vAlign w:val="center"/>
          </w:tcPr>
          <w:p w14:paraId="08AEC737" w14:textId="77777777" w:rsidR="00347BE9" w:rsidRPr="00AE0920" w:rsidRDefault="00347BE9" w:rsidP="00AB0425">
            <w:pPr>
              <w:rPr>
                <w:b/>
              </w:rPr>
            </w:pPr>
            <w:r w:rsidRPr="00AE0920">
              <w:rPr>
                <w:b/>
              </w:rPr>
              <w:t>Características</w:t>
            </w:r>
          </w:p>
        </w:tc>
        <w:tc>
          <w:tcPr>
            <w:tcW w:w="6500" w:type="dxa"/>
            <w:gridSpan w:val="3"/>
            <w:tcBorders>
              <w:right w:val="single" w:sz="18" w:space="0" w:color="auto"/>
            </w:tcBorders>
          </w:tcPr>
          <w:p w14:paraId="341D381D" w14:textId="6B23ACF5" w:rsidR="00347BE9" w:rsidRPr="00AE0920" w:rsidRDefault="00DE1240" w:rsidP="00DE1240">
            <w:pPr>
              <w:ind w:left="0" w:firstLine="15"/>
              <w:rPr>
                <w:i/>
              </w:rPr>
            </w:pPr>
            <w:r w:rsidRPr="00DE1240">
              <w:rPr>
                <w:i/>
              </w:rPr>
              <w:t xml:space="preserve">Acceso limitado a los proyectos y </w:t>
            </w:r>
            <w:r w:rsidR="00D659C0">
              <w:rPr>
                <w:i/>
              </w:rPr>
              <w:t>escenarios</w:t>
            </w:r>
            <w:r w:rsidRPr="00DE1240">
              <w:rPr>
                <w:i/>
              </w:rPr>
              <w:t xml:space="preserve"> asignados a su usuario.</w:t>
            </w:r>
          </w:p>
        </w:tc>
      </w:tr>
      <w:tr w:rsidR="00347BE9" w:rsidRPr="00AE0920" w14:paraId="3034F1D1" w14:textId="77777777" w:rsidTr="00AB0425">
        <w:trPr>
          <w:cantSplit/>
          <w:trHeight w:val="312"/>
        </w:trPr>
        <w:tc>
          <w:tcPr>
            <w:tcW w:w="1686" w:type="dxa"/>
            <w:tcBorders>
              <w:left w:val="single" w:sz="18" w:space="0" w:color="auto"/>
            </w:tcBorders>
            <w:vAlign w:val="center"/>
          </w:tcPr>
          <w:p w14:paraId="3EC26814" w14:textId="77777777" w:rsidR="00347BE9" w:rsidRPr="00AE0920" w:rsidRDefault="00347BE9" w:rsidP="00AB0425">
            <w:pPr>
              <w:rPr>
                <w:b/>
              </w:rPr>
            </w:pPr>
            <w:r w:rsidRPr="00AE0920">
              <w:rPr>
                <w:b/>
              </w:rPr>
              <w:t>Relaciones</w:t>
            </w:r>
          </w:p>
        </w:tc>
        <w:tc>
          <w:tcPr>
            <w:tcW w:w="6500" w:type="dxa"/>
            <w:gridSpan w:val="3"/>
            <w:tcBorders>
              <w:right w:val="single" w:sz="18" w:space="0" w:color="auto"/>
            </w:tcBorders>
          </w:tcPr>
          <w:p w14:paraId="431FA620" w14:textId="217B2CF3" w:rsidR="00347BE9" w:rsidRPr="00AE0920" w:rsidRDefault="00DE1240" w:rsidP="00DE1240">
            <w:pPr>
              <w:ind w:left="0" w:firstLine="15"/>
              <w:rPr>
                <w:i/>
              </w:rPr>
            </w:pPr>
            <w:r w:rsidRPr="00DE1240">
              <w:rPr>
                <w:i/>
              </w:rPr>
              <w:t xml:space="preserve">Relación con la gestión de </w:t>
            </w:r>
            <w:r w:rsidR="00D659C0">
              <w:rPr>
                <w:i/>
              </w:rPr>
              <w:t>escenarios</w:t>
            </w:r>
            <w:r w:rsidRPr="00DE1240">
              <w:rPr>
                <w:i/>
              </w:rPr>
              <w:t>, asignación de pruebas y consulta de proyectos.</w:t>
            </w:r>
          </w:p>
        </w:tc>
      </w:tr>
      <w:tr w:rsidR="00347BE9" w:rsidRPr="00AE0920" w14:paraId="1BF1108A" w14:textId="77777777" w:rsidTr="00DE1240">
        <w:trPr>
          <w:trHeight w:val="559"/>
        </w:trPr>
        <w:tc>
          <w:tcPr>
            <w:tcW w:w="1686" w:type="dxa"/>
            <w:tcBorders>
              <w:left w:val="single" w:sz="18" w:space="0" w:color="auto"/>
              <w:bottom w:val="single" w:sz="4" w:space="0" w:color="auto"/>
            </w:tcBorders>
            <w:vAlign w:val="center"/>
          </w:tcPr>
          <w:p w14:paraId="7A2DB0BF" w14:textId="77777777" w:rsidR="00347BE9" w:rsidRPr="00AE0920" w:rsidRDefault="00347BE9" w:rsidP="00AB0425">
            <w:pPr>
              <w:rPr>
                <w:b/>
              </w:rPr>
            </w:pPr>
            <w:r w:rsidRPr="00AE0920">
              <w:rPr>
                <w:b/>
              </w:rPr>
              <w:t>Referencias</w:t>
            </w:r>
          </w:p>
        </w:tc>
        <w:tc>
          <w:tcPr>
            <w:tcW w:w="6500" w:type="dxa"/>
            <w:gridSpan w:val="3"/>
            <w:tcBorders>
              <w:bottom w:val="single" w:sz="4" w:space="0" w:color="auto"/>
              <w:right w:val="single" w:sz="18" w:space="0" w:color="auto"/>
            </w:tcBorders>
          </w:tcPr>
          <w:p w14:paraId="45E276B6" w14:textId="5FCAC5D4" w:rsidR="00347BE9" w:rsidRPr="00AE0920" w:rsidRDefault="00DE1240" w:rsidP="00DE1240">
            <w:pPr>
              <w:ind w:left="0" w:firstLine="15"/>
              <w:rPr>
                <w:i/>
              </w:rPr>
            </w:pPr>
            <w:r w:rsidRPr="00DE1240">
              <w:rPr>
                <w:i/>
              </w:rPr>
              <w:t>Participa en la creación y seguimiento de pruebas.</w:t>
            </w:r>
          </w:p>
        </w:tc>
      </w:tr>
    </w:tbl>
    <w:p w14:paraId="0A14519B" w14:textId="77777777" w:rsidR="00347BE9" w:rsidRDefault="00347BE9" w:rsidP="00347BE9">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347BE9" w:rsidRPr="00AE0920" w14:paraId="27264BAC" w14:textId="77777777" w:rsidTr="00AB0425">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488B681F" w14:textId="77777777" w:rsidR="00347BE9" w:rsidRPr="00AE0920" w:rsidRDefault="00347BE9" w:rsidP="00AB0425">
            <w:pPr>
              <w:rPr>
                <w:sz w:val="24"/>
              </w:rPr>
            </w:pPr>
            <w:r w:rsidRPr="00AE0920">
              <w:rPr>
                <w:sz w:val="24"/>
              </w:rPr>
              <w:t>Comentarios</w:t>
            </w:r>
          </w:p>
        </w:tc>
      </w:tr>
      <w:tr w:rsidR="00347BE9" w:rsidRPr="00AE0920" w14:paraId="2A8DCD9F" w14:textId="77777777" w:rsidTr="00AB0425">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331DA3B" w14:textId="5DE77841" w:rsidR="00347BE9" w:rsidRPr="00AE0920" w:rsidRDefault="00DE1240" w:rsidP="00AB0425">
            <w:pPr>
              <w:jc w:val="both"/>
              <w:rPr>
                <w:i/>
              </w:rPr>
            </w:pPr>
            <w:r w:rsidRPr="00DE1240">
              <w:rPr>
                <w:i/>
              </w:rPr>
              <w:t>Solo puede visualizar y administrar los proyectos y casos de uso asignados.</w:t>
            </w:r>
          </w:p>
        </w:tc>
      </w:tr>
    </w:tbl>
    <w:p w14:paraId="7E0C2F3D" w14:textId="649B2C13" w:rsidR="00DE1240" w:rsidRDefault="00DE1240" w:rsidP="00DE1240">
      <w:pPr>
        <w:pStyle w:val="PSI-Ttulo2"/>
      </w:pPr>
      <w:bookmarkStart w:id="16" w:name="_Toc179069154"/>
      <w:proofErr w:type="spellStart"/>
      <w:r>
        <w:t>Tester</w:t>
      </w:r>
      <w:bookmarkEnd w:id="16"/>
      <w:proofErr w:type="spellEnd"/>
    </w:p>
    <w:p w14:paraId="347D363D"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4A884E17"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42969E66" w14:textId="77777777" w:rsidR="00DE1240" w:rsidRPr="00AE0920" w:rsidRDefault="00DE1240" w:rsidP="002A6351">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27477989" w14:textId="61ECD4B4" w:rsidR="00DE1240" w:rsidRPr="00AE0920" w:rsidRDefault="00DE1240" w:rsidP="002A6351">
            <w:pPr>
              <w:rPr>
                <w:sz w:val="24"/>
              </w:rPr>
            </w:pPr>
            <w:proofErr w:type="spellStart"/>
            <w:r>
              <w:rPr>
                <w:sz w:val="24"/>
              </w:rPr>
              <w:t>Tester</w:t>
            </w:r>
            <w:proofErr w:type="spellEnd"/>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7C0E455F" w14:textId="769E2A05" w:rsidR="00DE1240" w:rsidRPr="00AE0920" w:rsidRDefault="00DE1240" w:rsidP="002A6351">
            <w:r>
              <w:rPr>
                <w:sz w:val="16"/>
              </w:rPr>
              <w:t>A03</w:t>
            </w:r>
          </w:p>
        </w:tc>
      </w:tr>
      <w:tr w:rsidR="00DE1240" w:rsidRPr="00AE0920" w14:paraId="79E0492F" w14:textId="77777777" w:rsidTr="002A6351">
        <w:trPr>
          <w:trHeight w:val="312"/>
        </w:trPr>
        <w:tc>
          <w:tcPr>
            <w:tcW w:w="1686" w:type="dxa"/>
            <w:tcBorders>
              <w:top w:val="single" w:sz="12" w:space="0" w:color="auto"/>
              <w:left w:val="single" w:sz="18" w:space="0" w:color="auto"/>
            </w:tcBorders>
            <w:vAlign w:val="center"/>
          </w:tcPr>
          <w:p w14:paraId="6A289681" w14:textId="77777777" w:rsidR="00DE1240" w:rsidRPr="00AE0920" w:rsidRDefault="00DE1240" w:rsidP="002A6351">
            <w:pPr>
              <w:rPr>
                <w:b/>
              </w:rPr>
            </w:pPr>
            <w:r w:rsidRPr="00AE0920">
              <w:rPr>
                <w:b/>
              </w:rPr>
              <w:t>Descripción</w:t>
            </w:r>
          </w:p>
        </w:tc>
        <w:tc>
          <w:tcPr>
            <w:tcW w:w="6500" w:type="dxa"/>
            <w:gridSpan w:val="3"/>
            <w:tcBorders>
              <w:top w:val="single" w:sz="12" w:space="0" w:color="auto"/>
              <w:right w:val="single" w:sz="18" w:space="0" w:color="auto"/>
            </w:tcBorders>
          </w:tcPr>
          <w:p w14:paraId="3222BE03" w14:textId="21CABAC1" w:rsidR="00DE1240" w:rsidRPr="00AE0920" w:rsidRDefault="008B2FF6" w:rsidP="00DE1240">
            <w:pPr>
              <w:ind w:left="0" w:firstLine="15"/>
              <w:rPr>
                <w:i/>
              </w:rPr>
            </w:pPr>
            <w:r w:rsidRPr="008B2FF6">
              <w:rPr>
                <w:i/>
              </w:rPr>
              <w:t xml:space="preserve">El </w:t>
            </w:r>
            <w:proofErr w:type="spellStart"/>
            <w:r w:rsidRPr="008B2FF6">
              <w:rPr>
                <w:i/>
              </w:rPr>
              <w:t>Tester</w:t>
            </w:r>
            <w:proofErr w:type="spellEnd"/>
            <w:r w:rsidRPr="008B2FF6">
              <w:rPr>
                <w:i/>
              </w:rPr>
              <w:t xml:space="preserve"> está encargado de ejecutar pruebas en los casos de uso que se le han asignado y de reportar resultados. Puede agregar comentarios y actualizar el estado de las pruebas.</w:t>
            </w:r>
          </w:p>
        </w:tc>
      </w:tr>
      <w:tr w:rsidR="00DE1240" w:rsidRPr="00AE0920" w14:paraId="4DC20FE3" w14:textId="77777777" w:rsidTr="002A6351">
        <w:trPr>
          <w:trHeight w:val="312"/>
        </w:trPr>
        <w:tc>
          <w:tcPr>
            <w:tcW w:w="1686" w:type="dxa"/>
            <w:tcBorders>
              <w:left w:val="single" w:sz="18" w:space="0" w:color="auto"/>
            </w:tcBorders>
            <w:vAlign w:val="center"/>
          </w:tcPr>
          <w:p w14:paraId="2C6496F2"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29FF99F5" w14:textId="291B6C95" w:rsidR="00DE1240" w:rsidRPr="00AE0920" w:rsidRDefault="008B2FF6" w:rsidP="00DE1240">
            <w:pPr>
              <w:ind w:left="0" w:firstLine="15"/>
              <w:rPr>
                <w:i/>
              </w:rPr>
            </w:pPr>
            <w:r w:rsidRPr="008B2FF6">
              <w:rPr>
                <w:i/>
              </w:rPr>
              <w:t>Puede consultar y actualizar el resultado de las pruebas asignadas a su usuario.</w:t>
            </w:r>
          </w:p>
        </w:tc>
      </w:tr>
      <w:tr w:rsidR="00DE1240" w:rsidRPr="00AE0920" w14:paraId="1338ED69" w14:textId="77777777" w:rsidTr="002A6351">
        <w:trPr>
          <w:cantSplit/>
          <w:trHeight w:val="312"/>
        </w:trPr>
        <w:tc>
          <w:tcPr>
            <w:tcW w:w="1686" w:type="dxa"/>
            <w:tcBorders>
              <w:left w:val="single" w:sz="18" w:space="0" w:color="auto"/>
            </w:tcBorders>
            <w:vAlign w:val="center"/>
          </w:tcPr>
          <w:p w14:paraId="28E86709" w14:textId="77777777" w:rsidR="00DE1240" w:rsidRPr="00AE0920" w:rsidRDefault="00DE1240" w:rsidP="002A6351">
            <w:pPr>
              <w:rPr>
                <w:b/>
              </w:rPr>
            </w:pPr>
            <w:r w:rsidRPr="00AE0920">
              <w:rPr>
                <w:b/>
              </w:rPr>
              <w:lastRenderedPageBreak/>
              <w:t>Relaciones</w:t>
            </w:r>
          </w:p>
        </w:tc>
        <w:tc>
          <w:tcPr>
            <w:tcW w:w="6500" w:type="dxa"/>
            <w:gridSpan w:val="3"/>
            <w:tcBorders>
              <w:right w:val="single" w:sz="18" w:space="0" w:color="auto"/>
            </w:tcBorders>
          </w:tcPr>
          <w:p w14:paraId="76C58980" w14:textId="53C2EFCF" w:rsidR="00DE1240" w:rsidRPr="00AE0920" w:rsidRDefault="008B2FF6" w:rsidP="008B2FF6">
            <w:pPr>
              <w:ind w:left="0" w:firstLine="15"/>
              <w:rPr>
                <w:i/>
              </w:rPr>
            </w:pPr>
            <w:r w:rsidRPr="008B2FF6">
              <w:rPr>
                <w:i/>
              </w:rPr>
              <w:t xml:space="preserve">Relación con los </w:t>
            </w:r>
            <w:r w:rsidR="00D659C0">
              <w:rPr>
                <w:i/>
              </w:rPr>
              <w:t>escenarios</w:t>
            </w:r>
            <w:r w:rsidRPr="008B2FF6">
              <w:rPr>
                <w:i/>
              </w:rPr>
              <w:t xml:space="preserve"> y la actualización de resultados de pruebas.</w:t>
            </w:r>
          </w:p>
        </w:tc>
      </w:tr>
      <w:tr w:rsidR="00DE1240" w:rsidRPr="00AE0920" w14:paraId="5B46B6F9" w14:textId="77777777" w:rsidTr="002A6351">
        <w:trPr>
          <w:trHeight w:val="312"/>
        </w:trPr>
        <w:tc>
          <w:tcPr>
            <w:tcW w:w="1686" w:type="dxa"/>
            <w:tcBorders>
              <w:left w:val="single" w:sz="18" w:space="0" w:color="auto"/>
              <w:bottom w:val="single" w:sz="4" w:space="0" w:color="auto"/>
            </w:tcBorders>
            <w:vAlign w:val="center"/>
          </w:tcPr>
          <w:p w14:paraId="09F89D01"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21ABEA42" w14:textId="0D602822" w:rsidR="00DE1240" w:rsidRPr="00AE0920" w:rsidRDefault="008B2FF6" w:rsidP="00DE1240">
            <w:pPr>
              <w:ind w:left="0" w:firstLine="15"/>
              <w:rPr>
                <w:i/>
              </w:rPr>
            </w:pPr>
            <w:r w:rsidRPr="008B2FF6">
              <w:rPr>
                <w:i/>
              </w:rPr>
              <w:t>Participa en la ejecución de pruebas y en la modificación de resultados.</w:t>
            </w:r>
          </w:p>
        </w:tc>
      </w:tr>
    </w:tbl>
    <w:p w14:paraId="42E655DC"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44804AC1"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1978A5E0" w14:textId="77777777" w:rsidR="00DE1240" w:rsidRPr="00AE0920" w:rsidRDefault="00DE1240" w:rsidP="002A6351">
            <w:pPr>
              <w:rPr>
                <w:sz w:val="24"/>
              </w:rPr>
            </w:pPr>
            <w:r w:rsidRPr="00AE0920">
              <w:rPr>
                <w:sz w:val="24"/>
              </w:rPr>
              <w:t>Comentarios</w:t>
            </w:r>
          </w:p>
        </w:tc>
      </w:tr>
      <w:tr w:rsidR="00DE1240" w:rsidRPr="00AE0920" w14:paraId="64A42E88"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08C0B9CA" w14:textId="41D9DCEE" w:rsidR="00DE1240" w:rsidRPr="00AE0920" w:rsidRDefault="008B2FF6" w:rsidP="002A6351">
            <w:pPr>
              <w:jc w:val="both"/>
              <w:rPr>
                <w:i/>
              </w:rPr>
            </w:pPr>
            <w:r w:rsidRPr="008B2FF6">
              <w:rPr>
                <w:i/>
              </w:rPr>
              <w:t>Solo tiene acceso a los casos de uso que le han sido asignados.</w:t>
            </w:r>
          </w:p>
        </w:tc>
      </w:tr>
    </w:tbl>
    <w:p w14:paraId="099A016F" w14:textId="77777777" w:rsidR="00DE1240" w:rsidRDefault="00DE1240" w:rsidP="00DE1240">
      <w:pPr>
        <w:jc w:val="both"/>
      </w:pPr>
    </w:p>
    <w:p w14:paraId="7B4A9977" w14:textId="1263CE6E" w:rsidR="00DE1240" w:rsidRDefault="008B2FF6" w:rsidP="00DE1240">
      <w:pPr>
        <w:pStyle w:val="PSI-Ttulo2"/>
      </w:pPr>
      <w:bookmarkStart w:id="17" w:name="_Toc179069155"/>
      <w:r>
        <w:t>Invitado</w:t>
      </w:r>
      <w:bookmarkEnd w:id="17"/>
    </w:p>
    <w:p w14:paraId="77EE6C27" w14:textId="77777777" w:rsidR="00DE1240" w:rsidRDefault="00DE1240" w:rsidP="00DE1240">
      <w:pPr>
        <w:pStyle w:val="MTemaNormal"/>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86"/>
        <w:gridCol w:w="395"/>
        <w:gridCol w:w="4563"/>
        <w:gridCol w:w="1542"/>
      </w:tblGrid>
      <w:tr w:rsidR="00DE1240" w:rsidRPr="00AE0920" w14:paraId="717E401A" w14:textId="77777777" w:rsidTr="002A6351">
        <w:trPr>
          <w:trHeight w:val="283"/>
        </w:trPr>
        <w:tc>
          <w:tcPr>
            <w:tcW w:w="2081" w:type="dxa"/>
            <w:gridSpan w:val="2"/>
            <w:tcBorders>
              <w:top w:val="single" w:sz="18" w:space="0" w:color="auto"/>
              <w:left w:val="single" w:sz="18" w:space="0" w:color="auto"/>
              <w:bottom w:val="single" w:sz="12" w:space="0" w:color="auto"/>
              <w:right w:val="single" w:sz="18" w:space="0" w:color="auto"/>
            </w:tcBorders>
            <w:vAlign w:val="bottom"/>
          </w:tcPr>
          <w:p w14:paraId="10B8132D" w14:textId="77777777" w:rsidR="00DE1240" w:rsidRPr="00AE0920" w:rsidRDefault="00DE1240" w:rsidP="002A6351">
            <w:pPr>
              <w:rPr>
                <w:sz w:val="24"/>
              </w:rPr>
            </w:pPr>
            <w:r w:rsidRPr="00AE0920">
              <w:rPr>
                <w:sz w:val="24"/>
              </w:rPr>
              <w:t xml:space="preserve">Actor </w:t>
            </w:r>
          </w:p>
        </w:tc>
        <w:tc>
          <w:tcPr>
            <w:tcW w:w="4563" w:type="dxa"/>
            <w:tcBorders>
              <w:top w:val="single" w:sz="18" w:space="0" w:color="auto"/>
              <w:bottom w:val="single" w:sz="12" w:space="0" w:color="auto"/>
              <w:right w:val="single" w:sz="18" w:space="0" w:color="auto"/>
            </w:tcBorders>
            <w:vAlign w:val="bottom"/>
          </w:tcPr>
          <w:p w14:paraId="00C45455" w14:textId="76269BD4" w:rsidR="00DE1240" w:rsidRPr="00AE0920" w:rsidRDefault="008B2FF6" w:rsidP="002A6351">
            <w:pPr>
              <w:rPr>
                <w:sz w:val="24"/>
              </w:rPr>
            </w:pPr>
            <w:r>
              <w:rPr>
                <w:sz w:val="24"/>
              </w:rPr>
              <w:t>Invitado</w:t>
            </w:r>
          </w:p>
        </w:tc>
        <w:tc>
          <w:tcPr>
            <w:tcW w:w="1542" w:type="dxa"/>
            <w:tcBorders>
              <w:top w:val="single" w:sz="18" w:space="0" w:color="auto"/>
              <w:left w:val="nil"/>
              <w:bottom w:val="single" w:sz="12" w:space="0" w:color="auto"/>
              <w:right w:val="single" w:sz="18" w:space="0" w:color="auto"/>
            </w:tcBorders>
            <w:shd w:val="pct10" w:color="000000" w:fill="FFFFFF"/>
            <w:vAlign w:val="bottom"/>
          </w:tcPr>
          <w:p w14:paraId="06E3F016" w14:textId="018180CC" w:rsidR="00DE1240" w:rsidRPr="00AE0920" w:rsidRDefault="008B2FF6" w:rsidP="002A6351">
            <w:r>
              <w:rPr>
                <w:sz w:val="16"/>
              </w:rPr>
              <w:t>A05</w:t>
            </w:r>
          </w:p>
        </w:tc>
      </w:tr>
      <w:tr w:rsidR="00DE1240" w:rsidRPr="00AE0920" w14:paraId="5E09641C" w14:textId="77777777" w:rsidTr="002A6351">
        <w:trPr>
          <w:trHeight w:val="312"/>
        </w:trPr>
        <w:tc>
          <w:tcPr>
            <w:tcW w:w="1686" w:type="dxa"/>
            <w:tcBorders>
              <w:top w:val="single" w:sz="12" w:space="0" w:color="auto"/>
              <w:left w:val="single" w:sz="18" w:space="0" w:color="auto"/>
            </w:tcBorders>
            <w:vAlign w:val="center"/>
          </w:tcPr>
          <w:p w14:paraId="136E0F0F" w14:textId="77777777" w:rsidR="00DE1240" w:rsidRPr="00AE0920" w:rsidRDefault="00DE1240" w:rsidP="002A6351">
            <w:pPr>
              <w:rPr>
                <w:b/>
              </w:rPr>
            </w:pPr>
            <w:r w:rsidRPr="00AE0920">
              <w:rPr>
                <w:b/>
              </w:rPr>
              <w:t>Descripción</w:t>
            </w:r>
          </w:p>
        </w:tc>
        <w:tc>
          <w:tcPr>
            <w:tcW w:w="6500" w:type="dxa"/>
            <w:gridSpan w:val="3"/>
            <w:tcBorders>
              <w:top w:val="single" w:sz="12" w:space="0" w:color="auto"/>
              <w:right w:val="single" w:sz="18" w:space="0" w:color="auto"/>
            </w:tcBorders>
          </w:tcPr>
          <w:p w14:paraId="00447A03" w14:textId="26F7CDA9" w:rsidR="00DE1240" w:rsidRPr="00AE0920" w:rsidRDefault="008B2FF6" w:rsidP="008B2FF6">
            <w:pPr>
              <w:ind w:left="0" w:firstLine="15"/>
              <w:rPr>
                <w:i/>
              </w:rPr>
            </w:pPr>
            <w:r w:rsidRPr="008B2FF6">
              <w:rPr>
                <w:i/>
              </w:rPr>
              <w:t>El Invitado tiene acceso limitado al sistema, solo puede consultar información básica de los proyectos y los casos de uso sin poder realizar modificaciones.</w:t>
            </w:r>
          </w:p>
        </w:tc>
      </w:tr>
      <w:tr w:rsidR="00DE1240" w:rsidRPr="00AE0920" w14:paraId="3BD73E3F" w14:textId="77777777" w:rsidTr="002A6351">
        <w:trPr>
          <w:trHeight w:val="312"/>
        </w:trPr>
        <w:tc>
          <w:tcPr>
            <w:tcW w:w="1686" w:type="dxa"/>
            <w:tcBorders>
              <w:left w:val="single" w:sz="18" w:space="0" w:color="auto"/>
            </w:tcBorders>
            <w:vAlign w:val="center"/>
          </w:tcPr>
          <w:p w14:paraId="295267A8" w14:textId="77777777" w:rsidR="00DE1240" w:rsidRPr="00AE0920" w:rsidRDefault="00DE1240" w:rsidP="002A6351">
            <w:pPr>
              <w:rPr>
                <w:b/>
              </w:rPr>
            </w:pPr>
            <w:r w:rsidRPr="00AE0920">
              <w:rPr>
                <w:b/>
              </w:rPr>
              <w:t>Características</w:t>
            </w:r>
          </w:p>
        </w:tc>
        <w:tc>
          <w:tcPr>
            <w:tcW w:w="6500" w:type="dxa"/>
            <w:gridSpan w:val="3"/>
            <w:tcBorders>
              <w:right w:val="single" w:sz="18" w:space="0" w:color="auto"/>
            </w:tcBorders>
          </w:tcPr>
          <w:p w14:paraId="595F65F5" w14:textId="3C78710E" w:rsidR="00DE1240" w:rsidRPr="00AE0920" w:rsidRDefault="008B2FF6" w:rsidP="008B2FF6">
            <w:pPr>
              <w:ind w:left="0" w:firstLine="15"/>
              <w:rPr>
                <w:i/>
              </w:rPr>
            </w:pPr>
            <w:r w:rsidRPr="008B2FF6">
              <w:rPr>
                <w:i/>
              </w:rPr>
              <w:t>Solo puede consultar información. No tiene permisos de modificación ni de creación.</w:t>
            </w:r>
          </w:p>
        </w:tc>
      </w:tr>
      <w:tr w:rsidR="00DE1240" w:rsidRPr="00AE0920" w14:paraId="738B3B15" w14:textId="77777777" w:rsidTr="002A6351">
        <w:trPr>
          <w:cantSplit/>
          <w:trHeight w:val="312"/>
        </w:trPr>
        <w:tc>
          <w:tcPr>
            <w:tcW w:w="1686" w:type="dxa"/>
            <w:tcBorders>
              <w:left w:val="single" w:sz="18" w:space="0" w:color="auto"/>
            </w:tcBorders>
            <w:vAlign w:val="center"/>
          </w:tcPr>
          <w:p w14:paraId="4B7BD359" w14:textId="77777777" w:rsidR="00DE1240" w:rsidRPr="00AE0920" w:rsidRDefault="00DE1240" w:rsidP="002A6351">
            <w:pPr>
              <w:rPr>
                <w:b/>
              </w:rPr>
            </w:pPr>
            <w:r w:rsidRPr="00AE0920">
              <w:rPr>
                <w:b/>
              </w:rPr>
              <w:t>Relaciones</w:t>
            </w:r>
          </w:p>
        </w:tc>
        <w:tc>
          <w:tcPr>
            <w:tcW w:w="6500" w:type="dxa"/>
            <w:gridSpan w:val="3"/>
            <w:tcBorders>
              <w:right w:val="single" w:sz="18" w:space="0" w:color="auto"/>
            </w:tcBorders>
          </w:tcPr>
          <w:p w14:paraId="6867DCB7" w14:textId="4F04B53B" w:rsidR="00DE1240" w:rsidRPr="00AE0920" w:rsidRDefault="008B2FF6" w:rsidP="008B2FF6">
            <w:pPr>
              <w:ind w:left="0" w:firstLine="15"/>
              <w:rPr>
                <w:i/>
              </w:rPr>
            </w:pPr>
            <w:r w:rsidRPr="008B2FF6">
              <w:rPr>
                <w:i/>
              </w:rPr>
              <w:t>Relación con la consulta de casos de uso y proyectos.</w:t>
            </w:r>
          </w:p>
        </w:tc>
      </w:tr>
      <w:tr w:rsidR="00DE1240" w:rsidRPr="00AE0920" w14:paraId="2AAECECC" w14:textId="77777777" w:rsidTr="002A6351">
        <w:trPr>
          <w:trHeight w:val="312"/>
        </w:trPr>
        <w:tc>
          <w:tcPr>
            <w:tcW w:w="1686" w:type="dxa"/>
            <w:tcBorders>
              <w:left w:val="single" w:sz="18" w:space="0" w:color="auto"/>
              <w:bottom w:val="single" w:sz="4" w:space="0" w:color="auto"/>
            </w:tcBorders>
            <w:vAlign w:val="center"/>
          </w:tcPr>
          <w:p w14:paraId="3F669655" w14:textId="77777777" w:rsidR="00DE1240" w:rsidRPr="00AE0920" w:rsidRDefault="00DE1240" w:rsidP="002A6351">
            <w:pPr>
              <w:rPr>
                <w:b/>
              </w:rPr>
            </w:pPr>
            <w:r w:rsidRPr="00AE0920">
              <w:rPr>
                <w:b/>
              </w:rPr>
              <w:t>Referencias</w:t>
            </w:r>
          </w:p>
        </w:tc>
        <w:tc>
          <w:tcPr>
            <w:tcW w:w="6500" w:type="dxa"/>
            <w:gridSpan w:val="3"/>
            <w:tcBorders>
              <w:bottom w:val="single" w:sz="4" w:space="0" w:color="auto"/>
              <w:right w:val="single" w:sz="18" w:space="0" w:color="auto"/>
            </w:tcBorders>
          </w:tcPr>
          <w:p w14:paraId="5DA1FE8A" w14:textId="62211BA7" w:rsidR="00DE1240" w:rsidRPr="00AE0920" w:rsidRDefault="008B2FF6" w:rsidP="008B2FF6">
            <w:pPr>
              <w:ind w:left="0" w:firstLine="15"/>
              <w:rPr>
                <w:i/>
              </w:rPr>
            </w:pPr>
            <w:r w:rsidRPr="008B2FF6">
              <w:rPr>
                <w:i/>
              </w:rPr>
              <w:t>Solo participa en la consulta de datos.</w:t>
            </w:r>
          </w:p>
        </w:tc>
      </w:tr>
    </w:tbl>
    <w:p w14:paraId="0F4039B6" w14:textId="77777777" w:rsidR="00DE1240" w:rsidRDefault="00DE1240" w:rsidP="00DE1240">
      <w:pPr>
        <w:rPr>
          <w:sz w:val="24"/>
        </w:rPr>
      </w:pPr>
    </w:p>
    <w:tbl>
      <w:tblPr>
        <w:tblW w:w="8186" w:type="dxa"/>
        <w:tblInd w:w="6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186"/>
      </w:tblGrid>
      <w:tr w:rsidR="00DE1240" w:rsidRPr="00AE0920" w14:paraId="51043BB1" w14:textId="77777777" w:rsidTr="002A6351">
        <w:trPr>
          <w:cantSplit/>
          <w:trHeight w:val="269"/>
        </w:trPr>
        <w:tc>
          <w:tcPr>
            <w:tcW w:w="8186" w:type="dxa"/>
            <w:tcBorders>
              <w:top w:val="single" w:sz="18" w:space="0" w:color="auto"/>
              <w:left w:val="single" w:sz="18" w:space="0" w:color="auto"/>
              <w:bottom w:val="single" w:sz="12" w:space="0" w:color="auto"/>
              <w:right w:val="single" w:sz="18" w:space="0" w:color="auto"/>
            </w:tcBorders>
            <w:shd w:val="pct5" w:color="000000" w:fill="FFFFFF"/>
            <w:vAlign w:val="center"/>
          </w:tcPr>
          <w:p w14:paraId="2DF2A72D" w14:textId="77777777" w:rsidR="00DE1240" w:rsidRPr="00AE0920" w:rsidRDefault="00DE1240" w:rsidP="002A6351">
            <w:pPr>
              <w:rPr>
                <w:sz w:val="24"/>
              </w:rPr>
            </w:pPr>
            <w:r w:rsidRPr="00AE0920">
              <w:rPr>
                <w:sz w:val="24"/>
              </w:rPr>
              <w:t>Comentarios</w:t>
            </w:r>
          </w:p>
        </w:tc>
      </w:tr>
      <w:tr w:rsidR="00DE1240" w:rsidRPr="00AE0920" w14:paraId="1516607F" w14:textId="77777777" w:rsidTr="002A6351">
        <w:trPr>
          <w:cantSplit/>
          <w:trHeight w:val="519"/>
        </w:trPr>
        <w:tc>
          <w:tcPr>
            <w:tcW w:w="8186" w:type="dxa"/>
            <w:tcBorders>
              <w:top w:val="single" w:sz="12" w:space="0" w:color="auto"/>
              <w:left w:val="single" w:sz="18" w:space="0" w:color="auto"/>
              <w:bottom w:val="single" w:sz="18" w:space="0" w:color="auto"/>
              <w:right w:val="single" w:sz="18" w:space="0" w:color="auto"/>
            </w:tcBorders>
          </w:tcPr>
          <w:p w14:paraId="2A72E70B" w14:textId="52F50C59" w:rsidR="00DE1240" w:rsidRPr="00AE0920" w:rsidRDefault="008B2FF6" w:rsidP="002A6351">
            <w:pPr>
              <w:jc w:val="both"/>
              <w:rPr>
                <w:i/>
              </w:rPr>
            </w:pPr>
            <w:r w:rsidRPr="008B2FF6">
              <w:rPr>
                <w:i/>
              </w:rPr>
              <w:t>Tiene acceso limitado a la información del sistema.</w:t>
            </w:r>
          </w:p>
        </w:tc>
      </w:tr>
    </w:tbl>
    <w:p w14:paraId="1680B744" w14:textId="77777777" w:rsidR="00DE1240" w:rsidRDefault="00DE1240" w:rsidP="00DE1240">
      <w:pPr>
        <w:jc w:val="both"/>
      </w:pPr>
    </w:p>
    <w:p w14:paraId="1D160B7B" w14:textId="77777777" w:rsidR="00347BE9" w:rsidRDefault="00347BE9" w:rsidP="00347BE9">
      <w:pPr>
        <w:jc w:val="both"/>
      </w:pPr>
    </w:p>
    <w:p w14:paraId="71C3396F" w14:textId="77777777" w:rsidR="00347BE9" w:rsidRDefault="00347BE9" w:rsidP="00347BE9">
      <w:pPr>
        <w:pStyle w:val="MTemaNormal"/>
      </w:pPr>
    </w:p>
    <w:p w14:paraId="697F49AA" w14:textId="77777777" w:rsidR="00347BE9" w:rsidRDefault="00347BE9" w:rsidP="00347BE9">
      <w:pPr>
        <w:pStyle w:val="PSI-Ttulo1"/>
      </w:pPr>
      <w:bookmarkStart w:id="18" w:name="_Toc12016615"/>
      <w:bookmarkStart w:id="19" w:name="_Toc228266924"/>
      <w:bookmarkStart w:id="20" w:name="_Toc234682916"/>
      <w:bookmarkStart w:id="21" w:name="_Toc179069156"/>
      <w:r>
        <w:t>Casos de Uso</w:t>
      </w:r>
      <w:bookmarkEnd w:id="18"/>
      <w:bookmarkEnd w:id="19"/>
      <w:bookmarkEnd w:id="20"/>
      <w:bookmarkEnd w:id="21"/>
    </w:p>
    <w:p w14:paraId="17ED2692" w14:textId="4D0BF697" w:rsidR="00975966" w:rsidRDefault="00975966" w:rsidP="00975966">
      <w:pPr>
        <w:pStyle w:val="PSI-Normal"/>
      </w:pPr>
      <w:bookmarkStart w:id="22" w:name="_Toc12016616"/>
      <w:bookmarkStart w:id="23" w:name="_Toc228266925"/>
      <w:bookmarkStart w:id="24" w:name="_Toc234682917"/>
      <w:bookmarkStart w:id="25" w:name="_Toc235346532"/>
      <w:r w:rsidRPr="00315036">
        <w:t xml:space="preserve">En este apartado se detallan los Casos de Uso del sistema, los cuales describen las interacciones clave entre los usuarios y el sistema para alcanzar objetivos específicos. Cada </w:t>
      </w:r>
      <w:r w:rsidR="00D659C0">
        <w:t>escenario</w:t>
      </w:r>
      <w:r w:rsidRPr="00315036">
        <w:t xml:space="preserve"> especifica una funcionalidad particular del sistema, describiendo los pasos que un actor, o conjunto de actores, realiza para completar una tarea. Además, se identifican los actores involucrados en cada </w:t>
      </w:r>
      <w:r w:rsidR="00D659C0">
        <w:t>escenario</w:t>
      </w:r>
      <w:r w:rsidRPr="00315036">
        <w:t>, ya sean personas o sistemas externos, que interactúan con la plataforma.</w:t>
      </w:r>
    </w:p>
    <w:p w14:paraId="7FED5F5D" w14:textId="77777777" w:rsidR="00975966" w:rsidRDefault="00975966" w:rsidP="00C63AA4">
      <w:pPr>
        <w:pStyle w:val="PSI-Comentario"/>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05E0FB1C"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bookmarkEnd w:id="22"/>
          <w:bookmarkEnd w:id="23"/>
          <w:bookmarkEnd w:id="24"/>
          <w:bookmarkEnd w:id="25"/>
          <w:p w14:paraId="5070790E" w14:textId="7F92B908"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lastRenderedPageBreak/>
              <w:t xml:space="preserve">CU01 - CRUD </w:t>
            </w:r>
            <w:r w:rsidR="00D659C0">
              <w:rPr>
                <w:rFonts w:eastAsia="Times New Roman" w:cs="Calibri"/>
                <w:b/>
                <w:bCs/>
                <w:color w:val="000000"/>
                <w:lang w:val="es-AR" w:eastAsia="es-AR"/>
              </w:rPr>
              <w:t>Escenarios</w:t>
            </w:r>
          </w:p>
        </w:tc>
      </w:tr>
      <w:tr w:rsidR="00975966" w:rsidRPr="00315036" w14:paraId="396A1F23"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30E1FAA"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E182F7"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 Gestor de Prueba</w:t>
            </w:r>
          </w:p>
        </w:tc>
      </w:tr>
      <w:tr w:rsidR="00975966" w:rsidRPr="00315036" w14:paraId="6A1B65EE"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73960A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3D9F77" w14:textId="0BD66B7A"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Los usuarios pueden crear, modificar, eliminar y consultar </w:t>
            </w:r>
            <w:r w:rsidR="00D659C0">
              <w:rPr>
                <w:rFonts w:eastAsia="Times New Roman" w:cs="Calibri"/>
                <w:color w:val="000000"/>
                <w:lang w:val="es-AR" w:eastAsia="es-AR"/>
              </w:rPr>
              <w:t>escenarios</w:t>
            </w:r>
            <w:r w:rsidRPr="00315036">
              <w:rPr>
                <w:rFonts w:eastAsia="Times New Roman" w:cs="Calibri"/>
                <w:color w:val="000000"/>
                <w:lang w:val="es-AR" w:eastAsia="es-AR"/>
              </w:rPr>
              <w:t xml:space="preserve"> dentro de un proyecto.</w:t>
            </w:r>
          </w:p>
        </w:tc>
      </w:tr>
    </w:tbl>
    <w:p w14:paraId="3822432A"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8495" w:type="dxa"/>
        <w:tblCellMar>
          <w:top w:w="15" w:type="dxa"/>
          <w:left w:w="15" w:type="dxa"/>
          <w:bottom w:w="15" w:type="dxa"/>
          <w:right w:w="15" w:type="dxa"/>
        </w:tblCellMar>
        <w:tblLook w:val="04A0" w:firstRow="1" w:lastRow="0" w:firstColumn="1" w:lastColumn="0" w:noHBand="0" w:noVBand="1"/>
      </w:tblPr>
      <w:tblGrid>
        <w:gridCol w:w="1242"/>
        <w:gridCol w:w="7253"/>
      </w:tblGrid>
      <w:tr w:rsidR="00975966" w:rsidRPr="00315036" w14:paraId="205FC51B" w14:textId="77777777" w:rsidTr="00975966">
        <w:trPr>
          <w:trHeight w:val="420"/>
        </w:trPr>
        <w:tc>
          <w:tcPr>
            <w:tcW w:w="8495"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7764B9" w14:textId="7E381C8F"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CU02 - Consultar </w:t>
            </w:r>
            <w:r w:rsidR="00D659C0">
              <w:rPr>
                <w:rFonts w:eastAsia="Times New Roman" w:cs="Calibri"/>
                <w:b/>
                <w:bCs/>
                <w:color w:val="000000"/>
                <w:lang w:val="es-AR" w:eastAsia="es-AR"/>
              </w:rPr>
              <w:t>Escenarios</w:t>
            </w:r>
          </w:p>
        </w:tc>
      </w:tr>
      <w:tr w:rsidR="00975966" w:rsidRPr="00315036" w14:paraId="0D6832FC"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519639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F70D4" w14:textId="3BBE88F0" w:rsidR="00975966" w:rsidRPr="00315036" w:rsidRDefault="00755D9B" w:rsidP="00755D9B">
            <w:pPr>
              <w:spacing w:before="0" w:line="240" w:lineRule="auto"/>
              <w:ind w:left="0" w:firstLine="0"/>
              <w:rPr>
                <w:rFonts w:ascii="Times New Roman" w:eastAsia="Times New Roman" w:hAnsi="Times New Roman"/>
                <w:sz w:val="24"/>
                <w:szCs w:val="24"/>
                <w:lang w:val="es-AR" w:eastAsia="es-AR"/>
              </w:rPr>
            </w:pPr>
            <w:r>
              <w:rPr>
                <w:rFonts w:eastAsia="Times New Roman" w:cs="Calibri"/>
                <w:color w:val="000000"/>
                <w:lang w:val="es-AR" w:eastAsia="es-AR"/>
              </w:rPr>
              <w:t>Invitado</w:t>
            </w:r>
            <w:r w:rsidR="00975966" w:rsidRPr="00315036">
              <w:rPr>
                <w:rFonts w:eastAsia="Times New Roman" w:cs="Calibri"/>
                <w:color w:val="000000"/>
                <w:lang w:val="es-AR" w:eastAsia="es-AR"/>
              </w:rPr>
              <w:t xml:space="preserve">, </w:t>
            </w:r>
            <w:proofErr w:type="spellStart"/>
            <w:r w:rsidR="00975966" w:rsidRPr="00315036">
              <w:rPr>
                <w:rFonts w:eastAsia="Times New Roman" w:cs="Calibri"/>
                <w:color w:val="000000"/>
                <w:lang w:val="es-AR" w:eastAsia="es-AR"/>
              </w:rPr>
              <w:t>Tester</w:t>
            </w:r>
            <w:proofErr w:type="spellEnd"/>
          </w:p>
        </w:tc>
      </w:tr>
      <w:tr w:rsidR="00975966" w:rsidRPr="00315036" w14:paraId="0E6E5287"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78A95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5467F" w14:textId="7DDEF91F"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Los usuarios pueden visualizar todos los </w:t>
            </w:r>
            <w:r w:rsidR="00D659C0">
              <w:rPr>
                <w:rFonts w:eastAsia="Times New Roman" w:cs="Calibri"/>
                <w:color w:val="000000"/>
                <w:lang w:val="es-AR" w:eastAsia="es-AR"/>
              </w:rPr>
              <w:t>escenarios</w:t>
            </w:r>
            <w:r w:rsidRPr="00315036">
              <w:rPr>
                <w:rFonts w:eastAsia="Times New Roman" w:cs="Calibri"/>
                <w:color w:val="000000"/>
                <w:lang w:val="es-AR" w:eastAsia="es-AR"/>
              </w:rPr>
              <w:t>.</w:t>
            </w:r>
          </w:p>
        </w:tc>
      </w:tr>
    </w:tbl>
    <w:p w14:paraId="3960B719"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6000C260"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E5CFA72" w14:textId="16D005DC"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CU03 - Asignar </w:t>
            </w:r>
            <w:r w:rsidR="00D659C0">
              <w:rPr>
                <w:rFonts w:eastAsia="Times New Roman" w:cs="Calibri"/>
                <w:b/>
                <w:bCs/>
                <w:color w:val="000000"/>
                <w:lang w:val="es-AR" w:eastAsia="es-AR"/>
              </w:rPr>
              <w:t>Escenario</w:t>
            </w:r>
          </w:p>
        </w:tc>
      </w:tr>
      <w:tr w:rsidR="00975966" w:rsidRPr="00315036" w14:paraId="53377CE9"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2DCA5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87A45" w14:textId="6AD351D3" w:rsidR="00975966" w:rsidRPr="00315036" w:rsidRDefault="00975966" w:rsidP="00755D9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w:t>
            </w:r>
            <w:r w:rsidR="00755D9B">
              <w:rPr>
                <w:rFonts w:eastAsia="Times New Roman" w:cs="Calibri"/>
                <w:color w:val="000000"/>
                <w:lang w:val="es-AR" w:eastAsia="es-AR"/>
              </w:rPr>
              <w:t>dministrador, Gestor de Prueba</w:t>
            </w:r>
          </w:p>
        </w:tc>
      </w:tr>
      <w:tr w:rsidR="00975966" w:rsidRPr="00315036" w14:paraId="11E6F9EA"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2BFDA4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685C6" w14:textId="10114E97" w:rsidR="00975966" w:rsidRPr="00315036" w:rsidRDefault="00975966" w:rsidP="00083B40">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w:t>
            </w:r>
            <w:r w:rsidR="00083B40">
              <w:rPr>
                <w:rFonts w:eastAsia="Times New Roman" w:cs="Calibri"/>
                <w:color w:val="000000"/>
                <w:lang w:val="es-AR" w:eastAsia="es-AR"/>
              </w:rPr>
              <w:t>Gestor de Prueba</w:t>
            </w:r>
            <w:r w:rsidRPr="00315036">
              <w:rPr>
                <w:rFonts w:eastAsia="Times New Roman" w:cs="Calibri"/>
                <w:color w:val="000000"/>
                <w:lang w:val="es-AR" w:eastAsia="es-AR"/>
              </w:rPr>
              <w:t xml:space="preserve"> asigna casos de uso a </w:t>
            </w:r>
            <w:proofErr w:type="spellStart"/>
            <w:r w:rsidRPr="00315036">
              <w:rPr>
                <w:rFonts w:eastAsia="Times New Roman" w:cs="Calibri"/>
                <w:color w:val="000000"/>
                <w:lang w:val="es-AR" w:eastAsia="es-AR"/>
              </w:rPr>
              <w:t>Tester</w:t>
            </w:r>
            <w:proofErr w:type="spellEnd"/>
            <w:r w:rsidRPr="00315036">
              <w:rPr>
                <w:rFonts w:eastAsia="Times New Roman" w:cs="Calibri"/>
                <w:color w:val="000000"/>
                <w:lang w:val="es-AR" w:eastAsia="es-AR"/>
              </w:rPr>
              <w:t xml:space="preserve"> para su evaluación o implementación.</w:t>
            </w:r>
          </w:p>
        </w:tc>
      </w:tr>
    </w:tbl>
    <w:p w14:paraId="650E3895"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52A7448B"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D9D9D45" w14:textId="77777777" w:rsidR="00975966" w:rsidRPr="00315036" w:rsidRDefault="00975966" w:rsidP="00B41971">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CU04 - Adjuntar Documentos</w:t>
            </w:r>
          </w:p>
        </w:tc>
      </w:tr>
      <w:tr w:rsidR="00975966" w:rsidRPr="00315036" w14:paraId="758183D0"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5FD78A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0AE861" w14:textId="5F07FE29" w:rsidR="00975966" w:rsidRPr="00315036" w:rsidRDefault="00755D9B" w:rsidP="00755D9B">
            <w:pPr>
              <w:spacing w:before="0" w:line="240" w:lineRule="auto"/>
              <w:ind w:left="0" w:firstLine="0"/>
              <w:rPr>
                <w:rFonts w:ascii="Times New Roman" w:eastAsia="Times New Roman" w:hAnsi="Times New Roman"/>
                <w:sz w:val="24"/>
                <w:szCs w:val="24"/>
                <w:lang w:val="es-AR" w:eastAsia="es-AR"/>
              </w:rPr>
            </w:pPr>
            <w:r>
              <w:rPr>
                <w:rFonts w:eastAsia="Times New Roman" w:cs="Calibri"/>
                <w:color w:val="000000"/>
                <w:lang w:val="es-AR" w:eastAsia="es-AR"/>
              </w:rPr>
              <w:t xml:space="preserve">Administrador, </w:t>
            </w:r>
            <w:proofErr w:type="spellStart"/>
            <w:r>
              <w:rPr>
                <w:rFonts w:eastAsia="Times New Roman" w:cs="Calibri"/>
                <w:color w:val="000000"/>
                <w:lang w:val="es-AR" w:eastAsia="es-AR"/>
              </w:rPr>
              <w:t>Tester</w:t>
            </w:r>
            <w:proofErr w:type="spellEnd"/>
            <w:r w:rsidR="00975966" w:rsidRPr="00315036">
              <w:rPr>
                <w:rFonts w:eastAsia="Times New Roman" w:cs="Calibri"/>
                <w:color w:val="000000"/>
                <w:lang w:val="es-AR" w:eastAsia="es-AR"/>
              </w:rPr>
              <w:t>, Gestor de Prueba</w:t>
            </w:r>
          </w:p>
        </w:tc>
      </w:tr>
      <w:tr w:rsidR="00975966" w:rsidRPr="00315036" w14:paraId="20AAC87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AAB3B5"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CE505" w14:textId="46624AC5"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subir y adjuntar documentos a los </w:t>
            </w:r>
            <w:r w:rsidR="00D659C0">
              <w:rPr>
                <w:rFonts w:eastAsia="Times New Roman" w:cs="Calibri"/>
                <w:color w:val="000000"/>
                <w:lang w:val="es-AR" w:eastAsia="es-AR"/>
              </w:rPr>
              <w:t>escenarios</w:t>
            </w:r>
            <w:r w:rsidRPr="00315036">
              <w:rPr>
                <w:rFonts w:eastAsia="Times New Roman" w:cs="Calibri"/>
                <w:color w:val="000000"/>
                <w:lang w:val="es-AR" w:eastAsia="es-AR"/>
              </w:rPr>
              <w:t xml:space="preserve"> para respaldar los resultados de las pruebas.</w:t>
            </w:r>
          </w:p>
        </w:tc>
      </w:tr>
    </w:tbl>
    <w:p w14:paraId="52DA0474"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8495" w:type="dxa"/>
        <w:tblCellMar>
          <w:top w:w="15" w:type="dxa"/>
          <w:left w:w="15" w:type="dxa"/>
          <w:bottom w:w="15" w:type="dxa"/>
          <w:right w:w="15" w:type="dxa"/>
        </w:tblCellMar>
        <w:tblLook w:val="04A0" w:firstRow="1" w:lastRow="0" w:firstColumn="1" w:lastColumn="0" w:noHBand="0" w:noVBand="1"/>
      </w:tblPr>
      <w:tblGrid>
        <w:gridCol w:w="1242"/>
        <w:gridCol w:w="7253"/>
      </w:tblGrid>
      <w:tr w:rsidR="00975966" w:rsidRPr="00315036" w14:paraId="70A95B00" w14:textId="77777777" w:rsidTr="00975966">
        <w:trPr>
          <w:trHeight w:val="420"/>
        </w:trPr>
        <w:tc>
          <w:tcPr>
            <w:tcW w:w="8495" w:type="dxa"/>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0E9B3F4" w14:textId="7967EEBE"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CU05 - Comentar </w:t>
            </w:r>
            <w:r w:rsidR="00D659C0">
              <w:rPr>
                <w:rFonts w:eastAsia="Times New Roman" w:cs="Calibri"/>
                <w:b/>
                <w:bCs/>
                <w:color w:val="000000"/>
                <w:lang w:val="es-AR" w:eastAsia="es-AR"/>
              </w:rPr>
              <w:t>Escenario</w:t>
            </w:r>
          </w:p>
        </w:tc>
      </w:tr>
      <w:tr w:rsidR="00975966" w:rsidRPr="00315036" w14:paraId="591D4DEA"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14F42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E75E66" w14:textId="5863EED8" w:rsidR="00975966" w:rsidRPr="00315036" w:rsidRDefault="00975966" w:rsidP="00755D9B">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w:t>
            </w:r>
            <w:r w:rsidR="00755D9B">
              <w:rPr>
                <w:rFonts w:eastAsia="Times New Roman" w:cs="Calibri"/>
                <w:color w:val="000000"/>
                <w:lang w:val="es-AR" w:eastAsia="es-AR"/>
              </w:rPr>
              <w:t>dministrador, Gestor de Prueba</w:t>
            </w:r>
            <w:r w:rsidRPr="00315036">
              <w:rPr>
                <w:rFonts w:eastAsia="Times New Roman" w:cs="Calibri"/>
                <w:color w:val="000000"/>
                <w:lang w:val="es-AR" w:eastAsia="es-AR"/>
              </w:rPr>
              <w:t xml:space="preserve">, </w:t>
            </w:r>
            <w:proofErr w:type="spellStart"/>
            <w:r w:rsidRPr="00315036">
              <w:rPr>
                <w:rFonts w:eastAsia="Times New Roman" w:cs="Calibri"/>
                <w:color w:val="000000"/>
                <w:lang w:val="es-AR" w:eastAsia="es-AR"/>
              </w:rPr>
              <w:t>Tester</w:t>
            </w:r>
            <w:proofErr w:type="spellEnd"/>
          </w:p>
        </w:tc>
      </w:tr>
      <w:tr w:rsidR="00975966" w:rsidRPr="00315036" w14:paraId="226A8DA9" w14:textId="77777777" w:rsidTr="00975966">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442E233"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72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EC905A" w14:textId="4DD07FCC"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agregar comentarios en los </w:t>
            </w:r>
            <w:r w:rsidR="00D659C0">
              <w:rPr>
                <w:rFonts w:eastAsia="Times New Roman" w:cs="Calibri"/>
                <w:color w:val="000000"/>
                <w:lang w:val="es-AR" w:eastAsia="es-AR"/>
              </w:rPr>
              <w:t>escenarios</w:t>
            </w:r>
            <w:r w:rsidRPr="00315036">
              <w:rPr>
                <w:rFonts w:eastAsia="Times New Roman" w:cs="Calibri"/>
                <w:color w:val="000000"/>
                <w:lang w:val="es-AR" w:eastAsia="es-AR"/>
              </w:rPr>
              <w:t xml:space="preserve"> asignados.</w:t>
            </w:r>
          </w:p>
        </w:tc>
      </w:tr>
    </w:tbl>
    <w:p w14:paraId="6CC95260" w14:textId="77777777"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C50810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26A1FBF" w14:textId="340209EF" w:rsidR="00975966" w:rsidRPr="00315036" w:rsidRDefault="00975966" w:rsidP="00975966">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 xml:space="preserve">CU06 - Exportar </w:t>
            </w:r>
            <w:r w:rsidR="00D659C0">
              <w:rPr>
                <w:rFonts w:eastAsia="Times New Roman" w:cs="Calibri"/>
                <w:b/>
                <w:bCs/>
                <w:color w:val="000000"/>
                <w:lang w:val="es-AR" w:eastAsia="es-AR"/>
              </w:rPr>
              <w:t>Escenarios</w:t>
            </w:r>
            <w:r w:rsidRPr="00315036">
              <w:rPr>
                <w:rFonts w:eastAsia="Times New Roman" w:cs="Calibri"/>
                <w:b/>
                <w:bCs/>
                <w:color w:val="000000"/>
                <w:lang w:val="es-AR" w:eastAsia="es-AR"/>
              </w:rPr>
              <w:t xml:space="preserve"> y Resultados</w:t>
            </w:r>
          </w:p>
        </w:tc>
      </w:tr>
      <w:tr w:rsidR="00975966" w:rsidRPr="00315036" w14:paraId="488F30FE"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772F4E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2A79CC"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Gestor de Prueba, Administrador</w:t>
            </w:r>
          </w:p>
        </w:tc>
      </w:tr>
      <w:tr w:rsidR="00975966" w:rsidRPr="00315036" w14:paraId="52387693"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8576EB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3F58A5" w14:textId="3E714AEB" w:rsidR="00975966" w:rsidRPr="00315036" w:rsidRDefault="00975966" w:rsidP="00975966">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 xml:space="preserve">El usuario puede exportar los </w:t>
            </w:r>
            <w:r w:rsidR="00D659C0">
              <w:rPr>
                <w:rFonts w:eastAsia="Times New Roman" w:cs="Calibri"/>
                <w:color w:val="000000"/>
                <w:lang w:val="es-AR" w:eastAsia="es-AR"/>
              </w:rPr>
              <w:t>escenarios</w:t>
            </w:r>
            <w:r w:rsidRPr="00315036">
              <w:rPr>
                <w:rFonts w:eastAsia="Times New Roman" w:cs="Calibri"/>
                <w:color w:val="000000"/>
                <w:lang w:val="es-AR" w:eastAsia="es-AR"/>
              </w:rPr>
              <w:t>, gráficos y resultados del proyecto en un archivo PDF.</w:t>
            </w:r>
          </w:p>
        </w:tc>
      </w:tr>
    </w:tbl>
    <w:p w14:paraId="39D97E74" w14:textId="77777777"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70D6B612"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7D4FC0F" w14:textId="1D7E9DCD" w:rsidR="00873992" w:rsidRPr="00315036" w:rsidRDefault="00873992" w:rsidP="006C19AA">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CU07</w:t>
            </w:r>
            <w:r w:rsidRPr="00315036">
              <w:rPr>
                <w:rFonts w:eastAsia="Times New Roman" w:cs="Calibri"/>
                <w:b/>
                <w:bCs/>
                <w:color w:val="000000"/>
                <w:lang w:val="es-AR" w:eastAsia="es-AR"/>
              </w:rPr>
              <w:t xml:space="preserve"> - Consultar Proyectos</w:t>
            </w:r>
          </w:p>
        </w:tc>
      </w:tr>
      <w:tr w:rsidR="00873992" w:rsidRPr="00315036" w14:paraId="524A334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813BC95"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369DA3"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873992" w:rsidRPr="00315036" w14:paraId="313D6E03"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39E2C6C"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lastRenderedPageBreak/>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1AE7D9"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puede visualizar la información general de todos los proyectos. Al consultar la sección de proyectos, pueden acceder a los detalles relevantes y seleccionar el proyecto que deseen revisar.</w:t>
            </w:r>
          </w:p>
        </w:tc>
      </w:tr>
    </w:tbl>
    <w:p w14:paraId="3F01D881" w14:textId="77777777" w:rsidR="00755D9B" w:rsidRPr="00315036" w:rsidRDefault="00755D9B" w:rsidP="00755D9B">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755D9B" w:rsidRPr="00315036" w14:paraId="3A045426" w14:textId="77777777" w:rsidTr="006D7FEC">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4DBA98D" w14:textId="77777777" w:rsidR="00755D9B" w:rsidRPr="00315036" w:rsidRDefault="00755D9B" w:rsidP="006D7FEC">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CU08</w:t>
            </w:r>
            <w:r w:rsidRPr="00315036">
              <w:rPr>
                <w:rFonts w:eastAsia="Times New Roman" w:cs="Calibri"/>
                <w:b/>
                <w:bCs/>
                <w:color w:val="000000"/>
                <w:lang w:val="es-AR" w:eastAsia="es-AR"/>
              </w:rPr>
              <w:t xml:space="preserve"> - Consultar Proyectos Asignados</w:t>
            </w:r>
          </w:p>
        </w:tc>
      </w:tr>
      <w:tr w:rsidR="00755D9B" w:rsidRPr="00315036" w14:paraId="4419CBAC"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31D0C0C"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404D3"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Gestor de Pruebas</w:t>
            </w:r>
          </w:p>
        </w:tc>
      </w:tr>
      <w:tr w:rsidR="00755D9B" w:rsidRPr="00315036" w14:paraId="1ABA1141"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CA76817"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5115B2"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ve los proyectos que les han sido asignados. Al acceder a la sección de proyectos, los usuarios pueden revisar la información detallada de aquellos proyectos en los que están involucrados.</w:t>
            </w:r>
          </w:p>
        </w:tc>
      </w:tr>
    </w:tbl>
    <w:p w14:paraId="52FFF80C" w14:textId="5E98EA5A" w:rsidR="00755D9B" w:rsidRPr="00315036" w:rsidRDefault="00755D9B"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3FF57169"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86A4568" w14:textId="3171B46E" w:rsidR="00975966" w:rsidRPr="00315036" w:rsidRDefault="00975966" w:rsidP="00755D9B">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CU0</w:t>
            </w:r>
            <w:r w:rsidR="00755D9B">
              <w:rPr>
                <w:rFonts w:eastAsia="Times New Roman" w:cs="Calibri"/>
                <w:b/>
                <w:bCs/>
                <w:color w:val="000000"/>
                <w:lang w:val="es-AR" w:eastAsia="es-AR"/>
              </w:rPr>
              <w:t>9</w:t>
            </w:r>
            <w:r w:rsidRPr="00315036">
              <w:rPr>
                <w:rFonts w:eastAsia="Times New Roman" w:cs="Calibri"/>
                <w:b/>
                <w:bCs/>
                <w:color w:val="000000"/>
                <w:lang w:val="es-AR" w:eastAsia="es-AR"/>
              </w:rPr>
              <w:t xml:space="preserve"> - CRUD Proyectos</w:t>
            </w:r>
          </w:p>
        </w:tc>
      </w:tr>
      <w:tr w:rsidR="00975966" w:rsidRPr="00315036" w14:paraId="3BFE5D8B"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60C9FB0"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F4E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2022FC44"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85781AD"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169E11" w14:textId="3C158574"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la creación, modificación, eliminación y búsqueda de proyectos en el sistema</w:t>
            </w:r>
            <w:r w:rsidR="00755D9B">
              <w:rPr>
                <w:rFonts w:eastAsia="Times New Roman" w:cs="Calibri"/>
                <w:color w:val="000000"/>
                <w:lang w:val="es-AR" w:eastAsia="es-AR"/>
              </w:rPr>
              <w:t>.</w:t>
            </w:r>
          </w:p>
          <w:p w14:paraId="3EBAD24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selecciona el proyecto y establece el porcentaje requerido para marcar el proyecto como satisfactorio.</w:t>
            </w:r>
          </w:p>
        </w:tc>
      </w:tr>
    </w:tbl>
    <w:p w14:paraId="57F87437" w14:textId="0B618B40" w:rsidR="00873992"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1E0823B3"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18F3599" w14:textId="32DE544C" w:rsidR="00873992" w:rsidRPr="00315036" w:rsidRDefault="00755D9B" w:rsidP="006C19AA">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CU10</w:t>
            </w:r>
            <w:r w:rsidR="00873992" w:rsidRPr="00315036">
              <w:rPr>
                <w:rFonts w:eastAsia="Times New Roman" w:cs="Calibri"/>
                <w:b/>
                <w:bCs/>
                <w:color w:val="000000"/>
                <w:lang w:val="es-AR" w:eastAsia="es-AR"/>
              </w:rPr>
              <w:t xml:space="preserve"> - CRUD Permisos</w:t>
            </w:r>
          </w:p>
        </w:tc>
      </w:tr>
      <w:tr w:rsidR="00873992" w:rsidRPr="00315036" w14:paraId="52B6396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94E39E8"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1055BF"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873992" w:rsidRPr="00315036" w14:paraId="5B7715EB"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3C52D63"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B0A4E"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permisos asignados a los diferentes roles dentro del sistema, pudiendo crear, modificar, eliminar y buscar permisos.</w:t>
            </w:r>
          </w:p>
        </w:tc>
      </w:tr>
    </w:tbl>
    <w:p w14:paraId="5D033700" w14:textId="3C5FF05C"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4BDDB7D9"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F61F415" w14:textId="70B8757A" w:rsidR="00873992" w:rsidRPr="00315036" w:rsidRDefault="00755D9B" w:rsidP="006C19AA">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CU11</w:t>
            </w:r>
            <w:r w:rsidR="00873992" w:rsidRPr="00315036">
              <w:rPr>
                <w:rFonts w:eastAsia="Times New Roman" w:cs="Calibri"/>
                <w:b/>
                <w:bCs/>
                <w:color w:val="000000"/>
                <w:lang w:val="es-AR" w:eastAsia="es-AR"/>
              </w:rPr>
              <w:t xml:space="preserve"> - CRUD Usuarios</w:t>
            </w:r>
          </w:p>
        </w:tc>
      </w:tr>
      <w:tr w:rsidR="00873992" w:rsidRPr="00315036" w14:paraId="5634641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3E2E118"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2005B"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873992" w:rsidRPr="00315036" w14:paraId="00202147"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32F0E009"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CF98A7"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usuarios del sistema, pudiendo crear, modificar, buscar y eliminar, y el sistema actualiza la lista de usuarios.</w:t>
            </w:r>
          </w:p>
        </w:tc>
      </w:tr>
    </w:tbl>
    <w:p w14:paraId="21420D4B" w14:textId="77777777" w:rsidR="00755D9B" w:rsidRPr="00315036" w:rsidRDefault="00755D9B" w:rsidP="00755D9B">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755D9B" w:rsidRPr="00315036" w14:paraId="15A4DC39" w14:textId="77777777" w:rsidTr="006D7FEC">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E04B51C" w14:textId="73F3E801" w:rsidR="00755D9B" w:rsidRPr="00315036" w:rsidRDefault="00755D9B" w:rsidP="00D659C0">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CU12</w:t>
            </w:r>
            <w:r w:rsidRPr="00315036">
              <w:rPr>
                <w:rFonts w:eastAsia="Times New Roman" w:cs="Calibri"/>
                <w:b/>
                <w:bCs/>
                <w:color w:val="000000"/>
                <w:lang w:val="es-AR" w:eastAsia="es-AR"/>
              </w:rPr>
              <w:t xml:space="preserve"> - CRUD </w:t>
            </w:r>
            <w:r w:rsidR="00D659C0">
              <w:rPr>
                <w:rFonts w:eastAsia="Times New Roman" w:cs="Calibri"/>
                <w:b/>
                <w:bCs/>
                <w:color w:val="000000"/>
                <w:lang w:val="es-AR" w:eastAsia="es-AR"/>
              </w:rPr>
              <w:t>Iteración</w:t>
            </w:r>
          </w:p>
        </w:tc>
      </w:tr>
      <w:tr w:rsidR="00755D9B" w:rsidRPr="00315036" w14:paraId="1A1901C1"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0A143A8"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D72C6"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755D9B" w:rsidRPr="00315036" w14:paraId="352C6D01" w14:textId="77777777" w:rsidTr="006D7FEC">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4C650B46" w14:textId="77777777" w:rsidR="00755D9B" w:rsidRPr="00315036" w:rsidRDefault="00755D9B" w:rsidP="006D7FEC">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6E652E" w14:textId="62CAF609" w:rsidR="00755D9B" w:rsidRPr="00315036" w:rsidRDefault="00D659C0" w:rsidP="00D659C0">
            <w:pPr>
              <w:spacing w:before="0" w:line="240" w:lineRule="auto"/>
              <w:ind w:left="0" w:firstLine="0"/>
              <w:rPr>
                <w:rFonts w:ascii="Times New Roman" w:eastAsia="Times New Roman" w:hAnsi="Times New Roman"/>
                <w:sz w:val="24"/>
                <w:szCs w:val="24"/>
                <w:lang w:val="es-AR" w:eastAsia="es-AR"/>
              </w:rPr>
            </w:pPr>
            <w:r>
              <w:rPr>
                <w:rFonts w:eastAsia="Times New Roman" w:cs="Calibri"/>
                <w:color w:val="000000"/>
                <w:lang w:val="es-AR" w:eastAsia="es-AR"/>
              </w:rPr>
              <w:t xml:space="preserve">El usuario administra las iteraciones </w:t>
            </w:r>
            <w:r w:rsidR="00755D9B" w:rsidRPr="00315036">
              <w:rPr>
                <w:rFonts w:eastAsia="Times New Roman" w:cs="Calibri"/>
                <w:color w:val="000000"/>
                <w:lang w:val="es-AR" w:eastAsia="es-AR"/>
              </w:rPr>
              <w:t xml:space="preserve">del sistema, pudiendo elegir entre crear, modificar, eliminar y consultar </w:t>
            </w:r>
            <w:r>
              <w:rPr>
                <w:rFonts w:eastAsia="Times New Roman" w:cs="Calibri"/>
                <w:color w:val="000000"/>
                <w:lang w:val="es-AR" w:eastAsia="es-AR"/>
              </w:rPr>
              <w:t>iteraciones</w:t>
            </w:r>
            <w:r w:rsidR="00755D9B" w:rsidRPr="00315036">
              <w:rPr>
                <w:rFonts w:eastAsia="Times New Roman" w:cs="Calibri"/>
                <w:color w:val="000000"/>
                <w:lang w:val="es-AR" w:eastAsia="es-AR"/>
              </w:rPr>
              <w:t>.</w:t>
            </w:r>
          </w:p>
        </w:tc>
      </w:tr>
    </w:tbl>
    <w:p w14:paraId="7851831B" w14:textId="77777777" w:rsidR="00755D9B" w:rsidRPr="00315036" w:rsidRDefault="00755D9B"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47A31978"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7D3DD1B5" w14:textId="32B5AAB1" w:rsidR="00975966" w:rsidRPr="00315036" w:rsidRDefault="00873992" w:rsidP="00755D9B">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w:t>
            </w:r>
            <w:r w:rsidR="00755D9B">
              <w:rPr>
                <w:rFonts w:eastAsia="Times New Roman" w:cs="Calibri"/>
                <w:b/>
                <w:bCs/>
                <w:color w:val="000000"/>
                <w:lang w:val="es-AR" w:eastAsia="es-AR"/>
              </w:rPr>
              <w:t>3</w:t>
            </w:r>
            <w:r w:rsidR="00975966" w:rsidRPr="00315036">
              <w:rPr>
                <w:rFonts w:eastAsia="Times New Roman" w:cs="Calibri"/>
                <w:b/>
                <w:bCs/>
                <w:color w:val="000000"/>
                <w:lang w:val="es-AR" w:eastAsia="es-AR"/>
              </w:rPr>
              <w:t xml:space="preserve"> - CRUD Roles</w:t>
            </w:r>
          </w:p>
        </w:tc>
      </w:tr>
      <w:tr w:rsidR="00975966" w:rsidRPr="00315036" w14:paraId="4BC00A0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714EF3A"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lastRenderedPageBreak/>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A6DB8"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77E53BC7"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214D94B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5033EF"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administra los roles en el sistema, pudiendo elegir entre crear, modificar, eliminar y buscar roles.</w:t>
            </w:r>
          </w:p>
        </w:tc>
      </w:tr>
    </w:tbl>
    <w:p w14:paraId="62896FFE" w14:textId="77777777" w:rsidR="00873992" w:rsidRPr="00315036" w:rsidRDefault="00873992" w:rsidP="00975966">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975966" w:rsidRPr="00315036" w14:paraId="71C62E66" w14:textId="77777777" w:rsidTr="00B41971">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4176D3A" w14:textId="0181FE13" w:rsidR="00975966" w:rsidRPr="00315036" w:rsidRDefault="00755D9B" w:rsidP="00B41971">
            <w:pPr>
              <w:spacing w:before="0" w:line="240" w:lineRule="auto"/>
              <w:ind w:left="0" w:firstLine="0"/>
              <w:jc w:val="center"/>
              <w:rPr>
                <w:rFonts w:ascii="Times New Roman" w:eastAsia="Times New Roman" w:hAnsi="Times New Roman"/>
                <w:sz w:val="24"/>
                <w:szCs w:val="24"/>
                <w:lang w:val="es-AR" w:eastAsia="es-AR"/>
              </w:rPr>
            </w:pPr>
            <w:r>
              <w:rPr>
                <w:rFonts w:eastAsia="Times New Roman" w:cs="Calibri"/>
                <w:b/>
                <w:bCs/>
                <w:color w:val="000000"/>
                <w:lang w:val="es-AR" w:eastAsia="es-AR"/>
              </w:rPr>
              <w:t>CU14</w:t>
            </w:r>
            <w:r w:rsidR="00975966" w:rsidRPr="00315036">
              <w:rPr>
                <w:rFonts w:eastAsia="Times New Roman" w:cs="Calibri"/>
                <w:b/>
                <w:bCs/>
                <w:color w:val="000000"/>
                <w:lang w:val="es-AR" w:eastAsia="es-AR"/>
              </w:rPr>
              <w:t xml:space="preserve"> - Gestionar Rol</w:t>
            </w:r>
          </w:p>
        </w:tc>
      </w:tr>
      <w:tr w:rsidR="00975966" w:rsidRPr="00315036" w14:paraId="2DE69348"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5AEEE136"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42ACA9"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Administrador</w:t>
            </w:r>
          </w:p>
        </w:tc>
      </w:tr>
      <w:tr w:rsidR="00975966" w:rsidRPr="00315036" w14:paraId="76019E5C" w14:textId="77777777" w:rsidTr="00B41971">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1ACFA5E"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0D8704" w14:textId="77777777" w:rsidR="00975966" w:rsidRPr="00315036" w:rsidRDefault="00975966" w:rsidP="00B41971">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El usuario gestiona los roles asignados a un usuario específico. Desde esta sección, puede modificar, eliminar y buscar roles asignados, asegurando que cada usuario tenga los permisos adecuados para sus tareas.</w:t>
            </w:r>
          </w:p>
        </w:tc>
      </w:tr>
    </w:tbl>
    <w:p w14:paraId="1CF20B24" w14:textId="77777777" w:rsidR="00873992" w:rsidRPr="00315036" w:rsidRDefault="00873992" w:rsidP="00873992">
      <w:pPr>
        <w:spacing w:before="0" w:line="240" w:lineRule="auto"/>
        <w:ind w:left="0" w:firstLine="0"/>
        <w:rPr>
          <w:rFonts w:ascii="Times New Roman" w:eastAsia="Times New Roman" w:hAnsi="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242"/>
        <w:gridCol w:w="7242"/>
      </w:tblGrid>
      <w:tr w:rsidR="00873992" w:rsidRPr="00315036" w14:paraId="41FB4DEC" w14:textId="77777777" w:rsidTr="006C19AA">
        <w:trPr>
          <w:trHeight w:val="42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CA21B3B" w14:textId="35B208ED" w:rsidR="00873992" w:rsidRPr="00315036" w:rsidRDefault="00873992" w:rsidP="00D659C0">
            <w:pPr>
              <w:spacing w:before="0" w:line="240" w:lineRule="auto"/>
              <w:ind w:left="0" w:firstLine="0"/>
              <w:jc w:val="center"/>
              <w:rPr>
                <w:rFonts w:ascii="Times New Roman" w:eastAsia="Times New Roman" w:hAnsi="Times New Roman"/>
                <w:sz w:val="24"/>
                <w:szCs w:val="24"/>
                <w:lang w:val="es-AR" w:eastAsia="es-AR"/>
              </w:rPr>
            </w:pPr>
            <w:r w:rsidRPr="00315036">
              <w:rPr>
                <w:rFonts w:eastAsia="Times New Roman" w:cs="Calibri"/>
                <w:b/>
                <w:bCs/>
                <w:color w:val="000000"/>
                <w:lang w:val="es-AR" w:eastAsia="es-AR"/>
              </w:rPr>
              <w:t>CU1</w:t>
            </w:r>
            <w:r w:rsidR="00755D9B">
              <w:rPr>
                <w:rFonts w:eastAsia="Times New Roman" w:cs="Calibri"/>
                <w:b/>
                <w:bCs/>
                <w:color w:val="000000"/>
                <w:lang w:val="es-AR" w:eastAsia="es-AR"/>
              </w:rPr>
              <w:t>5</w:t>
            </w:r>
            <w:r w:rsidRPr="00315036">
              <w:rPr>
                <w:rFonts w:eastAsia="Times New Roman" w:cs="Calibri"/>
                <w:b/>
                <w:bCs/>
                <w:color w:val="000000"/>
                <w:lang w:val="es-AR" w:eastAsia="es-AR"/>
              </w:rPr>
              <w:t xml:space="preserve"> - Consultar </w:t>
            </w:r>
            <w:r w:rsidR="00D659C0">
              <w:rPr>
                <w:rFonts w:eastAsia="Times New Roman" w:cs="Calibri"/>
                <w:b/>
                <w:bCs/>
                <w:color w:val="000000"/>
                <w:lang w:val="es-AR" w:eastAsia="es-AR"/>
              </w:rPr>
              <w:t>Iteraciones</w:t>
            </w:r>
          </w:p>
        </w:tc>
      </w:tr>
      <w:tr w:rsidR="00873992" w:rsidRPr="00315036" w14:paraId="75ACE4B5"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E92602"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Actores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63FB4F"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Invitado</w:t>
            </w:r>
          </w:p>
        </w:tc>
      </w:tr>
      <w:tr w:rsidR="00873992" w:rsidRPr="00315036" w14:paraId="4B83E728" w14:textId="77777777" w:rsidTr="006C19AA">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04CED9E3" w14:textId="77777777" w:rsidR="00873992" w:rsidRPr="00315036" w:rsidRDefault="00873992" w:rsidP="006C19AA">
            <w:pPr>
              <w:spacing w:before="0" w:line="240" w:lineRule="auto"/>
              <w:ind w:left="0" w:firstLine="0"/>
              <w:rPr>
                <w:rFonts w:ascii="Times New Roman" w:eastAsia="Times New Roman" w:hAnsi="Times New Roman"/>
                <w:sz w:val="24"/>
                <w:szCs w:val="24"/>
                <w:lang w:val="es-AR" w:eastAsia="es-AR"/>
              </w:rPr>
            </w:pPr>
            <w:r w:rsidRPr="00315036">
              <w:rPr>
                <w:rFonts w:eastAsia="Times New Roman" w:cs="Calibri"/>
                <w:color w:val="000000"/>
                <w:lang w:val="es-AR" w:eastAsia="es-AR"/>
              </w:rPr>
              <w:t>Descripción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97CC2" w14:textId="12F075D1" w:rsidR="00873992" w:rsidRPr="00315036" w:rsidRDefault="00D659C0" w:rsidP="00D659C0">
            <w:pPr>
              <w:spacing w:before="0" w:line="240" w:lineRule="auto"/>
              <w:ind w:left="0" w:firstLine="0"/>
              <w:rPr>
                <w:rFonts w:ascii="Times New Roman" w:eastAsia="Times New Roman" w:hAnsi="Times New Roman"/>
                <w:sz w:val="24"/>
                <w:szCs w:val="24"/>
                <w:lang w:val="es-AR" w:eastAsia="es-AR"/>
              </w:rPr>
            </w:pPr>
            <w:r>
              <w:rPr>
                <w:rFonts w:eastAsia="Times New Roman" w:cs="Calibri"/>
                <w:color w:val="000000"/>
                <w:lang w:val="es-AR" w:eastAsia="es-AR"/>
              </w:rPr>
              <w:t xml:space="preserve">El usuario puede visualizar las iteraciones </w:t>
            </w:r>
            <w:r w:rsidR="00873992" w:rsidRPr="00315036">
              <w:rPr>
                <w:rFonts w:eastAsia="Times New Roman" w:cs="Calibri"/>
                <w:color w:val="000000"/>
                <w:lang w:val="es-AR" w:eastAsia="es-AR"/>
              </w:rPr>
              <w:t xml:space="preserve">de un proyecto específico. Después de seleccionar un proyecto, acceden a la lista de </w:t>
            </w:r>
            <w:r>
              <w:rPr>
                <w:rFonts w:eastAsia="Times New Roman" w:cs="Calibri"/>
                <w:color w:val="000000"/>
                <w:lang w:val="es-AR" w:eastAsia="es-AR"/>
              </w:rPr>
              <w:t>iteraciones asociada</w:t>
            </w:r>
            <w:r w:rsidR="00873992" w:rsidRPr="00315036">
              <w:rPr>
                <w:rFonts w:eastAsia="Times New Roman" w:cs="Calibri"/>
                <w:color w:val="000000"/>
                <w:lang w:val="es-AR" w:eastAsia="es-AR"/>
              </w:rPr>
              <w:t>s, obteniendo una visión clara de su progreso.</w:t>
            </w:r>
          </w:p>
        </w:tc>
      </w:tr>
    </w:tbl>
    <w:p w14:paraId="163F1222" w14:textId="77777777" w:rsidR="00347BE9" w:rsidRPr="00975966" w:rsidRDefault="00347BE9" w:rsidP="00975966">
      <w:pPr>
        <w:pStyle w:val="MTemaNormal"/>
        <w:ind w:left="0"/>
        <w:jc w:val="both"/>
        <w:rPr>
          <w:rFonts w:ascii="Times New Roman" w:hAnsi="Times New Roman" w:cs="Times New Roman"/>
          <w:color w:val="548DD4"/>
          <w:szCs w:val="20"/>
          <w:lang w:eastAsia="ar-SA"/>
        </w:rPr>
      </w:pPr>
    </w:p>
    <w:p w14:paraId="0CA755E8" w14:textId="77777777" w:rsidR="00347BE9" w:rsidRDefault="00347BE9" w:rsidP="00347BE9">
      <w:pPr>
        <w:pStyle w:val="PSI-Ttulo1"/>
      </w:pPr>
      <w:bookmarkStart w:id="26" w:name="_Toc228206481"/>
      <w:bookmarkStart w:id="27" w:name="_Toc228242381"/>
      <w:bookmarkStart w:id="28" w:name="_Toc228266927"/>
      <w:bookmarkStart w:id="29" w:name="_Toc234682919"/>
      <w:bookmarkStart w:id="30" w:name="_Toc179069157"/>
      <w:r>
        <w:t>Diagramas Asociados</w:t>
      </w:r>
      <w:bookmarkEnd w:id="26"/>
      <w:bookmarkEnd w:id="27"/>
      <w:bookmarkEnd w:id="28"/>
      <w:bookmarkEnd w:id="29"/>
      <w:bookmarkEnd w:id="30"/>
    </w:p>
    <w:p w14:paraId="6B06DE37" w14:textId="4252501D" w:rsidR="00DA157D" w:rsidRDefault="00C63AA4" w:rsidP="00C63AA4">
      <w:pPr>
        <w:pStyle w:val="PSI-Comentario"/>
      </w:pPr>
      <w:bookmarkStart w:id="31" w:name="_Toc234903959"/>
      <w:r w:rsidRPr="00C63AA4">
        <w:t xml:space="preserve">En el marco del desarrollo del sistema </w:t>
      </w:r>
      <w:proofErr w:type="spellStart"/>
      <w:r w:rsidRPr="00C63AA4">
        <w:t>Testify</w:t>
      </w:r>
      <w:proofErr w:type="spellEnd"/>
      <w:r w:rsidRPr="00C63AA4">
        <w:t xml:space="preserve">, es fundamental describir cómo se organizan y relacionan sus distintos componentes a través de diagramas de UML. Estos diagramas no solo ofrecen una visión clara de la arquitectura interna del sistema, sino que también facilitan la comprensión de las interacciones entre los elementos que lo componen. A continuación, se presentan los diagramas de casos de uso, </w:t>
      </w:r>
      <w:r>
        <w:t xml:space="preserve">de paquetes, </w:t>
      </w:r>
      <w:r w:rsidRPr="00C63AA4">
        <w:t>de componentes</w:t>
      </w:r>
      <w:r>
        <w:t xml:space="preserve"> y de clases</w:t>
      </w:r>
      <w:r w:rsidRPr="00C63AA4">
        <w:t>, los cuales permiten visualizar las diferentes capas de abstracción del sistema.</w:t>
      </w:r>
    </w:p>
    <w:p w14:paraId="0187D8F3" w14:textId="2190F321" w:rsidR="00DA157D" w:rsidRPr="007A7B00" w:rsidRDefault="00DA157D" w:rsidP="00DA157D">
      <w:pPr>
        <w:pStyle w:val="PSI-Ttulo2"/>
      </w:pPr>
      <w:bookmarkStart w:id="32" w:name="_Toc179069158"/>
      <w:r w:rsidRPr="007A7B00">
        <w:t>Diagrama de casos de uso</w:t>
      </w:r>
      <w:bookmarkEnd w:id="31"/>
      <w:bookmarkEnd w:id="32"/>
    </w:p>
    <w:p w14:paraId="5CD32496" w14:textId="77777777" w:rsidR="00F46686" w:rsidRDefault="00DA157D" w:rsidP="00C63AA4">
      <w:pPr>
        <w:pStyle w:val="PSI-Comentario"/>
      </w:pPr>
      <w:r w:rsidRPr="006A7146">
        <w:t>El diagrama de casos de uso representa gráficamente los casos de uso que tiene un sistema. Se define un caso de uso como cada interacción supuesta con el sistema a desarrollar, donde se representan los requisitos funcionales. Es decir, se está diciendo lo que tie</w:t>
      </w:r>
      <w:r w:rsidR="00F46686">
        <w:t>ne que hacer un sistema y cómo.</w:t>
      </w:r>
    </w:p>
    <w:p w14:paraId="6D7C6DF5" w14:textId="36FF510D" w:rsidR="00F46686" w:rsidRDefault="00F46686" w:rsidP="00C63AA4">
      <w:pPr>
        <w:pStyle w:val="PSI-Comentario"/>
      </w:pPr>
      <w:r w:rsidRPr="006A7146">
        <w:t xml:space="preserve">En la siguiente figura se muestra un ejemplo de casos de uso, donde se muestran </w:t>
      </w:r>
      <w:r w:rsidR="00D659C0">
        <w:t>cuatro</w:t>
      </w:r>
      <w:r w:rsidRPr="006A7146">
        <w:t xml:space="preserve"> actores (</w:t>
      </w:r>
      <w:r>
        <w:t>Administrador, Gesto</w:t>
      </w:r>
      <w:r w:rsidR="00B53AF6">
        <w:t xml:space="preserve">r de Prueba, </w:t>
      </w:r>
      <w:proofErr w:type="spellStart"/>
      <w:r w:rsidR="00B53AF6">
        <w:t>Tester</w:t>
      </w:r>
      <w:proofErr w:type="spellEnd"/>
      <w:r w:rsidR="00B53AF6">
        <w:t xml:space="preserve"> </w:t>
      </w:r>
      <w:r>
        <w:t>e Invitado</w:t>
      </w:r>
      <w:r w:rsidRPr="006A7146">
        <w:t>) y las operaciones que pueden realizar sus roles.</w:t>
      </w:r>
    </w:p>
    <w:p w14:paraId="539A8438" w14:textId="769CDE58" w:rsidR="00DA157D" w:rsidRPr="006A7146" w:rsidRDefault="00DA157D" w:rsidP="00C63AA4">
      <w:pPr>
        <w:pStyle w:val="PSI-Comentario"/>
      </w:pPr>
    </w:p>
    <w:p w14:paraId="5C776EE0" w14:textId="5D5497A4" w:rsidR="006A7146" w:rsidRPr="002E175C" w:rsidRDefault="00D659C0" w:rsidP="00C63AA4">
      <w:pPr>
        <w:pStyle w:val="PSI-Comentario"/>
      </w:pPr>
      <w:r>
        <w:rPr>
          <w:noProof/>
          <w:lang w:eastAsia="es-AR"/>
        </w:rPr>
        <w:lastRenderedPageBreak/>
        <w:drawing>
          <wp:inline distT="0" distB="0" distL="0" distR="0" wp14:anchorId="224EDCE2" wp14:editId="50FB8CC7">
            <wp:extent cx="5391785" cy="3195320"/>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785" cy="3195320"/>
                    </a:xfrm>
                    <a:prstGeom prst="rect">
                      <a:avLst/>
                    </a:prstGeom>
                    <a:noFill/>
                    <a:ln>
                      <a:noFill/>
                    </a:ln>
                  </pic:spPr>
                </pic:pic>
              </a:graphicData>
            </a:graphic>
          </wp:inline>
        </w:drawing>
      </w:r>
    </w:p>
    <w:p w14:paraId="694BCF8C" w14:textId="18CA1BFF" w:rsidR="0054740D" w:rsidRPr="0054740D" w:rsidRDefault="0054740D" w:rsidP="0054740D">
      <w:pPr>
        <w:pStyle w:val="PSI-Ttulo2"/>
      </w:pPr>
      <w:bookmarkStart w:id="33" w:name="_Toc179069159"/>
      <w:r w:rsidRPr="0054740D">
        <w:t>Diagrama de Clases</w:t>
      </w:r>
      <w:bookmarkEnd w:id="33"/>
    </w:p>
    <w:p w14:paraId="62983F6F" w14:textId="567F3EEA" w:rsidR="000241A3" w:rsidRDefault="000241A3" w:rsidP="00C63AA4">
      <w:pPr>
        <w:pStyle w:val="PSI-Comentario"/>
      </w:pPr>
      <w:r>
        <w:t xml:space="preserve">El diagrama que se presenta es un diagrama de clases UML, el cual modela la estructura de un sistema de gestión de proyectos, roles, </w:t>
      </w:r>
      <w:r w:rsidR="00D659C0">
        <w:t>escenarios</w:t>
      </w:r>
      <w:r>
        <w:t xml:space="preserve"> y permisos. A continuación, se describen las principales características y relaciones:</w:t>
      </w:r>
    </w:p>
    <w:p w14:paraId="2743342A" w14:textId="77777777" w:rsidR="000241A3" w:rsidRPr="000241A3" w:rsidRDefault="000241A3" w:rsidP="00C63AA4">
      <w:pPr>
        <w:pStyle w:val="PSI-Comentario"/>
      </w:pPr>
      <w:r w:rsidRPr="000241A3">
        <w:t>Clases Principales</w:t>
      </w:r>
    </w:p>
    <w:p w14:paraId="7A2C95D2" w14:textId="5CBC6930" w:rsidR="00EF4AFD" w:rsidRPr="00EF4AFD" w:rsidRDefault="00EF4AFD" w:rsidP="00EF4AFD">
      <w:pPr>
        <w:pStyle w:val="PSI-Comentario"/>
        <w:numPr>
          <w:ilvl w:val="0"/>
          <w:numId w:val="21"/>
        </w:numPr>
        <w:rPr>
          <w:u w:val="single"/>
        </w:rPr>
      </w:pPr>
      <w:r w:rsidRPr="00EF4AFD">
        <w:rPr>
          <w:u w:val="single"/>
        </w:rPr>
        <w:t>Proyecto</w:t>
      </w:r>
    </w:p>
    <w:p w14:paraId="14D19744" w14:textId="77777777" w:rsidR="00EF4AFD" w:rsidRDefault="00EF4AFD" w:rsidP="00EF4AFD">
      <w:pPr>
        <w:pStyle w:val="PSI-Comentario"/>
      </w:pPr>
      <w:r>
        <w:t>Atributos:</w:t>
      </w:r>
    </w:p>
    <w:p w14:paraId="47A4CF23" w14:textId="77777777" w:rsidR="00EF4AFD" w:rsidRDefault="00EF4AFD" w:rsidP="00EF4AFD">
      <w:pPr>
        <w:pStyle w:val="PSI-Comentario"/>
        <w:numPr>
          <w:ilvl w:val="0"/>
          <w:numId w:val="22"/>
        </w:numPr>
      </w:pPr>
      <w:r>
        <w:t>id: Identificador único del proyecto.</w:t>
      </w:r>
    </w:p>
    <w:p w14:paraId="18AB5DD7" w14:textId="77777777" w:rsidR="00EF4AFD" w:rsidRDefault="00EF4AFD" w:rsidP="00EF4AFD">
      <w:pPr>
        <w:pStyle w:val="PSI-Comentario"/>
        <w:numPr>
          <w:ilvl w:val="0"/>
          <w:numId w:val="22"/>
        </w:numPr>
      </w:pPr>
      <w:r>
        <w:t>nombre: Nombre del proyecto.</w:t>
      </w:r>
    </w:p>
    <w:p w14:paraId="013BB8B5" w14:textId="77777777" w:rsidR="00EF4AFD" w:rsidRDefault="00EF4AFD" w:rsidP="00EF4AFD">
      <w:pPr>
        <w:pStyle w:val="PSI-Comentario"/>
        <w:numPr>
          <w:ilvl w:val="0"/>
          <w:numId w:val="22"/>
        </w:numPr>
      </w:pPr>
      <w:r>
        <w:t xml:space="preserve">estado: Tipo enumerado </w:t>
      </w:r>
      <w:proofErr w:type="spellStart"/>
      <w:r>
        <w:t>EstadoProyectoEnum</w:t>
      </w:r>
      <w:proofErr w:type="spellEnd"/>
      <w:r>
        <w:t xml:space="preserve"> que puede ser pendiente, </w:t>
      </w:r>
      <w:proofErr w:type="spellStart"/>
      <w:r>
        <w:t>enProceso</w:t>
      </w:r>
      <w:proofErr w:type="spellEnd"/>
      <w:r>
        <w:t xml:space="preserve"> o completado.</w:t>
      </w:r>
    </w:p>
    <w:p w14:paraId="6B29A2AF" w14:textId="77777777" w:rsidR="00EF4AFD" w:rsidRDefault="00EF4AFD" w:rsidP="00EF4AFD">
      <w:pPr>
        <w:pStyle w:val="PSI-Comentario"/>
        <w:numPr>
          <w:ilvl w:val="0"/>
          <w:numId w:val="22"/>
        </w:numPr>
      </w:pPr>
      <w:proofErr w:type="spellStart"/>
      <w:r>
        <w:t>aprobacion</w:t>
      </w:r>
      <w:proofErr w:type="spellEnd"/>
      <w:r>
        <w:t>: Representa el porcentaje de aprobación.</w:t>
      </w:r>
    </w:p>
    <w:p w14:paraId="375316DA" w14:textId="07051959" w:rsidR="00EF4AFD" w:rsidRDefault="00EF4AFD" w:rsidP="00EF4AFD">
      <w:pPr>
        <w:pStyle w:val="PSI-Comentario"/>
      </w:pPr>
      <w:r>
        <w:t>Métodos:</w:t>
      </w:r>
    </w:p>
    <w:p w14:paraId="09A07134" w14:textId="38F29D9B" w:rsidR="00EF4AFD" w:rsidRDefault="00EF4AFD" w:rsidP="00EF4AFD">
      <w:pPr>
        <w:pStyle w:val="PSI-Comentario"/>
        <w:numPr>
          <w:ilvl w:val="0"/>
          <w:numId w:val="23"/>
        </w:numPr>
      </w:pPr>
      <w:proofErr w:type="spellStart"/>
      <w:r>
        <w:t>agregarCasoDePrueba</w:t>
      </w:r>
      <w:proofErr w:type="spellEnd"/>
      <w:r>
        <w:t>(</w:t>
      </w:r>
      <w:proofErr w:type="spellStart"/>
      <w:r>
        <w:t>Revision</w:t>
      </w:r>
      <w:proofErr w:type="spellEnd"/>
      <w:r>
        <w:t xml:space="preserve">): Permite agregar un </w:t>
      </w:r>
      <w:r w:rsidR="00D659C0">
        <w:t>escenario</w:t>
      </w:r>
      <w:r>
        <w:t xml:space="preserve"> al proyecto.</w:t>
      </w:r>
    </w:p>
    <w:p w14:paraId="6B23A0B8" w14:textId="77777777" w:rsidR="00EF4AFD" w:rsidRDefault="00EF4AFD" w:rsidP="00EF4AFD">
      <w:pPr>
        <w:pStyle w:val="PSI-Comentario"/>
        <w:numPr>
          <w:ilvl w:val="0"/>
          <w:numId w:val="23"/>
        </w:numPr>
      </w:pPr>
      <w:proofErr w:type="spellStart"/>
      <w:proofErr w:type="gramStart"/>
      <w:r>
        <w:t>calcularTasaAprobacion</w:t>
      </w:r>
      <w:proofErr w:type="spellEnd"/>
      <w:r>
        <w:t>(</w:t>
      </w:r>
      <w:proofErr w:type="gramEnd"/>
      <w:r>
        <w:t>): Método para calcular la tasa de aprobación del proyecto.</w:t>
      </w:r>
    </w:p>
    <w:p w14:paraId="50D9A1F6" w14:textId="77777777" w:rsidR="00EF4AFD" w:rsidRDefault="00EF4AFD" w:rsidP="00EF4AFD">
      <w:pPr>
        <w:pStyle w:val="PSI-Comentario"/>
      </w:pPr>
      <w:r>
        <w:t>Relaciones:</w:t>
      </w:r>
    </w:p>
    <w:p w14:paraId="48274298" w14:textId="683F9276" w:rsidR="00EF4AFD" w:rsidRDefault="00EF4AFD" w:rsidP="00EF4AFD">
      <w:pPr>
        <w:pStyle w:val="PSI-Comentario"/>
        <w:numPr>
          <w:ilvl w:val="0"/>
          <w:numId w:val="24"/>
        </w:numPr>
      </w:pPr>
      <w:r>
        <w:t xml:space="preserve">Relación uno a muchos con </w:t>
      </w:r>
      <w:r w:rsidR="00083B40">
        <w:t>Escenario</w:t>
      </w:r>
      <w:r>
        <w:t xml:space="preserve">: Un proyecto contiene múltiples </w:t>
      </w:r>
      <w:r w:rsidR="00083B40">
        <w:t>escenario</w:t>
      </w:r>
      <w:r>
        <w:t>s.</w:t>
      </w:r>
    </w:p>
    <w:p w14:paraId="25328E19" w14:textId="77777777" w:rsidR="00EF4AFD" w:rsidRDefault="00EF4AFD" w:rsidP="00EF4AFD">
      <w:pPr>
        <w:pStyle w:val="PSI-Comentario"/>
        <w:numPr>
          <w:ilvl w:val="0"/>
          <w:numId w:val="24"/>
        </w:numPr>
      </w:pPr>
      <w:r>
        <w:lastRenderedPageBreak/>
        <w:t xml:space="preserve">Relación de muchos a muchos con Usuario a través de </w:t>
      </w:r>
      <w:proofErr w:type="spellStart"/>
      <w:r>
        <w:t>RolesAsignados</w:t>
      </w:r>
      <w:proofErr w:type="spellEnd"/>
      <w:r>
        <w:t>.</w:t>
      </w:r>
    </w:p>
    <w:p w14:paraId="1F82167F" w14:textId="77777777" w:rsidR="00EF4AFD" w:rsidRDefault="00EF4AFD" w:rsidP="00EF4AFD">
      <w:pPr>
        <w:pStyle w:val="PSI-Comentario"/>
        <w:numPr>
          <w:ilvl w:val="0"/>
          <w:numId w:val="24"/>
        </w:numPr>
      </w:pPr>
      <w:r>
        <w:t xml:space="preserve">Relación uno a muchos con </w:t>
      </w:r>
      <w:proofErr w:type="spellStart"/>
      <w:r>
        <w:t>Categoria</w:t>
      </w:r>
      <w:proofErr w:type="spellEnd"/>
      <w:r>
        <w:t>: Un proyecto puede tener múltiples categorías.</w:t>
      </w:r>
    </w:p>
    <w:p w14:paraId="5CA5CF91" w14:textId="140E6F68" w:rsidR="00EF4AFD" w:rsidRPr="00EF4AFD" w:rsidRDefault="00EF4AFD" w:rsidP="00EF4AFD">
      <w:pPr>
        <w:pStyle w:val="PSI-Comentario"/>
        <w:numPr>
          <w:ilvl w:val="0"/>
          <w:numId w:val="21"/>
        </w:numPr>
        <w:rPr>
          <w:u w:val="single"/>
        </w:rPr>
      </w:pPr>
      <w:r w:rsidRPr="00EF4AFD">
        <w:rPr>
          <w:u w:val="single"/>
        </w:rPr>
        <w:t>Usuario</w:t>
      </w:r>
    </w:p>
    <w:p w14:paraId="31B6641C" w14:textId="77777777" w:rsidR="00EF4AFD" w:rsidRDefault="00EF4AFD" w:rsidP="00EF4AFD">
      <w:pPr>
        <w:pStyle w:val="PSI-Comentario"/>
      </w:pPr>
      <w:r>
        <w:t>Atributos:</w:t>
      </w:r>
    </w:p>
    <w:p w14:paraId="3D2B4F14" w14:textId="77777777" w:rsidR="00EF4AFD" w:rsidRDefault="00EF4AFD" w:rsidP="00EF4AFD">
      <w:pPr>
        <w:pStyle w:val="PSI-Comentario"/>
        <w:numPr>
          <w:ilvl w:val="0"/>
          <w:numId w:val="25"/>
        </w:numPr>
      </w:pPr>
      <w:r>
        <w:t>id: Identificador único del usuario.</w:t>
      </w:r>
    </w:p>
    <w:p w14:paraId="418581FD" w14:textId="77777777" w:rsidR="00EF4AFD" w:rsidRDefault="00EF4AFD" w:rsidP="00EF4AFD">
      <w:pPr>
        <w:pStyle w:val="PSI-Comentario"/>
        <w:numPr>
          <w:ilvl w:val="0"/>
          <w:numId w:val="25"/>
        </w:numPr>
      </w:pPr>
      <w:r>
        <w:t>nombre: Nombre del usuario.</w:t>
      </w:r>
    </w:p>
    <w:p w14:paraId="39D8AAF1" w14:textId="77777777" w:rsidR="00EF4AFD" w:rsidRDefault="00EF4AFD" w:rsidP="00EF4AFD">
      <w:pPr>
        <w:pStyle w:val="PSI-Comentario"/>
        <w:numPr>
          <w:ilvl w:val="0"/>
          <w:numId w:val="25"/>
        </w:numPr>
      </w:pPr>
      <w:r>
        <w:t>email: Correo electrónico del usuario.</w:t>
      </w:r>
    </w:p>
    <w:p w14:paraId="4822A5D5" w14:textId="77777777" w:rsidR="00EF4AFD" w:rsidRDefault="00EF4AFD" w:rsidP="00EF4AFD">
      <w:pPr>
        <w:pStyle w:val="PSI-Comentario"/>
        <w:numPr>
          <w:ilvl w:val="0"/>
          <w:numId w:val="25"/>
        </w:numPr>
      </w:pPr>
      <w:proofErr w:type="spellStart"/>
      <w:r>
        <w:t>esAdmin</w:t>
      </w:r>
      <w:proofErr w:type="spellEnd"/>
      <w:r>
        <w:t>: Indica si el usuario tiene privilegios de administrador.</w:t>
      </w:r>
    </w:p>
    <w:p w14:paraId="7440C4C0" w14:textId="77777777" w:rsidR="00EF4AFD" w:rsidRDefault="00EF4AFD" w:rsidP="00EF4AFD">
      <w:pPr>
        <w:pStyle w:val="PSI-Comentario"/>
        <w:numPr>
          <w:ilvl w:val="0"/>
          <w:numId w:val="25"/>
        </w:numPr>
      </w:pPr>
      <w:r>
        <w:t>autenticado: Booleano que indica si el usuario está autenticado.</w:t>
      </w:r>
    </w:p>
    <w:p w14:paraId="73C8FAEC" w14:textId="77777777" w:rsidR="00EF4AFD" w:rsidRDefault="00EF4AFD" w:rsidP="00EF4AFD">
      <w:pPr>
        <w:pStyle w:val="PSI-Comentario"/>
      </w:pPr>
      <w:r>
        <w:t>Relaciones:</w:t>
      </w:r>
    </w:p>
    <w:p w14:paraId="004F35A3" w14:textId="77777777" w:rsidR="00EF4AFD" w:rsidRDefault="00EF4AFD" w:rsidP="00EF4AFD">
      <w:pPr>
        <w:pStyle w:val="PSI-Comentario"/>
        <w:numPr>
          <w:ilvl w:val="0"/>
          <w:numId w:val="26"/>
        </w:numPr>
      </w:pPr>
      <w:r>
        <w:t xml:space="preserve">Relación uno a muchos con </w:t>
      </w:r>
      <w:proofErr w:type="spellStart"/>
      <w:r>
        <w:t>RolesAsignados</w:t>
      </w:r>
      <w:proofErr w:type="spellEnd"/>
      <w:r>
        <w:t>: Un usuario puede tener varios roles asignados en diferentes proyectos.</w:t>
      </w:r>
    </w:p>
    <w:p w14:paraId="79C9521A" w14:textId="33B910D5" w:rsidR="00EF4AFD" w:rsidRDefault="00EF4AFD" w:rsidP="00EF4AFD">
      <w:pPr>
        <w:pStyle w:val="PSI-Comentario"/>
        <w:numPr>
          <w:ilvl w:val="0"/>
          <w:numId w:val="26"/>
        </w:numPr>
      </w:pPr>
      <w:r>
        <w:t xml:space="preserve">Relación uno a muchos con </w:t>
      </w:r>
      <w:proofErr w:type="spellStart"/>
      <w:r>
        <w:t>Revision</w:t>
      </w:r>
      <w:proofErr w:type="spellEnd"/>
      <w:r>
        <w:t xml:space="preserve">: Un usuario puede estar asignado como </w:t>
      </w:r>
      <w:proofErr w:type="spellStart"/>
      <w:r>
        <w:t>tester</w:t>
      </w:r>
      <w:proofErr w:type="spellEnd"/>
      <w:r>
        <w:t xml:space="preserve"> en varias revisiones.</w:t>
      </w:r>
    </w:p>
    <w:p w14:paraId="3B5FAFE0" w14:textId="3656CD94" w:rsidR="00EF4AFD" w:rsidRPr="00EF4AFD" w:rsidRDefault="00EF4AFD" w:rsidP="00EF4AFD">
      <w:pPr>
        <w:pStyle w:val="PSI-Comentario"/>
        <w:numPr>
          <w:ilvl w:val="0"/>
          <w:numId w:val="21"/>
        </w:numPr>
        <w:rPr>
          <w:u w:val="single"/>
        </w:rPr>
      </w:pPr>
      <w:r w:rsidRPr="00EF4AFD">
        <w:rPr>
          <w:u w:val="single"/>
        </w:rPr>
        <w:t>Rol</w:t>
      </w:r>
    </w:p>
    <w:p w14:paraId="60EAF2F9" w14:textId="77777777" w:rsidR="00EF4AFD" w:rsidRDefault="00EF4AFD" w:rsidP="00EF4AFD">
      <w:pPr>
        <w:pStyle w:val="PSI-Comentario"/>
      </w:pPr>
    </w:p>
    <w:p w14:paraId="3078290D" w14:textId="77777777" w:rsidR="00EF4AFD" w:rsidRDefault="00EF4AFD" w:rsidP="00EF4AFD">
      <w:pPr>
        <w:pStyle w:val="PSI-Comentario"/>
      </w:pPr>
      <w:r>
        <w:t>Atributos:</w:t>
      </w:r>
    </w:p>
    <w:p w14:paraId="0CCBB576" w14:textId="77777777" w:rsidR="00EF4AFD" w:rsidRDefault="00EF4AFD" w:rsidP="00EF4AFD">
      <w:pPr>
        <w:pStyle w:val="PSI-Comentario"/>
        <w:numPr>
          <w:ilvl w:val="0"/>
          <w:numId w:val="27"/>
        </w:numPr>
      </w:pPr>
      <w:r>
        <w:t>id: Identificador del rol.</w:t>
      </w:r>
    </w:p>
    <w:p w14:paraId="7DFD2C42" w14:textId="32915B51" w:rsidR="00EF4AFD" w:rsidRDefault="00EF4AFD" w:rsidP="00EF4AFD">
      <w:pPr>
        <w:pStyle w:val="PSI-Comentario"/>
        <w:numPr>
          <w:ilvl w:val="0"/>
          <w:numId w:val="27"/>
        </w:numPr>
      </w:pPr>
      <w:r>
        <w:t xml:space="preserve">nombre: Nombre del rol (Administrador, </w:t>
      </w:r>
      <w:proofErr w:type="spellStart"/>
      <w:r>
        <w:t>Tester</w:t>
      </w:r>
      <w:proofErr w:type="spellEnd"/>
      <w:r>
        <w:t xml:space="preserve">, </w:t>
      </w:r>
      <w:r w:rsidR="00083B40">
        <w:t>Gestor de Pruebas</w:t>
      </w:r>
      <w:r>
        <w:t>).</w:t>
      </w:r>
    </w:p>
    <w:p w14:paraId="7497C93F" w14:textId="77777777" w:rsidR="00EF4AFD" w:rsidRDefault="00EF4AFD" w:rsidP="00EF4AFD">
      <w:pPr>
        <w:pStyle w:val="PSI-Comentario"/>
        <w:numPr>
          <w:ilvl w:val="0"/>
          <w:numId w:val="27"/>
        </w:numPr>
      </w:pPr>
      <w:r>
        <w:t>Relaciones:</w:t>
      </w:r>
    </w:p>
    <w:p w14:paraId="7E107E07" w14:textId="77777777" w:rsidR="00EF4AFD" w:rsidRDefault="00EF4AFD" w:rsidP="00EF4AFD">
      <w:pPr>
        <w:pStyle w:val="PSI-Comentario"/>
        <w:numPr>
          <w:ilvl w:val="0"/>
          <w:numId w:val="27"/>
        </w:numPr>
      </w:pPr>
      <w:r>
        <w:t xml:space="preserve">Relación uno a muchos con </w:t>
      </w:r>
      <w:proofErr w:type="spellStart"/>
      <w:r>
        <w:t>RolesAsignados</w:t>
      </w:r>
      <w:proofErr w:type="spellEnd"/>
      <w:r>
        <w:t>: Un rol puede estar asignado a varios usuarios en diferentes proyectos.</w:t>
      </w:r>
    </w:p>
    <w:p w14:paraId="59BFD464" w14:textId="323D21B1" w:rsidR="00EF4AFD" w:rsidRPr="00EF4AFD" w:rsidRDefault="00EF4AFD" w:rsidP="00EF4AFD">
      <w:pPr>
        <w:pStyle w:val="PSI-Comentario"/>
        <w:numPr>
          <w:ilvl w:val="0"/>
          <w:numId w:val="21"/>
        </w:numPr>
        <w:rPr>
          <w:u w:val="single"/>
        </w:rPr>
      </w:pPr>
      <w:r w:rsidRPr="00EF4AFD">
        <w:rPr>
          <w:u w:val="single"/>
        </w:rPr>
        <w:t>Permiso</w:t>
      </w:r>
    </w:p>
    <w:p w14:paraId="2F43F84A" w14:textId="77777777" w:rsidR="00EF4AFD" w:rsidRDefault="00EF4AFD" w:rsidP="00EF4AFD">
      <w:pPr>
        <w:pStyle w:val="PSI-Comentario"/>
      </w:pPr>
    </w:p>
    <w:p w14:paraId="5D99014D" w14:textId="77777777" w:rsidR="00EF4AFD" w:rsidRDefault="00EF4AFD" w:rsidP="00EF4AFD">
      <w:pPr>
        <w:pStyle w:val="PSI-Comentario"/>
      </w:pPr>
      <w:r>
        <w:t>Atributos:</w:t>
      </w:r>
    </w:p>
    <w:p w14:paraId="51D3DFAE" w14:textId="77777777" w:rsidR="00EF4AFD" w:rsidRDefault="00EF4AFD" w:rsidP="00C2437F">
      <w:pPr>
        <w:pStyle w:val="PSI-Comentario"/>
        <w:numPr>
          <w:ilvl w:val="0"/>
          <w:numId w:val="41"/>
        </w:numPr>
      </w:pPr>
      <w:r>
        <w:t>id: Identificador del permiso.</w:t>
      </w:r>
    </w:p>
    <w:p w14:paraId="483907F4" w14:textId="77777777" w:rsidR="00EF4AFD" w:rsidRDefault="00EF4AFD" w:rsidP="00C2437F">
      <w:pPr>
        <w:pStyle w:val="PSI-Comentario"/>
        <w:numPr>
          <w:ilvl w:val="0"/>
          <w:numId w:val="41"/>
        </w:numPr>
      </w:pPr>
      <w:r>
        <w:t>nombre: Nombre del permiso.</w:t>
      </w:r>
    </w:p>
    <w:p w14:paraId="4EF2EB24" w14:textId="77777777" w:rsidR="00EF4AFD" w:rsidRDefault="00EF4AFD" w:rsidP="00EF4AFD">
      <w:pPr>
        <w:pStyle w:val="PSI-Comentario"/>
      </w:pPr>
      <w:r>
        <w:t>Relaciones:</w:t>
      </w:r>
    </w:p>
    <w:p w14:paraId="58339334" w14:textId="77777777" w:rsidR="00EF4AFD" w:rsidRDefault="00EF4AFD" w:rsidP="00C2437F">
      <w:pPr>
        <w:pStyle w:val="PSI-Comentario"/>
        <w:numPr>
          <w:ilvl w:val="0"/>
          <w:numId w:val="42"/>
        </w:numPr>
      </w:pPr>
      <w:r>
        <w:lastRenderedPageBreak/>
        <w:t xml:space="preserve">Relación muchos a muchos con Rol a través de </w:t>
      </w:r>
      <w:proofErr w:type="spellStart"/>
      <w:r>
        <w:t>RolPermiso</w:t>
      </w:r>
      <w:proofErr w:type="spellEnd"/>
      <w:r>
        <w:t>: Un rol puede tener varios permisos, y un permiso puede estar asignado a varios roles.</w:t>
      </w:r>
    </w:p>
    <w:p w14:paraId="4DA30489" w14:textId="3EDF4015" w:rsidR="00EF4AFD" w:rsidRPr="00C2437F" w:rsidRDefault="00EF4AFD" w:rsidP="00C2437F">
      <w:pPr>
        <w:pStyle w:val="PSI-Comentario"/>
        <w:numPr>
          <w:ilvl w:val="0"/>
          <w:numId w:val="21"/>
        </w:numPr>
        <w:rPr>
          <w:u w:val="single"/>
        </w:rPr>
      </w:pPr>
      <w:proofErr w:type="spellStart"/>
      <w:r w:rsidRPr="00C2437F">
        <w:rPr>
          <w:u w:val="single"/>
        </w:rPr>
        <w:t>RolesAsignados</w:t>
      </w:r>
      <w:proofErr w:type="spellEnd"/>
    </w:p>
    <w:p w14:paraId="01F1E306" w14:textId="77777777" w:rsidR="00EF4AFD" w:rsidRDefault="00EF4AFD" w:rsidP="00EF4AFD">
      <w:pPr>
        <w:pStyle w:val="PSI-Comentario"/>
      </w:pPr>
    </w:p>
    <w:p w14:paraId="379F1C32" w14:textId="77777777" w:rsidR="00EF4AFD" w:rsidRDefault="00EF4AFD" w:rsidP="00EF4AFD">
      <w:pPr>
        <w:pStyle w:val="PSI-Comentario"/>
      </w:pPr>
      <w:r>
        <w:t>Atributos:</w:t>
      </w:r>
    </w:p>
    <w:p w14:paraId="6E097AC9" w14:textId="77777777" w:rsidR="00EF4AFD" w:rsidRDefault="00EF4AFD" w:rsidP="00C2437F">
      <w:pPr>
        <w:pStyle w:val="PSI-Comentario"/>
        <w:numPr>
          <w:ilvl w:val="0"/>
          <w:numId w:val="38"/>
        </w:numPr>
      </w:pPr>
      <w:r>
        <w:t>id: Identificador único.</w:t>
      </w:r>
    </w:p>
    <w:p w14:paraId="7CB872F1" w14:textId="77777777" w:rsidR="00EF4AFD" w:rsidRDefault="00EF4AFD" w:rsidP="00C2437F">
      <w:pPr>
        <w:pStyle w:val="PSI-Comentario"/>
        <w:numPr>
          <w:ilvl w:val="0"/>
          <w:numId w:val="38"/>
        </w:numPr>
      </w:pPr>
      <w:r>
        <w:t>usuario: Relación con la clase Usuario.</w:t>
      </w:r>
    </w:p>
    <w:p w14:paraId="4B1E868E" w14:textId="77777777" w:rsidR="00EF4AFD" w:rsidRDefault="00EF4AFD" w:rsidP="00C2437F">
      <w:pPr>
        <w:pStyle w:val="PSI-Comentario"/>
        <w:numPr>
          <w:ilvl w:val="0"/>
          <w:numId w:val="38"/>
        </w:numPr>
      </w:pPr>
      <w:r>
        <w:t>rol: Relación con la clase Rol.</w:t>
      </w:r>
    </w:p>
    <w:p w14:paraId="6D1CCAED" w14:textId="77777777" w:rsidR="00EF4AFD" w:rsidRDefault="00EF4AFD" w:rsidP="00C2437F">
      <w:pPr>
        <w:pStyle w:val="PSI-Comentario"/>
        <w:numPr>
          <w:ilvl w:val="0"/>
          <w:numId w:val="38"/>
        </w:numPr>
      </w:pPr>
      <w:r>
        <w:t>proyecto: Relación con la clase Proyecto.</w:t>
      </w:r>
    </w:p>
    <w:p w14:paraId="04A1E208" w14:textId="77777777" w:rsidR="00EF4AFD" w:rsidRDefault="00EF4AFD" w:rsidP="00EF4AFD">
      <w:pPr>
        <w:pStyle w:val="PSI-Comentario"/>
      </w:pPr>
      <w:r>
        <w:t>Relaciones:</w:t>
      </w:r>
    </w:p>
    <w:p w14:paraId="5169112A" w14:textId="77777777" w:rsidR="00EF4AFD" w:rsidRDefault="00EF4AFD" w:rsidP="00C2437F">
      <w:pPr>
        <w:pStyle w:val="PSI-Comentario"/>
        <w:numPr>
          <w:ilvl w:val="0"/>
          <w:numId w:val="43"/>
        </w:numPr>
      </w:pPr>
      <w:r>
        <w:t>Relación de asignación entre un usuario, un rol y un proyecto.</w:t>
      </w:r>
    </w:p>
    <w:p w14:paraId="46C4644E" w14:textId="2C9DEE54" w:rsidR="00EF4AFD" w:rsidRDefault="00083B40" w:rsidP="00A522EC">
      <w:pPr>
        <w:pStyle w:val="PSI-Comentario"/>
        <w:numPr>
          <w:ilvl w:val="0"/>
          <w:numId w:val="21"/>
        </w:numPr>
      </w:pPr>
      <w:r>
        <w:t>Escenario</w:t>
      </w:r>
    </w:p>
    <w:p w14:paraId="7748DB53" w14:textId="77777777" w:rsidR="00EF4AFD" w:rsidRDefault="00EF4AFD" w:rsidP="00EF4AFD">
      <w:pPr>
        <w:pStyle w:val="PSI-Comentario"/>
      </w:pPr>
    </w:p>
    <w:p w14:paraId="4112FAEF" w14:textId="77777777" w:rsidR="00EF4AFD" w:rsidRDefault="00EF4AFD" w:rsidP="00EF4AFD">
      <w:pPr>
        <w:pStyle w:val="PSI-Comentario"/>
      </w:pPr>
      <w:r>
        <w:t>Atributos:</w:t>
      </w:r>
    </w:p>
    <w:p w14:paraId="10317F5D" w14:textId="77777777" w:rsidR="00EF4AFD" w:rsidRDefault="00EF4AFD" w:rsidP="00C2437F">
      <w:pPr>
        <w:pStyle w:val="PSI-Comentario"/>
        <w:numPr>
          <w:ilvl w:val="0"/>
          <w:numId w:val="39"/>
        </w:numPr>
      </w:pPr>
      <w:r>
        <w:t>id: Identificador único.</w:t>
      </w:r>
    </w:p>
    <w:p w14:paraId="55EFD2C6" w14:textId="33FD7D26" w:rsidR="00EF4AFD" w:rsidRDefault="00EF4AFD" w:rsidP="00C2437F">
      <w:pPr>
        <w:pStyle w:val="PSI-Comentario"/>
        <w:numPr>
          <w:ilvl w:val="0"/>
          <w:numId w:val="39"/>
        </w:numPr>
      </w:pPr>
      <w:r>
        <w:t xml:space="preserve">nombre: Nombre del </w:t>
      </w:r>
      <w:r w:rsidR="00083B40">
        <w:t>escenario</w:t>
      </w:r>
      <w:r>
        <w:t>.</w:t>
      </w:r>
    </w:p>
    <w:p w14:paraId="6C75D469" w14:textId="00A5BC70" w:rsidR="00EF4AFD" w:rsidRDefault="00EF4AFD" w:rsidP="00C2437F">
      <w:pPr>
        <w:pStyle w:val="PSI-Comentario"/>
        <w:numPr>
          <w:ilvl w:val="0"/>
          <w:numId w:val="39"/>
        </w:numPr>
      </w:pPr>
      <w:proofErr w:type="spellStart"/>
      <w:r>
        <w:t>fechaInicio</w:t>
      </w:r>
      <w:proofErr w:type="spellEnd"/>
      <w:r>
        <w:t xml:space="preserve">: Fecha de inicio del </w:t>
      </w:r>
      <w:r w:rsidR="00083B40">
        <w:t>escenario</w:t>
      </w:r>
      <w:r>
        <w:t>.</w:t>
      </w:r>
    </w:p>
    <w:p w14:paraId="7F62C237" w14:textId="4CC5120D" w:rsidR="00EF4AFD" w:rsidRDefault="00EF4AFD" w:rsidP="00C2437F">
      <w:pPr>
        <w:pStyle w:val="PSI-Comentario"/>
        <w:numPr>
          <w:ilvl w:val="0"/>
          <w:numId w:val="39"/>
        </w:numPr>
      </w:pPr>
      <w:proofErr w:type="spellStart"/>
      <w:r>
        <w:t>fechaFin</w:t>
      </w:r>
      <w:proofErr w:type="spellEnd"/>
      <w:r>
        <w:t xml:space="preserve">: Fecha de finalización del </w:t>
      </w:r>
      <w:r w:rsidR="00083B40">
        <w:t>escenario</w:t>
      </w:r>
      <w:r>
        <w:t>.</w:t>
      </w:r>
    </w:p>
    <w:p w14:paraId="0AC1C4C6" w14:textId="77777777" w:rsidR="00EF4AFD" w:rsidRDefault="00EF4AFD" w:rsidP="00EF4AFD">
      <w:pPr>
        <w:pStyle w:val="PSI-Comentario"/>
      </w:pPr>
      <w:r>
        <w:t>Relaciones:</w:t>
      </w:r>
    </w:p>
    <w:p w14:paraId="46A69F18" w14:textId="28CB67D8" w:rsidR="00EF4AFD" w:rsidRDefault="00EF4AFD" w:rsidP="00C2437F">
      <w:pPr>
        <w:pStyle w:val="PSI-Comentario"/>
        <w:numPr>
          <w:ilvl w:val="0"/>
          <w:numId w:val="40"/>
        </w:numPr>
      </w:pPr>
      <w:r>
        <w:t xml:space="preserve">Relación muchos a uno con Proyecto: Un </w:t>
      </w:r>
      <w:r w:rsidR="00083B40">
        <w:t>escenario</w:t>
      </w:r>
      <w:r>
        <w:t xml:space="preserve"> pertenece a un proyecto.</w:t>
      </w:r>
    </w:p>
    <w:p w14:paraId="01323A48" w14:textId="3B6FAC90" w:rsidR="00EF4AFD" w:rsidRDefault="00EF4AFD" w:rsidP="00C2437F">
      <w:pPr>
        <w:pStyle w:val="PSI-Comentario"/>
        <w:numPr>
          <w:ilvl w:val="0"/>
          <w:numId w:val="40"/>
        </w:numPr>
      </w:pPr>
      <w:r>
        <w:t xml:space="preserve">Relación uno a muchos con </w:t>
      </w:r>
      <w:proofErr w:type="spellStart"/>
      <w:r>
        <w:t>Revision</w:t>
      </w:r>
      <w:proofErr w:type="spellEnd"/>
      <w:r>
        <w:t xml:space="preserve">: Un </w:t>
      </w:r>
      <w:r w:rsidR="00083B40">
        <w:t>escenario</w:t>
      </w:r>
      <w:r>
        <w:t xml:space="preserve"> puede contener varias revisiones.</w:t>
      </w:r>
    </w:p>
    <w:p w14:paraId="7EF29878" w14:textId="10CA9835" w:rsidR="00EF4AFD" w:rsidRDefault="00EF4AFD" w:rsidP="00A522EC">
      <w:pPr>
        <w:pStyle w:val="PSI-Comentario"/>
        <w:numPr>
          <w:ilvl w:val="0"/>
          <w:numId w:val="21"/>
        </w:numPr>
      </w:pPr>
      <w:proofErr w:type="spellStart"/>
      <w:r>
        <w:t>Revision</w:t>
      </w:r>
      <w:proofErr w:type="spellEnd"/>
    </w:p>
    <w:p w14:paraId="3BD03C44" w14:textId="77777777" w:rsidR="00EF4AFD" w:rsidRDefault="00EF4AFD" w:rsidP="00EF4AFD">
      <w:pPr>
        <w:pStyle w:val="PSI-Comentario"/>
      </w:pPr>
    </w:p>
    <w:p w14:paraId="3EA4C7B5" w14:textId="77777777" w:rsidR="00EF4AFD" w:rsidRDefault="00EF4AFD" w:rsidP="00EF4AFD">
      <w:pPr>
        <w:pStyle w:val="PSI-Comentario"/>
      </w:pPr>
      <w:r>
        <w:t>Atributos:</w:t>
      </w:r>
    </w:p>
    <w:p w14:paraId="528E3DC6" w14:textId="77777777" w:rsidR="00EF4AFD" w:rsidRDefault="00EF4AFD" w:rsidP="00C2437F">
      <w:pPr>
        <w:pStyle w:val="PSI-Comentario"/>
        <w:numPr>
          <w:ilvl w:val="0"/>
          <w:numId w:val="31"/>
        </w:numPr>
      </w:pPr>
      <w:r>
        <w:t>id: Identificador único de la revisión.</w:t>
      </w:r>
    </w:p>
    <w:p w14:paraId="35E4B8A9" w14:textId="77777777" w:rsidR="00EF4AFD" w:rsidRDefault="00EF4AFD" w:rsidP="00C2437F">
      <w:pPr>
        <w:pStyle w:val="PSI-Comentario"/>
        <w:numPr>
          <w:ilvl w:val="0"/>
          <w:numId w:val="31"/>
        </w:numPr>
      </w:pPr>
      <w:r>
        <w:t>nombre: Nombre de la revisión.</w:t>
      </w:r>
    </w:p>
    <w:p w14:paraId="228CFC2B" w14:textId="7A1380AF" w:rsidR="00EF4AFD" w:rsidRDefault="00083B40" w:rsidP="00C2437F">
      <w:pPr>
        <w:pStyle w:val="PSI-Comentario"/>
        <w:numPr>
          <w:ilvl w:val="0"/>
          <w:numId w:val="31"/>
        </w:numPr>
      </w:pPr>
      <w:r>
        <w:t>escenario</w:t>
      </w:r>
      <w:r w:rsidR="00EF4AFD">
        <w:t xml:space="preserve">: Relación con </w:t>
      </w:r>
      <w:r>
        <w:t>Escenario</w:t>
      </w:r>
      <w:r w:rsidR="00EF4AFD">
        <w:t>.</w:t>
      </w:r>
    </w:p>
    <w:p w14:paraId="15B2D01F" w14:textId="2F6DE5CC" w:rsidR="00EF4AFD" w:rsidRDefault="00083B40" w:rsidP="00C2437F">
      <w:pPr>
        <w:pStyle w:val="PSI-Comentario"/>
        <w:numPr>
          <w:ilvl w:val="0"/>
          <w:numId w:val="31"/>
        </w:numPr>
      </w:pPr>
      <w:proofErr w:type="spellStart"/>
      <w:r>
        <w:lastRenderedPageBreak/>
        <w:t>tester</w:t>
      </w:r>
      <w:proofErr w:type="spellEnd"/>
      <w:r w:rsidR="00EF4AFD">
        <w:t>: Relaciones con Usuario que representan a las p</w:t>
      </w:r>
      <w:r>
        <w:t xml:space="preserve">ersonas asignadas como </w:t>
      </w:r>
      <w:proofErr w:type="spellStart"/>
      <w:r>
        <w:t>tester</w:t>
      </w:r>
      <w:proofErr w:type="spellEnd"/>
      <w:r>
        <w:t xml:space="preserve"> </w:t>
      </w:r>
      <w:r w:rsidR="00EF4AFD">
        <w:t>de esa revisión.</w:t>
      </w:r>
    </w:p>
    <w:p w14:paraId="07E6E837" w14:textId="77777777" w:rsidR="00EF4AFD" w:rsidRDefault="00EF4AFD" w:rsidP="00C2437F">
      <w:pPr>
        <w:pStyle w:val="PSI-Comentario"/>
        <w:numPr>
          <w:ilvl w:val="0"/>
          <w:numId w:val="32"/>
        </w:numPr>
      </w:pPr>
      <w:proofErr w:type="spellStart"/>
      <w:r>
        <w:t>precondicion</w:t>
      </w:r>
      <w:proofErr w:type="spellEnd"/>
      <w:r>
        <w:t xml:space="preserve">: Relación con la clase </w:t>
      </w:r>
      <w:proofErr w:type="spellStart"/>
      <w:r>
        <w:t>Checklist</w:t>
      </w:r>
      <w:proofErr w:type="spellEnd"/>
      <w:r>
        <w:t>.</w:t>
      </w:r>
    </w:p>
    <w:p w14:paraId="40674D3D" w14:textId="77777777" w:rsidR="00EF4AFD" w:rsidRDefault="00EF4AFD" w:rsidP="00C2437F">
      <w:pPr>
        <w:pStyle w:val="PSI-Comentario"/>
        <w:numPr>
          <w:ilvl w:val="0"/>
          <w:numId w:val="32"/>
        </w:numPr>
      </w:pPr>
      <w:r>
        <w:t xml:space="preserve">estado: Tipo enumerado </w:t>
      </w:r>
      <w:proofErr w:type="spellStart"/>
      <w:r>
        <w:t>EstadoCasoPruebaEnum</w:t>
      </w:r>
      <w:proofErr w:type="spellEnd"/>
      <w:r>
        <w:t xml:space="preserve">, con valores pendiente, </w:t>
      </w:r>
      <w:proofErr w:type="spellStart"/>
      <w:r>
        <w:t>enPruebas</w:t>
      </w:r>
      <w:proofErr w:type="spellEnd"/>
      <w:r>
        <w:t>, corregir, aprobado.</w:t>
      </w:r>
    </w:p>
    <w:p w14:paraId="560AED08" w14:textId="77777777" w:rsidR="00EF4AFD" w:rsidRDefault="00EF4AFD" w:rsidP="00C2437F">
      <w:pPr>
        <w:pStyle w:val="PSI-Comentario"/>
        <w:numPr>
          <w:ilvl w:val="0"/>
          <w:numId w:val="32"/>
        </w:numPr>
      </w:pPr>
      <w:proofErr w:type="spellStart"/>
      <w:r>
        <w:t>resultadoEsperado</w:t>
      </w:r>
      <w:proofErr w:type="spellEnd"/>
      <w:r>
        <w:t>: Resultado esperado de la revisión.</w:t>
      </w:r>
    </w:p>
    <w:p w14:paraId="7C343DDE" w14:textId="77777777" w:rsidR="00EF4AFD" w:rsidRDefault="00EF4AFD" w:rsidP="00C2437F">
      <w:pPr>
        <w:pStyle w:val="PSI-Comentario"/>
        <w:numPr>
          <w:ilvl w:val="0"/>
          <w:numId w:val="32"/>
        </w:numPr>
      </w:pPr>
      <w:proofErr w:type="spellStart"/>
      <w:r>
        <w:t>resultadoObtenido</w:t>
      </w:r>
      <w:proofErr w:type="spellEnd"/>
      <w:r>
        <w:t>: Resultado obtenido tras las pruebas.</w:t>
      </w:r>
    </w:p>
    <w:p w14:paraId="7B36786A" w14:textId="77777777" w:rsidR="00EF4AFD" w:rsidRDefault="00EF4AFD" w:rsidP="00C2437F">
      <w:pPr>
        <w:pStyle w:val="PSI-Comentario"/>
        <w:numPr>
          <w:ilvl w:val="0"/>
          <w:numId w:val="32"/>
        </w:numPr>
      </w:pPr>
      <w:r>
        <w:t>Otros atributos como prioridad y fechas relevantes a la revisión.</w:t>
      </w:r>
    </w:p>
    <w:p w14:paraId="73B663A1" w14:textId="77777777" w:rsidR="00EF4AFD" w:rsidRDefault="00EF4AFD" w:rsidP="00EF4AFD">
      <w:pPr>
        <w:pStyle w:val="PSI-Comentario"/>
      </w:pPr>
      <w:r>
        <w:t>Métodos:</w:t>
      </w:r>
    </w:p>
    <w:p w14:paraId="371911B2" w14:textId="77777777" w:rsidR="00EF4AFD" w:rsidRDefault="00EF4AFD" w:rsidP="00C2437F">
      <w:pPr>
        <w:pStyle w:val="PSI-Comentario"/>
        <w:numPr>
          <w:ilvl w:val="0"/>
          <w:numId w:val="33"/>
        </w:numPr>
      </w:pPr>
      <w:proofErr w:type="spellStart"/>
      <w:proofErr w:type="gramStart"/>
      <w:r>
        <w:t>adjuntarDocumentos</w:t>
      </w:r>
      <w:proofErr w:type="spellEnd"/>
      <w:r>
        <w:t>(</w:t>
      </w:r>
      <w:proofErr w:type="gramEnd"/>
      <w:r>
        <w:t>): Permite adjuntar documentos a la revisión.</w:t>
      </w:r>
    </w:p>
    <w:p w14:paraId="57C8BD64" w14:textId="49836CDD" w:rsidR="00EF4AFD" w:rsidRDefault="00EF4AFD" w:rsidP="00C2437F">
      <w:pPr>
        <w:pStyle w:val="PSI-Comentario"/>
        <w:numPr>
          <w:ilvl w:val="0"/>
          <w:numId w:val="33"/>
        </w:numPr>
      </w:pPr>
      <w:proofErr w:type="spellStart"/>
      <w:proofErr w:type="gramStart"/>
      <w:r>
        <w:t>asignarCasoDePrueba</w:t>
      </w:r>
      <w:proofErr w:type="spellEnd"/>
      <w:r>
        <w:t>(</w:t>
      </w:r>
      <w:proofErr w:type="gramEnd"/>
      <w:r>
        <w:t xml:space="preserve">): Asigna un </w:t>
      </w:r>
      <w:r w:rsidR="00D659C0">
        <w:t>escenario</w:t>
      </w:r>
      <w:r>
        <w:t>.</w:t>
      </w:r>
    </w:p>
    <w:p w14:paraId="4B169C77" w14:textId="22498CBC" w:rsidR="00EF4AFD" w:rsidRDefault="00EF4AFD" w:rsidP="00C2437F">
      <w:pPr>
        <w:pStyle w:val="PSI-Comentario"/>
        <w:numPr>
          <w:ilvl w:val="0"/>
          <w:numId w:val="33"/>
        </w:numPr>
      </w:pPr>
      <w:proofErr w:type="spellStart"/>
      <w:proofErr w:type="gramStart"/>
      <w:r>
        <w:t>exportarCasoDePrueba</w:t>
      </w:r>
      <w:proofErr w:type="spellEnd"/>
      <w:r>
        <w:t>(</w:t>
      </w:r>
      <w:proofErr w:type="gramEnd"/>
      <w:r>
        <w:t xml:space="preserve">): Exporta el </w:t>
      </w:r>
      <w:r w:rsidR="00D659C0">
        <w:t>escenario</w:t>
      </w:r>
      <w:r>
        <w:t>.</w:t>
      </w:r>
    </w:p>
    <w:p w14:paraId="3D7D53BA" w14:textId="77777777" w:rsidR="00EF4AFD" w:rsidRDefault="00EF4AFD" w:rsidP="00EF4AFD">
      <w:pPr>
        <w:pStyle w:val="PSI-Comentario"/>
      </w:pPr>
      <w:r>
        <w:t>Relaciones:</w:t>
      </w:r>
    </w:p>
    <w:p w14:paraId="0C01DFE3" w14:textId="77777777" w:rsidR="00EF4AFD" w:rsidRDefault="00EF4AFD" w:rsidP="00C2437F">
      <w:pPr>
        <w:pStyle w:val="PSI-Comentario"/>
        <w:numPr>
          <w:ilvl w:val="0"/>
          <w:numId w:val="34"/>
        </w:numPr>
      </w:pPr>
      <w:r>
        <w:t xml:space="preserve">Relación uno a muchos con </w:t>
      </w:r>
      <w:proofErr w:type="spellStart"/>
      <w:r>
        <w:t>Checklist</w:t>
      </w:r>
      <w:proofErr w:type="spellEnd"/>
      <w:r>
        <w:t>: Las revisiones tienen varias precondiciones.</w:t>
      </w:r>
    </w:p>
    <w:p w14:paraId="3EF6CEB9" w14:textId="77777777" w:rsidR="00EF4AFD" w:rsidRDefault="00EF4AFD" w:rsidP="00C2437F">
      <w:pPr>
        <w:pStyle w:val="PSI-Comentario"/>
        <w:numPr>
          <w:ilvl w:val="0"/>
          <w:numId w:val="34"/>
        </w:numPr>
      </w:pPr>
      <w:r>
        <w:t>Relación uno a muchos con Pasos: Una revisión puede tener varios pasos a seguir.</w:t>
      </w:r>
    </w:p>
    <w:p w14:paraId="1D655F15" w14:textId="5B0414C4" w:rsidR="00EF4AFD" w:rsidRDefault="00EF4AFD" w:rsidP="00A522EC">
      <w:pPr>
        <w:pStyle w:val="PSI-Comentario"/>
        <w:numPr>
          <w:ilvl w:val="0"/>
          <w:numId w:val="21"/>
        </w:numPr>
      </w:pPr>
      <w:proofErr w:type="spellStart"/>
      <w:r>
        <w:t>Checklist</w:t>
      </w:r>
      <w:proofErr w:type="spellEnd"/>
    </w:p>
    <w:p w14:paraId="54FD743B" w14:textId="77777777" w:rsidR="00EF4AFD" w:rsidRDefault="00EF4AFD" w:rsidP="00EF4AFD">
      <w:pPr>
        <w:pStyle w:val="PSI-Comentario"/>
      </w:pPr>
    </w:p>
    <w:p w14:paraId="1A60DFD7" w14:textId="77777777" w:rsidR="00EF4AFD" w:rsidRDefault="00EF4AFD" w:rsidP="00EF4AFD">
      <w:pPr>
        <w:pStyle w:val="PSI-Comentario"/>
      </w:pPr>
      <w:r>
        <w:t>Atributos:</w:t>
      </w:r>
    </w:p>
    <w:p w14:paraId="1177FDDF" w14:textId="77777777" w:rsidR="00EF4AFD" w:rsidRDefault="00EF4AFD" w:rsidP="00C2437F">
      <w:pPr>
        <w:pStyle w:val="PSI-Comentario"/>
        <w:numPr>
          <w:ilvl w:val="0"/>
          <w:numId w:val="35"/>
        </w:numPr>
      </w:pPr>
      <w:r>
        <w:t>id: Identificador único.</w:t>
      </w:r>
    </w:p>
    <w:p w14:paraId="4353016B" w14:textId="77777777" w:rsidR="00EF4AFD" w:rsidRDefault="00EF4AFD" w:rsidP="00C2437F">
      <w:pPr>
        <w:pStyle w:val="PSI-Comentario"/>
        <w:numPr>
          <w:ilvl w:val="0"/>
          <w:numId w:val="35"/>
        </w:numPr>
      </w:pPr>
      <w:proofErr w:type="spellStart"/>
      <w:r>
        <w:t>descripcion</w:t>
      </w:r>
      <w:proofErr w:type="spellEnd"/>
      <w:r>
        <w:t xml:space="preserve">: Descripción del </w:t>
      </w:r>
      <w:proofErr w:type="spellStart"/>
      <w:r>
        <w:t>checklist</w:t>
      </w:r>
      <w:proofErr w:type="spellEnd"/>
      <w:r>
        <w:t>.</w:t>
      </w:r>
    </w:p>
    <w:p w14:paraId="626A428E" w14:textId="77777777" w:rsidR="00EF4AFD" w:rsidRDefault="00EF4AFD" w:rsidP="00C2437F">
      <w:pPr>
        <w:pStyle w:val="PSI-Comentario"/>
        <w:numPr>
          <w:ilvl w:val="0"/>
          <w:numId w:val="35"/>
        </w:numPr>
      </w:pPr>
      <w:r>
        <w:t xml:space="preserve">estado: Estado del </w:t>
      </w:r>
      <w:proofErr w:type="spellStart"/>
      <w:r>
        <w:t>checklist</w:t>
      </w:r>
      <w:proofErr w:type="spellEnd"/>
      <w:r>
        <w:t xml:space="preserve"> (activo o no).</w:t>
      </w:r>
    </w:p>
    <w:p w14:paraId="218835E0" w14:textId="77777777" w:rsidR="00EF4AFD" w:rsidRDefault="00EF4AFD" w:rsidP="00EF4AFD">
      <w:pPr>
        <w:pStyle w:val="PSI-Comentario"/>
      </w:pPr>
      <w:r>
        <w:t>Relaciones:</w:t>
      </w:r>
    </w:p>
    <w:p w14:paraId="0187A89F" w14:textId="77777777" w:rsidR="00EF4AFD" w:rsidRDefault="00EF4AFD" w:rsidP="00C2437F">
      <w:pPr>
        <w:pStyle w:val="PSI-Comentario"/>
        <w:numPr>
          <w:ilvl w:val="0"/>
          <w:numId w:val="36"/>
        </w:numPr>
      </w:pPr>
      <w:r>
        <w:t xml:space="preserve">Relación uno a muchos con </w:t>
      </w:r>
      <w:proofErr w:type="spellStart"/>
      <w:r>
        <w:t>Revision</w:t>
      </w:r>
      <w:proofErr w:type="spellEnd"/>
      <w:r>
        <w:t xml:space="preserve">: Una revisión puede tener múltiples elementos en su </w:t>
      </w:r>
      <w:proofErr w:type="spellStart"/>
      <w:r>
        <w:t>checklist</w:t>
      </w:r>
      <w:proofErr w:type="spellEnd"/>
      <w:r>
        <w:t>.</w:t>
      </w:r>
    </w:p>
    <w:p w14:paraId="4C5C91DC" w14:textId="0228B0B6" w:rsidR="00EF4AFD" w:rsidRDefault="00A522EC" w:rsidP="00A522EC">
      <w:pPr>
        <w:pStyle w:val="PSI-Comentario"/>
        <w:numPr>
          <w:ilvl w:val="0"/>
          <w:numId w:val="21"/>
        </w:numPr>
      </w:pPr>
      <w:r>
        <w:t>Paso</w:t>
      </w:r>
    </w:p>
    <w:p w14:paraId="1654844F" w14:textId="77777777" w:rsidR="00EF4AFD" w:rsidRDefault="00EF4AFD" w:rsidP="00EF4AFD">
      <w:pPr>
        <w:pStyle w:val="PSI-Comentario"/>
      </w:pPr>
    </w:p>
    <w:p w14:paraId="43649268" w14:textId="77777777" w:rsidR="00EF4AFD" w:rsidRDefault="00EF4AFD" w:rsidP="00EF4AFD">
      <w:pPr>
        <w:pStyle w:val="PSI-Comentario"/>
      </w:pPr>
      <w:r>
        <w:t>Atributos:</w:t>
      </w:r>
    </w:p>
    <w:p w14:paraId="0451731B" w14:textId="77777777" w:rsidR="00EF4AFD" w:rsidRDefault="00EF4AFD" w:rsidP="00C2437F">
      <w:pPr>
        <w:pStyle w:val="PSI-Comentario"/>
        <w:numPr>
          <w:ilvl w:val="0"/>
          <w:numId w:val="36"/>
        </w:numPr>
      </w:pPr>
      <w:r>
        <w:t>id: Identificador único.</w:t>
      </w:r>
    </w:p>
    <w:p w14:paraId="43B985AF" w14:textId="77777777" w:rsidR="00EF4AFD" w:rsidRDefault="00EF4AFD" w:rsidP="00C2437F">
      <w:pPr>
        <w:pStyle w:val="PSI-Comentario"/>
        <w:numPr>
          <w:ilvl w:val="0"/>
          <w:numId w:val="36"/>
        </w:numPr>
      </w:pPr>
      <w:proofErr w:type="spellStart"/>
      <w:r>
        <w:lastRenderedPageBreak/>
        <w:t>descripcion</w:t>
      </w:r>
      <w:proofErr w:type="spellEnd"/>
      <w:r>
        <w:t>: Descripción del paso.</w:t>
      </w:r>
    </w:p>
    <w:p w14:paraId="3F4A713A" w14:textId="77777777" w:rsidR="00EF4AFD" w:rsidRDefault="00EF4AFD" w:rsidP="00EF4AFD">
      <w:pPr>
        <w:pStyle w:val="PSI-Comentario"/>
      </w:pPr>
      <w:r>
        <w:t>Relaciones:</w:t>
      </w:r>
    </w:p>
    <w:p w14:paraId="25E69211" w14:textId="77777777" w:rsidR="00EF4AFD" w:rsidRDefault="00EF4AFD" w:rsidP="00C2437F">
      <w:pPr>
        <w:pStyle w:val="PSI-Comentario"/>
        <w:numPr>
          <w:ilvl w:val="0"/>
          <w:numId w:val="37"/>
        </w:numPr>
      </w:pPr>
      <w:r>
        <w:t xml:space="preserve">Relación uno a muchos con </w:t>
      </w:r>
      <w:proofErr w:type="spellStart"/>
      <w:r>
        <w:t>Revision</w:t>
      </w:r>
      <w:proofErr w:type="spellEnd"/>
      <w:r>
        <w:t>: Los pasos están relacionados con una revisión.</w:t>
      </w:r>
    </w:p>
    <w:p w14:paraId="197E6168" w14:textId="775D7656" w:rsidR="00EF4AFD" w:rsidRDefault="00EF4AFD" w:rsidP="00A522EC">
      <w:pPr>
        <w:pStyle w:val="PSI-Comentario"/>
        <w:numPr>
          <w:ilvl w:val="0"/>
          <w:numId w:val="21"/>
        </w:numPr>
      </w:pPr>
      <w:proofErr w:type="spellStart"/>
      <w:r>
        <w:t>Categoria</w:t>
      </w:r>
      <w:proofErr w:type="spellEnd"/>
    </w:p>
    <w:p w14:paraId="206B9459" w14:textId="77777777" w:rsidR="00EF4AFD" w:rsidRDefault="00EF4AFD" w:rsidP="00EF4AFD">
      <w:pPr>
        <w:pStyle w:val="PSI-Comentario"/>
      </w:pPr>
    </w:p>
    <w:p w14:paraId="5A26CB55" w14:textId="77777777" w:rsidR="00EF4AFD" w:rsidRDefault="00EF4AFD" w:rsidP="00EF4AFD">
      <w:pPr>
        <w:pStyle w:val="PSI-Comentario"/>
      </w:pPr>
      <w:r>
        <w:t>Atributos:</w:t>
      </w:r>
    </w:p>
    <w:p w14:paraId="1D537424" w14:textId="77777777" w:rsidR="00EF4AFD" w:rsidRDefault="00EF4AFD" w:rsidP="00C2437F">
      <w:pPr>
        <w:pStyle w:val="PSI-Comentario"/>
        <w:numPr>
          <w:ilvl w:val="0"/>
          <w:numId w:val="30"/>
        </w:numPr>
      </w:pPr>
      <w:r>
        <w:t>id: Identificador único.</w:t>
      </w:r>
    </w:p>
    <w:p w14:paraId="259B5103" w14:textId="77777777" w:rsidR="00EF4AFD" w:rsidRDefault="00EF4AFD" w:rsidP="00C2437F">
      <w:pPr>
        <w:pStyle w:val="PSI-Comentario"/>
        <w:numPr>
          <w:ilvl w:val="0"/>
          <w:numId w:val="30"/>
        </w:numPr>
      </w:pPr>
      <w:r>
        <w:t>nombre: Nombre de la categoría.</w:t>
      </w:r>
    </w:p>
    <w:p w14:paraId="527FA1F3" w14:textId="77777777" w:rsidR="00EF4AFD" w:rsidRDefault="00EF4AFD" w:rsidP="00C2437F">
      <w:pPr>
        <w:pStyle w:val="PSI-Comentario"/>
        <w:numPr>
          <w:ilvl w:val="0"/>
          <w:numId w:val="30"/>
        </w:numPr>
      </w:pPr>
      <w:r>
        <w:t>proyecto: Relación con la clase Proyecto.</w:t>
      </w:r>
    </w:p>
    <w:p w14:paraId="0574DA85" w14:textId="77777777" w:rsidR="00EF4AFD" w:rsidRDefault="00EF4AFD" w:rsidP="00EF4AFD">
      <w:pPr>
        <w:pStyle w:val="PSI-Comentario"/>
      </w:pPr>
      <w:r>
        <w:t>Relaciones:</w:t>
      </w:r>
    </w:p>
    <w:p w14:paraId="407A4C10" w14:textId="550DB3A6" w:rsidR="000241A3" w:rsidRDefault="00EF4AFD" w:rsidP="00A522EC">
      <w:pPr>
        <w:pStyle w:val="PSI-Comentario"/>
        <w:numPr>
          <w:ilvl w:val="0"/>
          <w:numId w:val="44"/>
        </w:numPr>
        <w:rPr>
          <w:b/>
        </w:rPr>
      </w:pPr>
      <w:r>
        <w:t>Relación muchos a uno con Proyecto: Las categorías están asociadas a proyectos.</w:t>
      </w:r>
    </w:p>
    <w:p w14:paraId="0B0C700E" w14:textId="77777777" w:rsidR="00C2437F" w:rsidRPr="00C2437F" w:rsidRDefault="00C2437F" w:rsidP="00C2437F">
      <w:pPr>
        <w:pStyle w:val="PSI-Comentario"/>
        <w:rPr>
          <w:b/>
        </w:rPr>
      </w:pPr>
      <w:r w:rsidRPr="00C2437F">
        <w:rPr>
          <w:b/>
        </w:rPr>
        <w:t>Enumeraciones:</w:t>
      </w:r>
    </w:p>
    <w:p w14:paraId="77338E77" w14:textId="77777777" w:rsidR="00C2437F" w:rsidRDefault="00C2437F" w:rsidP="00C2437F">
      <w:pPr>
        <w:pStyle w:val="PSI-Comentario"/>
        <w:numPr>
          <w:ilvl w:val="0"/>
          <w:numId w:val="28"/>
        </w:numPr>
      </w:pPr>
      <w:proofErr w:type="spellStart"/>
      <w:r>
        <w:t>EstadoProyectoEnum</w:t>
      </w:r>
      <w:proofErr w:type="spellEnd"/>
      <w:r>
        <w:t xml:space="preserve">: Representa el estado del proyecto, con valores pendiente, </w:t>
      </w:r>
      <w:proofErr w:type="spellStart"/>
      <w:r>
        <w:t>enProceso</w:t>
      </w:r>
      <w:proofErr w:type="spellEnd"/>
      <w:r>
        <w:t>, completado.</w:t>
      </w:r>
    </w:p>
    <w:p w14:paraId="0FED7314" w14:textId="3B711077" w:rsidR="00C2437F" w:rsidRDefault="00C2437F" w:rsidP="00C2437F">
      <w:pPr>
        <w:pStyle w:val="PSI-Comentario"/>
        <w:numPr>
          <w:ilvl w:val="0"/>
          <w:numId w:val="28"/>
        </w:numPr>
      </w:pPr>
      <w:proofErr w:type="spellStart"/>
      <w:r>
        <w:t>EstadoCasoPruebaEnum</w:t>
      </w:r>
      <w:proofErr w:type="spellEnd"/>
      <w:r>
        <w:t xml:space="preserve">: Define el estado del </w:t>
      </w:r>
      <w:r w:rsidR="00D659C0">
        <w:t>escenario</w:t>
      </w:r>
      <w:r>
        <w:t xml:space="preserve">, con valores como pendiente, </w:t>
      </w:r>
      <w:proofErr w:type="spellStart"/>
      <w:r>
        <w:t>enPruebas</w:t>
      </w:r>
      <w:proofErr w:type="spellEnd"/>
      <w:r>
        <w:t>, corregir, aprobado.</w:t>
      </w:r>
    </w:p>
    <w:p w14:paraId="236485E2" w14:textId="77777777" w:rsidR="00C2437F" w:rsidRDefault="00C2437F" w:rsidP="00C2437F">
      <w:pPr>
        <w:pStyle w:val="PSI-Comentario"/>
        <w:numPr>
          <w:ilvl w:val="0"/>
          <w:numId w:val="28"/>
        </w:numPr>
      </w:pPr>
      <w:proofErr w:type="spellStart"/>
      <w:r>
        <w:t>PrioridadEnum</w:t>
      </w:r>
      <w:proofErr w:type="spellEnd"/>
      <w:r>
        <w:t>: Representa la prioridad de la revisión, con valores baja, media, alta.</w:t>
      </w:r>
    </w:p>
    <w:p w14:paraId="6270EABE" w14:textId="77777777" w:rsidR="00C2437F" w:rsidRPr="00C2437F" w:rsidRDefault="00C2437F" w:rsidP="00C2437F">
      <w:pPr>
        <w:pStyle w:val="PSI-Comentario"/>
        <w:rPr>
          <w:b/>
        </w:rPr>
      </w:pPr>
      <w:r w:rsidRPr="00C2437F">
        <w:rPr>
          <w:b/>
        </w:rPr>
        <w:t>Relación entre entidades:</w:t>
      </w:r>
    </w:p>
    <w:p w14:paraId="20EA6B58" w14:textId="77777777" w:rsidR="00C2437F" w:rsidRDefault="00C2437F" w:rsidP="00C2437F">
      <w:pPr>
        <w:pStyle w:val="PSI-Comentario"/>
        <w:numPr>
          <w:ilvl w:val="0"/>
          <w:numId w:val="29"/>
        </w:numPr>
      </w:pPr>
      <w:r>
        <w:t xml:space="preserve">La relación clave es entre Usuario, Proyecto, y Rol, donde la clase </w:t>
      </w:r>
      <w:proofErr w:type="spellStart"/>
      <w:r>
        <w:t>RolesAsignados</w:t>
      </w:r>
      <w:proofErr w:type="spellEnd"/>
      <w:r>
        <w:t xml:space="preserve"> funciona como entidad puente para asignar roles específicos a usuarios dentro de proyectos.</w:t>
      </w:r>
    </w:p>
    <w:p w14:paraId="5C24CD28" w14:textId="0C6C3046" w:rsidR="00C2437F" w:rsidRDefault="00C2437F" w:rsidP="00C2437F">
      <w:pPr>
        <w:pStyle w:val="PSI-Comentario"/>
        <w:numPr>
          <w:ilvl w:val="0"/>
          <w:numId w:val="29"/>
        </w:numPr>
      </w:pPr>
      <w:r>
        <w:t xml:space="preserve">La clase </w:t>
      </w:r>
      <w:proofErr w:type="spellStart"/>
      <w:r>
        <w:t>Revision</w:t>
      </w:r>
      <w:proofErr w:type="spellEnd"/>
      <w:r>
        <w:t xml:space="preserve"> está relacionada con </w:t>
      </w:r>
      <w:r w:rsidR="00083B40">
        <w:t>escenario</w:t>
      </w:r>
      <w:r>
        <w:t>s (</w:t>
      </w:r>
      <w:r w:rsidR="00083B40">
        <w:t>Escenario</w:t>
      </w:r>
      <w:r>
        <w:t xml:space="preserve">) y usuarios (Usuario </w:t>
      </w:r>
      <w:r w:rsidR="00083B40">
        <w:t xml:space="preserve">como </w:t>
      </w:r>
      <w:proofErr w:type="spellStart"/>
      <w:r w:rsidR="00083B40">
        <w:t>tester</w:t>
      </w:r>
      <w:proofErr w:type="spellEnd"/>
      <w:r>
        <w:t>), y es central en el seguimiento de las pruebas dentro de un proyecto.</w:t>
      </w:r>
    </w:p>
    <w:p w14:paraId="09B1CA70" w14:textId="0ADF6E99" w:rsidR="00C2437F" w:rsidRPr="00C2437F" w:rsidRDefault="00C2437F" w:rsidP="00C2437F">
      <w:pPr>
        <w:pStyle w:val="PSI-Comentario"/>
        <w:numPr>
          <w:ilvl w:val="0"/>
          <w:numId w:val="29"/>
        </w:numPr>
      </w:pPr>
      <w:r>
        <w:t xml:space="preserve">La clase </w:t>
      </w:r>
      <w:proofErr w:type="spellStart"/>
      <w:r>
        <w:t>Categoria</w:t>
      </w:r>
      <w:proofErr w:type="spellEnd"/>
      <w:r>
        <w:t xml:space="preserve"> agrupa revisiones por proyecto, permitiendo una organización adicional dentro del sistema.</w:t>
      </w:r>
    </w:p>
    <w:p w14:paraId="45200283" w14:textId="74DEA86B" w:rsidR="0054740D" w:rsidRDefault="00A522EC" w:rsidP="00C63AA4">
      <w:pPr>
        <w:pStyle w:val="PSI-Comentario"/>
      </w:pPr>
      <w:r>
        <w:rPr>
          <w:noProof/>
          <w:lang w:eastAsia="es-AR"/>
        </w:rPr>
        <w:lastRenderedPageBreak/>
        <w:drawing>
          <wp:inline distT="0" distB="0" distL="0" distR="0" wp14:anchorId="3827CC81" wp14:editId="642EDCEF">
            <wp:extent cx="5393690" cy="532447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3690" cy="5324475"/>
                    </a:xfrm>
                    <a:prstGeom prst="rect">
                      <a:avLst/>
                    </a:prstGeom>
                    <a:noFill/>
                    <a:ln>
                      <a:noFill/>
                    </a:ln>
                  </pic:spPr>
                </pic:pic>
              </a:graphicData>
            </a:graphic>
          </wp:inline>
        </w:drawing>
      </w:r>
    </w:p>
    <w:sectPr w:rsidR="0054740D"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41779D3" w14:textId="77777777" w:rsidR="009147B0" w:rsidRDefault="009147B0" w:rsidP="00C94FBE">
      <w:pPr>
        <w:spacing w:before="0" w:line="240" w:lineRule="auto"/>
      </w:pPr>
      <w:r>
        <w:separator/>
      </w:r>
    </w:p>
    <w:p w14:paraId="63A94541" w14:textId="77777777" w:rsidR="009147B0" w:rsidRDefault="009147B0"/>
  </w:endnote>
  <w:endnote w:type="continuationSeparator" w:id="0">
    <w:p w14:paraId="00FF6B86" w14:textId="77777777" w:rsidR="009147B0" w:rsidRDefault="009147B0" w:rsidP="00C94FBE">
      <w:pPr>
        <w:spacing w:before="0" w:line="240" w:lineRule="auto"/>
      </w:pPr>
      <w:r>
        <w:continuationSeparator/>
      </w:r>
    </w:p>
    <w:p w14:paraId="61CC922C" w14:textId="77777777" w:rsidR="009147B0" w:rsidRDefault="009147B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383939" w14:textId="46494F75" w:rsidR="00D255E1" w:rsidRDefault="00684D12" w:rsidP="000F4F97">
    <w:pPr>
      <w:tabs>
        <w:tab w:val="center" w:pos="4252"/>
      </w:tabs>
    </w:pPr>
    <w:r>
      <w:rPr>
        <w:noProof/>
        <w:lang w:val="es-AR" w:eastAsia="es-AR"/>
      </w:rPr>
      <mc:AlternateContent>
        <mc:Choice Requires="wps">
          <w:drawing>
            <wp:anchor distT="0" distB="0" distL="114300" distR="114300" simplePos="0" relativeHeight="251660288" behindDoc="0" locked="0" layoutInCell="1" allowOverlap="1" wp14:anchorId="485484E5" wp14:editId="00F08B8C">
              <wp:simplePos x="0" y="0"/>
              <wp:positionH relativeFrom="column">
                <wp:posOffset>-1064895</wp:posOffset>
              </wp:positionH>
              <wp:positionV relativeFrom="paragraph">
                <wp:posOffset>90170</wp:posOffset>
              </wp:positionV>
              <wp:extent cx="7940040" cy="0"/>
              <wp:effectExtent l="5715" t="12700" r="7620" b="6350"/>
              <wp:wrapNone/>
              <wp:docPr id="3" name="AutoShap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40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DBDFC12" id="_x0000_t32" coordsize="21600,21600" o:spt="32" o:oned="t" path="m,l21600,21600e" filled="f">
              <v:path arrowok="t" fillok="f" o:connecttype="none"/>
              <o:lock v:ext="edit" shapetype="t"/>
            </v:shapetype>
            <v:shape id="AutoShape 45" o:spid="_x0000_s1026" type="#_x0000_t32" style="position:absolute;margin-left:-83.85pt;margin-top:7.1pt;width:625.2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"/>
          </w:pict>
        </mc:Fallback>
      </mc:AlternateContent>
    </w:r>
    <w:r w:rsidR="008F19E0">
      <w:rPr>
        <w:lang w:val="es-AR"/>
      </w:rPr>
      <w:t>OSLO</w:t>
    </w:r>
    <w:r w:rsidR="000F4F97">
      <w:rPr>
        <w:lang w:val="es-AR"/>
      </w:rPr>
      <w:t xml:space="preserve">   </w:t>
    </w:r>
    <w:r>
      <w:rPr>
        <w:noProof/>
        <w:lang w:val="es-AR" w:eastAsia="es-AR"/>
      </w:rPr>
      <mc:AlternateContent>
        <mc:Choice Requires="wps">
          <w:drawing>
            <wp:anchor distT="0" distB="0" distL="114300" distR="114300" simplePos="0" relativeHeight="251655168" behindDoc="0" locked="0" layoutInCell="1" allowOverlap="1" wp14:anchorId="465F9F41" wp14:editId="7073E050">
              <wp:simplePos x="0" y="0"/>
              <wp:positionH relativeFrom="page">
                <wp:posOffset>494665</wp:posOffset>
              </wp:positionH>
              <wp:positionV relativeFrom="page">
                <wp:posOffset>9887585</wp:posOffset>
              </wp:positionV>
              <wp:extent cx="90805" cy="789305"/>
              <wp:effectExtent l="8255" t="10795" r="5715" b="9525"/>
              <wp:wrapNone/>
              <wp:docPr id="2"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438C3030" id="Rectangle 26" o:spid="_x0000_s1026" style="position:absolute;margin-left:38.95pt;margin-top:778.55pt;width:7.15pt;height:62.15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" fillcolor="#ed7d31" strokecolor="#ed7d31">
              <w10:wrap anchorx="page" anchory="page"/>
            </v:rect>
          </w:pict>
        </mc:Fallback>
      </mc:AlternateContent>
    </w:r>
    <w:r w:rsidR="00DD5A70">
      <w:tab/>
    </w:r>
    <w:r w:rsidR="00DD5A70">
      <w:tab/>
    </w:r>
    <w:r w:rsidR="00DD5A70">
      <w:tab/>
    </w:r>
    <w:r w:rsidR="00DD5A70">
      <w:tab/>
    </w:r>
    <w:r w:rsidR="00DD5A70">
      <w:tab/>
    </w:r>
    <w:r w:rsidR="00DD5A70" w:rsidRPr="00DD5A70">
      <w:rPr>
        <w:rFonts w:ascii="Cambria" w:hAnsi="Cambria" w:cs="Cambria"/>
      </w:rPr>
      <w:t xml:space="preserve">Página </w:t>
    </w:r>
    <w:r w:rsidR="00736F6E" w:rsidRPr="00DD5A70">
      <w:rPr>
        <w:rFonts w:ascii="Cambria" w:hAnsi="Cambria" w:cs="Cambria"/>
      </w:rPr>
      <w:fldChar w:fldCharType="begin"/>
    </w:r>
    <w:r w:rsidR="00DD5A70" w:rsidRPr="00DD5A70">
      <w:rPr>
        <w:rFonts w:ascii="Cambria" w:hAnsi="Cambria" w:cs="Cambria"/>
      </w:rPr>
      <w:instrText xml:space="preserve"> PAGE </w:instrText>
    </w:r>
    <w:r w:rsidR="00736F6E" w:rsidRPr="00DD5A70">
      <w:rPr>
        <w:rFonts w:ascii="Cambria" w:hAnsi="Cambria" w:cs="Cambria"/>
      </w:rPr>
      <w:fldChar w:fldCharType="separate"/>
    </w:r>
    <w:r w:rsidR="00112FE8">
      <w:rPr>
        <w:rFonts w:ascii="Cambria" w:hAnsi="Cambria" w:cs="Cambria"/>
        <w:noProof/>
      </w:rPr>
      <w:t>16</w:t>
    </w:r>
    <w:r w:rsidR="00736F6E" w:rsidRPr="00DD5A70">
      <w:rPr>
        <w:rFonts w:ascii="Cambria" w:hAnsi="Cambria" w:cs="Cambria"/>
      </w:rPr>
      <w:fldChar w:fldCharType="end"/>
    </w:r>
    <w:r w:rsidR="00DD5A70" w:rsidRPr="00DD5A70">
      <w:rPr>
        <w:rFonts w:ascii="Cambria" w:hAnsi="Cambria" w:cs="Cambria"/>
      </w:rPr>
      <w:t xml:space="preserve"> de </w:t>
    </w:r>
    <w:r w:rsidR="00736F6E" w:rsidRPr="00DD5A70">
      <w:rPr>
        <w:rFonts w:ascii="Cambria" w:hAnsi="Cambria" w:cs="Cambria"/>
      </w:rPr>
      <w:fldChar w:fldCharType="begin"/>
    </w:r>
    <w:r w:rsidR="00DD5A70" w:rsidRPr="00DD5A70">
      <w:rPr>
        <w:rFonts w:ascii="Cambria" w:hAnsi="Cambria" w:cs="Cambria"/>
      </w:rPr>
      <w:instrText xml:space="preserve"> NUMPAGES  </w:instrText>
    </w:r>
    <w:r w:rsidR="00736F6E" w:rsidRPr="00DD5A70">
      <w:rPr>
        <w:rFonts w:ascii="Cambria" w:hAnsi="Cambria" w:cs="Cambria"/>
      </w:rPr>
      <w:fldChar w:fldCharType="separate"/>
    </w:r>
    <w:r w:rsidR="00112FE8">
      <w:rPr>
        <w:rFonts w:ascii="Cambria" w:hAnsi="Cambria" w:cs="Cambria"/>
        <w:noProof/>
      </w:rPr>
      <w:t>16</w:t>
    </w:r>
    <w:r w:rsidR="00736F6E" w:rsidRPr="00DD5A70">
      <w:rPr>
        <w:rFonts w:ascii="Cambria" w:hAnsi="Cambria" w:cs="Cambria"/>
      </w:rPr>
      <w:fldChar w:fldCharType="end"/>
    </w:r>
    <w:r>
      <w:rPr>
        <w:noProof/>
        <w:lang w:val="es-AR" w:eastAsia="es-AR"/>
      </w:rPr>
      <mc:AlternateContent>
        <mc:Choice Requires="wps">
          <w:drawing>
            <wp:anchor distT="0" distB="0" distL="114300" distR="114300" simplePos="0" relativeHeight="251654144" behindDoc="0" locked="0" layoutInCell="1" allowOverlap="1" wp14:anchorId="5D6D5AAD" wp14:editId="3371CEAB">
              <wp:simplePos x="0" y="0"/>
              <wp:positionH relativeFrom="page">
                <wp:posOffset>6974840</wp:posOffset>
              </wp:positionH>
              <wp:positionV relativeFrom="page">
                <wp:posOffset>9887585</wp:posOffset>
              </wp:positionV>
              <wp:extent cx="90805" cy="789305"/>
              <wp:effectExtent l="5080" t="10795" r="8890" b="9525"/>
              <wp:wrapNone/>
              <wp:docPr id="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8DD0C56" id="Rectangle 11" o:spid="_x0000_s1026" style="position:absolute;margin-left:549.2pt;margin-top:778.55pt;width:7.15pt;height:62.15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" fillcolor="#ed7d31" strokecolor="#ed7d31">
              <w10:wrap anchorx="page" anchory="page"/>
            </v:rect>
          </w:pict>
        </mc:Fallback>
      </mc:AlternateContent>
    </w:r>
  </w:p>
  <w:p w14:paraId="43F82B74" w14:textId="32F86C95" w:rsidR="0092483A" w:rsidRDefault="0092483A"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525732" w14:textId="77777777" w:rsidR="009147B0" w:rsidRDefault="009147B0" w:rsidP="00C94FBE">
      <w:pPr>
        <w:spacing w:before="0" w:line="240" w:lineRule="auto"/>
      </w:pPr>
      <w:r>
        <w:separator/>
      </w:r>
    </w:p>
    <w:p w14:paraId="21E809EF" w14:textId="77777777" w:rsidR="009147B0" w:rsidRDefault="009147B0"/>
  </w:footnote>
  <w:footnote w:type="continuationSeparator" w:id="0">
    <w:p w14:paraId="56468812" w14:textId="77777777" w:rsidR="009147B0" w:rsidRDefault="009147B0" w:rsidP="00C94FBE">
      <w:pPr>
        <w:spacing w:before="0" w:line="240" w:lineRule="auto"/>
      </w:pPr>
      <w:r>
        <w:continuationSeparator/>
      </w:r>
    </w:p>
    <w:p w14:paraId="6ADF0A8E" w14:textId="77777777" w:rsidR="009147B0" w:rsidRDefault="009147B0"/>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8AADF4" w14:textId="276E0DAC" w:rsidR="000F4F97" w:rsidRDefault="00684D12">
    <w:pPr>
      <w:pStyle w:val="Encabezado"/>
      <w:rPr>
        <w:rFonts w:ascii="Cambria" w:eastAsia="Times New Roman" w:hAnsi="Cambria"/>
      </w:rPr>
    </w:pPr>
    <w:r>
      <w:rPr>
        <w:noProof/>
        <w:lang w:val="es-AR" w:eastAsia="es-AR"/>
      </w:rPr>
      <w:drawing>
        <wp:anchor distT="0" distB="0" distL="114300" distR="114300" simplePos="0" relativeHeight="251661312" behindDoc="0" locked="0" layoutInCell="1" allowOverlap="1" wp14:anchorId="593CA611" wp14:editId="0BE9E7CB">
          <wp:simplePos x="0" y="0"/>
          <wp:positionH relativeFrom="column">
            <wp:posOffset>5230495</wp:posOffset>
          </wp:positionH>
          <wp:positionV relativeFrom="paragraph">
            <wp:posOffset>-177165</wp:posOffset>
          </wp:positionV>
          <wp:extent cx="554355" cy="489585"/>
          <wp:effectExtent l="0" t="0" r="0" b="0"/>
          <wp:wrapThrough wrapText="bothSides">
            <wp:wrapPolygon edited="0">
              <wp:start x="0" y="0"/>
              <wp:lineTo x="0" y="21012"/>
              <wp:lineTo x="20784" y="21012"/>
              <wp:lineTo x="20784" y="0"/>
              <wp:lineTo x="0" y="0"/>
            </wp:wrapPolygon>
          </wp:wrapThrough>
          <wp:docPr id="4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54355" cy="489585"/>
                  </a:xfrm>
                  <a:prstGeom prst="rect">
                    <a:avLst/>
                  </a:prstGeom>
                  <a:noFill/>
                </pic:spPr>
              </pic:pic>
            </a:graphicData>
          </a:graphic>
          <wp14:sizeRelH relativeFrom="page">
            <wp14:pctWidth>0</wp14:pctWidth>
          </wp14:sizeRelH>
          <wp14:sizeRelV relativeFrom="page">
            <wp14:pctHeight>0</wp14:pctHeight>
          </wp14:sizeRelV>
        </wp:anchor>
      </w:drawing>
    </w:r>
    <w:r>
      <w:rPr>
        <w:rFonts w:ascii="Cambria" w:eastAsia="Times New Roman" w:hAnsi="Cambria"/>
        <w:noProof/>
        <w:szCs w:val="36"/>
        <w:lang w:val="es-AR" w:eastAsia="es-AR"/>
      </w:rPr>
      <w:drawing>
        <wp:anchor distT="0" distB="0" distL="114300" distR="114300" simplePos="0" relativeHeight="251658240" behindDoc="0" locked="0" layoutInCell="1" allowOverlap="1" wp14:anchorId="3E6A2F97" wp14:editId="7F29A580">
          <wp:simplePos x="0" y="0"/>
          <wp:positionH relativeFrom="margin">
            <wp:posOffset>-470535</wp:posOffset>
          </wp:positionH>
          <wp:positionV relativeFrom="margin">
            <wp:posOffset>-898525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14:sizeRelH relativeFrom="page">
            <wp14:pctWidth>0</wp14:pctWidth>
          </wp14:sizeRelH>
          <wp14:sizeRelV relativeFrom="page">
            <wp14:pctHeight>0</wp14:pctHeight>
          </wp14:sizeRelV>
        </wp:anchor>
      </w:drawing>
    </w:r>
    <w:r w:rsidR="00347BE9">
      <w:rPr>
        <w:rFonts w:ascii="Cambria" w:eastAsia="Times New Roman" w:hAnsi="Cambria"/>
        <w:lang w:val="es-AR"/>
      </w:rPr>
      <w:t>Modelo de Casos de Uso</w:t>
    </w:r>
  </w:p>
  <w:p w14:paraId="2DFB6DFA" w14:textId="1FCD1469" w:rsidR="00B30296" w:rsidRDefault="00684D12" w:rsidP="000F4F97">
    <w:pPr>
      <w:pStyle w:val="Encabezado"/>
      <w:tabs>
        <w:tab w:val="clear" w:pos="4252"/>
        <w:tab w:val="clear" w:pos="8504"/>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s">
          <w:drawing>
            <wp:anchor distT="0" distB="0" distL="114300" distR="114300" simplePos="0" relativeHeight="251657216" behindDoc="0" locked="0" layoutInCell="1" allowOverlap="1" wp14:anchorId="0AB090FF" wp14:editId="50A9DE97">
              <wp:simplePos x="0" y="0"/>
              <wp:positionH relativeFrom="page">
                <wp:posOffset>499110</wp:posOffset>
              </wp:positionH>
              <wp:positionV relativeFrom="page">
                <wp:posOffset>5080</wp:posOffset>
              </wp:positionV>
              <wp:extent cx="90805" cy="799465"/>
              <wp:effectExtent l="7620" t="10160" r="6350" b="9525"/>
              <wp:wrapNone/>
              <wp:docPr id="6"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280A97BD" id="Rectangle 41" o:spid="_x0000_s1026" style="position:absolute;margin-left:39.3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" fillcolor="#ed7d31" strokecolor="#ed7d31">
              <w10:wrap anchorx="page" anchory="page"/>
            </v:rect>
          </w:pict>
        </mc:Fallback>
      </mc:AlternateContent>
    </w:r>
    <w:r>
      <w:rPr>
        <w:rFonts w:ascii="Cambria" w:eastAsia="Times New Roman" w:hAnsi="Cambria"/>
        <w:noProof/>
        <w:szCs w:val="36"/>
        <w:lang w:val="es-AR" w:eastAsia="es-AR"/>
      </w:rPr>
      <mc:AlternateContent>
        <mc:Choice Requires="wps">
          <w:drawing>
            <wp:anchor distT="0" distB="0" distL="114300" distR="114300" simplePos="0" relativeHeight="251656192" behindDoc="0" locked="0" layoutInCell="1" allowOverlap="1" wp14:anchorId="32B731A6" wp14:editId="3252FCD8">
              <wp:simplePos x="0" y="0"/>
              <wp:positionH relativeFrom="page">
                <wp:posOffset>6979920</wp:posOffset>
              </wp:positionH>
              <wp:positionV relativeFrom="page">
                <wp:posOffset>5080</wp:posOffset>
              </wp:positionV>
              <wp:extent cx="90805" cy="798830"/>
              <wp:effectExtent l="5715" t="10160" r="8255" b="10160"/>
              <wp:wrapNone/>
              <wp:docPr id="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8830"/>
                      </a:xfrm>
                      <a:prstGeom prst="rect">
                        <a:avLst/>
                      </a:prstGeom>
                      <a:solidFill>
                        <a:srgbClr val="ED7D31"/>
                      </a:solidFill>
                      <a:ln w="9525">
                        <a:solidFill>
                          <a:srgbClr val="ED7D3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65A89A6" id="Rectangle 34" o:spid="_x0000_s1026" style="position:absolute;margin-left:549.6pt;margin-top:.4pt;width:7.15pt;height:62.9pt;z-index:251656192;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" fillcolor="#ed7d31" strokecolor="#ed7d31">
              <w10:wrap anchorx="page" anchory="page"/>
            </v:rect>
          </w:pict>
        </mc:Fallback>
      </mc:AlternateContent>
    </w:r>
    <w:proofErr w:type="spellStart"/>
    <w:r w:rsidR="00B30296">
      <w:rPr>
        <w:rFonts w:ascii="Cambria" w:eastAsia="Times New Roman" w:hAnsi="Cambria"/>
        <w:szCs w:val="36"/>
      </w:rPr>
      <w:t>Testify</w:t>
    </w:r>
    <w:proofErr w:type="spellEnd"/>
  </w:p>
  <w:p w14:paraId="31403A0A" w14:textId="54C028D2" w:rsidR="00D255E1" w:rsidRPr="000F4F97" w:rsidRDefault="00684D12" w:rsidP="008F19E0">
    <w:pPr>
      <w:pStyle w:val="Encabezado"/>
      <w:tabs>
        <w:tab w:val="clear" w:pos="4252"/>
        <w:tab w:val="clear" w:pos="8504"/>
        <w:tab w:val="left" w:pos="3576"/>
        <w:tab w:val="left" w:pos="7740"/>
      </w:tabs>
      <w:ind w:left="0" w:firstLine="0"/>
      <w:rPr>
        <w:rFonts w:ascii="Cambria" w:eastAsia="Times New Roman" w:hAnsi="Cambria"/>
        <w:szCs w:val="36"/>
      </w:rPr>
    </w:pPr>
    <w:r>
      <w:rPr>
        <w:rFonts w:ascii="Cambria" w:eastAsia="Times New Roman" w:hAnsi="Cambria"/>
        <w:noProof/>
        <w:szCs w:val="36"/>
        <w:lang w:val="es-AR" w:eastAsia="es-AR"/>
      </w:rPr>
      <mc:AlternateContent>
        <mc:Choice Requires="wps">
          <w:drawing>
            <wp:anchor distT="0" distB="0" distL="114300" distR="114300" simplePos="0" relativeHeight="251659264" behindDoc="0" locked="0" layoutInCell="1" allowOverlap="1" wp14:anchorId="36C9D303" wp14:editId="048A9D46">
              <wp:simplePos x="0" y="0"/>
              <wp:positionH relativeFrom="column">
                <wp:posOffset>-1057275</wp:posOffset>
              </wp:positionH>
              <wp:positionV relativeFrom="paragraph">
                <wp:posOffset>142875</wp:posOffset>
              </wp:positionV>
              <wp:extent cx="7528560" cy="0"/>
              <wp:effectExtent l="13335" t="11430" r="11430" b="7620"/>
              <wp:wrapNone/>
              <wp:docPr id="4" name="AutoShap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2856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7DD4A485" id="_x0000_t32" coordsize="21600,21600" o:spt="32" o:oned="t" path="m,l21600,21600e" filled="f">
              <v:path arrowok="t" fillok="f" o:connecttype="none"/>
              <o:lock v:ext="edit" shapetype="t"/>
            </v:shapetype>
            <v:shape id="AutoShape 44" o:spid="_x0000_s1026" type="#_x0000_t32" style="position:absolute;margin-left:-83.25pt;margin-top:11.25pt;width:592.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uRQ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"/>
          </w:pict>
        </mc:Fallback>
      </mc:AlternateContent>
    </w:r>
    <w:r w:rsidR="000F4F97">
      <w:rPr>
        <w:rFonts w:ascii="Cambria" w:eastAsia="Times New Roman" w:hAnsi="Cambria"/>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087684A"/>
    <w:multiLevelType w:val="hybridMultilevel"/>
    <w:tmpl w:val="123CEA9A"/>
    <w:lvl w:ilvl="0" w:tplc="F8FEE306">
      <w:start w:val="1"/>
      <w:numFmt w:val="decimal"/>
      <w:lvlText w:val="%1."/>
      <w:lvlJc w:val="left"/>
      <w:pPr>
        <w:ind w:left="469" w:hanging="360"/>
      </w:pPr>
      <w:rPr>
        <w:rFonts w:hint="default"/>
      </w:rPr>
    </w:lvl>
    <w:lvl w:ilvl="1" w:tplc="2C0A0019" w:tentative="1">
      <w:start w:val="1"/>
      <w:numFmt w:val="lowerLetter"/>
      <w:lvlText w:val="%2."/>
      <w:lvlJc w:val="left"/>
      <w:pPr>
        <w:ind w:left="1189" w:hanging="360"/>
      </w:pPr>
    </w:lvl>
    <w:lvl w:ilvl="2" w:tplc="2C0A001B" w:tentative="1">
      <w:start w:val="1"/>
      <w:numFmt w:val="lowerRoman"/>
      <w:lvlText w:val="%3."/>
      <w:lvlJc w:val="right"/>
      <w:pPr>
        <w:ind w:left="1909" w:hanging="180"/>
      </w:pPr>
    </w:lvl>
    <w:lvl w:ilvl="3" w:tplc="2C0A000F" w:tentative="1">
      <w:start w:val="1"/>
      <w:numFmt w:val="decimal"/>
      <w:lvlText w:val="%4."/>
      <w:lvlJc w:val="left"/>
      <w:pPr>
        <w:ind w:left="2629" w:hanging="360"/>
      </w:pPr>
    </w:lvl>
    <w:lvl w:ilvl="4" w:tplc="2C0A0019" w:tentative="1">
      <w:start w:val="1"/>
      <w:numFmt w:val="lowerLetter"/>
      <w:lvlText w:val="%5."/>
      <w:lvlJc w:val="left"/>
      <w:pPr>
        <w:ind w:left="3349" w:hanging="360"/>
      </w:pPr>
    </w:lvl>
    <w:lvl w:ilvl="5" w:tplc="2C0A001B" w:tentative="1">
      <w:start w:val="1"/>
      <w:numFmt w:val="lowerRoman"/>
      <w:lvlText w:val="%6."/>
      <w:lvlJc w:val="right"/>
      <w:pPr>
        <w:ind w:left="4069" w:hanging="180"/>
      </w:pPr>
    </w:lvl>
    <w:lvl w:ilvl="6" w:tplc="2C0A000F" w:tentative="1">
      <w:start w:val="1"/>
      <w:numFmt w:val="decimal"/>
      <w:lvlText w:val="%7."/>
      <w:lvlJc w:val="left"/>
      <w:pPr>
        <w:ind w:left="4789" w:hanging="360"/>
      </w:pPr>
    </w:lvl>
    <w:lvl w:ilvl="7" w:tplc="2C0A0019" w:tentative="1">
      <w:start w:val="1"/>
      <w:numFmt w:val="lowerLetter"/>
      <w:lvlText w:val="%8."/>
      <w:lvlJc w:val="left"/>
      <w:pPr>
        <w:ind w:left="5509" w:hanging="360"/>
      </w:pPr>
    </w:lvl>
    <w:lvl w:ilvl="8" w:tplc="2C0A001B" w:tentative="1">
      <w:start w:val="1"/>
      <w:numFmt w:val="lowerRoman"/>
      <w:lvlText w:val="%9."/>
      <w:lvlJc w:val="right"/>
      <w:pPr>
        <w:ind w:left="6229" w:hanging="180"/>
      </w:pPr>
    </w:lvl>
  </w:abstractNum>
  <w:abstractNum w:abstractNumId="5" w15:restartNumberingAfterBreak="0">
    <w:nsid w:val="02EB14D2"/>
    <w:multiLevelType w:val="hybridMultilevel"/>
    <w:tmpl w:val="CCF0BF98"/>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6" w15:restartNumberingAfterBreak="0">
    <w:nsid w:val="03BD15F9"/>
    <w:multiLevelType w:val="hybridMultilevel"/>
    <w:tmpl w:val="3F1CA7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04A7180A"/>
    <w:multiLevelType w:val="hybridMultilevel"/>
    <w:tmpl w:val="C852AB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06900354"/>
    <w:multiLevelType w:val="hybridMultilevel"/>
    <w:tmpl w:val="97F8A57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0E9E6DE1"/>
    <w:multiLevelType w:val="hybridMultilevel"/>
    <w:tmpl w:val="620CE4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11" w15:restartNumberingAfterBreak="0">
    <w:nsid w:val="18262CED"/>
    <w:multiLevelType w:val="hybridMultilevel"/>
    <w:tmpl w:val="557844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1E16745C"/>
    <w:multiLevelType w:val="hybridMultilevel"/>
    <w:tmpl w:val="884C6DE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3" w15:restartNumberingAfterBreak="0">
    <w:nsid w:val="1E2E079F"/>
    <w:multiLevelType w:val="hybridMultilevel"/>
    <w:tmpl w:val="31D89DD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5" w15:restartNumberingAfterBreak="0">
    <w:nsid w:val="256E3132"/>
    <w:multiLevelType w:val="hybridMultilevel"/>
    <w:tmpl w:val="EFBA4A7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2EFA6B20"/>
    <w:multiLevelType w:val="hybridMultilevel"/>
    <w:tmpl w:val="13A05F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32D8505A"/>
    <w:multiLevelType w:val="hybridMultilevel"/>
    <w:tmpl w:val="7A8A6FC6"/>
    <w:lvl w:ilvl="0" w:tplc="567C258A">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8" w15:restartNumberingAfterBreak="0">
    <w:nsid w:val="39BC1737"/>
    <w:multiLevelType w:val="hybridMultilevel"/>
    <w:tmpl w:val="8E165A32"/>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19" w15:restartNumberingAfterBreak="0">
    <w:nsid w:val="3C332859"/>
    <w:multiLevelType w:val="hybridMultilevel"/>
    <w:tmpl w:val="36500B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0" w15:restartNumberingAfterBreak="0">
    <w:nsid w:val="3D176AEB"/>
    <w:multiLevelType w:val="hybridMultilevel"/>
    <w:tmpl w:val="22569F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3D424999"/>
    <w:multiLevelType w:val="hybridMultilevel"/>
    <w:tmpl w:val="4A8AFAD0"/>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22" w15:restartNumberingAfterBreak="0">
    <w:nsid w:val="431B2B8B"/>
    <w:multiLevelType w:val="hybridMultilevel"/>
    <w:tmpl w:val="965498B8"/>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4E252AB3"/>
    <w:multiLevelType w:val="hybridMultilevel"/>
    <w:tmpl w:val="AE4651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26" w15:restartNumberingAfterBreak="0">
    <w:nsid w:val="548362C3"/>
    <w:multiLevelType w:val="hybridMultilevel"/>
    <w:tmpl w:val="1E2CF1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FEC19E6"/>
    <w:multiLevelType w:val="hybridMultilevel"/>
    <w:tmpl w:val="9FB434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60543F2E"/>
    <w:multiLevelType w:val="hybridMultilevel"/>
    <w:tmpl w:val="FDCC2F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624C370F"/>
    <w:multiLevelType w:val="hybridMultilevel"/>
    <w:tmpl w:val="E9CCC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6378319A"/>
    <w:multiLevelType w:val="hybridMultilevel"/>
    <w:tmpl w:val="4232E0A4"/>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31" w15:restartNumberingAfterBreak="0">
    <w:nsid w:val="649F73C5"/>
    <w:multiLevelType w:val="hybridMultilevel"/>
    <w:tmpl w:val="4C6AF976"/>
    <w:lvl w:ilvl="0" w:tplc="2C0A0001">
      <w:start w:val="1"/>
      <w:numFmt w:val="bullet"/>
      <w:lvlText w:val=""/>
      <w:lvlJc w:val="left"/>
      <w:pPr>
        <w:ind w:left="829" w:hanging="360"/>
      </w:pPr>
      <w:rPr>
        <w:rFonts w:ascii="Symbol" w:hAnsi="Symbol" w:hint="default"/>
      </w:rPr>
    </w:lvl>
    <w:lvl w:ilvl="1" w:tplc="2C0A0003" w:tentative="1">
      <w:start w:val="1"/>
      <w:numFmt w:val="bullet"/>
      <w:lvlText w:val="o"/>
      <w:lvlJc w:val="left"/>
      <w:pPr>
        <w:ind w:left="1549" w:hanging="360"/>
      </w:pPr>
      <w:rPr>
        <w:rFonts w:ascii="Courier New" w:hAnsi="Courier New" w:cs="Courier New" w:hint="default"/>
      </w:rPr>
    </w:lvl>
    <w:lvl w:ilvl="2" w:tplc="2C0A0005" w:tentative="1">
      <w:start w:val="1"/>
      <w:numFmt w:val="bullet"/>
      <w:lvlText w:val=""/>
      <w:lvlJc w:val="left"/>
      <w:pPr>
        <w:ind w:left="2269" w:hanging="360"/>
      </w:pPr>
      <w:rPr>
        <w:rFonts w:ascii="Wingdings" w:hAnsi="Wingdings" w:hint="default"/>
      </w:rPr>
    </w:lvl>
    <w:lvl w:ilvl="3" w:tplc="2C0A0001" w:tentative="1">
      <w:start w:val="1"/>
      <w:numFmt w:val="bullet"/>
      <w:lvlText w:val=""/>
      <w:lvlJc w:val="left"/>
      <w:pPr>
        <w:ind w:left="2989" w:hanging="360"/>
      </w:pPr>
      <w:rPr>
        <w:rFonts w:ascii="Symbol" w:hAnsi="Symbol" w:hint="default"/>
      </w:rPr>
    </w:lvl>
    <w:lvl w:ilvl="4" w:tplc="2C0A0003" w:tentative="1">
      <w:start w:val="1"/>
      <w:numFmt w:val="bullet"/>
      <w:lvlText w:val="o"/>
      <w:lvlJc w:val="left"/>
      <w:pPr>
        <w:ind w:left="3709" w:hanging="360"/>
      </w:pPr>
      <w:rPr>
        <w:rFonts w:ascii="Courier New" w:hAnsi="Courier New" w:cs="Courier New" w:hint="default"/>
      </w:rPr>
    </w:lvl>
    <w:lvl w:ilvl="5" w:tplc="2C0A0005" w:tentative="1">
      <w:start w:val="1"/>
      <w:numFmt w:val="bullet"/>
      <w:lvlText w:val=""/>
      <w:lvlJc w:val="left"/>
      <w:pPr>
        <w:ind w:left="4429" w:hanging="360"/>
      </w:pPr>
      <w:rPr>
        <w:rFonts w:ascii="Wingdings" w:hAnsi="Wingdings" w:hint="default"/>
      </w:rPr>
    </w:lvl>
    <w:lvl w:ilvl="6" w:tplc="2C0A0001" w:tentative="1">
      <w:start w:val="1"/>
      <w:numFmt w:val="bullet"/>
      <w:lvlText w:val=""/>
      <w:lvlJc w:val="left"/>
      <w:pPr>
        <w:ind w:left="5149" w:hanging="360"/>
      </w:pPr>
      <w:rPr>
        <w:rFonts w:ascii="Symbol" w:hAnsi="Symbol" w:hint="default"/>
      </w:rPr>
    </w:lvl>
    <w:lvl w:ilvl="7" w:tplc="2C0A0003" w:tentative="1">
      <w:start w:val="1"/>
      <w:numFmt w:val="bullet"/>
      <w:lvlText w:val="o"/>
      <w:lvlJc w:val="left"/>
      <w:pPr>
        <w:ind w:left="5869" w:hanging="360"/>
      </w:pPr>
      <w:rPr>
        <w:rFonts w:ascii="Courier New" w:hAnsi="Courier New" w:cs="Courier New" w:hint="default"/>
      </w:rPr>
    </w:lvl>
    <w:lvl w:ilvl="8" w:tplc="2C0A0005" w:tentative="1">
      <w:start w:val="1"/>
      <w:numFmt w:val="bullet"/>
      <w:lvlText w:val=""/>
      <w:lvlJc w:val="left"/>
      <w:pPr>
        <w:ind w:left="6589" w:hanging="360"/>
      </w:pPr>
      <w:rPr>
        <w:rFonts w:ascii="Wingdings" w:hAnsi="Wingdings" w:hint="default"/>
      </w:rPr>
    </w:lvl>
  </w:abstractNum>
  <w:abstractNum w:abstractNumId="32" w15:restartNumberingAfterBreak="0">
    <w:nsid w:val="66563EDF"/>
    <w:multiLevelType w:val="hybridMultilevel"/>
    <w:tmpl w:val="76B6C75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3" w15:restartNumberingAfterBreak="0">
    <w:nsid w:val="67684FDD"/>
    <w:multiLevelType w:val="hybridMultilevel"/>
    <w:tmpl w:val="52505C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5" w15:restartNumberingAfterBreak="0">
    <w:nsid w:val="71325F38"/>
    <w:multiLevelType w:val="hybridMultilevel"/>
    <w:tmpl w:val="80A6EC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18675C2"/>
    <w:multiLevelType w:val="hybridMultilevel"/>
    <w:tmpl w:val="CA2698A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15:restartNumberingAfterBreak="0">
    <w:nsid w:val="74204345"/>
    <w:multiLevelType w:val="hybridMultilevel"/>
    <w:tmpl w:val="E4982AB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4605964"/>
    <w:multiLevelType w:val="hybridMultilevel"/>
    <w:tmpl w:val="270C4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9" w15:restartNumberingAfterBreak="0">
    <w:nsid w:val="7BCF1A5D"/>
    <w:multiLevelType w:val="hybridMultilevel"/>
    <w:tmpl w:val="1BA293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41" w15:restartNumberingAfterBreak="0">
    <w:nsid w:val="7F541817"/>
    <w:multiLevelType w:val="hybridMultilevel"/>
    <w:tmpl w:val="B3F8BE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4"/>
  </w:num>
  <w:num w:numId="2">
    <w:abstractNumId w:val="23"/>
  </w:num>
  <w:num w:numId="3">
    <w:abstractNumId w:val="23"/>
  </w:num>
  <w:num w:numId="4">
    <w:abstractNumId w:val="23"/>
  </w:num>
  <w:num w:numId="5">
    <w:abstractNumId w:val="1"/>
  </w:num>
  <w:num w:numId="6">
    <w:abstractNumId w:val="2"/>
  </w:num>
  <w:num w:numId="7">
    <w:abstractNumId w:val="3"/>
  </w:num>
  <w:num w:numId="8">
    <w:abstractNumId w:val="0"/>
  </w:num>
  <w:num w:numId="9">
    <w:abstractNumId w:val="34"/>
  </w:num>
  <w:num w:numId="10">
    <w:abstractNumId w:val="40"/>
  </w:num>
  <w:num w:numId="11">
    <w:abstractNumId w:val="10"/>
  </w:num>
  <w:num w:numId="12">
    <w:abstractNumId w:val="25"/>
  </w:num>
  <w:num w:numId="13">
    <w:abstractNumId w:val="4"/>
  </w:num>
  <w:num w:numId="14">
    <w:abstractNumId w:val="12"/>
  </w:num>
  <w:num w:numId="15">
    <w:abstractNumId w:val="21"/>
  </w:num>
  <w:num w:numId="16">
    <w:abstractNumId w:val="30"/>
  </w:num>
  <w:num w:numId="17">
    <w:abstractNumId w:val="18"/>
  </w:num>
  <w:num w:numId="18">
    <w:abstractNumId w:val="31"/>
  </w:num>
  <w:num w:numId="19">
    <w:abstractNumId w:val="5"/>
  </w:num>
  <w:num w:numId="20">
    <w:abstractNumId w:val="17"/>
  </w:num>
  <w:num w:numId="21">
    <w:abstractNumId w:val="22"/>
  </w:num>
  <w:num w:numId="22">
    <w:abstractNumId w:val="13"/>
  </w:num>
  <w:num w:numId="23">
    <w:abstractNumId w:val="39"/>
  </w:num>
  <w:num w:numId="24">
    <w:abstractNumId w:val="11"/>
  </w:num>
  <w:num w:numId="25">
    <w:abstractNumId w:val="33"/>
  </w:num>
  <w:num w:numId="26">
    <w:abstractNumId w:val="19"/>
  </w:num>
  <w:num w:numId="27">
    <w:abstractNumId w:val="8"/>
  </w:num>
  <w:num w:numId="28">
    <w:abstractNumId w:val="38"/>
  </w:num>
  <w:num w:numId="29">
    <w:abstractNumId w:val="28"/>
  </w:num>
  <w:num w:numId="30">
    <w:abstractNumId w:val="20"/>
  </w:num>
  <w:num w:numId="31">
    <w:abstractNumId w:val="15"/>
  </w:num>
  <w:num w:numId="32">
    <w:abstractNumId w:val="37"/>
  </w:num>
  <w:num w:numId="33">
    <w:abstractNumId w:val="41"/>
  </w:num>
  <w:num w:numId="34">
    <w:abstractNumId w:val="24"/>
  </w:num>
  <w:num w:numId="35">
    <w:abstractNumId w:val="9"/>
  </w:num>
  <w:num w:numId="36">
    <w:abstractNumId w:val="36"/>
  </w:num>
  <w:num w:numId="37">
    <w:abstractNumId w:val="32"/>
  </w:num>
  <w:num w:numId="38">
    <w:abstractNumId w:val="26"/>
  </w:num>
  <w:num w:numId="39">
    <w:abstractNumId w:val="7"/>
  </w:num>
  <w:num w:numId="40">
    <w:abstractNumId w:val="16"/>
  </w:num>
  <w:num w:numId="41">
    <w:abstractNumId w:val="27"/>
  </w:num>
  <w:num w:numId="42">
    <w:abstractNumId w:val="29"/>
  </w:num>
  <w:num w:numId="43">
    <w:abstractNumId w:val="6"/>
  </w:num>
  <w:num w:numId="44">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1"/>
  <w:proofState w:spelling="clean" w:grammar="clean"/>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296"/>
    <w:rsid w:val="00011BED"/>
    <w:rsid w:val="00017EFE"/>
    <w:rsid w:val="000241A3"/>
    <w:rsid w:val="00045F1A"/>
    <w:rsid w:val="00083B40"/>
    <w:rsid w:val="00087F53"/>
    <w:rsid w:val="00092BC0"/>
    <w:rsid w:val="000A0FE7"/>
    <w:rsid w:val="000A371B"/>
    <w:rsid w:val="000C4C42"/>
    <w:rsid w:val="000C4E31"/>
    <w:rsid w:val="000D486F"/>
    <w:rsid w:val="000D4C6E"/>
    <w:rsid w:val="000F1888"/>
    <w:rsid w:val="000F4F97"/>
    <w:rsid w:val="000F79DF"/>
    <w:rsid w:val="0010416D"/>
    <w:rsid w:val="00112FE8"/>
    <w:rsid w:val="001163FF"/>
    <w:rsid w:val="0012205F"/>
    <w:rsid w:val="001343B4"/>
    <w:rsid w:val="001410A7"/>
    <w:rsid w:val="00144AE4"/>
    <w:rsid w:val="00150702"/>
    <w:rsid w:val="00176EF1"/>
    <w:rsid w:val="00183953"/>
    <w:rsid w:val="00185A46"/>
    <w:rsid w:val="00191198"/>
    <w:rsid w:val="001950C8"/>
    <w:rsid w:val="001A2EE6"/>
    <w:rsid w:val="001A55F2"/>
    <w:rsid w:val="001C6104"/>
    <w:rsid w:val="001C799E"/>
    <w:rsid w:val="001F5F92"/>
    <w:rsid w:val="0020621B"/>
    <w:rsid w:val="00217A70"/>
    <w:rsid w:val="00220B2B"/>
    <w:rsid w:val="00224B75"/>
    <w:rsid w:val="002441E4"/>
    <w:rsid w:val="00266C42"/>
    <w:rsid w:val="002937DD"/>
    <w:rsid w:val="00295CA9"/>
    <w:rsid w:val="002A41AA"/>
    <w:rsid w:val="002B506A"/>
    <w:rsid w:val="002B5AF9"/>
    <w:rsid w:val="002D0CCB"/>
    <w:rsid w:val="002E0AB6"/>
    <w:rsid w:val="002E7874"/>
    <w:rsid w:val="002F1461"/>
    <w:rsid w:val="002F51A8"/>
    <w:rsid w:val="003130E3"/>
    <w:rsid w:val="003149A1"/>
    <w:rsid w:val="003163C6"/>
    <w:rsid w:val="00336ABA"/>
    <w:rsid w:val="00337C49"/>
    <w:rsid w:val="00344258"/>
    <w:rsid w:val="00346864"/>
    <w:rsid w:val="00347BE9"/>
    <w:rsid w:val="00350E39"/>
    <w:rsid w:val="00355AC3"/>
    <w:rsid w:val="003560F2"/>
    <w:rsid w:val="00363FD1"/>
    <w:rsid w:val="0037426C"/>
    <w:rsid w:val="00397566"/>
    <w:rsid w:val="003A1E93"/>
    <w:rsid w:val="003A2BCC"/>
    <w:rsid w:val="003B7F1F"/>
    <w:rsid w:val="003C54B1"/>
    <w:rsid w:val="003D772A"/>
    <w:rsid w:val="003E12FE"/>
    <w:rsid w:val="0040066E"/>
    <w:rsid w:val="0040294D"/>
    <w:rsid w:val="00451317"/>
    <w:rsid w:val="004525FF"/>
    <w:rsid w:val="004807AF"/>
    <w:rsid w:val="004A253F"/>
    <w:rsid w:val="004A54C8"/>
    <w:rsid w:val="004C0CDB"/>
    <w:rsid w:val="004C5D7E"/>
    <w:rsid w:val="004D45CD"/>
    <w:rsid w:val="004D5185"/>
    <w:rsid w:val="004E4935"/>
    <w:rsid w:val="004E4D77"/>
    <w:rsid w:val="004F4D25"/>
    <w:rsid w:val="004F545E"/>
    <w:rsid w:val="004F7BBF"/>
    <w:rsid w:val="005017FA"/>
    <w:rsid w:val="0050211E"/>
    <w:rsid w:val="005043CD"/>
    <w:rsid w:val="005046A5"/>
    <w:rsid w:val="00504A67"/>
    <w:rsid w:val="00511D9A"/>
    <w:rsid w:val="00515617"/>
    <w:rsid w:val="0054740D"/>
    <w:rsid w:val="00564033"/>
    <w:rsid w:val="005707C6"/>
    <w:rsid w:val="00570F4F"/>
    <w:rsid w:val="00571A05"/>
    <w:rsid w:val="00571AF0"/>
    <w:rsid w:val="0057515A"/>
    <w:rsid w:val="00577F6D"/>
    <w:rsid w:val="005857BB"/>
    <w:rsid w:val="0059596F"/>
    <w:rsid w:val="00597A23"/>
    <w:rsid w:val="005A0664"/>
    <w:rsid w:val="005A52A2"/>
    <w:rsid w:val="005B5AEE"/>
    <w:rsid w:val="005B6373"/>
    <w:rsid w:val="005E34EF"/>
    <w:rsid w:val="005E76A4"/>
    <w:rsid w:val="005F133C"/>
    <w:rsid w:val="005F5429"/>
    <w:rsid w:val="005F560F"/>
    <w:rsid w:val="005F60BA"/>
    <w:rsid w:val="00606414"/>
    <w:rsid w:val="006124BF"/>
    <w:rsid w:val="00616A6E"/>
    <w:rsid w:val="006177BF"/>
    <w:rsid w:val="00653C38"/>
    <w:rsid w:val="006621C4"/>
    <w:rsid w:val="00680B53"/>
    <w:rsid w:val="00684D12"/>
    <w:rsid w:val="00686876"/>
    <w:rsid w:val="006919D5"/>
    <w:rsid w:val="006A2495"/>
    <w:rsid w:val="006A7146"/>
    <w:rsid w:val="006B2863"/>
    <w:rsid w:val="006B3371"/>
    <w:rsid w:val="006D31EF"/>
    <w:rsid w:val="006F7F3F"/>
    <w:rsid w:val="00701753"/>
    <w:rsid w:val="0070494E"/>
    <w:rsid w:val="00705C02"/>
    <w:rsid w:val="00710BA6"/>
    <w:rsid w:val="00711DF8"/>
    <w:rsid w:val="00732931"/>
    <w:rsid w:val="00733A0D"/>
    <w:rsid w:val="00736F6E"/>
    <w:rsid w:val="007427B3"/>
    <w:rsid w:val="007447BE"/>
    <w:rsid w:val="00755D9B"/>
    <w:rsid w:val="00780CE7"/>
    <w:rsid w:val="007A33C6"/>
    <w:rsid w:val="007B151B"/>
    <w:rsid w:val="007B2E53"/>
    <w:rsid w:val="007C742C"/>
    <w:rsid w:val="007D7477"/>
    <w:rsid w:val="007E66A5"/>
    <w:rsid w:val="007F38C0"/>
    <w:rsid w:val="00801130"/>
    <w:rsid w:val="00816B5F"/>
    <w:rsid w:val="00817955"/>
    <w:rsid w:val="00822C20"/>
    <w:rsid w:val="00850246"/>
    <w:rsid w:val="008539BD"/>
    <w:rsid w:val="00861B8F"/>
    <w:rsid w:val="008652EE"/>
    <w:rsid w:val="00866124"/>
    <w:rsid w:val="00866435"/>
    <w:rsid w:val="00867B58"/>
    <w:rsid w:val="00867DE9"/>
    <w:rsid w:val="00870574"/>
    <w:rsid w:val="00873992"/>
    <w:rsid w:val="00885BB2"/>
    <w:rsid w:val="008860FE"/>
    <w:rsid w:val="008970F4"/>
    <w:rsid w:val="008B1667"/>
    <w:rsid w:val="008B1983"/>
    <w:rsid w:val="008B2FF6"/>
    <w:rsid w:val="008B3B0F"/>
    <w:rsid w:val="008B6090"/>
    <w:rsid w:val="008C22D0"/>
    <w:rsid w:val="008C36AB"/>
    <w:rsid w:val="008E48FB"/>
    <w:rsid w:val="008F19E0"/>
    <w:rsid w:val="00904CB6"/>
    <w:rsid w:val="00912F1A"/>
    <w:rsid w:val="009147B0"/>
    <w:rsid w:val="0092483A"/>
    <w:rsid w:val="00942049"/>
    <w:rsid w:val="0096683E"/>
    <w:rsid w:val="00975966"/>
    <w:rsid w:val="0098123E"/>
    <w:rsid w:val="00984E25"/>
    <w:rsid w:val="00992487"/>
    <w:rsid w:val="009A3173"/>
    <w:rsid w:val="009E25EF"/>
    <w:rsid w:val="009E4DA8"/>
    <w:rsid w:val="009F4449"/>
    <w:rsid w:val="00A0436A"/>
    <w:rsid w:val="00A12B5B"/>
    <w:rsid w:val="00A13DBA"/>
    <w:rsid w:val="00A16A85"/>
    <w:rsid w:val="00A2496D"/>
    <w:rsid w:val="00A2757B"/>
    <w:rsid w:val="00A45630"/>
    <w:rsid w:val="00A50ABB"/>
    <w:rsid w:val="00A522EC"/>
    <w:rsid w:val="00A670E3"/>
    <w:rsid w:val="00A71721"/>
    <w:rsid w:val="00AA50BC"/>
    <w:rsid w:val="00AB0425"/>
    <w:rsid w:val="00AE0920"/>
    <w:rsid w:val="00AE0C53"/>
    <w:rsid w:val="00AF471D"/>
    <w:rsid w:val="00AF6C07"/>
    <w:rsid w:val="00B01480"/>
    <w:rsid w:val="00B0695A"/>
    <w:rsid w:val="00B071F2"/>
    <w:rsid w:val="00B10AFC"/>
    <w:rsid w:val="00B138FE"/>
    <w:rsid w:val="00B144C2"/>
    <w:rsid w:val="00B20663"/>
    <w:rsid w:val="00B21F60"/>
    <w:rsid w:val="00B22D1A"/>
    <w:rsid w:val="00B251C8"/>
    <w:rsid w:val="00B30296"/>
    <w:rsid w:val="00B32896"/>
    <w:rsid w:val="00B36B62"/>
    <w:rsid w:val="00B40741"/>
    <w:rsid w:val="00B53AF6"/>
    <w:rsid w:val="00B62E0E"/>
    <w:rsid w:val="00B77F48"/>
    <w:rsid w:val="00BA699A"/>
    <w:rsid w:val="00BB23C2"/>
    <w:rsid w:val="00BB4A41"/>
    <w:rsid w:val="00BB6AAE"/>
    <w:rsid w:val="00BB7855"/>
    <w:rsid w:val="00BC5404"/>
    <w:rsid w:val="00BD702C"/>
    <w:rsid w:val="00C05700"/>
    <w:rsid w:val="00C23F8C"/>
    <w:rsid w:val="00C2437F"/>
    <w:rsid w:val="00C24CDC"/>
    <w:rsid w:val="00C26C78"/>
    <w:rsid w:val="00C42873"/>
    <w:rsid w:val="00C5135E"/>
    <w:rsid w:val="00C63AA4"/>
    <w:rsid w:val="00C67EBC"/>
    <w:rsid w:val="00C7670E"/>
    <w:rsid w:val="00C77116"/>
    <w:rsid w:val="00C872BB"/>
    <w:rsid w:val="00C94FBE"/>
    <w:rsid w:val="00C97238"/>
    <w:rsid w:val="00CB2CC9"/>
    <w:rsid w:val="00CC246B"/>
    <w:rsid w:val="00CD323E"/>
    <w:rsid w:val="00CE0252"/>
    <w:rsid w:val="00CE0C6E"/>
    <w:rsid w:val="00CE7C8F"/>
    <w:rsid w:val="00CE7F5B"/>
    <w:rsid w:val="00CE7FD1"/>
    <w:rsid w:val="00D01B23"/>
    <w:rsid w:val="00D06E99"/>
    <w:rsid w:val="00D15FB2"/>
    <w:rsid w:val="00D250A0"/>
    <w:rsid w:val="00D255E1"/>
    <w:rsid w:val="00D53E73"/>
    <w:rsid w:val="00D649B2"/>
    <w:rsid w:val="00D659C0"/>
    <w:rsid w:val="00D70542"/>
    <w:rsid w:val="00D80E83"/>
    <w:rsid w:val="00DA157D"/>
    <w:rsid w:val="00DA284A"/>
    <w:rsid w:val="00DD0159"/>
    <w:rsid w:val="00DD5A70"/>
    <w:rsid w:val="00DE1240"/>
    <w:rsid w:val="00E01FEC"/>
    <w:rsid w:val="00E031EB"/>
    <w:rsid w:val="00E037C9"/>
    <w:rsid w:val="00E041A0"/>
    <w:rsid w:val="00E26944"/>
    <w:rsid w:val="00E308A6"/>
    <w:rsid w:val="00E34178"/>
    <w:rsid w:val="00E36A01"/>
    <w:rsid w:val="00E41820"/>
    <w:rsid w:val="00E41E7A"/>
    <w:rsid w:val="00E438FE"/>
    <w:rsid w:val="00E5392A"/>
    <w:rsid w:val="00E67DB5"/>
    <w:rsid w:val="00E73843"/>
    <w:rsid w:val="00E73AA2"/>
    <w:rsid w:val="00E7708C"/>
    <w:rsid w:val="00E8096E"/>
    <w:rsid w:val="00E84E25"/>
    <w:rsid w:val="00E93312"/>
    <w:rsid w:val="00E947D8"/>
    <w:rsid w:val="00EA7D8C"/>
    <w:rsid w:val="00EB2861"/>
    <w:rsid w:val="00EE0084"/>
    <w:rsid w:val="00EE68C6"/>
    <w:rsid w:val="00EF4AFD"/>
    <w:rsid w:val="00F045A2"/>
    <w:rsid w:val="00F163F8"/>
    <w:rsid w:val="00F36808"/>
    <w:rsid w:val="00F438B1"/>
    <w:rsid w:val="00F46686"/>
    <w:rsid w:val="00F54DA6"/>
    <w:rsid w:val="00F6748E"/>
    <w:rsid w:val="00F771E5"/>
    <w:rsid w:val="00F813E9"/>
    <w:rsid w:val="00F815F5"/>
    <w:rsid w:val="00F926BE"/>
    <w:rsid w:val="00FA5C5D"/>
    <w:rsid w:val="00FC203B"/>
    <w:rsid w:val="00FC4195"/>
    <w:rsid w:val="00FD089E"/>
    <w:rsid w:val="00FD4189"/>
    <w:rsid w:val="00FD67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4230F016"/>
  <w15:chartTrackingRefBased/>
  <w15:docId w15:val="{FD51E1C0-8E55-4864-852F-BABAE93A1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C63AA4"/>
    <w:pPr>
      <w:tabs>
        <w:tab w:val="left" w:pos="0"/>
      </w:tabs>
      <w:ind w:left="0" w:firstLine="0"/>
      <w:jc w:val="both"/>
    </w:pPr>
    <w:rPr>
      <w:color w:val="000000"/>
      <w:lang w:val="es-AR" w:eastAsia="ar-SA"/>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F19E0"/>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autoRedefine/>
    <w:qFormat/>
    <w:rsid w:val="008F19E0"/>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57515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7515A"/>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
    <w:name w:val="Título de TDC"/>
    <w:basedOn w:val="Ttulo1"/>
    <w:next w:val="Normal"/>
    <w:autoRedefine/>
    <w:uiPriority w:val="39"/>
    <w:unhideWhenUsed/>
    <w:qFormat/>
    <w:rsid w:val="008F19E0"/>
    <w:pPr>
      <w:ind w:left="0" w:firstLine="0"/>
      <w:outlineLvl w:val="9"/>
    </w:pPr>
    <w:rPr>
      <w:color w:val="ED7D31"/>
    </w:rPr>
  </w:style>
  <w:style w:type="paragraph" w:styleId="TDC3">
    <w:name w:val="toc 3"/>
    <w:basedOn w:val="Normal"/>
    <w:next w:val="Normal"/>
    <w:autoRedefine/>
    <w:uiPriority w:val="39"/>
    <w:unhideWhenUsed/>
    <w:qFormat/>
    <w:rsid w:val="0057515A"/>
    <w:pPr>
      <w:tabs>
        <w:tab w:val="right" w:leader="dot" w:pos="8505"/>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8F19E0"/>
    <w:rPr>
      <w:color w:val="000000"/>
    </w:rPr>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8F19E0"/>
    <w:rPr>
      <w:color w:val="000000"/>
      <w:lang w:val="es-AR"/>
    </w:rPr>
  </w:style>
  <w:style w:type="paragraph" w:customStyle="1" w:styleId="PSI-Normal">
    <w:name w:val="PSI - Normal"/>
    <w:basedOn w:val="Normal"/>
    <w:autoRedefine/>
    <w:qFormat/>
    <w:rsid w:val="006B2863"/>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MTemaNormal">
    <w:name w:val="MTemaNormal"/>
    <w:basedOn w:val="MNormal"/>
    <w:rsid w:val="00347BE9"/>
    <w:pPr>
      <w:ind w:left="567"/>
    </w:pPr>
  </w:style>
  <w:style w:type="paragraph" w:styleId="NormalWeb">
    <w:name w:val="Normal (Web)"/>
    <w:basedOn w:val="Normal"/>
    <w:uiPriority w:val="99"/>
    <w:semiHidden/>
    <w:unhideWhenUsed/>
    <w:rsid w:val="006D31EF"/>
    <w:pPr>
      <w:spacing w:before="100" w:beforeAutospacing="1" w:after="100" w:afterAutospacing="1" w:line="240" w:lineRule="auto"/>
      <w:ind w:left="0" w:firstLine="0"/>
    </w:pPr>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7230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8C2820-3E9D-4196-B19E-77FD1610F3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TotalTime>
  <Pages>16</Pages>
  <Words>2503</Words>
  <Characters>13767</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Modelo de Casos de Uso</vt:lpstr>
    </vt:vector>
  </TitlesOfParts>
  <Company>Nombre del Grupo de Desarrollo o Asignatura</Company>
  <LinksUpToDate>false</LinksUpToDate>
  <CharactersWithSpaces>16238</CharactersWithSpaces>
  <SharedDoc>false</SharedDoc>
  <HLinks>
    <vt:vector size="84" baseType="variant">
      <vt:variant>
        <vt:i4>1703992</vt:i4>
      </vt:variant>
      <vt:variant>
        <vt:i4>80</vt:i4>
      </vt:variant>
      <vt:variant>
        <vt:i4>0</vt:i4>
      </vt:variant>
      <vt:variant>
        <vt:i4>5</vt:i4>
      </vt:variant>
      <vt:variant>
        <vt:lpwstr/>
      </vt:variant>
      <vt:variant>
        <vt:lpwstr>_Toc258856766</vt:lpwstr>
      </vt:variant>
      <vt:variant>
        <vt:i4>1703992</vt:i4>
      </vt:variant>
      <vt:variant>
        <vt:i4>74</vt:i4>
      </vt:variant>
      <vt:variant>
        <vt:i4>0</vt:i4>
      </vt:variant>
      <vt:variant>
        <vt:i4>5</vt:i4>
      </vt:variant>
      <vt:variant>
        <vt:lpwstr/>
      </vt:variant>
      <vt:variant>
        <vt:lpwstr>_Toc258856765</vt:lpwstr>
      </vt:variant>
      <vt:variant>
        <vt:i4>1703992</vt:i4>
      </vt:variant>
      <vt:variant>
        <vt:i4>68</vt:i4>
      </vt:variant>
      <vt:variant>
        <vt:i4>0</vt:i4>
      </vt:variant>
      <vt:variant>
        <vt:i4>5</vt:i4>
      </vt:variant>
      <vt:variant>
        <vt:lpwstr/>
      </vt:variant>
      <vt:variant>
        <vt:lpwstr>_Toc258856764</vt:lpwstr>
      </vt:variant>
      <vt:variant>
        <vt:i4>1703992</vt:i4>
      </vt:variant>
      <vt:variant>
        <vt:i4>62</vt:i4>
      </vt:variant>
      <vt:variant>
        <vt:i4>0</vt:i4>
      </vt:variant>
      <vt:variant>
        <vt:i4>5</vt:i4>
      </vt:variant>
      <vt:variant>
        <vt:lpwstr/>
      </vt:variant>
      <vt:variant>
        <vt:lpwstr>_Toc258856763</vt:lpwstr>
      </vt:variant>
      <vt:variant>
        <vt:i4>1703992</vt:i4>
      </vt:variant>
      <vt:variant>
        <vt:i4>56</vt:i4>
      </vt:variant>
      <vt:variant>
        <vt:i4>0</vt:i4>
      </vt:variant>
      <vt:variant>
        <vt:i4>5</vt:i4>
      </vt:variant>
      <vt:variant>
        <vt:lpwstr/>
      </vt:variant>
      <vt:variant>
        <vt:lpwstr>_Toc258856762</vt:lpwstr>
      </vt:variant>
      <vt:variant>
        <vt:i4>1703992</vt:i4>
      </vt:variant>
      <vt:variant>
        <vt:i4>50</vt:i4>
      </vt:variant>
      <vt:variant>
        <vt:i4>0</vt:i4>
      </vt:variant>
      <vt:variant>
        <vt:i4>5</vt:i4>
      </vt:variant>
      <vt:variant>
        <vt:lpwstr/>
      </vt:variant>
      <vt:variant>
        <vt:lpwstr>_Toc258856761</vt:lpwstr>
      </vt:variant>
      <vt:variant>
        <vt:i4>1703992</vt:i4>
      </vt:variant>
      <vt:variant>
        <vt:i4>44</vt:i4>
      </vt:variant>
      <vt:variant>
        <vt:i4>0</vt:i4>
      </vt:variant>
      <vt:variant>
        <vt:i4>5</vt:i4>
      </vt:variant>
      <vt:variant>
        <vt:lpwstr/>
      </vt:variant>
      <vt:variant>
        <vt:lpwstr>_Toc258856760</vt:lpwstr>
      </vt:variant>
      <vt:variant>
        <vt:i4>1638456</vt:i4>
      </vt:variant>
      <vt:variant>
        <vt:i4>38</vt:i4>
      </vt:variant>
      <vt:variant>
        <vt:i4>0</vt:i4>
      </vt:variant>
      <vt:variant>
        <vt:i4>5</vt:i4>
      </vt:variant>
      <vt:variant>
        <vt:lpwstr/>
      </vt:variant>
      <vt:variant>
        <vt:lpwstr>_Toc258856759</vt:lpwstr>
      </vt:variant>
      <vt:variant>
        <vt:i4>1638456</vt:i4>
      </vt:variant>
      <vt:variant>
        <vt:i4>32</vt:i4>
      </vt:variant>
      <vt:variant>
        <vt:i4>0</vt:i4>
      </vt:variant>
      <vt:variant>
        <vt:i4>5</vt:i4>
      </vt:variant>
      <vt:variant>
        <vt:lpwstr/>
      </vt:variant>
      <vt:variant>
        <vt:lpwstr>_Toc258856758</vt:lpwstr>
      </vt:variant>
      <vt:variant>
        <vt:i4>1638456</vt:i4>
      </vt:variant>
      <vt:variant>
        <vt:i4>26</vt:i4>
      </vt:variant>
      <vt:variant>
        <vt:i4>0</vt:i4>
      </vt:variant>
      <vt:variant>
        <vt:i4>5</vt:i4>
      </vt:variant>
      <vt:variant>
        <vt:lpwstr/>
      </vt:variant>
      <vt:variant>
        <vt:lpwstr>_Toc258856757</vt:lpwstr>
      </vt:variant>
      <vt:variant>
        <vt:i4>1638456</vt:i4>
      </vt:variant>
      <vt:variant>
        <vt:i4>20</vt:i4>
      </vt:variant>
      <vt:variant>
        <vt:i4>0</vt:i4>
      </vt:variant>
      <vt:variant>
        <vt:i4>5</vt:i4>
      </vt:variant>
      <vt:variant>
        <vt:lpwstr/>
      </vt:variant>
      <vt:variant>
        <vt:lpwstr>_Toc258856756</vt:lpwstr>
      </vt:variant>
      <vt:variant>
        <vt:i4>1638456</vt:i4>
      </vt:variant>
      <vt:variant>
        <vt:i4>14</vt:i4>
      </vt:variant>
      <vt:variant>
        <vt:i4>0</vt:i4>
      </vt:variant>
      <vt:variant>
        <vt:i4>5</vt:i4>
      </vt:variant>
      <vt:variant>
        <vt:lpwstr/>
      </vt:variant>
      <vt:variant>
        <vt:lpwstr>_Toc258856755</vt:lpwstr>
      </vt:variant>
      <vt:variant>
        <vt:i4>1638456</vt:i4>
      </vt:variant>
      <vt:variant>
        <vt:i4>8</vt:i4>
      </vt:variant>
      <vt:variant>
        <vt:i4>0</vt:i4>
      </vt:variant>
      <vt:variant>
        <vt:i4>5</vt:i4>
      </vt:variant>
      <vt:variant>
        <vt:lpwstr/>
      </vt:variant>
      <vt:variant>
        <vt:lpwstr>_Toc258856754</vt:lpwstr>
      </vt:variant>
      <vt:variant>
        <vt:i4>1638456</vt:i4>
      </vt:variant>
      <vt:variant>
        <vt:i4>2</vt:i4>
      </vt:variant>
      <vt:variant>
        <vt:i4>0</vt:i4>
      </vt:variant>
      <vt:variant>
        <vt:i4>5</vt:i4>
      </vt:variant>
      <vt:variant>
        <vt:lpwstr/>
      </vt:variant>
      <vt:variant>
        <vt:lpwstr>_Toc258856753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Casos de Uso</dc:title>
  <dc:subject>&lt;Nombre del Proyecto&gt;</dc:subject>
  <dc:creator>Malena Oyarzo</dc:creator>
  <cp:keywords/>
  <dc:description/>
  <cp:lastModifiedBy>Valeria</cp:lastModifiedBy>
  <cp:revision>11</cp:revision>
  <dcterms:created xsi:type="dcterms:W3CDTF">2024-10-01T19:25:00Z</dcterms:created>
  <dcterms:modified xsi:type="dcterms:W3CDTF">2024-10-06T04:30:00Z</dcterms:modified>
</cp:coreProperties>
</file>