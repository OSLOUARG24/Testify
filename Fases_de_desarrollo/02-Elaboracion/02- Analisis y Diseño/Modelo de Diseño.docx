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392120D" w14:textId="77777777" w:rsidR="006919D5" w:rsidRDefault="006919D5">
          <w:pPr>
            <w:pStyle w:val="Sinespaciado"/>
            <w:rPr>
              <w:rFonts w:asciiTheme="majorHAnsi" w:eastAsiaTheme="majorEastAsia" w:hAnsiTheme="majorHAnsi" w:cstheme="majorBidi"/>
              <w:sz w:val="72"/>
              <w:szCs w:val="72"/>
            </w:rPr>
          </w:pPr>
        </w:p>
        <w:p w14:paraId="55CB4986" w14:textId="77777777" w:rsidR="006919D5" w:rsidRDefault="006919D5">
          <w:pPr>
            <w:pStyle w:val="Sinespaciado"/>
            <w:rPr>
              <w:rFonts w:asciiTheme="majorHAnsi" w:eastAsiaTheme="majorEastAsia" w:hAnsiTheme="majorHAnsi" w:cstheme="majorBidi"/>
              <w:sz w:val="72"/>
              <w:szCs w:val="72"/>
            </w:rPr>
          </w:pPr>
        </w:p>
        <w:p w14:paraId="72D07A7C" w14:textId="353C130D" w:rsidR="00D06E99" w:rsidRDefault="00845AD2">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F250214" wp14:editId="6191E647">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4C3EF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csaF/TUCAACzBAAADgAAAAAAAAAAAAAA&#10;AAAuAgAAZHJzL2Uyb0RvYy54bWxQSwECLQAUAAYACAAAACEA4p7yaN4AAAAGAQAADwAAAAAAAAAA&#10;AAAAAACPBAAAZHJzL2Rvd25yZXYueG1sUEsFBgAAAAAEAAQA8wAAAJoFAAAAAA==&#10;" o:allowincell="f" fillcolor="#f79646 [3209]" strokecolor="#f79646 [3209]">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39CD7E93" wp14:editId="5331A820">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D00A88"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Ab7PPk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1B7DA7EB" wp14:editId="58A87315">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1E1F760"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ZS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C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BMYllI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3E9FA608" wp14:editId="7897596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6837344"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" o:allowincell="f" fillcolor="#f79646 [3209]" strokecolor="#f79646 [3209]">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2F7DAF6" w14:textId="77777777"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Ink Free" w:eastAsia="Times New Roman" w:hAnsi="Ink Free" w:cs="Times New Roman"/>
              <w:b/>
              <w:sz w:val="56"/>
              <w:szCs w:val="5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997E935" w14:textId="4AA05780" w:rsidR="00D06E99" w:rsidRDefault="00274787">
              <w:pPr>
                <w:pStyle w:val="Sinespaciado"/>
                <w:rPr>
                  <w:rFonts w:asciiTheme="majorHAnsi" w:eastAsiaTheme="majorEastAsia" w:hAnsiTheme="majorHAnsi" w:cstheme="majorBidi"/>
                  <w:sz w:val="36"/>
                  <w:szCs w:val="36"/>
                </w:rPr>
              </w:pPr>
              <w:proofErr w:type="spellStart"/>
              <w:r w:rsidRPr="00274787">
                <w:rPr>
                  <w:rFonts w:ascii="Ink Free" w:eastAsia="Times New Roman" w:hAnsi="Ink Free" w:cs="Times New Roman"/>
                  <w:b/>
                  <w:sz w:val="56"/>
                  <w:szCs w:val="56"/>
                </w:rPr>
                <w:t>Testify</w:t>
              </w:r>
              <w:proofErr w:type="spellEnd"/>
            </w:p>
          </w:sdtContent>
        </w:sdt>
        <w:p w14:paraId="13DA67EE" w14:textId="77777777" w:rsidR="00D06E99" w:rsidRDefault="00D06E99">
          <w:pPr>
            <w:pStyle w:val="Sinespaciado"/>
          </w:pPr>
        </w:p>
        <w:p w14:paraId="3CD1C87D" w14:textId="77777777" w:rsidR="006919D5" w:rsidRDefault="006919D5">
          <w:pPr>
            <w:pStyle w:val="Sinespaciado"/>
          </w:pPr>
        </w:p>
        <w:p w14:paraId="570531A2" w14:textId="77777777" w:rsidR="006919D5" w:rsidRDefault="006919D5">
          <w:pPr>
            <w:pStyle w:val="Sinespaciado"/>
          </w:pPr>
        </w:p>
        <w:p w14:paraId="7D4E05F7" w14:textId="77777777" w:rsidR="006919D5" w:rsidRDefault="006919D5">
          <w:pPr>
            <w:pStyle w:val="Sinespaciado"/>
          </w:pPr>
        </w:p>
        <w:sdt>
          <w:sdtPr>
            <w:rPr>
              <w:rFonts w:ascii="Verdana" w:eastAsia="Times New Roman" w:hAnsi="Verdana" w:cs="Times New Roman"/>
              <w:sz w:val="52"/>
              <w:szCs w:val="52"/>
            </w:rPr>
            <w:alias w:val="Compañía"/>
            <w:id w:val="3224807"/>
            <w:dataBinding w:prefixMappings="xmlns:ns0='http://schemas.openxmlformats.org/officeDocument/2006/extended-properties' " w:xpath="/ns0:Properties[1]/ns0:Company[1]" w:storeItemID="{6668398D-A668-4E3E-A5EB-62B293D839F1}"/>
            <w:text/>
          </w:sdtPr>
          <w:sdtContent>
            <w:p w14:paraId="3547C712" w14:textId="198653E4" w:rsidR="00D06E99" w:rsidRDefault="00293139">
              <w:pPr>
                <w:pStyle w:val="Sinespaciado"/>
              </w:pPr>
              <w:r>
                <w:rPr>
                  <w:rFonts w:ascii="Verdana" w:eastAsia="Times New Roman" w:hAnsi="Verdana" w:cs="Times New Roman"/>
                  <w:sz w:val="52"/>
                  <w:szCs w:val="52"/>
                </w:rPr>
                <w:t>OSLO</w:t>
              </w:r>
            </w:p>
          </w:sdtContent>
        </w:sdt>
        <w:p w14:paraId="1DACDE93" w14:textId="09F67686" w:rsidR="00D06E99" w:rsidRDefault="00D06E99">
          <w:pPr>
            <w:pStyle w:val="Sinespaciado"/>
          </w:pPr>
        </w:p>
        <w:p w14:paraId="76B7A46C" w14:textId="77777777" w:rsidR="00274787" w:rsidRDefault="00274787" w:rsidP="00274787">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E2BCA07" w14:textId="77777777" w:rsidR="00274787" w:rsidRPr="00C87C95" w:rsidRDefault="00274787" w:rsidP="00274787">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0BE36980" w14:textId="77777777" w:rsidR="00D06E99" w:rsidRDefault="00D06E99"/>
        <w:p w14:paraId="2E52FA8A" w14:textId="2D6E4AEE" w:rsidR="00BC5404" w:rsidRDefault="00274787" w:rsidP="00915720">
          <w:pPr>
            <w:pStyle w:val="PSI-Comentario"/>
          </w:pPr>
          <w:r>
            <w:rPr>
              <w:noProof/>
              <w:lang w:eastAsia="es-AR"/>
            </w:rPr>
            <w:drawing>
              <wp:anchor distT="0" distB="0" distL="114300" distR="114300" simplePos="0" relativeHeight="251680768" behindDoc="0" locked="0" layoutInCell="1" allowOverlap="1" wp14:anchorId="63027799" wp14:editId="46EFAF9D">
                <wp:simplePos x="0" y="0"/>
                <wp:positionH relativeFrom="margin">
                  <wp:posOffset>414683</wp:posOffset>
                </wp:positionH>
                <wp:positionV relativeFrom="paragraph">
                  <wp:posOffset>2182383</wp:posOffset>
                </wp:positionV>
                <wp:extent cx="1260475" cy="1115060"/>
                <wp:effectExtent l="0" t="0" r="0" b="0"/>
                <wp:wrapThrough wrapText="bothSides">
                  <wp:wrapPolygon edited="0">
                    <wp:start x="0" y="0"/>
                    <wp:lineTo x="0" y="21403"/>
                    <wp:lineTo x="21219" y="21403"/>
                    <wp:lineTo x="2121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sidR="006124BF">
            <w:rPr>
              <w:noProof/>
              <w:lang w:eastAsia="es-AR"/>
            </w:rPr>
            <w:drawing>
              <wp:anchor distT="0" distB="0" distL="114300" distR="114300" simplePos="0" relativeHeight="251636736" behindDoc="0" locked="0" layoutInCell="1" allowOverlap="1" wp14:anchorId="329B5CA3" wp14:editId="6DDBCCA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0624BF6" w14:textId="1C11EB94" w:rsidR="00BC5404" w:rsidRDefault="00845AD2" w:rsidP="00915720">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11EB7EB2" wp14:editId="6169348D">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6">
                                  <a:lumMod val="100000"/>
                                  <a:lumOff val="0"/>
                                </a:schemeClr>
                              </a:solidFill>
                              <a:miter lim="800000"/>
                              <a:headEnd/>
                              <a:tailEnd/>
                            </a:ln>
                          </wps:spPr>
                          <wps:txbx>
                            <w:txbxContent>
                              <w:p w14:paraId="36AE9778" w14:textId="5A43CFE1" w:rsidR="007278C3" w:rsidRPr="00293139" w:rsidRDefault="007278C3" w:rsidP="00915720">
                                <w:pPr>
                                  <w:pStyle w:val="PSI-Comentario"/>
                                </w:pPr>
                                <w:r>
                                  <w:br/>
                                </w:r>
                                <w:r w:rsidRPr="00293139">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7EB2"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" fillcolor="white [3212]" strokecolor="#f79646 [3209]">
                    <v:textbox>
                      <w:txbxContent>
                        <w:p w14:paraId="36AE9778" w14:textId="5A43CFE1" w:rsidR="007278C3" w:rsidRPr="00293139" w:rsidRDefault="007278C3" w:rsidP="00915720">
                          <w:pPr>
                            <w:pStyle w:val="PSI-Comentario"/>
                          </w:pPr>
                          <w:r>
                            <w:br/>
                          </w:r>
                          <w:r w:rsidRPr="00293139">
                            <w:t xml:space="preserve">El propósito del Modelo de Diseño es empezar a realizar los casos de uso desarrollados durante las etapas anteriores en especial la etapa de captura de requerimientos. Es decir, tomar el Modelo de Casos de Uso y las Especificaciones Suplementarias creadas con anterioridad entre otros insumos y generar un modelo de diseño que pueda ser usado por los desarrolladores durante la etapa de implementación. </w:t>
                          </w:r>
                        </w:p>
                      </w:txbxContent>
                    </v:textbox>
                    <w10:wrap type="square" anchorx="margin" anchory="margin"/>
                  </v:shape>
                </w:pict>
              </mc:Fallback>
            </mc:AlternateContent>
          </w:r>
        </w:p>
        <w:p w14:paraId="59DFEF8B" w14:textId="4DFA408B" w:rsidR="008B3B0F" w:rsidRPr="008B3B0F" w:rsidRDefault="00845AD2" w:rsidP="00915720">
          <w:pPr>
            <w:pStyle w:val="PSI-Comentario"/>
          </w:pPr>
          <w:r>
            <w:rPr>
              <w:noProof/>
              <w:lang w:eastAsia="es-AR"/>
            </w:rPr>
            <mc:AlternateContent>
              <mc:Choice Requires="wps">
                <w:drawing>
                  <wp:anchor distT="0" distB="0" distL="114300" distR="114300" simplePos="0" relativeHeight="251672576" behindDoc="1" locked="0" layoutInCell="1" allowOverlap="1" wp14:anchorId="12681BCE" wp14:editId="28BBF6DD">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C5740F"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" fillcolor="#f79646 [3209]" strokecolor="#f79646 [3209]">
                    <w10:wrap type="square" anchorx="margin" anchory="margin"/>
                  </v:rect>
                </w:pict>
              </mc:Fallback>
            </mc:AlternateContent>
          </w:r>
        </w:p>
        <w:p w14:paraId="7EF5A00D" w14:textId="77777777" w:rsidR="00D06E99" w:rsidRDefault="007278C3"/>
      </w:sdtContent>
    </w:sdt>
    <w:p w14:paraId="300A1CE4" w14:textId="4AF62FF2" w:rsidR="00A13DBA" w:rsidRDefault="007F38C0" w:rsidP="00A13DBA">
      <w:pPr>
        <w:ind w:left="0" w:firstLine="0"/>
      </w:pPr>
      <w:r>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0F032E93" w14:textId="77777777" w:rsidR="004D52A6" w:rsidRDefault="004D52A6" w:rsidP="000F79DF">
          <w:pPr>
            <w:pStyle w:val="TtuloTDC"/>
            <w:tabs>
              <w:tab w:val="left" w:pos="5954"/>
            </w:tabs>
            <w:rPr>
              <w:rFonts w:asciiTheme="minorHAnsi" w:eastAsiaTheme="minorHAnsi" w:hAnsiTheme="minorHAnsi" w:cstheme="minorBidi"/>
              <w:b w:val="0"/>
              <w:bCs w:val="0"/>
              <w:i/>
              <w:iCs/>
              <w:color w:val="auto"/>
              <w:sz w:val="22"/>
              <w:szCs w:val="22"/>
            </w:rPr>
          </w:pPr>
        </w:p>
        <w:p w14:paraId="081E656B" w14:textId="77777777" w:rsidR="000F79DF" w:rsidRDefault="000F79DF" w:rsidP="000F79DF">
          <w:pPr>
            <w:pStyle w:val="TtuloTDC"/>
            <w:tabs>
              <w:tab w:val="left" w:pos="5954"/>
            </w:tabs>
          </w:pPr>
          <w:r>
            <w:t>Tabla de contenido</w:t>
          </w:r>
        </w:p>
        <w:p w14:paraId="388B554B" w14:textId="7A045C81" w:rsidR="0081743D" w:rsidRDefault="00CB219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0159361" w:history="1">
            <w:r w:rsidR="0081743D" w:rsidRPr="00E35406">
              <w:rPr>
                <w:rStyle w:val="Hipervnculo"/>
                <w:noProof/>
              </w:rPr>
              <w:t>Introducción</w:t>
            </w:r>
            <w:r w:rsidR="0081743D">
              <w:rPr>
                <w:noProof/>
                <w:webHidden/>
              </w:rPr>
              <w:tab/>
            </w:r>
            <w:r w:rsidR="0081743D">
              <w:rPr>
                <w:noProof/>
                <w:webHidden/>
              </w:rPr>
              <w:fldChar w:fldCharType="begin"/>
            </w:r>
            <w:r w:rsidR="0081743D">
              <w:rPr>
                <w:noProof/>
                <w:webHidden/>
              </w:rPr>
              <w:instrText xml:space="preserve"> PAGEREF _Toc180159361 \h </w:instrText>
            </w:r>
            <w:r w:rsidR="0081743D">
              <w:rPr>
                <w:noProof/>
                <w:webHidden/>
              </w:rPr>
            </w:r>
            <w:r w:rsidR="0081743D">
              <w:rPr>
                <w:noProof/>
                <w:webHidden/>
              </w:rPr>
              <w:fldChar w:fldCharType="separate"/>
            </w:r>
            <w:r w:rsidR="0081743D">
              <w:rPr>
                <w:noProof/>
                <w:webHidden/>
              </w:rPr>
              <w:t>4</w:t>
            </w:r>
            <w:r w:rsidR="0081743D">
              <w:rPr>
                <w:noProof/>
                <w:webHidden/>
              </w:rPr>
              <w:fldChar w:fldCharType="end"/>
            </w:r>
          </w:hyperlink>
        </w:p>
        <w:p w14:paraId="5453EDBE" w14:textId="1966DFED" w:rsidR="0081743D" w:rsidRDefault="0081743D">
          <w:pPr>
            <w:pStyle w:val="TDC2"/>
            <w:rPr>
              <w:rFonts w:eastAsiaTheme="minorEastAsia"/>
              <w:i w:val="0"/>
              <w:iCs w:val="0"/>
              <w:noProof/>
              <w:sz w:val="22"/>
              <w:szCs w:val="22"/>
              <w:lang w:val="es-AR" w:eastAsia="es-AR"/>
            </w:rPr>
          </w:pPr>
          <w:hyperlink w:anchor="_Toc180159362" w:history="1">
            <w:r w:rsidRPr="00E35406">
              <w:rPr>
                <w:rStyle w:val="Hipervnculo"/>
                <w:noProof/>
              </w:rPr>
              <w:t>Propósito</w:t>
            </w:r>
            <w:r>
              <w:rPr>
                <w:noProof/>
                <w:webHidden/>
              </w:rPr>
              <w:tab/>
            </w:r>
            <w:r>
              <w:rPr>
                <w:noProof/>
                <w:webHidden/>
              </w:rPr>
              <w:fldChar w:fldCharType="begin"/>
            </w:r>
            <w:r>
              <w:rPr>
                <w:noProof/>
                <w:webHidden/>
              </w:rPr>
              <w:instrText xml:space="preserve"> PAGEREF _Toc180159362 \h </w:instrText>
            </w:r>
            <w:r>
              <w:rPr>
                <w:noProof/>
                <w:webHidden/>
              </w:rPr>
            </w:r>
            <w:r>
              <w:rPr>
                <w:noProof/>
                <w:webHidden/>
              </w:rPr>
              <w:fldChar w:fldCharType="separate"/>
            </w:r>
            <w:r>
              <w:rPr>
                <w:noProof/>
                <w:webHidden/>
              </w:rPr>
              <w:t>4</w:t>
            </w:r>
            <w:r>
              <w:rPr>
                <w:noProof/>
                <w:webHidden/>
              </w:rPr>
              <w:fldChar w:fldCharType="end"/>
            </w:r>
          </w:hyperlink>
        </w:p>
        <w:p w14:paraId="32D48783" w14:textId="3E512695" w:rsidR="0081743D" w:rsidRDefault="0081743D">
          <w:pPr>
            <w:pStyle w:val="TDC2"/>
            <w:rPr>
              <w:rFonts w:eastAsiaTheme="minorEastAsia"/>
              <w:i w:val="0"/>
              <w:iCs w:val="0"/>
              <w:noProof/>
              <w:sz w:val="22"/>
              <w:szCs w:val="22"/>
              <w:lang w:val="es-AR" w:eastAsia="es-AR"/>
            </w:rPr>
          </w:pPr>
          <w:hyperlink w:anchor="_Toc180159363" w:history="1">
            <w:r w:rsidRPr="00E35406">
              <w:rPr>
                <w:rStyle w:val="Hipervnculo"/>
                <w:noProof/>
              </w:rPr>
              <w:t>Alcance</w:t>
            </w:r>
            <w:r>
              <w:rPr>
                <w:noProof/>
                <w:webHidden/>
              </w:rPr>
              <w:tab/>
            </w:r>
            <w:r>
              <w:rPr>
                <w:noProof/>
                <w:webHidden/>
              </w:rPr>
              <w:fldChar w:fldCharType="begin"/>
            </w:r>
            <w:r>
              <w:rPr>
                <w:noProof/>
                <w:webHidden/>
              </w:rPr>
              <w:instrText xml:space="preserve"> PAGEREF _Toc180159363 \h </w:instrText>
            </w:r>
            <w:r>
              <w:rPr>
                <w:noProof/>
                <w:webHidden/>
              </w:rPr>
            </w:r>
            <w:r>
              <w:rPr>
                <w:noProof/>
                <w:webHidden/>
              </w:rPr>
              <w:fldChar w:fldCharType="separate"/>
            </w:r>
            <w:r>
              <w:rPr>
                <w:noProof/>
                <w:webHidden/>
              </w:rPr>
              <w:t>4</w:t>
            </w:r>
            <w:r>
              <w:rPr>
                <w:noProof/>
                <w:webHidden/>
              </w:rPr>
              <w:fldChar w:fldCharType="end"/>
            </w:r>
          </w:hyperlink>
        </w:p>
        <w:p w14:paraId="1E5F7F3D" w14:textId="645F9355" w:rsidR="0081743D" w:rsidRDefault="0081743D">
          <w:pPr>
            <w:pStyle w:val="TDC2"/>
            <w:rPr>
              <w:rFonts w:eastAsiaTheme="minorEastAsia"/>
              <w:i w:val="0"/>
              <w:iCs w:val="0"/>
              <w:noProof/>
              <w:sz w:val="22"/>
              <w:szCs w:val="22"/>
              <w:lang w:val="es-AR" w:eastAsia="es-AR"/>
            </w:rPr>
          </w:pPr>
          <w:hyperlink w:anchor="_Toc180159364" w:history="1">
            <w:r w:rsidRPr="00E35406">
              <w:rPr>
                <w:rStyle w:val="Hipervnculo"/>
                <w:noProof/>
              </w:rPr>
              <w:t>Definiciones, siglas y abreviaturas.</w:t>
            </w:r>
            <w:r>
              <w:rPr>
                <w:noProof/>
                <w:webHidden/>
              </w:rPr>
              <w:tab/>
            </w:r>
            <w:r>
              <w:rPr>
                <w:noProof/>
                <w:webHidden/>
              </w:rPr>
              <w:fldChar w:fldCharType="begin"/>
            </w:r>
            <w:r>
              <w:rPr>
                <w:noProof/>
                <w:webHidden/>
              </w:rPr>
              <w:instrText xml:space="preserve"> PAGEREF _Toc180159364 \h </w:instrText>
            </w:r>
            <w:r>
              <w:rPr>
                <w:noProof/>
                <w:webHidden/>
              </w:rPr>
            </w:r>
            <w:r>
              <w:rPr>
                <w:noProof/>
                <w:webHidden/>
              </w:rPr>
              <w:fldChar w:fldCharType="separate"/>
            </w:r>
            <w:r>
              <w:rPr>
                <w:noProof/>
                <w:webHidden/>
              </w:rPr>
              <w:t>4</w:t>
            </w:r>
            <w:r>
              <w:rPr>
                <w:noProof/>
                <w:webHidden/>
              </w:rPr>
              <w:fldChar w:fldCharType="end"/>
            </w:r>
          </w:hyperlink>
        </w:p>
        <w:p w14:paraId="50A1080C" w14:textId="199ECB6E" w:rsidR="0081743D" w:rsidRDefault="0081743D">
          <w:pPr>
            <w:pStyle w:val="TDC2"/>
            <w:rPr>
              <w:rFonts w:eastAsiaTheme="minorEastAsia"/>
              <w:i w:val="0"/>
              <w:iCs w:val="0"/>
              <w:noProof/>
              <w:sz w:val="22"/>
              <w:szCs w:val="22"/>
              <w:lang w:val="es-AR" w:eastAsia="es-AR"/>
            </w:rPr>
          </w:pPr>
          <w:hyperlink w:anchor="_Toc180159365" w:history="1">
            <w:r w:rsidRPr="00E35406">
              <w:rPr>
                <w:rStyle w:val="Hipervnculo"/>
                <w:noProof/>
              </w:rPr>
              <w:t>Visión general</w:t>
            </w:r>
            <w:r>
              <w:rPr>
                <w:noProof/>
                <w:webHidden/>
              </w:rPr>
              <w:tab/>
            </w:r>
            <w:r>
              <w:rPr>
                <w:noProof/>
                <w:webHidden/>
              </w:rPr>
              <w:fldChar w:fldCharType="begin"/>
            </w:r>
            <w:r>
              <w:rPr>
                <w:noProof/>
                <w:webHidden/>
              </w:rPr>
              <w:instrText xml:space="preserve"> PAGEREF _Toc180159365 \h </w:instrText>
            </w:r>
            <w:r>
              <w:rPr>
                <w:noProof/>
                <w:webHidden/>
              </w:rPr>
            </w:r>
            <w:r>
              <w:rPr>
                <w:noProof/>
                <w:webHidden/>
              </w:rPr>
              <w:fldChar w:fldCharType="separate"/>
            </w:r>
            <w:r>
              <w:rPr>
                <w:noProof/>
                <w:webHidden/>
              </w:rPr>
              <w:t>5</w:t>
            </w:r>
            <w:r>
              <w:rPr>
                <w:noProof/>
                <w:webHidden/>
              </w:rPr>
              <w:fldChar w:fldCharType="end"/>
            </w:r>
          </w:hyperlink>
        </w:p>
        <w:p w14:paraId="4CBE99BD" w14:textId="2AAB044D" w:rsidR="0081743D" w:rsidRDefault="0081743D">
          <w:pPr>
            <w:pStyle w:val="TDC1"/>
            <w:rPr>
              <w:rFonts w:eastAsiaTheme="minorEastAsia"/>
              <w:b w:val="0"/>
              <w:bCs w:val="0"/>
              <w:noProof/>
              <w:sz w:val="22"/>
              <w:szCs w:val="22"/>
              <w:lang w:val="es-AR" w:eastAsia="es-AR"/>
            </w:rPr>
          </w:pPr>
          <w:hyperlink w:anchor="_Toc180159366" w:history="1">
            <w:r w:rsidRPr="00E35406">
              <w:rPr>
                <w:rStyle w:val="Hipervnculo"/>
                <w:noProof/>
              </w:rPr>
              <w:t>Diseño de Casos de Uso</w:t>
            </w:r>
            <w:r>
              <w:rPr>
                <w:noProof/>
                <w:webHidden/>
              </w:rPr>
              <w:tab/>
            </w:r>
            <w:r>
              <w:rPr>
                <w:noProof/>
                <w:webHidden/>
              </w:rPr>
              <w:fldChar w:fldCharType="begin"/>
            </w:r>
            <w:r>
              <w:rPr>
                <w:noProof/>
                <w:webHidden/>
              </w:rPr>
              <w:instrText xml:space="preserve"> PAGEREF _Toc180159366 \h </w:instrText>
            </w:r>
            <w:r>
              <w:rPr>
                <w:noProof/>
                <w:webHidden/>
              </w:rPr>
            </w:r>
            <w:r>
              <w:rPr>
                <w:noProof/>
                <w:webHidden/>
              </w:rPr>
              <w:fldChar w:fldCharType="separate"/>
            </w:r>
            <w:r>
              <w:rPr>
                <w:noProof/>
                <w:webHidden/>
              </w:rPr>
              <w:t>6</w:t>
            </w:r>
            <w:r>
              <w:rPr>
                <w:noProof/>
                <w:webHidden/>
              </w:rPr>
              <w:fldChar w:fldCharType="end"/>
            </w:r>
          </w:hyperlink>
        </w:p>
        <w:p w14:paraId="471CB848" w14:textId="1F9DE6AD" w:rsidR="0081743D" w:rsidRDefault="0081743D">
          <w:pPr>
            <w:pStyle w:val="TDC2"/>
            <w:rPr>
              <w:rFonts w:eastAsiaTheme="minorEastAsia"/>
              <w:i w:val="0"/>
              <w:iCs w:val="0"/>
              <w:noProof/>
              <w:sz w:val="22"/>
              <w:szCs w:val="22"/>
              <w:lang w:val="es-AR" w:eastAsia="es-AR"/>
            </w:rPr>
          </w:pPr>
          <w:hyperlink w:anchor="_Toc180159367" w:history="1">
            <w:r w:rsidRPr="00E35406">
              <w:rPr>
                <w:rStyle w:val="Hipervnculo"/>
                <w:noProof/>
              </w:rPr>
              <w:t>Diseño del Caso de Uso CRUD Escenario</w:t>
            </w:r>
            <w:r>
              <w:rPr>
                <w:noProof/>
                <w:webHidden/>
              </w:rPr>
              <w:tab/>
            </w:r>
            <w:r>
              <w:rPr>
                <w:noProof/>
                <w:webHidden/>
              </w:rPr>
              <w:fldChar w:fldCharType="begin"/>
            </w:r>
            <w:r>
              <w:rPr>
                <w:noProof/>
                <w:webHidden/>
              </w:rPr>
              <w:instrText xml:space="preserve"> PAGEREF _Toc180159367 \h </w:instrText>
            </w:r>
            <w:r>
              <w:rPr>
                <w:noProof/>
                <w:webHidden/>
              </w:rPr>
            </w:r>
            <w:r>
              <w:rPr>
                <w:noProof/>
                <w:webHidden/>
              </w:rPr>
              <w:fldChar w:fldCharType="separate"/>
            </w:r>
            <w:r>
              <w:rPr>
                <w:noProof/>
                <w:webHidden/>
              </w:rPr>
              <w:t>7</w:t>
            </w:r>
            <w:r>
              <w:rPr>
                <w:noProof/>
                <w:webHidden/>
              </w:rPr>
              <w:fldChar w:fldCharType="end"/>
            </w:r>
          </w:hyperlink>
        </w:p>
        <w:p w14:paraId="33D68D14" w14:textId="3BD3763E" w:rsidR="0081743D" w:rsidRDefault="0081743D">
          <w:pPr>
            <w:pStyle w:val="TDC3"/>
            <w:rPr>
              <w:rFonts w:eastAsiaTheme="minorEastAsia"/>
              <w:noProof/>
              <w:sz w:val="22"/>
              <w:szCs w:val="22"/>
              <w:lang w:val="es-AR" w:eastAsia="es-AR"/>
            </w:rPr>
          </w:pPr>
          <w:hyperlink w:anchor="_Toc180159368" w:history="1">
            <w:r w:rsidRPr="00E35406">
              <w:rPr>
                <w:rStyle w:val="Hipervnculo"/>
                <w:noProof/>
              </w:rPr>
              <w:t>Diagrama de paquetes</w:t>
            </w:r>
            <w:r>
              <w:rPr>
                <w:noProof/>
                <w:webHidden/>
              </w:rPr>
              <w:tab/>
            </w:r>
            <w:r>
              <w:rPr>
                <w:noProof/>
                <w:webHidden/>
              </w:rPr>
              <w:fldChar w:fldCharType="begin"/>
            </w:r>
            <w:r>
              <w:rPr>
                <w:noProof/>
                <w:webHidden/>
              </w:rPr>
              <w:instrText xml:space="preserve"> PAGEREF _Toc180159368 \h </w:instrText>
            </w:r>
            <w:r>
              <w:rPr>
                <w:noProof/>
                <w:webHidden/>
              </w:rPr>
            </w:r>
            <w:r>
              <w:rPr>
                <w:noProof/>
                <w:webHidden/>
              </w:rPr>
              <w:fldChar w:fldCharType="separate"/>
            </w:r>
            <w:r>
              <w:rPr>
                <w:noProof/>
                <w:webHidden/>
              </w:rPr>
              <w:t>7</w:t>
            </w:r>
            <w:r>
              <w:rPr>
                <w:noProof/>
                <w:webHidden/>
              </w:rPr>
              <w:fldChar w:fldCharType="end"/>
            </w:r>
          </w:hyperlink>
        </w:p>
        <w:p w14:paraId="48EF19D2" w14:textId="0398E531" w:rsidR="0081743D" w:rsidRDefault="0081743D">
          <w:pPr>
            <w:pStyle w:val="TDC3"/>
            <w:rPr>
              <w:rFonts w:eastAsiaTheme="minorEastAsia"/>
              <w:noProof/>
              <w:sz w:val="22"/>
              <w:szCs w:val="22"/>
              <w:lang w:val="es-AR" w:eastAsia="es-AR"/>
            </w:rPr>
          </w:pPr>
          <w:hyperlink w:anchor="_Toc180159369" w:history="1">
            <w:r w:rsidRPr="00E35406">
              <w:rPr>
                <w:rStyle w:val="Hipervnculo"/>
                <w:noProof/>
              </w:rPr>
              <w:t>Diagrama de secuencia</w:t>
            </w:r>
            <w:r>
              <w:rPr>
                <w:noProof/>
                <w:webHidden/>
              </w:rPr>
              <w:tab/>
            </w:r>
            <w:r>
              <w:rPr>
                <w:noProof/>
                <w:webHidden/>
              </w:rPr>
              <w:fldChar w:fldCharType="begin"/>
            </w:r>
            <w:r>
              <w:rPr>
                <w:noProof/>
                <w:webHidden/>
              </w:rPr>
              <w:instrText xml:space="preserve"> PAGEREF _Toc180159369 \h </w:instrText>
            </w:r>
            <w:r>
              <w:rPr>
                <w:noProof/>
                <w:webHidden/>
              </w:rPr>
            </w:r>
            <w:r>
              <w:rPr>
                <w:noProof/>
                <w:webHidden/>
              </w:rPr>
              <w:fldChar w:fldCharType="separate"/>
            </w:r>
            <w:r>
              <w:rPr>
                <w:noProof/>
                <w:webHidden/>
              </w:rPr>
              <w:t>8</w:t>
            </w:r>
            <w:r>
              <w:rPr>
                <w:noProof/>
                <w:webHidden/>
              </w:rPr>
              <w:fldChar w:fldCharType="end"/>
            </w:r>
          </w:hyperlink>
        </w:p>
        <w:p w14:paraId="17BE7A2A" w14:textId="00FB71B9" w:rsidR="0081743D" w:rsidRDefault="0081743D">
          <w:pPr>
            <w:pStyle w:val="TDC3"/>
            <w:rPr>
              <w:rFonts w:eastAsiaTheme="minorEastAsia"/>
              <w:noProof/>
              <w:sz w:val="22"/>
              <w:szCs w:val="22"/>
              <w:lang w:val="es-AR" w:eastAsia="es-AR"/>
            </w:rPr>
          </w:pPr>
          <w:hyperlink w:anchor="_Toc180159370" w:history="1">
            <w:r>
              <w:rPr>
                <w:noProof/>
                <w:webHidden/>
              </w:rPr>
              <w:fldChar w:fldCharType="begin"/>
            </w:r>
            <w:r>
              <w:rPr>
                <w:noProof/>
                <w:webHidden/>
              </w:rPr>
              <w:instrText xml:space="preserve"> PAGEREF _Toc180159370 \h </w:instrText>
            </w:r>
            <w:r>
              <w:rPr>
                <w:noProof/>
                <w:webHidden/>
              </w:rPr>
            </w:r>
            <w:r>
              <w:rPr>
                <w:noProof/>
                <w:webHidden/>
              </w:rPr>
              <w:fldChar w:fldCharType="separate"/>
            </w:r>
            <w:r>
              <w:rPr>
                <w:noProof/>
                <w:webHidden/>
              </w:rPr>
              <w:t>8</w:t>
            </w:r>
            <w:r>
              <w:rPr>
                <w:noProof/>
                <w:webHidden/>
              </w:rPr>
              <w:fldChar w:fldCharType="end"/>
            </w:r>
          </w:hyperlink>
        </w:p>
        <w:p w14:paraId="01614DD1" w14:textId="57E24A9B" w:rsidR="0081743D" w:rsidRDefault="0081743D">
          <w:pPr>
            <w:pStyle w:val="TDC1"/>
            <w:rPr>
              <w:rFonts w:eastAsiaTheme="minorEastAsia"/>
              <w:b w:val="0"/>
              <w:bCs w:val="0"/>
              <w:noProof/>
              <w:sz w:val="22"/>
              <w:szCs w:val="22"/>
              <w:lang w:val="es-AR" w:eastAsia="es-AR"/>
            </w:rPr>
          </w:pPr>
          <w:hyperlink w:anchor="_Toc180159371" w:history="1">
            <w:r w:rsidRPr="00E35406">
              <w:rPr>
                <w:rStyle w:val="Hipervnculo"/>
                <w:noProof/>
              </w:rPr>
              <w:t>Diseño de Subsistemas</w:t>
            </w:r>
            <w:r>
              <w:rPr>
                <w:noProof/>
                <w:webHidden/>
              </w:rPr>
              <w:tab/>
            </w:r>
            <w:r>
              <w:rPr>
                <w:noProof/>
                <w:webHidden/>
              </w:rPr>
              <w:fldChar w:fldCharType="begin"/>
            </w:r>
            <w:r>
              <w:rPr>
                <w:noProof/>
                <w:webHidden/>
              </w:rPr>
              <w:instrText xml:space="preserve"> PAGEREF _Toc180159371 \h </w:instrText>
            </w:r>
            <w:r>
              <w:rPr>
                <w:noProof/>
                <w:webHidden/>
              </w:rPr>
            </w:r>
            <w:r>
              <w:rPr>
                <w:noProof/>
                <w:webHidden/>
              </w:rPr>
              <w:fldChar w:fldCharType="separate"/>
            </w:r>
            <w:r>
              <w:rPr>
                <w:noProof/>
                <w:webHidden/>
              </w:rPr>
              <w:t>8</w:t>
            </w:r>
            <w:r>
              <w:rPr>
                <w:noProof/>
                <w:webHidden/>
              </w:rPr>
              <w:fldChar w:fldCharType="end"/>
            </w:r>
          </w:hyperlink>
        </w:p>
        <w:p w14:paraId="0CF2F304" w14:textId="523F5A1C" w:rsidR="0081743D" w:rsidRDefault="0081743D">
          <w:pPr>
            <w:pStyle w:val="TDC2"/>
            <w:rPr>
              <w:rFonts w:eastAsiaTheme="minorEastAsia"/>
              <w:i w:val="0"/>
              <w:iCs w:val="0"/>
              <w:noProof/>
              <w:sz w:val="22"/>
              <w:szCs w:val="22"/>
              <w:lang w:val="es-AR" w:eastAsia="es-AR"/>
            </w:rPr>
          </w:pPr>
          <w:hyperlink w:anchor="_Toc180159372" w:history="1">
            <w:r w:rsidRPr="00E35406">
              <w:rPr>
                <w:rStyle w:val="Hipervnculo"/>
                <w:noProof/>
              </w:rPr>
              <w:t>Subsistemas Específicos</w:t>
            </w:r>
            <w:r>
              <w:rPr>
                <w:noProof/>
                <w:webHidden/>
              </w:rPr>
              <w:tab/>
            </w:r>
            <w:r>
              <w:rPr>
                <w:noProof/>
                <w:webHidden/>
              </w:rPr>
              <w:fldChar w:fldCharType="begin"/>
            </w:r>
            <w:r>
              <w:rPr>
                <w:noProof/>
                <w:webHidden/>
              </w:rPr>
              <w:instrText xml:space="preserve"> PAGEREF _Toc180159372 \h </w:instrText>
            </w:r>
            <w:r>
              <w:rPr>
                <w:noProof/>
                <w:webHidden/>
              </w:rPr>
            </w:r>
            <w:r>
              <w:rPr>
                <w:noProof/>
                <w:webHidden/>
              </w:rPr>
              <w:fldChar w:fldCharType="separate"/>
            </w:r>
            <w:r>
              <w:rPr>
                <w:noProof/>
                <w:webHidden/>
              </w:rPr>
              <w:t>8</w:t>
            </w:r>
            <w:r>
              <w:rPr>
                <w:noProof/>
                <w:webHidden/>
              </w:rPr>
              <w:fldChar w:fldCharType="end"/>
            </w:r>
          </w:hyperlink>
        </w:p>
        <w:p w14:paraId="5F619ABF" w14:textId="05B067DA" w:rsidR="0081743D" w:rsidRDefault="0081743D">
          <w:pPr>
            <w:pStyle w:val="TDC3"/>
            <w:rPr>
              <w:rFonts w:eastAsiaTheme="minorEastAsia"/>
              <w:noProof/>
              <w:sz w:val="22"/>
              <w:szCs w:val="22"/>
              <w:lang w:val="es-AR" w:eastAsia="es-AR"/>
            </w:rPr>
          </w:pPr>
          <w:hyperlink w:anchor="_Toc180159373" w:history="1">
            <w:r w:rsidRPr="00E35406">
              <w:rPr>
                <w:rStyle w:val="Hipervnculo"/>
                <w:noProof/>
              </w:rPr>
              <w:t>Subsistema de Proyectos</w:t>
            </w:r>
            <w:r>
              <w:rPr>
                <w:noProof/>
                <w:webHidden/>
              </w:rPr>
              <w:tab/>
            </w:r>
            <w:r>
              <w:rPr>
                <w:noProof/>
                <w:webHidden/>
              </w:rPr>
              <w:fldChar w:fldCharType="begin"/>
            </w:r>
            <w:r>
              <w:rPr>
                <w:noProof/>
                <w:webHidden/>
              </w:rPr>
              <w:instrText xml:space="preserve"> PAGEREF _Toc180159373 \h </w:instrText>
            </w:r>
            <w:r>
              <w:rPr>
                <w:noProof/>
                <w:webHidden/>
              </w:rPr>
            </w:r>
            <w:r>
              <w:rPr>
                <w:noProof/>
                <w:webHidden/>
              </w:rPr>
              <w:fldChar w:fldCharType="separate"/>
            </w:r>
            <w:r>
              <w:rPr>
                <w:noProof/>
                <w:webHidden/>
              </w:rPr>
              <w:t>8</w:t>
            </w:r>
            <w:r>
              <w:rPr>
                <w:noProof/>
                <w:webHidden/>
              </w:rPr>
              <w:fldChar w:fldCharType="end"/>
            </w:r>
          </w:hyperlink>
        </w:p>
        <w:p w14:paraId="3E7A82DE" w14:textId="484CCA17" w:rsidR="0081743D" w:rsidRDefault="0081743D">
          <w:pPr>
            <w:pStyle w:val="TDC3"/>
            <w:rPr>
              <w:rFonts w:eastAsiaTheme="minorEastAsia"/>
              <w:noProof/>
              <w:sz w:val="22"/>
              <w:szCs w:val="22"/>
              <w:lang w:val="es-AR" w:eastAsia="es-AR"/>
            </w:rPr>
          </w:pPr>
          <w:hyperlink w:anchor="_Toc180159374" w:history="1">
            <w:r w:rsidRPr="00E35406">
              <w:rPr>
                <w:rStyle w:val="Hipervnculo"/>
                <w:noProof/>
              </w:rPr>
              <w:t>Subsistema de Usuarios</w:t>
            </w:r>
            <w:r>
              <w:rPr>
                <w:noProof/>
                <w:webHidden/>
              </w:rPr>
              <w:tab/>
            </w:r>
            <w:r>
              <w:rPr>
                <w:noProof/>
                <w:webHidden/>
              </w:rPr>
              <w:fldChar w:fldCharType="begin"/>
            </w:r>
            <w:r>
              <w:rPr>
                <w:noProof/>
                <w:webHidden/>
              </w:rPr>
              <w:instrText xml:space="preserve"> PAGEREF _Toc180159374 \h </w:instrText>
            </w:r>
            <w:r>
              <w:rPr>
                <w:noProof/>
                <w:webHidden/>
              </w:rPr>
            </w:r>
            <w:r>
              <w:rPr>
                <w:noProof/>
                <w:webHidden/>
              </w:rPr>
              <w:fldChar w:fldCharType="separate"/>
            </w:r>
            <w:r>
              <w:rPr>
                <w:noProof/>
                <w:webHidden/>
              </w:rPr>
              <w:t>9</w:t>
            </w:r>
            <w:r>
              <w:rPr>
                <w:noProof/>
                <w:webHidden/>
              </w:rPr>
              <w:fldChar w:fldCharType="end"/>
            </w:r>
          </w:hyperlink>
        </w:p>
        <w:p w14:paraId="7CFB48F9" w14:textId="1603DBDD" w:rsidR="0081743D" w:rsidRDefault="0081743D">
          <w:pPr>
            <w:pStyle w:val="TDC3"/>
            <w:rPr>
              <w:rFonts w:eastAsiaTheme="minorEastAsia"/>
              <w:noProof/>
              <w:sz w:val="22"/>
              <w:szCs w:val="22"/>
              <w:lang w:val="es-AR" w:eastAsia="es-AR"/>
            </w:rPr>
          </w:pPr>
          <w:hyperlink w:anchor="_Toc180159375" w:history="1">
            <w:r w:rsidRPr="00E35406">
              <w:rPr>
                <w:rStyle w:val="Hipervnculo"/>
                <w:noProof/>
              </w:rPr>
              <w:t>Subsistema de Escenario</w:t>
            </w:r>
            <w:r>
              <w:rPr>
                <w:noProof/>
                <w:webHidden/>
              </w:rPr>
              <w:tab/>
            </w:r>
            <w:r>
              <w:rPr>
                <w:noProof/>
                <w:webHidden/>
              </w:rPr>
              <w:fldChar w:fldCharType="begin"/>
            </w:r>
            <w:r>
              <w:rPr>
                <w:noProof/>
                <w:webHidden/>
              </w:rPr>
              <w:instrText xml:space="preserve"> PAGEREF _Toc180159375 \h </w:instrText>
            </w:r>
            <w:r>
              <w:rPr>
                <w:noProof/>
                <w:webHidden/>
              </w:rPr>
            </w:r>
            <w:r>
              <w:rPr>
                <w:noProof/>
                <w:webHidden/>
              </w:rPr>
              <w:fldChar w:fldCharType="separate"/>
            </w:r>
            <w:r>
              <w:rPr>
                <w:noProof/>
                <w:webHidden/>
              </w:rPr>
              <w:t>9</w:t>
            </w:r>
            <w:r>
              <w:rPr>
                <w:noProof/>
                <w:webHidden/>
              </w:rPr>
              <w:fldChar w:fldCharType="end"/>
            </w:r>
          </w:hyperlink>
        </w:p>
        <w:p w14:paraId="4F2B7FDA" w14:textId="7F004087" w:rsidR="0081743D" w:rsidRDefault="0081743D">
          <w:pPr>
            <w:pStyle w:val="TDC3"/>
            <w:rPr>
              <w:rFonts w:eastAsiaTheme="minorEastAsia"/>
              <w:noProof/>
              <w:sz w:val="22"/>
              <w:szCs w:val="22"/>
              <w:lang w:val="es-AR" w:eastAsia="es-AR"/>
            </w:rPr>
          </w:pPr>
          <w:hyperlink w:anchor="_Toc180159376" w:history="1">
            <w:r w:rsidRPr="00E35406">
              <w:rPr>
                <w:rStyle w:val="Hipervnculo"/>
                <w:noProof/>
              </w:rPr>
              <w:t>Subsistema de Gestión de Documentos Adjuntos</w:t>
            </w:r>
            <w:r>
              <w:rPr>
                <w:noProof/>
                <w:webHidden/>
              </w:rPr>
              <w:tab/>
            </w:r>
            <w:r>
              <w:rPr>
                <w:noProof/>
                <w:webHidden/>
              </w:rPr>
              <w:fldChar w:fldCharType="begin"/>
            </w:r>
            <w:r>
              <w:rPr>
                <w:noProof/>
                <w:webHidden/>
              </w:rPr>
              <w:instrText xml:space="preserve"> PAGEREF _Toc180159376 \h </w:instrText>
            </w:r>
            <w:r>
              <w:rPr>
                <w:noProof/>
                <w:webHidden/>
              </w:rPr>
            </w:r>
            <w:r>
              <w:rPr>
                <w:noProof/>
                <w:webHidden/>
              </w:rPr>
              <w:fldChar w:fldCharType="separate"/>
            </w:r>
            <w:r>
              <w:rPr>
                <w:noProof/>
                <w:webHidden/>
              </w:rPr>
              <w:t>10</w:t>
            </w:r>
            <w:r>
              <w:rPr>
                <w:noProof/>
                <w:webHidden/>
              </w:rPr>
              <w:fldChar w:fldCharType="end"/>
            </w:r>
          </w:hyperlink>
        </w:p>
        <w:p w14:paraId="52D4B0BA" w14:textId="49B3766C" w:rsidR="0081743D" w:rsidRDefault="0081743D">
          <w:pPr>
            <w:pStyle w:val="TDC3"/>
            <w:rPr>
              <w:rFonts w:eastAsiaTheme="minorEastAsia"/>
              <w:noProof/>
              <w:sz w:val="22"/>
              <w:szCs w:val="22"/>
              <w:lang w:val="es-AR" w:eastAsia="es-AR"/>
            </w:rPr>
          </w:pPr>
          <w:hyperlink w:anchor="_Toc180159377" w:history="1">
            <w:r w:rsidRPr="00E35406">
              <w:rPr>
                <w:rStyle w:val="Hipervnculo"/>
                <w:noProof/>
              </w:rPr>
              <w:t>Subsistema de Exportación de Informes</w:t>
            </w:r>
            <w:r>
              <w:rPr>
                <w:noProof/>
                <w:webHidden/>
              </w:rPr>
              <w:tab/>
            </w:r>
            <w:r>
              <w:rPr>
                <w:noProof/>
                <w:webHidden/>
              </w:rPr>
              <w:fldChar w:fldCharType="begin"/>
            </w:r>
            <w:r>
              <w:rPr>
                <w:noProof/>
                <w:webHidden/>
              </w:rPr>
              <w:instrText xml:space="preserve"> PAGEREF _Toc180159377 \h </w:instrText>
            </w:r>
            <w:r>
              <w:rPr>
                <w:noProof/>
                <w:webHidden/>
              </w:rPr>
            </w:r>
            <w:r>
              <w:rPr>
                <w:noProof/>
                <w:webHidden/>
              </w:rPr>
              <w:fldChar w:fldCharType="separate"/>
            </w:r>
            <w:r>
              <w:rPr>
                <w:noProof/>
                <w:webHidden/>
              </w:rPr>
              <w:t>10</w:t>
            </w:r>
            <w:r>
              <w:rPr>
                <w:noProof/>
                <w:webHidden/>
              </w:rPr>
              <w:fldChar w:fldCharType="end"/>
            </w:r>
          </w:hyperlink>
        </w:p>
        <w:p w14:paraId="448CA3F1" w14:textId="5753EFF4" w:rsidR="0081743D" w:rsidRDefault="0081743D">
          <w:pPr>
            <w:pStyle w:val="TDC3"/>
            <w:rPr>
              <w:rFonts w:eastAsiaTheme="minorEastAsia"/>
              <w:noProof/>
              <w:sz w:val="22"/>
              <w:szCs w:val="22"/>
              <w:lang w:val="es-AR" w:eastAsia="es-AR"/>
            </w:rPr>
          </w:pPr>
          <w:hyperlink w:anchor="_Toc180159378" w:history="1">
            <w:r w:rsidRPr="00E35406">
              <w:rPr>
                <w:rStyle w:val="Hipervnculo"/>
                <w:noProof/>
              </w:rPr>
              <w:t>Subsistema de Iteraciones</w:t>
            </w:r>
            <w:r>
              <w:rPr>
                <w:noProof/>
                <w:webHidden/>
              </w:rPr>
              <w:tab/>
            </w:r>
            <w:r>
              <w:rPr>
                <w:noProof/>
                <w:webHidden/>
              </w:rPr>
              <w:fldChar w:fldCharType="begin"/>
            </w:r>
            <w:r>
              <w:rPr>
                <w:noProof/>
                <w:webHidden/>
              </w:rPr>
              <w:instrText xml:space="preserve"> PAGEREF _Toc180159378 \h </w:instrText>
            </w:r>
            <w:r>
              <w:rPr>
                <w:noProof/>
                <w:webHidden/>
              </w:rPr>
            </w:r>
            <w:r>
              <w:rPr>
                <w:noProof/>
                <w:webHidden/>
              </w:rPr>
              <w:fldChar w:fldCharType="separate"/>
            </w:r>
            <w:r>
              <w:rPr>
                <w:noProof/>
                <w:webHidden/>
              </w:rPr>
              <w:t>10</w:t>
            </w:r>
            <w:r>
              <w:rPr>
                <w:noProof/>
                <w:webHidden/>
              </w:rPr>
              <w:fldChar w:fldCharType="end"/>
            </w:r>
          </w:hyperlink>
        </w:p>
        <w:p w14:paraId="627A1C41" w14:textId="6E844EDE" w:rsidR="0081743D" w:rsidRDefault="0081743D">
          <w:pPr>
            <w:pStyle w:val="TDC3"/>
            <w:rPr>
              <w:rFonts w:eastAsiaTheme="minorEastAsia"/>
              <w:noProof/>
              <w:sz w:val="22"/>
              <w:szCs w:val="22"/>
              <w:lang w:val="es-AR" w:eastAsia="es-AR"/>
            </w:rPr>
          </w:pPr>
          <w:hyperlink w:anchor="_Toc180159379" w:history="1">
            <w:r w:rsidRPr="00E35406">
              <w:rPr>
                <w:rStyle w:val="Hipervnculo"/>
                <w:noProof/>
              </w:rPr>
              <w:t>Subsistema de Roles y Permisos</w:t>
            </w:r>
            <w:r>
              <w:rPr>
                <w:noProof/>
                <w:webHidden/>
              </w:rPr>
              <w:tab/>
            </w:r>
            <w:r>
              <w:rPr>
                <w:noProof/>
                <w:webHidden/>
              </w:rPr>
              <w:fldChar w:fldCharType="begin"/>
            </w:r>
            <w:r>
              <w:rPr>
                <w:noProof/>
                <w:webHidden/>
              </w:rPr>
              <w:instrText xml:space="preserve"> PAGEREF _Toc180159379 \h </w:instrText>
            </w:r>
            <w:r>
              <w:rPr>
                <w:noProof/>
                <w:webHidden/>
              </w:rPr>
            </w:r>
            <w:r>
              <w:rPr>
                <w:noProof/>
                <w:webHidden/>
              </w:rPr>
              <w:fldChar w:fldCharType="separate"/>
            </w:r>
            <w:r>
              <w:rPr>
                <w:noProof/>
                <w:webHidden/>
              </w:rPr>
              <w:t>11</w:t>
            </w:r>
            <w:r>
              <w:rPr>
                <w:noProof/>
                <w:webHidden/>
              </w:rPr>
              <w:fldChar w:fldCharType="end"/>
            </w:r>
          </w:hyperlink>
        </w:p>
        <w:p w14:paraId="019AE34D" w14:textId="6960CCE8" w:rsidR="0081743D" w:rsidRDefault="0081743D">
          <w:pPr>
            <w:pStyle w:val="TDC3"/>
            <w:rPr>
              <w:rFonts w:eastAsiaTheme="minorEastAsia"/>
              <w:noProof/>
              <w:sz w:val="22"/>
              <w:szCs w:val="22"/>
              <w:lang w:val="es-AR" w:eastAsia="es-AR"/>
            </w:rPr>
          </w:pPr>
          <w:hyperlink w:anchor="_Toc180159380" w:history="1">
            <w:r w:rsidRPr="00E35406">
              <w:rPr>
                <w:rStyle w:val="Hipervnculo"/>
                <w:noProof/>
              </w:rPr>
              <w:t>Subsistema de Tipos, Subtipos y Categorías</w:t>
            </w:r>
            <w:r>
              <w:rPr>
                <w:noProof/>
                <w:webHidden/>
              </w:rPr>
              <w:tab/>
            </w:r>
            <w:r>
              <w:rPr>
                <w:noProof/>
                <w:webHidden/>
              </w:rPr>
              <w:fldChar w:fldCharType="begin"/>
            </w:r>
            <w:r>
              <w:rPr>
                <w:noProof/>
                <w:webHidden/>
              </w:rPr>
              <w:instrText xml:space="preserve"> PAGEREF _Toc180159380 \h </w:instrText>
            </w:r>
            <w:r>
              <w:rPr>
                <w:noProof/>
                <w:webHidden/>
              </w:rPr>
            </w:r>
            <w:r>
              <w:rPr>
                <w:noProof/>
                <w:webHidden/>
              </w:rPr>
              <w:fldChar w:fldCharType="separate"/>
            </w:r>
            <w:r>
              <w:rPr>
                <w:noProof/>
                <w:webHidden/>
              </w:rPr>
              <w:t>11</w:t>
            </w:r>
            <w:r>
              <w:rPr>
                <w:noProof/>
                <w:webHidden/>
              </w:rPr>
              <w:fldChar w:fldCharType="end"/>
            </w:r>
          </w:hyperlink>
        </w:p>
        <w:p w14:paraId="2E0EB3DA" w14:textId="625D1CF7" w:rsidR="0081743D" w:rsidRDefault="0081743D">
          <w:pPr>
            <w:pStyle w:val="TDC3"/>
            <w:rPr>
              <w:rFonts w:eastAsiaTheme="minorEastAsia"/>
              <w:noProof/>
              <w:sz w:val="22"/>
              <w:szCs w:val="22"/>
              <w:lang w:val="es-AR" w:eastAsia="es-AR"/>
            </w:rPr>
          </w:pPr>
          <w:hyperlink w:anchor="_Toc180159381" w:history="1">
            <w:r w:rsidRPr="00E35406">
              <w:rPr>
                <w:rStyle w:val="Hipervnculo"/>
                <w:noProof/>
              </w:rPr>
              <w:t>Dependencias</w:t>
            </w:r>
            <w:r>
              <w:rPr>
                <w:noProof/>
                <w:webHidden/>
              </w:rPr>
              <w:tab/>
            </w:r>
            <w:r>
              <w:rPr>
                <w:noProof/>
                <w:webHidden/>
              </w:rPr>
              <w:fldChar w:fldCharType="begin"/>
            </w:r>
            <w:r>
              <w:rPr>
                <w:noProof/>
                <w:webHidden/>
              </w:rPr>
              <w:instrText xml:space="preserve"> PAGEREF _Toc180159381 \h </w:instrText>
            </w:r>
            <w:r>
              <w:rPr>
                <w:noProof/>
                <w:webHidden/>
              </w:rPr>
            </w:r>
            <w:r>
              <w:rPr>
                <w:noProof/>
                <w:webHidden/>
              </w:rPr>
              <w:fldChar w:fldCharType="separate"/>
            </w:r>
            <w:r>
              <w:rPr>
                <w:noProof/>
                <w:webHidden/>
              </w:rPr>
              <w:t>12</w:t>
            </w:r>
            <w:r>
              <w:rPr>
                <w:noProof/>
                <w:webHidden/>
              </w:rPr>
              <w:fldChar w:fldCharType="end"/>
            </w:r>
          </w:hyperlink>
        </w:p>
        <w:p w14:paraId="0516727D" w14:textId="4A7B4695" w:rsidR="0081743D" w:rsidRDefault="0081743D">
          <w:pPr>
            <w:pStyle w:val="TDC3"/>
            <w:rPr>
              <w:rFonts w:eastAsiaTheme="minorEastAsia"/>
              <w:noProof/>
              <w:sz w:val="22"/>
              <w:szCs w:val="22"/>
              <w:lang w:val="es-AR" w:eastAsia="es-AR"/>
            </w:rPr>
          </w:pPr>
          <w:hyperlink w:anchor="_Toc180159382" w:history="1">
            <w:r w:rsidRPr="00E35406">
              <w:rPr>
                <w:rStyle w:val="Hipervnculo"/>
                <w:noProof/>
              </w:rPr>
              <w:t>Recursos</w:t>
            </w:r>
            <w:r>
              <w:rPr>
                <w:noProof/>
                <w:webHidden/>
              </w:rPr>
              <w:tab/>
            </w:r>
            <w:r>
              <w:rPr>
                <w:noProof/>
                <w:webHidden/>
              </w:rPr>
              <w:fldChar w:fldCharType="begin"/>
            </w:r>
            <w:r>
              <w:rPr>
                <w:noProof/>
                <w:webHidden/>
              </w:rPr>
              <w:instrText xml:space="preserve"> PAGEREF _Toc180159382 \h </w:instrText>
            </w:r>
            <w:r>
              <w:rPr>
                <w:noProof/>
                <w:webHidden/>
              </w:rPr>
            </w:r>
            <w:r>
              <w:rPr>
                <w:noProof/>
                <w:webHidden/>
              </w:rPr>
              <w:fldChar w:fldCharType="separate"/>
            </w:r>
            <w:r>
              <w:rPr>
                <w:noProof/>
                <w:webHidden/>
              </w:rPr>
              <w:t>13</w:t>
            </w:r>
            <w:r>
              <w:rPr>
                <w:noProof/>
                <w:webHidden/>
              </w:rPr>
              <w:fldChar w:fldCharType="end"/>
            </w:r>
          </w:hyperlink>
        </w:p>
        <w:p w14:paraId="4932DE8B" w14:textId="746D179B" w:rsidR="0081743D" w:rsidRDefault="0081743D">
          <w:pPr>
            <w:pStyle w:val="TDC1"/>
            <w:rPr>
              <w:rFonts w:eastAsiaTheme="minorEastAsia"/>
              <w:b w:val="0"/>
              <w:bCs w:val="0"/>
              <w:noProof/>
              <w:sz w:val="22"/>
              <w:szCs w:val="22"/>
              <w:lang w:val="es-AR" w:eastAsia="es-AR"/>
            </w:rPr>
          </w:pPr>
          <w:hyperlink w:anchor="_Toc180159383" w:history="1">
            <w:r w:rsidRPr="00E35406">
              <w:rPr>
                <w:rStyle w:val="Hipervnculo"/>
                <w:noProof/>
              </w:rPr>
              <w:t>Diagramas</w:t>
            </w:r>
            <w:r>
              <w:rPr>
                <w:noProof/>
                <w:webHidden/>
              </w:rPr>
              <w:tab/>
            </w:r>
            <w:r>
              <w:rPr>
                <w:noProof/>
                <w:webHidden/>
              </w:rPr>
              <w:fldChar w:fldCharType="begin"/>
            </w:r>
            <w:r>
              <w:rPr>
                <w:noProof/>
                <w:webHidden/>
              </w:rPr>
              <w:instrText xml:space="preserve"> PAGEREF _Toc180159383 \h </w:instrText>
            </w:r>
            <w:r>
              <w:rPr>
                <w:noProof/>
                <w:webHidden/>
              </w:rPr>
            </w:r>
            <w:r>
              <w:rPr>
                <w:noProof/>
                <w:webHidden/>
              </w:rPr>
              <w:fldChar w:fldCharType="separate"/>
            </w:r>
            <w:r>
              <w:rPr>
                <w:noProof/>
                <w:webHidden/>
              </w:rPr>
              <w:t>14</w:t>
            </w:r>
            <w:r>
              <w:rPr>
                <w:noProof/>
                <w:webHidden/>
              </w:rPr>
              <w:fldChar w:fldCharType="end"/>
            </w:r>
          </w:hyperlink>
        </w:p>
        <w:p w14:paraId="3F90545F" w14:textId="18F69691" w:rsidR="0081743D" w:rsidRDefault="0081743D">
          <w:pPr>
            <w:pStyle w:val="TDC2"/>
            <w:rPr>
              <w:rFonts w:eastAsiaTheme="minorEastAsia"/>
              <w:i w:val="0"/>
              <w:iCs w:val="0"/>
              <w:noProof/>
              <w:sz w:val="22"/>
              <w:szCs w:val="22"/>
              <w:lang w:val="es-AR" w:eastAsia="es-AR"/>
            </w:rPr>
          </w:pPr>
          <w:hyperlink w:anchor="_Toc180159384" w:history="1">
            <w:r w:rsidRPr="00E35406">
              <w:rPr>
                <w:rStyle w:val="Hipervnculo"/>
                <w:noProof/>
              </w:rPr>
              <w:t>Diagrama de Cl</w:t>
            </w:r>
            <w:r w:rsidRPr="00E35406">
              <w:rPr>
                <w:rStyle w:val="Hipervnculo"/>
                <w:noProof/>
              </w:rPr>
              <w:t>a</w:t>
            </w:r>
            <w:r w:rsidRPr="00E35406">
              <w:rPr>
                <w:rStyle w:val="Hipervnculo"/>
                <w:noProof/>
              </w:rPr>
              <w:t>ses</w:t>
            </w:r>
            <w:r>
              <w:rPr>
                <w:noProof/>
                <w:webHidden/>
              </w:rPr>
              <w:tab/>
            </w:r>
            <w:r>
              <w:rPr>
                <w:noProof/>
                <w:webHidden/>
              </w:rPr>
              <w:fldChar w:fldCharType="begin"/>
            </w:r>
            <w:r>
              <w:rPr>
                <w:noProof/>
                <w:webHidden/>
              </w:rPr>
              <w:instrText xml:space="preserve"> PAGEREF _Toc180159384 \h </w:instrText>
            </w:r>
            <w:r>
              <w:rPr>
                <w:noProof/>
                <w:webHidden/>
              </w:rPr>
            </w:r>
            <w:r>
              <w:rPr>
                <w:noProof/>
                <w:webHidden/>
              </w:rPr>
              <w:fldChar w:fldCharType="separate"/>
            </w:r>
            <w:r>
              <w:rPr>
                <w:noProof/>
                <w:webHidden/>
              </w:rPr>
              <w:t>14</w:t>
            </w:r>
            <w:r>
              <w:rPr>
                <w:noProof/>
                <w:webHidden/>
              </w:rPr>
              <w:fldChar w:fldCharType="end"/>
            </w:r>
          </w:hyperlink>
        </w:p>
        <w:p w14:paraId="1F01A8D0" w14:textId="0D7FF9CB" w:rsidR="0081743D" w:rsidRDefault="0081743D">
          <w:pPr>
            <w:pStyle w:val="TDC2"/>
            <w:rPr>
              <w:rFonts w:eastAsiaTheme="minorEastAsia"/>
              <w:i w:val="0"/>
              <w:iCs w:val="0"/>
              <w:noProof/>
              <w:sz w:val="22"/>
              <w:szCs w:val="22"/>
              <w:lang w:val="es-AR" w:eastAsia="es-AR"/>
            </w:rPr>
          </w:pPr>
          <w:hyperlink w:anchor="_Toc180159385" w:history="1">
            <w:r w:rsidRPr="00E35406">
              <w:rPr>
                <w:rStyle w:val="Hipervnculo"/>
                <w:noProof/>
              </w:rPr>
              <w:t>Diagrama de Secuencia</w:t>
            </w:r>
            <w:r>
              <w:rPr>
                <w:noProof/>
                <w:webHidden/>
              </w:rPr>
              <w:tab/>
            </w:r>
            <w:r>
              <w:rPr>
                <w:noProof/>
                <w:webHidden/>
              </w:rPr>
              <w:fldChar w:fldCharType="begin"/>
            </w:r>
            <w:r>
              <w:rPr>
                <w:noProof/>
                <w:webHidden/>
              </w:rPr>
              <w:instrText xml:space="preserve"> PAGEREF _Toc180159385 \h </w:instrText>
            </w:r>
            <w:r>
              <w:rPr>
                <w:noProof/>
                <w:webHidden/>
              </w:rPr>
            </w:r>
            <w:r>
              <w:rPr>
                <w:noProof/>
                <w:webHidden/>
              </w:rPr>
              <w:fldChar w:fldCharType="separate"/>
            </w:r>
            <w:r>
              <w:rPr>
                <w:noProof/>
                <w:webHidden/>
              </w:rPr>
              <w:t>14</w:t>
            </w:r>
            <w:r>
              <w:rPr>
                <w:noProof/>
                <w:webHidden/>
              </w:rPr>
              <w:fldChar w:fldCharType="end"/>
            </w:r>
          </w:hyperlink>
        </w:p>
        <w:p w14:paraId="1DB60769" w14:textId="7CAC0FF0" w:rsidR="0081743D" w:rsidRDefault="0081743D">
          <w:pPr>
            <w:pStyle w:val="TDC2"/>
            <w:rPr>
              <w:rFonts w:eastAsiaTheme="minorEastAsia"/>
              <w:i w:val="0"/>
              <w:iCs w:val="0"/>
              <w:noProof/>
              <w:sz w:val="22"/>
              <w:szCs w:val="22"/>
              <w:lang w:val="es-AR" w:eastAsia="es-AR"/>
            </w:rPr>
          </w:pPr>
          <w:hyperlink w:anchor="_Toc180159386" w:history="1">
            <w:r w:rsidRPr="00E35406">
              <w:rPr>
                <w:rStyle w:val="Hipervnculo"/>
                <w:noProof/>
              </w:rPr>
              <w:t>Diagrama de Colaboración</w:t>
            </w:r>
            <w:r>
              <w:rPr>
                <w:noProof/>
                <w:webHidden/>
              </w:rPr>
              <w:tab/>
            </w:r>
            <w:r>
              <w:rPr>
                <w:noProof/>
                <w:webHidden/>
              </w:rPr>
              <w:fldChar w:fldCharType="begin"/>
            </w:r>
            <w:r>
              <w:rPr>
                <w:noProof/>
                <w:webHidden/>
              </w:rPr>
              <w:instrText xml:space="preserve"> PAGEREF _Toc180159386 \h </w:instrText>
            </w:r>
            <w:r>
              <w:rPr>
                <w:noProof/>
                <w:webHidden/>
              </w:rPr>
            </w:r>
            <w:r>
              <w:rPr>
                <w:noProof/>
                <w:webHidden/>
              </w:rPr>
              <w:fldChar w:fldCharType="separate"/>
            </w:r>
            <w:r>
              <w:rPr>
                <w:noProof/>
                <w:webHidden/>
              </w:rPr>
              <w:t>15</w:t>
            </w:r>
            <w:r>
              <w:rPr>
                <w:noProof/>
                <w:webHidden/>
              </w:rPr>
              <w:fldChar w:fldCharType="end"/>
            </w:r>
          </w:hyperlink>
        </w:p>
        <w:p w14:paraId="0E913A59" w14:textId="0BD2FEF3" w:rsidR="000F79DF" w:rsidRPr="00DF6AB4" w:rsidRDefault="00CB2194" w:rsidP="004D52A6">
          <w:pPr>
            <w:pStyle w:val="TDC2"/>
          </w:pPr>
          <w:r>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4781463" w14:textId="77777777" w:rsidR="00A13DBA" w:rsidRDefault="002D57DA" w:rsidP="00274787">
          <w:pPr>
            <w:pStyle w:val="PSI-Ttulo"/>
          </w:pPr>
          <w:r w:rsidRPr="00274787">
            <w:t>Modelo de Diseño</w:t>
          </w:r>
        </w:p>
      </w:sdtContent>
    </w:sdt>
    <w:p w14:paraId="3DB312AD" w14:textId="77777777" w:rsidR="007F38C0" w:rsidRDefault="007F38C0"/>
    <w:p w14:paraId="19E0424E" w14:textId="77777777" w:rsidR="002D57DA" w:rsidRDefault="002D57DA" w:rsidP="007251BA">
      <w:pPr>
        <w:pStyle w:val="PSI-Ttulo1"/>
      </w:pPr>
      <w:bookmarkStart w:id="0" w:name="_Toc180159361"/>
      <w:r>
        <w:t>Introducción</w:t>
      </w:r>
      <w:bookmarkEnd w:id="0"/>
    </w:p>
    <w:p w14:paraId="4B5C5A71" w14:textId="0E4237A6" w:rsidR="00DF6AB4" w:rsidRPr="00915720" w:rsidRDefault="00915720" w:rsidP="00915720">
      <w:pPr>
        <w:pStyle w:val="PSI-Comentario"/>
      </w:pPr>
      <w:r w:rsidRPr="00915720">
        <w:t xml:space="preserve">El presente documento es el Modelo de Diseño para el sistema </w:t>
      </w:r>
      <w:proofErr w:type="spellStart"/>
      <w:r w:rsidRPr="00915720">
        <w:t>Testify</w:t>
      </w:r>
      <w:proofErr w:type="spellEnd"/>
      <w:r w:rsidRPr="00915720">
        <w:t xml:space="preserve">, que se encarga de la gestión de casos de prueba en proyectos de software. Aquí se detallan los aspectos técnicos y funcionales que guían la implementación de las diferentes funcionalidades descritas en las </w:t>
      </w:r>
      <w:r w:rsidRPr="00915720">
        <w:lastRenderedPageBreak/>
        <w:t>etapas anteriores de análisis y captura de requerimientos. Este documento es clave para alinear el desarrollo y la arquitectura del sistema con los requerimientos funcionales y no funcionales, asegurando que cada componente interactúe correctamente en el entorno del sistema.</w:t>
      </w:r>
      <w:r w:rsidR="00DF6AB4" w:rsidRPr="00915720">
        <w:br/>
        <w:t xml:space="preserve"> </w:t>
      </w:r>
    </w:p>
    <w:p w14:paraId="31066C0E" w14:textId="080B32B5" w:rsidR="002D57DA" w:rsidRDefault="003E74FD" w:rsidP="003E74FD">
      <w:pPr>
        <w:pStyle w:val="PSI-Ttulo2"/>
      </w:pPr>
      <w:bookmarkStart w:id="1" w:name="_Toc180159362"/>
      <w:r>
        <w:t>Propósito</w:t>
      </w:r>
      <w:bookmarkEnd w:id="1"/>
    </w:p>
    <w:p w14:paraId="21F86A12" w14:textId="03732D99" w:rsidR="00915720" w:rsidRDefault="00915720" w:rsidP="00915720">
      <w:pPr>
        <w:pStyle w:val="PSI-Comentario"/>
      </w:pPr>
      <w:r w:rsidRPr="00915720">
        <w:t xml:space="preserve">El propósito del Modelo de Diseño es proporcionar una descripción detallada de cómo se implementarán los componentes del sistema </w:t>
      </w:r>
      <w:proofErr w:type="spellStart"/>
      <w:r w:rsidRPr="00915720">
        <w:t>Testify</w:t>
      </w:r>
      <w:proofErr w:type="spellEnd"/>
      <w:r w:rsidRPr="00915720">
        <w:t>. Este documento está dirigido principalmente a los desarrolladores, diseñadores de software y arquitectos de sistemas que son responsables de la implementación. Además, sirve como una guía técnica para los interesados en comprender cómo el sistema ejecutará las funcionalidades requeridas. Los diagramas, especificaciones de interacción y descripciones incluidas en este documento son cruciales para la fase de desarrollo.</w:t>
      </w:r>
    </w:p>
    <w:p w14:paraId="764B7789" w14:textId="77777777" w:rsidR="00DF6AB4" w:rsidRDefault="00DF6AB4" w:rsidP="00915720">
      <w:pPr>
        <w:pStyle w:val="PSI-Comentario"/>
      </w:pPr>
    </w:p>
    <w:p w14:paraId="5029CBED" w14:textId="64222214" w:rsidR="00DF6AB4" w:rsidRDefault="002D57DA" w:rsidP="00813E14">
      <w:pPr>
        <w:pStyle w:val="PSI-Ttulo2"/>
      </w:pPr>
      <w:bookmarkStart w:id="2" w:name="_Toc180159363"/>
      <w:r>
        <w:t>Alcance</w:t>
      </w:r>
      <w:bookmarkEnd w:id="2"/>
    </w:p>
    <w:p w14:paraId="6E812A59" w14:textId="19EA13AC" w:rsidR="00DF6AB4" w:rsidRDefault="00915720" w:rsidP="00915720">
      <w:pPr>
        <w:pStyle w:val="PSI-Comentario"/>
      </w:pPr>
      <w:r w:rsidRPr="00915720">
        <w:t xml:space="preserve">El Modelo de Diseño se aplica a todo el sistema </w:t>
      </w:r>
      <w:proofErr w:type="spellStart"/>
      <w:r w:rsidRPr="00915720">
        <w:t>Testify</w:t>
      </w:r>
      <w:proofErr w:type="spellEnd"/>
      <w:r w:rsidRPr="00915720">
        <w:t xml:space="preserve">, afectando directamente las áreas de gestión de usuarios, asignación de roles, administración de proyectos, iteraciones y escenarios de prueba. Este modelo cubre todas las capas de software involucradas, desde la interacción del usuario hasta la persistencia de datos en la base de datos. Abarca tanto la implementación del </w:t>
      </w:r>
      <w:proofErr w:type="spellStart"/>
      <w:r w:rsidRPr="00915720">
        <w:t>frontend</w:t>
      </w:r>
      <w:proofErr w:type="spellEnd"/>
      <w:r w:rsidRPr="00915720">
        <w:t xml:space="preserve"> como del </w:t>
      </w:r>
      <w:proofErr w:type="spellStart"/>
      <w:r w:rsidRPr="00915720">
        <w:t>backend</w:t>
      </w:r>
      <w:proofErr w:type="spellEnd"/>
      <w:r w:rsidRPr="00915720">
        <w:t xml:space="preserve"> del sistema, proporcionando una visión integral de las interacciones entre sus componentes.</w:t>
      </w:r>
    </w:p>
    <w:p w14:paraId="6C427DB5" w14:textId="1E5E0CE2" w:rsidR="002D57DA" w:rsidRDefault="002D57DA" w:rsidP="003E74FD">
      <w:pPr>
        <w:pStyle w:val="PSI-Ttulo2"/>
      </w:pPr>
      <w:bookmarkStart w:id="3" w:name="_Toc180159364"/>
      <w:r>
        <w:t>Definiciones, siglas y abreviaturas.</w:t>
      </w:r>
      <w:bookmarkEnd w:id="3"/>
    </w:p>
    <w:p w14:paraId="366ADCAE"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API: </w:t>
      </w:r>
      <w:proofErr w:type="spellStart"/>
      <w:r w:rsidRPr="00D3772B">
        <w:rPr>
          <w:rFonts w:asciiTheme="minorHAnsi" w:eastAsiaTheme="minorHAnsi" w:hAnsiTheme="minorHAnsi" w:cstheme="minorBidi"/>
          <w:b w:val="0"/>
          <w:bCs w:val="0"/>
          <w:sz w:val="22"/>
          <w:szCs w:val="22"/>
        </w:rPr>
        <w:t>Application</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Programming</w:t>
      </w:r>
      <w:proofErr w:type="spellEnd"/>
      <w:r w:rsidRPr="00D3772B">
        <w:rPr>
          <w:rFonts w:asciiTheme="minorHAnsi" w:eastAsiaTheme="minorHAnsi" w:hAnsiTheme="minorHAnsi" w:cstheme="minorBidi"/>
          <w:b w:val="0"/>
          <w:bCs w:val="0"/>
          <w:sz w:val="22"/>
          <w:szCs w:val="22"/>
        </w:rPr>
        <w:t xml:space="preserve"> Interface. Conjunto de funciones y procedimientos para interactuar con los componentes del sistema.</w:t>
      </w:r>
    </w:p>
    <w:p w14:paraId="3CA0D142"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lang w:val="en-US"/>
        </w:rPr>
        <w:t xml:space="preserve">CRUD: Create, Read, Update, Delete. </w:t>
      </w:r>
      <w:r w:rsidRPr="00D3772B">
        <w:rPr>
          <w:rFonts w:asciiTheme="minorHAnsi" w:eastAsiaTheme="minorHAnsi" w:hAnsiTheme="minorHAnsi" w:cstheme="minorBidi"/>
          <w:b w:val="0"/>
          <w:bCs w:val="0"/>
          <w:sz w:val="22"/>
          <w:szCs w:val="22"/>
        </w:rPr>
        <w:t>Operaciones básicas de manejo de datos en el sistema.</w:t>
      </w:r>
    </w:p>
    <w:p w14:paraId="0088A6D9"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Desarrollador: Rol encargado de agregar comentarios a los casos de uso y escenarios que le fueron asignados, y también de revisar los resultados de las pruebas.</w:t>
      </w:r>
    </w:p>
    <w:p w14:paraId="15758C74"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Documento Adjunto: Archivos que pueden ser asociados a los casos de uso para proporcionar contexto adicional o evidencia del proceso de prueba.</w:t>
      </w:r>
    </w:p>
    <w:p w14:paraId="599A0BC4"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Escenario: Configuración estructurada que permite organizar y ejecutar pruebas bajo condiciones controladas para validar aspectos específicos del sistema en desarrollo.</w:t>
      </w:r>
    </w:p>
    <w:p w14:paraId="05C24A71"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Gestor de Prueba: Usuario encargado de gestionar las pruebas de software y su progreso.</w:t>
      </w:r>
    </w:p>
    <w:p w14:paraId="09AE7FF6"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GUI: </w:t>
      </w:r>
      <w:proofErr w:type="spellStart"/>
      <w:r w:rsidRPr="00D3772B">
        <w:rPr>
          <w:rFonts w:asciiTheme="minorHAnsi" w:eastAsiaTheme="minorHAnsi" w:hAnsiTheme="minorHAnsi" w:cstheme="minorBidi"/>
          <w:b w:val="0"/>
          <w:bCs w:val="0"/>
          <w:sz w:val="22"/>
          <w:szCs w:val="22"/>
        </w:rPr>
        <w:t>Graphical</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User</w:t>
      </w:r>
      <w:proofErr w:type="spellEnd"/>
      <w:r w:rsidRPr="00D3772B">
        <w:rPr>
          <w:rFonts w:asciiTheme="minorHAnsi" w:eastAsiaTheme="minorHAnsi" w:hAnsiTheme="minorHAnsi" w:cstheme="minorBidi"/>
          <w:b w:val="0"/>
          <w:bCs w:val="0"/>
          <w:sz w:val="22"/>
          <w:szCs w:val="22"/>
        </w:rPr>
        <w:t xml:space="preserve"> Interface. Interfaz gráfica de usuario para la interacción visual con el sistema.</w:t>
      </w:r>
    </w:p>
    <w:p w14:paraId="066FA89C"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Hito: Una etapa importante dentro del ciclo de vida del proyecto, que agrupa uno o más casos de uso. Un proyecto está compuesto por varios hitos.</w:t>
      </w:r>
    </w:p>
    <w:p w14:paraId="04A40A8B"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Precondición: Un estado o conjunto de requisitos que deben cumplirse antes de </w:t>
      </w:r>
      <w:r w:rsidRPr="00D3772B">
        <w:rPr>
          <w:rFonts w:asciiTheme="minorHAnsi" w:eastAsiaTheme="minorHAnsi" w:hAnsiTheme="minorHAnsi" w:cstheme="minorBidi"/>
          <w:b w:val="0"/>
          <w:bCs w:val="0"/>
          <w:sz w:val="22"/>
          <w:szCs w:val="22"/>
        </w:rPr>
        <w:lastRenderedPageBreak/>
        <w:t>ejecutar un caso de uso o escenario. Pueden estar activas o desestimadas según su relevancia.</w:t>
      </w:r>
    </w:p>
    <w:p w14:paraId="24352DDF"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Resultado Esperado: El resultado que se espera obtener al seguir los pasos de un caso de uso o escenario.</w:t>
      </w:r>
    </w:p>
    <w:p w14:paraId="272D8068"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Resultado Obtenido: El resultado real que se obtiene tras ejecutar los pasos del caso de uso o escenario. Se compara con el resultado esperado para determinar el éxito o fallo de la prueba.</w:t>
      </w:r>
    </w:p>
    <w:p w14:paraId="17A3D8B2"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Tasa de Aprobación: El porcentaje de casos de uso aprobados dentro de un proyecto, que determina si el proyecto ha alcanzado el umbral mínimo para considerarse aprobado.</w:t>
      </w:r>
    </w:p>
    <w:p w14:paraId="03BCE003"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proofErr w:type="spellStart"/>
      <w:r w:rsidRPr="00D3772B">
        <w:rPr>
          <w:rFonts w:asciiTheme="minorHAnsi" w:eastAsiaTheme="minorHAnsi" w:hAnsiTheme="minorHAnsi" w:cstheme="minorBidi"/>
          <w:b w:val="0"/>
          <w:bCs w:val="0"/>
          <w:sz w:val="22"/>
          <w:szCs w:val="22"/>
        </w:rPr>
        <w:t>Tester</w:t>
      </w:r>
      <w:proofErr w:type="spellEnd"/>
      <w:r w:rsidRPr="00D3772B">
        <w:rPr>
          <w:rFonts w:asciiTheme="minorHAnsi" w:eastAsiaTheme="minorHAnsi" w:hAnsiTheme="minorHAnsi" w:cstheme="minorBidi"/>
          <w:b w:val="0"/>
          <w:bCs w:val="0"/>
          <w:sz w:val="22"/>
          <w:szCs w:val="22"/>
        </w:rPr>
        <w:t>: Rol responsable de ejecutar pruebas y actualizar los resultados de los casos de uso asignados.</w:t>
      </w:r>
    </w:p>
    <w:p w14:paraId="7FEA812B" w14:textId="77777777" w:rsidR="00D3772B" w:rsidRP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proofErr w:type="spellStart"/>
      <w:r w:rsidRPr="00D3772B">
        <w:rPr>
          <w:rFonts w:asciiTheme="minorHAnsi" w:eastAsiaTheme="minorHAnsi" w:hAnsiTheme="minorHAnsi" w:cstheme="minorBidi"/>
          <w:b w:val="0"/>
          <w:bCs w:val="0"/>
          <w:sz w:val="22"/>
          <w:szCs w:val="22"/>
        </w:rPr>
        <w:t>Testify</w:t>
      </w:r>
      <w:proofErr w:type="spellEnd"/>
      <w:r w:rsidRPr="00D3772B">
        <w:rPr>
          <w:rFonts w:asciiTheme="minorHAnsi" w:eastAsiaTheme="minorHAnsi" w:hAnsiTheme="minorHAnsi" w:cstheme="minorBidi"/>
          <w:b w:val="0"/>
          <w:bCs w:val="0"/>
          <w:sz w:val="22"/>
          <w:szCs w:val="22"/>
        </w:rPr>
        <w:t>: Sistema de gestión de casos de prueba para proyectos de desarrollo de software.</w:t>
      </w:r>
    </w:p>
    <w:p w14:paraId="5B32AC29" w14:textId="77777777" w:rsidR="00D3772B" w:rsidRDefault="00D3772B" w:rsidP="00D3772B">
      <w:pPr>
        <w:pStyle w:val="PSI-Ttulo1"/>
        <w:numPr>
          <w:ilvl w:val="0"/>
          <w:numId w:val="13"/>
        </w:numPr>
        <w:outlineLvl w:val="9"/>
        <w:rPr>
          <w:rFonts w:asciiTheme="minorHAnsi" w:eastAsiaTheme="minorHAnsi" w:hAnsiTheme="minorHAnsi" w:cstheme="minorBidi"/>
          <w:b w:val="0"/>
          <w:bCs w:val="0"/>
          <w:sz w:val="22"/>
          <w:szCs w:val="22"/>
        </w:rPr>
      </w:pPr>
      <w:r w:rsidRPr="00D3772B">
        <w:rPr>
          <w:rFonts w:asciiTheme="minorHAnsi" w:eastAsiaTheme="minorHAnsi" w:hAnsiTheme="minorHAnsi" w:cstheme="minorBidi"/>
          <w:b w:val="0"/>
          <w:bCs w:val="0"/>
          <w:sz w:val="22"/>
          <w:szCs w:val="22"/>
        </w:rPr>
        <w:t xml:space="preserve">UML: </w:t>
      </w:r>
      <w:proofErr w:type="spellStart"/>
      <w:r w:rsidRPr="00D3772B">
        <w:rPr>
          <w:rFonts w:asciiTheme="minorHAnsi" w:eastAsiaTheme="minorHAnsi" w:hAnsiTheme="minorHAnsi" w:cstheme="minorBidi"/>
          <w:b w:val="0"/>
          <w:bCs w:val="0"/>
          <w:sz w:val="22"/>
          <w:szCs w:val="22"/>
        </w:rPr>
        <w:t>Unified</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Modeling</w:t>
      </w:r>
      <w:proofErr w:type="spellEnd"/>
      <w:r w:rsidRPr="00D3772B">
        <w:rPr>
          <w:rFonts w:asciiTheme="minorHAnsi" w:eastAsiaTheme="minorHAnsi" w:hAnsiTheme="minorHAnsi" w:cstheme="minorBidi"/>
          <w:b w:val="0"/>
          <w:bCs w:val="0"/>
          <w:sz w:val="22"/>
          <w:szCs w:val="22"/>
        </w:rPr>
        <w:t xml:space="preserve"> </w:t>
      </w:r>
      <w:proofErr w:type="spellStart"/>
      <w:r w:rsidRPr="00D3772B">
        <w:rPr>
          <w:rFonts w:asciiTheme="minorHAnsi" w:eastAsiaTheme="minorHAnsi" w:hAnsiTheme="minorHAnsi" w:cstheme="minorBidi"/>
          <w:b w:val="0"/>
          <w:bCs w:val="0"/>
          <w:sz w:val="22"/>
          <w:szCs w:val="22"/>
        </w:rPr>
        <w:t>Language</w:t>
      </w:r>
      <w:proofErr w:type="spellEnd"/>
      <w:r w:rsidRPr="00D3772B">
        <w:rPr>
          <w:rFonts w:asciiTheme="minorHAnsi" w:eastAsiaTheme="minorHAnsi" w:hAnsiTheme="minorHAnsi" w:cstheme="minorBidi"/>
          <w:b w:val="0"/>
          <w:bCs w:val="0"/>
          <w:sz w:val="22"/>
          <w:szCs w:val="22"/>
        </w:rPr>
        <w:t>. Lenguaje estándar utilizado para representar el diseño y la arquitectura del sistema.</w:t>
      </w:r>
    </w:p>
    <w:p w14:paraId="40115EFA" w14:textId="77777777" w:rsidR="00DF6AB4" w:rsidRDefault="00DF6AB4" w:rsidP="00915720">
      <w:pPr>
        <w:pStyle w:val="PSI-Comentario"/>
      </w:pPr>
    </w:p>
    <w:p w14:paraId="75758079" w14:textId="5D133CC8" w:rsidR="002D57DA" w:rsidRDefault="002D57DA" w:rsidP="003E74FD">
      <w:pPr>
        <w:pStyle w:val="PSI-Ttulo2"/>
      </w:pPr>
      <w:bookmarkStart w:id="4" w:name="_Toc180159365"/>
      <w:r>
        <w:t>Visión general</w:t>
      </w:r>
      <w:bookmarkEnd w:id="4"/>
    </w:p>
    <w:p w14:paraId="3C52CA4D" w14:textId="77777777" w:rsidR="00915720" w:rsidRDefault="00915720" w:rsidP="00915720">
      <w:pPr>
        <w:pStyle w:val="PSI-Comentario"/>
      </w:pPr>
      <w:r>
        <w:t>El documento está estructurado en varias secciones que detallan el diseño de los casos de uso del sistema, la arquitectura del software y las interacciones entre los diferentes componentes. Las principales secciones incluyen:</w:t>
      </w:r>
    </w:p>
    <w:p w14:paraId="4F27CC7B" w14:textId="77777777" w:rsidR="00915720" w:rsidRDefault="00915720" w:rsidP="00915720">
      <w:pPr>
        <w:pStyle w:val="PSI-Comentario"/>
      </w:pPr>
    </w:p>
    <w:p w14:paraId="44DC62B9" w14:textId="77777777" w:rsidR="00915720" w:rsidRDefault="00915720" w:rsidP="00E34A8A">
      <w:pPr>
        <w:pStyle w:val="PSI-Comentario"/>
        <w:numPr>
          <w:ilvl w:val="0"/>
          <w:numId w:val="14"/>
        </w:numPr>
      </w:pPr>
      <w:r>
        <w:t>Diseño de Casos de Uso: Describe la implementación técnica de los casos de uso definidos en la etapa de análisis.</w:t>
      </w:r>
    </w:p>
    <w:p w14:paraId="55C43D74" w14:textId="77777777" w:rsidR="00915720" w:rsidRDefault="00915720" w:rsidP="00E34A8A">
      <w:pPr>
        <w:pStyle w:val="PSI-Comentario"/>
        <w:numPr>
          <w:ilvl w:val="0"/>
          <w:numId w:val="14"/>
        </w:numPr>
      </w:pPr>
      <w:r>
        <w:t>Diseño de Subsistemas: Detalla los subsistemas clave y sus interacciones.</w:t>
      </w:r>
    </w:p>
    <w:p w14:paraId="64767AB5" w14:textId="77777777" w:rsidR="00915720" w:rsidRDefault="00915720" w:rsidP="00E34A8A">
      <w:pPr>
        <w:pStyle w:val="PSI-Comentario"/>
        <w:numPr>
          <w:ilvl w:val="0"/>
          <w:numId w:val="14"/>
        </w:numPr>
      </w:pPr>
      <w:r>
        <w:t>Diagramas de Paquetes: Representa las divisiones de responsabilidad y los componentes del sistema.</w:t>
      </w:r>
    </w:p>
    <w:p w14:paraId="304E5D5A" w14:textId="77777777" w:rsidR="00915720" w:rsidRDefault="00915720" w:rsidP="00E34A8A">
      <w:pPr>
        <w:pStyle w:val="PSI-Comentario"/>
        <w:numPr>
          <w:ilvl w:val="0"/>
          <w:numId w:val="14"/>
        </w:numPr>
      </w:pPr>
      <w:r>
        <w:t>Diagramas de Interacción: Muestra cómo interactúan los distintos componentes en la ejecución de casos de uso.</w:t>
      </w:r>
    </w:p>
    <w:p w14:paraId="76A6B755" w14:textId="4960193D" w:rsidR="00915720" w:rsidRDefault="00915720" w:rsidP="00E34A8A">
      <w:pPr>
        <w:pStyle w:val="PSI-Comentario"/>
        <w:numPr>
          <w:ilvl w:val="0"/>
          <w:numId w:val="14"/>
        </w:numPr>
      </w:pPr>
      <w:r>
        <w:t>Requerimientos Especiales: Consideraciones técnicas adicionales que influyen en la implementación, como limitaciones de rendimiento y consideraciones de seguridad.</w:t>
      </w:r>
    </w:p>
    <w:p w14:paraId="0AC8AC52" w14:textId="77777777" w:rsidR="007251BA" w:rsidRDefault="007251BA" w:rsidP="00915720">
      <w:pPr>
        <w:pStyle w:val="PSI-Comentario"/>
      </w:pPr>
    </w:p>
    <w:p w14:paraId="4F877F55" w14:textId="66E3EDC9" w:rsidR="002D57DA" w:rsidRDefault="002D57DA" w:rsidP="007251BA">
      <w:pPr>
        <w:pStyle w:val="PSI-Ttulo1"/>
      </w:pPr>
      <w:bookmarkStart w:id="5" w:name="_Toc180159366"/>
      <w:r>
        <w:t>Diseño de Casos de Uso</w:t>
      </w:r>
      <w:bookmarkEnd w:id="5"/>
    </w:p>
    <w:p w14:paraId="00AA7BE5" w14:textId="4EC31E0C" w:rsidR="00915720" w:rsidRDefault="00915720" w:rsidP="00915720">
      <w:pPr>
        <w:pStyle w:val="PSI-Comentario"/>
      </w:pPr>
      <w:r>
        <w:t xml:space="preserve">En esta sección se especifica el comportamiento de los casos de uso mediante la definición de los subsistemas y objetos de diseño que interactúan para ejecutar cada </w:t>
      </w:r>
      <w:r w:rsidR="00530B55">
        <w:t>escenario</w:t>
      </w:r>
      <w:r>
        <w:t>. A continuación, se definen los componentes involucrados en el sistema:</w:t>
      </w:r>
    </w:p>
    <w:p w14:paraId="1A2F5ED2" w14:textId="77777777" w:rsidR="00915720" w:rsidRDefault="00915720" w:rsidP="00530B55">
      <w:pPr>
        <w:pStyle w:val="PSI-Comentario"/>
        <w:numPr>
          <w:ilvl w:val="0"/>
          <w:numId w:val="15"/>
        </w:numPr>
      </w:pPr>
      <w:r>
        <w:lastRenderedPageBreak/>
        <w:t xml:space="preserve">Objetos de Diseño: Cada objeto de diseño es una abstracción que encapsula una parte de la lógica del sistema. Estos incluyen clases como Usuario, Proyecto, Escenario, Iteración, </w:t>
      </w:r>
      <w:proofErr w:type="spellStart"/>
      <w:r>
        <w:t>Checklist</w:t>
      </w:r>
      <w:proofErr w:type="spellEnd"/>
      <w:r>
        <w:t>, entre otros.</w:t>
      </w:r>
    </w:p>
    <w:p w14:paraId="316F767A" w14:textId="77777777" w:rsidR="00915720" w:rsidRDefault="00915720" w:rsidP="00530B55">
      <w:pPr>
        <w:pStyle w:val="PSI-Comentario"/>
        <w:numPr>
          <w:ilvl w:val="0"/>
          <w:numId w:val="15"/>
        </w:numPr>
      </w:pPr>
      <w:r>
        <w:t>Operaciones: Se especifican las operaciones que cada objeto puede realizar. Por ejemplo, el objeto Escenario tiene operaciones para crear, actualizar, eliminar, y consultar escenarios. Estas operaciones interactúan con otros objetos como Usuario y Proyecto para asegurar una correcta gestión de pruebas.</w:t>
      </w:r>
    </w:p>
    <w:p w14:paraId="36F21EF2" w14:textId="77777777" w:rsidR="00915720" w:rsidRDefault="00915720" w:rsidP="00530B55">
      <w:pPr>
        <w:pStyle w:val="PSI-Comentario"/>
        <w:numPr>
          <w:ilvl w:val="0"/>
          <w:numId w:val="15"/>
        </w:numPr>
      </w:pPr>
      <w:r>
        <w:t>Interfaces: Se describen las interfaces de usuario (UI) y de programación (API) que permitirán la interacción entre los componentes. La interfaz gráfica (GUI) facilita la interacción con los actores del sistema, mientras que las API permiten la integración con otros servicios.</w:t>
      </w:r>
    </w:p>
    <w:p w14:paraId="531CD02D" w14:textId="5172769E" w:rsidR="00D77721" w:rsidRDefault="00915720" w:rsidP="00530B55">
      <w:pPr>
        <w:pStyle w:val="PSI-Comentario"/>
      </w:pPr>
      <w:r>
        <w:t>Los diagramas de paquetes, de flujo de eventos, de interacción y los requerimientos especiales son utilizados para detallar cómo se implementan estos objetos en el sistema. A continuación, se proporciona un diagrama de paquetes para entender las relaciones entre los subsistemas, seguido de un diagrama de interacción que detalla el flujo de mensajes en un caso de uso específico (CRUD Escenario).</w:t>
      </w:r>
    </w:p>
    <w:p w14:paraId="136B3441" w14:textId="7B3C5C53" w:rsidR="002D57DA" w:rsidRDefault="002D57DA" w:rsidP="00251E3D">
      <w:pPr>
        <w:pStyle w:val="PSI-Ttulo2"/>
      </w:pPr>
      <w:bookmarkStart w:id="6" w:name="_Toc180159367"/>
      <w:r>
        <w:lastRenderedPageBreak/>
        <w:t xml:space="preserve">Diseño del Caso de Uso </w:t>
      </w:r>
      <w:r w:rsidR="009F1225">
        <w:t>CRUD Escenario</w:t>
      </w:r>
      <w:bookmarkEnd w:id="6"/>
    </w:p>
    <w:p w14:paraId="12C0564A" w14:textId="77777777" w:rsidR="002D57DA" w:rsidRDefault="002D57DA" w:rsidP="00251E3D">
      <w:pPr>
        <w:pStyle w:val="PSI-Ttulo3"/>
      </w:pPr>
      <w:bookmarkStart w:id="7" w:name="_Toc180159368"/>
      <w:r>
        <w:t>Diagrama de paquetes</w:t>
      </w:r>
      <w:bookmarkEnd w:id="7"/>
    </w:p>
    <w:p w14:paraId="1018EC53" w14:textId="09FA7A24" w:rsidR="00915720" w:rsidRDefault="00BC5E96" w:rsidP="00915720">
      <w:pPr>
        <w:pStyle w:val="PSI-Comentario"/>
      </w:pPr>
      <w:r>
        <w:rPr>
          <w:noProof/>
          <w:lang w:eastAsia="es-AR"/>
        </w:rPr>
        <w:drawing>
          <wp:inline distT="0" distB="0" distL="0" distR="0" wp14:anchorId="3C165A23" wp14:editId="5D43B819">
            <wp:extent cx="5403215" cy="5201285"/>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215" cy="5201285"/>
                    </a:xfrm>
                    <a:prstGeom prst="rect">
                      <a:avLst/>
                    </a:prstGeom>
                    <a:noFill/>
                    <a:ln>
                      <a:noFill/>
                    </a:ln>
                  </pic:spPr>
                </pic:pic>
              </a:graphicData>
            </a:graphic>
          </wp:inline>
        </w:drawing>
      </w:r>
    </w:p>
    <w:p w14:paraId="0874F483" w14:textId="77777777" w:rsidR="0081743D" w:rsidRDefault="0081743D" w:rsidP="007251BA">
      <w:pPr>
        <w:pStyle w:val="PSI-Ttulo1"/>
      </w:pPr>
    </w:p>
    <w:p w14:paraId="1EDBB1A6" w14:textId="2AD19E60" w:rsidR="0081743D" w:rsidRDefault="0081743D" w:rsidP="0081743D">
      <w:pPr>
        <w:pStyle w:val="PSI-Ttulo3"/>
      </w:pPr>
      <w:bookmarkStart w:id="8" w:name="_Toc180159369"/>
      <w:r>
        <w:t xml:space="preserve">Diagrama de </w:t>
      </w:r>
      <w:r>
        <w:t>secuencia</w:t>
      </w:r>
      <w:bookmarkEnd w:id="8"/>
    </w:p>
    <w:p w14:paraId="46B58B90" w14:textId="0202DA95" w:rsidR="0081743D" w:rsidRDefault="0081743D" w:rsidP="0081743D">
      <w:pPr>
        <w:pStyle w:val="PSI-Ttulo3"/>
      </w:pPr>
    </w:p>
    <w:p w14:paraId="428825E6" w14:textId="2DA4B54D" w:rsidR="0081743D" w:rsidRDefault="0081743D" w:rsidP="0081743D">
      <w:pPr>
        <w:pStyle w:val="PSI-Ttulo3"/>
      </w:pPr>
      <w:bookmarkStart w:id="9" w:name="_Toc180159370"/>
      <w:r>
        <w:rPr>
          <w:noProof/>
          <w:lang w:val="es-AR" w:eastAsia="es-AR"/>
        </w:rPr>
        <w:drawing>
          <wp:inline distT="0" distB="0" distL="0" distR="0" wp14:anchorId="6C035344" wp14:editId="6B36BAAF">
            <wp:extent cx="5400675" cy="2057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2057400"/>
                    </a:xfrm>
                    <a:prstGeom prst="rect">
                      <a:avLst/>
                    </a:prstGeom>
                    <a:noFill/>
                    <a:ln>
                      <a:noFill/>
                    </a:ln>
                  </pic:spPr>
                </pic:pic>
              </a:graphicData>
            </a:graphic>
          </wp:inline>
        </w:drawing>
      </w:r>
      <w:bookmarkEnd w:id="9"/>
    </w:p>
    <w:p w14:paraId="21E5AFF5" w14:textId="77777777" w:rsidR="0081743D" w:rsidRDefault="0081743D" w:rsidP="007251BA">
      <w:pPr>
        <w:pStyle w:val="PSI-Ttulo1"/>
      </w:pPr>
    </w:p>
    <w:p w14:paraId="2D0EB702" w14:textId="5CFAF068" w:rsidR="002D57DA" w:rsidRDefault="00934B12" w:rsidP="007251BA">
      <w:pPr>
        <w:pStyle w:val="PSI-Ttulo1"/>
      </w:pPr>
      <w:r>
        <w:br/>
      </w:r>
      <w:bookmarkStart w:id="10" w:name="_Toc180159371"/>
      <w:r w:rsidR="002D57DA">
        <w:t>Diseño de Subsistemas</w:t>
      </w:r>
      <w:bookmarkEnd w:id="10"/>
    </w:p>
    <w:p w14:paraId="288F8266" w14:textId="77777777" w:rsidR="00DF6AB4" w:rsidRDefault="00DF6AB4" w:rsidP="007251BA">
      <w:pPr>
        <w:pStyle w:val="PSI-Ttulo1"/>
      </w:pPr>
    </w:p>
    <w:p w14:paraId="248A4D89" w14:textId="77777777" w:rsidR="002D57DA" w:rsidRDefault="00251E3D" w:rsidP="00251E3D">
      <w:pPr>
        <w:pStyle w:val="PSI-Ttulo2"/>
      </w:pPr>
      <w:bookmarkStart w:id="11" w:name="_Toc180159372"/>
      <w:r>
        <w:t>S</w:t>
      </w:r>
      <w:r w:rsidR="002D57DA">
        <w:t>ubsistemas Específicos</w:t>
      </w:r>
      <w:bookmarkEnd w:id="11"/>
    </w:p>
    <w:p w14:paraId="68CD495F" w14:textId="6108A035" w:rsidR="00DF6AB4" w:rsidRDefault="00251E3D" w:rsidP="00251E3D">
      <w:pPr>
        <w:pStyle w:val="PSI-Ttulo3"/>
      </w:pPr>
      <w:r>
        <w:t xml:space="preserve"> </w:t>
      </w:r>
      <w:bookmarkStart w:id="12" w:name="_Toc180159373"/>
      <w:r w:rsidR="00DA57ED" w:rsidRPr="00DA57ED">
        <w:t>Subsistema de Proyectos</w:t>
      </w:r>
      <w:bookmarkEnd w:id="12"/>
    </w:p>
    <w:p w14:paraId="2684C217" w14:textId="77777777" w:rsidR="002D57DA" w:rsidRDefault="002D57DA" w:rsidP="004B6889">
      <w:pPr>
        <w:pStyle w:val="PSI-Ttulo3"/>
        <w:outlineLvl w:val="9"/>
      </w:pPr>
      <w:r>
        <w:t>Propósito</w:t>
      </w:r>
    </w:p>
    <w:p w14:paraId="58FDD202" w14:textId="0CF29125" w:rsidR="00DF6AB4" w:rsidRDefault="00DA57ED" w:rsidP="004B6889">
      <w:pPr>
        <w:pStyle w:val="PSI-Comentario"/>
      </w:pPr>
      <w:r w:rsidRPr="00DA57ED">
        <w:t>Su existencia es necesaria para permitir la creación, modificación, consulta y eliminación de proyectos, así como la asignación de recursos y usuarios a cada proyecto. Se enfoca en mantener la jerarquía de los proyectos y en relacionarlos con iteraciones y escenarios.</w:t>
      </w:r>
    </w:p>
    <w:p w14:paraId="1C6E8D31" w14:textId="2E79F605" w:rsidR="002D57DA" w:rsidRDefault="002D57DA" w:rsidP="004B6889">
      <w:pPr>
        <w:pStyle w:val="PSI-Ttulo3"/>
        <w:outlineLvl w:val="9"/>
      </w:pPr>
      <w:r>
        <w:t>Función</w:t>
      </w:r>
    </w:p>
    <w:p w14:paraId="0FE6FDF5" w14:textId="053308FB" w:rsidR="00DF6AB4" w:rsidRDefault="00AF4861" w:rsidP="004B6889">
      <w:pPr>
        <w:pStyle w:val="PSI-Comentario"/>
      </w:pPr>
      <w:r w:rsidRPr="00AF4861">
        <w:t>Este subsistema transforma las entradas del usuario (como la creación de proyectos y asignación de recursos) en proyectos bien definidos con hitos y recursos asignados. Produce salidas como proyectos estructurados y asignados correctamente con sus elementos relacionados (iteraciones, escenarios, etc.).</w:t>
      </w:r>
    </w:p>
    <w:p w14:paraId="2BA963E4" w14:textId="345C861D" w:rsidR="002D57DA" w:rsidRDefault="002D57DA" w:rsidP="004B6889">
      <w:pPr>
        <w:pStyle w:val="PSI-Ttulo3"/>
        <w:outlineLvl w:val="9"/>
      </w:pPr>
      <w:r>
        <w:t>Subordinados</w:t>
      </w:r>
    </w:p>
    <w:p w14:paraId="35C0E89A" w14:textId="77777777" w:rsidR="00CC246C" w:rsidRDefault="00CC246C" w:rsidP="004B6889">
      <w:pPr>
        <w:pStyle w:val="PSI-Comentario"/>
        <w:numPr>
          <w:ilvl w:val="0"/>
          <w:numId w:val="17"/>
        </w:numPr>
      </w:pPr>
      <w:r>
        <w:t>Objeto Proyecto: Representa la estructura del proyecto y su relación con otros elementos (iteraciones, usuarios, etc.).</w:t>
      </w:r>
    </w:p>
    <w:p w14:paraId="27215886" w14:textId="44A82FDD" w:rsidR="00CC246C" w:rsidRDefault="00CC246C" w:rsidP="004B6889">
      <w:pPr>
        <w:pStyle w:val="PSI-Comentario"/>
        <w:numPr>
          <w:ilvl w:val="0"/>
          <w:numId w:val="17"/>
        </w:numPr>
      </w:pPr>
      <w:r>
        <w:t>Objeto Iteración: Relaciona el proyecto con las diferentes iteraciones que lo componen.</w:t>
      </w:r>
    </w:p>
    <w:p w14:paraId="13153B34" w14:textId="77777777" w:rsidR="0090125E" w:rsidRDefault="0090125E" w:rsidP="00DA57ED">
      <w:pPr>
        <w:pStyle w:val="PSI-Ttulo3"/>
      </w:pPr>
      <w:bookmarkStart w:id="13" w:name="_Toc180159374"/>
      <w:r w:rsidRPr="0090125E">
        <w:lastRenderedPageBreak/>
        <w:t>Subsistema de Usuarios</w:t>
      </w:r>
      <w:bookmarkEnd w:id="13"/>
    </w:p>
    <w:p w14:paraId="65163F0D" w14:textId="3161E183" w:rsidR="00DA57ED" w:rsidRDefault="00DA57ED" w:rsidP="004B6889">
      <w:pPr>
        <w:pStyle w:val="PSI-Ttulo3"/>
        <w:outlineLvl w:val="9"/>
      </w:pPr>
      <w:r>
        <w:t>Propósito</w:t>
      </w:r>
    </w:p>
    <w:p w14:paraId="711212F6" w14:textId="69A51457" w:rsidR="00DA57ED" w:rsidRDefault="0090125E" w:rsidP="004B6889">
      <w:pPr>
        <w:pStyle w:val="PSI-Comentario"/>
      </w:pPr>
      <w:r w:rsidRPr="0090125E">
        <w:t>Gestiona la administración de los usuarios del sistema, incluyendo su autenticación y autorización, así como la asignación de roles y permisos dentro de proyectos específicos. Fue creado para asegurar que cada usuario tenga un acceso adecuado basado en su rol y proyecto asignado.</w:t>
      </w:r>
    </w:p>
    <w:p w14:paraId="5D6E50CA" w14:textId="77777777" w:rsidR="00DA57ED" w:rsidRDefault="00DA57ED" w:rsidP="004B6889">
      <w:pPr>
        <w:pStyle w:val="PSI-Ttulo3"/>
        <w:outlineLvl w:val="9"/>
      </w:pPr>
      <w:r>
        <w:t>Función</w:t>
      </w:r>
    </w:p>
    <w:p w14:paraId="604DC99D" w14:textId="6165CCAA" w:rsidR="00DA57ED" w:rsidRDefault="0090125E" w:rsidP="004B6889">
      <w:pPr>
        <w:pStyle w:val="PSI-Comentario"/>
      </w:pPr>
      <w:r w:rsidRPr="0090125E">
        <w:t>Recibe como entrada las credenciales del usuario, datos de registro y roles asignados, y produce salidas como la autorización de acceso, la gestión de permisos y la asignación de roles en proyectos.</w:t>
      </w:r>
    </w:p>
    <w:p w14:paraId="233C7DDA" w14:textId="77777777" w:rsidR="00DA57ED" w:rsidRDefault="00DA57ED" w:rsidP="004B6889">
      <w:pPr>
        <w:pStyle w:val="PSI-Ttulo3"/>
        <w:outlineLvl w:val="9"/>
      </w:pPr>
      <w:r>
        <w:t>Subordinados</w:t>
      </w:r>
    </w:p>
    <w:p w14:paraId="32950DC8" w14:textId="77777777" w:rsidR="0090125E" w:rsidRDefault="0090125E" w:rsidP="004B6889">
      <w:pPr>
        <w:pStyle w:val="PSI-Comentario"/>
        <w:numPr>
          <w:ilvl w:val="0"/>
          <w:numId w:val="18"/>
        </w:numPr>
      </w:pPr>
      <w:r>
        <w:t>Objeto Usuario: Define los atributos del usuario, sus roles y su relación con los proyectos y escenarios.</w:t>
      </w:r>
    </w:p>
    <w:p w14:paraId="266A7D81" w14:textId="1B3E87AD" w:rsidR="00DF6AB4" w:rsidRDefault="0090125E" w:rsidP="004B6889">
      <w:pPr>
        <w:pStyle w:val="PSI-Comentario"/>
        <w:numPr>
          <w:ilvl w:val="0"/>
          <w:numId w:val="18"/>
        </w:numPr>
      </w:pPr>
      <w:r>
        <w:t>Objeto Rol: Asigna los permisos y define qué acciones puede realizar el usuario en el sistema.</w:t>
      </w:r>
    </w:p>
    <w:p w14:paraId="3AC50ACA" w14:textId="77777777" w:rsidR="0090125E" w:rsidRDefault="0090125E" w:rsidP="00DA57ED">
      <w:pPr>
        <w:pStyle w:val="PSI-Ttulo3"/>
      </w:pPr>
      <w:bookmarkStart w:id="14" w:name="_Toc180159375"/>
      <w:r w:rsidRPr="0090125E">
        <w:t>Subsistema de Escenario</w:t>
      </w:r>
      <w:bookmarkEnd w:id="14"/>
    </w:p>
    <w:p w14:paraId="7E19B5C5" w14:textId="3328AEC2" w:rsidR="00DA57ED" w:rsidRDefault="00DA57ED" w:rsidP="004B6889">
      <w:pPr>
        <w:pStyle w:val="PSI-Ttulo3"/>
        <w:outlineLvl w:val="9"/>
      </w:pPr>
      <w:r>
        <w:t>Propósito</w:t>
      </w:r>
    </w:p>
    <w:p w14:paraId="51D17DD0" w14:textId="1A8010CE" w:rsidR="00DA57ED" w:rsidRDefault="0090125E" w:rsidP="004B6889">
      <w:pPr>
        <w:pStyle w:val="PSI-Comentario"/>
      </w:pPr>
      <w:r w:rsidRPr="0090125E">
        <w:t>Gestiona la creación, modificación, consulta y eliminación de escenarios de prueba dentro de cada proyecto. El subsistema de Escenarios es clave para realizar las pruebas planificadas y llevar un seguimiento del progreso y resultados de los mismos.</w:t>
      </w:r>
    </w:p>
    <w:p w14:paraId="6CD46C14" w14:textId="77777777" w:rsidR="00DA57ED" w:rsidRDefault="00DA57ED" w:rsidP="004B6889">
      <w:pPr>
        <w:pStyle w:val="PSI-Ttulo3"/>
        <w:outlineLvl w:val="9"/>
      </w:pPr>
      <w:r>
        <w:t>Función</w:t>
      </w:r>
    </w:p>
    <w:p w14:paraId="25737436" w14:textId="095DA605" w:rsidR="00DA57ED" w:rsidRDefault="0090125E" w:rsidP="004B6889">
      <w:pPr>
        <w:pStyle w:val="PSI-Comentario"/>
      </w:pPr>
      <w:r w:rsidRPr="0090125E">
        <w:t>Transforma entradas como la definición de escenarios, pasos de prueba, comentarios y documentos adjuntos en un escenario gestionado. Produce salidas como escenarios actualizados, con resultados de prueba y comentarios.</w:t>
      </w:r>
    </w:p>
    <w:p w14:paraId="593E0532" w14:textId="77777777" w:rsidR="00DA57ED" w:rsidRDefault="00DA57ED" w:rsidP="004B6889">
      <w:pPr>
        <w:pStyle w:val="PSI-Ttulo3"/>
        <w:outlineLvl w:val="9"/>
      </w:pPr>
      <w:r>
        <w:t>Subordinados</w:t>
      </w:r>
    </w:p>
    <w:p w14:paraId="65E6C6C4" w14:textId="77777777" w:rsidR="0090125E" w:rsidRDefault="0090125E" w:rsidP="004B6889">
      <w:pPr>
        <w:pStyle w:val="PSI-Comentario"/>
        <w:numPr>
          <w:ilvl w:val="0"/>
          <w:numId w:val="19"/>
        </w:numPr>
      </w:pPr>
      <w:r>
        <w:t>Objeto Escenario: Maneja la estructura de los escenarios de prueba, incluyendo pasos, precondiciones y comentarios.</w:t>
      </w:r>
    </w:p>
    <w:p w14:paraId="61642B50" w14:textId="77777777" w:rsidR="0090125E" w:rsidRDefault="0090125E" w:rsidP="004B6889">
      <w:pPr>
        <w:pStyle w:val="PSI-Comentario"/>
        <w:numPr>
          <w:ilvl w:val="0"/>
          <w:numId w:val="19"/>
        </w:numPr>
      </w:pPr>
      <w:r>
        <w:t>Objeto Iteración: Vincula los escenarios con las iteraciones correspondientes.</w:t>
      </w:r>
    </w:p>
    <w:p w14:paraId="1957BC87" w14:textId="5ADE7B4C" w:rsidR="00DA57ED" w:rsidRDefault="0090125E" w:rsidP="004B6889">
      <w:pPr>
        <w:pStyle w:val="PSI-Comentario"/>
        <w:numPr>
          <w:ilvl w:val="0"/>
          <w:numId w:val="19"/>
        </w:numPr>
      </w:pPr>
      <w:r>
        <w:t>Objeto Documento Adjunto: Gestiona los archivos adjuntos que respaldan el escenario.</w:t>
      </w:r>
    </w:p>
    <w:p w14:paraId="674D6AED" w14:textId="77777777" w:rsidR="006941B8" w:rsidRDefault="006941B8" w:rsidP="00DA57ED">
      <w:pPr>
        <w:pStyle w:val="PSI-Ttulo3"/>
      </w:pPr>
      <w:bookmarkStart w:id="15" w:name="_Toc180159376"/>
      <w:r w:rsidRPr="006941B8">
        <w:lastRenderedPageBreak/>
        <w:t>Subsistema de Gestión de Documentos Adjuntos</w:t>
      </w:r>
      <w:bookmarkEnd w:id="15"/>
    </w:p>
    <w:p w14:paraId="0D02677B" w14:textId="16982EF0" w:rsidR="00DA57ED" w:rsidRDefault="00DA57ED" w:rsidP="004B6889">
      <w:pPr>
        <w:pStyle w:val="PSI-Ttulo3"/>
        <w:outlineLvl w:val="9"/>
      </w:pPr>
      <w:r>
        <w:t>Propósito</w:t>
      </w:r>
    </w:p>
    <w:p w14:paraId="6C75B761" w14:textId="44909F93" w:rsidR="00DA57ED" w:rsidRDefault="006941B8" w:rsidP="004B6889">
      <w:pPr>
        <w:pStyle w:val="PSI-Comentario"/>
      </w:pPr>
      <w:r w:rsidRPr="006941B8">
        <w:t>Este subsistema se creó para permitir la vinculación de documentos con escenarios y otros elementos dentro de los proyectos, proporcionando contexto adicional y evidencia dentro del proceso de pruebas. Es un subsistema necesario para manejar de manera eficiente la documentación asociada a las pruebas.</w:t>
      </w:r>
    </w:p>
    <w:p w14:paraId="7B09009E" w14:textId="77777777" w:rsidR="00DA57ED" w:rsidRDefault="00DA57ED" w:rsidP="004B6889">
      <w:pPr>
        <w:pStyle w:val="PSI-Ttulo3"/>
        <w:outlineLvl w:val="9"/>
      </w:pPr>
      <w:r>
        <w:t>Función</w:t>
      </w:r>
    </w:p>
    <w:p w14:paraId="25785E40" w14:textId="58CA69B6" w:rsidR="00DA57ED" w:rsidRDefault="006941B8" w:rsidP="004B6889">
      <w:pPr>
        <w:pStyle w:val="PSI-Comentario"/>
      </w:pPr>
      <w:r w:rsidRPr="006941B8">
        <w:t>Recibe documentos como entrada (</w:t>
      </w:r>
      <w:proofErr w:type="spellStart"/>
      <w:r w:rsidRPr="006941B8">
        <w:t>PDFs</w:t>
      </w:r>
      <w:proofErr w:type="spellEnd"/>
      <w:r w:rsidRPr="006941B8">
        <w:t>, imágenes, archivos) y los adjunta a escenarios específicos. La salida es un conjunto de escenarios y proyectos que contienen la documentación adjunta necesaria para las pruebas.</w:t>
      </w:r>
    </w:p>
    <w:p w14:paraId="15C47F57" w14:textId="77777777" w:rsidR="00DA57ED" w:rsidRDefault="00DA57ED" w:rsidP="004B6889">
      <w:pPr>
        <w:pStyle w:val="PSI-Ttulo3"/>
        <w:outlineLvl w:val="9"/>
      </w:pPr>
      <w:r>
        <w:t>Subordinados</w:t>
      </w:r>
    </w:p>
    <w:p w14:paraId="60B66EAF" w14:textId="77777777" w:rsidR="006941B8" w:rsidRDefault="006941B8" w:rsidP="004B6889">
      <w:pPr>
        <w:pStyle w:val="PSI-Comentario"/>
        <w:numPr>
          <w:ilvl w:val="0"/>
          <w:numId w:val="20"/>
        </w:numPr>
      </w:pPr>
      <w:r>
        <w:t>Objeto Documento Adjunto: Responsable de gestionar los archivos relacionados con los escenarios.</w:t>
      </w:r>
    </w:p>
    <w:p w14:paraId="2E55E806" w14:textId="326A9472" w:rsidR="00DA57ED" w:rsidRDefault="006941B8" w:rsidP="004B6889">
      <w:pPr>
        <w:pStyle w:val="PSI-Comentario"/>
        <w:numPr>
          <w:ilvl w:val="0"/>
          <w:numId w:val="20"/>
        </w:numPr>
      </w:pPr>
      <w:r>
        <w:t>Objeto Escenario: Los documentos están vinculados a escenarios específicos.</w:t>
      </w:r>
    </w:p>
    <w:p w14:paraId="5986FA8B" w14:textId="77777777" w:rsidR="0003594D" w:rsidRDefault="0003594D" w:rsidP="00DA57ED">
      <w:pPr>
        <w:pStyle w:val="PSI-Ttulo3"/>
      </w:pPr>
      <w:bookmarkStart w:id="16" w:name="_Toc180159377"/>
      <w:r w:rsidRPr="0003594D">
        <w:t>Subsistema de Exportación de Informes</w:t>
      </w:r>
      <w:bookmarkEnd w:id="16"/>
    </w:p>
    <w:p w14:paraId="4291C4D7" w14:textId="3F271615" w:rsidR="00DA57ED" w:rsidRDefault="00DA57ED" w:rsidP="004B6889">
      <w:pPr>
        <w:pStyle w:val="PSI-Ttulo3"/>
        <w:outlineLvl w:val="9"/>
      </w:pPr>
      <w:r>
        <w:t>Propósito</w:t>
      </w:r>
    </w:p>
    <w:p w14:paraId="4B2B9057" w14:textId="0DAD2847" w:rsidR="00DA57ED" w:rsidRDefault="0003594D" w:rsidP="004B6889">
      <w:pPr>
        <w:pStyle w:val="PSI-Comentario"/>
      </w:pPr>
      <w:r w:rsidRPr="0003594D">
        <w:t>Fue creado para generar y exportar informes detallados en formato PDF que contengan los resultados de las pruebas y escenarios. Esto es fundamental para presentar los resultados de pruebas a partes interesadas de una manera formal y organizada.</w:t>
      </w:r>
    </w:p>
    <w:p w14:paraId="614D4739" w14:textId="77777777" w:rsidR="00DA57ED" w:rsidRDefault="00DA57ED" w:rsidP="004B6889">
      <w:pPr>
        <w:pStyle w:val="PSI-Ttulo3"/>
        <w:outlineLvl w:val="9"/>
      </w:pPr>
      <w:r>
        <w:t>Función</w:t>
      </w:r>
    </w:p>
    <w:p w14:paraId="0F184E85" w14:textId="11972180" w:rsidR="00DA57ED" w:rsidRDefault="0003594D" w:rsidP="004B6889">
      <w:pPr>
        <w:pStyle w:val="PSI-Comentario"/>
      </w:pPr>
      <w:r w:rsidRPr="0003594D">
        <w:t>Transforma los resultados de las pruebas, comentarios y documentos en informes exportables en PDF. Las salidas incluyen informes detallados de pruebas y resultados.</w:t>
      </w:r>
    </w:p>
    <w:p w14:paraId="3289026F" w14:textId="77777777" w:rsidR="00DA57ED" w:rsidRDefault="00DA57ED" w:rsidP="004B6889">
      <w:pPr>
        <w:pStyle w:val="PSI-Ttulo3"/>
        <w:outlineLvl w:val="9"/>
      </w:pPr>
      <w:r>
        <w:t>Subordinados</w:t>
      </w:r>
    </w:p>
    <w:p w14:paraId="2CCAEC83" w14:textId="77777777" w:rsidR="004B6889" w:rsidRDefault="004B6889" w:rsidP="004B6889">
      <w:pPr>
        <w:pStyle w:val="PSI-Comentario"/>
        <w:numPr>
          <w:ilvl w:val="0"/>
          <w:numId w:val="21"/>
        </w:numPr>
      </w:pPr>
      <w:r>
        <w:t>Objeto Informe: Define la estructura del informe a exportar.</w:t>
      </w:r>
    </w:p>
    <w:p w14:paraId="4D2F260E" w14:textId="53CABAFE" w:rsidR="00DA57ED" w:rsidRDefault="004B6889" w:rsidP="004B6889">
      <w:pPr>
        <w:pStyle w:val="PSI-Comentario"/>
        <w:numPr>
          <w:ilvl w:val="0"/>
          <w:numId w:val="21"/>
        </w:numPr>
      </w:pPr>
      <w:r>
        <w:t>Objeto Escenario: Recopila los datos necesarios de los escenarios para ser incluidos en el informe.</w:t>
      </w:r>
    </w:p>
    <w:p w14:paraId="198013FE" w14:textId="77777777" w:rsidR="004B6889" w:rsidRDefault="004B6889" w:rsidP="00DA57ED">
      <w:pPr>
        <w:pStyle w:val="PSI-Ttulo3"/>
      </w:pPr>
      <w:bookmarkStart w:id="17" w:name="_Toc180159378"/>
      <w:r w:rsidRPr="004B6889">
        <w:t>Subsistema de Iteraciones</w:t>
      </w:r>
      <w:bookmarkEnd w:id="17"/>
    </w:p>
    <w:p w14:paraId="6FD99B5A" w14:textId="132F5297" w:rsidR="00DA57ED" w:rsidRDefault="00DA57ED" w:rsidP="004B6889">
      <w:pPr>
        <w:pStyle w:val="PSI-Ttulo3"/>
        <w:outlineLvl w:val="9"/>
      </w:pPr>
      <w:r>
        <w:t>Propósito</w:t>
      </w:r>
    </w:p>
    <w:p w14:paraId="7C1C1ACA" w14:textId="42D09234" w:rsidR="00DA57ED" w:rsidRDefault="004B6889" w:rsidP="004B6889">
      <w:pPr>
        <w:pStyle w:val="PSI-Comentario"/>
      </w:pPr>
      <w:r w:rsidRPr="004B6889">
        <w:t>Gestiona las iteraciones dentro de un proyecto, lo que permite organizar las pruebas en fases de desarrollo. Cada iteración agrupa un conjunto de escenarios que deben ser ejecutados en una fase del proyecto.</w:t>
      </w:r>
    </w:p>
    <w:p w14:paraId="5D3CB736" w14:textId="77777777" w:rsidR="00DA57ED" w:rsidRDefault="00DA57ED" w:rsidP="004B6889">
      <w:pPr>
        <w:pStyle w:val="PSI-Ttulo3"/>
        <w:outlineLvl w:val="9"/>
      </w:pPr>
      <w:r>
        <w:lastRenderedPageBreak/>
        <w:t>Función</w:t>
      </w:r>
    </w:p>
    <w:p w14:paraId="7D4D67F5" w14:textId="6B85A0B4" w:rsidR="00DA57ED" w:rsidRDefault="004B6889" w:rsidP="004B6889">
      <w:pPr>
        <w:pStyle w:val="PSI-Comentario"/>
      </w:pPr>
      <w:r w:rsidRPr="004B6889">
        <w:t>Transforma entradas como fechas de inicio y fin, y asignación de escenarios, en iteraciones bien definidas. Las salidas incluyen el progreso de las pruebas dentro de cada iteración.</w:t>
      </w:r>
    </w:p>
    <w:p w14:paraId="3C7B4473" w14:textId="77777777" w:rsidR="00DA57ED" w:rsidRDefault="00DA57ED" w:rsidP="004B6889">
      <w:pPr>
        <w:pStyle w:val="PSI-Ttulo3"/>
        <w:outlineLvl w:val="9"/>
      </w:pPr>
      <w:r>
        <w:t>Subordinados</w:t>
      </w:r>
    </w:p>
    <w:p w14:paraId="72983F2A" w14:textId="77777777" w:rsidR="004B6889" w:rsidRPr="004B6889" w:rsidRDefault="004B6889" w:rsidP="004B6889">
      <w:pPr>
        <w:pStyle w:val="PSI-Ttulo3"/>
        <w:numPr>
          <w:ilvl w:val="0"/>
          <w:numId w:val="22"/>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Iteración: Maneja la estructura de la iteración, las fechas y los escenarios asociados.</w:t>
      </w:r>
    </w:p>
    <w:p w14:paraId="35ED0B84" w14:textId="77777777" w:rsidR="004B6889" w:rsidRDefault="004B6889" w:rsidP="004B6889">
      <w:pPr>
        <w:pStyle w:val="PSI-Ttulo3"/>
        <w:numPr>
          <w:ilvl w:val="0"/>
          <w:numId w:val="22"/>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Escenario: Relaciona los escenarios con cada iteración del proyecto.</w:t>
      </w:r>
    </w:p>
    <w:p w14:paraId="7E4C1213" w14:textId="77777777" w:rsidR="004B6889" w:rsidRDefault="004B6889" w:rsidP="00DA57ED">
      <w:pPr>
        <w:pStyle w:val="PSI-Ttulo3"/>
      </w:pPr>
      <w:bookmarkStart w:id="18" w:name="_Toc180159379"/>
      <w:r w:rsidRPr="004B6889">
        <w:t>Subsistema de Roles y Permisos</w:t>
      </w:r>
      <w:bookmarkEnd w:id="18"/>
    </w:p>
    <w:p w14:paraId="27D836A6" w14:textId="49452FEA" w:rsidR="00DA57ED" w:rsidRDefault="00DA57ED" w:rsidP="004B6889">
      <w:pPr>
        <w:pStyle w:val="PSI-Ttulo3"/>
        <w:outlineLvl w:val="9"/>
      </w:pPr>
      <w:r>
        <w:t>Propósito</w:t>
      </w:r>
    </w:p>
    <w:p w14:paraId="429C0547" w14:textId="656E422A" w:rsidR="00DA57ED" w:rsidRDefault="004B6889" w:rsidP="004B6889">
      <w:pPr>
        <w:pStyle w:val="PSI-Comentario"/>
      </w:pPr>
      <w:r w:rsidRPr="004B6889">
        <w:t xml:space="preserve">Se encarga de la gestión de roles y permisos, controlando el acceso y las acciones que los usuarios pueden realizar dentro de </w:t>
      </w:r>
      <w:proofErr w:type="spellStart"/>
      <w:r w:rsidRPr="004B6889">
        <w:t>Testify</w:t>
      </w:r>
      <w:proofErr w:type="spellEnd"/>
      <w:r w:rsidRPr="004B6889">
        <w:t>. Asegura que solo los usuarios autorizados puedan realizar ciertas funciones según su rol.</w:t>
      </w:r>
    </w:p>
    <w:p w14:paraId="76835E97" w14:textId="77777777" w:rsidR="00DA57ED" w:rsidRDefault="00DA57ED" w:rsidP="004B6889">
      <w:pPr>
        <w:pStyle w:val="PSI-Ttulo3"/>
        <w:outlineLvl w:val="9"/>
      </w:pPr>
      <w:r>
        <w:t>Función</w:t>
      </w:r>
    </w:p>
    <w:p w14:paraId="696EFEDA" w14:textId="72B6E455" w:rsidR="00DA57ED" w:rsidRDefault="004B6889" w:rsidP="004B6889">
      <w:pPr>
        <w:pStyle w:val="PSI-Comentario"/>
      </w:pPr>
      <w:r w:rsidRPr="004B6889">
        <w:t>Transforma las credenciales del usuario y los roles asignados en permisos para realizar ciertas acciones dentro del sistema. Produce como salida el control de acceso a funcionalidades según el rol del usuario.</w:t>
      </w:r>
    </w:p>
    <w:p w14:paraId="6233EFD3" w14:textId="77777777" w:rsidR="00DA57ED" w:rsidRDefault="00DA57ED" w:rsidP="004B6889">
      <w:pPr>
        <w:pStyle w:val="PSI-Ttulo3"/>
        <w:outlineLvl w:val="9"/>
      </w:pPr>
      <w:r>
        <w:t>Subordinados</w:t>
      </w:r>
    </w:p>
    <w:p w14:paraId="1DDD7BAF" w14:textId="77777777" w:rsidR="004B6889" w:rsidRPr="004B6889" w:rsidRDefault="004B6889" w:rsidP="004B6889">
      <w:pPr>
        <w:pStyle w:val="PSI-Ttulo3"/>
        <w:numPr>
          <w:ilvl w:val="0"/>
          <w:numId w:val="23"/>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Rol: Define los roles y las acciones permitidas para cada uno.</w:t>
      </w:r>
    </w:p>
    <w:p w14:paraId="0EC03060" w14:textId="77777777" w:rsidR="004B6889" w:rsidRDefault="004B6889" w:rsidP="004B6889">
      <w:pPr>
        <w:pStyle w:val="PSI-Ttulo3"/>
        <w:numPr>
          <w:ilvl w:val="0"/>
          <w:numId w:val="23"/>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 xml:space="preserve">Objeto Permiso: Define los permisos específicos asociados a cada rol. </w:t>
      </w:r>
    </w:p>
    <w:p w14:paraId="29A15EEA" w14:textId="77777777" w:rsidR="004B6889" w:rsidRDefault="004B6889" w:rsidP="00DA57ED">
      <w:pPr>
        <w:pStyle w:val="PSI-Ttulo3"/>
      </w:pPr>
      <w:bookmarkStart w:id="19" w:name="_Toc180159380"/>
      <w:r w:rsidRPr="004B6889">
        <w:t>Subsistema de Tipos, Subtipos y Categorías</w:t>
      </w:r>
      <w:bookmarkEnd w:id="19"/>
    </w:p>
    <w:p w14:paraId="3EDAA63B" w14:textId="34909498" w:rsidR="00DA57ED" w:rsidRDefault="00DA57ED" w:rsidP="004B6889">
      <w:pPr>
        <w:pStyle w:val="PSI-Ttulo3"/>
        <w:outlineLvl w:val="9"/>
      </w:pPr>
      <w:r>
        <w:t>Propósito</w:t>
      </w:r>
    </w:p>
    <w:p w14:paraId="6527EC3D" w14:textId="01FFB072" w:rsidR="00DA57ED" w:rsidRDefault="004B6889" w:rsidP="004B6889">
      <w:pPr>
        <w:pStyle w:val="PSI-Comentario"/>
      </w:pPr>
      <w:r>
        <w:t xml:space="preserve">Este subsistema permite la clasificación de los escenarios y otros elementos dentro del sistema, lo que facilita la organización, filtrado y manejo de los elementos dentro de un proyecto. Fue creado para proveer una estructura de categorización flexible y escalable que pueda ser aplicada a diferentes elementos dentro de </w:t>
      </w:r>
      <w:proofErr w:type="spellStart"/>
      <w:r>
        <w:t>Testify</w:t>
      </w:r>
      <w:proofErr w:type="spellEnd"/>
      <w:r>
        <w:t>.</w:t>
      </w:r>
    </w:p>
    <w:p w14:paraId="330F989C" w14:textId="77777777" w:rsidR="00DA57ED" w:rsidRDefault="00DA57ED" w:rsidP="004B6889">
      <w:pPr>
        <w:pStyle w:val="PSI-Ttulo3"/>
        <w:outlineLvl w:val="9"/>
      </w:pPr>
      <w:r>
        <w:t>Función</w:t>
      </w:r>
    </w:p>
    <w:p w14:paraId="55DB311F" w14:textId="045DA88E" w:rsidR="00DA57ED" w:rsidRDefault="004B6889" w:rsidP="004B6889">
      <w:pPr>
        <w:pStyle w:val="PSI-Comentario"/>
      </w:pPr>
      <w:r w:rsidRPr="004B6889">
        <w:t>Recibe como entrada la definición de tipos, subtipos y categorías, y permite asociar estos elementos con escenarios o proyectos específicos. Las salidas incluyen la correcta clasificación de los escenarios y otros elementos dentro del sistema.</w:t>
      </w:r>
    </w:p>
    <w:p w14:paraId="54F84EA6" w14:textId="77777777" w:rsidR="00DA57ED" w:rsidRDefault="00DA57ED" w:rsidP="004B6889">
      <w:pPr>
        <w:pStyle w:val="PSI-Ttulo3"/>
        <w:outlineLvl w:val="9"/>
      </w:pPr>
      <w:r>
        <w:lastRenderedPageBreak/>
        <w:t>Subordinados</w:t>
      </w:r>
    </w:p>
    <w:p w14:paraId="75110CA5" w14:textId="77777777" w:rsidR="004B6889" w:rsidRPr="004B6889" w:rsidRDefault="004B6889" w:rsidP="004B6889">
      <w:pPr>
        <w:pStyle w:val="PSI-Ttulo3"/>
        <w:numPr>
          <w:ilvl w:val="0"/>
          <w:numId w:val="24"/>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Tipo: Representa la definición de tipos para clasificar escenarios.</w:t>
      </w:r>
    </w:p>
    <w:p w14:paraId="2A1EFDB8" w14:textId="77777777" w:rsidR="004B6889" w:rsidRPr="004B6889" w:rsidRDefault="004B6889" w:rsidP="004B6889">
      <w:pPr>
        <w:pStyle w:val="PSI-Ttulo3"/>
        <w:numPr>
          <w:ilvl w:val="0"/>
          <w:numId w:val="24"/>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Subtipo: Se usa para clasificar con mayor detalle dentro de un tipo.</w:t>
      </w:r>
    </w:p>
    <w:p w14:paraId="2DD83F14" w14:textId="3249BC9F" w:rsidR="00AF4861" w:rsidRPr="00553CB4" w:rsidRDefault="004B6889" w:rsidP="00553CB4">
      <w:pPr>
        <w:pStyle w:val="PSI-Ttulo3"/>
        <w:numPr>
          <w:ilvl w:val="0"/>
          <w:numId w:val="24"/>
        </w:numPr>
        <w:outlineLvl w:val="9"/>
        <w:rPr>
          <w:rFonts w:asciiTheme="minorHAnsi" w:eastAsiaTheme="minorHAnsi" w:hAnsiTheme="minorHAnsi" w:cstheme="minorBidi"/>
          <w:b w:val="0"/>
          <w:bCs w:val="0"/>
          <w:lang w:val="es-AR"/>
        </w:rPr>
      </w:pPr>
      <w:r w:rsidRPr="004B6889">
        <w:rPr>
          <w:rFonts w:asciiTheme="minorHAnsi" w:eastAsiaTheme="minorHAnsi" w:hAnsiTheme="minorHAnsi" w:cstheme="minorBidi"/>
          <w:b w:val="0"/>
          <w:bCs w:val="0"/>
          <w:lang w:val="es-AR"/>
        </w:rPr>
        <w:t>Objeto Categoría: Permite la asignación de categorías a los elementos, facilitando la organización y el filtrado dentro del sistema.</w:t>
      </w:r>
    </w:p>
    <w:p w14:paraId="5E5D9168" w14:textId="530C0C06" w:rsidR="002D57DA" w:rsidRDefault="00AF4861" w:rsidP="00DA57ED">
      <w:pPr>
        <w:pStyle w:val="PSI-Ttulo3"/>
      </w:pPr>
      <w:bookmarkStart w:id="20" w:name="_Toc180159381"/>
      <w:r>
        <w:t>Dep</w:t>
      </w:r>
      <w:r w:rsidR="002D57DA">
        <w:t>endencias</w:t>
      </w:r>
      <w:bookmarkEnd w:id="20"/>
    </w:p>
    <w:p w14:paraId="30D78116" w14:textId="67BA3467" w:rsidR="00251E3D" w:rsidRDefault="00251E3D" w:rsidP="00915720">
      <w:pPr>
        <w:pStyle w:val="PSI-Comentario"/>
      </w:pPr>
    </w:p>
    <w:p w14:paraId="1D65EC21" w14:textId="790F813C" w:rsidR="002B6ED9" w:rsidRDefault="002B6ED9" w:rsidP="00915720">
      <w:pPr>
        <w:pStyle w:val="PSI-Comentario"/>
      </w:pPr>
    </w:p>
    <w:p w14:paraId="62DDD4EE" w14:textId="65944C3D" w:rsidR="002B6ED9" w:rsidRDefault="002B6ED9" w:rsidP="00915720">
      <w:pPr>
        <w:pStyle w:val="PSI-Comentario"/>
      </w:pPr>
    </w:p>
    <w:p w14:paraId="053D9D26" w14:textId="77777777" w:rsidR="002B6ED9" w:rsidRDefault="002B6ED9" w:rsidP="00915720">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0"/>
        <w:gridCol w:w="3121"/>
        <w:gridCol w:w="2826"/>
      </w:tblGrid>
      <w:tr w:rsidR="00251E3D" w:rsidRPr="00DA57ED" w14:paraId="06496DA2" w14:textId="77777777" w:rsidTr="002455ED">
        <w:tc>
          <w:tcPr>
            <w:tcW w:w="1910" w:type="dxa"/>
            <w:shd w:val="clear" w:color="auto" w:fill="E0E0E0"/>
          </w:tcPr>
          <w:p w14:paraId="567FE9A7" w14:textId="224B8050" w:rsidR="00251E3D" w:rsidRPr="00DA57ED" w:rsidRDefault="002455ED" w:rsidP="002455ED">
            <w:pPr>
              <w:pStyle w:val="PSI-Normal"/>
              <w:rPr>
                <w:b/>
              </w:rPr>
            </w:pPr>
            <w:r w:rsidRPr="00DA57ED">
              <w:rPr>
                <w:b/>
              </w:rPr>
              <w:t xml:space="preserve">Subsistema del que </w:t>
            </w:r>
            <w:r w:rsidR="00251E3D" w:rsidRPr="00DA57ED">
              <w:rPr>
                <w:b/>
              </w:rPr>
              <w:t>depende</w:t>
            </w:r>
          </w:p>
        </w:tc>
        <w:tc>
          <w:tcPr>
            <w:tcW w:w="3121" w:type="dxa"/>
            <w:shd w:val="clear" w:color="auto" w:fill="E0E0E0"/>
          </w:tcPr>
          <w:p w14:paraId="0433A282" w14:textId="77777777" w:rsidR="00251E3D" w:rsidRPr="00DA57ED" w:rsidRDefault="00251E3D" w:rsidP="002455ED">
            <w:pPr>
              <w:pStyle w:val="PSI-Normal"/>
              <w:rPr>
                <w:b/>
              </w:rPr>
            </w:pPr>
            <w:r w:rsidRPr="00DA57ED">
              <w:rPr>
                <w:b/>
              </w:rPr>
              <w:t>Naturaleza de interacción</w:t>
            </w:r>
          </w:p>
        </w:tc>
        <w:tc>
          <w:tcPr>
            <w:tcW w:w="2826" w:type="dxa"/>
            <w:shd w:val="clear" w:color="auto" w:fill="E0E0E0"/>
          </w:tcPr>
          <w:p w14:paraId="4BEE0BD9" w14:textId="77777777" w:rsidR="00251E3D" w:rsidRPr="00DA57ED" w:rsidRDefault="00251E3D" w:rsidP="002455ED">
            <w:pPr>
              <w:pStyle w:val="PSI-Normal"/>
              <w:rPr>
                <w:b/>
              </w:rPr>
            </w:pPr>
            <w:r w:rsidRPr="00DA57ED">
              <w:rPr>
                <w:b/>
              </w:rPr>
              <w:t>Características</w:t>
            </w:r>
          </w:p>
        </w:tc>
      </w:tr>
      <w:tr w:rsidR="00251E3D" w14:paraId="763D2DCA" w14:textId="77777777" w:rsidTr="002455ED">
        <w:tc>
          <w:tcPr>
            <w:tcW w:w="1910" w:type="dxa"/>
          </w:tcPr>
          <w:p w14:paraId="49FFA59C" w14:textId="2E2C054D" w:rsidR="00251E3D" w:rsidRDefault="002455ED" w:rsidP="00DA57ED">
            <w:pPr>
              <w:pStyle w:val="PSI-ComentarioenTabla"/>
            </w:pPr>
            <w:r>
              <w:t>Subsistema de Proyectos</w:t>
            </w:r>
            <w:r>
              <w:tab/>
            </w:r>
          </w:p>
        </w:tc>
        <w:tc>
          <w:tcPr>
            <w:tcW w:w="3121" w:type="dxa"/>
          </w:tcPr>
          <w:p w14:paraId="6F812FA1" w14:textId="252A58D5" w:rsidR="00251E3D" w:rsidRDefault="002455ED" w:rsidP="00DA57ED">
            <w:pPr>
              <w:pStyle w:val="PSI-ComentarioenTabla"/>
            </w:pPr>
            <w:r>
              <w:t>Recupera los proyectos asociados al usuario y su estado</w:t>
            </w:r>
            <w:r>
              <w:tab/>
            </w:r>
          </w:p>
        </w:tc>
        <w:tc>
          <w:tcPr>
            <w:tcW w:w="2826" w:type="dxa"/>
          </w:tcPr>
          <w:p w14:paraId="4A0D2B26" w14:textId="3529F50A" w:rsidR="00251E3D" w:rsidRDefault="002455ED" w:rsidP="00DA57ED">
            <w:pPr>
              <w:pStyle w:val="PSI-ComentarioenTabla"/>
            </w:pPr>
            <w:r>
              <w:t>Consulta y gestión de los datos del proyecto</w:t>
            </w:r>
            <w:r w:rsidR="00DA57ED">
              <w:t xml:space="preserve"> al que pertenece el escenario.</w:t>
            </w:r>
          </w:p>
        </w:tc>
      </w:tr>
      <w:tr w:rsidR="002455ED" w14:paraId="0A1C5E15" w14:textId="77777777" w:rsidTr="002455ED">
        <w:tc>
          <w:tcPr>
            <w:tcW w:w="1910" w:type="dxa"/>
          </w:tcPr>
          <w:p w14:paraId="5E7A1804" w14:textId="3270CF6F" w:rsidR="002455ED" w:rsidRDefault="002455ED" w:rsidP="002455ED">
            <w:pPr>
              <w:pStyle w:val="PSI-ComentarioenTabla"/>
            </w:pPr>
            <w:r>
              <w:t>Subsistema de Usuarios</w:t>
            </w:r>
          </w:p>
        </w:tc>
        <w:tc>
          <w:tcPr>
            <w:tcW w:w="3121" w:type="dxa"/>
          </w:tcPr>
          <w:p w14:paraId="0CF838C8" w14:textId="650E1A06" w:rsidR="002455ED" w:rsidRDefault="00BF3358" w:rsidP="002455ED">
            <w:pPr>
              <w:pStyle w:val="PSI-ComentarioenTabla"/>
            </w:pPr>
            <w:r w:rsidRPr="00BF3358">
              <w:t>Se relaciona con el subsistema de roles y permisos para controlar el acceso y con el subsistema de proyectos para gestionar a qué proyectos están asignados</w:t>
            </w:r>
          </w:p>
        </w:tc>
        <w:tc>
          <w:tcPr>
            <w:tcW w:w="2826" w:type="dxa"/>
          </w:tcPr>
          <w:p w14:paraId="29A716A4" w14:textId="1B850AF8" w:rsidR="002455ED" w:rsidRDefault="00DA57ED" w:rsidP="002455ED">
            <w:pPr>
              <w:pStyle w:val="PSI-ComentarioenTabla"/>
            </w:pPr>
            <w:r w:rsidRPr="00DA57ED">
              <w:t>Gestiona a los usuarios del sistema, incluyendo su autenticación y autorización, así como su relación con proyectos y roles.</w:t>
            </w:r>
          </w:p>
        </w:tc>
      </w:tr>
      <w:tr w:rsidR="002455ED" w14:paraId="08786367" w14:textId="77777777" w:rsidTr="002455ED">
        <w:tc>
          <w:tcPr>
            <w:tcW w:w="1910" w:type="dxa"/>
          </w:tcPr>
          <w:p w14:paraId="34415582" w14:textId="526D9973" w:rsidR="002455ED" w:rsidRDefault="002455ED" w:rsidP="002455ED">
            <w:pPr>
              <w:pStyle w:val="PSI-ComentarioenTabla"/>
            </w:pPr>
            <w:r>
              <w:t>Subsistema de Escenario</w:t>
            </w:r>
          </w:p>
        </w:tc>
        <w:tc>
          <w:tcPr>
            <w:tcW w:w="3121" w:type="dxa"/>
          </w:tcPr>
          <w:p w14:paraId="497A2163" w14:textId="1D1AC58E" w:rsidR="002455ED" w:rsidRDefault="002455ED" w:rsidP="002455ED">
            <w:pPr>
              <w:pStyle w:val="PSI-ComentarioenTabla"/>
            </w:pPr>
            <w:r>
              <w:t>Relación de iteraciones con escenarios</w:t>
            </w:r>
          </w:p>
        </w:tc>
        <w:tc>
          <w:tcPr>
            <w:tcW w:w="2826" w:type="dxa"/>
          </w:tcPr>
          <w:p w14:paraId="6D5F9F8A" w14:textId="2C89821B" w:rsidR="002455ED" w:rsidRDefault="002455ED" w:rsidP="002455ED">
            <w:pPr>
              <w:pStyle w:val="PSI-ComentarioenTabla"/>
            </w:pPr>
            <w:r>
              <w:t>Asigna y organiza escenarios dentro de una iteración.</w:t>
            </w:r>
          </w:p>
        </w:tc>
      </w:tr>
      <w:tr w:rsidR="002455ED" w14:paraId="67E7FAC6" w14:textId="77777777" w:rsidTr="002455ED">
        <w:tc>
          <w:tcPr>
            <w:tcW w:w="1910" w:type="dxa"/>
          </w:tcPr>
          <w:p w14:paraId="4A5021E3" w14:textId="616699F8" w:rsidR="002455ED" w:rsidRDefault="00DA57ED" w:rsidP="002455ED">
            <w:pPr>
              <w:pStyle w:val="PSI-ComentarioenTabla"/>
            </w:pPr>
            <w:r w:rsidRPr="00DA57ED">
              <w:t>Subsistema de Gestión de Documentos Adjuntos</w:t>
            </w:r>
          </w:p>
        </w:tc>
        <w:tc>
          <w:tcPr>
            <w:tcW w:w="3121" w:type="dxa"/>
          </w:tcPr>
          <w:p w14:paraId="7F30EC16" w14:textId="2D8BEAFA" w:rsidR="002455ED" w:rsidRDefault="00DA57ED" w:rsidP="002455ED">
            <w:pPr>
              <w:pStyle w:val="PSI-ComentarioenTabla"/>
            </w:pPr>
            <w:r w:rsidRPr="00DA57ED">
              <w:t>Permite a los usuarios adjuntar documentos a los escenarios y pruebas para proporcionar evidencia y contexto adicional en el proceso de pruebas.</w:t>
            </w:r>
          </w:p>
        </w:tc>
        <w:tc>
          <w:tcPr>
            <w:tcW w:w="2826" w:type="dxa"/>
          </w:tcPr>
          <w:p w14:paraId="12DDF40B" w14:textId="52048BBE" w:rsidR="002455ED" w:rsidRDefault="00DA57ED" w:rsidP="002455ED">
            <w:pPr>
              <w:pStyle w:val="PSI-ComentarioenTabla"/>
            </w:pPr>
            <w:r w:rsidRPr="00DA57ED">
              <w:t>Depende del subsistema de escenarios para relacionar los documentos con las pruebas específicas y del sistema de archivos o base de datos para el almacenamiento.</w:t>
            </w:r>
          </w:p>
        </w:tc>
      </w:tr>
      <w:tr w:rsidR="00DA57ED" w14:paraId="14816EB3" w14:textId="77777777" w:rsidTr="002455ED">
        <w:tc>
          <w:tcPr>
            <w:tcW w:w="1910" w:type="dxa"/>
          </w:tcPr>
          <w:p w14:paraId="133B7A0D" w14:textId="76F81272" w:rsidR="00DA57ED" w:rsidRPr="00DA57ED" w:rsidRDefault="00DA57ED" w:rsidP="002455ED">
            <w:pPr>
              <w:pStyle w:val="PSI-ComentarioenTabla"/>
            </w:pPr>
            <w:r w:rsidRPr="00DA57ED">
              <w:t>Subsistema de Exportación de Informes</w:t>
            </w:r>
          </w:p>
        </w:tc>
        <w:tc>
          <w:tcPr>
            <w:tcW w:w="3121" w:type="dxa"/>
          </w:tcPr>
          <w:p w14:paraId="6BC5F38D" w14:textId="3F912036" w:rsidR="00DA57ED" w:rsidRPr="00DA57ED" w:rsidRDefault="00DA57ED" w:rsidP="002455ED">
            <w:pPr>
              <w:pStyle w:val="PSI-ComentarioenTabla"/>
            </w:pPr>
            <w:r w:rsidRPr="00DA57ED">
              <w:t>Depende del subsistema de escenarios y proyectos para obtener los datos a exportar.</w:t>
            </w:r>
          </w:p>
        </w:tc>
        <w:tc>
          <w:tcPr>
            <w:tcW w:w="2826" w:type="dxa"/>
          </w:tcPr>
          <w:p w14:paraId="241D5638" w14:textId="7406FD69" w:rsidR="00DA57ED" w:rsidRPr="00DA57ED" w:rsidRDefault="00DA57ED" w:rsidP="002455ED">
            <w:pPr>
              <w:pStyle w:val="PSI-ComentarioenTabla"/>
            </w:pPr>
            <w:r w:rsidRPr="00DA57ED">
              <w:t xml:space="preserve">Genera informes de resultados de las pruebas y exporta estos informes en formatos como PDF. Facilita la documentación y el </w:t>
            </w:r>
            <w:r w:rsidRPr="00DA57ED">
              <w:lastRenderedPageBreak/>
              <w:t>análisis de los resultados obtenidos en las pruebas.</w:t>
            </w:r>
          </w:p>
        </w:tc>
      </w:tr>
      <w:tr w:rsidR="00D43528" w14:paraId="65B9E63B" w14:textId="77777777" w:rsidTr="002455ED">
        <w:tc>
          <w:tcPr>
            <w:tcW w:w="1910" w:type="dxa"/>
          </w:tcPr>
          <w:p w14:paraId="7CEA2764" w14:textId="4D2765F7" w:rsidR="00D43528" w:rsidRDefault="00D43528" w:rsidP="00D43528">
            <w:pPr>
              <w:pStyle w:val="PSI-ComentarioenTabla"/>
            </w:pPr>
            <w:r w:rsidRPr="00D43528">
              <w:lastRenderedPageBreak/>
              <w:t>Subsistema de Iteraciones</w:t>
            </w:r>
            <w:r w:rsidRPr="00D43528">
              <w:tab/>
            </w:r>
          </w:p>
        </w:tc>
        <w:tc>
          <w:tcPr>
            <w:tcW w:w="3121" w:type="dxa"/>
          </w:tcPr>
          <w:p w14:paraId="3DF623B6" w14:textId="42CE7DCA" w:rsidR="00D43528" w:rsidRDefault="00D43528" w:rsidP="00D43528">
            <w:pPr>
              <w:pStyle w:val="PSI-ComentarioenTabla"/>
            </w:pPr>
            <w:r w:rsidRPr="00D43528">
              <w:t>Permisos para gestionar iteraciones</w:t>
            </w:r>
            <w:r w:rsidRPr="00D43528">
              <w:tab/>
            </w:r>
          </w:p>
        </w:tc>
        <w:tc>
          <w:tcPr>
            <w:tcW w:w="2826" w:type="dxa"/>
          </w:tcPr>
          <w:p w14:paraId="26C4C4AD" w14:textId="06BC73D8" w:rsidR="00D43528" w:rsidRDefault="00D43528" w:rsidP="002455ED">
            <w:pPr>
              <w:pStyle w:val="PSI-ComentarioenTabla"/>
            </w:pPr>
            <w:r w:rsidRPr="00D43528">
              <w:t>Define qué roles pueden gestionar iteraciones en el ciclo de vida de los proyectos.</w:t>
            </w:r>
          </w:p>
        </w:tc>
      </w:tr>
      <w:tr w:rsidR="00BF3358" w14:paraId="5C13DED1" w14:textId="77777777" w:rsidTr="002455ED">
        <w:tc>
          <w:tcPr>
            <w:tcW w:w="1910" w:type="dxa"/>
          </w:tcPr>
          <w:p w14:paraId="5955ED54" w14:textId="5C354EB7" w:rsidR="00BF3358" w:rsidRPr="00D43528" w:rsidRDefault="00BF3358" w:rsidP="00D43528">
            <w:pPr>
              <w:pStyle w:val="PSI-ComentarioenTabla"/>
            </w:pPr>
            <w:r>
              <w:t xml:space="preserve">Subsistema de </w:t>
            </w:r>
            <w:r w:rsidRPr="00BF3358">
              <w:t>Roles y Permisos</w:t>
            </w:r>
          </w:p>
        </w:tc>
        <w:tc>
          <w:tcPr>
            <w:tcW w:w="3121" w:type="dxa"/>
          </w:tcPr>
          <w:p w14:paraId="507E8229" w14:textId="13CEFA06" w:rsidR="00BF3358" w:rsidRPr="00D43528" w:rsidRDefault="00BF3358" w:rsidP="00D43528">
            <w:pPr>
              <w:pStyle w:val="PSI-ComentarioenTabla"/>
            </w:pPr>
            <w:r w:rsidRPr="00BF3358">
              <w:t>Interactúa con el subsistema de usuarios para asignar roles y el subsistema de proyectos para definir permisos específicos por proyecto.</w:t>
            </w:r>
          </w:p>
        </w:tc>
        <w:tc>
          <w:tcPr>
            <w:tcW w:w="2826" w:type="dxa"/>
          </w:tcPr>
          <w:p w14:paraId="20544626" w14:textId="62A2E084" w:rsidR="00BF3358" w:rsidRPr="00D43528" w:rsidRDefault="00BF3358" w:rsidP="002455ED">
            <w:pPr>
              <w:pStyle w:val="PSI-ComentarioenTabla"/>
            </w:pPr>
            <w:r w:rsidRPr="00BF3358">
              <w:t xml:space="preserve">Controla el acceso de los usuarios y define qué acciones pueden realizar dentro del sistema en función de sus roles (Administrador, Gestor de Pruebas, </w:t>
            </w:r>
            <w:proofErr w:type="spellStart"/>
            <w:r w:rsidRPr="00BF3358">
              <w:t>Tester</w:t>
            </w:r>
            <w:proofErr w:type="spellEnd"/>
            <w:r w:rsidRPr="00BF3358">
              <w:t>, Invitado).</w:t>
            </w:r>
          </w:p>
        </w:tc>
      </w:tr>
      <w:tr w:rsidR="00DA57ED" w14:paraId="4F0BC5FB" w14:textId="77777777" w:rsidTr="002455ED">
        <w:tc>
          <w:tcPr>
            <w:tcW w:w="1910" w:type="dxa"/>
          </w:tcPr>
          <w:p w14:paraId="62945024" w14:textId="14BA3C90" w:rsidR="00DA57ED" w:rsidRPr="00DA57ED" w:rsidRDefault="00DA57ED" w:rsidP="00D43528">
            <w:pPr>
              <w:pStyle w:val="PSI-ComentarioenTabla"/>
              <w:rPr>
                <w:lang w:val="es-ES"/>
              </w:rPr>
            </w:pPr>
            <w:r>
              <w:rPr>
                <w:lang w:val="es-ES"/>
              </w:rPr>
              <w:t>Subsistema de Tipos, Subtipos y Categorías</w:t>
            </w:r>
          </w:p>
        </w:tc>
        <w:tc>
          <w:tcPr>
            <w:tcW w:w="3121" w:type="dxa"/>
          </w:tcPr>
          <w:p w14:paraId="6ED35D00" w14:textId="53FFE829" w:rsidR="00DA57ED" w:rsidRPr="00BF3358" w:rsidRDefault="00DA57ED" w:rsidP="00D43528">
            <w:pPr>
              <w:pStyle w:val="PSI-ComentarioenTabla"/>
            </w:pPr>
            <w:r w:rsidRPr="00DA57ED">
              <w:t>Se relaciona con el subsistema de escenarios para asignar clasificaciones a los elementos de prueba.</w:t>
            </w:r>
          </w:p>
        </w:tc>
        <w:tc>
          <w:tcPr>
            <w:tcW w:w="2826" w:type="dxa"/>
          </w:tcPr>
          <w:p w14:paraId="3DA3C6BB" w14:textId="642EF116" w:rsidR="00DA57ED" w:rsidRPr="00BF3358" w:rsidRDefault="00DA57ED" w:rsidP="002455ED">
            <w:pPr>
              <w:pStyle w:val="PSI-ComentarioenTabla"/>
            </w:pPr>
            <w:r w:rsidRPr="00DA57ED">
              <w:t>Clasifica los elementos dentro del sistema (escenarios, pruebas, etc.) mediante tipos, subtipos y categorías, lo que facilita la organización y filtrado de información.</w:t>
            </w:r>
          </w:p>
        </w:tc>
      </w:tr>
    </w:tbl>
    <w:p w14:paraId="2412882F" w14:textId="77777777" w:rsidR="002D57DA" w:rsidRDefault="002D57DA" w:rsidP="00251E3D">
      <w:pPr>
        <w:pStyle w:val="PSI-Ttulo3"/>
      </w:pPr>
      <w:bookmarkStart w:id="21" w:name="_Toc180159382"/>
      <w:r>
        <w:t>Recursos</w:t>
      </w:r>
      <w:bookmarkEnd w:id="21"/>
    </w:p>
    <w:p w14:paraId="56981E5A" w14:textId="297481C0" w:rsidR="002B2E80" w:rsidRDefault="002B6ED9" w:rsidP="002B2E80">
      <w:pPr>
        <w:pStyle w:val="PSI-Comentario"/>
      </w:pPr>
      <w:r>
        <w:t>Los</w:t>
      </w:r>
      <w:r w:rsidR="002B2E80">
        <w:t xml:space="preserve"> subsistema</w:t>
      </w:r>
      <w:r>
        <w:t>s</w:t>
      </w:r>
      <w:r w:rsidR="002B2E80">
        <w:t xml:space="preserve"> utiliza</w:t>
      </w:r>
      <w:r>
        <w:t>n</w:t>
      </w:r>
      <w:r w:rsidR="002B2E80">
        <w:t xml:space="preserve"> varios recursos externos para cumplir su función:</w:t>
      </w:r>
    </w:p>
    <w:p w14:paraId="3E5E3278" w14:textId="77777777" w:rsidR="002B2E80" w:rsidRDefault="002B2E80" w:rsidP="002455ED">
      <w:pPr>
        <w:pStyle w:val="PSI-Comentario"/>
        <w:numPr>
          <w:ilvl w:val="0"/>
          <w:numId w:val="16"/>
        </w:numPr>
      </w:pPr>
      <w:r>
        <w:t>Librerías de Exportación de PDF: Utilizadas para exportar escenarios y resultados de prueba en formato PDF.</w:t>
      </w:r>
    </w:p>
    <w:p w14:paraId="3EC308F3" w14:textId="77777777" w:rsidR="002B2E80" w:rsidRDefault="002B2E80" w:rsidP="002455ED">
      <w:pPr>
        <w:pStyle w:val="PSI-Comentario"/>
        <w:numPr>
          <w:ilvl w:val="0"/>
          <w:numId w:val="16"/>
        </w:numPr>
      </w:pPr>
      <w:r>
        <w:t>Servicios de Base de Datos: Necesarios para almacenar y consultar los datos de escenarios, pasos, precondiciones y resultados.</w:t>
      </w:r>
    </w:p>
    <w:p w14:paraId="5B3B2692" w14:textId="05C3118F" w:rsidR="002B2E80" w:rsidRDefault="002B2E80" w:rsidP="002455ED">
      <w:pPr>
        <w:pStyle w:val="PSI-Comentario"/>
        <w:numPr>
          <w:ilvl w:val="0"/>
          <w:numId w:val="16"/>
        </w:numPr>
      </w:pPr>
      <w:r>
        <w:t>Recursos de procesamiento: Uso moderado de ciclos de CPU y memoria para la manipulación de datos y generación de informes. El tiempo de proceso depende del número de escenarios y complejidad de las pruebas realizadas.</w:t>
      </w:r>
    </w:p>
    <w:p w14:paraId="27853E8B" w14:textId="2F983796" w:rsidR="00D43528" w:rsidRDefault="00D43528" w:rsidP="00D43528">
      <w:pPr>
        <w:pStyle w:val="PSI-Comentario"/>
        <w:numPr>
          <w:ilvl w:val="0"/>
          <w:numId w:val="16"/>
        </w:numPr>
      </w:pPr>
      <w:r w:rsidRPr="00D43528">
        <w:t>Servicios de Autenticación: Utilizados para validar las credenciales de los usuarios y determinar sus roles en cada proyecto.</w:t>
      </w:r>
    </w:p>
    <w:p w14:paraId="79EFD80D" w14:textId="07439625" w:rsidR="00F10660" w:rsidRDefault="002B2E80" w:rsidP="002B2E80">
      <w:pPr>
        <w:pStyle w:val="PSI-Comentario"/>
      </w:pPr>
      <w:r>
        <w:t xml:space="preserve">Estas dependencias aseguran que el subsistema funcione de manera eficiente dentro de </w:t>
      </w:r>
      <w:proofErr w:type="spellStart"/>
      <w:r>
        <w:t>Testify</w:t>
      </w:r>
      <w:proofErr w:type="spellEnd"/>
      <w:r>
        <w:t>, gestionando correctamente los escenarios y permitiendo la trazabilidad de las pruebas realizadas en los proyectos.</w:t>
      </w:r>
      <w:r w:rsidR="00F10660">
        <w:br w:type="page"/>
      </w:r>
    </w:p>
    <w:p w14:paraId="01405593" w14:textId="3AA4E7F4" w:rsidR="00F10660" w:rsidRDefault="00F10660" w:rsidP="00274787">
      <w:pPr>
        <w:pStyle w:val="Ttulo1"/>
      </w:pPr>
      <w:bookmarkStart w:id="22" w:name="_Toc180159383"/>
      <w:r w:rsidRPr="00274787">
        <w:lastRenderedPageBreak/>
        <w:t>Diagramas</w:t>
      </w:r>
      <w:bookmarkEnd w:id="22"/>
      <w:r>
        <w:t xml:space="preserve"> </w:t>
      </w:r>
    </w:p>
    <w:p w14:paraId="1FE0A626" w14:textId="4BA89DDD" w:rsidR="00055F99" w:rsidRPr="0054740D" w:rsidRDefault="00055F99" w:rsidP="00055F99">
      <w:pPr>
        <w:pStyle w:val="PSI-Ttulo2"/>
      </w:pPr>
      <w:bookmarkStart w:id="23" w:name="_Toc180159384"/>
      <w:r w:rsidRPr="0054740D">
        <w:t>Diagrama de Clases</w:t>
      </w:r>
      <w:bookmarkEnd w:id="23"/>
    </w:p>
    <w:p w14:paraId="3A8B7000" w14:textId="04BFFEAB" w:rsidR="00055F99" w:rsidRDefault="00553CB4" w:rsidP="00553CB4">
      <w:pPr>
        <w:pStyle w:val="PSI-Comentario"/>
      </w:pPr>
      <w:r w:rsidRPr="00553CB4">
        <w:t xml:space="preserve">El diagrama de clases de </w:t>
      </w:r>
      <w:proofErr w:type="spellStart"/>
      <w:r w:rsidRPr="00553CB4">
        <w:t>Testify</w:t>
      </w:r>
      <w:proofErr w:type="spellEnd"/>
      <w:r w:rsidRPr="00553CB4">
        <w:t xml:space="preserve"> proporciona una representación visual de las entidades clave que componen el sistema y sus relaciones. En este diagrama, se destacan las clases que participan en la gestión de proyectos, iteraciones, escenarios y usuarios, además de los roles, permisos y otros componentes esenciales para la funcionalidad del sistema.</w:t>
      </w:r>
    </w:p>
    <w:p w14:paraId="48446FBC" w14:textId="45265EEE" w:rsidR="00162B1F" w:rsidRDefault="007278C3" w:rsidP="008C6378">
      <w:pPr>
        <w:pStyle w:val="PSI-ComentarioVieta"/>
        <w:numPr>
          <w:ilvl w:val="0"/>
          <w:numId w:val="0"/>
        </w:numPr>
      </w:pPr>
      <w:r>
        <w:pict w14:anchorId="32672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23.75pt">
            <v:imagedata r:id="rId13" o:title="Diagrama de Clases"/>
          </v:shape>
        </w:pict>
      </w:r>
    </w:p>
    <w:p w14:paraId="12547EAE" w14:textId="4E74BE1A" w:rsidR="00D57F72" w:rsidRDefault="00D57F72" w:rsidP="00D57F72">
      <w:pPr>
        <w:pStyle w:val="PSI-Ttulo2"/>
      </w:pPr>
      <w:bookmarkStart w:id="24" w:name="_Toc235346349"/>
      <w:bookmarkStart w:id="25" w:name="_Toc180159385"/>
      <w:r>
        <w:t>Diagrama de Secuencia</w:t>
      </w:r>
      <w:bookmarkEnd w:id="24"/>
      <w:bookmarkEnd w:id="25"/>
    </w:p>
    <w:p w14:paraId="2287F801" w14:textId="35A47E00" w:rsidR="00D57F72" w:rsidRDefault="00D57F72" w:rsidP="002455ED">
      <w:pPr>
        <w:pStyle w:val="PSI-Normal"/>
      </w:pPr>
    </w:p>
    <w:p w14:paraId="5541F090" w14:textId="77777777" w:rsidR="00D57F72" w:rsidRPr="00B64180" w:rsidRDefault="00D57F72" w:rsidP="00D57F72">
      <w:pPr>
        <w:pStyle w:val="PSI-Ttulo2"/>
      </w:pPr>
      <w:bookmarkStart w:id="26" w:name="_Toc180159386"/>
      <w:r w:rsidRPr="00B64180">
        <w:lastRenderedPageBreak/>
        <w:t>Diagrama de Colaboración</w:t>
      </w:r>
      <w:bookmarkEnd w:id="26"/>
    </w:p>
    <w:p w14:paraId="2129F2F4" w14:textId="4AD91096" w:rsidR="00F12217" w:rsidRPr="007C39B1" w:rsidRDefault="002B2E80" w:rsidP="00915720">
      <w:pPr>
        <w:pStyle w:val="PSI-Comentario"/>
      </w:pPr>
      <w:r>
        <w:rPr>
          <w:noProof/>
          <w:lang w:eastAsia="es-AR"/>
        </w:rPr>
        <w:drawing>
          <wp:inline distT="0" distB="0" distL="0" distR="0" wp14:anchorId="0AAC2E29" wp14:editId="4FB0C096">
            <wp:extent cx="5394960" cy="3489960"/>
            <wp:effectExtent l="0" t="0" r="0" b="0"/>
            <wp:docPr id="11" name="Imagen 11" descr="C:\Users\veo_2\Downloads\VPHDZjim38NtEeMGJLUzG1V566CZyCv8x0CeCZ5GOOk6A1MTGtNL8-HYrK_eHWZgbQBtaHH5lVYDl78-h8iGNsIZFJeWeT8gJsUWjCuW1nVWfavIaJmFZCU8mMLnPAstFurNCsQrPxMPLsCDUHT9IMZISU-B8Y3vAJMk6rgm7aXiodcZpQQibwUED5ZbJAdNrN1m-0dQ5pRKhFVWb3Pe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o_2\Downloads\VPHDZjim38NtEeMGJLUzG1V566CZyCv8x0CeCZ5GOOk6A1MTGtNL8-HYrK_eHWZgbQBtaHH5lVYDl78-h8iGNsIZFJeWeT8gJsUWjCuW1nVWfavIaJmFZCU8mMLnPAstFurNCsQrPxMPLsCDUHT9IMZISU-B8Y3vAJMk6rgm7aXiodcZpQQibwUED5ZbJAdNrN1m-0dQ5pRKhFVWb3PeC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3489960"/>
                    </a:xfrm>
                    <a:prstGeom prst="rect">
                      <a:avLst/>
                    </a:prstGeom>
                    <a:noFill/>
                    <a:ln>
                      <a:noFill/>
                    </a:ln>
                  </pic:spPr>
                </pic:pic>
              </a:graphicData>
            </a:graphic>
          </wp:inline>
        </w:drawing>
      </w:r>
    </w:p>
    <w:p w14:paraId="615A4BA3" w14:textId="45FD44B5" w:rsidR="00D57F72" w:rsidRDefault="00D57F72" w:rsidP="002455ED">
      <w:pPr>
        <w:pStyle w:val="PSI-Normal"/>
      </w:pPr>
    </w:p>
    <w:p w14:paraId="6014939D" w14:textId="77777777" w:rsidR="00D57F72" w:rsidRDefault="00D57F72" w:rsidP="002455ED">
      <w:pPr>
        <w:pStyle w:val="PSI-Normal"/>
      </w:pPr>
    </w:p>
    <w:p w14:paraId="106FE15A" w14:textId="77777777" w:rsidR="00354809" w:rsidRDefault="00354809" w:rsidP="001C654E">
      <w:pPr>
        <w:pStyle w:val="PSI-Ttulo3"/>
      </w:pPr>
      <w:bookmarkStart w:id="27" w:name="_GoBack"/>
      <w:bookmarkEnd w:id="27"/>
    </w:p>
    <w:sectPr w:rsidR="0035480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44318" w14:textId="77777777" w:rsidR="00672E3A" w:rsidRDefault="00672E3A" w:rsidP="00C94FBE">
      <w:pPr>
        <w:spacing w:before="0" w:line="240" w:lineRule="auto"/>
      </w:pPr>
      <w:r>
        <w:separator/>
      </w:r>
    </w:p>
    <w:p w14:paraId="620EDC70" w14:textId="77777777" w:rsidR="00672E3A" w:rsidRDefault="00672E3A"/>
  </w:endnote>
  <w:endnote w:type="continuationSeparator" w:id="0">
    <w:p w14:paraId="78437D77" w14:textId="77777777" w:rsidR="00672E3A" w:rsidRDefault="00672E3A" w:rsidP="00C94FBE">
      <w:pPr>
        <w:spacing w:before="0" w:line="240" w:lineRule="auto"/>
      </w:pPr>
      <w:r>
        <w:continuationSeparator/>
      </w:r>
    </w:p>
    <w:p w14:paraId="50314088" w14:textId="77777777" w:rsidR="00672E3A" w:rsidRDefault="00672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A7F7A" w14:textId="39586A4A" w:rsidR="007278C3" w:rsidRDefault="007278C3" w:rsidP="000F4F97">
    <w:pPr>
      <w:tabs>
        <w:tab w:val="center" w:pos="4252"/>
      </w:tabs>
    </w:pPr>
    <w:r>
      <w:rPr>
        <w:noProof/>
        <w:lang w:val="es-AR" w:eastAsia="es-AR"/>
      </w:rPr>
      <mc:AlternateContent>
        <mc:Choice Requires="wps">
          <w:drawing>
            <wp:anchor distT="0" distB="0" distL="114300" distR="114300" simplePos="0" relativeHeight="251661312" behindDoc="0" locked="0" layoutInCell="1" allowOverlap="1" wp14:anchorId="0AB7F75F" wp14:editId="149AD72D">
              <wp:simplePos x="0" y="0"/>
              <wp:positionH relativeFrom="column">
                <wp:posOffset>-1080135</wp:posOffset>
              </wp:positionH>
              <wp:positionV relativeFrom="paragraph">
                <wp:posOffset>103505</wp:posOffset>
              </wp:positionV>
              <wp:extent cx="7663180" cy="0"/>
              <wp:effectExtent l="9525" t="6985" r="13970" b="12065"/>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608850" id="_x0000_t32" coordsize="21600,21600" o:spt="32" o:oned="t" path="m,l21600,21600e" filled="f">
              <v:path arrowok="t" fillok="f" o:connecttype="none"/>
              <o:lock v:ext="edit" shapetype="t"/>
            </v:shapetype>
            <v:shape id="AutoShape 44" o:spid="_x0000_s1026" type="#_x0000_t32" style="position:absolute;margin-left:-85.05pt;margin-top:8.15pt;width:60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Ut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Content>
        <w:r>
          <w:t>OSLO</w:t>
        </w:r>
      </w:sdtContent>
    </w:sdt>
    <w:r>
      <w:rPr>
        <w:noProof/>
        <w:lang w:val="es-AR" w:eastAsia="es-AR"/>
      </w:rPr>
      <mc:AlternateContent>
        <mc:Choice Requires="wps">
          <w:drawing>
            <wp:anchor distT="0" distB="0" distL="114300" distR="114300" simplePos="0" relativeHeight="251657216" behindDoc="0" locked="0" layoutInCell="1" allowOverlap="1" wp14:anchorId="5B8983FF" wp14:editId="6A44D6B0">
              <wp:simplePos x="0" y="0"/>
              <wp:positionH relativeFrom="leftMargin">
                <wp:align>center</wp:align>
              </wp:positionH>
              <wp:positionV relativeFrom="page">
                <wp:align>bottom</wp:align>
              </wp:positionV>
              <wp:extent cx="90805" cy="793115"/>
              <wp:effectExtent l="6350" t="5080" r="7620" b="11430"/>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BE2860" id="Rectangle 26" o:spid="_x0000_s1026" style="position:absolute;margin-left:0;margin-top:0;width:7.15pt;height:62.45pt;z-index:25165721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PKb3W8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1743D">
          <w:rPr>
            <w:rFonts w:asciiTheme="majorHAnsi" w:hAnsiTheme="majorHAnsi" w:cstheme="majorHAnsi"/>
            <w:noProof/>
          </w:rPr>
          <w:t>14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1743D">
          <w:rPr>
            <w:rFonts w:asciiTheme="majorHAnsi" w:hAnsiTheme="majorHAnsi" w:cstheme="majorHAnsi"/>
            <w:noProof/>
          </w:rPr>
          <w:t>15</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56192" behindDoc="0" locked="0" layoutInCell="1" allowOverlap="1" wp14:anchorId="4599C1DA" wp14:editId="771C78BF">
              <wp:simplePos x="0" y="0"/>
              <wp:positionH relativeFrom="rightMargin">
                <wp:align>center</wp:align>
              </wp:positionH>
              <wp:positionV relativeFrom="page">
                <wp:align>bottom</wp:align>
              </wp:positionV>
              <wp:extent cx="90805" cy="793115"/>
              <wp:effectExtent l="9525" t="5080" r="13970" b="1143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9500D15" id="Rectangle 11" o:spid="_x0000_s1026" style="position:absolute;margin-left:0;margin-top:0;width:7.15pt;height:62.45pt;z-index:2516561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zCqfTD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7B942FC" w14:textId="185C383F" w:rsidR="007278C3" w:rsidRDefault="007278C3" w:rsidP="00274787">
        <w:pPr>
          <w:tabs>
            <w:tab w:val="center" w:pos="4252"/>
          </w:tabs>
          <w:spacing w:before="0"/>
          <w:ind w:left="0" w:firstLine="0"/>
        </w:pPr>
        <w:r>
          <w:t>malena oyarzo</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28585" w14:textId="77777777" w:rsidR="00672E3A" w:rsidRDefault="00672E3A" w:rsidP="00C94FBE">
      <w:pPr>
        <w:spacing w:before="0" w:line="240" w:lineRule="auto"/>
      </w:pPr>
      <w:r>
        <w:separator/>
      </w:r>
    </w:p>
    <w:p w14:paraId="1108F4F8" w14:textId="77777777" w:rsidR="00672E3A" w:rsidRDefault="00672E3A"/>
  </w:footnote>
  <w:footnote w:type="continuationSeparator" w:id="0">
    <w:p w14:paraId="6B8A0C16" w14:textId="77777777" w:rsidR="00672E3A" w:rsidRDefault="00672E3A" w:rsidP="00C94FBE">
      <w:pPr>
        <w:spacing w:before="0" w:line="240" w:lineRule="auto"/>
      </w:pPr>
      <w:r>
        <w:continuationSeparator/>
      </w:r>
    </w:p>
    <w:p w14:paraId="29FEA772" w14:textId="77777777" w:rsidR="00672E3A" w:rsidRDefault="00672E3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D46FD" w14:textId="77098B68" w:rsidR="007278C3" w:rsidRDefault="007278C3" w:rsidP="00274787">
    <w:pPr>
      <w:pStyle w:val="Encabezado"/>
      <w:tabs>
        <w:tab w:val="clear" w:pos="4252"/>
        <w:tab w:val="clear" w:pos="8504"/>
        <w:tab w:val="left" w:pos="7735"/>
      </w:tabs>
      <w:rPr>
        <w:rFonts w:asciiTheme="majorHAnsi" w:eastAsiaTheme="majorEastAsia" w:hAnsiTheme="majorHAnsi" w:cstheme="majorBidi"/>
      </w:rPr>
    </w:pPr>
    <w:r>
      <w:rPr>
        <w:rFonts w:asciiTheme="majorHAnsi" w:eastAsiaTheme="majorEastAsia" w:hAnsiTheme="majorHAnsi" w:cstheme="majorBidi"/>
        <w:noProof/>
        <w:lang w:val="es-AR" w:eastAsia="es-AR"/>
      </w:rPr>
      <w:drawing>
        <wp:anchor distT="0" distB="0" distL="114300" distR="114300" simplePos="0" relativeHeight="251678720" behindDoc="0" locked="0" layoutInCell="1" allowOverlap="1" wp14:anchorId="6EA5E83D" wp14:editId="549E0136">
          <wp:simplePos x="0" y="0"/>
          <wp:positionH relativeFrom="column">
            <wp:posOffset>5157076</wp:posOffset>
          </wp:positionH>
          <wp:positionV relativeFrom="paragraph">
            <wp:posOffset>-199205</wp:posOffset>
          </wp:positionV>
          <wp:extent cx="554355" cy="489585"/>
          <wp:effectExtent l="0" t="0" r="0" b="0"/>
          <wp:wrapThrough wrapText="bothSides">
            <wp:wrapPolygon edited="0">
              <wp:start x="0" y="0"/>
              <wp:lineTo x="0" y="21012"/>
              <wp:lineTo x="20784" y="21012"/>
              <wp:lineTo x="207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Modelo de Diseño</w:t>
        </w:r>
      </w:sdtContent>
    </w:sdt>
    <w:r>
      <w:rPr>
        <w:rFonts w:asciiTheme="majorHAnsi" w:eastAsiaTheme="majorEastAsia" w:hAnsiTheme="majorHAnsi" w:cstheme="majorBidi"/>
      </w:rPr>
      <w:tab/>
    </w:r>
  </w:p>
  <w:p w14:paraId="2EF942FC" w14:textId="62D64F34" w:rsidR="007278C3" w:rsidRPr="000F4F97" w:rsidRDefault="007278C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60288" behindDoc="0" locked="0" layoutInCell="1" allowOverlap="1" wp14:anchorId="5EC9B41E" wp14:editId="79984D31">
              <wp:simplePos x="0" y="0"/>
              <wp:positionH relativeFrom="column">
                <wp:posOffset>-1047750</wp:posOffset>
              </wp:positionH>
              <wp:positionV relativeFrom="paragraph">
                <wp:posOffset>274955</wp:posOffset>
              </wp:positionV>
              <wp:extent cx="7679055" cy="0"/>
              <wp:effectExtent l="13335" t="8255" r="13335" b="10795"/>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9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BED967" id="_x0000_t32" coordsize="21600,21600" o:spt="32" o:oned="t" path="m,l21600,21600e" filled="f">
              <v:path arrowok="t" fillok="f" o:connecttype="none"/>
              <o:lock v:ext="edit" shapetype="t"/>
            </v:shapetype>
            <v:shape id="AutoShape 43" o:spid="_x0000_s1026" type="#_x0000_t32" style="position:absolute;margin-left:-82.5pt;margin-top:21.65pt;width:60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bb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"/>
          </w:pict>
        </mc:Fallback>
      </mc:AlternateContent>
    </w:r>
    <w:r>
      <w:rPr>
        <w:rFonts w:asciiTheme="majorHAnsi" w:eastAsiaTheme="majorEastAsia" w:hAnsiTheme="majorHAnsi" w:cstheme="majorBidi"/>
        <w:noProof/>
        <w:szCs w:val="36"/>
        <w:lang w:val="es-AR" w:eastAsia="es-AR"/>
      </w:rPr>
      <w:drawing>
        <wp:anchor distT="0" distB="0" distL="114300" distR="114300" simplePos="0" relativeHeight="251676672" behindDoc="0" locked="0" layoutInCell="1" allowOverlap="1" wp14:anchorId="29F6638C" wp14:editId="4CA144A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59264" behindDoc="0" locked="0" layoutInCell="1" allowOverlap="1" wp14:anchorId="30803A34" wp14:editId="10A22BBE">
              <wp:simplePos x="0" y="0"/>
              <wp:positionH relativeFrom="leftMargin">
                <wp:posOffset>494030</wp:posOffset>
              </wp:positionH>
              <wp:positionV relativeFrom="page">
                <wp:posOffset>0</wp:posOffset>
              </wp:positionV>
              <wp:extent cx="90805" cy="789305"/>
              <wp:effectExtent l="6985" t="9525" r="6985" b="10795"/>
              <wp:wrapNone/>
              <wp:docPr id="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81F8C10" id="Rectangle 41" o:spid="_x0000_s1026" style="position:absolute;margin-left:38.9pt;margin-top:0;width:7.15pt;height:62.15pt;z-index:2516592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Dh9sbo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58240" behindDoc="0" locked="0" layoutInCell="1" allowOverlap="1" wp14:anchorId="4245AA71" wp14:editId="1FE3278E">
              <wp:simplePos x="0" y="0"/>
              <wp:positionH relativeFrom="leftMargin">
                <wp:posOffset>6974840</wp:posOffset>
              </wp:positionH>
              <wp:positionV relativeFrom="page">
                <wp:posOffset>0</wp:posOffset>
              </wp:positionV>
              <wp:extent cx="90805" cy="789940"/>
              <wp:effectExtent l="5080" t="9525" r="8890"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8F111D" id="Rectangle 34" o:spid="_x0000_s1026" style="position:absolute;margin-left:549.2pt;margin-top:0;width:7.15pt;height:62.2pt;z-index:25165824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BH/4m05AgAAsQ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proofErr w:type="spellStart"/>
    <w:r>
      <w:rPr>
        <w:rFonts w:asciiTheme="majorHAnsi" w:eastAsiaTheme="majorEastAsia" w:hAnsiTheme="majorHAnsi" w:cstheme="majorBidi"/>
        <w:szCs w:val="36"/>
      </w:rPr>
      <w:t>Testify</w:t>
    </w:r>
    <w:proofErr w:type="spellEnd"/>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279177D"/>
    <w:multiLevelType w:val="hybridMultilevel"/>
    <w:tmpl w:val="829E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1E468B"/>
    <w:multiLevelType w:val="hybridMultilevel"/>
    <w:tmpl w:val="2A4C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C67005"/>
    <w:multiLevelType w:val="hybridMultilevel"/>
    <w:tmpl w:val="8D6849E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8" w15:restartNumberingAfterBreak="0">
    <w:nsid w:val="1F622BB8"/>
    <w:multiLevelType w:val="hybridMultilevel"/>
    <w:tmpl w:val="C39CE586"/>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9" w15:restartNumberingAfterBreak="0">
    <w:nsid w:val="1F94177A"/>
    <w:multiLevelType w:val="hybridMultilevel"/>
    <w:tmpl w:val="9F60BAEC"/>
    <w:lvl w:ilvl="0" w:tplc="04090003">
      <w:start w:val="1"/>
      <w:numFmt w:val="bullet"/>
      <w:lvlText w:val="o"/>
      <w:lvlJc w:val="left"/>
      <w:pPr>
        <w:ind w:left="1792" w:hanging="360"/>
      </w:pPr>
      <w:rPr>
        <w:rFonts w:ascii="Courier New" w:hAnsi="Courier New" w:cs="Courier New"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10"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1" w15:restartNumberingAfterBreak="0">
    <w:nsid w:val="28D81A16"/>
    <w:multiLevelType w:val="hybridMultilevel"/>
    <w:tmpl w:val="097C48B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16D57BE"/>
    <w:multiLevelType w:val="hybridMultilevel"/>
    <w:tmpl w:val="B75850E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3E2C5B6B"/>
    <w:multiLevelType w:val="hybridMultilevel"/>
    <w:tmpl w:val="B2DAC842"/>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401A6085"/>
    <w:multiLevelType w:val="hybridMultilevel"/>
    <w:tmpl w:val="3DCE6D7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6" w15:restartNumberingAfterBreak="0">
    <w:nsid w:val="580D342F"/>
    <w:multiLevelType w:val="hybridMultilevel"/>
    <w:tmpl w:val="4C9C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1031A"/>
    <w:multiLevelType w:val="hybridMultilevel"/>
    <w:tmpl w:val="746CEE1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8" w15:restartNumberingAfterBreak="0">
    <w:nsid w:val="62034AB8"/>
    <w:multiLevelType w:val="hybridMultilevel"/>
    <w:tmpl w:val="53DEF2B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 w15:restartNumberingAfterBreak="0">
    <w:nsid w:val="62D8318F"/>
    <w:multiLevelType w:val="hybridMultilevel"/>
    <w:tmpl w:val="ED5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DD64906"/>
    <w:multiLevelType w:val="hybridMultilevel"/>
    <w:tmpl w:val="7182F0E8"/>
    <w:lvl w:ilvl="0" w:tplc="BC7A3C2A">
      <w:start w:val="1"/>
      <w:numFmt w:val="bullet"/>
      <w:pStyle w:val="PSI-ComentarioVieta"/>
      <w:lvlText w:val=""/>
      <w:lvlJc w:val="left"/>
      <w:pPr>
        <w:ind w:left="1072" w:hanging="360"/>
      </w:pPr>
      <w:rPr>
        <w:rFonts w:ascii="Symbol" w:hAnsi="Symbol" w:hint="default"/>
      </w:rPr>
    </w:lvl>
    <w:lvl w:ilvl="1" w:tplc="36FE28D0">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23" w15:restartNumberingAfterBreak="0">
    <w:nsid w:val="7DDC41B4"/>
    <w:multiLevelType w:val="hybridMultilevel"/>
    <w:tmpl w:val="BAA8438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1"/>
  </w:num>
  <w:num w:numId="10">
    <w:abstractNumId w:val="22"/>
  </w:num>
  <w:num w:numId="11">
    <w:abstractNumId w:val="7"/>
  </w:num>
  <w:num w:numId="12">
    <w:abstractNumId w:val="20"/>
  </w:num>
  <w:num w:numId="13">
    <w:abstractNumId w:val="4"/>
  </w:num>
  <w:num w:numId="14">
    <w:abstractNumId w:val="14"/>
  </w:num>
  <w:num w:numId="15">
    <w:abstractNumId w:val="18"/>
  </w:num>
  <w:num w:numId="16">
    <w:abstractNumId w:val="17"/>
  </w:num>
  <w:num w:numId="17">
    <w:abstractNumId w:val="12"/>
  </w:num>
  <w:num w:numId="18">
    <w:abstractNumId w:val="11"/>
  </w:num>
  <w:num w:numId="19">
    <w:abstractNumId w:val="13"/>
  </w:num>
  <w:num w:numId="20">
    <w:abstractNumId w:val="6"/>
  </w:num>
  <w:num w:numId="21">
    <w:abstractNumId w:val="23"/>
  </w:num>
  <w:num w:numId="22">
    <w:abstractNumId w:val="5"/>
  </w:num>
  <w:num w:numId="23">
    <w:abstractNumId w:val="16"/>
  </w:num>
  <w:num w:numId="24">
    <w:abstractNumId w:val="19"/>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87"/>
    <w:rsid w:val="00006311"/>
    <w:rsid w:val="00011BED"/>
    <w:rsid w:val="000146B1"/>
    <w:rsid w:val="00017EFE"/>
    <w:rsid w:val="0003594D"/>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410A7"/>
    <w:rsid w:val="00144AE4"/>
    <w:rsid w:val="00150702"/>
    <w:rsid w:val="00162B1F"/>
    <w:rsid w:val="00171FAA"/>
    <w:rsid w:val="00176CB5"/>
    <w:rsid w:val="00183953"/>
    <w:rsid w:val="00185A46"/>
    <w:rsid w:val="00185B0E"/>
    <w:rsid w:val="00191198"/>
    <w:rsid w:val="001950C8"/>
    <w:rsid w:val="001977ED"/>
    <w:rsid w:val="001A2EE6"/>
    <w:rsid w:val="001C27FD"/>
    <w:rsid w:val="001C6104"/>
    <w:rsid w:val="001C654E"/>
    <w:rsid w:val="001C799E"/>
    <w:rsid w:val="001E77B0"/>
    <w:rsid w:val="001F5F92"/>
    <w:rsid w:val="002027E8"/>
    <w:rsid w:val="0020621B"/>
    <w:rsid w:val="002145E7"/>
    <w:rsid w:val="00217A70"/>
    <w:rsid w:val="00222AA1"/>
    <w:rsid w:val="00224B75"/>
    <w:rsid w:val="00226993"/>
    <w:rsid w:val="00244929"/>
    <w:rsid w:val="002455ED"/>
    <w:rsid w:val="00251E3D"/>
    <w:rsid w:val="002548A5"/>
    <w:rsid w:val="00266C42"/>
    <w:rsid w:val="00274787"/>
    <w:rsid w:val="00293139"/>
    <w:rsid w:val="00295CA9"/>
    <w:rsid w:val="002A41AA"/>
    <w:rsid w:val="002B2E80"/>
    <w:rsid w:val="002B30D4"/>
    <w:rsid w:val="002B506A"/>
    <w:rsid w:val="002B5AF9"/>
    <w:rsid w:val="002B6ED9"/>
    <w:rsid w:val="002D0CCB"/>
    <w:rsid w:val="002D57DA"/>
    <w:rsid w:val="002E0AB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E12FE"/>
    <w:rsid w:val="003E37B2"/>
    <w:rsid w:val="003E74FD"/>
    <w:rsid w:val="0040066E"/>
    <w:rsid w:val="004444C0"/>
    <w:rsid w:val="004447EE"/>
    <w:rsid w:val="004525FF"/>
    <w:rsid w:val="004807AF"/>
    <w:rsid w:val="004875C8"/>
    <w:rsid w:val="00493288"/>
    <w:rsid w:val="004A54C8"/>
    <w:rsid w:val="004B6889"/>
    <w:rsid w:val="004C5D7E"/>
    <w:rsid w:val="004D45CD"/>
    <w:rsid w:val="004D5185"/>
    <w:rsid w:val="004D52A6"/>
    <w:rsid w:val="004E4935"/>
    <w:rsid w:val="004F4D25"/>
    <w:rsid w:val="005017FA"/>
    <w:rsid w:val="005046A5"/>
    <w:rsid w:val="00504A67"/>
    <w:rsid w:val="00511D9A"/>
    <w:rsid w:val="00515617"/>
    <w:rsid w:val="00530B55"/>
    <w:rsid w:val="00553CB4"/>
    <w:rsid w:val="00564033"/>
    <w:rsid w:val="00566CAB"/>
    <w:rsid w:val="00570F4F"/>
    <w:rsid w:val="00571137"/>
    <w:rsid w:val="00576051"/>
    <w:rsid w:val="00581D90"/>
    <w:rsid w:val="005857BB"/>
    <w:rsid w:val="00596CAD"/>
    <w:rsid w:val="00597A23"/>
    <w:rsid w:val="005A0664"/>
    <w:rsid w:val="005A52A2"/>
    <w:rsid w:val="005B6373"/>
    <w:rsid w:val="005E76A4"/>
    <w:rsid w:val="005F133C"/>
    <w:rsid w:val="005F5429"/>
    <w:rsid w:val="005F60BA"/>
    <w:rsid w:val="006124BF"/>
    <w:rsid w:val="00616A6E"/>
    <w:rsid w:val="00617F80"/>
    <w:rsid w:val="00672E3A"/>
    <w:rsid w:val="006919D5"/>
    <w:rsid w:val="006941B8"/>
    <w:rsid w:val="006A2495"/>
    <w:rsid w:val="006B3371"/>
    <w:rsid w:val="006B35D9"/>
    <w:rsid w:val="006D7DDE"/>
    <w:rsid w:val="0070494E"/>
    <w:rsid w:val="00705C02"/>
    <w:rsid w:val="00706A07"/>
    <w:rsid w:val="00711DF8"/>
    <w:rsid w:val="00723B0C"/>
    <w:rsid w:val="007251BA"/>
    <w:rsid w:val="007278C3"/>
    <w:rsid w:val="007447BE"/>
    <w:rsid w:val="00751361"/>
    <w:rsid w:val="00765889"/>
    <w:rsid w:val="007A33C6"/>
    <w:rsid w:val="007B151B"/>
    <w:rsid w:val="007B1CAC"/>
    <w:rsid w:val="007B2E53"/>
    <w:rsid w:val="007C16E7"/>
    <w:rsid w:val="007C742C"/>
    <w:rsid w:val="007D7477"/>
    <w:rsid w:val="007E66A5"/>
    <w:rsid w:val="007F38C0"/>
    <w:rsid w:val="00801130"/>
    <w:rsid w:val="00806DF9"/>
    <w:rsid w:val="00813E14"/>
    <w:rsid w:val="00816B5F"/>
    <w:rsid w:val="0081743D"/>
    <w:rsid w:val="00817955"/>
    <w:rsid w:val="00822C20"/>
    <w:rsid w:val="00845AD2"/>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378"/>
    <w:rsid w:val="008C67B6"/>
    <w:rsid w:val="008E48FB"/>
    <w:rsid w:val="0090125E"/>
    <w:rsid w:val="00904CB6"/>
    <w:rsid w:val="00915720"/>
    <w:rsid w:val="00920EBE"/>
    <w:rsid w:val="0092483A"/>
    <w:rsid w:val="00931895"/>
    <w:rsid w:val="00934B12"/>
    <w:rsid w:val="00942049"/>
    <w:rsid w:val="0096683E"/>
    <w:rsid w:val="009A3173"/>
    <w:rsid w:val="009A6BDE"/>
    <w:rsid w:val="009C595B"/>
    <w:rsid w:val="009E25EF"/>
    <w:rsid w:val="009E4DA8"/>
    <w:rsid w:val="009F1225"/>
    <w:rsid w:val="009F4449"/>
    <w:rsid w:val="00A0436A"/>
    <w:rsid w:val="00A12B5B"/>
    <w:rsid w:val="00A13DBA"/>
    <w:rsid w:val="00A2496D"/>
    <w:rsid w:val="00A45630"/>
    <w:rsid w:val="00A50ABB"/>
    <w:rsid w:val="00A53A7E"/>
    <w:rsid w:val="00A66FAA"/>
    <w:rsid w:val="00A670E3"/>
    <w:rsid w:val="00A8070B"/>
    <w:rsid w:val="00AC646D"/>
    <w:rsid w:val="00AD0A1F"/>
    <w:rsid w:val="00AE0C53"/>
    <w:rsid w:val="00AF4861"/>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BC5E96"/>
    <w:rsid w:val="00BF3358"/>
    <w:rsid w:val="00C05700"/>
    <w:rsid w:val="00C23F8C"/>
    <w:rsid w:val="00C24CDC"/>
    <w:rsid w:val="00C26C78"/>
    <w:rsid w:val="00C37985"/>
    <w:rsid w:val="00C42873"/>
    <w:rsid w:val="00C5135E"/>
    <w:rsid w:val="00C53000"/>
    <w:rsid w:val="00C5422D"/>
    <w:rsid w:val="00C7670E"/>
    <w:rsid w:val="00C77C65"/>
    <w:rsid w:val="00C872BB"/>
    <w:rsid w:val="00C94FBE"/>
    <w:rsid w:val="00C952BA"/>
    <w:rsid w:val="00C97238"/>
    <w:rsid w:val="00CA61D7"/>
    <w:rsid w:val="00CB2194"/>
    <w:rsid w:val="00CB2CC9"/>
    <w:rsid w:val="00CC246C"/>
    <w:rsid w:val="00CC671B"/>
    <w:rsid w:val="00CD323E"/>
    <w:rsid w:val="00CE0252"/>
    <w:rsid w:val="00CE0C6E"/>
    <w:rsid w:val="00CE7C8F"/>
    <w:rsid w:val="00CE7F5B"/>
    <w:rsid w:val="00D00C9D"/>
    <w:rsid w:val="00D01B23"/>
    <w:rsid w:val="00D06E99"/>
    <w:rsid w:val="00D15FB2"/>
    <w:rsid w:val="00D255E1"/>
    <w:rsid w:val="00D3772B"/>
    <w:rsid w:val="00D43528"/>
    <w:rsid w:val="00D57F72"/>
    <w:rsid w:val="00D649B2"/>
    <w:rsid w:val="00D77721"/>
    <w:rsid w:val="00D80E83"/>
    <w:rsid w:val="00D93FEC"/>
    <w:rsid w:val="00D942F1"/>
    <w:rsid w:val="00DA284A"/>
    <w:rsid w:val="00DA57ED"/>
    <w:rsid w:val="00DC6867"/>
    <w:rsid w:val="00DD0159"/>
    <w:rsid w:val="00DD5A70"/>
    <w:rsid w:val="00DF6AB4"/>
    <w:rsid w:val="00E01FEC"/>
    <w:rsid w:val="00E024D8"/>
    <w:rsid w:val="00E037C9"/>
    <w:rsid w:val="00E32BB9"/>
    <w:rsid w:val="00E34178"/>
    <w:rsid w:val="00E34A8A"/>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7F219803"/>
  <w15:docId w15:val="{02DF0857-4245-4C66-A3BF-FF9EEA68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274787"/>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15720"/>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4787"/>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C6378"/>
    <w:pPr>
      <w:numPr>
        <w:numId w:val="10"/>
      </w:numPr>
      <w:spacing w:before="0" w:line="360" w:lineRule="auto"/>
    </w:pPr>
  </w:style>
  <w:style w:type="paragraph" w:customStyle="1" w:styleId="PSI-Ttulo2">
    <w:name w:val="PSI - Título 2"/>
    <w:basedOn w:val="Ttulo2"/>
    <w:qFormat/>
    <w:rsid w:val="00274787"/>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274787"/>
    <w:rPr>
      <w:rFonts w:asciiTheme="majorHAnsi" w:eastAsiaTheme="majorEastAsia" w:hAnsiTheme="majorHAnsi" w:cstheme="majorBidi"/>
      <w:b/>
      <w:bCs/>
      <w:color w:val="000000" w:themeColor="text1"/>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4787"/>
    <w:rPr>
      <w:color w:val="000000" w:themeColor="text1"/>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274787"/>
    <w:rPr>
      <w:color w:val="000000" w:themeColor="text1"/>
      <w:lang w:val="es-AR"/>
    </w:rPr>
  </w:style>
  <w:style w:type="paragraph" w:customStyle="1" w:styleId="PSI-Normal">
    <w:name w:val="PSI - Normal"/>
    <w:basedOn w:val="Normal"/>
    <w:autoRedefine/>
    <w:qFormat/>
    <w:rsid w:val="002455ED"/>
    <w:pPr>
      <w:ind w:left="0" w:firstLine="0"/>
      <w:jc w:val="center"/>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499C74-178C-4368-A93B-A09EEAB6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15</Pages>
  <Words>2763</Words>
  <Characters>15198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Modelo de Diseño</vt:lpstr>
    </vt:vector>
  </TitlesOfParts>
  <Company>OSLO</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Testify</dc:subject>
  <dc:creator>malena oyarzo</dc:creator>
  <cp:keywords/>
  <dc:description/>
  <cp:lastModifiedBy>Valeria</cp:lastModifiedBy>
  <cp:revision>13</cp:revision>
  <dcterms:created xsi:type="dcterms:W3CDTF">2024-10-08T05:40:00Z</dcterms:created>
  <dcterms:modified xsi:type="dcterms:W3CDTF">2024-10-18T18:55:00Z</dcterms:modified>
</cp:coreProperties>
</file>