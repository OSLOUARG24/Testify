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0CCB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00F6BBF7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4959BA5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B666D14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03737CC0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0085751F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EACF8D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4A80C329" w14:textId="77777777" w:rsidR="00E255A7" w:rsidRDefault="00E255A7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Revisión de SQA</w:t>
      </w:r>
    </w:p>
    <w:p w14:paraId="48CBE668" w14:textId="77777777" w:rsidR="00E255A7" w:rsidRDefault="00E255A7" w:rsidP="006D7FEE">
      <w:pPr>
        <w:pStyle w:val="Sinespaciado"/>
        <w:rPr>
          <w:rFonts w:ascii="Cambria" w:hAnsi="Cambria"/>
          <w:sz w:val="72"/>
          <w:szCs w:val="72"/>
        </w:rPr>
      </w:pPr>
      <w:r w:rsidRPr="00E255A7">
        <w:rPr>
          <w:rFonts w:ascii="Cambria" w:hAnsi="Cambria"/>
          <w:sz w:val="44"/>
          <w:szCs w:val="72"/>
        </w:rPr>
        <w:t>Especificación de Requerimientos.</w:t>
      </w:r>
    </w:p>
    <w:p w14:paraId="5152F228" w14:textId="77777777" w:rsidR="00E255A7" w:rsidRDefault="00E255A7" w:rsidP="006D7FEE">
      <w:pPr>
        <w:pStyle w:val="Sinespaciado"/>
        <w:rPr>
          <w:rFonts w:ascii="Cambria" w:hAnsi="Cambria"/>
          <w:sz w:val="72"/>
          <w:szCs w:val="72"/>
        </w:rPr>
      </w:pPr>
    </w:p>
    <w:p w14:paraId="7620C238" w14:textId="77777777" w:rsidR="00E255A7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61C7C871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486178AF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E5F9F0C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5658885" w14:textId="77777777" w:rsidR="00D06E99" w:rsidRDefault="00D06E99"/>
    <w:p w14:paraId="73332523" w14:textId="77777777" w:rsidR="00BC5404" w:rsidRDefault="00000000" w:rsidP="006D7FEE">
      <w:pPr>
        <w:pStyle w:val="PSI-Comentario"/>
      </w:pPr>
      <w:r>
        <w:rPr>
          <w:noProof/>
        </w:rPr>
        <w:pict w14:anchorId="3D290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34.7pt;margin-top:229.05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6A94D5A3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0C24B338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6AD4C4E6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10235A89" w14:textId="77777777" w:rsidR="0053518C" w:rsidRPr="0053518C" w:rsidRDefault="0053518C" w:rsidP="0053518C">
                  <w:pPr>
                    <w:pStyle w:val="PSI-DescripcindelDocumentos"/>
                    <w:ind w:left="0" w:firstLine="0"/>
                    <w:jc w:val="both"/>
                    <w:rPr>
                      <w:color w:val="000000" w:themeColor="text1"/>
                      <w:szCs w:val="22"/>
                    </w:rPr>
                  </w:pPr>
                  <w:r w:rsidRPr="0053518C">
                    <w:rPr>
                      <w:color w:val="000000" w:themeColor="text1"/>
                      <w:szCs w:val="22"/>
                    </w:rPr>
                    <w:t>Se plantean brevemente los aspectos del Producto que serán revisados, que propiedades de la calidad se buscará que cumpla y en qué grado.</w:t>
                  </w:r>
                </w:p>
                <w:p w14:paraId="37550453" w14:textId="77777777" w:rsidR="00DA284A" w:rsidRDefault="0053518C" w:rsidP="0053518C">
                  <w:pPr>
                    <w:pStyle w:val="PSI-DescripcindelDocumentos"/>
                    <w:ind w:left="0" w:firstLine="0"/>
                    <w:jc w:val="both"/>
                  </w:pPr>
                  <w:r w:rsidRPr="0053518C">
                    <w:rPr>
                      <w:color w:val="000000" w:themeColor="text1"/>
                      <w:szCs w:val="22"/>
                    </w:rPr>
                    <w:t>Además se indicará que principios y estándares de calidad aplican al Producto, si ya hubo revisión de otra versión del mismo y que correcciones quedaron pendientes de realizar.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7F92A0F7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76FC166D" w14:textId="77777777" w:rsidR="00D06E99" w:rsidRDefault="00D06E99"/>
    <w:p w14:paraId="3FF53E72" w14:textId="77777777" w:rsidR="000F79DF" w:rsidRDefault="007F38C0" w:rsidP="0053518C">
      <w:pPr>
        <w:pStyle w:val="Ttulo1"/>
      </w:pPr>
      <w:r>
        <w:br w:type="page"/>
      </w:r>
      <w:bookmarkStart w:id="0" w:name="_Toc177225440"/>
      <w:r w:rsidR="000F79DF">
        <w:lastRenderedPageBreak/>
        <w:t>Tabla de contenido</w:t>
      </w:r>
      <w:bookmarkEnd w:id="0"/>
    </w:p>
    <w:p w14:paraId="3E697627" w14:textId="77777777" w:rsidR="0053518C" w:rsidRDefault="007B579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225440" w:history="1">
        <w:r w:rsidR="0053518C" w:rsidRPr="002B5C97">
          <w:rPr>
            <w:rStyle w:val="Hipervnculo"/>
            <w:noProof/>
          </w:rPr>
          <w:t>Tabla de contenido</w:t>
        </w:r>
        <w:r w:rsidR="00535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E68EBB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1" w:history="1">
        <w:r w:rsidR="0053518C" w:rsidRPr="002B5C97">
          <w:rPr>
            <w:rStyle w:val="Hipervnculo"/>
            <w:noProof/>
          </w:rPr>
          <w:t>Producto revisado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_Toc177225441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1DFE9099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2" w:history="1">
        <w:r w:rsidR="0053518C" w:rsidRPr="002B5C97">
          <w:rPr>
            <w:rStyle w:val="Hipervnculo"/>
            <w:noProof/>
          </w:rPr>
          <w:t>Nombre y Versión del Producto revisado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_Toc177225442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49FE1061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3" w:history="1">
        <w:r w:rsidR="0053518C" w:rsidRPr="002B5C97">
          <w:rPr>
            <w:rStyle w:val="Hipervnculo"/>
            <w:noProof/>
          </w:rPr>
          <w:t>Tipo de Revisión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_Toc177225443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32C72810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4" w:history="1">
        <w:r w:rsidR="0053518C" w:rsidRPr="002B5C97">
          <w:rPr>
            <w:rStyle w:val="Hipervnculo"/>
            <w:noProof/>
          </w:rPr>
          <w:t>Técnica utilizada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_Toc177225444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1D58CAF3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5" w:history="1">
        <w:r w:rsidR="0053518C" w:rsidRPr="002B5C97">
          <w:rPr>
            <w:rStyle w:val="Hipervnculo"/>
            <w:noProof/>
          </w:rPr>
          <w:t>Objetivos de la Revisión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_Toc177225445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726E9DA6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6" w:history="1">
        <w:r w:rsidR="0053518C" w:rsidRPr="002B5C97">
          <w:rPr>
            <w:rStyle w:val="Hipervnculo"/>
            <w:noProof/>
          </w:rPr>
          <w:t>Errores Encontrados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_Toc177225446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18A2CD30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7" w:history="1">
        <w:r w:rsidR="0053518C" w:rsidRPr="002B5C97">
          <w:rPr>
            <w:rStyle w:val="Hipervnculo"/>
            <w:noProof/>
          </w:rPr>
          <w:t>Error Encontrado 1: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_Toc177225447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38A662DC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8" w:history="1">
        <w:r w:rsidR="0053518C" w:rsidRPr="002B5C97">
          <w:rPr>
            <w:rStyle w:val="Hipervnculo"/>
            <w:noProof/>
          </w:rPr>
          <w:t>Sugerencia de corrección: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_Toc177225448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622B6324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9" w:history="1">
        <w:r w:rsidR="0053518C" w:rsidRPr="002B5C97">
          <w:rPr>
            <w:rStyle w:val="Hipervnculo"/>
            <w:noProof/>
          </w:rPr>
          <w:t>Error Encontrado 2: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_Toc177225449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35875863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50" w:history="1">
        <w:r w:rsidR="0053518C" w:rsidRPr="002B5C97">
          <w:rPr>
            <w:rStyle w:val="Hipervnculo"/>
            <w:noProof/>
          </w:rPr>
          <w:t>Evaluación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_Toc177225450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24568E8E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1" w:history="1">
        <w:r w:rsidR="0053518C" w:rsidRPr="002B5C97">
          <w:rPr>
            <w:rStyle w:val="Hipervnculo"/>
            <w:noProof/>
          </w:rPr>
          <w:t>Estado actual del Producto: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_Toc177225451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27A7A718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2" w:history="1">
        <w:r w:rsidR="0053518C" w:rsidRPr="002B5C97">
          <w:rPr>
            <w:rStyle w:val="Hipervnculo"/>
            <w:noProof/>
          </w:rPr>
          <w:t>Acciones a tomar: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_Toc177225452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65C1FE76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3" w:history="1">
        <w:r w:rsidR="0053518C" w:rsidRPr="002B5C97">
          <w:rPr>
            <w:rStyle w:val="Hipervnculo"/>
            <w:noProof/>
          </w:rPr>
          <w:t>Próxima Revisión del Producto:</w:t>
        </w:r>
        <w:r w:rsidR="0053518C">
          <w:rPr>
            <w:noProof/>
            <w:webHidden/>
          </w:rPr>
          <w:tab/>
        </w:r>
        <w:r w:rsidR="007B5791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_Toc177225453 \h </w:instrText>
        </w:r>
        <w:r w:rsidR="007B5791">
          <w:rPr>
            <w:noProof/>
            <w:webHidden/>
          </w:rPr>
        </w:r>
        <w:r w:rsidR="007B5791">
          <w:rPr>
            <w:noProof/>
            <w:webHidden/>
          </w:rPr>
          <w:fldChar w:fldCharType="separate"/>
        </w:r>
        <w:r w:rsidR="003D6B7A">
          <w:rPr>
            <w:noProof/>
            <w:webHidden/>
          </w:rPr>
          <w:t>3</w:t>
        </w:r>
        <w:r w:rsidR="007B5791">
          <w:rPr>
            <w:noProof/>
            <w:webHidden/>
          </w:rPr>
          <w:fldChar w:fldCharType="end"/>
        </w:r>
      </w:hyperlink>
    </w:p>
    <w:p w14:paraId="5E4BDE4A" w14:textId="77777777" w:rsidR="000F79DF" w:rsidRDefault="007B5791" w:rsidP="000F79DF">
      <w:pPr>
        <w:tabs>
          <w:tab w:val="left" w:pos="5954"/>
        </w:tabs>
      </w:pPr>
      <w:r>
        <w:fldChar w:fldCharType="end"/>
      </w:r>
    </w:p>
    <w:p w14:paraId="1F9BAC87" w14:textId="77777777" w:rsidR="0040066E" w:rsidRDefault="0040066E" w:rsidP="000F79DF">
      <w:pPr>
        <w:ind w:left="0" w:firstLine="0"/>
      </w:pPr>
    </w:p>
    <w:p w14:paraId="3236833F" w14:textId="77777777" w:rsidR="0053518C" w:rsidRPr="0053518C" w:rsidRDefault="00861B8F" w:rsidP="0053518C">
      <w:pPr>
        <w:pStyle w:val="Ttulo"/>
        <w:ind w:left="284" w:hanging="284"/>
        <w:rPr>
          <w:sz w:val="72"/>
        </w:rPr>
      </w:pPr>
      <w:r w:rsidRPr="0053518C">
        <w:rPr>
          <w:sz w:val="72"/>
        </w:rPr>
        <w:br w:type="page"/>
      </w:r>
      <w:sdt>
        <w:sdtPr>
          <w:rPr>
            <w:rFonts w:eastAsiaTheme="majorEastAsia"/>
            <w:sz w:val="44"/>
          </w:r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3518C" w:rsidRPr="0053518C">
            <w:rPr>
              <w:rFonts w:eastAsiaTheme="majorEastAsia"/>
              <w:sz w:val="44"/>
            </w:rPr>
            <w:t>Revisión de SQA</w:t>
          </w:r>
          <w:r w:rsidR="0053518C">
            <w:rPr>
              <w:rFonts w:eastAsiaTheme="majorEastAsia"/>
              <w:sz w:val="44"/>
            </w:rPr>
            <w:t xml:space="preserve"> - </w:t>
          </w:r>
          <w:r w:rsidR="0053518C" w:rsidRPr="0053518C">
            <w:rPr>
              <w:rFonts w:eastAsiaTheme="majorEastAsia"/>
              <w:sz w:val="44"/>
            </w:rPr>
            <w:t>Especificación de requerimientos</w:t>
          </w:r>
        </w:sdtContent>
      </w:sdt>
    </w:p>
    <w:p w14:paraId="7055D74F" w14:textId="77777777" w:rsidR="0053518C" w:rsidRDefault="0053518C" w:rsidP="0053518C">
      <w:pPr>
        <w:pStyle w:val="PSI-Ttulo1"/>
      </w:pPr>
      <w:bookmarkStart w:id="1" w:name="_Toc14065661"/>
      <w:bookmarkStart w:id="2" w:name="_Toc16487828"/>
      <w:bookmarkStart w:id="3" w:name="_Toc257627175"/>
      <w:bookmarkStart w:id="4" w:name="_Toc177225441"/>
      <w:r>
        <w:t>Producto revisado</w:t>
      </w:r>
      <w:bookmarkEnd w:id="1"/>
      <w:bookmarkEnd w:id="2"/>
      <w:bookmarkEnd w:id="3"/>
      <w:bookmarkEnd w:id="4"/>
    </w:p>
    <w:p w14:paraId="2831E038" w14:textId="77777777" w:rsidR="0053518C" w:rsidRDefault="003D6B7A" w:rsidP="0053518C">
      <w:pPr>
        <w:pStyle w:val="PSI-Ttulo2"/>
      </w:pPr>
      <w:r w:rsidRPr="003D6B7A">
        <w:t>Especificación de Requerimientos</w:t>
      </w:r>
    </w:p>
    <w:p w14:paraId="1C739B30" w14:textId="77777777" w:rsidR="003D6B7A" w:rsidRDefault="003D6B7A" w:rsidP="003D6B7A">
      <w:r>
        <w:t xml:space="preserve">Nombre: </w:t>
      </w:r>
      <w:r w:rsidRPr="003D6B7A">
        <w:t>Especificación de Requerimientos</w:t>
      </w:r>
      <w:r>
        <w:t>.</w:t>
      </w:r>
    </w:p>
    <w:p w14:paraId="1A1547EC" w14:textId="77777777" w:rsidR="003D6B7A" w:rsidRDefault="003D6B7A" w:rsidP="003D6B7A">
      <w:r>
        <w:t>Versión: Única.</w:t>
      </w:r>
    </w:p>
    <w:p w14:paraId="3D74E726" w14:textId="77777777" w:rsidR="003D6B7A" w:rsidRDefault="003D6B7A" w:rsidP="003D6B7A">
      <w:r>
        <w:t xml:space="preserve">Área: Repositorio </w:t>
      </w:r>
      <w:r w:rsidR="00A169D0">
        <w:t>Testify</w:t>
      </w:r>
      <w:r>
        <w:t>.</w:t>
      </w:r>
    </w:p>
    <w:p w14:paraId="48D48268" w14:textId="77777777" w:rsidR="0053518C" w:rsidRDefault="0053518C" w:rsidP="0053518C">
      <w:pPr>
        <w:pStyle w:val="PSI-Comentario"/>
      </w:pPr>
    </w:p>
    <w:p w14:paraId="1B9BB550" w14:textId="77777777" w:rsidR="0053518C" w:rsidRDefault="0053518C" w:rsidP="0053518C">
      <w:pPr>
        <w:pStyle w:val="PSI-Ttulo2"/>
      </w:pPr>
      <w:bookmarkStart w:id="5" w:name="_Toc14065663"/>
      <w:bookmarkStart w:id="6" w:name="_Toc16487830"/>
      <w:bookmarkStart w:id="7" w:name="_Toc257627177"/>
      <w:bookmarkStart w:id="8" w:name="_Toc177225443"/>
      <w:r>
        <w:t>Tipo de Revisión</w:t>
      </w:r>
      <w:bookmarkEnd w:id="5"/>
      <w:bookmarkEnd w:id="6"/>
      <w:bookmarkEnd w:id="7"/>
      <w:bookmarkEnd w:id="8"/>
    </w:p>
    <w:p w14:paraId="3F877642" w14:textId="77777777" w:rsidR="0053518C" w:rsidRDefault="003D6B7A" w:rsidP="003D6B7A">
      <w:r>
        <w:t>Ajuste a la documentación</w:t>
      </w:r>
      <w:r w:rsidR="00A169D0">
        <w:t>, Ajuste al proceso, Ajuste al producto</w:t>
      </w:r>
      <w:r>
        <w:t>.</w:t>
      </w:r>
    </w:p>
    <w:p w14:paraId="4AD0A4A8" w14:textId="77777777" w:rsidR="0053518C" w:rsidRDefault="0053518C" w:rsidP="0053518C"/>
    <w:p w14:paraId="4149A356" w14:textId="77777777" w:rsidR="0053518C" w:rsidRDefault="0053518C" w:rsidP="0053518C">
      <w:pPr>
        <w:pStyle w:val="PSI-Ttulo2"/>
      </w:pPr>
      <w:bookmarkStart w:id="9" w:name="_Toc14065664"/>
      <w:bookmarkStart w:id="10" w:name="_Toc16487831"/>
      <w:bookmarkStart w:id="11" w:name="_Toc257627178"/>
      <w:bookmarkStart w:id="12" w:name="_Toc177225444"/>
      <w:r>
        <w:t>Técnica utilizada</w:t>
      </w:r>
      <w:bookmarkEnd w:id="9"/>
      <w:bookmarkEnd w:id="10"/>
      <w:bookmarkEnd w:id="11"/>
      <w:bookmarkEnd w:id="12"/>
    </w:p>
    <w:p w14:paraId="410C0012" w14:textId="7F93ADA5" w:rsidR="0053518C" w:rsidRDefault="00A169D0" w:rsidP="00A169D0">
      <w:r>
        <w:t xml:space="preserve">La revisión se </w:t>
      </w:r>
      <w:r w:rsidR="00907746">
        <w:t>realizó</w:t>
      </w:r>
      <w:r>
        <w:t xml:space="preserve"> mediante la técnica de Checklist, esta se encuentra con el </w:t>
      </w:r>
      <w:r w:rsidR="00907746">
        <w:t>nombre” ChecklistProductosClave</w:t>
      </w:r>
      <w:r>
        <w:t>” como anexo, detallando los productos revisados, el encargado de la revisión, criterio de verificación, fecha, tiempo estimado, estado de revisión, observaciones de la desviación.</w:t>
      </w:r>
    </w:p>
    <w:p w14:paraId="046B869D" w14:textId="77777777" w:rsidR="0053518C" w:rsidRDefault="0053518C" w:rsidP="0053518C">
      <w:pPr>
        <w:pStyle w:val="MNormal"/>
        <w:rPr>
          <w:iCs/>
        </w:rPr>
      </w:pPr>
    </w:p>
    <w:p w14:paraId="2C17E0DF" w14:textId="77777777" w:rsidR="0053518C" w:rsidRDefault="0053518C" w:rsidP="0053518C">
      <w:pPr>
        <w:pStyle w:val="PSI-Ttulo1"/>
      </w:pPr>
      <w:bookmarkStart w:id="13" w:name="_Toc514701858"/>
      <w:bookmarkStart w:id="14" w:name="_Toc14065665"/>
      <w:bookmarkStart w:id="15" w:name="_Toc16487832"/>
      <w:bookmarkStart w:id="16" w:name="_Toc257627179"/>
      <w:bookmarkStart w:id="17" w:name="_Toc177225445"/>
      <w:r>
        <w:t>O</w:t>
      </w:r>
      <w:bookmarkEnd w:id="13"/>
      <w:r>
        <w:t>bjetivos de la Revisión</w:t>
      </w:r>
      <w:bookmarkEnd w:id="14"/>
      <w:bookmarkEnd w:id="15"/>
      <w:bookmarkEnd w:id="16"/>
      <w:bookmarkEnd w:id="17"/>
    </w:p>
    <w:p w14:paraId="2B1A8874" w14:textId="77777777" w:rsidR="00A169D0" w:rsidRDefault="00A169D0" w:rsidP="00A169D0">
      <w:pPr>
        <w:spacing w:line="240" w:lineRule="auto"/>
      </w:pPr>
      <w:r>
        <w:t xml:space="preserve">Los aspectos del producto que deberán ser revisados mediante la técnica de checklist son: </w:t>
      </w:r>
    </w:p>
    <w:p w14:paraId="33F1A1E2" w14:textId="77777777" w:rsidR="00A169D0" w:rsidRDefault="00A169D0" w:rsidP="00A169D0">
      <w:pPr>
        <w:numPr>
          <w:ilvl w:val="0"/>
          <w:numId w:val="14"/>
        </w:numPr>
        <w:spacing w:line="240" w:lineRule="auto"/>
      </w:pPr>
      <w:r>
        <w:t>Descripción funcional.</w:t>
      </w:r>
    </w:p>
    <w:p w14:paraId="57DC297A" w14:textId="77777777" w:rsidR="00A169D0" w:rsidRDefault="00A169D0" w:rsidP="00A169D0">
      <w:pPr>
        <w:numPr>
          <w:ilvl w:val="0"/>
          <w:numId w:val="14"/>
        </w:numPr>
        <w:spacing w:line="240" w:lineRule="auto"/>
      </w:pPr>
      <w:r>
        <w:t>Requerimientos no funcionales.</w:t>
      </w:r>
    </w:p>
    <w:p w14:paraId="34300703" w14:textId="77777777" w:rsidR="00A169D0" w:rsidRDefault="00A169D0" w:rsidP="00A169D0">
      <w:pPr>
        <w:numPr>
          <w:ilvl w:val="0"/>
          <w:numId w:val="14"/>
        </w:numPr>
        <w:spacing w:line="240" w:lineRule="auto"/>
      </w:pPr>
      <w:r>
        <w:t>Criterios de aceptación.</w:t>
      </w:r>
    </w:p>
    <w:p w14:paraId="3189C1D4" w14:textId="77777777" w:rsidR="00A169D0" w:rsidRDefault="00A169D0" w:rsidP="00A169D0">
      <w:pPr>
        <w:numPr>
          <w:ilvl w:val="0"/>
          <w:numId w:val="14"/>
        </w:numPr>
        <w:spacing w:line="240" w:lineRule="auto"/>
      </w:pPr>
      <w:r>
        <w:t>Prioridad.</w:t>
      </w:r>
    </w:p>
    <w:p w14:paraId="0CDD9D4A" w14:textId="77777777" w:rsidR="00C24FB1" w:rsidRDefault="00C24FB1" w:rsidP="00A169D0">
      <w:pPr>
        <w:numPr>
          <w:ilvl w:val="0"/>
          <w:numId w:val="14"/>
        </w:numPr>
        <w:spacing w:line="240" w:lineRule="auto"/>
      </w:pPr>
      <w:r>
        <w:t>Ortografía.</w:t>
      </w:r>
    </w:p>
    <w:p w14:paraId="2CE7C6FF" w14:textId="77777777" w:rsidR="0053518C" w:rsidRDefault="00A169D0" w:rsidP="00A169D0">
      <w:pPr>
        <w:numPr>
          <w:ilvl w:val="0"/>
          <w:numId w:val="14"/>
        </w:numPr>
        <w:spacing w:line="240" w:lineRule="auto"/>
        <w:rPr>
          <w:szCs w:val="24"/>
        </w:rPr>
      </w:pPr>
      <w:r>
        <w:t>Estándar definido por el grupo de desarrollo OSLO.</w:t>
      </w:r>
      <w:r>
        <w:rPr>
          <w:szCs w:val="24"/>
        </w:rPr>
        <w:t xml:space="preserve"> </w:t>
      </w:r>
    </w:p>
    <w:p w14:paraId="52C9F76F" w14:textId="77777777" w:rsidR="00A169D0" w:rsidRDefault="00A169D0" w:rsidP="00A169D0">
      <w:pPr>
        <w:spacing w:line="240" w:lineRule="auto"/>
        <w:ind w:left="720" w:firstLine="0"/>
        <w:rPr>
          <w:szCs w:val="24"/>
        </w:rPr>
      </w:pPr>
    </w:p>
    <w:p w14:paraId="29262C27" w14:textId="77777777" w:rsidR="0053518C" w:rsidRDefault="0053518C" w:rsidP="0053518C">
      <w:pPr>
        <w:pStyle w:val="PSI-Ttulo1"/>
      </w:pPr>
      <w:bookmarkStart w:id="18" w:name="_Toc514701859"/>
      <w:bookmarkStart w:id="19" w:name="_Toc14065666"/>
      <w:bookmarkStart w:id="20" w:name="_Toc16487833"/>
      <w:bookmarkStart w:id="21" w:name="_Toc257627180"/>
      <w:bookmarkStart w:id="22" w:name="_Toc177225446"/>
      <w:r>
        <w:t>E</w:t>
      </w:r>
      <w:bookmarkEnd w:id="18"/>
      <w:r>
        <w:t>rrores Encontrados</w:t>
      </w:r>
      <w:bookmarkEnd w:id="19"/>
      <w:bookmarkEnd w:id="20"/>
      <w:bookmarkEnd w:id="21"/>
      <w:bookmarkEnd w:id="22"/>
    </w:p>
    <w:p w14:paraId="38788AF1" w14:textId="77777777" w:rsidR="0053518C" w:rsidRDefault="0053518C" w:rsidP="00AD1549">
      <w:r>
        <w:t>Se</w:t>
      </w:r>
      <w:r w:rsidR="00AD1549">
        <w:t xml:space="preserve"> deberán</w:t>
      </w:r>
      <w:r>
        <w:t xml:space="preserve"> enumera</w:t>
      </w:r>
      <w:r w:rsidR="00AD1549">
        <w:t>r</w:t>
      </w:r>
      <w:r>
        <w:t xml:space="preserve"> en forma detallada los errores encontrados </w:t>
      </w:r>
      <w:r w:rsidR="00AD1549">
        <w:t xml:space="preserve">para que sean consistentes con su anexo </w:t>
      </w:r>
      <w:r w:rsidR="00AD1549" w:rsidRPr="00AD1549">
        <w:rPr>
          <w:b/>
        </w:rPr>
        <w:t>ChecklistProductoClave</w:t>
      </w:r>
      <w:r w:rsidR="00AD1549">
        <w:t xml:space="preserve"> </w:t>
      </w:r>
      <w:r>
        <w:t>y se</w:t>
      </w:r>
      <w:r w:rsidR="00AD1549">
        <w:t xml:space="preserve"> puedan</w:t>
      </w:r>
      <w:r>
        <w:t xml:space="preserve"> plantea</w:t>
      </w:r>
      <w:r w:rsidR="00AD1549">
        <w:t xml:space="preserve">r </w:t>
      </w:r>
      <w:r>
        <w:t>las sugerencias de corrección para l</w:t>
      </w:r>
      <w:r w:rsidR="00AD1549">
        <w:t>a próxima versión del Producto.</w:t>
      </w:r>
    </w:p>
    <w:p w14:paraId="037710ED" w14:textId="77777777" w:rsidR="0053518C" w:rsidRDefault="0053518C" w:rsidP="0053518C">
      <w:pPr>
        <w:pStyle w:val="PSI-Ttulo2"/>
      </w:pPr>
      <w:bookmarkStart w:id="23" w:name="_Toc514701860"/>
      <w:bookmarkStart w:id="24" w:name="_Toc14065667"/>
      <w:bookmarkStart w:id="25" w:name="_Toc16487834"/>
      <w:bookmarkStart w:id="26" w:name="_Toc257627181"/>
      <w:bookmarkStart w:id="27" w:name="_Toc177225447"/>
      <w:r>
        <w:lastRenderedPageBreak/>
        <w:t>Error Encontrado 1:</w:t>
      </w:r>
      <w:bookmarkEnd w:id="23"/>
      <w:bookmarkEnd w:id="24"/>
      <w:bookmarkEnd w:id="25"/>
      <w:bookmarkEnd w:id="26"/>
      <w:bookmarkEnd w:id="27"/>
      <w:r>
        <w:t xml:space="preserve">  </w:t>
      </w:r>
    </w:p>
    <w:p w14:paraId="09D1119E" w14:textId="77777777" w:rsidR="00AD1549" w:rsidRDefault="001833AD" w:rsidP="001833AD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  <w:r w:rsidR="00AD1549">
        <w:t>Error encontrado en el formato estándar definido por el grupo de desarrollo OSLO para plantillas de uso cotidiano en el desarrollo de la aplicación Testify.</w:t>
      </w:r>
    </w:p>
    <w:p w14:paraId="349D92BF" w14:textId="77777777" w:rsidR="00AD1549" w:rsidRDefault="00AD1549" w:rsidP="001833AD">
      <w:pPr>
        <w:spacing w:line="240" w:lineRule="auto"/>
      </w:pPr>
      <w:r w:rsidRPr="001833AD">
        <w:rPr>
          <w:b/>
        </w:rPr>
        <w:t>Nivel de gravedad</w:t>
      </w:r>
      <w:r>
        <w:t>: Leve.</w:t>
      </w:r>
    </w:p>
    <w:p w14:paraId="1C1373A5" w14:textId="77777777" w:rsidR="0053518C" w:rsidRDefault="00AD1549" w:rsidP="001833AD">
      <w:pPr>
        <w:spacing w:line="240" w:lineRule="auto"/>
      </w:pPr>
      <w:r w:rsidRPr="001833AD">
        <w:rPr>
          <w:b/>
        </w:rPr>
        <w:t>Ubicación</w:t>
      </w:r>
      <w:r>
        <w:t>: Repositorio Testify/TEMPLATES.</w:t>
      </w:r>
    </w:p>
    <w:p w14:paraId="314834A5" w14:textId="77777777" w:rsidR="00AD1549" w:rsidRDefault="00AD1549" w:rsidP="0053518C"/>
    <w:p w14:paraId="3A185E28" w14:textId="77777777" w:rsidR="0053518C" w:rsidRDefault="0053518C" w:rsidP="001833AD">
      <w:pPr>
        <w:pStyle w:val="PSI-Ttulo2"/>
        <w:spacing w:before="0"/>
      </w:pPr>
      <w:bookmarkStart w:id="28" w:name="_Toc14065668"/>
      <w:bookmarkStart w:id="29" w:name="_Toc16487835"/>
      <w:bookmarkStart w:id="30" w:name="_Toc257627182"/>
      <w:bookmarkStart w:id="31" w:name="_Toc177225448"/>
      <w:r>
        <w:t>Sugerencia de corrección:</w:t>
      </w:r>
      <w:bookmarkEnd w:id="28"/>
      <w:bookmarkEnd w:id="29"/>
      <w:bookmarkEnd w:id="30"/>
      <w:bookmarkEnd w:id="31"/>
      <w:r>
        <w:t xml:space="preserve"> </w:t>
      </w:r>
    </w:p>
    <w:p w14:paraId="53E0F18F" w14:textId="77777777" w:rsidR="0053518C" w:rsidRDefault="00AD1549" w:rsidP="001833AD">
      <w:pPr>
        <w:spacing w:before="0"/>
      </w:pPr>
      <w:r>
        <w:t xml:space="preserve">Se adapta la planilla base de “especificación de requerimientos” antes de su uso y presentación. </w:t>
      </w:r>
    </w:p>
    <w:p w14:paraId="779FCA4C" w14:textId="77777777" w:rsidR="0053518C" w:rsidRDefault="0053518C" w:rsidP="001833AD">
      <w:pPr>
        <w:spacing w:before="0"/>
      </w:pPr>
    </w:p>
    <w:p w14:paraId="4820AD29" w14:textId="77777777" w:rsidR="0053518C" w:rsidRDefault="0053518C" w:rsidP="001833AD">
      <w:pPr>
        <w:pStyle w:val="PSI-Ttulo1"/>
        <w:spacing w:before="0" w:after="0"/>
      </w:pPr>
      <w:bookmarkStart w:id="32" w:name="_Toc514701862"/>
      <w:bookmarkStart w:id="33" w:name="_Toc14065670"/>
      <w:bookmarkStart w:id="34" w:name="_Toc16487837"/>
      <w:bookmarkStart w:id="35" w:name="_Toc257627184"/>
      <w:bookmarkStart w:id="36" w:name="_Toc177225450"/>
      <w:r>
        <w:t>E</w:t>
      </w:r>
      <w:bookmarkEnd w:id="32"/>
      <w:r>
        <w:t>valuación</w:t>
      </w:r>
      <w:bookmarkEnd w:id="33"/>
      <w:bookmarkEnd w:id="34"/>
      <w:bookmarkEnd w:id="35"/>
      <w:bookmarkEnd w:id="36"/>
    </w:p>
    <w:p w14:paraId="289FD8EF" w14:textId="77777777" w:rsidR="0053518C" w:rsidRDefault="00AD1549" w:rsidP="001833AD">
      <w:pPr>
        <w:spacing w:before="0"/>
      </w:pPr>
      <w:r>
        <w:t>Las funcionalidades del producto final no se verán afectadas por este desvió.</w:t>
      </w:r>
    </w:p>
    <w:p w14:paraId="175216E7" w14:textId="77777777" w:rsidR="0053518C" w:rsidRDefault="0053518C" w:rsidP="001833AD">
      <w:pPr>
        <w:spacing w:before="0"/>
        <w:ind w:left="432"/>
      </w:pPr>
    </w:p>
    <w:p w14:paraId="434559BC" w14:textId="77777777" w:rsidR="0053518C" w:rsidRDefault="0053518C" w:rsidP="001833AD">
      <w:pPr>
        <w:pStyle w:val="PSI-Ttulo2"/>
        <w:spacing w:before="0" w:line="240" w:lineRule="auto"/>
      </w:pPr>
      <w:bookmarkStart w:id="37" w:name="_Toc514701863"/>
      <w:bookmarkStart w:id="38" w:name="_Toc14065671"/>
      <w:bookmarkStart w:id="39" w:name="_Toc16487838"/>
      <w:bookmarkStart w:id="40" w:name="_Toc257627185"/>
      <w:bookmarkStart w:id="41" w:name="_Toc177225451"/>
      <w:r>
        <w:t>Estado actual del Producto:</w:t>
      </w:r>
      <w:bookmarkEnd w:id="37"/>
      <w:bookmarkEnd w:id="38"/>
      <w:bookmarkEnd w:id="39"/>
      <w:bookmarkEnd w:id="40"/>
      <w:bookmarkEnd w:id="41"/>
      <w:r>
        <w:t xml:space="preserve">  </w:t>
      </w:r>
    </w:p>
    <w:p w14:paraId="56905584" w14:textId="1064F7BA" w:rsidR="0053518C" w:rsidRDefault="00AD1549" w:rsidP="001833AD">
      <w:pPr>
        <w:spacing w:before="0" w:line="240" w:lineRule="auto"/>
      </w:pPr>
      <w:r>
        <w:t>El producto fue corregido acorde al estándar establecido por el grupo de desarrollo OSLO, antes de su utilización</w:t>
      </w:r>
      <w:r w:rsidR="00907746">
        <w:t xml:space="preserve"> en la fase de elaboración iteración 1.</w:t>
      </w:r>
    </w:p>
    <w:p w14:paraId="7A2D8915" w14:textId="77777777" w:rsidR="0053518C" w:rsidRDefault="0053518C" w:rsidP="001833AD">
      <w:pPr>
        <w:spacing w:before="0"/>
        <w:ind w:left="576"/>
        <w:rPr>
          <w:iCs/>
        </w:rPr>
      </w:pPr>
    </w:p>
    <w:p w14:paraId="3FF0EC8E" w14:textId="77777777" w:rsidR="0053518C" w:rsidRDefault="0053518C" w:rsidP="001833AD">
      <w:pPr>
        <w:pStyle w:val="PSI-Ttulo2"/>
        <w:spacing w:before="0"/>
      </w:pPr>
      <w:bookmarkStart w:id="42" w:name="_Toc514701864"/>
      <w:bookmarkStart w:id="43" w:name="_Toc14065672"/>
      <w:bookmarkStart w:id="44" w:name="_Toc16487839"/>
      <w:bookmarkStart w:id="45" w:name="_Toc257627186"/>
      <w:bookmarkStart w:id="46" w:name="_Toc177225452"/>
      <w:r>
        <w:t>Acciones a tomar:</w:t>
      </w:r>
      <w:bookmarkEnd w:id="42"/>
      <w:bookmarkEnd w:id="43"/>
      <w:bookmarkEnd w:id="44"/>
      <w:bookmarkEnd w:id="45"/>
      <w:bookmarkEnd w:id="46"/>
      <w:r>
        <w:t xml:space="preserve"> </w:t>
      </w:r>
    </w:p>
    <w:p w14:paraId="18AFDC3B" w14:textId="77777777" w:rsidR="0053518C" w:rsidRDefault="001833AD" w:rsidP="001833AD">
      <w:pPr>
        <w:spacing w:before="0"/>
      </w:pPr>
      <w:r>
        <w:t>Se deberán realizar las correspondientes revisiones ya establecidas en este documento.</w:t>
      </w:r>
    </w:p>
    <w:p w14:paraId="2DA07257" w14:textId="77777777" w:rsidR="0053518C" w:rsidRDefault="0053518C" w:rsidP="001833AD">
      <w:pPr>
        <w:spacing w:before="0"/>
        <w:ind w:left="576"/>
        <w:rPr>
          <w:iCs/>
        </w:rPr>
      </w:pPr>
    </w:p>
    <w:p w14:paraId="7F4F4234" w14:textId="77777777" w:rsidR="0053518C" w:rsidRDefault="0053518C" w:rsidP="001833AD">
      <w:pPr>
        <w:pStyle w:val="PSI-Ttulo2"/>
        <w:spacing w:before="0" w:line="240" w:lineRule="auto"/>
      </w:pPr>
      <w:bookmarkStart w:id="47" w:name="_Toc514701865"/>
      <w:bookmarkStart w:id="48" w:name="_Toc14065673"/>
      <w:bookmarkStart w:id="49" w:name="_Toc16487840"/>
      <w:bookmarkStart w:id="50" w:name="_Toc257627187"/>
      <w:bookmarkStart w:id="51" w:name="_Toc177225453"/>
      <w:r>
        <w:t>Próxima Revisión del Producto:</w:t>
      </w:r>
      <w:bookmarkEnd w:id="47"/>
      <w:bookmarkEnd w:id="48"/>
      <w:bookmarkEnd w:id="49"/>
      <w:bookmarkEnd w:id="50"/>
      <w:bookmarkEnd w:id="51"/>
      <w:r>
        <w:t xml:space="preserve">  </w:t>
      </w:r>
    </w:p>
    <w:p w14:paraId="1EABB37D" w14:textId="77777777" w:rsidR="0053518C" w:rsidRDefault="001833AD" w:rsidP="001833AD">
      <w:pPr>
        <w:spacing w:before="0" w:line="240" w:lineRule="auto"/>
      </w:pPr>
      <w:r>
        <w:t>Próxima revisión: 17/09/2024.</w:t>
      </w:r>
    </w:p>
    <w:p w14:paraId="3C1179C8" w14:textId="77777777" w:rsidR="0053518C" w:rsidRDefault="0053518C" w:rsidP="0053518C">
      <w:pPr>
        <w:pStyle w:val="MNormal"/>
      </w:pPr>
    </w:p>
    <w:p w14:paraId="0579D06A" w14:textId="77777777" w:rsidR="0053518C" w:rsidRPr="00C57E90" w:rsidRDefault="0053518C" w:rsidP="0053518C">
      <w:pPr>
        <w:pStyle w:val="PSI-Ttulo1"/>
        <w:rPr>
          <w:lang w:val="es-ES"/>
        </w:rPr>
      </w:pPr>
    </w:p>
    <w:p w14:paraId="2D3D356C" w14:textId="77777777" w:rsidR="006C58DC" w:rsidRDefault="006C58DC" w:rsidP="0053518C">
      <w:pPr>
        <w:pStyle w:val="PSI-Ttulo"/>
        <w:ind w:left="0" w:firstLine="0"/>
      </w:pPr>
    </w:p>
    <w:p w14:paraId="20372B94" w14:textId="77777777" w:rsidR="001833AD" w:rsidRDefault="001833AD" w:rsidP="0053518C">
      <w:pPr>
        <w:pStyle w:val="PSI-Ttulo"/>
        <w:ind w:left="0" w:firstLine="0"/>
      </w:pPr>
    </w:p>
    <w:p w14:paraId="7F8FA135" w14:textId="77777777" w:rsidR="001833AD" w:rsidRDefault="001833AD" w:rsidP="0053518C">
      <w:pPr>
        <w:pStyle w:val="PSI-Ttulo"/>
        <w:ind w:left="0" w:firstLine="0"/>
      </w:pPr>
    </w:p>
    <w:p w14:paraId="4428634B" w14:textId="77777777" w:rsidR="001833AD" w:rsidRDefault="001833AD" w:rsidP="0053518C">
      <w:pPr>
        <w:pStyle w:val="PSI-Ttulo"/>
        <w:ind w:left="0" w:firstLine="0"/>
      </w:pPr>
    </w:p>
    <w:p w14:paraId="5C760398" w14:textId="77777777" w:rsidR="001833AD" w:rsidRDefault="001833AD" w:rsidP="0053518C">
      <w:pPr>
        <w:pStyle w:val="PSI-Ttulo"/>
        <w:ind w:left="0" w:firstLine="0"/>
      </w:pPr>
    </w:p>
    <w:p w14:paraId="3674C5C5" w14:textId="77777777" w:rsidR="001833AD" w:rsidRDefault="001833AD" w:rsidP="0053518C">
      <w:pPr>
        <w:pStyle w:val="PSI-Ttulo"/>
        <w:ind w:left="0" w:firstLine="0"/>
      </w:pPr>
    </w:p>
    <w:p w14:paraId="38D3F175" w14:textId="77777777" w:rsidR="001833AD" w:rsidRDefault="001833AD" w:rsidP="0053518C">
      <w:pPr>
        <w:pStyle w:val="PSI-Ttulo"/>
        <w:ind w:left="0" w:firstLine="0"/>
      </w:pPr>
    </w:p>
    <w:p w14:paraId="35E2D5A5" w14:textId="77777777" w:rsidR="001833AD" w:rsidRDefault="001833AD" w:rsidP="0053518C">
      <w:pPr>
        <w:pStyle w:val="PSI-Ttulo"/>
        <w:ind w:left="0" w:firstLine="0"/>
      </w:pPr>
    </w:p>
    <w:p w14:paraId="5A2AE100" w14:textId="77777777" w:rsidR="001833AD" w:rsidRDefault="001833AD" w:rsidP="0053518C">
      <w:pPr>
        <w:pStyle w:val="PSI-Ttulo"/>
        <w:ind w:left="0" w:firstLine="0"/>
      </w:pPr>
    </w:p>
    <w:p w14:paraId="3A069079" w14:textId="77777777" w:rsidR="009458B7" w:rsidRDefault="009458B7" w:rsidP="009458B7">
      <w:pPr>
        <w:pStyle w:val="PSI-Ttulo2"/>
      </w:pPr>
      <w:r>
        <w:lastRenderedPageBreak/>
        <w:t xml:space="preserve">Error Encontrado 2:  </w:t>
      </w:r>
    </w:p>
    <w:p w14:paraId="28E132C6" w14:textId="77777777" w:rsidR="009458B7" w:rsidRDefault="009458B7" w:rsidP="009458B7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  <w:r w:rsidRPr="009458B7">
        <w:t>Error encontrado en la nomenclatura definida por el grupo de desarrollo OSLO de la aplicación Testify.</w:t>
      </w:r>
    </w:p>
    <w:p w14:paraId="62658DF9" w14:textId="77777777" w:rsidR="009458B7" w:rsidRDefault="009458B7" w:rsidP="009458B7">
      <w:pPr>
        <w:spacing w:line="240" w:lineRule="auto"/>
      </w:pPr>
      <w:r w:rsidRPr="001833AD">
        <w:rPr>
          <w:b/>
        </w:rPr>
        <w:t>Nivel de gravedad</w:t>
      </w:r>
      <w:r>
        <w:t>: Leve.</w:t>
      </w:r>
    </w:p>
    <w:p w14:paraId="6D048490" w14:textId="77777777" w:rsidR="009458B7" w:rsidRDefault="009458B7" w:rsidP="009458B7">
      <w:pPr>
        <w:spacing w:line="240" w:lineRule="auto"/>
      </w:pPr>
      <w:r w:rsidRPr="001833AD">
        <w:rPr>
          <w:b/>
        </w:rPr>
        <w:t>Ubicación</w:t>
      </w:r>
      <w:r>
        <w:t xml:space="preserve">: </w:t>
      </w:r>
      <w:r w:rsidRPr="009458B7">
        <w:t>Repositorio Testify\Fases_de_desarrollo\01-Inicio\01- Modelo de Negocios\IN04-OSLO- Modelo de Negocio.pdf</w:t>
      </w:r>
      <w:r>
        <w:t>.</w:t>
      </w:r>
    </w:p>
    <w:p w14:paraId="615E72DC" w14:textId="77777777" w:rsidR="009458B7" w:rsidRDefault="009458B7" w:rsidP="009458B7"/>
    <w:p w14:paraId="7F694725" w14:textId="77777777" w:rsidR="009458B7" w:rsidRDefault="009458B7" w:rsidP="009458B7">
      <w:pPr>
        <w:pStyle w:val="PSI-Ttulo2"/>
        <w:spacing w:before="0"/>
      </w:pPr>
      <w:r>
        <w:t xml:space="preserve">Sugerencia de corrección: </w:t>
      </w:r>
    </w:p>
    <w:p w14:paraId="04DB65DC" w14:textId="77777777" w:rsidR="009458B7" w:rsidRDefault="009458B7" w:rsidP="009458B7">
      <w:pPr>
        <w:spacing w:before="0"/>
      </w:pPr>
      <w:r>
        <w:t xml:space="preserve">Se adapta el documento de “especificación de requerimientos” antes de presentación y entrega. </w:t>
      </w:r>
    </w:p>
    <w:p w14:paraId="6FDF4F82" w14:textId="77777777" w:rsidR="009458B7" w:rsidRDefault="009458B7" w:rsidP="009458B7">
      <w:pPr>
        <w:spacing w:before="0"/>
      </w:pPr>
    </w:p>
    <w:p w14:paraId="64FA1CF8" w14:textId="77777777" w:rsidR="009458B7" w:rsidRDefault="009458B7" w:rsidP="009458B7">
      <w:pPr>
        <w:pStyle w:val="PSI-Ttulo1"/>
        <w:spacing w:before="0" w:after="0"/>
      </w:pPr>
      <w:r>
        <w:t>Evaluación</w:t>
      </w:r>
    </w:p>
    <w:p w14:paraId="6A3641EA" w14:textId="77777777" w:rsidR="009458B7" w:rsidRDefault="009458B7" w:rsidP="009458B7">
      <w:pPr>
        <w:spacing w:before="0"/>
      </w:pPr>
      <w:r>
        <w:t>Las funcionalidades del producto final no se verán afectadas por este desvió.</w:t>
      </w:r>
    </w:p>
    <w:p w14:paraId="3E8B9675" w14:textId="77777777" w:rsidR="009458B7" w:rsidRDefault="009458B7" w:rsidP="009458B7">
      <w:pPr>
        <w:spacing w:before="0"/>
        <w:ind w:left="432"/>
      </w:pPr>
    </w:p>
    <w:p w14:paraId="0C17E84A" w14:textId="77777777" w:rsidR="009458B7" w:rsidRDefault="009458B7" w:rsidP="009458B7">
      <w:pPr>
        <w:pStyle w:val="PSI-Ttulo2"/>
        <w:spacing w:before="0" w:line="240" w:lineRule="auto"/>
      </w:pPr>
      <w:r>
        <w:t xml:space="preserve">Estado actual del Producto:  </w:t>
      </w:r>
    </w:p>
    <w:p w14:paraId="0C3713EF" w14:textId="0BB5E118" w:rsidR="009458B7" w:rsidRDefault="009458B7" w:rsidP="009458B7">
      <w:pPr>
        <w:spacing w:before="0" w:line="240" w:lineRule="auto"/>
      </w:pPr>
      <w:r>
        <w:t>El producto fue corregido acorde al estándar de nomenclatura establecido por el grupo de desarrollo OSLO, antes de su presentación y entrega</w:t>
      </w:r>
      <w:r w:rsidR="00907746">
        <w:t xml:space="preserve"> </w:t>
      </w:r>
      <w:r w:rsidR="00907746">
        <w:t>en la fase de elaboración iteración 1</w:t>
      </w:r>
      <w:r>
        <w:t>.</w:t>
      </w:r>
    </w:p>
    <w:p w14:paraId="38048261" w14:textId="77777777" w:rsidR="009458B7" w:rsidRDefault="009458B7" w:rsidP="009458B7">
      <w:pPr>
        <w:spacing w:before="0"/>
        <w:ind w:left="576"/>
        <w:rPr>
          <w:iCs/>
        </w:rPr>
      </w:pPr>
    </w:p>
    <w:p w14:paraId="200A92D0" w14:textId="77777777" w:rsidR="009458B7" w:rsidRDefault="009458B7" w:rsidP="009458B7">
      <w:pPr>
        <w:pStyle w:val="PSI-Ttulo2"/>
        <w:spacing w:before="0"/>
      </w:pPr>
      <w:r>
        <w:t xml:space="preserve">Acciones a tomar: </w:t>
      </w:r>
    </w:p>
    <w:p w14:paraId="50AF0BA8" w14:textId="77777777" w:rsidR="009458B7" w:rsidRDefault="009458B7" w:rsidP="009458B7">
      <w:pPr>
        <w:spacing w:before="0"/>
      </w:pPr>
      <w:r>
        <w:t>Se deberán realizar las correspondientes revisiones ya establecidas en este documento.</w:t>
      </w:r>
    </w:p>
    <w:p w14:paraId="665EFA8E" w14:textId="77777777" w:rsidR="009458B7" w:rsidRDefault="009458B7" w:rsidP="009458B7">
      <w:pPr>
        <w:spacing w:before="0"/>
        <w:ind w:left="576"/>
        <w:rPr>
          <w:iCs/>
        </w:rPr>
      </w:pPr>
    </w:p>
    <w:p w14:paraId="64BF0136" w14:textId="77777777" w:rsidR="009458B7" w:rsidRDefault="009458B7" w:rsidP="009458B7">
      <w:pPr>
        <w:pStyle w:val="PSI-Ttulo2"/>
        <w:spacing w:before="0" w:line="240" w:lineRule="auto"/>
      </w:pPr>
      <w:r>
        <w:t xml:space="preserve">Próxima Revisión del Producto:  </w:t>
      </w:r>
    </w:p>
    <w:p w14:paraId="0E9E567A" w14:textId="77777777" w:rsidR="009458B7" w:rsidRDefault="009458B7" w:rsidP="009458B7">
      <w:pPr>
        <w:spacing w:before="0" w:line="240" w:lineRule="auto"/>
      </w:pPr>
      <w:r>
        <w:t>Próxima revisión: 19/09/2024.</w:t>
      </w:r>
    </w:p>
    <w:p w14:paraId="6B684256" w14:textId="77777777" w:rsidR="001833AD" w:rsidRDefault="001833AD" w:rsidP="0053518C">
      <w:pPr>
        <w:pStyle w:val="PSI-Ttulo"/>
        <w:ind w:left="0" w:firstLine="0"/>
      </w:pPr>
    </w:p>
    <w:p w14:paraId="19C5CA0A" w14:textId="77777777" w:rsidR="001833AD" w:rsidRDefault="001833AD" w:rsidP="001833AD"/>
    <w:p w14:paraId="53E4B195" w14:textId="77777777" w:rsidR="001833AD" w:rsidRDefault="001833AD" w:rsidP="001833AD"/>
    <w:p w14:paraId="077D73B4" w14:textId="77777777" w:rsidR="001833AD" w:rsidRDefault="001833AD" w:rsidP="001833AD"/>
    <w:p w14:paraId="72CC7A4F" w14:textId="77777777" w:rsidR="001833AD" w:rsidRDefault="001833AD" w:rsidP="001833AD"/>
    <w:p w14:paraId="297D1233" w14:textId="77777777" w:rsidR="001833AD" w:rsidRDefault="001833AD" w:rsidP="001833AD"/>
    <w:p w14:paraId="3E2FFEC7" w14:textId="77777777" w:rsidR="001833AD" w:rsidRDefault="001833AD" w:rsidP="001833AD"/>
    <w:p w14:paraId="524DE060" w14:textId="77777777" w:rsidR="001833AD" w:rsidRDefault="001833AD" w:rsidP="001833AD"/>
    <w:p w14:paraId="10A592AD" w14:textId="77777777" w:rsidR="001833AD" w:rsidRDefault="001833AD" w:rsidP="001833AD"/>
    <w:p w14:paraId="3AF8BB7C" w14:textId="77777777" w:rsidR="001833AD" w:rsidRDefault="001833AD" w:rsidP="001833AD"/>
    <w:p w14:paraId="733D4635" w14:textId="77777777" w:rsidR="001833AD" w:rsidRDefault="001833AD" w:rsidP="001833AD"/>
    <w:p w14:paraId="10BB4802" w14:textId="77777777" w:rsidR="001833AD" w:rsidRDefault="001833AD" w:rsidP="001833AD"/>
    <w:p w14:paraId="7BC625CD" w14:textId="77777777" w:rsidR="001833AD" w:rsidRDefault="001833AD" w:rsidP="001833AD">
      <w:pPr>
        <w:pStyle w:val="PSI-Ttulo2"/>
      </w:pPr>
      <w:r>
        <w:t xml:space="preserve">Error Encontrado 3:  </w:t>
      </w:r>
    </w:p>
    <w:p w14:paraId="3BAD2B77" w14:textId="3AAC2AC7" w:rsidR="00907746" w:rsidRDefault="001833AD" w:rsidP="00907746">
      <w:pPr>
        <w:spacing w:line="240" w:lineRule="auto"/>
      </w:pPr>
      <w:r w:rsidRPr="001833AD">
        <w:rPr>
          <w:b/>
        </w:rPr>
        <w:t>Descripción</w:t>
      </w:r>
      <w:r>
        <w:t>:</w:t>
      </w:r>
      <w:r w:rsidR="00907746">
        <w:t xml:space="preserve"> Error encontrado en el funcionamiento del </w:t>
      </w:r>
      <w:r w:rsidR="00907746">
        <w:t>índice</w:t>
      </w:r>
      <w:r w:rsidR="00907746">
        <w:t xml:space="preserve">, se </w:t>
      </w:r>
      <w:r w:rsidR="00907746">
        <w:t>había</w:t>
      </w:r>
      <w:r w:rsidR="00907746">
        <w:t xml:space="preserve"> incluido una imagen completa como parte del </w:t>
      </w:r>
      <w:r w:rsidR="00907746">
        <w:t>índice</w:t>
      </w:r>
      <w:r w:rsidR="00907746">
        <w:t xml:space="preserve"> en formato "titulo 2" haciendo que su funcionamiento no sea el correcto.</w:t>
      </w:r>
    </w:p>
    <w:p w14:paraId="7D694DD7" w14:textId="085F7B03" w:rsidR="00907746" w:rsidRDefault="00907746" w:rsidP="00907746">
      <w:pPr>
        <w:spacing w:line="240" w:lineRule="auto"/>
      </w:pPr>
      <w:r w:rsidRPr="001833AD">
        <w:rPr>
          <w:b/>
        </w:rPr>
        <w:t>Nivel de gravedad</w:t>
      </w:r>
      <w:r>
        <w:t>:</w:t>
      </w:r>
      <w:r>
        <w:t xml:space="preserve"> </w:t>
      </w:r>
      <w:r>
        <w:t>Moderado.</w:t>
      </w:r>
    </w:p>
    <w:p w14:paraId="39CC5DF2" w14:textId="576FAAF9" w:rsidR="001833AD" w:rsidRDefault="00907746" w:rsidP="00907746">
      <w:pPr>
        <w:spacing w:line="240" w:lineRule="auto"/>
      </w:pPr>
      <w:r w:rsidRPr="001833AD">
        <w:rPr>
          <w:b/>
        </w:rPr>
        <w:t>Ubicación</w:t>
      </w:r>
      <w:r>
        <w:rPr>
          <w:b/>
        </w:rPr>
        <w:t>:</w:t>
      </w:r>
      <w:r>
        <w:t xml:space="preserve"> Repositorio Testify\Fases_de_desarrollo\02-Elaboracion\02- Analisis y Diseño\E104-OSLO-Especificación de Requerimientos.docx</w:t>
      </w:r>
    </w:p>
    <w:p w14:paraId="703CD4FE" w14:textId="77777777" w:rsidR="001833AD" w:rsidRDefault="001833AD" w:rsidP="001833AD"/>
    <w:p w14:paraId="68C40A6F" w14:textId="77777777" w:rsidR="001833AD" w:rsidRDefault="001833AD" w:rsidP="001833AD">
      <w:pPr>
        <w:pStyle w:val="PSI-Ttulo2"/>
        <w:spacing w:before="0"/>
      </w:pPr>
      <w:r>
        <w:t xml:space="preserve">Sugerencia de corrección: </w:t>
      </w:r>
    </w:p>
    <w:p w14:paraId="674A69F8" w14:textId="3F07D859" w:rsidR="00907746" w:rsidRDefault="00907746" w:rsidP="00907746">
      <w:pPr>
        <w:spacing w:before="0"/>
      </w:pPr>
      <w:r>
        <w:t xml:space="preserve">Se adapta el documento de “especificación de requerimientos” </w:t>
      </w:r>
      <w:r>
        <w:t xml:space="preserve">después </w:t>
      </w:r>
      <w:r>
        <w:t>de</w:t>
      </w:r>
      <w:r>
        <w:t xml:space="preserve"> su</w:t>
      </w:r>
      <w:r>
        <w:t xml:space="preserve"> presentación y entrega. </w:t>
      </w:r>
    </w:p>
    <w:p w14:paraId="0BDF1834" w14:textId="77777777" w:rsidR="00907746" w:rsidRDefault="00907746" w:rsidP="001833AD">
      <w:pPr>
        <w:pStyle w:val="PSI-Ttulo2"/>
        <w:spacing w:before="0"/>
      </w:pPr>
    </w:p>
    <w:p w14:paraId="4B14252F" w14:textId="77777777" w:rsidR="001833AD" w:rsidRDefault="001833AD" w:rsidP="001833AD">
      <w:pPr>
        <w:pStyle w:val="PSI-Ttulo1"/>
        <w:spacing w:before="0" w:after="0"/>
      </w:pPr>
      <w:r>
        <w:t>Evaluación</w:t>
      </w:r>
    </w:p>
    <w:p w14:paraId="04121F54" w14:textId="77777777" w:rsidR="00907746" w:rsidRDefault="00907746" w:rsidP="00907746">
      <w:pPr>
        <w:spacing w:before="0"/>
      </w:pPr>
      <w:r>
        <w:t>Las funcionalidades del producto final no se verán afectadas por este desvió.</w:t>
      </w:r>
    </w:p>
    <w:p w14:paraId="5EE360B4" w14:textId="77777777" w:rsidR="001833AD" w:rsidRDefault="001833AD" w:rsidP="001833AD">
      <w:pPr>
        <w:spacing w:before="0"/>
        <w:ind w:left="432"/>
      </w:pPr>
    </w:p>
    <w:p w14:paraId="5401B10E" w14:textId="77777777" w:rsidR="001833AD" w:rsidRDefault="001833AD" w:rsidP="001833AD">
      <w:pPr>
        <w:pStyle w:val="PSI-Ttulo2"/>
        <w:spacing w:before="0" w:line="240" w:lineRule="auto"/>
      </w:pPr>
      <w:r>
        <w:t xml:space="preserve">Estado actual del Producto:  </w:t>
      </w:r>
    </w:p>
    <w:p w14:paraId="003C6651" w14:textId="101A1928" w:rsidR="00907746" w:rsidRDefault="00907746" w:rsidP="00907746">
      <w:pPr>
        <w:spacing w:before="0" w:line="240" w:lineRule="auto"/>
      </w:pPr>
      <w:r>
        <w:t>El producto fue corregido después de su presentación y entrega</w:t>
      </w:r>
      <w:r>
        <w:t xml:space="preserve"> </w:t>
      </w:r>
      <w:r>
        <w:t xml:space="preserve">en la fase de elaboración iteración </w:t>
      </w:r>
      <w:r>
        <w:t>2</w:t>
      </w:r>
      <w:r>
        <w:t>.</w:t>
      </w:r>
    </w:p>
    <w:p w14:paraId="1562895D" w14:textId="77777777" w:rsidR="00907746" w:rsidRDefault="00907746" w:rsidP="001833AD">
      <w:pPr>
        <w:pStyle w:val="PSI-Ttulo2"/>
        <w:spacing w:before="0" w:line="240" w:lineRule="auto"/>
      </w:pPr>
    </w:p>
    <w:p w14:paraId="6E87D65E" w14:textId="77777777" w:rsidR="001833AD" w:rsidRDefault="001833AD" w:rsidP="001833AD">
      <w:pPr>
        <w:pStyle w:val="PSI-Ttulo2"/>
        <w:spacing w:before="0"/>
      </w:pPr>
      <w:r>
        <w:t xml:space="preserve">Acciones a tomar: </w:t>
      </w:r>
    </w:p>
    <w:p w14:paraId="4471A783" w14:textId="77777777" w:rsidR="00907746" w:rsidRDefault="00907746" w:rsidP="00907746">
      <w:pPr>
        <w:spacing w:before="0"/>
      </w:pPr>
      <w:r>
        <w:t>Se deberán realizar las correspondientes revisiones ya establecidas en este documento.</w:t>
      </w:r>
    </w:p>
    <w:p w14:paraId="6C37BDDF" w14:textId="77777777" w:rsidR="001833AD" w:rsidRDefault="001833AD" w:rsidP="001833AD">
      <w:pPr>
        <w:spacing w:before="0"/>
        <w:ind w:left="576"/>
        <w:rPr>
          <w:iCs/>
        </w:rPr>
      </w:pPr>
    </w:p>
    <w:p w14:paraId="317BF93E" w14:textId="77777777" w:rsidR="001833AD" w:rsidRDefault="001833AD" w:rsidP="001833AD">
      <w:pPr>
        <w:pStyle w:val="PSI-Ttulo2"/>
        <w:spacing w:before="0" w:line="240" w:lineRule="auto"/>
      </w:pPr>
      <w:r>
        <w:t xml:space="preserve">Próxima Revisión del Producto:  </w:t>
      </w:r>
    </w:p>
    <w:p w14:paraId="0784F232" w14:textId="558B95D1" w:rsidR="00907746" w:rsidRDefault="00907746" w:rsidP="00907746">
      <w:pPr>
        <w:spacing w:before="0" w:line="240" w:lineRule="auto"/>
      </w:pPr>
      <w:r>
        <w:t xml:space="preserve">Próxima revisión: </w:t>
      </w:r>
      <w:r>
        <w:t>01</w:t>
      </w:r>
      <w:r>
        <w:t>/</w:t>
      </w:r>
      <w:r>
        <w:t>10</w:t>
      </w:r>
      <w:r>
        <w:t>/2024.</w:t>
      </w:r>
    </w:p>
    <w:p w14:paraId="7C158248" w14:textId="77777777" w:rsidR="001833AD" w:rsidRDefault="001833AD" w:rsidP="001833AD"/>
    <w:p w14:paraId="6033FE4A" w14:textId="77777777" w:rsidR="001833AD" w:rsidRDefault="001833AD" w:rsidP="001833AD"/>
    <w:p w14:paraId="45AF39B8" w14:textId="77777777" w:rsidR="001833AD" w:rsidRDefault="001833AD" w:rsidP="001833AD"/>
    <w:p w14:paraId="6E4623B4" w14:textId="77777777" w:rsidR="001833AD" w:rsidRDefault="001833AD" w:rsidP="001833AD"/>
    <w:p w14:paraId="13D4A4C2" w14:textId="77777777" w:rsidR="001833AD" w:rsidRDefault="001833AD" w:rsidP="001833AD"/>
    <w:p w14:paraId="5FC15D66" w14:textId="77777777" w:rsidR="001833AD" w:rsidRDefault="001833AD" w:rsidP="001833AD"/>
    <w:p w14:paraId="1828F15E" w14:textId="77777777" w:rsidR="001833AD" w:rsidRDefault="001833AD" w:rsidP="001833AD"/>
    <w:p w14:paraId="75C0586B" w14:textId="77777777" w:rsidR="001833AD" w:rsidRDefault="001833AD" w:rsidP="001833AD"/>
    <w:p w14:paraId="6F0D06B1" w14:textId="77777777" w:rsidR="001833AD" w:rsidRDefault="001833AD" w:rsidP="001833AD"/>
    <w:p w14:paraId="61C69E06" w14:textId="77777777" w:rsidR="001833AD" w:rsidRDefault="001833AD" w:rsidP="001833AD"/>
    <w:p w14:paraId="326042DF" w14:textId="77777777" w:rsidR="001833AD" w:rsidRDefault="001833AD" w:rsidP="00907746">
      <w:pPr>
        <w:pStyle w:val="PSI-Ttulo2"/>
        <w:ind w:left="0" w:firstLine="0"/>
      </w:pPr>
      <w:r>
        <w:lastRenderedPageBreak/>
        <w:t xml:space="preserve">Error Encontrado 4:  </w:t>
      </w:r>
    </w:p>
    <w:p w14:paraId="31F22A9F" w14:textId="77777777" w:rsidR="001833AD" w:rsidRDefault="001833AD" w:rsidP="001833AD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</w:p>
    <w:p w14:paraId="3259E5C9" w14:textId="77777777" w:rsidR="001833AD" w:rsidRDefault="001833AD" w:rsidP="001833AD">
      <w:pPr>
        <w:spacing w:line="240" w:lineRule="auto"/>
      </w:pPr>
      <w:r w:rsidRPr="001833AD">
        <w:rPr>
          <w:b/>
        </w:rPr>
        <w:t>Nivel de gravedad</w:t>
      </w:r>
      <w:r>
        <w:t>:</w:t>
      </w:r>
    </w:p>
    <w:p w14:paraId="3DD1298F" w14:textId="77777777" w:rsidR="001833AD" w:rsidRDefault="001833AD" w:rsidP="001833AD">
      <w:pPr>
        <w:spacing w:line="240" w:lineRule="auto"/>
      </w:pPr>
      <w:r w:rsidRPr="001833AD">
        <w:rPr>
          <w:b/>
        </w:rPr>
        <w:t>Ubicación</w:t>
      </w:r>
      <w:r>
        <w:t>:</w:t>
      </w:r>
    </w:p>
    <w:p w14:paraId="1C342F1D" w14:textId="77777777" w:rsidR="001833AD" w:rsidRDefault="001833AD" w:rsidP="001833AD"/>
    <w:p w14:paraId="19002F0C" w14:textId="77777777" w:rsidR="001833AD" w:rsidRDefault="001833AD" w:rsidP="001833AD">
      <w:pPr>
        <w:pStyle w:val="PSI-Ttulo2"/>
        <w:spacing w:before="0"/>
      </w:pPr>
      <w:r>
        <w:t xml:space="preserve">Sugerencia de corrección: </w:t>
      </w:r>
    </w:p>
    <w:p w14:paraId="3719AC16" w14:textId="77777777" w:rsidR="001833AD" w:rsidRDefault="001833AD" w:rsidP="001833AD">
      <w:pPr>
        <w:spacing w:before="0"/>
      </w:pPr>
    </w:p>
    <w:p w14:paraId="6EEBA1D4" w14:textId="77777777" w:rsidR="001833AD" w:rsidRDefault="001833AD" w:rsidP="001833AD">
      <w:pPr>
        <w:pStyle w:val="PSI-Ttulo1"/>
        <w:spacing w:before="0" w:after="0"/>
      </w:pPr>
      <w:r>
        <w:t>Evaluación</w:t>
      </w:r>
    </w:p>
    <w:p w14:paraId="60AC3A0D" w14:textId="77777777" w:rsidR="001833AD" w:rsidRDefault="001833AD" w:rsidP="001833AD">
      <w:pPr>
        <w:spacing w:before="0"/>
        <w:ind w:left="432"/>
      </w:pPr>
    </w:p>
    <w:p w14:paraId="4A3BDE43" w14:textId="77777777" w:rsidR="001833AD" w:rsidRDefault="001833AD" w:rsidP="001833AD">
      <w:pPr>
        <w:pStyle w:val="PSI-Ttulo2"/>
        <w:spacing w:before="0" w:line="240" w:lineRule="auto"/>
      </w:pPr>
      <w:r>
        <w:t xml:space="preserve">Estado actual del Producto:  </w:t>
      </w:r>
    </w:p>
    <w:p w14:paraId="75CA8C80" w14:textId="77777777" w:rsidR="001833AD" w:rsidRDefault="001833AD" w:rsidP="001833AD">
      <w:pPr>
        <w:spacing w:before="0"/>
        <w:ind w:left="576"/>
        <w:rPr>
          <w:iCs/>
        </w:rPr>
      </w:pPr>
    </w:p>
    <w:p w14:paraId="767CF45F" w14:textId="77777777" w:rsidR="001833AD" w:rsidRDefault="001833AD" w:rsidP="001833AD">
      <w:pPr>
        <w:pStyle w:val="PSI-Ttulo2"/>
        <w:spacing w:before="0"/>
      </w:pPr>
      <w:r>
        <w:t xml:space="preserve">Acciones a tomar: </w:t>
      </w:r>
    </w:p>
    <w:p w14:paraId="32B7D3AD" w14:textId="77777777" w:rsidR="001833AD" w:rsidRDefault="001833AD" w:rsidP="001833AD">
      <w:pPr>
        <w:spacing w:before="0"/>
        <w:ind w:left="576"/>
        <w:rPr>
          <w:iCs/>
        </w:rPr>
      </w:pPr>
    </w:p>
    <w:p w14:paraId="514074BB" w14:textId="77777777" w:rsidR="001833AD" w:rsidRDefault="001833AD" w:rsidP="001833AD">
      <w:pPr>
        <w:pStyle w:val="PSI-Ttulo2"/>
        <w:spacing w:before="0" w:line="240" w:lineRule="auto"/>
      </w:pPr>
      <w:r>
        <w:t xml:space="preserve">Próxima Revisión del Producto:  </w:t>
      </w:r>
    </w:p>
    <w:p w14:paraId="30CAFE74" w14:textId="77777777" w:rsidR="001833AD" w:rsidRDefault="001833AD" w:rsidP="001833AD"/>
    <w:p w14:paraId="76907DC8" w14:textId="77777777" w:rsidR="001833AD" w:rsidRDefault="001833AD" w:rsidP="001833AD"/>
    <w:p w14:paraId="2036531A" w14:textId="77777777" w:rsidR="001833AD" w:rsidRDefault="001833AD" w:rsidP="001833AD"/>
    <w:p w14:paraId="5F1EC038" w14:textId="77777777" w:rsidR="001833AD" w:rsidRDefault="001833AD" w:rsidP="001833AD"/>
    <w:p w14:paraId="39C111E4" w14:textId="77777777" w:rsidR="001833AD" w:rsidRDefault="001833AD" w:rsidP="001833AD"/>
    <w:p w14:paraId="3ED820BC" w14:textId="77777777" w:rsidR="001833AD" w:rsidRDefault="001833AD" w:rsidP="001833AD"/>
    <w:p w14:paraId="046C9C06" w14:textId="77777777" w:rsidR="001833AD" w:rsidRDefault="001833AD" w:rsidP="001833AD"/>
    <w:p w14:paraId="55AA4FD8" w14:textId="77777777" w:rsidR="001833AD" w:rsidRDefault="001833AD" w:rsidP="001833AD"/>
    <w:p w14:paraId="01C5FE1E" w14:textId="77777777" w:rsidR="001833AD" w:rsidRDefault="001833AD" w:rsidP="001833AD"/>
    <w:p w14:paraId="23B286EA" w14:textId="77777777" w:rsidR="001833AD" w:rsidRDefault="001833AD" w:rsidP="001833AD"/>
    <w:p w14:paraId="12EE7377" w14:textId="77777777" w:rsidR="001833AD" w:rsidRDefault="001833AD" w:rsidP="001833AD"/>
    <w:p w14:paraId="60D0460A" w14:textId="77777777" w:rsidR="001833AD" w:rsidRDefault="001833AD" w:rsidP="001833AD"/>
    <w:p w14:paraId="311BD51C" w14:textId="77777777" w:rsidR="001833AD" w:rsidRDefault="001833AD" w:rsidP="001833AD"/>
    <w:p w14:paraId="13CB6718" w14:textId="77777777" w:rsidR="001833AD" w:rsidRDefault="001833AD" w:rsidP="001833AD"/>
    <w:p w14:paraId="7D3EC7FA" w14:textId="77777777" w:rsidR="001833AD" w:rsidRDefault="001833AD" w:rsidP="001833AD"/>
    <w:p w14:paraId="6C8AADDD" w14:textId="77777777" w:rsidR="001833AD" w:rsidRDefault="001833AD" w:rsidP="001833AD"/>
    <w:p w14:paraId="1F3CF4CB" w14:textId="77777777" w:rsidR="001833AD" w:rsidRDefault="001833AD" w:rsidP="001833AD"/>
    <w:p w14:paraId="0087CCD1" w14:textId="77777777" w:rsidR="001833AD" w:rsidRDefault="001833AD" w:rsidP="001833AD"/>
    <w:p w14:paraId="74C922D2" w14:textId="77777777" w:rsidR="001833AD" w:rsidRDefault="001833AD" w:rsidP="001833AD">
      <w:pPr>
        <w:pStyle w:val="PSI-Ttulo2"/>
      </w:pPr>
      <w:r>
        <w:t xml:space="preserve">Error Encontrado 5:  </w:t>
      </w:r>
    </w:p>
    <w:p w14:paraId="6349DBA2" w14:textId="77777777" w:rsidR="001833AD" w:rsidRDefault="001833AD" w:rsidP="001833AD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</w:p>
    <w:p w14:paraId="237BB949" w14:textId="77777777" w:rsidR="001833AD" w:rsidRDefault="001833AD" w:rsidP="001833AD">
      <w:pPr>
        <w:spacing w:line="240" w:lineRule="auto"/>
      </w:pPr>
      <w:r w:rsidRPr="001833AD">
        <w:rPr>
          <w:b/>
        </w:rPr>
        <w:t>Nivel de gravedad</w:t>
      </w:r>
      <w:r>
        <w:t>:</w:t>
      </w:r>
    </w:p>
    <w:p w14:paraId="5C7FDA6B" w14:textId="77777777" w:rsidR="001833AD" w:rsidRDefault="001833AD" w:rsidP="001833AD">
      <w:pPr>
        <w:spacing w:line="240" w:lineRule="auto"/>
      </w:pPr>
      <w:r w:rsidRPr="001833AD">
        <w:rPr>
          <w:b/>
        </w:rPr>
        <w:t>Ubicación</w:t>
      </w:r>
      <w:r>
        <w:t>:</w:t>
      </w:r>
    </w:p>
    <w:p w14:paraId="2FEB1DDA" w14:textId="77777777" w:rsidR="001833AD" w:rsidRDefault="001833AD" w:rsidP="001833AD"/>
    <w:p w14:paraId="69E50C02" w14:textId="77777777" w:rsidR="001833AD" w:rsidRDefault="001833AD" w:rsidP="001833AD">
      <w:pPr>
        <w:pStyle w:val="PSI-Ttulo2"/>
        <w:spacing w:before="0"/>
      </w:pPr>
      <w:r>
        <w:t xml:space="preserve">Sugerencia de corrección: </w:t>
      </w:r>
    </w:p>
    <w:p w14:paraId="130AA470" w14:textId="77777777" w:rsidR="001833AD" w:rsidRDefault="001833AD" w:rsidP="001833AD">
      <w:pPr>
        <w:spacing w:before="0"/>
      </w:pPr>
    </w:p>
    <w:p w14:paraId="1A530BE5" w14:textId="77777777" w:rsidR="001833AD" w:rsidRDefault="001833AD" w:rsidP="001833AD">
      <w:pPr>
        <w:pStyle w:val="PSI-Ttulo1"/>
        <w:spacing w:before="0" w:after="0"/>
      </w:pPr>
      <w:r>
        <w:t>Evaluación</w:t>
      </w:r>
    </w:p>
    <w:p w14:paraId="7EFC144C" w14:textId="77777777" w:rsidR="001833AD" w:rsidRDefault="001833AD" w:rsidP="001833AD">
      <w:pPr>
        <w:spacing w:before="0"/>
        <w:ind w:left="432"/>
      </w:pPr>
    </w:p>
    <w:p w14:paraId="27A3AC16" w14:textId="77777777" w:rsidR="001833AD" w:rsidRDefault="001833AD" w:rsidP="001833AD">
      <w:pPr>
        <w:pStyle w:val="PSI-Ttulo2"/>
        <w:spacing w:before="0" w:line="240" w:lineRule="auto"/>
      </w:pPr>
      <w:r>
        <w:t xml:space="preserve">Estado actual del Producto:  </w:t>
      </w:r>
    </w:p>
    <w:p w14:paraId="4D0D80DD" w14:textId="77777777" w:rsidR="001833AD" w:rsidRDefault="001833AD" w:rsidP="001833AD">
      <w:pPr>
        <w:spacing w:before="0"/>
        <w:ind w:left="576"/>
        <w:rPr>
          <w:iCs/>
        </w:rPr>
      </w:pPr>
    </w:p>
    <w:p w14:paraId="1A1572F5" w14:textId="77777777" w:rsidR="001833AD" w:rsidRDefault="001833AD" w:rsidP="001833AD">
      <w:pPr>
        <w:pStyle w:val="PSI-Ttulo2"/>
        <w:spacing w:before="0"/>
      </w:pPr>
      <w:r>
        <w:t xml:space="preserve">Acciones a tomar: </w:t>
      </w:r>
    </w:p>
    <w:p w14:paraId="43E7DE38" w14:textId="77777777" w:rsidR="001833AD" w:rsidRDefault="001833AD" w:rsidP="001833AD">
      <w:pPr>
        <w:spacing w:before="0"/>
        <w:ind w:left="576"/>
        <w:rPr>
          <w:iCs/>
        </w:rPr>
      </w:pPr>
    </w:p>
    <w:p w14:paraId="3144F38B" w14:textId="77777777" w:rsidR="001833AD" w:rsidRDefault="001833AD" w:rsidP="001833AD">
      <w:pPr>
        <w:pStyle w:val="PSI-Ttulo2"/>
        <w:spacing w:before="0" w:line="240" w:lineRule="auto"/>
      </w:pPr>
      <w:r>
        <w:t xml:space="preserve">Próxima Revisión del Producto:  </w:t>
      </w:r>
    </w:p>
    <w:p w14:paraId="3D3FF63C" w14:textId="77777777" w:rsidR="001833AD" w:rsidRDefault="001833AD" w:rsidP="001833AD"/>
    <w:p w14:paraId="59D6345C" w14:textId="77777777" w:rsidR="001833AD" w:rsidRDefault="001833AD" w:rsidP="001833AD"/>
    <w:p w14:paraId="09A3A217" w14:textId="77777777" w:rsidR="001833AD" w:rsidRDefault="001833AD" w:rsidP="001833AD"/>
    <w:p w14:paraId="658DF8B6" w14:textId="77777777" w:rsidR="001833AD" w:rsidRDefault="001833AD" w:rsidP="001833AD"/>
    <w:p w14:paraId="128B4C57" w14:textId="77777777" w:rsidR="001833AD" w:rsidRDefault="001833AD" w:rsidP="001833AD"/>
    <w:p w14:paraId="04FC6081" w14:textId="77777777" w:rsidR="001833AD" w:rsidRDefault="001833AD" w:rsidP="001833AD"/>
    <w:p w14:paraId="610EDF7F" w14:textId="77777777" w:rsidR="001833AD" w:rsidRDefault="001833AD" w:rsidP="001833AD"/>
    <w:p w14:paraId="12A0F28A" w14:textId="77777777" w:rsidR="001833AD" w:rsidRDefault="001833AD" w:rsidP="001833AD"/>
    <w:p w14:paraId="43856516" w14:textId="77777777" w:rsidR="001833AD" w:rsidRDefault="001833AD" w:rsidP="001833AD"/>
    <w:p w14:paraId="6F83C55F" w14:textId="77777777" w:rsidR="001833AD" w:rsidRDefault="001833AD" w:rsidP="001833AD"/>
    <w:p w14:paraId="2D37B92F" w14:textId="77777777" w:rsidR="001833AD" w:rsidRDefault="001833AD" w:rsidP="001833AD"/>
    <w:p w14:paraId="4DC81AA9" w14:textId="77777777" w:rsidR="001833AD" w:rsidRDefault="001833AD" w:rsidP="001833AD"/>
    <w:p w14:paraId="10B3B664" w14:textId="77777777" w:rsidR="001833AD" w:rsidRDefault="001833AD" w:rsidP="001833AD"/>
    <w:p w14:paraId="5968CA81" w14:textId="77777777" w:rsidR="001833AD" w:rsidRDefault="001833AD" w:rsidP="001833AD"/>
    <w:p w14:paraId="242DAF33" w14:textId="77777777" w:rsidR="001833AD" w:rsidRDefault="001833AD" w:rsidP="001833AD"/>
    <w:p w14:paraId="07A7066E" w14:textId="77777777" w:rsidR="001833AD" w:rsidRDefault="001833AD" w:rsidP="001833AD"/>
    <w:p w14:paraId="2DAE67B4" w14:textId="77777777" w:rsidR="001833AD" w:rsidRDefault="001833AD" w:rsidP="001833AD">
      <w:pPr>
        <w:pStyle w:val="PSI-Ttulo2"/>
      </w:pPr>
      <w:r>
        <w:t xml:space="preserve">Error Encontrado 6:  </w:t>
      </w:r>
    </w:p>
    <w:p w14:paraId="16CD31A5" w14:textId="77777777" w:rsidR="001833AD" w:rsidRDefault="001833AD" w:rsidP="001833AD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</w:p>
    <w:p w14:paraId="58F644D5" w14:textId="77777777" w:rsidR="001833AD" w:rsidRDefault="001833AD" w:rsidP="001833AD">
      <w:pPr>
        <w:spacing w:line="240" w:lineRule="auto"/>
      </w:pPr>
      <w:r w:rsidRPr="001833AD">
        <w:rPr>
          <w:b/>
        </w:rPr>
        <w:t>Nivel de gravedad</w:t>
      </w:r>
      <w:r>
        <w:t>:</w:t>
      </w:r>
    </w:p>
    <w:p w14:paraId="7ABB7A90" w14:textId="77777777" w:rsidR="001833AD" w:rsidRDefault="001833AD" w:rsidP="001833AD">
      <w:pPr>
        <w:spacing w:line="240" w:lineRule="auto"/>
      </w:pPr>
      <w:r w:rsidRPr="001833AD">
        <w:rPr>
          <w:b/>
        </w:rPr>
        <w:t>Ubicación</w:t>
      </w:r>
      <w:r>
        <w:t>:</w:t>
      </w:r>
    </w:p>
    <w:p w14:paraId="0559E8B1" w14:textId="77777777" w:rsidR="001833AD" w:rsidRDefault="001833AD" w:rsidP="001833AD"/>
    <w:p w14:paraId="654083DF" w14:textId="77777777" w:rsidR="001833AD" w:rsidRDefault="001833AD" w:rsidP="001833AD">
      <w:pPr>
        <w:pStyle w:val="PSI-Ttulo2"/>
        <w:spacing w:before="0"/>
      </w:pPr>
      <w:r>
        <w:t xml:space="preserve">Sugerencia de corrección: </w:t>
      </w:r>
    </w:p>
    <w:p w14:paraId="770FFD57" w14:textId="77777777" w:rsidR="001833AD" w:rsidRDefault="001833AD" w:rsidP="001833AD">
      <w:pPr>
        <w:spacing w:before="0"/>
      </w:pPr>
    </w:p>
    <w:p w14:paraId="3B76F20F" w14:textId="77777777" w:rsidR="001833AD" w:rsidRDefault="001833AD" w:rsidP="001833AD">
      <w:pPr>
        <w:pStyle w:val="PSI-Ttulo1"/>
        <w:spacing w:before="0" w:after="0"/>
      </w:pPr>
      <w:r>
        <w:t>Evaluación</w:t>
      </w:r>
    </w:p>
    <w:p w14:paraId="5D31023D" w14:textId="77777777" w:rsidR="001833AD" w:rsidRDefault="001833AD" w:rsidP="001833AD">
      <w:pPr>
        <w:spacing w:before="0"/>
        <w:ind w:left="432"/>
      </w:pPr>
    </w:p>
    <w:p w14:paraId="3C2FC15E" w14:textId="77777777" w:rsidR="001833AD" w:rsidRDefault="001833AD" w:rsidP="001833AD">
      <w:pPr>
        <w:pStyle w:val="PSI-Ttulo2"/>
        <w:spacing w:before="0" w:line="240" w:lineRule="auto"/>
      </w:pPr>
      <w:r>
        <w:t xml:space="preserve">Estado actual del Producto:  </w:t>
      </w:r>
    </w:p>
    <w:p w14:paraId="0F19F982" w14:textId="77777777" w:rsidR="001833AD" w:rsidRDefault="001833AD" w:rsidP="001833AD">
      <w:pPr>
        <w:spacing w:before="0"/>
        <w:ind w:left="576"/>
        <w:rPr>
          <w:iCs/>
        </w:rPr>
      </w:pPr>
    </w:p>
    <w:p w14:paraId="7285B934" w14:textId="77777777" w:rsidR="001833AD" w:rsidRDefault="001833AD" w:rsidP="001833AD">
      <w:pPr>
        <w:pStyle w:val="PSI-Ttulo2"/>
        <w:spacing w:before="0"/>
      </w:pPr>
      <w:r>
        <w:t xml:space="preserve">Acciones a tomar: </w:t>
      </w:r>
    </w:p>
    <w:p w14:paraId="0F1EFCF3" w14:textId="77777777" w:rsidR="001833AD" w:rsidRDefault="001833AD" w:rsidP="001833AD">
      <w:pPr>
        <w:spacing w:before="0"/>
        <w:ind w:left="576"/>
        <w:rPr>
          <w:iCs/>
        </w:rPr>
      </w:pPr>
    </w:p>
    <w:p w14:paraId="32DAAFE6" w14:textId="77777777" w:rsidR="001833AD" w:rsidRDefault="001833AD" w:rsidP="001833AD">
      <w:pPr>
        <w:pStyle w:val="PSI-Ttulo2"/>
        <w:spacing w:before="0" w:line="240" w:lineRule="auto"/>
      </w:pPr>
      <w:r>
        <w:t xml:space="preserve">Próxima Revisión del Producto:  </w:t>
      </w:r>
    </w:p>
    <w:p w14:paraId="0A9AD82F" w14:textId="77777777" w:rsidR="001833AD" w:rsidRDefault="001833AD" w:rsidP="001833AD"/>
    <w:p w14:paraId="71643D71" w14:textId="77777777" w:rsidR="001833AD" w:rsidRDefault="001833AD" w:rsidP="001833AD"/>
    <w:p w14:paraId="2D9604FF" w14:textId="77777777" w:rsidR="001833AD" w:rsidRDefault="001833AD" w:rsidP="001833AD"/>
    <w:p w14:paraId="6F4A88AB" w14:textId="77777777" w:rsidR="001833AD" w:rsidRDefault="001833AD" w:rsidP="001833AD"/>
    <w:p w14:paraId="196A06C1" w14:textId="77777777" w:rsidR="001833AD" w:rsidRDefault="001833AD" w:rsidP="001833AD"/>
    <w:p w14:paraId="1391CCB1" w14:textId="77777777" w:rsidR="001833AD" w:rsidRDefault="001833AD" w:rsidP="001833AD"/>
    <w:sectPr w:rsidR="001833AD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C670" w14:textId="77777777" w:rsidR="00A06185" w:rsidRDefault="00A06185" w:rsidP="00C94FBE">
      <w:pPr>
        <w:spacing w:before="0" w:line="240" w:lineRule="auto"/>
      </w:pPr>
      <w:r>
        <w:separator/>
      </w:r>
    </w:p>
    <w:p w14:paraId="508D9F36" w14:textId="77777777" w:rsidR="00A06185" w:rsidRDefault="00A06185"/>
  </w:endnote>
  <w:endnote w:type="continuationSeparator" w:id="0">
    <w:p w14:paraId="7E53A44F" w14:textId="77777777" w:rsidR="00A06185" w:rsidRDefault="00A06185" w:rsidP="00C94FBE">
      <w:pPr>
        <w:spacing w:before="0" w:line="240" w:lineRule="auto"/>
      </w:pPr>
      <w:r>
        <w:continuationSeparator/>
      </w:r>
    </w:p>
    <w:p w14:paraId="69D357DE" w14:textId="77777777" w:rsidR="00A06185" w:rsidRDefault="00A061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B3F4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992B33D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4BF2ED3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41846BAB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7B5791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7B5791" w:rsidRPr="00DD5A70">
      <w:rPr>
        <w:rFonts w:ascii="Cambria" w:hAnsi="Cambria" w:cs="Cambria"/>
      </w:rPr>
      <w:fldChar w:fldCharType="separate"/>
    </w:r>
    <w:r w:rsidR="009458B7">
      <w:rPr>
        <w:rFonts w:ascii="Cambria" w:hAnsi="Cambria" w:cs="Cambria"/>
        <w:noProof/>
      </w:rPr>
      <w:t>6</w:t>
    </w:r>
    <w:r w:rsidR="007B5791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7B5791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7B5791" w:rsidRPr="00DD5A70">
      <w:rPr>
        <w:rFonts w:ascii="Cambria" w:hAnsi="Cambria" w:cs="Cambria"/>
      </w:rPr>
      <w:fldChar w:fldCharType="separate"/>
    </w:r>
    <w:r w:rsidR="009458B7">
      <w:rPr>
        <w:rFonts w:ascii="Cambria" w:hAnsi="Cambria" w:cs="Cambria"/>
        <w:noProof/>
      </w:rPr>
      <w:t>10</w:t>
    </w:r>
    <w:r w:rsidR="007B5791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7EAA" w14:textId="77777777" w:rsidR="00A06185" w:rsidRDefault="00A06185" w:rsidP="00C94FBE">
      <w:pPr>
        <w:spacing w:before="0" w:line="240" w:lineRule="auto"/>
      </w:pPr>
      <w:r>
        <w:separator/>
      </w:r>
    </w:p>
    <w:p w14:paraId="60311CF8" w14:textId="77777777" w:rsidR="00A06185" w:rsidRDefault="00A06185"/>
  </w:footnote>
  <w:footnote w:type="continuationSeparator" w:id="0">
    <w:p w14:paraId="14CF3816" w14:textId="77777777" w:rsidR="00A06185" w:rsidRDefault="00A06185" w:rsidP="00C94FBE">
      <w:pPr>
        <w:spacing w:before="0" w:line="240" w:lineRule="auto"/>
      </w:pPr>
      <w:r>
        <w:continuationSeparator/>
      </w:r>
    </w:p>
    <w:p w14:paraId="6CA75CB6" w14:textId="77777777" w:rsidR="00A06185" w:rsidRDefault="00A061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302E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1810E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E255A7">
      <w:rPr>
        <w:noProof/>
      </w:rPr>
      <w:t>Revisión de SQA – Especificación de requerimientos.</w:t>
    </w:r>
  </w:p>
  <w:p w14:paraId="5A050DE1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5C3FCBB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676EC8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B5C7744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5585A72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0EF26149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2773B"/>
    <w:multiLevelType w:val="hybridMultilevel"/>
    <w:tmpl w:val="BDF05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761632810">
    <w:abstractNumId w:val="5"/>
  </w:num>
  <w:num w:numId="2" w16cid:durableId="1783190441">
    <w:abstractNumId w:val="7"/>
  </w:num>
  <w:num w:numId="3" w16cid:durableId="203566593">
    <w:abstractNumId w:val="7"/>
  </w:num>
  <w:num w:numId="4" w16cid:durableId="914819411">
    <w:abstractNumId w:val="7"/>
  </w:num>
  <w:num w:numId="5" w16cid:durableId="371927464">
    <w:abstractNumId w:val="1"/>
  </w:num>
  <w:num w:numId="6" w16cid:durableId="771819205">
    <w:abstractNumId w:val="2"/>
  </w:num>
  <w:num w:numId="7" w16cid:durableId="1020282794">
    <w:abstractNumId w:val="3"/>
  </w:num>
  <w:num w:numId="8" w16cid:durableId="188567357">
    <w:abstractNumId w:val="0"/>
  </w:num>
  <w:num w:numId="9" w16cid:durableId="1114246286">
    <w:abstractNumId w:val="10"/>
  </w:num>
  <w:num w:numId="10" w16cid:durableId="1276399826">
    <w:abstractNumId w:val="11"/>
  </w:num>
  <w:num w:numId="11" w16cid:durableId="1975328811">
    <w:abstractNumId w:val="4"/>
  </w:num>
  <w:num w:numId="12" w16cid:durableId="1762799553">
    <w:abstractNumId w:val="9"/>
  </w:num>
  <w:num w:numId="13" w16cid:durableId="756754094">
    <w:abstractNumId w:val="6"/>
  </w:num>
  <w:num w:numId="14" w16cid:durableId="1073703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9D0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3AD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2BFF"/>
    <w:rsid w:val="00344258"/>
    <w:rsid w:val="00346864"/>
    <w:rsid w:val="00350E39"/>
    <w:rsid w:val="003560F2"/>
    <w:rsid w:val="00363FD1"/>
    <w:rsid w:val="00397566"/>
    <w:rsid w:val="003A39B8"/>
    <w:rsid w:val="003B7F1F"/>
    <w:rsid w:val="003C54B1"/>
    <w:rsid w:val="003D6B7A"/>
    <w:rsid w:val="003E12FE"/>
    <w:rsid w:val="003F496C"/>
    <w:rsid w:val="003F52E7"/>
    <w:rsid w:val="0040066E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518C"/>
    <w:rsid w:val="00564033"/>
    <w:rsid w:val="00570F4F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53C38"/>
    <w:rsid w:val="0067639B"/>
    <w:rsid w:val="006919D5"/>
    <w:rsid w:val="006936A3"/>
    <w:rsid w:val="006A2495"/>
    <w:rsid w:val="006B3371"/>
    <w:rsid w:val="006C58DC"/>
    <w:rsid w:val="006D7FEE"/>
    <w:rsid w:val="006E2883"/>
    <w:rsid w:val="0070494E"/>
    <w:rsid w:val="00705C02"/>
    <w:rsid w:val="00710BA6"/>
    <w:rsid w:val="00711DF8"/>
    <w:rsid w:val="00742FEE"/>
    <w:rsid w:val="007447BE"/>
    <w:rsid w:val="0076319E"/>
    <w:rsid w:val="00783228"/>
    <w:rsid w:val="007A33C6"/>
    <w:rsid w:val="007B151B"/>
    <w:rsid w:val="007B2E53"/>
    <w:rsid w:val="007B5791"/>
    <w:rsid w:val="007C1665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70F4"/>
    <w:rsid w:val="008B1983"/>
    <w:rsid w:val="008B3B0F"/>
    <w:rsid w:val="008C221C"/>
    <w:rsid w:val="008C301D"/>
    <w:rsid w:val="008C36AB"/>
    <w:rsid w:val="008D135D"/>
    <w:rsid w:val="008E3F1E"/>
    <w:rsid w:val="008E48FB"/>
    <w:rsid w:val="00904CB6"/>
    <w:rsid w:val="00907746"/>
    <w:rsid w:val="0092483A"/>
    <w:rsid w:val="00942049"/>
    <w:rsid w:val="009458B7"/>
    <w:rsid w:val="0096683E"/>
    <w:rsid w:val="009A3173"/>
    <w:rsid w:val="009A666E"/>
    <w:rsid w:val="009E25EF"/>
    <w:rsid w:val="009E4DA8"/>
    <w:rsid w:val="009F4449"/>
    <w:rsid w:val="009F65AE"/>
    <w:rsid w:val="00A0436A"/>
    <w:rsid w:val="00A06185"/>
    <w:rsid w:val="00A12B5B"/>
    <w:rsid w:val="00A13DBA"/>
    <w:rsid w:val="00A169D0"/>
    <w:rsid w:val="00A2496D"/>
    <w:rsid w:val="00A2757B"/>
    <w:rsid w:val="00A45630"/>
    <w:rsid w:val="00A50ABB"/>
    <w:rsid w:val="00A670E3"/>
    <w:rsid w:val="00A75360"/>
    <w:rsid w:val="00AD154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92F7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4FB1"/>
    <w:rsid w:val="00C26C78"/>
    <w:rsid w:val="00C42873"/>
    <w:rsid w:val="00C44523"/>
    <w:rsid w:val="00C5135E"/>
    <w:rsid w:val="00C67EBC"/>
    <w:rsid w:val="00C7670E"/>
    <w:rsid w:val="00C872BB"/>
    <w:rsid w:val="00C94FBE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8329C"/>
    <w:rsid w:val="00DA284A"/>
    <w:rsid w:val="00DC30A2"/>
    <w:rsid w:val="00DD0159"/>
    <w:rsid w:val="00DD5A70"/>
    <w:rsid w:val="00E01FEC"/>
    <w:rsid w:val="00E037C9"/>
    <w:rsid w:val="00E255A7"/>
    <w:rsid w:val="00E34178"/>
    <w:rsid w:val="00E36A01"/>
    <w:rsid w:val="00E41820"/>
    <w:rsid w:val="00E41E7A"/>
    <w:rsid w:val="00E438FE"/>
    <w:rsid w:val="00E5392A"/>
    <w:rsid w:val="00E67DB5"/>
    <w:rsid w:val="00E72200"/>
    <w:rsid w:val="00E7708C"/>
    <w:rsid w:val="00E8096E"/>
    <w:rsid w:val="00E847D5"/>
    <w:rsid w:val="00E84E25"/>
    <w:rsid w:val="00E93312"/>
    <w:rsid w:val="00EA7D8C"/>
    <w:rsid w:val="00EC6D57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B060C"/>
    <w:rsid w:val="00FB1CE6"/>
    <w:rsid w:val="00FB7694"/>
    <w:rsid w:val="00FC4195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10175C9"/>
  <w15:docId w15:val="{5C2CC417-A36D-4782-82EB-E04A2A30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vision%20SQA%20-%20Especificaci&#243;n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919E3-663E-4AFC-9709-3A6DFC9D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Revision SQA - Especificación de requerimientos.dotx</Template>
  <TotalTime>50</TotalTime>
  <Pages>10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SQA - Especificación de requerimientos</vt:lpstr>
    </vt:vector>
  </TitlesOfParts>
  <Company>Nombre del Grupo de Desarrollo o Asignatura</Company>
  <LinksUpToDate>false</LinksUpToDate>
  <CharactersWithSpaces>5736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SQA - Especificación de requerimientos</dc:title>
  <dc:subject>&lt;Nombre del Proyecto&gt;</dc:subject>
  <dc:creator>pc-1</dc:creator>
  <cp:lastModifiedBy>e1101 101</cp:lastModifiedBy>
  <cp:revision>5</cp:revision>
  <dcterms:created xsi:type="dcterms:W3CDTF">2024-09-14T23:53:00Z</dcterms:created>
  <dcterms:modified xsi:type="dcterms:W3CDTF">2024-09-28T00:36:00Z</dcterms:modified>
</cp:coreProperties>
</file>