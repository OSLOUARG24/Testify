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B61526">
      <w:pPr>
        <w:pStyle w:val="Sinespaciado"/>
        <w:rPr>
          <w:rFonts w:ascii="Cambria" w:hAnsi="Cambria"/>
          <w:sz w:val="72"/>
          <w:szCs w:val="72"/>
        </w:rPr>
      </w:pPr>
      <w:r>
        <w:rPr>
          <w:noProof/>
          <w:lang w:val="es-AR" w:eastAsia="es-AR"/>
        </w:rPr>
        <w:pict>
          <v:rect id="Rectangle 6" o:spid="_x0000_s1026" style="position:absolute;margin-left:0;margin-top:0;width:623.8pt;height:67.6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w:r>
      <w:r>
        <w:rPr>
          <w:noProof/>
          <w:lang w:val="es-AR" w:eastAsia="es-AR"/>
        </w:rPr>
        <w:pict>
          <v:rect id="Rectangle 9" o:spid="_x0000_s1031" style="position:absolute;margin-left:38.95pt;margin-top:-20.65pt;width:7.15pt;height:882.2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w:r>
      <w:r>
        <w:rPr>
          <w:noProof/>
          <w:lang w:val="es-AR" w:eastAsia="es-AR"/>
        </w:rPr>
        <w:pict>
          <v:rect id="Rectangle 8" o:spid="_x0000_s1030" style="position:absolute;margin-left:549.2pt;margin-top:-20.65pt;width:7.15pt;height:882.2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w:r>
      <w:r>
        <w:rPr>
          <w:noProof/>
          <w:lang w:val="es-AR" w:eastAsia="es-AR"/>
        </w:rPr>
        <w:pict>
          <v:rect id="Rectangle 7" o:spid="_x0000_s1029" style="position:absolute;margin-left:-14.45pt;margin-top:.4pt;width:623.8pt;height:67.6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w:r>
    </w:p>
    <w:p w:rsidR="00D06E99" w:rsidRDefault="002731FC">
      <w:pPr>
        <w:pStyle w:val="Sinespaciado"/>
        <w:rPr>
          <w:rFonts w:ascii="Cambria" w:hAnsi="Cambria"/>
          <w:sz w:val="72"/>
          <w:szCs w:val="72"/>
        </w:rPr>
      </w:pPr>
      <w:r w:rsidRPr="0049000B">
        <w:rPr>
          <w:rFonts w:ascii="Cambria" w:hAnsi="Cambria"/>
          <w:sz w:val="72"/>
          <w:szCs w:val="72"/>
        </w:rPr>
        <w:t>Plan de Iteración</w:t>
      </w:r>
    </w:p>
    <w:p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0815C2">
        <w:rPr>
          <w:rFonts w:ascii="Cambria" w:hAnsi="Cambria"/>
          <w:sz w:val="56"/>
          <w:szCs w:val="72"/>
          <w:lang w:val="es-AR"/>
        </w:rPr>
        <w:t>2</w:t>
      </w:r>
    </w:p>
    <w:p w:rsidR="002148CA" w:rsidRPr="00C87C95" w:rsidRDefault="002148CA" w:rsidP="002148CA">
      <w:pPr>
        <w:pStyle w:val="Sinespaciado"/>
        <w:rPr>
          <w:rFonts w:ascii="Ink Free" w:hAnsi="Ink Free"/>
          <w:b/>
          <w:sz w:val="56"/>
          <w:szCs w:val="56"/>
        </w:rPr>
      </w:pPr>
      <w:bookmarkStart w:id="0" w:name="_Hlk175751289"/>
      <w:r>
        <w:rPr>
          <w:rFonts w:ascii="Ink Free" w:hAnsi="Ink Free"/>
          <w:b/>
          <w:sz w:val="56"/>
          <w:szCs w:val="56"/>
        </w:rPr>
        <w:t>Testify</w:t>
      </w:r>
    </w:p>
    <w:bookmarkEnd w:id="0"/>
    <w:p w:rsidR="00D06E99" w:rsidRDefault="00D06E99">
      <w:pPr>
        <w:pStyle w:val="Sinespaciado"/>
      </w:pPr>
    </w:p>
    <w:p w:rsidR="006919D5" w:rsidRDefault="006919D5">
      <w:pPr>
        <w:pStyle w:val="Sinespaciado"/>
      </w:pPr>
    </w:p>
    <w:p w:rsidR="006919D5" w:rsidRPr="002731FC" w:rsidRDefault="006919D5">
      <w:pPr>
        <w:pStyle w:val="Sinespaciado"/>
        <w:rPr>
          <w:u w:val="single"/>
        </w:rPr>
      </w:pPr>
    </w:p>
    <w:p w:rsidR="006919D5" w:rsidRDefault="006919D5">
      <w:pPr>
        <w:pStyle w:val="Sinespaciado"/>
      </w:pPr>
    </w:p>
    <w:p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2148CA" w:rsidRDefault="002148CA" w:rsidP="002148CA">
      <w:pPr>
        <w:spacing w:before="0" w:line="240" w:lineRule="auto"/>
        <w:ind w:left="0" w:firstLine="0"/>
        <w:rPr>
          <w:rFonts w:eastAsia="Times New Roman"/>
        </w:rPr>
      </w:pPr>
      <w:r>
        <w:rPr>
          <w:rFonts w:eastAsia="Times New Roman"/>
        </w:rPr>
        <w:t>Ojeda Valeria – Sly Eduardo</w:t>
      </w:r>
    </w:p>
    <w:p w:rsidR="002148CA" w:rsidRPr="00C87C95" w:rsidRDefault="002148CA" w:rsidP="002148CA">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BC5404" w:rsidRDefault="007E69B6" w:rsidP="000F4F97">
      <w:pPr>
        <w:pStyle w:val="PSI-Comentario"/>
      </w:pPr>
      <w:r>
        <w:rPr>
          <w:noProof/>
          <w:lang w:eastAsia="es-AR"/>
        </w:rPr>
        <w:drawing>
          <wp:anchor distT="0" distB="0" distL="114300" distR="114300" simplePos="0" relativeHeight="251660288" behindDoc="0" locked="0" layoutInCell="1" allowOverlap="1">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i w:val="0"/>
          <w:noProof/>
          <w:lang w:eastAsia="es-AR"/>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B61526" w:rsidP="000F4F97">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62336;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rsidR="00A72941" w:rsidRDefault="00A72941" w:rsidP="0069686D">
                  <w:pPr>
                    <w:pStyle w:val="PSI-DescripcindelDocumentos"/>
                  </w:pPr>
                </w:p>
              </w:txbxContent>
            </v:textbox>
            <w10:wrap type="square" anchorx="margin" anchory="margin"/>
          </v:shape>
        </w:pict>
      </w:r>
    </w:p>
    <w:p w:rsidR="00397566" w:rsidRPr="005313D3" w:rsidRDefault="00B61526" w:rsidP="00B243BD">
      <w:pPr>
        <w:pStyle w:val="PSI-Comentario"/>
      </w:pPr>
      <w:r>
        <w:rPr>
          <w:noProof/>
          <w:lang w:eastAsia="es-AR"/>
        </w:rPr>
        <w:pict>
          <v:rect id="Rectangle 17" o:spid="_x0000_s1027" style="position:absolute;left:0;text-align:left;margin-left:315.7pt;margin-top:-76.25pt;width:195.35pt;height:844.9pt;z-index:-251655168;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w:r>
    </w:p>
    <w:p w:rsidR="00397566" w:rsidRPr="008B3B0F" w:rsidRDefault="00397566" w:rsidP="000F4F97">
      <w:pPr>
        <w:pStyle w:val="PSI-Comentario"/>
      </w:pPr>
    </w:p>
    <w:p w:rsidR="00D06E99" w:rsidRDefault="00D06E99"/>
    <w:p w:rsidR="00A13DBA" w:rsidRDefault="007F38C0" w:rsidP="00A13DBA">
      <w:pPr>
        <w:ind w:left="0" w:firstLine="0"/>
      </w:pPr>
      <w:r>
        <w:br w:type="page"/>
      </w:r>
    </w:p>
    <w:p w:rsidR="000F79DF" w:rsidRDefault="000F79DF" w:rsidP="000F79DF">
      <w:pPr>
        <w:pStyle w:val="TtulodeTDC1"/>
        <w:tabs>
          <w:tab w:val="left" w:pos="5954"/>
        </w:tabs>
      </w:pPr>
      <w:r>
        <w:lastRenderedPageBreak/>
        <w:t>Tabla de contenido</w:t>
      </w:r>
    </w:p>
    <w:p w:rsidR="002130CF" w:rsidRDefault="00D30334">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8036196" w:history="1">
        <w:r w:rsidR="002130CF" w:rsidRPr="007A642A">
          <w:rPr>
            <w:rStyle w:val="Hipervnculo"/>
            <w:noProof/>
          </w:rPr>
          <w:t>Introducción</w:t>
        </w:r>
        <w:r w:rsidR="002130CF">
          <w:rPr>
            <w:noProof/>
            <w:webHidden/>
          </w:rPr>
          <w:tab/>
        </w:r>
        <w:r>
          <w:rPr>
            <w:noProof/>
            <w:webHidden/>
          </w:rPr>
          <w:fldChar w:fldCharType="begin"/>
        </w:r>
        <w:r w:rsidR="002130CF">
          <w:rPr>
            <w:noProof/>
            <w:webHidden/>
          </w:rPr>
          <w:instrText xml:space="preserve"> PAGEREF _Toc178036196 \h </w:instrText>
        </w:r>
        <w:r>
          <w:rPr>
            <w:noProof/>
            <w:webHidden/>
          </w:rPr>
        </w:r>
        <w:r>
          <w:rPr>
            <w:noProof/>
            <w:webHidden/>
          </w:rPr>
          <w:fldChar w:fldCharType="separate"/>
        </w:r>
        <w:r w:rsidR="002130CF">
          <w:rPr>
            <w:noProof/>
            <w:webHidden/>
          </w:rPr>
          <w:t>4</w:t>
        </w:r>
        <w:r>
          <w:rPr>
            <w:noProof/>
            <w:webHidden/>
          </w:rPr>
          <w:fldChar w:fldCharType="end"/>
        </w:r>
      </w:hyperlink>
    </w:p>
    <w:p w:rsidR="002130CF" w:rsidRDefault="00B61526">
      <w:pPr>
        <w:pStyle w:val="TDC2"/>
        <w:rPr>
          <w:rFonts w:asciiTheme="minorHAnsi" w:eastAsiaTheme="minorEastAsia" w:hAnsiTheme="minorHAnsi" w:cstheme="minorBidi"/>
          <w:i w:val="0"/>
          <w:iCs w:val="0"/>
          <w:noProof/>
          <w:sz w:val="22"/>
          <w:szCs w:val="22"/>
          <w:lang w:val="es-AR" w:eastAsia="es-AR"/>
        </w:rPr>
      </w:pPr>
      <w:hyperlink w:anchor="_Toc178036197" w:history="1">
        <w:r w:rsidR="002130CF" w:rsidRPr="007A642A">
          <w:rPr>
            <w:rStyle w:val="Hipervnculo"/>
            <w:noProof/>
          </w:rPr>
          <w:t>Propósito</w:t>
        </w:r>
        <w:r w:rsidR="002130CF">
          <w:rPr>
            <w:noProof/>
            <w:webHidden/>
          </w:rPr>
          <w:tab/>
        </w:r>
        <w:r w:rsidR="00D30334">
          <w:rPr>
            <w:noProof/>
            <w:webHidden/>
          </w:rPr>
          <w:fldChar w:fldCharType="begin"/>
        </w:r>
        <w:r w:rsidR="002130CF">
          <w:rPr>
            <w:noProof/>
            <w:webHidden/>
          </w:rPr>
          <w:instrText xml:space="preserve"> PAGEREF _Toc178036197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B61526">
      <w:pPr>
        <w:pStyle w:val="TDC2"/>
        <w:rPr>
          <w:rFonts w:asciiTheme="minorHAnsi" w:eastAsiaTheme="minorEastAsia" w:hAnsiTheme="minorHAnsi" w:cstheme="minorBidi"/>
          <w:i w:val="0"/>
          <w:iCs w:val="0"/>
          <w:noProof/>
          <w:sz w:val="22"/>
          <w:szCs w:val="22"/>
          <w:lang w:val="es-AR" w:eastAsia="es-AR"/>
        </w:rPr>
      </w:pPr>
      <w:hyperlink w:anchor="_Toc178036198" w:history="1">
        <w:r w:rsidR="002130CF" w:rsidRPr="007A642A">
          <w:rPr>
            <w:rStyle w:val="Hipervnculo"/>
            <w:noProof/>
          </w:rPr>
          <w:t>Referencias</w:t>
        </w:r>
        <w:r w:rsidR="002130CF">
          <w:rPr>
            <w:noProof/>
            <w:webHidden/>
          </w:rPr>
          <w:tab/>
        </w:r>
        <w:r w:rsidR="00D30334">
          <w:rPr>
            <w:noProof/>
            <w:webHidden/>
          </w:rPr>
          <w:fldChar w:fldCharType="begin"/>
        </w:r>
        <w:r w:rsidR="002130CF">
          <w:rPr>
            <w:noProof/>
            <w:webHidden/>
          </w:rPr>
          <w:instrText xml:space="preserve"> PAGEREF _Toc178036198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199" w:history="1">
        <w:r w:rsidR="002130CF" w:rsidRPr="007A642A">
          <w:rPr>
            <w:rStyle w:val="Hipervnculo"/>
            <w:noProof/>
          </w:rPr>
          <w:t>Objetivos</w:t>
        </w:r>
        <w:r w:rsidR="002130CF">
          <w:rPr>
            <w:noProof/>
            <w:webHidden/>
          </w:rPr>
          <w:tab/>
        </w:r>
        <w:r w:rsidR="00D30334">
          <w:rPr>
            <w:noProof/>
            <w:webHidden/>
          </w:rPr>
          <w:fldChar w:fldCharType="begin"/>
        </w:r>
        <w:r w:rsidR="002130CF">
          <w:rPr>
            <w:noProof/>
            <w:webHidden/>
          </w:rPr>
          <w:instrText xml:space="preserve"> PAGEREF _Toc178036199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B61526">
      <w:pPr>
        <w:pStyle w:val="TDC2"/>
        <w:rPr>
          <w:rFonts w:asciiTheme="minorHAnsi" w:eastAsiaTheme="minorEastAsia" w:hAnsiTheme="minorHAnsi" w:cstheme="minorBidi"/>
          <w:i w:val="0"/>
          <w:iCs w:val="0"/>
          <w:noProof/>
          <w:sz w:val="22"/>
          <w:szCs w:val="22"/>
          <w:lang w:val="es-AR" w:eastAsia="es-AR"/>
        </w:rPr>
      </w:pPr>
      <w:hyperlink w:anchor="_Toc178036200" w:history="1">
        <w:r w:rsidR="002130CF" w:rsidRPr="007A642A">
          <w:rPr>
            <w:rStyle w:val="Hipervnculo"/>
            <w:noProof/>
          </w:rPr>
          <w:t>Criterios de Evaluación</w:t>
        </w:r>
        <w:r w:rsidR="002130CF">
          <w:rPr>
            <w:noProof/>
            <w:webHidden/>
          </w:rPr>
          <w:tab/>
        </w:r>
        <w:r w:rsidR="00D30334">
          <w:rPr>
            <w:noProof/>
            <w:webHidden/>
          </w:rPr>
          <w:fldChar w:fldCharType="begin"/>
        </w:r>
        <w:r w:rsidR="002130CF">
          <w:rPr>
            <w:noProof/>
            <w:webHidden/>
          </w:rPr>
          <w:instrText xml:space="preserve"> PAGEREF _Toc178036200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201" w:history="1">
        <w:r w:rsidR="002130CF" w:rsidRPr="007A642A">
          <w:rPr>
            <w:rStyle w:val="Hipervnculo"/>
            <w:noProof/>
          </w:rPr>
          <w:t>Planificación</w:t>
        </w:r>
        <w:r w:rsidR="002130CF">
          <w:rPr>
            <w:noProof/>
            <w:webHidden/>
          </w:rPr>
          <w:tab/>
        </w:r>
        <w:r w:rsidR="00D30334">
          <w:rPr>
            <w:noProof/>
            <w:webHidden/>
          </w:rPr>
          <w:fldChar w:fldCharType="begin"/>
        </w:r>
        <w:r w:rsidR="002130CF">
          <w:rPr>
            <w:noProof/>
            <w:webHidden/>
          </w:rPr>
          <w:instrText xml:space="preserve"> PAGEREF _Toc178036201 \h </w:instrText>
        </w:r>
        <w:r w:rsidR="00D30334">
          <w:rPr>
            <w:noProof/>
            <w:webHidden/>
          </w:rPr>
        </w:r>
        <w:r w:rsidR="00D30334">
          <w:rPr>
            <w:noProof/>
            <w:webHidden/>
          </w:rPr>
          <w:fldChar w:fldCharType="separate"/>
        </w:r>
        <w:r w:rsidR="002130CF">
          <w:rPr>
            <w:noProof/>
            <w:webHidden/>
          </w:rPr>
          <w:t>4</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202" w:history="1">
        <w:r w:rsidR="002130CF" w:rsidRPr="007A642A">
          <w:rPr>
            <w:rStyle w:val="Hipervnculo"/>
            <w:rFonts w:eastAsia="DejaVu Sans"/>
            <w:noProof/>
          </w:rPr>
          <w:t>Casos de Uso y Escenarios</w:t>
        </w:r>
        <w:r w:rsidR="002130CF">
          <w:rPr>
            <w:noProof/>
            <w:webHidden/>
          </w:rPr>
          <w:tab/>
        </w:r>
        <w:r w:rsidR="00D30334">
          <w:rPr>
            <w:noProof/>
            <w:webHidden/>
          </w:rPr>
          <w:fldChar w:fldCharType="begin"/>
        </w:r>
        <w:r w:rsidR="002130CF">
          <w:rPr>
            <w:noProof/>
            <w:webHidden/>
          </w:rPr>
          <w:instrText xml:space="preserve"> PAGEREF _Toc178036202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203" w:history="1">
        <w:r w:rsidR="002130CF" w:rsidRPr="007A642A">
          <w:rPr>
            <w:rStyle w:val="Hipervnculo"/>
            <w:noProof/>
          </w:rPr>
          <w:t>Recursos</w:t>
        </w:r>
        <w:r w:rsidR="002130CF">
          <w:rPr>
            <w:noProof/>
            <w:webHidden/>
          </w:rPr>
          <w:tab/>
        </w:r>
        <w:r w:rsidR="00D30334">
          <w:rPr>
            <w:noProof/>
            <w:webHidden/>
          </w:rPr>
          <w:fldChar w:fldCharType="begin"/>
        </w:r>
        <w:r w:rsidR="002130CF">
          <w:rPr>
            <w:noProof/>
            <w:webHidden/>
          </w:rPr>
          <w:instrText xml:space="preserve"> PAGEREF _Toc178036203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204" w:history="1">
        <w:r w:rsidR="002130CF" w:rsidRPr="007A642A">
          <w:rPr>
            <w:rStyle w:val="Hipervnculo"/>
            <w:i/>
            <w:noProof/>
          </w:rPr>
          <w:t>Humanos:</w:t>
        </w:r>
        <w:r w:rsidR="002130CF">
          <w:rPr>
            <w:noProof/>
            <w:webHidden/>
          </w:rPr>
          <w:tab/>
        </w:r>
        <w:r w:rsidR="00D30334">
          <w:rPr>
            <w:noProof/>
            <w:webHidden/>
          </w:rPr>
          <w:fldChar w:fldCharType="begin"/>
        </w:r>
        <w:r w:rsidR="002130CF">
          <w:rPr>
            <w:noProof/>
            <w:webHidden/>
          </w:rPr>
          <w:instrText xml:space="preserve"> PAGEREF _Toc178036204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205" w:history="1">
        <w:r w:rsidR="002130CF" w:rsidRPr="007A642A">
          <w:rPr>
            <w:rStyle w:val="Hipervnculo"/>
            <w:rFonts w:ascii="Symbol" w:hAnsi="Symbol"/>
            <w:noProof/>
          </w:rPr>
          <w:t></w:t>
        </w:r>
        <w:r w:rsidR="002130CF">
          <w:rPr>
            <w:rFonts w:asciiTheme="minorHAnsi" w:eastAsiaTheme="minorEastAsia" w:hAnsiTheme="minorHAnsi" w:cstheme="minorBidi"/>
            <w:b w:val="0"/>
            <w:bCs w:val="0"/>
            <w:noProof/>
            <w:sz w:val="22"/>
            <w:szCs w:val="22"/>
            <w:lang w:val="es-AR" w:eastAsia="es-AR"/>
          </w:rPr>
          <w:tab/>
        </w:r>
        <w:r w:rsidR="002130CF" w:rsidRPr="007A642A">
          <w:rPr>
            <w:rStyle w:val="Hipervnculo"/>
            <w:noProof/>
          </w:rPr>
          <w:t>Cuatro integrantes en el grupo de Desarrollo.</w:t>
        </w:r>
        <w:r w:rsidR="002130CF">
          <w:rPr>
            <w:noProof/>
            <w:webHidden/>
          </w:rPr>
          <w:tab/>
        </w:r>
        <w:r w:rsidR="00D30334">
          <w:rPr>
            <w:noProof/>
            <w:webHidden/>
          </w:rPr>
          <w:fldChar w:fldCharType="begin"/>
        </w:r>
        <w:r w:rsidR="002130CF">
          <w:rPr>
            <w:noProof/>
            <w:webHidden/>
          </w:rPr>
          <w:instrText xml:space="preserve"> PAGEREF _Toc178036205 \h </w:instrText>
        </w:r>
        <w:r w:rsidR="00D30334">
          <w:rPr>
            <w:noProof/>
            <w:webHidden/>
          </w:rPr>
        </w:r>
        <w:r w:rsidR="00D30334">
          <w:rPr>
            <w:noProof/>
            <w:webHidden/>
          </w:rPr>
          <w:fldChar w:fldCharType="separate"/>
        </w:r>
        <w:r w:rsidR="002130CF">
          <w:rPr>
            <w:noProof/>
            <w:webHidden/>
          </w:rPr>
          <w:t>6</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206" w:history="1">
        <w:r w:rsidR="002130CF" w:rsidRPr="007A642A">
          <w:rPr>
            <w:rStyle w:val="Hipervnculo"/>
            <w:noProof/>
          </w:rPr>
          <w:t>Evaluación [Fecha]</w:t>
        </w:r>
        <w:r w:rsidR="002130CF">
          <w:rPr>
            <w:noProof/>
            <w:webHidden/>
          </w:rPr>
          <w:tab/>
        </w:r>
        <w:r w:rsidR="00D30334">
          <w:rPr>
            <w:noProof/>
            <w:webHidden/>
          </w:rPr>
          <w:fldChar w:fldCharType="begin"/>
        </w:r>
        <w:r w:rsidR="002130CF">
          <w:rPr>
            <w:noProof/>
            <w:webHidden/>
          </w:rPr>
          <w:instrText xml:space="preserve"> PAGEREF _Toc178036206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B61526">
      <w:pPr>
        <w:pStyle w:val="TDC2"/>
        <w:rPr>
          <w:rFonts w:asciiTheme="minorHAnsi" w:eastAsiaTheme="minorEastAsia" w:hAnsiTheme="minorHAnsi" w:cstheme="minorBidi"/>
          <w:i w:val="0"/>
          <w:iCs w:val="0"/>
          <w:noProof/>
          <w:sz w:val="22"/>
          <w:szCs w:val="22"/>
          <w:lang w:val="es-AR" w:eastAsia="es-AR"/>
        </w:rPr>
      </w:pPr>
      <w:hyperlink w:anchor="_Toc178036207" w:history="1">
        <w:r w:rsidR="002130CF" w:rsidRPr="007A642A">
          <w:rPr>
            <w:rStyle w:val="Hipervnculo"/>
            <w:noProof/>
          </w:rPr>
          <w:t>Objetivos Alcanzados</w:t>
        </w:r>
        <w:r w:rsidR="002130CF">
          <w:rPr>
            <w:noProof/>
            <w:webHidden/>
          </w:rPr>
          <w:tab/>
        </w:r>
        <w:r w:rsidR="00D30334">
          <w:rPr>
            <w:noProof/>
            <w:webHidden/>
          </w:rPr>
          <w:fldChar w:fldCharType="begin"/>
        </w:r>
        <w:r w:rsidR="002130CF">
          <w:rPr>
            <w:noProof/>
            <w:webHidden/>
          </w:rPr>
          <w:instrText xml:space="preserve"> PAGEREF _Toc178036207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B61526">
      <w:pPr>
        <w:pStyle w:val="TDC2"/>
        <w:rPr>
          <w:rFonts w:asciiTheme="minorHAnsi" w:eastAsiaTheme="minorEastAsia" w:hAnsiTheme="minorHAnsi" w:cstheme="minorBidi"/>
          <w:i w:val="0"/>
          <w:iCs w:val="0"/>
          <w:noProof/>
          <w:sz w:val="22"/>
          <w:szCs w:val="22"/>
          <w:lang w:val="es-AR" w:eastAsia="es-AR"/>
        </w:rPr>
      </w:pPr>
      <w:hyperlink w:anchor="_Toc178036208" w:history="1">
        <w:r w:rsidR="002130CF" w:rsidRPr="007A642A">
          <w:rPr>
            <w:rStyle w:val="Hipervnculo"/>
            <w:noProof/>
          </w:rPr>
          <w:t>Objetivos No Alcanzados</w:t>
        </w:r>
        <w:r w:rsidR="002130CF">
          <w:rPr>
            <w:noProof/>
            <w:webHidden/>
          </w:rPr>
          <w:tab/>
        </w:r>
        <w:r w:rsidR="00D30334">
          <w:rPr>
            <w:noProof/>
            <w:webHidden/>
          </w:rPr>
          <w:fldChar w:fldCharType="begin"/>
        </w:r>
        <w:r w:rsidR="002130CF">
          <w:rPr>
            <w:noProof/>
            <w:webHidden/>
          </w:rPr>
          <w:instrText xml:space="preserve"> PAGEREF _Toc178036208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B61526">
      <w:pPr>
        <w:pStyle w:val="TDC1"/>
        <w:rPr>
          <w:rFonts w:asciiTheme="minorHAnsi" w:eastAsiaTheme="minorEastAsia" w:hAnsiTheme="minorHAnsi" w:cstheme="minorBidi"/>
          <w:b w:val="0"/>
          <w:bCs w:val="0"/>
          <w:noProof/>
          <w:sz w:val="22"/>
          <w:szCs w:val="22"/>
          <w:lang w:val="es-AR" w:eastAsia="es-AR"/>
        </w:rPr>
      </w:pPr>
      <w:hyperlink w:anchor="_Toc178036209" w:history="1">
        <w:r w:rsidR="002130CF" w:rsidRPr="007A642A">
          <w:rPr>
            <w:rStyle w:val="Hipervnculo"/>
            <w:noProof/>
          </w:rPr>
          <w:t>Conclusión</w:t>
        </w:r>
        <w:r w:rsidR="002130CF">
          <w:rPr>
            <w:noProof/>
            <w:webHidden/>
          </w:rPr>
          <w:tab/>
        </w:r>
        <w:r w:rsidR="00D30334">
          <w:rPr>
            <w:noProof/>
            <w:webHidden/>
          </w:rPr>
          <w:fldChar w:fldCharType="begin"/>
        </w:r>
        <w:r w:rsidR="002130CF">
          <w:rPr>
            <w:noProof/>
            <w:webHidden/>
          </w:rPr>
          <w:instrText xml:space="preserve"> PAGEREF _Toc178036209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2130CF" w:rsidRDefault="00B61526">
      <w:pPr>
        <w:pStyle w:val="TDC2"/>
        <w:rPr>
          <w:rFonts w:asciiTheme="minorHAnsi" w:eastAsiaTheme="minorEastAsia" w:hAnsiTheme="minorHAnsi" w:cstheme="minorBidi"/>
          <w:i w:val="0"/>
          <w:iCs w:val="0"/>
          <w:noProof/>
          <w:sz w:val="22"/>
          <w:szCs w:val="22"/>
          <w:lang w:val="es-AR" w:eastAsia="es-AR"/>
        </w:rPr>
      </w:pPr>
      <w:hyperlink w:anchor="_Toc178036210" w:history="1">
        <w:r w:rsidR="002130CF" w:rsidRPr="007A642A">
          <w:rPr>
            <w:rStyle w:val="Hipervnculo"/>
            <w:noProof/>
          </w:rPr>
          <w:t>Estado del repositorio</w:t>
        </w:r>
        <w:r w:rsidR="002130CF">
          <w:rPr>
            <w:noProof/>
            <w:webHidden/>
          </w:rPr>
          <w:tab/>
        </w:r>
        <w:r w:rsidR="00D30334">
          <w:rPr>
            <w:noProof/>
            <w:webHidden/>
          </w:rPr>
          <w:fldChar w:fldCharType="begin"/>
        </w:r>
        <w:r w:rsidR="002130CF">
          <w:rPr>
            <w:noProof/>
            <w:webHidden/>
          </w:rPr>
          <w:instrText xml:space="preserve"> PAGEREF _Toc178036210 \h </w:instrText>
        </w:r>
        <w:r w:rsidR="00D30334">
          <w:rPr>
            <w:noProof/>
            <w:webHidden/>
          </w:rPr>
        </w:r>
        <w:r w:rsidR="00D30334">
          <w:rPr>
            <w:noProof/>
            <w:webHidden/>
          </w:rPr>
          <w:fldChar w:fldCharType="separate"/>
        </w:r>
        <w:r w:rsidR="002130CF">
          <w:rPr>
            <w:noProof/>
            <w:webHidden/>
          </w:rPr>
          <w:t>7</w:t>
        </w:r>
        <w:r w:rsidR="00D30334">
          <w:rPr>
            <w:noProof/>
            <w:webHidden/>
          </w:rPr>
          <w:fldChar w:fldCharType="end"/>
        </w:r>
      </w:hyperlink>
    </w:p>
    <w:p w:rsidR="000F79DF" w:rsidRDefault="00D30334" w:rsidP="000F79DF">
      <w:pPr>
        <w:tabs>
          <w:tab w:val="left" w:pos="5954"/>
        </w:tabs>
      </w:pPr>
      <w:r>
        <w:fldChar w:fldCharType="end"/>
      </w:r>
    </w:p>
    <w:p w:rsidR="0040066E" w:rsidRDefault="0040066E" w:rsidP="000F79DF">
      <w:pPr>
        <w:ind w:left="0" w:firstLine="0"/>
      </w:pPr>
    </w:p>
    <w:p w:rsidR="00861B8F" w:rsidRDefault="00861B8F" w:rsidP="0040066E">
      <w:r>
        <w:br w:type="page"/>
      </w:r>
    </w:p>
    <w:p w:rsidR="00A13DBA" w:rsidRDefault="002731FC" w:rsidP="00601D61">
      <w:pPr>
        <w:pStyle w:val="PSI-Ttulo"/>
        <w:ind w:left="426"/>
      </w:pPr>
      <w:r>
        <w:rPr>
          <w:lang w:val="es-AR"/>
        </w:rPr>
        <w:lastRenderedPageBreak/>
        <w:t>Plan de Iteración</w:t>
      </w:r>
    </w:p>
    <w:p w:rsidR="007F38C0" w:rsidRDefault="00DD1DA2" w:rsidP="00450149">
      <w:pPr>
        <w:pStyle w:val="PSI-Ttulo1"/>
      </w:pPr>
      <w:bookmarkStart w:id="2" w:name="_Toc178036196"/>
      <w:r w:rsidRPr="00450149">
        <w:t>Introducción</w:t>
      </w:r>
      <w:bookmarkEnd w:id="2"/>
    </w:p>
    <w:p w:rsidR="00601D61" w:rsidRDefault="00601D61" w:rsidP="00601D61">
      <w:pPr>
        <w:pStyle w:val="PSI-Normal"/>
        <w:ind w:left="0" w:firstLine="426"/>
      </w:pPr>
      <w:r>
        <w:t xml:space="preserve">El objetivo de este Plan de Iteración es definir detalladamente un conjunto de actividades y recursos. </w:t>
      </w:r>
    </w:p>
    <w:p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rsidR="00DD1DA2" w:rsidRDefault="00DD1DA2" w:rsidP="00DD1DA2">
      <w:pPr>
        <w:pStyle w:val="PSI-Ttulo2"/>
      </w:pPr>
      <w:bookmarkStart w:id="3" w:name="_Toc178036197"/>
      <w:r>
        <w:t>Propósito</w:t>
      </w:r>
      <w:bookmarkEnd w:id="3"/>
    </w:p>
    <w:p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rsidR="00DD1DA2" w:rsidRDefault="00DD1DA2" w:rsidP="00DD1DA2">
      <w:pPr>
        <w:pStyle w:val="PSI-Ttulo2"/>
      </w:pPr>
      <w:bookmarkStart w:id="4" w:name="_Toc178036198"/>
      <w:r>
        <w:t>Referencias</w:t>
      </w:r>
      <w:bookmarkEnd w:id="4"/>
    </w:p>
    <w:p w:rsidR="00BE114B" w:rsidRDefault="00BE114B" w:rsidP="00E511E0">
      <w:pPr>
        <w:pStyle w:val="PSI-Normal"/>
        <w:numPr>
          <w:ilvl w:val="0"/>
          <w:numId w:val="13"/>
        </w:numPr>
      </w:pPr>
      <w:r>
        <w:t>Prototipo Funcional</w:t>
      </w:r>
    </w:p>
    <w:p w:rsidR="00BE114B" w:rsidRDefault="00BE114B" w:rsidP="00E511E0">
      <w:pPr>
        <w:pStyle w:val="PSI-Normal"/>
        <w:numPr>
          <w:ilvl w:val="0"/>
          <w:numId w:val="13"/>
        </w:numPr>
      </w:pPr>
      <w:r>
        <w:t>Plan de Pruebas</w:t>
      </w:r>
    </w:p>
    <w:p w:rsidR="00BE114B" w:rsidRDefault="00BE114B" w:rsidP="00E511E0">
      <w:pPr>
        <w:pStyle w:val="PSI-Normal"/>
        <w:numPr>
          <w:ilvl w:val="0"/>
          <w:numId w:val="13"/>
        </w:numPr>
      </w:pPr>
      <w:r>
        <w:t>Modelo de Casos de Uso</w:t>
      </w:r>
    </w:p>
    <w:p w:rsidR="00BE114B" w:rsidRDefault="00BE114B" w:rsidP="00E511E0">
      <w:pPr>
        <w:pStyle w:val="PSI-Normal"/>
        <w:numPr>
          <w:ilvl w:val="0"/>
          <w:numId w:val="13"/>
        </w:numPr>
      </w:pPr>
      <w:r>
        <w:t>Modelo de datos</w:t>
      </w:r>
    </w:p>
    <w:p w:rsidR="004B3D7B" w:rsidRDefault="004B3D7B" w:rsidP="00E511E0">
      <w:pPr>
        <w:pStyle w:val="PSI-Normal"/>
        <w:numPr>
          <w:ilvl w:val="0"/>
          <w:numId w:val="13"/>
        </w:numPr>
      </w:pPr>
      <w:r>
        <w:t>Plan de Iteración E2</w:t>
      </w:r>
    </w:p>
    <w:p w:rsidR="000D4FF8" w:rsidRDefault="000D4FF8" w:rsidP="002129C9">
      <w:pPr>
        <w:pStyle w:val="PSI-Normal"/>
        <w:ind w:left="0" w:firstLine="0"/>
      </w:pPr>
    </w:p>
    <w:p w:rsidR="00DD1DA2" w:rsidRDefault="002129C9" w:rsidP="002129C9">
      <w:pPr>
        <w:pStyle w:val="PSI-Ttulo1"/>
      </w:pPr>
      <w:bookmarkStart w:id="5" w:name="_Toc178036199"/>
      <w:r>
        <w:t>Objetivos</w:t>
      </w:r>
      <w:bookmarkEnd w:id="5"/>
    </w:p>
    <w:p w:rsidR="00DD1DA2" w:rsidRDefault="00DD1DA2" w:rsidP="002129C9">
      <w:pPr>
        <w:pStyle w:val="PSI-Ttulo2"/>
      </w:pPr>
      <w:bookmarkStart w:id="6" w:name="_Toc178036200"/>
      <w:r>
        <w:t>Criterios de Evaluación</w:t>
      </w:r>
      <w:bookmarkEnd w:id="6"/>
    </w:p>
    <w:p w:rsidR="00B00F4F" w:rsidRDefault="004B3D7B" w:rsidP="004B3D7B">
      <w:pPr>
        <w:pStyle w:val="PSI-Comentario"/>
        <w:ind w:left="0" w:firstLine="0"/>
        <w:rPr>
          <w:i w:val="0"/>
        </w:rPr>
      </w:pPr>
      <w:r>
        <w:rPr>
          <w:i w:val="0"/>
        </w:rPr>
        <w:t>Al finalizar esta iteración, se deberán haber alcanzado los siguientes objetivos:</w:t>
      </w:r>
    </w:p>
    <w:p w:rsidR="002129C9" w:rsidRDefault="002129C9" w:rsidP="002129C9">
      <w:pPr>
        <w:pStyle w:val="PSI-Ttulo1"/>
      </w:pPr>
      <w:bookmarkStart w:id="7" w:name="_Toc178036201"/>
      <w:r>
        <w:t>Planificación</w:t>
      </w:r>
      <w:bookmarkEnd w:id="7"/>
    </w:p>
    <w:p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rsidTr="00665869">
        <w:trPr>
          <w:jc w:val="center"/>
        </w:trPr>
        <w:tc>
          <w:tcPr>
            <w:tcW w:w="467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T01 - Realizar Modelo de Casos de U</w:t>
            </w:r>
            <w:r>
              <w:rPr>
                <w:rFonts w:ascii="Times New Roman" w:eastAsia="Times New Roman" w:hAnsi="Times New Roman"/>
                <w:i w:val="0"/>
                <w:sz w:val="20"/>
                <w:szCs w:val="20"/>
              </w:rPr>
              <w:t>so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p>
        </w:tc>
        <w:tc>
          <w:tcPr>
            <w:tcW w:w="1134" w:type="dxa"/>
            <w:vAlign w:val="center"/>
          </w:tcPr>
          <w:p w:rsidR="00665869" w:rsidRPr="009F74E1" w:rsidRDefault="00BE114B"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w:t>
            </w:r>
            <w:r w:rsidR="00C0585F">
              <w:rPr>
                <w:rFonts w:ascii="Times New Roman" w:eastAsia="Times New Roman" w:hAnsi="Times New Roman"/>
                <w:i w:val="0"/>
                <w:sz w:val="20"/>
                <w:szCs w:val="20"/>
              </w:rPr>
              <w:t>5</w:t>
            </w:r>
            <w:r>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665869" w:rsidRPr="007537C0" w:rsidTr="00665869">
        <w:trPr>
          <w:jc w:val="center"/>
        </w:trPr>
        <w:tc>
          <w:tcPr>
            <w:tcW w:w="4673" w:type="dxa"/>
            <w:vAlign w:val="center"/>
          </w:tcPr>
          <w:p w:rsidR="00665869"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T02 - Realizar Estimaci</w:t>
            </w:r>
            <w:r>
              <w:rPr>
                <w:rFonts w:ascii="Times New Roman" w:eastAsia="Times New Roman" w:hAnsi="Times New Roman"/>
                <w:i w:val="0"/>
                <w:sz w:val="20"/>
                <w:szCs w:val="20"/>
              </w:rPr>
              <w:t>ón Fase Elaboración Iteración 2</w:t>
            </w:r>
          </w:p>
        </w:tc>
        <w:tc>
          <w:tcPr>
            <w:tcW w:w="2132" w:type="dxa"/>
          </w:tcPr>
          <w:p w:rsidR="00665869" w:rsidRDefault="00BE114B"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w:t>
            </w:r>
          </w:p>
        </w:tc>
        <w:tc>
          <w:tcPr>
            <w:tcW w:w="1134" w:type="dxa"/>
            <w:vAlign w:val="center"/>
          </w:tcPr>
          <w:p w:rsidR="00665869" w:rsidRPr="009F74E1"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w:t>
            </w:r>
            <w:r w:rsidR="00BE114B">
              <w:rPr>
                <w:rFonts w:ascii="Times New Roman" w:eastAsia="Times New Roman" w:hAnsi="Times New Roman"/>
                <w:i w:val="0"/>
                <w:sz w:val="20"/>
                <w:szCs w:val="20"/>
              </w:rPr>
              <w:t>/09</w:t>
            </w:r>
          </w:p>
        </w:tc>
        <w:tc>
          <w:tcPr>
            <w:tcW w:w="1133" w:type="dxa"/>
            <w:vAlign w:val="center"/>
          </w:tcPr>
          <w:p w:rsidR="00665869" w:rsidRPr="009F74E1" w:rsidRDefault="000815C2" w:rsidP="007537C0">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0815C2"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Pr>
                <w:rFonts w:ascii="Times New Roman" w:eastAsia="Times New Roman" w:hAnsi="Times New Roman"/>
                <w:i w:val="0"/>
                <w:sz w:val="20"/>
                <w:szCs w:val="20"/>
              </w:rPr>
              <w:t>3</w:t>
            </w:r>
            <w:r w:rsidRPr="000815C2">
              <w:rPr>
                <w:rFonts w:ascii="Times New Roman" w:eastAsia="Times New Roman" w:hAnsi="Times New Roman"/>
                <w:i w:val="0"/>
                <w:sz w:val="20"/>
                <w:szCs w:val="20"/>
              </w:rPr>
              <w:t xml:space="preserve"> - </w:t>
            </w:r>
            <w:r w:rsidRPr="00C0585F">
              <w:rPr>
                <w:rFonts w:ascii="Times New Roman" w:eastAsia="Times New Roman" w:hAnsi="Times New Roman"/>
                <w:i w:val="0"/>
                <w:sz w:val="20"/>
                <w:szCs w:val="20"/>
              </w:rPr>
              <w:t>Realizar Seguimiento de Riesgos</w:t>
            </w:r>
          </w:p>
        </w:tc>
        <w:tc>
          <w:tcPr>
            <w:tcW w:w="2132" w:type="dxa"/>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ab/>
              <w:t>Malena Oyarzo</w:t>
            </w:r>
            <w:r w:rsidRPr="00C0585F">
              <w:rPr>
                <w:rFonts w:ascii="Times New Roman" w:eastAsia="Times New Roman" w:hAnsi="Times New Roman"/>
                <w:i w:val="0"/>
                <w:sz w:val="20"/>
                <w:szCs w:val="20"/>
              </w:rPr>
              <w:tab/>
            </w:r>
          </w:p>
        </w:tc>
        <w:tc>
          <w:tcPr>
            <w:tcW w:w="1134" w:type="dxa"/>
            <w:vAlign w:val="center"/>
          </w:tcPr>
          <w:p w:rsidR="00C0585F"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25/09</w:t>
            </w:r>
            <w:r w:rsidRPr="00C0585F">
              <w:rPr>
                <w:rFonts w:ascii="Times New Roman" w:eastAsia="Times New Roman" w:hAnsi="Times New Roman"/>
                <w:i w:val="0"/>
                <w:sz w:val="20"/>
                <w:szCs w:val="20"/>
              </w:rPr>
              <w:tab/>
            </w:r>
          </w:p>
        </w:tc>
        <w:tc>
          <w:tcPr>
            <w:tcW w:w="1133" w:type="dxa"/>
            <w:vAlign w:val="center"/>
          </w:tcPr>
          <w:p w:rsidR="00C0585F" w:rsidRDefault="00C0585F" w:rsidP="007537C0">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27/09</w:t>
            </w:r>
          </w:p>
        </w:tc>
      </w:tr>
      <w:tr w:rsidR="000C40CA" w:rsidRPr="007537C0" w:rsidTr="00665869">
        <w:trPr>
          <w:jc w:val="center"/>
        </w:trPr>
        <w:tc>
          <w:tcPr>
            <w:tcW w:w="4673" w:type="dxa"/>
            <w:vAlign w:val="center"/>
          </w:tcPr>
          <w:p w:rsidR="000C40CA" w:rsidRPr="009F74E1" w:rsidRDefault="00C0585F" w:rsidP="00A80DF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T04</w:t>
            </w:r>
            <w:r w:rsidR="000815C2" w:rsidRPr="000815C2">
              <w:rPr>
                <w:rFonts w:ascii="Times New Roman" w:eastAsia="Times New Roman" w:hAnsi="Times New Roman"/>
                <w:i w:val="0"/>
                <w:sz w:val="20"/>
                <w:szCs w:val="20"/>
              </w:rPr>
              <w:t xml:space="preserve"> - </w:t>
            </w:r>
            <w:r w:rsidR="00A80DFA">
              <w:rPr>
                <w:rFonts w:ascii="Times New Roman" w:eastAsia="Times New Roman" w:hAnsi="Times New Roman"/>
                <w:i w:val="0"/>
                <w:sz w:val="20"/>
                <w:szCs w:val="20"/>
              </w:rPr>
              <w:t>Entregar</w:t>
            </w:r>
            <w:r w:rsidR="000815C2">
              <w:rPr>
                <w:rFonts w:ascii="Times New Roman" w:eastAsia="Times New Roman" w:hAnsi="Times New Roman"/>
                <w:i w:val="0"/>
                <w:sz w:val="20"/>
                <w:szCs w:val="20"/>
              </w:rPr>
              <w:t xml:space="preserve"> Primer Prototipo Funcional</w:t>
            </w:r>
          </w:p>
        </w:tc>
        <w:tc>
          <w:tcPr>
            <w:tcW w:w="2132" w:type="dxa"/>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Eduardo Sly, Emilio Levipichun</w:t>
            </w:r>
          </w:p>
        </w:tc>
        <w:tc>
          <w:tcPr>
            <w:tcW w:w="1134" w:type="dxa"/>
            <w:vAlign w:val="center"/>
          </w:tcPr>
          <w:p w:rsidR="000C40CA" w:rsidRDefault="00C0585F"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0C40CA" w:rsidRDefault="000815C2" w:rsidP="000C40CA">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C0585F" w:rsidRPr="007537C0" w:rsidTr="00665869">
        <w:trPr>
          <w:jc w:val="center"/>
        </w:trPr>
        <w:tc>
          <w:tcPr>
            <w:tcW w:w="4673" w:type="dxa"/>
            <w:vAlign w:val="center"/>
          </w:tcPr>
          <w:p w:rsidR="00C0585F" w:rsidRPr="002E01AC"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2E01AC">
              <w:rPr>
                <w:rFonts w:ascii="Times New Roman" w:eastAsia="Times New Roman" w:hAnsi="Times New Roman"/>
                <w:i w:val="0"/>
                <w:sz w:val="20"/>
                <w:szCs w:val="20"/>
              </w:rPr>
              <w:lastRenderedPageBreak/>
              <w:t>E02 T05 - Realizar Seguimiento de Riesgos</w:t>
            </w:r>
          </w:p>
        </w:tc>
        <w:tc>
          <w:tcPr>
            <w:tcW w:w="2132" w:type="dxa"/>
          </w:tcPr>
          <w:p w:rsidR="00C0585F" w:rsidRPr="002E01AC"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2E01AC">
              <w:rPr>
                <w:rFonts w:ascii="Times New Roman" w:eastAsia="Times New Roman" w:hAnsi="Times New Roman"/>
                <w:i w:val="0"/>
                <w:sz w:val="20"/>
                <w:szCs w:val="20"/>
              </w:rPr>
              <w:t>Malena Oyarzo</w:t>
            </w:r>
          </w:p>
        </w:tc>
        <w:tc>
          <w:tcPr>
            <w:tcW w:w="1134"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25/09</w:t>
            </w:r>
          </w:p>
        </w:tc>
        <w:tc>
          <w:tcPr>
            <w:tcW w:w="1133" w:type="dxa"/>
            <w:vAlign w:val="center"/>
          </w:tcPr>
          <w:p w:rsidR="00C0585F"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550F6E" w:rsidRPr="007537C0" w:rsidTr="00665869">
        <w:trPr>
          <w:jc w:val="center"/>
        </w:trPr>
        <w:tc>
          <w:tcPr>
            <w:tcW w:w="4673" w:type="dxa"/>
            <w:vAlign w:val="center"/>
          </w:tcPr>
          <w:p w:rsidR="00550F6E" w:rsidRPr="000815C2" w:rsidRDefault="00C0585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06</w:t>
            </w:r>
            <w:r w:rsidRPr="000815C2">
              <w:rPr>
                <w:rFonts w:ascii="Times New Roman" w:eastAsia="Times New Roman" w:hAnsi="Times New Roman"/>
                <w:i w:val="0"/>
                <w:sz w:val="20"/>
                <w:szCs w:val="20"/>
              </w:rPr>
              <w:t xml:space="preserve"> - Realizar Presentación I - E02</w:t>
            </w:r>
          </w:p>
        </w:tc>
        <w:tc>
          <w:tcPr>
            <w:tcW w:w="2132" w:type="dxa"/>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26/09</w:t>
            </w:r>
          </w:p>
        </w:tc>
        <w:tc>
          <w:tcPr>
            <w:tcW w:w="1133" w:type="dxa"/>
            <w:vAlign w:val="center"/>
          </w:tcPr>
          <w:p w:rsidR="00550F6E"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r>
      <w:tr w:rsidR="008C7E1B" w:rsidRPr="007537C0" w:rsidTr="00665869">
        <w:trPr>
          <w:jc w:val="center"/>
        </w:trPr>
        <w:tc>
          <w:tcPr>
            <w:tcW w:w="4673" w:type="dxa"/>
            <w:vAlign w:val="center"/>
          </w:tcPr>
          <w:p w:rsidR="008C7E1B" w:rsidRPr="009F74E1"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T07</w:t>
            </w:r>
            <w:r w:rsidR="000815C2">
              <w:rPr>
                <w:rFonts w:ascii="Times New Roman" w:eastAsia="Times New Roman" w:hAnsi="Times New Roman"/>
                <w:i w:val="0"/>
                <w:sz w:val="20"/>
                <w:szCs w:val="20"/>
              </w:rPr>
              <w:t>- Realizar Modelo de Datos (BD)</w:t>
            </w:r>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r w:rsidR="002E01AC">
              <w:rPr>
                <w:rFonts w:ascii="Times New Roman" w:eastAsia="Times New Roman" w:hAnsi="Times New Roman"/>
                <w:i w:val="0"/>
                <w:sz w:val="20"/>
                <w:szCs w:val="20"/>
              </w:rPr>
              <w:t>, Eduardo Sly</w:t>
            </w:r>
          </w:p>
        </w:tc>
        <w:tc>
          <w:tcPr>
            <w:tcW w:w="1134" w:type="dxa"/>
            <w:vAlign w:val="center"/>
          </w:tcPr>
          <w:p w:rsidR="008C7E1B" w:rsidRDefault="00C0585F" w:rsidP="00C0585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27/09</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r>
      <w:tr w:rsidR="00E20565" w:rsidRPr="007537C0" w:rsidTr="00665869">
        <w:trPr>
          <w:jc w:val="center"/>
        </w:trPr>
        <w:tc>
          <w:tcPr>
            <w:tcW w:w="4673" w:type="dxa"/>
            <w:vAlign w:val="center"/>
          </w:tcPr>
          <w:p w:rsidR="00E20565" w:rsidRPr="000815C2" w:rsidRDefault="00E20565"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sidR="001F6C7F">
              <w:rPr>
                <w:rFonts w:ascii="Times New Roman" w:eastAsia="Times New Roman" w:hAnsi="Times New Roman"/>
                <w:i w:val="0"/>
                <w:sz w:val="20"/>
                <w:szCs w:val="20"/>
              </w:rPr>
              <w:t>08</w:t>
            </w:r>
            <w:r w:rsidRPr="000815C2">
              <w:rPr>
                <w:rFonts w:ascii="Times New Roman" w:eastAsia="Times New Roman" w:hAnsi="Times New Roman"/>
                <w:i w:val="0"/>
                <w:sz w:val="20"/>
                <w:szCs w:val="20"/>
              </w:rPr>
              <w:t xml:space="preserve"> - Realizar Presentación II - E02</w:t>
            </w:r>
          </w:p>
        </w:tc>
        <w:tc>
          <w:tcPr>
            <w:tcW w:w="2132" w:type="dxa"/>
          </w:tcPr>
          <w:p w:rsidR="00E20565" w:rsidRPr="00C0585F"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Valeria Ojeda, Emilio Levipichun, Eduardo Sly, Malena Oyarzo</w:t>
            </w:r>
          </w:p>
        </w:tc>
        <w:tc>
          <w:tcPr>
            <w:tcW w:w="1134"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30/09</w:t>
            </w:r>
          </w:p>
        </w:tc>
        <w:tc>
          <w:tcPr>
            <w:tcW w:w="1133" w:type="dxa"/>
            <w:vAlign w:val="center"/>
          </w:tcPr>
          <w:p w:rsidR="00E20565"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r>
      <w:tr w:rsidR="008C7E1B" w:rsidRPr="007537C0" w:rsidTr="00665869">
        <w:trPr>
          <w:jc w:val="center"/>
        </w:trPr>
        <w:tc>
          <w:tcPr>
            <w:tcW w:w="4673" w:type="dxa"/>
            <w:vAlign w:val="center"/>
          </w:tcPr>
          <w:p w:rsidR="008C7E1B" w:rsidRDefault="000815C2" w:rsidP="002E01AC">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T0</w:t>
            </w:r>
            <w:r w:rsidR="001F6C7F">
              <w:rPr>
                <w:rFonts w:ascii="Times New Roman" w:eastAsia="Times New Roman" w:hAnsi="Times New Roman"/>
                <w:i w:val="0"/>
                <w:sz w:val="20"/>
                <w:szCs w:val="20"/>
              </w:rPr>
              <w:t>9</w:t>
            </w:r>
            <w:r>
              <w:rPr>
                <w:rFonts w:ascii="Times New Roman" w:eastAsia="Times New Roman" w:hAnsi="Times New Roman"/>
                <w:i w:val="0"/>
                <w:sz w:val="20"/>
                <w:szCs w:val="20"/>
              </w:rPr>
              <w:t xml:space="preserve"> </w:t>
            </w:r>
            <w:r w:rsidR="002E01AC">
              <w:rPr>
                <w:rFonts w:ascii="Times New Roman" w:eastAsia="Times New Roman" w:hAnsi="Times New Roman"/>
                <w:i w:val="0"/>
                <w:sz w:val="20"/>
                <w:szCs w:val="20"/>
              </w:rPr>
              <w:t>–</w:t>
            </w:r>
            <w:r>
              <w:rPr>
                <w:rFonts w:ascii="Times New Roman" w:eastAsia="Times New Roman" w:hAnsi="Times New Roman"/>
                <w:i w:val="0"/>
                <w:sz w:val="20"/>
                <w:szCs w:val="20"/>
              </w:rPr>
              <w:t xml:space="preserve"> </w:t>
            </w:r>
            <w:r w:rsidR="002E01AC">
              <w:rPr>
                <w:rFonts w:ascii="Times New Roman" w:eastAsia="Times New Roman" w:hAnsi="Times New Roman"/>
                <w:i w:val="0"/>
                <w:sz w:val="20"/>
                <w:szCs w:val="20"/>
              </w:rPr>
              <w:t>Modificar</w:t>
            </w:r>
            <w:r>
              <w:rPr>
                <w:rFonts w:ascii="Times New Roman" w:eastAsia="Times New Roman" w:hAnsi="Times New Roman"/>
                <w:i w:val="0"/>
                <w:sz w:val="20"/>
                <w:szCs w:val="20"/>
              </w:rPr>
              <w:t xml:space="preserve"> Prototipo Funcional</w:t>
            </w:r>
            <w:bookmarkStart w:id="8" w:name="_GoBack"/>
            <w:bookmarkEnd w:id="8"/>
          </w:p>
        </w:tc>
        <w:tc>
          <w:tcPr>
            <w:tcW w:w="2132" w:type="dxa"/>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Eduardo Sly, Emilio Levipichun</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01/10</w:t>
            </w:r>
          </w:p>
        </w:tc>
        <w:tc>
          <w:tcPr>
            <w:tcW w:w="1133" w:type="dxa"/>
            <w:vAlign w:val="center"/>
          </w:tcPr>
          <w:p w:rsidR="008C7E1B" w:rsidRDefault="00A80DFA"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A80DFA">
              <w:rPr>
                <w:rFonts w:ascii="Times New Roman" w:eastAsia="Times New Roman" w:hAnsi="Times New Roman"/>
                <w:i w:val="0"/>
                <w:sz w:val="20"/>
                <w:szCs w:val="20"/>
              </w:rPr>
              <w:t>04</w:t>
            </w:r>
            <w:r w:rsidR="000815C2" w:rsidRPr="00A80DFA">
              <w:rPr>
                <w:rFonts w:ascii="Times New Roman" w:eastAsia="Times New Roman" w:hAnsi="Times New Roman"/>
                <w:i w:val="0"/>
                <w:sz w:val="20"/>
                <w:szCs w:val="20"/>
              </w:rPr>
              <w:t>/10</w:t>
            </w:r>
          </w:p>
        </w:tc>
      </w:tr>
      <w:tr w:rsidR="001F6C7F" w:rsidRPr="007537C0" w:rsidTr="00665869">
        <w:trPr>
          <w:jc w:val="center"/>
        </w:trPr>
        <w:tc>
          <w:tcPr>
            <w:tcW w:w="4673" w:type="dxa"/>
            <w:vAlign w:val="center"/>
          </w:tcPr>
          <w:p w:rsidR="001F6C7F" w:rsidRPr="000815C2" w:rsidRDefault="001F6C7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10</w:t>
            </w:r>
            <w:r w:rsidRPr="000815C2">
              <w:rPr>
                <w:rFonts w:ascii="Times New Roman" w:eastAsia="Times New Roman" w:hAnsi="Times New Roman"/>
                <w:i w:val="0"/>
                <w:sz w:val="20"/>
                <w:szCs w:val="20"/>
              </w:rPr>
              <w:t xml:space="preserve"> - Realizar Presentación III - E02</w:t>
            </w:r>
          </w:p>
        </w:tc>
        <w:tc>
          <w:tcPr>
            <w:tcW w:w="2132" w:type="dxa"/>
          </w:tcPr>
          <w:p w:rsidR="001F6C7F" w:rsidRPr="00C0585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1F6C7F">
              <w:rPr>
                <w:rFonts w:ascii="Times New Roman" w:eastAsia="Times New Roman" w:hAnsi="Times New Roman"/>
                <w:i w:val="0"/>
                <w:sz w:val="20"/>
                <w:szCs w:val="20"/>
              </w:rPr>
              <w:t>Valeria Ojeda, Emilio Levipichun, Eduardo Sly, Malena Oyarzo</w:t>
            </w:r>
          </w:p>
        </w:tc>
        <w:tc>
          <w:tcPr>
            <w:tcW w:w="1134"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03/09</w:t>
            </w:r>
          </w:p>
        </w:tc>
        <w:tc>
          <w:tcPr>
            <w:tcW w:w="1133" w:type="dxa"/>
            <w:vAlign w:val="center"/>
          </w:tcPr>
          <w:p w:rsidR="001F6C7F" w:rsidRDefault="001F6C7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04/09</w:t>
            </w:r>
          </w:p>
        </w:tc>
      </w:tr>
      <w:tr w:rsidR="008C7E1B" w:rsidRPr="007537C0" w:rsidTr="00665869">
        <w:trPr>
          <w:jc w:val="center"/>
        </w:trPr>
        <w:tc>
          <w:tcPr>
            <w:tcW w:w="4673" w:type="dxa"/>
            <w:vAlign w:val="center"/>
          </w:tcPr>
          <w:p w:rsidR="008C7E1B" w:rsidRPr="009F74E1" w:rsidRDefault="000815C2"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w:t>
            </w:r>
            <w:r w:rsidR="001F6C7F">
              <w:rPr>
                <w:rFonts w:ascii="Times New Roman" w:eastAsia="Times New Roman" w:hAnsi="Times New Roman"/>
                <w:i w:val="0"/>
                <w:sz w:val="20"/>
                <w:szCs w:val="20"/>
              </w:rPr>
              <w:t xml:space="preserve"> T11</w:t>
            </w:r>
            <w:r>
              <w:rPr>
                <w:rFonts w:ascii="Times New Roman" w:eastAsia="Times New Roman" w:hAnsi="Times New Roman"/>
                <w:i w:val="0"/>
                <w:sz w:val="20"/>
                <w:szCs w:val="20"/>
              </w:rPr>
              <w:t xml:space="preserve"> - Realizar Plan de Pruebas</w:t>
            </w:r>
          </w:p>
        </w:tc>
        <w:tc>
          <w:tcPr>
            <w:tcW w:w="2132" w:type="dxa"/>
          </w:tcPr>
          <w:p w:rsidR="008C7E1B" w:rsidRDefault="00E20565" w:rsidP="002567CD">
            <w:pPr>
              <w:pStyle w:val="PSI-ComentarioenTabla"/>
              <w:widowControl w:val="0"/>
              <w:suppressAutoHyphens/>
              <w:spacing w:before="0" w:after="240" w:line="240" w:lineRule="atLeast"/>
              <w:rPr>
                <w:rFonts w:ascii="Times New Roman" w:eastAsia="Times New Roman" w:hAnsi="Times New Roman"/>
                <w:i w:val="0"/>
                <w:sz w:val="20"/>
                <w:szCs w:val="20"/>
              </w:rPr>
            </w:pPr>
            <w:r w:rsidRPr="00C0585F">
              <w:rPr>
                <w:rFonts w:ascii="Times New Roman" w:eastAsia="Times New Roman" w:hAnsi="Times New Roman"/>
                <w:i w:val="0"/>
                <w:sz w:val="20"/>
                <w:szCs w:val="20"/>
              </w:rPr>
              <w:t>Emilio Levipichun</w:t>
            </w:r>
            <w:r w:rsidR="002E01AC">
              <w:rPr>
                <w:rFonts w:ascii="Times New Roman" w:eastAsia="Times New Roman" w:hAnsi="Times New Roman"/>
                <w:i w:val="0"/>
                <w:sz w:val="20"/>
                <w:szCs w:val="20"/>
              </w:rPr>
              <w:t>, Malena Oyarzo</w:t>
            </w:r>
          </w:p>
        </w:tc>
        <w:tc>
          <w:tcPr>
            <w:tcW w:w="1134" w:type="dxa"/>
            <w:vAlign w:val="center"/>
          </w:tcPr>
          <w:p w:rsidR="008C7E1B" w:rsidRDefault="00C0585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BE114B"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w:t>
            </w:r>
            <w:r w:rsidR="000815C2">
              <w:rPr>
                <w:rFonts w:ascii="Times New Roman" w:eastAsia="Times New Roman" w:hAnsi="Times New Roman"/>
                <w:i w:val="0"/>
                <w:sz w:val="20"/>
                <w:szCs w:val="20"/>
              </w:rPr>
              <w:t>/10</w:t>
            </w:r>
          </w:p>
        </w:tc>
      </w:tr>
      <w:tr w:rsidR="008C7E1B" w:rsidRPr="007537C0" w:rsidTr="00665869">
        <w:trPr>
          <w:jc w:val="center"/>
        </w:trPr>
        <w:tc>
          <w:tcPr>
            <w:tcW w:w="4673" w:type="dxa"/>
            <w:vAlign w:val="center"/>
          </w:tcPr>
          <w:p w:rsidR="008C7E1B" w:rsidRDefault="000815C2" w:rsidP="002E01AC">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 xml:space="preserve">E02 </w:t>
            </w:r>
            <w:r w:rsidR="001F6C7F">
              <w:rPr>
                <w:rFonts w:ascii="Times New Roman" w:eastAsia="Times New Roman" w:hAnsi="Times New Roman"/>
                <w:i w:val="0"/>
                <w:sz w:val="20"/>
                <w:szCs w:val="20"/>
              </w:rPr>
              <w:t>T12</w:t>
            </w:r>
            <w:r>
              <w:rPr>
                <w:rFonts w:ascii="Times New Roman" w:eastAsia="Times New Roman" w:hAnsi="Times New Roman"/>
                <w:i w:val="0"/>
                <w:sz w:val="20"/>
                <w:szCs w:val="20"/>
              </w:rPr>
              <w:t xml:space="preserve"> - </w:t>
            </w:r>
            <w:r w:rsidR="002E01AC">
              <w:rPr>
                <w:rFonts w:ascii="Times New Roman" w:eastAsia="Times New Roman" w:hAnsi="Times New Roman"/>
                <w:i w:val="0"/>
                <w:sz w:val="20"/>
                <w:szCs w:val="20"/>
              </w:rPr>
              <w:t>Elaborar</w:t>
            </w:r>
            <w:r>
              <w:rPr>
                <w:rFonts w:ascii="Times New Roman" w:eastAsia="Times New Roman" w:hAnsi="Times New Roman"/>
                <w:i w:val="0"/>
                <w:sz w:val="20"/>
                <w:szCs w:val="20"/>
              </w:rPr>
              <w:t xml:space="preserve"> Modelo de Diseño</w:t>
            </w:r>
          </w:p>
        </w:tc>
        <w:tc>
          <w:tcPr>
            <w:tcW w:w="2132" w:type="dxa"/>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Valeria Ojeda</w:t>
            </w:r>
            <w:r w:rsidR="002E01AC">
              <w:rPr>
                <w:rFonts w:ascii="Times New Roman" w:eastAsia="Times New Roman" w:hAnsi="Times New Roman"/>
                <w:i w:val="0"/>
                <w:sz w:val="20"/>
                <w:szCs w:val="20"/>
              </w:rPr>
              <w:t>, Eduardo Sly</w:t>
            </w:r>
          </w:p>
        </w:tc>
        <w:tc>
          <w:tcPr>
            <w:tcW w:w="1134" w:type="dxa"/>
            <w:vAlign w:val="center"/>
          </w:tcPr>
          <w:p w:rsidR="008C7E1B" w:rsidRDefault="00E20565"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04/10</w:t>
            </w:r>
          </w:p>
        </w:tc>
        <w:tc>
          <w:tcPr>
            <w:tcW w:w="1133" w:type="dxa"/>
            <w:vAlign w:val="center"/>
          </w:tcPr>
          <w:p w:rsidR="008C7E1B" w:rsidRDefault="000815C2"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8C7E1B" w:rsidRPr="007537C0" w:rsidTr="00665869">
        <w:trPr>
          <w:jc w:val="center"/>
        </w:trPr>
        <w:tc>
          <w:tcPr>
            <w:tcW w:w="4673" w:type="dxa"/>
            <w:vAlign w:val="center"/>
          </w:tcPr>
          <w:p w:rsidR="008C7E1B" w:rsidRPr="009F74E1" w:rsidRDefault="00CD7E2F" w:rsidP="000815C2">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13</w:t>
            </w:r>
            <w:r w:rsidRPr="000815C2">
              <w:rPr>
                <w:rFonts w:ascii="Times New Roman" w:eastAsia="Times New Roman" w:hAnsi="Times New Roman"/>
                <w:i w:val="0"/>
                <w:sz w:val="20"/>
                <w:szCs w:val="20"/>
              </w:rPr>
              <w:t xml:space="preserve"> - Realizar Presentación IV - E02</w:t>
            </w:r>
          </w:p>
        </w:tc>
        <w:tc>
          <w:tcPr>
            <w:tcW w:w="2132" w:type="dxa"/>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07/10</w:t>
            </w:r>
          </w:p>
        </w:tc>
        <w:tc>
          <w:tcPr>
            <w:tcW w:w="1133" w:type="dxa"/>
            <w:vAlign w:val="center"/>
          </w:tcPr>
          <w:p w:rsidR="008C7E1B" w:rsidRDefault="00CD7E2F" w:rsidP="008C7E1B">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08/10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T14 - </w:t>
            </w:r>
            <w:r w:rsidRPr="000815C2">
              <w:rPr>
                <w:rFonts w:ascii="Times New Roman" w:eastAsia="Times New Roman" w:hAnsi="Times New Roman"/>
                <w:i w:val="0"/>
                <w:sz w:val="20"/>
                <w:szCs w:val="20"/>
              </w:rPr>
              <w:t>Revisión de SQA (RTF)</w:t>
            </w:r>
          </w:p>
        </w:tc>
        <w:tc>
          <w:tcPr>
            <w:tcW w:w="2132" w:type="dxa"/>
          </w:tcPr>
          <w:p w:rsidR="00CD7E2F" w:rsidRDefault="002567CD"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 xml:space="preserve">E02 T15 - </w:t>
            </w:r>
            <w:r w:rsidRPr="000815C2">
              <w:rPr>
                <w:rFonts w:ascii="Times New Roman" w:eastAsia="Times New Roman" w:hAnsi="Times New Roman"/>
                <w:i w:val="0"/>
                <w:sz w:val="20"/>
                <w:szCs w:val="20"/>
              </w:rPr>
              <w:t>Revisión de SQA (</w:t>
            </w:r>
            <w:r w:rsidRPr="00CD7E2F">
              <w:rPr>
                <w:rFonts w:ascii="Times New Roman" w:eastAsia="Times New Roman" w:hAnsi="Times New Roman"/>
                <w:i w:val="0"/>
                <w:sz w:val="20"/>
                <w:szCs w:val="20"/>
                <w:highlight w:val="yellow"/>
              </w:rPr>
              <w:t>Rutinaria</w:t>
            </w:r>
            <w:r w:rsidRPr="000815C2">
              <w:rPr>
                <w:rFonts w:ascii="Times New Roman" w:eastAsia="Times New Roman" w:hAnsi="Times New Roman"/>
                <w:i w:val="0"/>
                <w:sz w:val="20"/>
                <w:szCs w:val="20"/>
              </w:rPr>
              <w:t>)</w:t>
            </w:r>
          </w:p>
        </w:tc>
        <w:tc>
          <w:tcPr>
            <w:tcW w:w="2132" w:type="dxa"/>
          </w:tcPr>
          <w:p w:rsidR="00CD7E2F" w:rsidRDefault="001A6574" w:rsidP="002E01AC">
            <w:pPr>
              <w:pStyle w:val="PSI-ComentarioenTabla"/>
              <w:widowControl w:val="0"/>
              <w:tabs>
                <w:tab w:val="clear" w:pos="0"/>
                <w:tab w:val="left" w:pos="322"/>
              </w:tabs>
              <w:suppressAutoHyphens/>
              <w:spacing w:before="0" w:after="240" w:line="240" w:lineRule="atLeast"/>
              <w:ind w:left="0" w:firstLine="0"/>
              <w:rPr>
                <w:rFonts w:ascii="Times New Roman" w:eastAsia="Times New Roman" w:hAnsi="Times New Roman"/>
                <w:i w:val="0"/>
                <w:sz w:val="20"/>
                <w:szCs w:val="20"/>
              </w:rPr>
            </w:pPr>
            <w:r>
              <w:rPr>
                <w:rFonts w:ascii="Times New Roman" w:eastAsia="Times New Roman" w:hAnsi="Times New Roman"/>
                <w:i w:val="0"/>
                <w:sz w:val="20"/>
                <w:szCs w:val="20"/>
              </w:rPr>
              <w:t xml:space="preserve">  </w:t>
            </w:r>
            <w:r w:rsidR="002567CD" w:rsidRPr="00CD7E2F">
              <w:rPr>
                <w:rFonts w:ascii="Times New Roman" w:eastAsia="Times New Roman" w:hAnsi="Times New Roman"/>
                <w:i w:val="0"/>
                <w:sz w:val="20"/>
                <w:szCs w:val="20"/>
              </w:rPr>
              <w:t>Emilio Levipichun</w:t>
            </w:r>
            <w:r w:rsidR="00A80DFA">
              <w:rPr>
                <w:rFonts w:ascii="Times New Roman" w:eastAsia="Times New Roman" w:hAnsi="Times New Roman"/>
                <w:i w:val="0"/>
                <w:sz w:val="20"/>
                <w:szCs w:val="20"/>
              </w:rPr>
              <w:t>, Malena Oyarzo</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0815C2">
              <w:rPr>
                <w:rFonts w:ascii="Times New Roman" w:eastAsia="Times New Roman" w:hAnsi="Times New Roman"/>
                <w:i w:val="0"/>
                <w:sz w:val="20"/>
                <w:szCs w:val="20"/>
              </w:rPr>
              <w:t>E02 T</w:t>
            </w:r>
            <w:r>
              <w:rPr>
                <w:rFonts w:ascii="Times New Roman" w:eastAsia="Times New Roman" w:hAnsi="Times New Roman"/>
                <w:i w:val="0"/>
                <w:sz w:val="20"/>
                <w:szCs w:val="20"/>
              </w:rPr>
              <w:t>17</w:t>
            </w:r>
            <w:r w:rsidRPr="000815C2">
              <w:rPr>
                <w:rFonts w:ascii="Times New Roman" w:eastAsia="Times New Roman" w:hAnsi="Times New Roman"/>
                <w:i w:val="0"/>
                <w:sz w:val="20"/>
                <w:szCs w:val="20"/>
              </w:rPr>
              <w:t xml:space="preserve"> - Cierre de la Iteración </w:t>
            </w:r>
            <w:r>
              <w:rPr>
                <w:rFonts w:ascii="Times New Roman" w:eastAsia="Times New Roman" w:hAnsi="Times New Roman"/>
                <w:i w:val="0"/>
                <w:sz w:val="20"/>
                <w:szCs w:val="20"/>
              </w:rPr>
              <w:t>1</w:t>
            </w:r>
            <w:r w:rsidRPr="000815C2">
              <w:rPr>
                <w:rFonts w:ascii="Times New Roman" w:eastAsia="Times New Roman" w:hAnsi="Times New Roman"/>
                <w:i w:val="0"/>
                <w:sz w:val="20"/>
                <w:szCs w:val="20"/>
              </w:rPr>
              <w:t>E02</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 Emilio Levipichun, Eduardo Sly, Malena Oyarzo</w:t>
            </w: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E02 T16</w:t>
            </w:r>
            <w:r w:rsidRPr="000815C2">
              <w:rPr>
                <w:rFonts w:ascii="Times New Roman" w:eastAsia="Times New Roman" w:hAnsi="Times New Roman"/>
                <w:i w:val="0"/>
                <w:sz w:val="20"/>
                <w:szCs w:val="20"/>
              </w:rPr>
              <w:t xml:space="preserve"> - Realizar Plan de Iteración Fase Construcción Iterac</w:t>
            </w:r>
            <w:r>
              <w:rPr>
                <w:rFonts w:ascii="Times New Roman" w:eastAsia="Times New Roman" w:hAnsi="Times New Roman"/>
                <w:i w:val="0"/>
                <w:sz w:val="20"/>
                <w:szCs w:val="20"/>
              </w:rPr>
              <w:t>ión</w:t>
            </w:r>
          </w:p>
        </w:tc>
        <w:tc>
          <w:tcPr>
            <w:tcW w:w="2132" w:type="dxa"/>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sidRPr="00CD7E2F">
              <w:rPr>
                <w:rFonts w:ascii="Times New Roman" w:eastAsia="Times New Roman" w:hAnsi="Times New Roman"/>
                <w:i w:val="0"/>
                <w:sz w:val="20"/>
                <w:szCs w:val="20"/>
              </w:rPr>
              <w:t>Valeria Ojeda</w:t>
            </w:r>
          </w:p>
        </w:tc>
        <w:tc>
          <w:tcPr>
            <w:tcW w:w="1134"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09/10</w:t>
            </w:r>
          </w:p>
        </w:tc>
        <w:tc>
          <w:tcPr>
            <w:tcW w:w="1133" w:type="dxa"/>
            <w:vAlign w:val="center"/>
          </w:tcPr>
          <w:p w:rsidR="00CD7E2F" w:rsidRDefault="00CD7E2F" w:rsidP="00CD7E2F">
            <w:pPr>
              <w:pStyle w:val="PSI-ComentarioenTabla"/>
              <w:widowControl w:val="0"/>
              <w:suppressAutoHyphens/>
              <w:spacing w:before="0" w:after="240" w:line="240" w:lineRule="atLeast"/>
              <w:rPr>
                <w:rFonts w:ascii="Times New Roman" w:eastAsia="Times New Roman" w:hAnsi="Times New Roman"/>
                <w:i w:val="0"/>
                <w:sz w:val="20"/>
                <w:szCs w:val="20"/>
              </w:rPr>
            </w:pPr>
            <w:r>
              <w:rPr>
                <w:rFonts w:ascii="Times New Roman" w:eastAsia="Times New Roman" w:hAnsi="Times New Roman"/>
                <w:i w:val="0"/>
                <w:sz w:val="20"/>
                <w:szCs w:val="20"/>
              </w:rPr>
              <w:t>11/10</w:t>
            </w:r>
          </w:p>
        </w:tc>
      </w:tr>
      <w:tr w:rsidR="00CD7E2F" w:rsidRPr="007537C0" w:rsidTr="00665869">
        <w:trPr>
          <w:jc w:val="center"/>
        </w:trPr>
        <w:tc>
          <w:tcPr>
            <w:tcW w:w="4673"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Fin de la iteración</w:t>
            </w:r>
          </w:p>
        </w:tc>
        <w:tc>
          <w:tcPr>
            <w:tcW w:w="2132" w:type="dxa"/>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8C324C" w:rsidRDefault="008C324C"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8C324C">
              <w:rPr>
                <w:rFonts w:ascii="Times New Roman" w:eastAsia="Times New Roman" w:hAnsi="Times New Roman"/>
                <w:b/>
                <w:i w:val="0"/>
                <w:sz w:val="20"/>
                <w:szCs w:val="20"/>
              </w:rPr>
              <w:t>14/10</w:t>
            </w:r>
          </w:p>
        </w:tc>
        <w:tc>
          <w:tcPr>
            <w:tcW w:w="1133" w:type="dxa"/>
            <w:vAlign w:val="center"/>
          </w:tcPr>
          <w:p w:rsidR="00CD7E2F" w:rsidRPr="008C324C"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r w:rsidR="00CD7E2F" w:rsidRPr="007537C0" w:rsidTr="00665869">
        <w:trPr>
          <w:jc w:val="center"/>
        </w:trPr>
        <w:tc>
          <w:tcPr>
            <w:tcW w:w="467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r w:rsidRPr="00CD7E2F">
              <w:rPr>
                <w:rFonts w:ascii="Times New Roman" w:eastAsia="Times New Roman" w:hAnsi="Times New Roman"/>
                <w:i w:val="0"/>
                <w:sz w:val="20"/>
                <w:szCs w:val="20"/>
                <w:highlight w:val="yellow"/>
              </w:rPr>
              <w:t>E02 T - Realizar gestión de riesgo</w:t>
            </w:r>
          </w:p>
        </w:tc>
        <w:tc>
          <w:tcPr>
            <w:tcW w:w="2132" w:type="dxa"/>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4"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c>
          <w:tcPr>
            <w:tcW w:w="1133" w:type="dxa"/>
            <w:vAlign w:val="center"/>
          </w:tcPr>
          <w:p w:rsidR="00CD7E2F" w:rsidRPr="009F74E1" w:rsidRDefault="00CD7E2F" w:rsidP="00CD7E2F">
            <w:pPr>
              <w:pStyle w:val="PSI-ComentarioenTabla"/>
              <w:widowControl w:val="0"/>
              <w:suppressAutoHyphens/>
              <w:spacing w:before="0" w:after="240" w:line="240" w:lineRule="atLeast"/>
              <w:rPr>
                <w:rFonts w:ascii="Times New Roman" w:eastAsia="Times New Roman" w:hAnsi="Times New Roman"/>
                <w:b/>
                <w:i w:val="0"/>
                <w:sz w:val="20"/>
                <w:szCs w:val="20"/>
              </w:rPr>
            </w:pPr>
          </w:p>
        </w:tc>
      </w:tr>
    </w:tbl>
    <w:p w:rsidR="00F70F4F" w:rsidRDefault="00B00F4F" w:rsidP="00F70F4F">
      <w:pPr>
        <w:pStyle w:val="PSI-Normal"/>
      </w:pPr>
      <w:bookmarkStart w:id="9" w:name="_Toc238197615"/>
      <w:r>
        <w:tab/>
      </w:r>
    </w:p>
    <w:p w:rsidR="00F70F4F" w:rsidRDefault="00F70F4F" w:rsidP="00F70F4F">
      <w:pPr>
        <w:pStyle w:val="PSI-Ttulo1"/>
        <w:rPr>
          <w:rFonts w:eastAsia="DejaVu Sans"/>
        </w:rPr>
      </w:pPr>
      <w:bookmarkStart w:id="10" w:name="_Toc178036202"/>
      <w:r>
        <w:rPr>
          <w:rFonts w:eastAsia="DejaVu Sans"/>
        </w:rPr>
        <w:t>Casos de Uso y Escenarios</w:t>
      </w:r>
      <w:bookmarkEnd w:id="9"/>
      <w:bookmarkEnd w:id="10"/>
    </w:p>
    <w:p w:rsidR="00F70F4F" w:rsidRDefault="00444410" w:rsidP="00F70F4F">
      <w:pPr>
        <w:pStyle w:val="PSI-Normal"/>
      </w:pPr>
      <w:r>
        <w:t>Lista de Casos de Uso al 24</w:t>
      </w:r>
      <w:r w:rsidR="009F74E1">
        <w:t>/09:</w:t>
      </w:r>
    </w:p>
    <w:p w:rsidR="00444410" w:rsidRDefault="00444410" w:rsidP="00444410">
      <w:pPr>
        <w:pStyle w:val="PSI-Normal"/>
      </w:pPr>
      <w:r>
        <w:t>CU01 - CRUD Casos de Uso</w:t>
      </w:r>
    </w:p>
    <w:p w:rsidR="00444410" w:rsidRDefault="00444410" w:rsidP="00444410">
      <w:pPr>
        <w:pStyle w:val="PSI-Normal"/>
      </w:pPr>
      <w:r>
        <w:lastRenderedPageBreak/>
        <w:t>CU02 - Consultar Casos de Uso</w:t>
      </w:r>
    </w:p>
    <w:p w:rsidR="00444410" w:rsidRDefault="00444410" w:rsidP="00444410">
      <w:pPr>
        <w:pStyle w:val="PSI-Normal"/>
      </w:pPr>
      <w:r>
        <w:t>CU03 - Asignar Caso de Uso</w:t>
      </w:r>
    </w:p>
    <w:p w:rsidR="00444410" w:rsidRDefault="00444410" w:rsidP="00444410">
      <w:pPr>
        <w:pStyle w:val="PSI-Normal"/>
      </w:pPr>
      <w:r>
        <w:t>CU04 - Adjuntar Documentos</w:t>
      </w:r>
    </w:p>
    <w:p w:rsidR="00444410" w:rsidRDefault="00444410" w:rsidP="00444410">
      <w:pPr>
        <w:pStyle w:val="PSI-Normal"/>
      </w:pPr>
      <w:r>
        <w:t>CU05 - Comentar Caso de Uso</w:t>
      </w:r>
    </w:p>
    <w:p w:rsidR="00444410" w:rsidRDefault="00444410" w:rsidP="00444410">
      <w:pPr>
        <w:pStyle w:val="PSI-Normal"/>
      </w:pPr>
      <w:r>
        <w:t>CU06 - Exportar Casos de Uso y Resultados</w:t>
      </w:r>
    </w:p>
    <w:p w:rsidR="00444410" w:rsidRDefault="00444410" w:rsidP="00444410">
      <w:pPr>
        <w:pStyle w:val="PSI-Normal"/>
      </w:pPr>
      <w:r>
        <w:t>CU07 - Actualizar Pasos a Seguir</w:t>
      </w:r>
    </w:p>
    <w:p w:rsidR="00444410" w:rsidRDefault="00444410" w:rsidP="00444410">
      <w:pPr>
        <w:pStyle w:val="PSI-Normal"/>
      </w:pPr>
      <w:r>
        <w:t>CU08 - CRUD Proyectos</w:t>
      </w:r>
    </w:p>
    <w:p w:rsidR="00444410" w:rsidRDefault="00444410" w:rsidP="00444410">
      <w:pPr>
        <w:pStyle w:val="PSI-Normal"/>
      </w:pPr>
      <w:r>
        <w:t>CU09 - Consultar Proyectos</w:t>
      </w:r>
    </w:p>
    <w:p w:rsidR="00444410" w:rsidRDefault="00444410" w:rsidP="00444410">
      <w:pPr>
        <w:pStyle w:val="PSI-Normal"/>
      </w:pPr>
      <w:r>
        <w:t>CU10 - Consultar Proyectos Asignados</w:t>
      </w:r>
    </w:p>
    <w:p w:rsidR="00444410" w:rsidRDefault="00444410" w:rsidP="00444410">
      <w:pPr>
        <w:pStyle w:val="PSI-Normal"/>
      </w:pPr>
      <w:r>
        <w:t>CU11 - CRUD Hitos</w:t>
      </w:r>
    </w:p>
    <w:p w:rsidR="00444410" w:rsidRDefault="00444410" w:rsidP="00444410">
      <w:pPr>
        <w:pStyle w:val="PSI-Normal"/>
      </w:pPr>
      <w:r>
        <w:t>CU12 - CRUD Permisos</w:t>
      </w:r>
    </w:p>
    <w:p w:rsidR="00444410" w:rsidRDefault="00444410" w:rsidP="00444410">
      <w:pPr>
        <w:pStyle w:val="PSI-Normal"/>
      </w:pPr>
      <w:r>
        <w:t>CU13 - Consultar Hitos</w:t>
      </w:r>
    </w:p>
    <w:p w:rsidR="00444410" w:rsidRDefault="00444410" w:rsidP="00444410">
      <w:pPr>
        <w:pStyle w:val="PSI-Normal"/>
      </w:pPr>
      <w:r>
        <w:t>CU14 - CRUD Roles</w:t>
      </w:r>
    </w:p>
    <w:p w:rsidR="00444410" w:rsidRDefault="00444410" w:rsidP="00444410">
      <w:pPr>
        <w:pStyle w:val="PSI-Normal"/>
      </w:pPr>
      <w:r>
        <w:t>CU15 - CRUD Usuarios</w:t>
      </w:r>
    </w:p>
    <w:p w:rsidR="009F74E1" w:rsidRDefault="00444410" w:rsidP="00444410">
      <w:pPr>
        <w:pStyle w:val="PSI-Normal"/>
      </w:pPr>
      <w:r>
        <w:t>CU16 - Gestionar Rol</w:t>
      </w:r>
    </w:p>
    <w:p w:rsidR="00E511E0" w:rsidRDefault="00E511E0" w:rsidP="00E511E0">
      <w:pPr>
        <w:pStyle w:val="PSI-Ttulo1"/>
      </w:pPr>
      <w:bookmarkStart w:id="11" w:name="_Toc178036203"/>
      <w:r>
        <w:t>Recursos</w:t>
      </w:r>
      <w:bookmarkEnd w:id="11"/>
    </w:p>
    <w:p w:rsidR="004B3D7B" w:rsidRPr="004B3D7B" w:rsidRDefault="004B3D7B" w:rsidP="004B3D7B">
      <w:pPr>
        <w:pStyle w:val="PSI-Ttulo1"/>
        <w:rPr>
          <w:rFonts w:ascii="Calibri" w:eastAsia="Calibri" w:hAnsi="Calibri"/>
          <w:b w:val="0"/>
          <w:bCs w:val="0"/>
          <w:i/>
          <w:sz w:val="22"/>
          <w:szCs w:val="22"/>
        </w:rPr>
      </w:pPr>
      <w:bookmarkStart w:id="12" w:name="_Toc178036204"/>
      <w:r w:rsidRPr="004B3D7B">
        <w:rPr>
          <w:rFonts w:ascii="Calibri" w:eastAsia="Calibri" w:hAnsi="Calibri"/>
          <w:b w:val="0"/>
          <w:bCs w:val="0"/>
          <w:i/>
          <w:sz w:val="22"/>
          <w:szCs w:val="22"/>
        </w:rPr>
        <w:t>Humanos:</w:t>
      </w:r>
      <w:bookmarkEnd w:id="12"/>
    </w:p>
    <w:p w:rsidR="004B3D7B" w:rsidRPr="0023596B" w:rsidRDefault="004B3D7B" w:rsidP="0023596B">
      <w:pPr>
        <w:pStyle w:val="PSI-Ttulo1"/>
        <w:numPr>
          <w:ilvl w:val="0"/>
          <w:numId w:val="15"/>
        </w:numPr>
        <w:rPr>
          <w:rFonts w:ascii="Calibri" w:eastAsia="Calibri" w:hAnsi="Calibri"/>
          <w:b w:val="0"/>
          <w:bCs w:val="0"/>
          <w:sz w:val="22"/>
          <w:szCs w:val="22"/>
        </w:rPr>
      </w:pPr>
      <w:bookmarkStart w:id="13" w:name="_Toc178036205"/>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bookmarkEnd w:id="13"/>
    </w:p>
    <w:p w:rsidR="0023596B" w:rsidRPr="0023596B" w:rsidRDefault="0023596B" w:rsidP="0023596B">
      <w:pPr>
        <w:pStyle w:val="PSI-Comentario"/>
        <w:rPr>
          <w:i w:val="0"/>
        </w:rPr>
      </w:pPr>
      <w:r w:rsidRPr="0023596B">
        <w:rPr>
          <w:i w:val="0"/>
        </w:rPr>
        <w:t>Materiales:</w:t>
      </w:r>
    </w:p>
    <w:p w:rsidR="0023596B" w:rsidRDefault="0023596B" w:rsidP="0023596B">
      <w:pPr>
        <w:pStyle w:val="PSI-Comentario"/>
        <w:numPr>
          <w:ilvl w:val="0"/>
          <w:numId w:val="15"/>
        </w:numPr>
        <w:rPr>
          <w:i w:val="0"/>
        </w:rPr>
      </w:pPr>
      <w:r w:rsidRPr="0023596B">
        <w:rPr>
          <w:i w:val="0"/>
        </w:rPr>
        <w:t>Conexión a Internet</w:t>
      </w:r>
    </w:p>
    <w:p w:rsidR="0023596B" w:rsidRDefault="0023596B" w:rsidP="0023596B">
      <w:pPr>
        <w:pStyle w:val="PSI-Comentario"/>
        <w:numPr>
          <w:ilvl w:val="0"/>
          <w:numId w:val="15"/>
        </w:numPr>
        <w:rPr>
          <w:i w:val="0"/>
        </w:rPr>
      </w:pPr>
      <w:r>
        <w:rPr>
          <w:i w:val="0"/>
        </w:rPr>
        <w:t>PC o Notebook</w:t>
      </w:r>
    </w:p>
    <w:p w:rsidR="0023596B" w:rsidRPr="0023596B" w:rsidRDefault="0023596B" w:rsidP="0023596B">
      <w:pPr>
        <w:pStyle w:val="PSI-Comentario"/>
        <w:numPr>
          <w:ilvl w:val="0"/>
          <w:numId w:val="15"/>
        </w:numPr>
        <w:rPr>
          <w:i w:val="0"/>
        </w:rPr>
      </w:pPr>
      <w:r>
        <w:rPr>
          <w:i w:val="0"/>
        </w:rPr>
        <w:t>Acceso a repositorio Github</w:t>
      </w:r>
    </w:p>
    <w:p w:rsidR="004B3D7B" w:rsidRDefault="004B3D7B" w:rsidP="004B3D7B">
      <w:pPr>
        <w:pStyle w:val="PSI-Ttulo1"/>
      </w:pPr>
    </w:p>
    <w:p w:rsidR="00DD1DA2" w:rsidRDefault="00DD1DA2" w:rsidP="005B5AEE">
      <w:pPr>
        <w:pStyle w:val="PSI-Ttulo1"/>
      </w:pPr>
      <w:bookmarkStart w:id="14" w:name="_Toc178036206"/>
      <w:r>
        <w:t>Evaluación</w:t>
      </w:r>
      <w:r w:rsidR="00E511E0">
        <w:t xml:space="preserve"> [Fecha]</w:t>
      </w:r>
      <w:bookmarkEnd w:id="14"/>
    </w:p>
    <w:p w:rsidR="00E511E0" w:rsidRPr="00E511E0" w:rsidRDefault="00E511E0" w:rsidP="00E511E0">
      <w:pPr>
        <w:pStyle w:val="PSI-Comentario"/>
        <w:rPr>
          <w:u w:val="single"/>
        </w:rPr>
      </w:pPr>
      <w:r>
        <w:t>[Está sección deberá completarse una vez concluida la iteración. Basándose en los criterios previamente establecidos, evaluar el trabajo realizado y los logros obtenidos, como así también determinar los elementos de configuración que formarán parte de la línea base.]</w:t>
      </w:r>
    </w:p>
    <w:p w:rsidR="00A14B0C" w:rsidRDefault="00A14B0C" w:rsidP="00A14B0C">
      <w:pPr>
        <w:pStyle w:val="PSI-Ttulo2"/>
      </w:pPr>
      <w:bookmarkStart w:id="15" w:name="_Toc178036207"/>
      <w:r>
        <w:t>Objetivos Alcanzados</w:t>
      </w:r>
      <w:bookmarkEnd w:id="15"/>
    </w:p>
    <w:p w:rsidR="00B00F4F" w:rsidRDefault="00B00F4F" w:rsidP="00B00F4F">
      <w:pPr>
        <w:pStyle w:val="PSI-Comentario"/>
      </w:pPr>
      <w:r>
        <w:t>[Aquí se hace referencia a los objetivos que fueron alcanzados]</w:t>
      </w:r>
    </w:p>
    <w:p w:rsidR="00B00F4F" w:rsidRDefault="00B00F4F" w:rsidP="00A14B0C">
      <w:pPr>
        <w:pStyle w:val="PSI-Ttulo2"/>
      </w:pPr>
    </w:p>
    <w:p w:rsidR="00A14B0C" w:rsidRDefault="00E511E0" w:rsidP="00A14B0C">
      <w:pPr>
        <w:pStyle w:val="PSI-Ttulo2"/>
      </w:pPr>
      <w:bookmarkStart w:id="16" w:name="_Toc178036208"/>
      <w:r>
        <w:t>Objetivos No A</w:t>
      </w:r>
      <w:r w:rsidR="00A14B0C">
        <w:t>lcanzados</w:t>
      </w:r>
      <w:bookmarkEnd w:id="16"/>
    </w:p>
    <w:p w:rsidR="00B00F4F" w:rsidRDefault="00B00F4F" w:rsidP="00B00F4F">
      <w:pPr>
        <w:pStyle w:val="PSI-Comentario"/>
      </w:pPr>
      <w:r>
        <w:t>[Aquí se detallan todos los objetivos que No fueron alcanzados]</w:t>
      </w:r>
    </w:p>
    <w:p w:rsidR="00B00F4F" w:rsidRDefault="00B00F4F" w:rsidP="00A14B0C">
      <w:pPr>
        <w:pStyle w:val="PSI-Ttulo2"/>
      </w:pPr>
    </w:p>
    <w:p w:rsidR="00D70C0C" w:rsidRDefault="00D70C0C" w:rsidP="005B5AEE">
      <w:pPr>
        <w:pStyle w:val="PSI-Ttulo1"/>
      </w:pPr>
    </w:p>
    <w:p w:rsidR="00DD1DA2" w:rsidRDefault="00DD1DA2" w:rsidP="005B5AEE">
      <w:pPr>
        <w:pStyle w:val="PSI-Ttulo1"/>
      </w:pPr>
      <w:bookmarkStart w:id="17" w:name="_Toc178036209"/>
      <w:r>
        <w:t>Conclusión</w:t>
      </w:r>
      <w:bookmarkEnd w:id="17"/>
    </w:p>
    <w:p w:rsidR="00DD1DA2" w:rsidRDefault="00E511E0" w:rsidP="00E511E0">
      <w:pPr>
        <w:pStyle w:val="PSI-Comentario"/>
      </w:pPr>
      <w:r>
        <w:t>[Mencionar las apreciaciones personales del trabajo realizado en esta iteración, los problemas que surgieron y los logros destacables. Por último, establecer si se está en condiciones de pasar a una nueva iteración, o fase según corresponda, o si bien es necesario realizar una nueva planificación del trabajo pendiente.]</w:t>
      </w:r>
    </w:p>
    <w:p w:rsidR="00B00F4F" w:rsidRDefault="00B00F4F" w:rsidP="00F70F4F">
      <w:pPr>
        <w:pStyle w:val="PSI-Ttulo2"/>
      </w:pPr>
      <w:bookmarkStart w:id="18" w:name="_Toc238197620"/>
    </w:p>
    <w:p w:rsidR="00F70F4F" w:rsidRDefault="00F70F4F" w:rsidP="00F70F4F">
      <w:pPr>
        <w:pStyle w:val="PSI-Ttulo2"/>
      </w:pPr>
      <w:bookmarkStart w:id="19" w:name="_Toc178036210"/>
      <w:r>
        <w:t>Estado del repositorio</w:t>
      </w:r>
      <w:bookmarkEnd w:id="18"/>
      <w:bookmarkEnd w:id="19"/>
    </w:p>
    <w:p w:rsidR="0023596B" w:rsidRDefault="0023596B" w:rsidP="0023596B">
      <w:pPr>
        <w:pStyle w:val="PSI-Normal"/>
        <w:rPr>
          <w:i/>
          <w:color w:val="000000"/>
        </w:rPr>
      </w:pPr>
      <w:r w:rsidRPr="0023596B">
        <w:rPr>
          <w:i/>
          <w:color w:val="000000"/>
        </w:rPr>
        <w:t>Revisió</w:t>
      </w:r>
      <w:r>
        <w:rPr>
          <w:i/>
          <w:color w:val="000000"/>
        </w:rPr>
        <w:t>n del Repositorio al Inicio:</w:t>
      </w:r>
    </w:p>
    <w:p w:rsidR="00A80DFA" w:rsidRDefault="00A80DFA" w:rsidP="00A80DFA">
      <w:r>
        <w:t>181 Documentos – 52 Directorios.</w:t>
      </w:r>
    </w:p>
    <w:p w:rsidR="00A80DFA" w:rsidRDefault="00A80DFA" w:rsidP="00A80DFA">
      <w:r>
        <w:rPr>
          <w:noProof/>
          <w:lang w:val="es-AR" w:eastAsia="es-AR"/>
        </w:rPr>
        <w:drawing>
          <wp:inline distT="0" distB="0" distL="0" distR="0">
            <wp:extent cx="5373370" cy="1017270"/>
            <wp:effectExtent l="0" t="0" r="0" b="0"/>
            <wp:docPr id="2" name="Imagen 2" descr="Repositorio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io al finalizar Elaboracio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3370" cy="1017270"/>
                    </a:xfrm>
                    <a:prstGeom prst="rect">
                      <a:avLst/>
                    </a:prstGeom>
                    <a:noFill/>
                    <a:ln>
                      <a:noFill/>
                    </a:ln>
                  </pic:spPr>
                </pic:pic>
              </a:graphicData>
            </a:graphic>
          </wp:inline>
        </w:drawing>
      </w:r>
    </w:p>
    <w:p w:rsidR="00A80DFA" w:rsidRDefault="00A80DFA" w:rsidP="00A80DFA"/>
    <w:p w:rsidR="00A80DFA" w:rsidRDefault="00A80DFA" w:rsidP="00A80DFA">
      <w:pPr>
        <w:pStyle w:val="PSI-Comentario"/>
      </w:pPr>
      <w:r>
        <w:rPr>
          <w:noProof/>
          <w:lang w:eastAsia="es-AR"/>
        </w:rPr>
        <w:lastRenderedPageBreak/>
        <w:drawing>
          <wp:inline distT="0" distB="0" distL="0" distR="0">
            <wp:extent cx="5404485" cy="4530725"/>
            <wp:effectExtent l="0" t="0" r="0" b="0"/>
            <wp:docPr id="1" name="Imagen 1" descr="Carpetas al finalizar Elaborac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petas al finalizar Elaboracio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4485" cy="4530725"/>
                    </a:xfrm>
                    <a:prstGeom prst="rect">
                      <a:avLst/>
                    </a:prstGeom>
                    <a:noFill/>
                    <a:ln>
                      <a:noFill/>
                    </a:ln>
                  </pic:spPr>
                </pic:pic>
              </a:graphicData>
            </a:graphic>
          </wp:inline>
        </w:drawing>
      </w:r>
    </w:p>
    <w:p w:rsidR="00A80DFA" w:rsidRDefault="00A80DFA" w:rsidP="0023596B">
      <w:pPr>
        <w:pStyle w:val="PSI-Normal"/>
        <w:rPr>
          <w:i/>
          <w:color w:val="000000"/>
        </w:rPr>
      </w:pPr>
    </w:p>
    <w:p w:rsidR="00A80DFA" w:rsidRPr="0023596B" w:rsidRDefault="00A80DFA" w:rsidP="0023596B">
      <w:pPr>
        <w:pStyle w:val="PSI-Normal"/>
        <w:rPr>
          <w:i/>
          <w:color w:val="000000"/>
        </w:rPr>
      </w:pPr>
    </w:p>
    <w:p w:rsidR="00F70F4F" w:rsidRPr="005260EB" w:rsidRDefault="0023596B" w:rsidP="0023596B">
      <w:pPr>
        <w:pStyle w:val="PSI-Normal"/>
      </w:pPr>
      <w:r w:rsidRPr="0023596B">
        <w:rPr>
          <w:i/>
          <w:color w:val="000000"/>
        </w:rPr>
        <w:t>Revisi</w:t>
      </w:r>
      <w:r>
        <w:rPr>
          <w:i/>
          <w:color w:val="000000"/>
        </w:rPr>
        <w:t>ón del Repositorio al Final:</w:t>
      </w:r>
    </w:p>
    <w:p w:rsidR="00F70F4F" w:rsidRDefault="00F70F4F" w:rsidP="00E511E0">
      <w:pPr>
        <w:pStyle w:val="PSI-Comentario"/>
      </w:pPr>
    </w:p>
    <w:sectPr w:rsidR="00F70F4F"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526" w:rsidRDefault="00B61526" w:rsidP="00C94FBE">
      <w:pPr>
        <w:spacing w:before="0" w:line="240" w:lineRule="auto"/>
      </w:pPr>
      <w:r>
        <w:separator/>
      </w:r>
    </w:p>
    <w:p w:rsidR="00B61526" w:rsidRDefault="00B61526"/>
  </w:endnote>
  <w:endnote w:type="continuationSeparator" w:id="0">
    <w:p w:rsidR="00B61526" w:rsidRDefault="00B61526" w:rsidP="00C94FBE">
      <w:pPr>
        <w:spacing w:before="0" w:line="240" w:lineRule="auto"/>
      </w:pPr>
      <w:r>
        <w:continuationSeparator/>
      </w:r>
    </w:p>
    <w:p w:rsidR="00B61526" w:rsidRDefault="00B61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B61526" w:rsidP="000F4F97">
    <w:pPr>
      <w:tabs>
        <w:tab w:val="center" w:pos="4252"/>
      </w:tabs>
    </w:pPr>
    <w:r>
      <w:rPr>
        <w:rFonts w:ascii="Cambria" w:eastAsia="Times New Roman" w:hAnsi="Cambria"/>
        <w:noProof/>
        <w:szCs w:val="36"/>
        <w:lang w:val="es-AR" w:eastAsia="es-AR"/>
      </w:rPr>
      <w:pict>
        <v:shapetype id="_x0000_t32" coordsize="21600,21600" o:spt="32" o:oned="t" path="m,l21600,21600e" filled="f">
          <v:path arrowok="t" fillok="f" o:connecttype="none"/>
          <o:lock v:ext="edit" shapetype="t"/>
        </v:shapetype>
        <v:shape id="AutoShape 45" o:spid="_x0000_s2054" type="#_x0000_t32" style="position:absolute;left:0;text-align:left;margin-left:-81.55pt;margin-top:4.85pt;width:11747pt;height:1pt;flip:y;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w:r>
    <w:r w:rsidR="00A72941">
      <w:rPr>
        <w:lang w:val="es-AR"/>
      </w:rPr>
      <w:t xml:space="preserve">OSLO   </w:t>
    </w:r>
    <w:r>
      <w:rPr>
        <w:noProof/>
        <w:lang w:val="es-AR" w:eastAsia="es-AR"/>
      </w:rPr>
      <w:pict>
        <v:group id="Group 27" o:spid="_x0000_s2051" style="position:absolute;left:0;text-align:left;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w:r>
    <w:r>
      <w:rPr>
        <w:noProof/>
        <w:lang w:val="es-AR" w:eastAsia="es-AR"/>
      </w:rPr>
      <w:pict>
        <v:rect id="Rectangle 26" o:spid="_x0000_s2050" style="position:absolute;left:0;text-align:left;margin-left:38.95pt;margin-top:778.55pt;width:7.15pt;height:62.2pt;z-index:25165568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w:r>
    <w:r w:rsidR="00A72941">
      <w:tab/>
    </w:r>
    <w:r w:rsidR="00A72941">
      <w:tab/>
    </w:r>
    <w:r w:rsidR="00A72941">
      <w:tab/>
    </w:r>
    <w:r w:rsidR="00A72941">
      <w:tab/>
    </w:r>
    <w:r w:rsidR="00A72941">
      <w:tab/>
    </w:r>
    <w:r w:rsidR="00A72941" w:rsidRPr="00DD5A70">
      <w:rPr>
        <w:rFonts w:ascii="Cambria" w:hAnsi="Cambria" w:cs="Cambria"/>
      </w:rPr>
      <w:t xml:space="preserve">Página </w:t>
    </w:r>
    <w:r w:rsidR="00D30334" w:rsidRPr="00DD5A70">
      <w:rPr>
        <w:rFonts w:ascii="Cambria" w:hAnsi="Cambria" w:cs="Cambria"/>
      </w:rPr>
      <w:fldChar w:fldCharType="begin"/>
    </w:r>
    <w:r w:rsidR="00A72941" w:rsidRPr="00DD5A70">
      <w:rPr>
        <w:rFonts w:ascii="Cambria" w:hAnsi="Cambria" w:cs="Cambria"/>
      </w:rPr>
      <w:instrText xml:space="preserve"> PAGE </w:instrText>
    </w:r>
    <w:r w:rsidR="00D30334" w:rsidRPr="00DD5A70">
      <w:rPr>
        <w:rFonts w:ascii="Cambria" w:hAnsi="Cambria" w:cs="Cambria"/>
      </w:rPr>
      <w:fldChar w:fldCharType="separate"/>
    </w:r>
    <w:r w:rsidR="002E01AC">
      <w:rPr>
        <w:rFonts w:ascii="Cambria" w:hAnsi="Cambria" w:cs="Cambria"/>
        <w:noProof/>
      </w:rPr>
      <w:t>5</w:t>
    </w:r>
    <w:r w:rsidR="00D30334" w:rsidRPr="00DD5A70">
      <w:rPr>
        <w:rFonts w:ascii="Cambria" w:hAnsi="Cambria" w:cs="Cambria"/>
      </w:rPr>
      <w:fldChar w:fldCharType="end"/>
    </w:r>
    <w:r w:rsidR="00A72941" w:rsidRPr="00DD5A70">
      <w:rPr>
        <w:rFonts w:ascii="Cambria" w:hAnsi="Cambria" w:cs="Cambria"/>
      </w:rPr>
      <w:t xml:space="preserve"> de </w:t>
    </w:r>
    <w:r w:rsidR="00D30334" w:rsidRPr="00DD5A70">
      <w:rPr>
        <w:rFonts w:ascii="Cambria" w:hAnsi="Cambria" w:cs="Cambria"/>
      </w:rPr>
      <w:fldChar w:fldCharType="begin"/>
    </w:r>
    <w:r w:rsidR="00A72941" w:rsidRPr="00DD5A70">
      <w:rPr>
        <w:rFonts w:ascii="Cambria" w:hAnsi="Cambria" w:cs="Cambria"/>
      </w:rPr>
      <w:instrText xml:space="preserve"> NUMPAGES  </w:instrText>
    </w:r>
    <w:r w:rsidR="00D30334" w:rsidRPr="00DD5A70">
      <w:rPr>
        <w:rFonts w:ascii="Cambria" w:hAnsi="Cambria" w:cs="Cambria"/>
      </w:rPr>
      <w:fldChar w:fldCharType="separate"/>
    </w:r>
    <w:r w:rsidR="002E01AC">
      <w:rPr>
        <w:rFonts w:ascii="Cambria" w:hAnsi="Cambria" w:cs="Cambria"/>
        <w:noProof/>
      </w:rPr>
      <w:t>8</w:t>
    </w:r>
    <w:r w:rsidR="00D30334" w:rsidRPr="00DD5A70">
      <w:rPr>
        <w:rFonts w:ascii="Cambria" w:hAnsi="Cambria" w:cs="Cambria"/>
      </w:rPr>
      <w:fldChar w:fldCharType="end"/>
    </w:r>
    <w:r>
      <w:rPr>
        <w:noProof/>
        <w:lang w:val="es-AR" w:eastAsia="es-AR"/>
      </w:rPr>
      <w:pict>
        <v:rect id="Rectangle 11" o:spid="_x0000_s2049" style="position:absolute;left:0;text-align:left;margin-left:549.2pt;margin-top:778.55pt;width:7.15pt;height:62.2pt;z-index:25165465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w:r>
  </w:p>
  <w:p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526" w:rsidRDefault="00B61526" w:rsidP="00C94FBE">
      <w:pPr>
        <w:spacing w:before="0" w:line="240" w:lineRule="auto"/>
      </w:pPr>
      <w:r>
        <w:separator/>
      </w:r>
    </w:p>
    <w:p w:rsidR="00B61526" w:rsidRDefault="00B61526"/>
  </w:footnote>
  <w:footnote w:type="continuationSeparator" w:id="0">
    <w:p w:rsidR="00B61526" w:rsidRDefault="00B61526" w:rsidP="00C94FBE">
      <w:pPr>
        <w:spacing w:before="0" w:line="240" w:lineRule="auto"/>
      </w:pPr>
      <w:r>
        <w:continuationSeparator/>
      </w:r>
    </w:p>
    <w:p w:rsidR="00B61526" w:rsidRDefault="00B6152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rsidR="00A72941" w:rsidRPr="000F4F97" w:rsidRDefault="00B61526"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w:pict>
        <v:shapetype id="_x0000_t32" coordsize="21600,21600" o:spt="32" o:oned="t" path="m,l21600,21600e" filled="f">
          <v:path arrowok="t" fillok="f" o:connecttype="none"/>
          <o:lock v:ext="edit" shapetype="t"/>
        </v:shapetype>
        <v:shape id="AutoShape 44" o:spid="_x0000_s2057" type="#_x0000_t32" style="position:absolute;margin-left:-85.85pt;margin-top:22.35pt;width:19382.55pt;height:1.65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w:r>
    <w:r w:rsidR="00A72941">
      <w:rPr>
        <w:rFonts w:ascii="Cambria" w:eastAsia="Times New Roman" w:hAnsi="Cambria"/>
        <w:noProof/>
        <w:szCs w:val="36"/>
        <w:lang w:val="es-AR" w:eastAsia="es-AR"/>
      </w:rPr>
      <w:drawing>
        <wp:anchor distT="0" distB="0" distL="114300" distR="114300" simplePos="0" relativeHeight="25165977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Pr>
        <w:rFonts w:ascii="Cambria" w:eastAsia="Times New Roman" w:hAnsi="Cambria"/>
        <w:noProof/>
        <w:szCs w:val="36"/>
        <w:lang w:val="es-AR" w:eastAsia="es-AR"/>
      </w:rPr>
      <w:pict>
        <v:rect id="Rectangle 41" o:spid="_x0000_s2056" style="position:absolute;margin-left:39.3pt;margin-top:.4pt;width:7.15pt;height:62.95pt;z-index:25165875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w:r>
    <w:r>
      <w:rPr>
        <w:rFonts w:ascii="Cambria" w:eastAsia="Times New Roman" w:hAnsi="Cambria"/>
        <w:noProof/>
        <w:szCs w:val="36"/>
        <w:lang w:val="es-AR" w:eastAsia="es-AR"/>
      </w:rPr>
      <w:pict>
        <v:rect id="Rectangle 34" o:spid="_x0000_s2055" style="position:absolute;margin-left:549.6pt;margin-top:.4pt;width:7.15pt;height:62.95pt;z-index:2516577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w:r>
    <w:r w:rsidR="00A72941">
      <w:rPr>
        <w:rFonts w:ascii="Cambria" w:eastAsia="Times New Roman" w:hAnsi="Cambria"/>
        <w:szCs w:val="36"/>
      </w:rPr>
      <w:t>Testify</w:t>
    </w:r>
    <w:r w:rsidR="00A72941">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hyphenationZone w:val="425"/>
  <w:drawingGridHorizontalSpacing w:val="110"/>
  <w:displayHorizontalDrawingGridEvery w:val="2"/>
  <w:characterSpacingControl w:val="doNotCompress"/>
  <w:hdrShapeDefaults>
    <o:shapedefaults v:ext="edit" spidmax="2058">
      <o:colormru v:ext="edit" colors="#4bacc6"/>
    </o:shapedefaults>
    <o:shapelayout v:ext="edit">
      <o:idmap v:ext="edit" data="2"/>
      <o:rules v:ext="edit">
        <o:r id="V:Rule1" type="connector" idref="#AutoShape 44"/>
        <o:r id="V:Rule2" type="connector" idref="#AutoShape 45"/>
        <o:r id="V:Rule3"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148CA"/>
    <w:rsid w:val="00011BED"/>
    <w:rsid w:val="00017EFE"/>
    <w:rsid w:val="00045F1A"/>
    <w:rsid w:val="000815C2"/>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10A7"/>
    <w:rsid w:val="00144AE4"/>
    <w:rsid w:val="00150702"/>
    <w:rsid w:val="00183953"/>
    <w:rsid w:val="00185A46"/>
    <w:rsid w:val="00191198"/>
    <w:rsid w:val="001950C8"/>
    <w:rsid w:val="001A15BA"/>
    <w:rsid w:val="001A2EE6"/>
    <w:rsid w:val="001A6574"/>
    <w:rsid w:val="001C6104"/>
    <w:rsid w:val="001C799E"/>
    <w:rsid w:val="001D631A"/>
    <w:rsid w:val="001F5F92"/>
    <w:rsid w:val="001F6C7F"/>
    <w:rsid w:val="0020621B"/>
    <w:rsid w:val="002129C9"/>
    <w:rsid w:val="002130CF"/>
    <w:rsid w:val="002137CD"/>
    <w:rsid w:val="002148CA"/>
    <w:rsid w:val="00217A70"/>
    <w:rsid w:val="00224B75"/>
    <w:rsid w:val="0023596B"/>
    <w:rsid w:val="002567CD"/>
    <w:rsid w:val="00266C42"/>
    <w:rsid w:val="002731FC"/>
    <w:rsid w:val="00295CA9"/>
    <w:rsid w:val="002A41AA"/>
    <w:rsid w:val="002B506A"/>
    <w:rsid w:val="002B5AF9"/>
    <w:rsid w:val="002C61BE"/>
    <w:rsid w:val="002D0CCB"/>
    <w:rsid w:val="002D104A"/>
    <w:rsid w:val="002E01AC"/>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44410"/>
    <w:rsid w:val="00450149"/>
    <w:rsid w:val="004525FF"/>
    <w:rsid w:val="004807AF"/>
    <w:rsid w:val="0049000B"/>
    <w:rsid w:val="004A54C8"/>
    <w:rsid w:val="004B3D7B"/>
    <w:rsid w:val="004C1528"/>
    <w:rsid w:val="004C5D7E"/>
    <w:rsid w:val="004D45CD"/>
    <w:rsid w:val="004D5185"/>
    <w:rsid w:val="004E4935"/>
    <w:rsid w:val="004F4D25"/>
    <w:rsid w:val="005017FA"/>
    <w:rsid w:val="005046A5"/>
    <w:rsid w:val="00504A67"/>
    <w:rsid w:val="00511D9A"/>
    <w:rsid w:val="00515617"/>
    <w:rsid w:val="00524613"/>
    <w:rsid w:val="00550F6E"/>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B92"/>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24C"/>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80DFA"/>
    <w:rsid w:val="00AA2D66"/>
    <w:rsid w:val="00AC7AA9"/>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61526"/>
    <w:rsid w:val="00B77F48"/>
    <w:rsid w:val="00BA699A"/>
    <w:rsid w:val="00BB23C2"/>
    <w:rsid w:val="00BB4A41"/>
    <w:rsid w:val="00BB6AAE"/>
    <w:rsid w:val="00BB7855"/>
    <w:rsid w:val="00BC5404"/>
    <w:rsid w:val="00BE114B"/>
    <w:rsid w:val="00C05700"/>
    <w:rsid w:val="00C0585F"/>
    <w:rsid w:val="00C23F8C"/>
    <w:rsid w:val="00C24CDC"/>
    <w:rsid w:val="00C26C78"/>
    <w:rsid w:val="00C42873"/>
    <w:rsid w:val="00C42D53"/>
    <w:rsid w:val="00C5135E"/>
    <w:rsid w:val="00C67EBC"/>
    <w:rsid w:val="00C7670E"/>
    <w:rsid w:val="00C872BB"/>
    <w:rsid w:val="00C94FBE"/>
    <w:rsid w:val="00C97238"/>
    <w:rsid w:val="00CB2CC9"/>
    <w:rsid w:val="00CD323E"/>
    <w:rsid w:val="00CD7E2F"/>
    <w:rsid w:val="00CE0252"/>
    <w:rsid w:val="00CE0C6E"/>
    <w:rsid w:val="00CE7C8F"/>
    <w:rsid w:val="00CE7F5B"/>
    <w:rsid w:val="00CF39F1"/>
    <w:rsid w:val="00D01B23"/>
    <w:rsid w:val="00D06E99"/>
    <w:rsid w:val="00D15FB2"/>
    <w:rsid w:val="00D255E1"/>
    <w:rsid w:val="00D30081"/>
    <w:rsid w:val="00D30334"/>
    <w:rsid w:val="00D649B2"/>
    <w:rsid w:val="00D70C0C"/>
    <w:rsid w:val="00D80E83"/>
    <w:rsid w:val="00DA284A"/>
    <w:rsid w:val="00DC6746"/>
    <w:rsid w:val="00DD0159"/>
    <w:rsid w:val="00DD1DA2"/>
    <w:rsid w:val="00DD5A70"/>
    <w:rsid w:val="00DE7736"/>
    <w:rsid w:val="00E01FEC"/>
    <w:rsid w:val="00E037C9"/>
    <w:rsid w:val="00E20565"/>
    <w:rsid w:val="00E33B19"/>
    <w:rsid w:val="00E34178"/>
    <w:rsid w:val="00E36A01"/>
    <w:rsid w:val="00E41820"/>
    <w:rsid w:val="00E41E7A"/>
    <w:rsid w:val="00E438FE"/>
    <w:rsid w:val="00E511E0"/>
    <w:rsid w:val="00E5392A"/>
    <w:rsid w:val="00E65DE9"/>
    <w:rsid w:val="00E67DB5"/>
    <w:rsid w:val="00E7708C"/>
    <w:rsid w:val="00E7796E"/>
    <w:rsid w:val="00E8096E"/>
    <w:rsid w:val="00E84E25"/>
    <w:rsid w:val="00E93312"/>
    <w:rsid w:val="00EA7D8C"/>
    <w:rsid w:val="00EC1829"/>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4bacc6"/>
    </o:shapedefaults>
    <o:shapelayout v:ext="edit">
      <o:idmap v:ext="edit" data="1"/>
    </o:shapelayout>
  </w:shapeDefaults>
  <w:decimalSymbol w:val=","/>
  <w:listSeparator w:val=";"/>
  <w14:docId w14:val="46BB507D"/>
  <w15:docId w15:val="{27E6A376-8CEA-46B7-8C15-B31A16D9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450149"/>
    <w:pPr>
      <w:tabs>
        <w:tab w:val="left" w:pos="0"/>
      </w:tabs>
      <w:ind w:left="115" w:hanging="6"/>
      <w:jc w:val="both"/>
    </w:pPr>
    <w:rPr>
      <w:i/>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6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E48ED-F413-4222-8070-3F9BED7C3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8</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5460</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21</cp:revision>
  <dcterms:created xsi:type="dcterms:W3CDTF">2024-09-13T17:28:00Z</dcterms:created>
  <dcterms:modified xsi:type="dcterms:W3CDTF">2024-09-24T19:05:00Z</dcterms:modified>
  <cp:category>Fase [], Iteración []</cp:category>
</cp:coreProperties>
</file>