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A6C" w14:textId="77777777" w:rsidR="006919D5" w:rsidRPr="00B7300E" w:rsidRDefault="00B6349E">
      <w:pPr>
        <w:pStyle w:val="Sinespaciado"/>
        <w:rPr>
          <w:rFonts w:ascii="Cambria" w:hAnsi="Cambria"/>
          <w:sz w:val="72"/>
          <w:szCs w:val="72"/>
        </w:rPr>
      </w:pPr>
      <w:r>
        <w:rPr>
          <w:noProof/>
        </w:rPr>
        <w:pict w14:anchorId="25F1BDDC">
          <v:rect id="_x0000_s1033" style="position:absolute;margin-left:40.2pt;margin-top:-19.95pt;width:7.15pt;height:882.85pt;z-index:2;mso-height-percent:1050;mso-position-horizontal-relative:page;mso-position-vertical-relative:page;mso-height-percent:1050" o:allowincell="f" strokecolor="#f79646">
            <w10:wrap anchorx="margin" anchory="page"/>
          </v:rect>
        </w:pict>
      </w:r>
    </w:p>
    <w:p w14:paraId="32B807B4" w14:textId="77777777" w:rsidR="006919D5" w:rsidRPr="00B7300E" w:rsidRDefault="006919D5">
      <w:pPr>
        <w:pStyle w:val="Sinespaciado"/>
        <w:rPr>
          <w:rFonts w:ascii="Cambria" w:hAnsi="Cambria"/>
          <w:sz w:val="72"/>
          <w:szCs w:val="72"/>
        </w:rPr>
      </w:pPr>
    </w:p>
    <w:p w14:paraId="590C4F65" w14:textId="77777777" w:rsidR="00D06E99" w:rsidRPr="00B7300E" w:rsidRDefault="00B6349E">
      <w:pPr>
        <w:pStyle w:val="Sinespaciado"/>
        <w:rPr>
          <w:rFonts w:ascii="Cambria" w:hAnsi="Cambria"/>
          <w:sz w:val="72"/>
          <w:szCs w:val="72"/>
        </w:rPr>
      </w:pPr>
      <w:r>
        <w:rPr>
          <w:noProof/>
        </w:rPr>
        <w:pict w14:anchorId="460D65C8">
          <v:rect id="_x0000_s1030" style="position:absolute;margin-left:0;margin-top:0;width:624.2pt;height:67.6pt;z-index:3;mso-width-percent:1050;mso-height-percent:900;mso-position-horizontal:center;mso-position-horizontal-relative:page;mso-position-vertical:bottom;mso-position-vertical-relative:page;mso-width-percent:1050;mso-height-percent:900;mso-height-relative:top-margin-area" o:allowincell="f" fillcolor="#f79646" strokecolor="#f79646">
            <w10:wrap anchorx="page" anchory="page"/>
          </v:rect>
        </w:pict>
      </w:r>
      <w:r>
        <w:rPr>
          <w:noProof/>
        </w:rPr>
        <w:pict w14:anchorId="0B0680BA">
          <v:rect id="_x0000_s1032" style="position:absolute;margin-left:549pt;margin-top:-19.95pt;width:7.15pt;height:882.85pt;z-index:1;mso-height-percent:1050;mso-position-horizontal-relative:page;mso-position-vertical-relative:page;mso-height-percent:1050" o:allowincell="f" strokecolor="#f79646">
            <w10:wrap anchorx="page" anchory="page"/>
          </v:rect>
        </w:pict>
      </w:r>
      <w:r>
        <w:rPr>
          <w:noProof/>
        </w:rPr>
        <w:pict w14:anchorId="13851599">
          <v:rect id="_x0000_s1031" style="position:absolute;margin-left:-13.85pt;margin-top:.75pt;width:623.45pt;height:67.6pt;z-index:4;mso-width-percent:1050;mso-height-percent:900;mso-position-horizontal-relative:page;mso-position-vertical-relative:page;mso-width-percent:1050;mso-height-percent:900;mso-height-relative:top-margin-area" o:allowincell="f" fillcolor="#f79646" strokecolor="#f79646">
            <w10:wrap anchorx="page" anchory="margin"/>
          </v:rect>
        </w:pict>
      </w:r>
    </w:p>
    <w:p w14:paraId="484EA8B6" w14:textId="1B1AAF8A" w:rsidR="00D06E99" w:rsidRPr="00B7300E" w:rsidRDefault="00A77992">
      <w:pPr>
        <w:pStyle w:val="Sinespaciado"/>
        <w:rPr>
          <w:rFonts w:ascii="Cambria" w:hAnsi="Cambria"/>
          <w:sz w:val="72"/>
          <w:szCs w:val="72"/>
        </w:rPr>
      </w:pPr>
      <w:r w:rsidRPr="00B7300E">
        <w:rPr>
          <w:rFonts w:ascii="Cambria" w:hAnsi="Cambria"/>
          <w:sz w:val="72"/>
          <w:szCs w:val="72"/>
          <w:lang w:val="es-AR"/>
        </w:rPr>
        <w:t>Seguimiento de Riesgos</w:t>
      </w:r>
      <w:r w:rsidR="003022C8">
        <w:rPr>
          <w:rFonts w:ascii="Cambria" w:hAnsi="Cambria"/>
          <w:sz w:val="72"/>
          <w:szCs w:val="72"/>
          <w:lang w:val="es-AR"/>
        </w:rPr>
        <w:t xml:space="preserve"> III</w:t>
      </w:r>
    </w:p>
    <w:p w14:paraId="0CAB31DA" w14:textId="77777777" w:rsidR="00D06E99" w:rsidRPr="00B7300E" w:rsidRDefault="00FB539E">
      <w:pPr>
        <w:pStyle w:val="Sinespaciado"/>
        <w:rPr>
          <w:rFonts w:ascii="Cambria" w:hAnsi="Cambria"/>
          <w:sz w:val="36"/>
          <w:szCs w:val="36"/>
        </w:rPr>
      </w:pPr>
      <w:bookmarkStart w:id="0" w:name="_Hlk177680627"/>
      <w:r w:rsidRPr="00B7300E">
        <w:rPr>
          <w:rFonts w:ascii="Ink Free" w:hAnsi="Ink Free"/>
          <w:b/>
          <w:sz w:val="56"/>
          <w:szCs w:val="56"/>
        </w:rPr>
        <w:t>Testify</w:t>
      </w:r>
    </w:p>
    <w:bookmarkEnd w:id="0"/>
    <w:p w14:paraId="1EA4229B" w14:textId="77777777" w:rsidR="00D06E99" w:rsidRDefault="00D06E99">
      <w:pPr>
        <w:pStyle w:val="Sinespaciado"/>
      </w:pPr>
    </w:p>
    <w:p w14:paraId="19D066CF" w14:textId="77777777" w:rsidR="006919D5" w:rsidRDefault="006919D5">
      <w:pPr>
        <w:pStyle w:val="Sinespaciado"/>
      </w:pPr>
    </w:p>
    <w:p w14:paraId="6B04C626" w14:textId="77777777" w:rsidR="006919D5" w:rsidRDefault="006919D5">
      <w:pPr>
        <w:pStyle w:val="Sinespaciado"/>
      </w:pPr>
    </w:p>
    <w:p w14:paraId="6DFFF36E" w14:textId="77777777" w:rsidR="00FB539E" w:rsidRPr="001C463B" w:rsidRDefault="00FB539E" w:rsidP="00FB539E">
      <w:pPr>
        <w:pStyle w:val="Sinespaciado"/>
        <w:rPr>
          <w:rFonts w:ascii="Bodoni MT Black" w:hAnsi="Bodoni MT Black"/>
          <w:sz w:val="52"/>
          <w:szCs w:val="52"/>
        </w:rPr>
      </w:pPr>
      <w:bookmarkStart w:id="1" w:name="_Hlk177680609"/>
      <w:r w:rsidRPr="00561721">
        <w:rPr>
          <w:rFonts w:ascii="Verdana" w:hAnsi="Verdana"/>
          <w:sz w:val="52"/>
          <w:szCs w:val="52"/>
        </w:rPr>
        <w:t>OSLO</w:t>
      </w:r>
    </w:p>
    <w:p w14:paraId="0F2AA366" w14:textId="77777777" w:rsidR="00FB539E" w:rsidRDefault="00FB539E" w:rsidP="00FB539E">
      <w:pPr>
        <w:spacing w:before="0" w:line="240" w:lineRule="auto"/>
        <w:ind w:left="0" w:firstLine="0"/>
        <w:rPr>
          <w:rFonts w:eastAsia="Times New Roman"/>
        </w:rPr>
      </w:pPr>
      <w:bookmarkStart w:id="2" w:name="_Hlk177680646"/>
      <w:bookmarkEnd w:id="1"/>
      <w:r>
        <w:rPr>
          <w:rFonts w:eastAsia="Times New Roman"/>
        </w:rPr>
        <w:t>Ojeda Valeria – Sly Eduardo</w:t>
      </w:r>
    </w:p>
    <w:p w14:paraId="71CB2AD6" w14:textId="77777777" w:rsidR="00FB539E" w:rsidRPr="00C87C95" w:rsidRDefault="00FB539E" w:rsidP="00FB539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14:paraId="1A374915" w14:textId="77777777" w:rsidR="00D06E99" w:rsidRDefault="00D06E99"/>
    <w:p w14:paraId="55FB6F7D" w14:textId="77777777" w:rsidR="00BC5404" w:rsidRDefault="00B6349E" w:rsidP="008B57E9">
      <w:pPr>
        <w:pStyle w:val="PSI-Comentario"/>
      </w:pPr>
      <w:r>
        <w:rPr>
          <w:noProof/>
        </w:rPr>
        <w:pict w14:anchorId="739A4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7" type="#_x0000_t75" style="position:absolute;left:0;text-align:left;margin-left:8.85pt;margin-top:220.35pt;width:99.25pt;height:87.8pt;z-index:7;visibility:visible;mso-position-horizontal-relative:margin" wrapcoords="-164 0 -164 21415 21600 21415 21600 0 -164 0">
            <v:imagedata r:id="rId9" o:title=""/>
            <w10:wrap type="through" anchorx="margin"/>
          </v:shape>
        </w:pict>
      </w:r>
      <w:r>
        <w:rPr>
          <w:noProof/>
        </w:rPr>
        <w:pict w14:anchorId="7FAE6D93">
          <v:shape id="2 Imagen" o:spid="_x0000_s1046" type="#_x0000_t75" alt="UNPA.JPG" style="position:absolute;left:0;text-align:left;margin-left:328.15pt;margin-top:503.7pt;width:139.2pt;height:195.85pt;z-index:5;visibility:visible;mso-position-horizontal-relative:margin;mso-position-vertic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">
            <v:imagedata r:id="rId10" o:title=""/>
            <w10:wrap type="square" anchorx="margin" anchory="margin"/>
          </v:shape>
        </w:pict>
      </w:r>
      <w:r w:rsidR="00D06E99" w:rsidRPr="008B3B0F">
        <w:br w:type="page"/>
      </w:r>
    </w:p>
    <w:p w14:paraId="29F0E57A" w14:textId="77777777" w:rsidR="00397566" w:rsidRPr="005313D3" w:rsidRDefault="00B6349E" w:rsidP="008B57E9">
      <w:pPr>
        <w:pStyle w:val="PSI-Comentario"/>
      </w:pPr>
      <w:r>
        <w:rPr>
          <w:noProof/>
        </w:rPr>
        <w:pict w14:anchorId="61AEA1CD">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6;mso-position-horizontal-relative:margin;mso-position-vertical-relative:margin">
            <v:textbox>
              <w:txbxContent>
                <w:p w14:paraId="59E6EC50" w14:textId="77777777" w:rsidR="000A2886" w:rsidRDefault="000A2886" w:rsidP="000A2886">
                  <w:pPr>
                    <w:pStyle w:val="PSI-DescripcindelDocumentos"/>
                    <w:ind w:left="0" w:firstLine="0"/>
                    <w:jc w:val="both"/>
                  </w:pPr>
                  <w:r w:rsidRPr="00B7300E">
                    <w:rPr>
                      <w:color w:val="F79646"/>
                    </w:rPr>
                    <w:t>Este documento incluye una lista de riesgos conocidos</w:t>
                  </w:r>
                  <w:r w:rsidR="00933647" w:rsidRPr="00B7300E">
                    <w:rPr>
                      <w:color w:val="F79646"/>
                    </w:rPr>
                    <w:t xml:space="preserve"> </w:t>
                  </w:r>
                  <w:r w:rsidRPr="00B7300E">
                    <w:rPr>
                      <w:color w:val="F79646"/>
                    </w:rPr>
                    <w:t>y vigentes en el proyecto, con accione</w:t>
                  </w:r>
                  <w:r w:rsidR="00933647" w:rsidRPr="00B7300E">
                    <w:rPr>
                      <w:color w:val="F79646"/>
                    </w:rPr>
                    <w:t xml:space="preserve">s específicas de contingencia o  </w:t>
                  </w:r>
                  <w:r w:rsidRPr="00B7300E">
                    <w:rPr>
                      <w:color w:val="F79646"/>
                    </w:rPr>
                    <w:t xml:space="preserve"> mitigación. </w:t>
                  </w:r>
                  <w:r w:rsidR="00933647" w:rsidRPr="00B7300E">
                    <w:rPr>
                      <w:color w:val="F79646"/>
                    </w:rPr>
                    <w:t>También se llevará</w:t>
                  </w:r>
                  <w:r w:rsidRPr="00B7300E">
                    <w:rPr>
                      <w:color w:val="F79646"/>
                    </w:rPr>
                    <w:t xml:space="preserve"> a cabo un seguimiento de cada riesgo para tener registro de las acciones tomadas para cada uno</w:t>
                  </w:r>
                  <w:r>
                    <w:t xml:space="preserve">. </w:t>
                  </w:r>
                </w:p>
                <w:p w14:paraId="0B04965A" w14:textId="77777777" w:rsidR="00FD6695" w:rsidRDefault="00FD6695" w:rsidP="00D43375">
                  <w:pPr>
                    <w:pStyle w:val="PSI-DescripcindelDocumentos"/>
                    <w:ind w:left="0" w:firstLine="0"/>
                    <w:jc w:val="both"/>
                  </w:pPr>
                </w:p>
              </w:txbxContent>
            </v:textbox>
            <w10:wrap type="square" anchorx="margin" anchory="margin"/>
          </v:shape>
        </w:pict>
      </w:r>
      <w:r>
        <w:rPr>
          <w:noProof/>
          <w:lang w:eastAsia="es-ES"/>
        </w:rPr>
        <w:pict w14:anchorId="038229FD">
          <v:rect id="_x0000_s1041" style="position:absolute;left:0;text-align:left;margin-left:315.7pt;margin-top:-76.25pt;width:195.35pt;height:844.9pt;z-index:-1;mso-position-horizontal-relative:margin;mso-position-vertical-relative:margin" fillcolor="#f79646" strokecolor="#f79646">
            <w10:wrap type="square" anchorx="margin" anchory="margin"/>
          </v:rect>
        </w:pict>
      </w:r>
    </w:p>
    <w:p w14:paraId="19A055B6" w14:textId="77777777" w:rsidR="00397566" w:rsidRPr="008B3B0F" w:rsidRDefault="00397566" w:rsidP="008B57E9">
      <w:pPr>
        <w:pStyle w:val="PSI-Comentario"/>
      </w:pPr>
    </w:p>
    <w:p w14:paraId="3704D92C" w14:textId="77777777" w:rsidR="00D06E99" w:rsidRDefault="00D06E99"/>
    <w:p w14:paraId="7E348A4B" w14:textId="26D7EE17" w:rsidR="000F79DF" w:rsidRDefault="0051152E" w:rsidP="000F79DF">
      <w:pPr>
        <w:ind w:left="0" w:firstLine="0"/>
      </w:pPr>
      <w:r>
        <w:br w:type="page"/>
      </w:r>
    </w:p>
    <w:p w14:paraId="40AA4CB7" w14:textId="77777777" w:rsidR="000F79DF" w:rsidRDefault="000F79DF" w:rsidP="000F79DF">
      <w:pPr>
        <w:pStyle w:val="TtuloTDC"/>
        <w:tabs>
          <w:tab w:val="left" w:pos="5954"/>
        </w:tabs>
      </w:pPr>
      <w:r>
        <w:t>Tabla de contenido</w:t>
      </w:r>
    </w:p>
    <w:p w14:paraId="7FA66DFB" w14:textId="63638E3E" w:rsidR="0067744D" w:rsidRPr="00B6349E" w:rsidRDefault="00CD5E00">
      <w:pPr>
        <w:pStyle w:val="TDC1"/>
        <w:rPr>
          <w:rFonts w:eastAsia="Times New Roman"/>
          <w:b w:val="0"/>
          <w:bCs w:val="0"/>
          <w:noProof/>
          <w:sz w:val="22"/>
          <w:szCs w:val="22"/>
          <w:lang w:val="en-US"/>
        </w:rPr>
      </w:pPr>
      <w:r>
        <w:fldChar w:fldCharType="begin"/>
      </w:r>
      <w:r w:rsidR="000F79DF">
        <w:instrText xml:space="preserve"> TOC \o "1-3" \h \z \u </w:instrText>
      </w:r>
      <w:r>
        <w:fldChar w:fldCharType="separate"/>
      </w:r>
      <w:hyperlink w:anchor="_Toc179809821" w:history="1">
        <w:r w:rsidR="0067744D" w:rsidRPr="00303A77">
          <w:rPr>
            <w:rStyle w:val="Hipervnculo"/>
            <w:noProof/>
          </w:rPr>
          <w:t>Leyenda</w:t>
        </w:r>
        <w:r w:rsidR="0067744D">
          <w:rPr>
            <w:noProof/>
            <w:webHidden/>
          </w:rPr>
          <w:tab/>
        </w:r>
        <w:r w:rsidR="0067744D">
          <w:rPr>
            <w:noProof/>
            <w:webHidden/>
          </w:rPr>
          <w:fldChar w:fldCharType="begin"/>
        </w:r>
        <w:r w:rsidR="0067744D">
          <w:rPr>
            <w:noProof/>
            <w:webHidden/>
          </w:rPr>
          <w:instrText xml:space="preserve"> PAGEREF _Toc179809821 \h </w:instrText>
        </w:r>
        <w:r w:rsidR="0067744D">
          <w:rPr>
            <w:noProof/>
            <w:webHidden/>
          </w:rPr>
        </w:r>
        <w:r w:rsidR="0067744D">
          <w:rPr>
            <w:noProof/>
            <w:webHidden/>
          </w:rPr>
          <w:fldChar w:fldCharType="separate"/>
        </w:r>
        <w:r w:rsidR="0067744D">
          <w:rPr>
            <w:noProof/>
            <w:webHidden/>
          </w:rPr>
          <w:t>5</w:t>
        </w:r>
        <w:r w:rsidR="0067744D">
          <w:rPr>
            <w:noProof/>
            <w:webHidden/>
          </w:rPr>
          <w:fldChar w:fldCharType="end"/>
        </w:r>
      </w:hyperlink>
    </w:p>
    <w:p w14:paraId="2ED622C2" w14:textId="012BB126" w:rsidR="0067744D" w:rsidRPr="00B6349E" w:rsidRDefault="0067744D">
      <w:pPr>
        <w:pStyle w:val="TDC1"/>
        <w:rPr>
          <w:rFonts w:eastAsia="Times New Roman"/>
          <w:b w:val="0"/>
          <w:bCs w:val="0"/>
          <w:noProof/>
          <w:sz w:val="22"/>
          <w:szCs w:val="22"/>
          <w:lang w:val="en-US"/>
        </w:rPr>
      </w:pPr>
      <w:hyperlink w:anchor="_Toc179809822" w:history="1">
        <w:r w:rsidRPr="00303A77">
          <w:rPr>
            <w:rStyle w:val="Hipervnculo"/>
            <w:noProof/>
          </w:rPr>
          <w:t>&lt;Referencia RK3&gt;</w:t>
        </w:r>
        <w:r>
          <w:rPr>
            <w:noProof/>
            <w:webHidden/>
          </w:rPr>
          <w:tab/>
        </w:r>
        <w:r>
          <w:rPr>
            <w:noProof/>
            <w:webHidden/>
          </w:rPr>
          <w:fldChar w:fldCharType="begin"/>
        </w:r>
        <w:r>
          <w:rPr>
            <w:noProof/>
            <w:webHidden/>
          </w:rPr>
          <w:instrText xml:space="preserve"> PAGEREF _Toc179809822 \h </w:instrText>
        </w:r>
        <w:r>
          <w:rPr>
            <w:noProof/>
            <w:webHidden/>
          </w:rPr>
        </w:r>
        <w:r>
          <w:rPr>
            <w:noProof/>
            <w:webHidden/>
          </w:rPr>
          <w:fldChar w:fldCharType="separate"/>
        </w:r>
        <w:r>
          <w:rPr>
            <w:noProof/>
            <w:webHidden/>
          </w:rPr>
          <w:t>12</w:t>
        </w:r>
        <w:r>
          <w:rPr>
            <w:noProof/>
            <w:webHidden/>
          </w:rPr>
          <w:fldChar w:fldCharType="end"/>
        </w:r>
      </w:hyperlink>
    </w:p>
    <w:p w14:paraId="68002798" w14:textId="494B4E2E" w:rsidR="0067744D" w:rsidRPr="00B6349E" w:rsidRDefault="0067744D">
      <w:pPr>
        <w:pStyle w:val="TDC2"/>
        <w:rPr>
          <w:rFonts w:eastAsia="Times New Roman"/>
          <w:i w:val="0"/>
          <w:iCs w:val="0"/>
          <w:noProof/>
          <w:sz w:val="22"/>
          <w:szCs w:val="22"/>
          <w:lang w:val="en-US"/>
        </w:rPr>
      </w:pPr>
      <w:hyperlink w:anchor="_Toc179809823" w:history="1">
        <w:r w:rsidRPr="00303A77">
          <w:rPr>
            <w:rStyle w:val="Hipervnculo"/>
            <w:noProof/>
          </w:rPr>
          <w:t>Identificación</w:t>
        </w:r>
        <w:r>
          <w:rPr>
            <w:noProof/>
            <w:webHidden/>
          </w:rPr>
          <w:tab/>
        </w:r>
        <w:r>
          <w:rPr>
            <w:noProof/>
            <w:webHidden/>
          </w:rPr>
          <w:fldChar w:fldCharType="begin"/>
        </w:r>
        <w:r>
          <w:rPr>
            <w:noProof/>
            <w:webHidden/>
          </w:rPr>
          <w:instrText xml:space="preserve"> PAGEREF _Toc179809823 \h </w:instrText>
        </w:r>
        <w:r>
          <w:rPr>
            <w:noProof/>
            <w:webHidden/>
          </w:rPr>
        </w:r>
        <w:r>
          <w:rPr>
            <w:noProof/>
            <w:webHidden/>
          </w:rPr>
          <w:fldChar w:fldCharType="separate"/>
        </w:r>
        <w:r>
          <w:rPr>
            <w:noProof/>
            <w:webHidden/>
          </w:rPr>
          <w:t>12</w:t>
        </w:r>
        <w:r>
          <w:rPr>
            <w:noProof/>
            <w:webHidden/>
          </w:rPr>
          <w:fldChar w:fldCharType="end"/>
        </w:r>
      </w:hyperlink>
    </w:p>
    <w:p w14:paraId="68FBD81E" w14:textId="73C54A74" w:rsidR="0067744D" w:rsidRPr="00B6349E" w:rsidRDefault="0067744D">
      <w:pPr>
        <w:pStyle w:val="TDC2"/>
        <w:rPr>
          <w:rFonts w:eastAsia="Times New Roman"/>
          <w:i w:val="0"/>
          <w:iCs w:val="0"/>
          <w:noProof/>
          <w:sz w:val="22"/>
          <w:szCs w:val="22"/>
          <w:lang w:val="en-US"/>
        </w:rPr>
      </w:pPr>
      <w:hyperlink w:anchor="_Toc179809824" w:history="1">
        <w:r w:rsidRPr="00303A77">
          <w:rPr>
            <w:rStyle w:val="Hipervnculo"/>
            <w:noProof/>
          </w:rPr>
          <w:t>Análisis</w:t>
        </w:r>
        <w:r>
          <w:rPr>
            <w:noProof/>
            <w:webHidden/>
          </w:rPr>
          <w:tab/>
        </w:r>
        <w:r>
          <w:rPr>
            <w:noProof/>
            <w:webHidden/>
          </w:rPr>
          <w:fldChar w:fldCharType="begin"/>
        </w:r>
        <w:r>
          <w:rPr>
            <w:noProof/>
            <w:webHidden/>
          </w:rPr>
          <w:instrText xml:space="preserve"> PAGEREF _Toc179809824 \h </w:instrText>
        </w:r>
        <w:r>
          <w:rPr>
            <w:noProof/>
            <w:webHidden/>
          </w:rPr>
        </w:r>
        <w:r>
          <w:rPr>
            <w:noProof/>
            <w:webHidden/>
          </w:rPr>
          <w:fldChar w:fldCharType="separate"/>
        </w:r>
        <w:r>
          <w:rPr>
            <w:noProof/>
            <w:webHidden/>
          </w:rPr>
          <w:t>12</w:t>
        </w:r>
        <w:r>
          <w:rPr>
            <w:noProof/>
            <w:webHidden/>
          </w:rPr>
          <w:fldChar w:fldCharType="end"/>
        </w:r>
      </w:hyperlink>
    </w:p>
    <w:p w14:paraId="209EF84D" w14:textId="332AEF9C" w:rsidR="0067744D" w:rsidRPr="00B6349E" w:rsidRDefault="0067744D">
      <w:pPr>
        <w:pStyle w:val="TDC2"/>
        <w:rPr>
          <w:rFonts w:eastAsia="Times New Roman"/>
          <w:i w:val="0"/>
          <w:iCs w:val="0"/>
          <w:noProof/>
          <w:sz w:val="22"/>
          <w:szCs w:val="22"/>
          <w:lang w:val="en-US"/>
        </w:rPr>
      </w:pPr>
      <w:hyperlink w:anchor="_Toc179809825" w:history="1">
        <w:r w:rsidRPr="00303A77">
          <w:rPr>
            <w:rStyle w:val="Hipervnculo"/>
            <w:noProof/>
          </w:rPr>
          <w:t>Plan de Riesgos</w:t>
        </w:r>
        <w:r>
          <w:rPr>
            <w:noProof/>
            <w:webHidden/>
          </w:rPr>
          <w:tab/>
        </w:r>
        <w:r>
          <w:rPr>
            <w:noProof/>
            <w:webHidden/>
          </w:rPr>
          <w:fldChar w:fldCharType="begin"/>
        </w:r>
        <w:r>
          <w:rPr>
            <w:noProof/>
            <w:webHidden/>
          </w:rPr>
          <w:instrText xml:space="preserve"> PAGEREF _Toc179809825 \h </w:instrText>
        </w:r>
        <w:r>
          <w:rPr>
            <w:noProof/>
            <w:webHidden/>
          </w:rPr>
        </w:r>
        <w:r>
          <w:rPr>
            <w:noProof/>
            <w:webHidden/>
          </w:rPr>
          <w:fldChar w:fldCharType="separate"/>
        </w:r>
        <w:r>
          <w:rPr>
            <w:noProof/>
            <w:webHidden/>
          </w:rPr>
          <w:t>12</w:t>
        </w:r>
        <w:r>
          <w:rPr>
            <w:noProof/>
            <w:webHidden/>
          </w:rPr>
          <w:fldChar w:fldCharType="end"/>
        </w:r>
      </w:hyperlink>
    </w:p>
    <w:p w14:paraId="0DA8700D" w14:textId="16D61B9B" w:rsidR="0067744D" w:rsidRPr="00B6349E" w:rsidRDefault="0067744D">
      <w:pPr>
        <w:pStyle w:val="TDC2"/>
        <w:rPr>
          <w:rFonts w:eastAsia="Times New Roman"/>
          <w:i w:val="0"/>
          <w:iCs w:val="0"/>
          <w:noProof/>
          <w:sz w:val="22"/>
          <w:szCs w:val="22"/>
          <w:lang w:val="en-US"/>
        </w:rPr>
      </w:pPr>
      <w:hyperlink w:anchor="_Toc179809826" w:history="1">
        <w:r w:rsidRPr="00303A77">
          <w:rPr>
            <w:rStyle w:val="Hipervnculo"/>
            <w:noProof/>
          </w:rPr>
          <w:t>Seguimiento</w:t>
        </w:r>
        <w:r>
          <w:rPr>
            <w:noProof/>
            <w:webHidden/>
          </w:rPr>
          <w:tab/>
        </w:r>
        <w:r>
          <w:rPr>
            <w:noProof/>
            <w:webHidden/>
          </w:rPr>
          <w:fldChar w:fldCharType="begin"/>
        </w:r>
        <w:r>
          <w:rPr>
            <w:noProof/>
            <w:webHidden/>
          </w:rPr>
          <w:instrText xml:space="preserve"> PAGEREF _Toc179809826 \h </w:instrText>
        </w:r>
        <w:r>
          <w:rPr>
            <w:noProof/>
            <w:webHidden/>
          </w:rPr>
        </w:r>
        <w:r>
          <w:rPr>
            <w:noProof/>
            <w:webHidden/>
          </w:rPr>
          <w:fldChar w:fldCharType="separate"/>
        </w:r>
        <w:r>
          <w:rPr>
            <w:noProof/>
            <w:webHidden/>
          </w:rPr>
          <w:t>13</w:t>
        </w:r>
        <w:r>
          <w:rPr>
            <w:noProof/>
            <w:webHidden/>
          </w:rPr>
          <w:fldChar w:fldCharType="end"/>
        </w:r>
      </w:hyperlink>
    </w:p>
    <w:p w14:paraId="11DF608B" w14:textId="0949B8C1" w:rsidR="0067744D" w:rsidRPr="00B6349E" w:rsidRDefault="0067744D">
      <w:pPr>
        <w:pStyle w:val="TDC1"/>
        <w:rPr>
          <w:rFonts w:eastAsia="Times New Roman"/>
          <w:b w:val="0"/>
          <w:bCs w:val="0"/>
          <w:noProof/>
          <w:sz w:val="22"/>
          <w:szCs w:val="22"/>
          <w:lang w:val="en-US"/>
        </w:rPr>
      </w:pPr>
      <w:hyperlink w:anchor="_Toc179809827" w:history="1">
        <w:r w:rsidRPr="00303A77">
          <w:rPr>
            <w:rStyle w:val="Hipervnculo"/>
            <w:noProof/>
          </w:rPr>
          <w:t>Plan de Contingencia para RK3</w:t>
        </w:r>
        <w:r>
          <w:rPr>
            <w:noProof/>
            <w:webHidden/>
          </w:rPr>
          <w:tab/>
        </w:r>
        <w:r>
          <w:rPr>
            <w:noProof/>
            <w:webHidden/>
          </w:rPr>
          <w:fldChar w:fldCharType="begin"/>
        </w:r>
        <w:r>
          <w:rPr>
            <w:noProof/>
            <w:webHidden/>
          </w:rPr>
          <w:instrText xml:space="preserve"> PAGEREF _Toc179809827 \h </w:instrText>
        </w:r>
        <w:r>
          <w:rPr>
            <w:noProof/>
            <w:webHidden/>
          </w:rPr>
        </w:r>
        <w:r>
          <w:rPr>
            <w:noProof/>
            <w:webHidden/>
          </w:rPr>
          <w:fldChar w:fldCharType="separate"/>
        </w:r>
        <w:r>
          <w:rPr>
            <w:noProof/>
            <w:webHidden/>
          </w:rPr>
          <w:t>13</w:t>
        </w:r>
        <w:r>
          <w:rPr>
            <w:noProof/>
            <w:webHidden/>
          </w:rPr>
          <w:fldChar w:fldCharType="end"/>
        </w:r>
      </w:hyperlink>
    </w:p>
    <w:p w14:paraId="4187625A" w14:textId="1AEFEEF5" w:rsidR="0067744D" w:rsidRPr="00B6349E" w:rsidRDefault="0067744D">
      <w:pPr>
        <w:pStyle w:val="TDC1"/>
        <w:rPr>
          <w:rFonts w:eastAsia="Times New Roman"/>
          <w:b w:val="0"/>
          <w:bCs w:val="0"/>
          <w:noProof/>
          <w:sz w:val="22"/>
          <w:szCs w:val="22"/>
          <w:lang w:val="en-US"/>
        </w:rPr>
      </w:pPr>
      <w:hyperlink w:anchor="_Toc179809828" w:history="1">
        <w:r w:rsidRPr="00303A77">
          <w:rPr>
            <w:rStyle w:val="Hipervnculo"/>
            <w:noProof/>
          </w:rPr>
          <w:t>&lt;Referencia RK19&gt;</w:t>
        </w:r>
        <w:r>
          <w:rPr>
            <w:noProof/>
            <w:webHidden/>
          </w:rPr>
          <w:tab/>
        </w:r>
        <w:r>
          <w:rPr>
            <w:noProof/>
            <w:webHidden/>
          </w:rPr>
          <w:fldChar w:fldCharType="begin"/>
        </w:r>
        <w:r>
          <w:rPr>
            <w:noProof/>
            <w:webHidden/>
          </w:rPr>
          <w:instrText xml:space="preserve"> PAGEREF _Toc179809828 \h </w:instrText>
        </w:r>
        <w:r>
          <w:rPr>
            <w:noProof/>
            <w:webHidden/>
          </w:rPr>
        </w:r>
        <w:r>
          <w:rPr>
            <w:noProof/>
            <w:webHidden/>
          </w:rPr>
          <w:fldChar w:fldCharType="separate"/>
        </w:r>
        <w:r>
          <w:rPr>
            <w:noProof/>
            <w:webHidden/>
          </w:rPr>
          <w:t>14</w:t>
        </w:r>
        <w:r>
          <w:rPr>
            <w:noProof/>
            <w:webHidden/>
          </w:rPr>
          <w:fldChar w:fldCharType="end"/>
        </w:r>
      </w:hyperlink>
    </w:p>
    <w:p w14:paraId="01D4F6D5" w14:textId="36CD8C67" w:rsidR="0067744D" w:rsidRPr="00B6349E" w:rsidRDefault="0067744D">
      <w:pPr>
        <w:pStyle w:val="TDC2"/>
        <w:rPr>
          <w:rFonts w:eastAsia="Times New Roman"/>
          <w:i w:val="0"/>
          <w:iCs w:val="0"/>
          <w:noProof/>
          <w:sz w:val="22"/>
          <w:szCs w:val="22"/>
          <w:lang w:val="en-US"/>
        </w:rPr>
      </w:pPr>
      <w:hyperlink w:anchor="_Toc179809829" w:history="1">
        <w:r w:rsidRPr="00303A77">
          <w:rPr>
            <w:rStyle w:val="Hipervnculo"/>
            <w:noProof/>
          </w:rPr>
          <w:t>Identificación</w:t>
        </w:r>
        <w:r>
          <w:rPr>
            <w:noProof/>
            <w:webHidden/>
          </w:rPr>
          <w:tab/>
        </w:r>
        <w:r>
          <w:rPr>
            <w:noProof/>
            <w:webHidden/>
          </w:rPr>
          <w:fldChar w:fldCharType="begin"/>
        </w:r>
        <w:r>
          <w:rPr>
            <w:noProof/>
            <w:webHidden/>
          </w:rPr>
          <w:instrText xml:space="preserve"> PAGEREF _Toc179809829 \h </w:instrText>
        </w:r>
        <w:r>
          <w:rPr>
            <w:noProof/>
            <w:webHidden/>
          </w:rPr>
        </w:r>
        <w:r>
          <w:rPr>
            <w:noProof/>
            <w:webHidden/>
          </w:rPr>
          <w:fldChar w:fldCharType="separate"/>
        </w:r>
        <w:r>
          <w:rPr>
            <w:noProof/>
            <w:webHidden/>
          </w:rPr>
          <w:t>14</w:t>
        </w:r>
        <w:r>
          <w:rPr>
            <w:noProof/>
            <w:webHidden/>
          </w:rPr>
          <w:fldChar w:fldCharType="end"/>
        </w:r>
      </w:hyperlink>
    </w:p>
    <w:p w14:paraId="620DFE94" w14:textId="2AE63B1F" w:rsidR="0067744D" w:rsidRPr="00B6349E" w:rsidRDefault="0067744D">
      <w:pPr>
        <w:pStyle w:val="TDC2"/>
        <w:rPr>
          <w:rFonts w:eastAsia="Times New Roman"/>
          <w:i w:val="0"/>
          <w:iCs w:val="0"/>
          <w:noProof/>
          <w:sz w:val="22"/>
          <w:szCs w:val="22"/>
          <w:lang w:val="en-US"/>
        </w:rPr>
      </w:pPr>
      <w:hyperlink w:anchor="_Toc179809830" w:history="1">
        <w:r w:rsidRPr="00303A77">
          <w:rPr>
            <w:rStyle w:val="Hipervnculo"/>
            <w:noProof/>
          </w:rPr>
          <w:t>Análisis</w:t>
        </w:r>
        <w:r>
          <w:rPr>
            <w:noProof/>
            <w:webHidden/>
          </w:rPr>
          <w:tab/>
        </w:r>
        <w:r>
          <w:rPr>
            <w:noProof/>
            <w:webHidden/>
          </w:rPr>
          <w:fldChar w:fldCharType="begin"/>
        </w:r>
        <w:r>
          <w:rPr>
            <w:noProof/>
            <w:webHidden/>
          </w:rPr>
          <w:instrText xml:space="preserve"> PAGEREF _Toc179809830 \h </w:instrText>
        </w:r>
        <w:r>
          <w:rPr>
            <w:noProof/>
            <w:webHidden/>
          </w:rPr>
        </w:r>
        <w:r>
          <w:rPr>
            <w:noProof/>
            <w:webHidden/>
          </w:rPr>
          <w:fldChar w:fldCharType="separate"/>
        </w:r>
        <w:r>
          <w:rPr>
            <w:noProof/>
            <w:webHidden/>
          </w:rPr>
          <w:t>14</w:t>
        </w:r>
        <w:r>
          <w:rPr>
            <w:noProof/>
            <w:webHidden/>
          </w:rPr>
          <w:fldChar w:fldCharType="end"/>
        </w:r>
      </w:hyperlink>
    </w:p>
    <w:p w14:paraId="4DEC4C42" w14:textId="18F947D7" w:rsidR="0067744D" w:rsidRPr="00B6349E" w:rsidRDefault="0067744D">
      <w:pPr>
        <w:pStyle w:val="TDC2"/>
        <w:rPr>
          <w:rFonts w:eastAsia="Times New Roman"/>
          <w:i w:val="0"/>
          <w:iCs w:val="0"/>
          <w:noProof/>
          <w:sz w:val="22"/>
          <w:szCs w:val="22"/>
          <w:lang w:val="en-US"/>
        </w:rPr>
      </w:pPr>
      <w:hyperlink w:anchor="_Toc179809831" w:history="1">
        <w:r w:rsidRPr="00303A77">
          <w:rPr>
            <w:rStyle w:val="Hipervnculo"/>
            <w:noProof/>
          </w:rPr>
          <w:t>Plan de Riesgos</w:t>
        </w:r>
        <w:r>
          <w:rPr>
            <w:noProof/>
            <w:webHidden/>
          </w:rPr>
          <w:tab/>
        </w:r>
        <w:r>
          <w:rPr>
            <w:noProof/>
            <w:webHidden/>
          </w:rPr>
          <w:fldChar w:fldCharType="begin"/>
        </w:r>
        <w:r>
          <w:rPr>
            <w:noProof/>
            <w:webHidden/>
          </w:rPr>
          <w:instrText xml:space="preserve"> PAGEREF _Toc179809831 \h </w:instrText>
        </w:r>
        <w:r>
          <w:rPr>
            <w:noProof/>
            <w:webHidden/>
          </w:rPr>
        </w:r>
        <w:r>
          <w:rPr>
            <w:noProof/>
            <w:webHidden/>
          </w:rPr>
          <w:fldChar w:fldCharType="separate"/>
        </w:r>
        <w:r>
          <w:rPr>
            <w:noProof/>
            <w:webHidden/>
          </w:rPr>
          <w:t>14</w:t>
        </w:r>
        <w:r>
          <w:rPr>
            <w:noProof/>
            <w:webHidden/>
          </w:rPr>
          <w:fldChar w:fldCharType="end"/>
        </w:r>
      </w:hyperlink>
    </w:p>
    <w:p w14:paraId="7D365E4F" w14:textId="3CAC9F1C" w:rsidR="0067744D" w:rsidRPr="00B6349E" w:rsidRDefault="0067744D">
      <w:pPr>
        <w:pStyle w:val="TDC2"/>
        <w:rPr>
          <w:rFonts w:eastAsia="Times New Roman"/>
          <w:i w:val="0"/>
          <w:iCs w:val="0"/>
          <w:noProof/>
          <w:sz w:val="22"/>
          <w:szCs w:val="22"/>
          <w:lang w:val="en-US"/>
        </w:rPr>
      </w:pPr>
      <w:hyperlink w:anchor="_Toc179809832" w:history="1">
        <w:r w:rsidRPr="00303A77">
          <w:rPr>
            <w:rStyle w:val="Hipervnculo"/>
            <w:noProof/>
          </w:rPr>
          <w:t>Seguimiento</w:t>
        </w:r>
        <w:r>
          <w:rPr>
            <w:noProof/>
            <w:webHidden/>
          </w:rPr>
          <w:tab/>
        </w:r>
        <w:r>
          <w:rPr>
            <w:noProof/>
            <w:webHidden/>
          </w:rPr>
          <w:fldChar w:fldCharType="begin"/>
        </w:r>
        <w:r>
          <w:rPr>
            <w:noProof/>
            <w:webHidden/>
          </w:rPr>
          <w:instrText xml:space="preserve"> PAGEREF _Toc179809832 \h </w:instrText>
        </w:r>
        <w:r>
          <w:rPr>
            <w:noProof/>
            <w:webHidden/>
          </w:rPr>
        </w:r>
        <w:r>
          <w:rPr>
            <w:noProof/>
            <w:webHidden/>
          </w:rPr>
          <w:fldChar w:fldCharType="separate"/>
        </w:r>
        <w:r>
          <w:rPr>
            <w:noProof/>
            <w:webHidden/>
          </w:rPr>
          <w:t>15</w:t>
        </w:r>
        <w:r>
          <w:rPr>
            <w:noProof/>
            <w:webHidden/>
          </w:rPr>
          <w:fldChar w:fldCharType="end"/>
        </w:r>
      </w:hyperlink>
    </w:p>
    <w:p w14:paraId="29CCF0D7" w14:textId="277F2B6A" w:rsidR="0067744D" w:rsidRPr="00B6349E" w:rsidRDefault="0067744D">
      <w:pPr>
        <w:pStyle w:val="TDC1"/>
        <w:rPr>
          <w:rFonts w:eastAsia="Times New Roman"/>
          <w:b w:val="0"/>
          <w:bCs w:val="0"/>
          <w:noProof/>
          <w:sz w:val="22"/>
          <w:szCs w:val="22"/>
          <w:lang w:val="en-US"/>
        </w:rPr>
      </w:pPr>
      <w:hyperlink w:anchor="_Toc179809833" w:history="1">
        <w:r w:rsidRPr="00303A77">
          <w:rPr>
            <w:rStyle w:val="Hipervnculo"/>
            <w:noProof/>
          </w:rPr>
          <w:t>Plan de Contingencia para RK19</w:t>
        </w:r>
        <w:r>
          <w:rPr>
            <w:noProof/>
            <w:webHidden/>
          </w:rPr>
          <w:tab/>
        </w:r>
        <w:r>
          <w:rPr>
            <w:noProof/>
            <w:webHidden/>
          </w:rPr>
          <w:fldChar w:fldCharType="begin"/>
        </w:r>
        <w:r>
          <w:rPr>
            <w:noProof/>
            <w:webHidden/>
          </w:rPr>
          <w:instrText xml:space="preserve"> PAGEREF _Toc179809833 \h </w:instrText>
        </w:r>
        <w:r>
          <w:rPr>
            <w:noProof/>
            <w:webHidden/>
          </w:rPr>
        </w:r>
        <w:r>
          <w:rPr>
            <w:noProof/>
            <w:webHidden/>
          </w:rPr>
          <w:fldChar w:fldCharType="separate"/>
        </w:r>
        <w:r>
          <w:rPr>
            <w:noProof/>
            <w:webHidden/>
          </w:rPr>
          <w:t>15</w:t>
        </w:r>
        <w:r>
          <w:rPr>
            <w:noProof/>
            <w:webHidden/>
          </w:rPr>
          <w:fldChar w:fldCharType="end"/>
        </w:r>
      </w:hyperlink>
    </w:p>
    <w:p w14:paraId="36403090" w14:textId="567857A0" w:rsidR="0067744D" w:rsidRPr="00B6349E" w:rsidRDefault="0067744D">
      <w:pPr>
        <w:pStyle w:val="TDC1"/>
        <w:rPr>
          <w:rFonts w:eastAsia="Times New Roman"/>
          <w:b w:val="0"/>
          <w:bCs w:val="0"/>
          <w:noProof/>
          <w:sz w:val="22"/>
          <w:szCs w:val="22"/>
          <w:lang w:val="en-US"/>
        </w:rPr>
      </w:pPr>
      <w:hyperlink w:anchor="_Toc179809834" w:history="1">
        <w:r w:rsidRPr="00303A77">
          <w:rPr>
            <w:rStyle w:val="Hipervnculo"/>
            <w:noProof/>
          </w:rPr>
          <w:t>&lt;Referencia RK20&gt;</w:t>
        </w:r>
        <w:r>
          <w:rPr>
            <w:noProof/>
            <w:webHidden/>
          </w:rPr>
          <w:tab/>
        </w:r>
        <w:r>
          <w:rPr>
            <w:noProof/>
            <w:webHidden/>
          </w:rPr>
          <w:fldChar w:fldCharType="begin"/>
        </w:r>
        <w:r>
          <w:rPr>
            <w:noProof/>
            <w:webHidden/>
          </w:rPr>
          <w:instrText xml:space="preserve"> PAGEREF _Toc179809834 \h </w:instrText>
        </w:r>
        <w:r>
          <w:rPr>
            <w:noProof/>
            <w:webHidden/>
          </w:rPr>
        </w:r>
        <w:r>
          <w:rPr>
            <w:noProof/>
            <w:webHidden/>
          </w:rPr>
          <w:fldChar w:fldCharType="separate"/>
        </w:r>
        <w:r>
          <w:rPr>
            <w:noProof/>
            <w:webHidden/>
          </w:rPr>
          <w:t>16</w:t>
        </w:r>
        <w:r>
          <w:rPr>
            <w:noProof/>
            <w:webHidden/>
          </w:rPr>
          <w:fldChar w:fldCharType="end"/>
        </w:r>
      </w:hyperlink>
    </w:p>
    <w:p w14:paraId="5793D097" w14:textId="0BB11640" w:rsidR="0067744D" w:rsidRPr="00B6349E" w:rsidRDefault="0067744D">
      <w:pPr>
        <w:pStyle w:val="TDC2"/>
        <w:rPr>
          <w:rFonts w:eastAsia="Times New Roman"/>
          <w:i w:val="0"/>
          <w:iCs w:val="0"/>
          <w:noProof/>
          <w:sz w:val="22"/>
          <w:szCs w:val="22"/>
          <w:lang w:val="en-US"/>
        </w:rPr>
      </w:pPr>
      <w:hyperlink w:anchor="_Toc179809835" w:history="1">
        <w:r w:rsidRPr="00303A77">
          <w:rPr>
            <w:rStyle w:val="Hipervnculo"/>
            <w:noProof/>
          </w:rPr>
          <w:t>Identificación</w:t>
        </w:r>
        <w:r>
          <w:rPr>
            <w:noProof/>
            <w:webHidden/>
          </w:rPr>
          <w:tab/>
        </w:r>
        <w:r>
          <w:rPr>
            <w:noProof/>
            <w:webHidden/>
          </w:rPr>
          <w:fldChar w:fldCharType="begin"/>
        </w:r>
        <w:r>
          <w:rPr>
            <w:noProof/>
            <w:webHidden/>
          </w:rPr>
          <w:instrText xml:space="preserve"> PAGEREF _Toc179809835 \h </w:instrText>
        </w:r>
        <w:r>
          <w:rPr>
            <w:noProof/>
            <w:webHidden/>
          </w:rPr>
        </w:r>
        <w:r>
          <w:rPr>
            <w:noProof/>
            <w:webHidden/>
          </w:rPr>
          <w:fldChar w:fldCharType="separate"/>
        </w:r>
        <w:r>
          <w:rPr>
            <w:noProof/>
            <w:webHidden/>
          </w:rPr>
          <w:t>16</w:t>
        </w:r>
        <w:r>
          <w:rPr>
            <w:noProof/>
            <w:webHidden/>
          </w:rPr>
          <w:fldChar w:fldCharType="end"/>
        </w:r>
      </w:hyperlink>
    </w:p>
    <w:p w14:paraId="5CB6073F" w14:textId="0B0FADED" w:rsidR="0067744D" w:rsidRPr="00B6349E" w:rsidRDefault="0067744D">
      <w:pPr>
        <w:pStyle w:val="TDC2"/>
        <w:rPr>
          <w:rFonts w:eastAsia="Times New Roman"/>
          <w:i w:val="0"/>
          <w:iCs w:val="0"/>
          <w:noProof/>
          <w:sz w:val="22"/>
          <w:szCs w:val="22"/>
          <w:lang w:val="en-US"/>
        </w:rPr>
      </w:pPr>
      <w:hyperlink w:anchor="_Toc179809836" w:history="1">
        <w:r w:rsidRPr="00303A77">
          <w:rPr>
            <w:rStyle w:val="Hipervnculo"/>
            <w:noProof/>
          </w:rPr>
          <w:t>Análisis</w:t>
        </w:r>
        <w:r>
          <w:rPr>
            <w:noProof/>
            <w:webHidden/>
          </w:rPr>
          <w:tab/>
        </w:r>
        <w:r>
          <w:rPr>
            <w:noProof/>
            <w:webHidden/>
          </w:rPr>
          <w:fldChar w:fldCharType="begin"/>
        </w:r>
        <w:r>
          <w:rPr>
            <w:noProof/>
            <w:webHidden/>
          </w:rPr>
          <w:instrText xml:space="preserve"> PAGEREF _Toc179809836 \h </w:instrText>
        </w:r>
        <w:r>
          <w:rPr>
            <w:noProof/>
            <w:webHidden/>
          </w:rPr>
        </w:r>
        <w:r>
          <w:rPr>
            <w:noProof/>
            <w:webHidden/>
          </w:rPr>
          <w:fldChar w:fldCharType="separate"/>
        </w:r>
        <w:r>
          <w:rPr>
            <w:noProof/>
            <w:webHidden/>
          </w:rPr>
          <w:t>16</w:t>
        </w:r>
        <w:r>
          <w:rPr>
            <w:noProof/>
            <w:webHidden/>
          </w:rPr>
          <w:fldChar w:fldCharType="end"/>
        </w:r>
      </w:hyperlink>
    </w:p>
    <w:p w14:paraId="4E40E649" w14:textId="0714BAA3" w:rsidR="0067744D" w:rsidRPr="00B6349E" w:rsidRDefault="0067744D">
      <w:pPr>
        <w:pStyle w:val="TDC2"/>
        <w:rPr>
          <w:rFonts w:eastAsia="Times New Roman"/>
          <w:i w:val="0"/>
          <w:iCs w:val="0"/>
          <w:noProof/>
          <w:sz w:val="22"/>
          <w:szCs w:val="22"/>
          <w:lang w:val="en-US"/>
        </w:rPr>
      </w:pPr>
      <w:hyperlink w:anchor="_Toc179809837" w:history="1">
        <w:r w:rsidRPr="00303A77">
          <w:rPr>
            <w:rStyle w:val="Hipervnculo"/>
            <w:noProof/>
          </w:rPr>
          <w:t>Plan de Riesgos</w:t>
        </w:r>
        <w:r>
          <w:rPr>
            <w:noProof/>
            <w:webHidden/>
          </w:rPr>
          <w:tab/>
        </w:r>
        <w:r>
          <w:rPr>
            <w:noProof/>
            <w:webHidden/>
          </w:rPr>
          <w:fldChar w:fldCharType="begin"/>
        </w:r>
        <w:r>
          <w:rPr>
            <w:noProof/>
            <w:webHidden/>
          </w:rPr>
          <w:instrText xml:space="preserve"> PAGEREF _Toc179809837 \h </w:instrText>
        </w:r>
        <w:r>
          <w:rPr>
            <w:noProof/>
            <w:webHidden/>
          </w:rPr>
        </w:r>
        <w:r>
          <w:rPr>
            <w:noProof/>
            <w:webHidden/>
          </w:rPr>
          <w:fldChar w:fldCharType="separate"/>
        </w:r>
        <w:r>
          <w:rPr>
            <w:noProof/>
            <w:webHidden/>
          </w:rPr>
          <w:t>16</w:t>
        </w:r>
        <w:r>
          <w:rPr>
            <w:noProof/>
            <w:webHidden/>
          </w:rPr>
          <w:fldChar w:fldCharType="end"/>
        </w:r>
      </w:hyperlink>
    </w:p>
    <w:p w14:paraId="2ACF55AA" w14:textId="0F79F34A" w:rsidR="0067744D" w:rsidRPr="00B6349E" w:rsidRDefault="0067744D">
      <w:pPr>
        <w:pStyle w:val="TDC2"/>
        <w:rPr>
          <w:rFonts w:eastAsia="Times New Roman"/>
          <w:i w:val="0"/>
          <w:iCs w:val="0"/>
          <w:noProof/>
          <w:sz w:val="22"/>
          <w:szCs w:val="22"/>
          <w:lang w:val="en-US"/>
        </w:rPr>
      </w:pPr>
      <w:hyperlink w:anchor="_Toc179809838" w:history="1">
        <w:r w:rsidRPr="00303A77">
          <w:rPr>
            <w:rStyle w:val="Hipervnculo"/>
            <w:noProof/>
          </w:rPr>
          <w:t>Seguimiento</w:t>
        </w:r>
        <w:r>
          <w:rPr>
            <w:noProof/>
            <w:webHidden/>
          </w:rPr>
          <w:tab/>
        </w:r>
        <w:r>
          <w:rPr>
            <w:noProof/>
            <w:webHidden/>
          </w:rPr>
          <w:fldChar w:fldCharType="begin"/>
        </w:r>
        <w:r>
          <w:rPr>
            <w:noProof/>
            <w:webHidden/>
          </w:rPr>
          <w:instrText xml:space="preserve"> PAGEREF _Toc179809838 \h </w:instrText>
        </w:r>
        <w:r>
          <w:rPr>
            <w:noProof/>
            <w:webHidden/>
          </w:rPr>
        </w:r>
        <w:r>
          <w:rPr>
            <w:noProof/>
            <w:webHidden/>
          </w:rPr>
          <w:fldChar w:fldCharType="separate"/>
        </w:r>
        <w:r>
          <w:rPr>
            <w:noProof/>
            <w:webHidden/>
          </w:rPr>
          <w:t>17</w:t>
        </w:r>
        <w:r>
          <w:rPr>
            <w:noProof/>
            <w:webHidden/>
          </w:rPr>
          <w:fldChar w:fldCharType="end"/>
        </w:r>
      </w:hyperlink>
    </w:p>
    <w:p w14:paraId="6F1617BF" w14:textId="62B22D4C" w:rsidR="0067744D" w:rsidRPr="00B6349E" w:rsidRDefault="0067744D">
      <w:pPr>
        <w:pStyle w:val="TDC1"/>
        <w:rPr>
          <w:rFonts w:eastAsia="Times New Roman"/>
          <w:b w:val="0"/>
          <w:bCs w:val="0"/>
          <w:noProof/>
          <w:sz w:val="22"/>
          <w:szCs w:val="22"/>
          <w:lang w:val="en-US"/>
        </w:rPr>
      </w:pPr>
      <w:hyperlink w:anchor="_Toc179809839" w:history="1">
        <w:r w:rsidRPr="00303A77">
          <w:rPr>
            <w:rStyle w:val="Hipervnculo"/>
            <w:noProof/>
          </w:rPr>
          <w:t>Plan de Contingencia para RK20</w:t>
        </w:r>
        <w:r>
          <w:rPr>
            <w:noProof/>
            <w:webHidden/>
          </w:rPr>
          <w:tab/>
        </w:r>
        <w:r>
          <w:rPr>
            <w:noProof/>
            <w:webHidden/>
          </w:rPr>
          <w:fldChar w:fldCharType="begin"/>
        </w:r>
        <w:r>
          <w:rPr>
            <w:noProof/>
            <w:webHidden/>
          </w:rPr>
          <w:instrText xml:space="preserve"> PAGEREF _Toc179809839 \h </w:instrText>
        </w:r>
        <w:r>
          <w:rPr>
            <w:noProof/>
            <w:webHidden/>
          </w:rPr>
        </w:r>
        <w:r>
          <w:rPr>
            <w:noProof/>
            <w:webHidden/>
          </w:rPr>
          <w:fldChar w:fldCharType="separate"/>
        </w:r>
        <w:r>
          <w:rPr>
            <w:noProof/>
            <w:webHidden/>
          </w:rPr>
          <w:t>17</w:t>
        </w:r>
        <w:r>
          <w:rPr>
            <w:noProof/>
            <w:webHidden/>
          </w:rPr>
          <w:fldChar w:fldCharType="end"/>
        </w:r>
      </w:hyperlink>
    </w:p>
    <w:p w14:paraId="3D99F50B" w14:textId="5324B599" w:rsidR="0067744D" w:rsidRPr="00B6349E" w:rsidRDefault="0067744D">
      <w:pPr>
        <w:pStyle w:val="TDC1"/>
        <w:rPr>
          <w:rFonts w:eastAsia="Times New Roman"/>
          <w:b w:val="0"/>
          <w:bCs w:val="0"/>
          <w:noProof/>
          <w:sz w:val="22"/>
          <w:szCs w:val="22"/>
          <w:lang w:val="en-US"/>
        </w:rPr>
      </w:pPr>
      <w:hyperlink w:anchor="_Toc179809840" w:history="1">
        <w:r w:rsidRPr="00303A77">
          <w:rPr>
            <w:rStyle w:val="Hipervnculo"/>
            <w:noProof/>
          </w:rPr>
          <w:t>&lt;Referencia RK40&gt;</w:t>
        </w:r>
        <w:r>
          <w:rPr>
            <w:noProof/>
            <w:webHidden/>
          </w:rPr>
          <w:tab/>
        </w:r>
        <w:r>
          <w:rPr>
            <w:noProof/>
            <w:webHidden/>
          </w:rPr>
          <w:fldChar w:fldCharType="begin"/>
        </w:r>
        <w:r>
          <w:rPr>
            <w:noProof/>
            <w:webHidden/>
          </w:rPr>
          <w:instrText xml:space="preserve"> PAGEREF _Toc179809840 \h </w:instrText>
        </w:r>
        <w:r>
          <w:rPr>
            <w:noProof/>
            <w:webHidden/>
          </w:rPr>
        </w:r>
        <w:r>
          <w:rPr>
            <w:noProof/>
            <w:webHidden/>
          </w:rPr>
          <w:fldChar w:fldCharType="separate"/>
        </w:r>
        <w:r>
          <w:rPr>
            <w:noProof/>
            <w:webHidden/>
          </w:rPr>
          <w:t>18</w:t>
        </w:r>
        <w:r>
          <w:rPr>
            <w:noProof/>
            <w:webHidden/>
          </w:rPr>
          <w:fldChar w:fldCharType="end"/>
        </w:r>
      </w:hyperlink>
    </w:p>
    <w:p w14:paraId="565A8E2C" w14:textId="514B9CC3" w:rsidR="0067744D" w:rsidRPr="00B6349E" w:rsidRDefault="0067744D">
      <w:pPr>
        <w:pStyle w:val="TDC2"/>
        <w:rPr>
          <w:rFonts w:eastAsia="Times New Roman"/>
          <w:i w:val="0"/>
          <w:iCs w:val="0"/>
          <w:noProof/>
          <w:sz w:val="22"/>
          <w:szCs w:val="22"/>
          <w:lang w:val="en-US"/>
        </w:rPr>
      </w:pPr>
      <w:hyperlink w:anchor="_Toc179809841" w:history="1">
        <w:r w:rsidRPr="00303A77">
          <w:rPr>
            <w:rStyle w:val="Hipervnculo"/>
            <w:noProof/>
          </w:rPr>
          <w:t>Identificación</w:t>
        </w:r>
        <w:r>
          <w:rPr>
            <w:noProof/>
            <w:webHidden/>
          </w:rPr>
          <w:tab/>
        </w:r>
        <w:r>
          <w:rPr>
            <w:noProof/>
            <w:webHidden/>
          </w:rPr>
          <w:fldChar w:fldCharType="begin"/>
        </w:r>
        <w:r>
          <w:rPr>
            <w:noProof/>
            <w:webHidden/>
          </w:rPr>
          <w:instrText xml:space="preserve"> PAGEREF _Toc179809841 \h </w:instrText>
        </w:r>
        <w:r>
          <w:rPr>
            <w:noProof/>
            <w:webHidden/>
          </w:rPr>
        </w:r>
        <w:r>
          <w:rPr>
            <w:noProof/>
            <w:webHidden/>
          </w:rPr>
          <w:fldChar w:fldCharType="separate"/>
        </w:r>
        <w:r>
          <w:rPr>
            <w:noProof/>
            <w:webHidden/>
          </w:rPr>
          <w:t>18</w:t>
        </w:r>
        <w:r>
          <w:rPr>
            <w:noProof/>
            <w:webHidden/>
          </w:rPr>
          <w:fldChar w:fldCharType="end"/>
        </w:r>
      </w:hyperlink>
    </w:p>
    <w:p w14:paraId="6B0D0C64" w14:textId="59ECABFC" w:rsidR="0067744D" w:rsidRPr="00B6349E" w:rsidRDefault="0067744D">
      <w:pPr>
        <w:pStyle w:val="TDC2"/>
        <w:rPr>
          <w:rFonts w:eastAsia="Times New Roman"/>
          <w:i w:val="0"/>
          <w:iCs w:val="0"/>
          <w:noProof/>
          <w:sz w:val="22"/>
          <w:szCs w:val="22"/>
          <w:lang w:val="en-US"/>
        </w:rPr>
      </w:pPr>
      <w:hyperlink w:anchor="_Toc179809842" w:history="1">
        <w:r w:rsidRPr="00303A77">
          <w:rPr>
            <w:rStyle w:val="Hipervnculo"/>
            <w:noProof/>
          </w:rPr>
          <w:t>Análisis</w:t>
        </w:r>
        <w:r>
          <w:rPr>
            <w:noProof/>
            <w:webHidden/>
          </w:rPr>
          <w:tab/>
        </w:r>
        <w:r>
          <w:rPr>
            <w:noProof/>
            <w:webHidden/>
          </w:rPr>
          <w:fldChar w:fldCharType="begin"/>
        </w:r>
        <w:r>
          <w:rPr>
            <w:noProof/>
            <w:webHidden/>
          </w:rPr>
          <w:instrText xml:space="preserve"> PAGEREF _Toc179809842 \h </w:instrText>
        </w:r>
        <w:r>
          <w:rPr>
            <w:noProof/>
            <w:webHidden/>
          </w:rPr>
        </w:r>
        <w:r>
          <w:rPr>
            <w:noProof/>
            <w:webHidden/>
          </w:rPr>
          <w:fldChar w:fldCharType="separate"/>
        </w:r>
        <w:r>
          <w:rPr>
            <w:noProof/>
            <w:webHidden/>
          </w:rPr>
          <w:t>18</w:t>
        </w:r>
        <w:r>
          <w:rPr>
            <w:noProof/>
            <w:webHidden/>
          </w:rPr>
          <w:fldChar w:fldCharType="end"/>
        </w:r>
      </w:hyperlink>
    </w:p>
    <w:p w14:paraId="6EA1536F" w14:textId="25B7FC91" w:rsidR="0067744D" w:rsidRPr="00B6349E" w:rsidRDefault="0067744D">
      <w:pPr>
        <w:pStyle w:val="TDC2"/>
        <w:rPr>
          <w:rFonts w:eastAsia="Times New Roman"/>
          <w:i w:val="0"/>
          <w:iCs w:val="0"/>
          <w:noProof/>
          <w:sz w:val="22"/>
          <w:szCs w:val="22"/>
          <w:lang w:val="en-US"/>
        </w:rPr>
      </w:pPr>
      <w:hyperlink w:anchor="_Toc179809843" w:history="1">
        <w:r w:rsidRPr="00303A77">
          <w:rPr>
            <w:rStyle w:val="Hipervnculo"/>
            <w:noProof/>
          </w:rPr>
          <w:t>Plan de Riesgos</w:t>
        </w:r>
        <w:r>
          <w:rPr>
            <w:noProof/>
            <w:webHidden/>
          </w:rPr>
          <w:tab/>
        </w:r>
        <w:r>
          <w:rPr>
            <w:noProof/>
            <w:webHidden/>
          </w:rPr>
          <w:fldChar w:fldCharType="begin"/>
        </w:r>
        <w:r>
          <w:rPr>
            <w:noProof/>
            <w:webHidden/>
          </w:rPr>
          <w:instrText xml:space="preserve"> PAGEREF _Toc179809843 \h </w:instrText>
        </w:r>
        <w:r>
          <w:rPr>
            <w:noProof/>
            <w:webHidden/>
          </w:rPr>
        </w:r>
        <w:r>
          <w:rPr>
            <w:noProof/>
            <w:webHidden/>
          </w:rPr>
          <w:fldChar w:fldCharType="separate"/>
        </w:r>
        <w:r>
          <w:rPr>
            <w:noProof/>
            <w:webHidden/>
          </w:rPr>
          <w:t>18</w:t>
        </w:r>
        <w:r>
          <w:rPr>
            <w:noProof/>
            <w:webHidden/>
          </w:rPr>
          <w:fldChar w:fldCharType="end"/>
        </w:r>
      </w:hyperlink>
    </w:p>
    <w:p w14:paraId="3E0AB3F3" w14:textId="38A1D4D3" w:rsidR="0067744D" w:rsidRPr="00B6349E" w:rsidRDefault="0067744D">
      <w:pPr>
        <w:pStyle w:val="TDC2"/>
        <w:rPr>
          <w:rFonts w:eastAsia="Times New Roman"/>
          <w:i w:val="0"/>
          <w:iCs w:val="0"/>
          <w:noProof/>
          <w:sz w:val="22"/>
          <w:szCs w:val="22"/>
          <w:lang w:val="en-US"/>
        </w:rPr>
      </w:pPr>
      <w:hyperlink w:anchor="_Toc179809844" w:history="1">
        <w:r w:rsidRPr="00303A77">
          <w:rPr>
            <w:rStyle w:val="Hipervnculo"/>
            <w:noProof/>
          </w:rPr>
          <w:t>Seguimiento</w:t>
        </w:r>
        <w:r>
          <w:rPr>
            <w:noProof/>
            <w:webHidden/>
          </w:rPr>
          <w:tab/>
        </w:r>
        <w:r>
          <w:rPr>
            <w:noProof/>
            <w:webHidden/>
          </w:rPr>
          <w:fldChar w:fldCharType="begin"/>
        </w:r>
        <w:r>
          <w:rPr>
            <w:noProof/>
            <w:webHidden/>
          </w:rPr>
          <w:instrText xml:space="preserve"> PAGEREF _Toc179809844 \h </w:instrText>
        </w:r>
        <w:r>
          <w:rPr>
            <w:noProof/>
            <w:webHidden/>
          </w:rPr>
        </w:r>
        <w:r>
          <w:rPr>
            <w:noProof/>
            <w:webHidden/>
          </w:rPr>
          <w:fldChar w:fldCharType="separate"/>
        </w:r>
        <w:r>
          <w:rPr>
            <w:noProof/>
            <w:webHidden/>
          </w:rPr>
          <w:t>19</w:t>
        </w:r>
        <w:r>
          <w:rPr>
            <w:noProof/>
            <w:webHidden/>
          </w:rPr>
          <w:fldChar w:fldCharType="end"/>
        </w:r>
      </w:hyperlink>
    </w:p>
    <w:p w14:paraId="3BA63709" w14:textId="6063BFE2" w:rsidR="0067744D" w:rsidRPr="00B6349E" w:rsidRDefault="0067744D">
      <w:pPr>
        <w:pStyle w:val="TDC1"/>
        <w:rPr>
          <w:rFonts w:eastAsia="Times New Roman"/>
          <w:b w:val="0"/>
          <w:bCs w:val="0"/>
          <w:noProof/>
          <w:sz w:val="22"/>
          <w:szCs w:val="22"/>
          <w:lang w:val="en-US"/>
        </w:rPr>
      </w:pPr>
      <w:hyperlink w:anchor="_Toc179809845" w:history="1">
        <w:r w:rsidRPr="00303A77">
          <w:rPr>
            <w:rStyle w:val="Hipervnculo"/>
            <w:noProof/>
          </w:rPr>
          <w:t>Plan de Contingencia para RK40</w:t>
        </w:r>
        <w:r>
          <w:rPr>
            <w:noProof/>
            <w:webHidden/>
          </w:rPr>
          <w:tab/>
        </w:r>
        <w:r>
          <w:rPr>
            <w:noProof/>
            <w:webHidden/>
          </w:rPr>
          <w:fldChar w:fldCharType="begin"/>
        </w:r>
        <w:r>
          <w:rPr>
            <w:noProof/>
            <w:webHidden/>
          </w:rPr>
          <w:instrText xml:space="preserve"> PAGEREF _Toc179809845 \h </w:instrText>
        </w:r>
        <w:r>
          <w:rPr>
            <w:noProof/>
            <w:webHidden/>
          </w:rPr>
        </w:r>
        <w:r>
          <w:rPr>
            <w:noProof/>
            <w:webHidden/>
          </w:rPr>
          <w:fldChar w:fldCharType="separate"/>
        </w:r>
        <w:r>
          <w:rPr>
            <w:noProof/>
            <w:webHidden/>
          </w:rPr>
          <w:t>19</w:t>
        </w:r>
        <w:r>
          <w:rPr>
            <w:noProof/>
            <w:webHidden/>
          </w:rPr>
          <w:fldChar w:fldCharType="end"/>
        </w:r>
      </w:hyperlink>
    </w:p>
    <w:p w14:paraId="729A323A" w14:textId="5BDEF49F" w:rsidR="0067744D" w:rsidRPr="00B6349E" w:rsidRDefault="0067744D">
      <w:pPr>
        <w:pStyle w:val="TDC1"/>
        <w:rPr>
          <w:rFonts w:eastAsia="Times New Roman"/>
          <w:b w:val="0"/>
          <w:bCs w:val="0"/>
          <w:noProof/>
          <w:sz w:val="22"/>
          <w:szCs w:val="22"/>
          <w:lang w:val="en-US"/>
        </w:rPr>
      </w:pPr>
      <w:hyperlink w:anchor="_Toc179809846" w:history="1">
        <w:r w:rsidRPr="00303A77">
          <w:rPr>
            <w:rStyle w:val="Hipervnculo"/>
            <w:noProof/>
          </w:rPr>
          <w:t>&lt;Referencia RK41&gt;</w:t>
        </w:r>
        <w:r>
          <w:rPr>
            <w:noProof/>
            <w:webHidden/>
          </w:rPr>
          <w:tab/>
        </w:r>
        <w:r>
          <w:rPr>
            <w:noProof/>
            <w:webHidden/>
          </w:rPr>
          <w:fldChar w:fldCharType="begin"/>
        </w:r>
        <w:r>
          <w:rPr>
            <w:noProof/>
            <w:webHidden/>
          </w:rPr>
          <w:instrText xml:space="preserve"> PAGEREF _Toc179809846 \h </w:instrText>
        </w:r>
        <w:r>
          <w:rPr>
            <w:noProof/>
            <w:webHidden/>
          </w:rPr>
        </w:r>
        <w:r>
          <w:rPr>
            <w:noProof/>
            <w:webHidden/>
          </w:rPr>
          <w:fldChar w:fldCharType="separate"/>
        </w:r>
        <w:r>
          <w:rPr>
            <w:noProof/>
            <w:webHidden/>
          </w:rPr>
          <w:t>20</w:t>
        </w:r>
        <w:r>
          <w:rPr>
            <w:noProof/>
            <w:webHidden/>
          </w:rPr>
          <w:fldChar w:fldCharType="end"/>
        </w:r>
      </w:hyperlink>
    </w:p>
    <w:p w14:paraId="2085D2BC" w14:textId="27BD4E99" w:rsidR="0067744D" w:rsidRPr="00B6349E" w:rsidRDefault="0067744D">
      <w:pPr>
        <w:pStyle w:val="TDC2"/>
        <w:rPr>
          <w:rFonts w:eastAsia="Times New Roman"/>
          <w:i w:val="0"/>
          <w:iCs w:val="0"/>
          <w:noProof/>
          <w:sz w:val="22"/>
          <w:szCs w:val="22"/>
          <w:lang w:val="en-US"/>
        </w:rPr>
      </w:pPr>
      <w:hyperlink w:anchor="_Toc179809847" w:history="1">
        <w:r w:rsidRPr="00303A77">
          <w:rPr>
            <w:rStyle w:val="Hipervnculo"/>
            <w:noProof/>
          </w:rPr>
          <w:t>Identificación</w:t>
        </w:r>
        <w:r>
          <w:rPr>
            <w:noProof/>
            <w:webHidden/>
          </w:rPr>
          <w:tab/>
        </w:r>
        <w:r>
          <w:rPr>
            <w:noProof/>
            <w:webHidden/>
          </w:rPr>
          <w:fldChar w:fldCharType="begin"/>
        </w:r>
        <w:r>
          <w:rPr>
            <w:noProof/>
            <w:webHidden/>
          </w:rPr>
          <w:instrText xml:space="preserve"> PAGEREF _Toc179809847 \h </w:instrText>
        </w:r>
        <w:r>
          <w:rPr>
            <w:noProof/>
            <w:webHidden/>
          </w:rPr>
        </w:r>
        <w:r>
          <w:rPr>
            <w:noProof/>
            <w:webHidden/>
          </w:rPr>
          <w:fldChar w:fldCharType="separate"/>
        </w:r>
        <w:r>
          <w:rPr>
            <w:noProof/>
            <w:webHidden/>
          </w:rPr>
          <w:t>20</w:t>
        </w:r>
        <w:r>
          <w:rPr>
            <w:noProof/>
            <w:webHidden/>
          </w:rPr>
          <w:fldChar w:fldCharType="end"/>
        </w:r>
      </w:hyperlink>
    </w:p>
    <w:p w14:paraId="48F22CEB" w14:textId="32688555" w:rsidR="0067744D" w:rsidRPr="00B6349E" w:rsidRDefault="0067744D">
      <w:pPr>
        <w:pStyle w:val="TDC2"/>
        <w:rPr>
          <w:rFonts w:eastAsia="Times New Roman"/>
          <w:i w:val="0"/>
          <w:iCs w:val="0"/>
          <w:noProof/>
          <w:sz w:val="22"/>
          <w:szCs w:val="22"/>
          <w:lang w:val="en-US"/>
        </w:rPr>
      </w:pPr>
      <w:hyperlink w:anchor="_Toc179809848" w:history="1">
        <w:r w:rsidRPr="00303A77">
          <w:rPr>
            <w:rStyle w:val="Hipervnculo"/>
            <w:noProof/>
          </w:rPr>
          <w:t>Análisis</w:t>
        </w:r>
        <w:r>
          <w:rPr>
            <w:noProof/>
            <w:webHidden/>
          </w:rPr>
          <w:tab/>
        </w:r>
        <w:r>
          <w:rPr>
            <w:noProof/>
            <w:webHidden/>
          </w:rPr>
          <w:fldChar w:fldCharType="begin"/>
        </w:r>
        <w:r>
          <w:rPr>
            <w:noProof/>
            <w:webHidden/>
          </w:rPr>
          <w:instrText xml:space="preserve"> PAGEREF _Toc179809848 \h </w:instrText>
        </w:r>
        <w:r>
          <w:rPr>
            <w:noProof/>
            <w:webHidden/>
          </w:rPr>
        </w:r>
        <w:r>
          <w:rPr>
            <w:noProof/>
            <w:webHidden/>
          </w:rPr>
          <w:fldChar w:fldCharType="separate"/>
        </w:r>
        <w:r>
          <w:rPr>
            <w:noProof/>
            <w:webHidden/>
          </w:rPr>
          <w:t>20</w:t>
        </w:r>
        <w:r>
          <w:rPr>
            <w:noProof/>
            <w:webHidden/>
          </w:rPr>
          <w:fldChar w:fldCharType="end"/>
        </w:r>
      </w:hyperlink>
    </w:p>
    <w:p w14:paraId="0DB21D2C" w14:textId="2C541D7A" w:rsidR="0067744D" w:rsidRPr="00B6349E" w:rsidRDefault="0067744D">
      <w:pPr>
        <w:pStyle w:val="TDC2"/>
        <w:rPr>
          <w:rFonts w:eastAsia="Times New Roman"/>
          <w:i w:val="0"/>
          <w:iCs w:val="0"/>
          <w:noProof/>
          <w:sz w:val="22"/>
          <w:szCs w:val="22"/>
          <w:lang w:val="en-US"/>
        </w:rPr>
      </w:pPr>
      <w:hyperlink w:anchor="_Toc179809849" w:history="1">
        <w:r w:rsidRPr="00303A77">
          <w:rPr>
            <w:rStyle w:val="Hipervnculo"/>
            <w:noProof/>
          </w:rPr>
          <w:t>Plan de Riesgos</w:t>
        </w:r>
        <w:r>
          <w:rPr>
            <w:noProof/>
            <w:webHidden/>
          </w:rPr>
          <w:tab/>
        </w:r>
        <w:r>
          <w:rPr>
            <w:noProof/>
            <w:webHidden/>
          </w:rPr>
          <w:fldChar w:fldCharType="begin"/>
        </w:r>
        <w:r>
          <w:rPr>
            <w:noProof/>
            <w:webHidden/>
          </w:rPr>
          <w:instrText xml:space="preserve"> PAGEREF _Toc179809849 \h </w:instrText>
        </w:r>
        <w:r>
          <w:rPr>
            <w:noProof/>
            <w:webHidden/>
          </w:rPr>
        </w:r>
        <w:r>
          <w:rPr>
            <w:noProof/>
            <w:webHidden/>
          </w:rPr>
          <w:fldChar w:fldCharType="separate"/>
        </w:r>
        <w:r>
          <w:rPr>
            <w:noProof/>
            <w:webHidden/>
          </w:rPr>
          <w:t>20</w:t>
        </w:r>
        <w:r>
          <w:rPr>
            <w:noProof/>
            <w:webHidden/>
          </w:rPr>
          <w:fldChar w:fldCharType="end"/>
        </w:r>
      </w:hyperlink>
    </w:p>
    <w:p w14:paraId="0515E6BF" w14:textId="68F399E1" w:rsidR="0067744D" w:rsidRPr="00B6349E" w:rsidRDefault="0067744D">
      <w:pPr>
        <w:pStyle w:val="TDC2"/>
        <w:rPr>
          <w:rFonts w:eastAsia="Times New Roman"/>
          <w:i w:val="0"/>
          <w:iCs w:val="0"/>
          <w:noProof/>
          <w:sz w:val="22"/>
          <w:szCs w:val="22"/>
          <w:lang w:val="en-US"/>
        </w:rPr>
      </w:pPr>
      <w:hyperlink w:anchor="_Toc179809850" w:history="1">
        <w:r w:rsidRPr="00303A77">
          <w:rPr>
            <w:rStyle w:val="Hipervnculo"/>
            <w:noProof/>
          </w:rPr>
          <w:t>Seguimiento</w:t>
        </w:r>
        <w:r>
          <w:rPr>
            <w:noProof/>
            <w:webHidden/>
          </w:rPr>
          <w:tab/>
        </w:r>
        <w:r>
          <w:rPr>
            <w:noProof/>
            <w:webHidden/>
          </w:rPr>
          <w:fldChar w:fldCharType="begin"/>
        </w:r>
        <w:r>
          <w:rPr>
            <w:noProof/>
            <w:webHidden/>
          </w:rPr>
          <w:instrText xml:space="preserve"> PAGEREF _Toc179809850 \h </w:instrText>
        </w:r>
        <w:r>
          <w:rPr>
            <w:noProof/>
            <w:webHidden/>
          </w:rPr>
        </w:r>
        <w:r>
          <w:rPr>
            <w:noProof/>
            <w:webHidden/>
          </w:rPr>
          <w:fldChar w:fldCharType="separate"/>
        </w:r>
        <w:r>
          <w:rPr>
            <w:noProof/>
            <w:webHidden/>
          </w:rPr>
          <w:t>20</w:t>
        </w:r>
        <w:r>
          <w:rPr>
            <w:noProof/>
            <w:webHidden/>
          </w:rPr>
          <w:fldChar w:fldCharType="end"/>
        </w:r>
      </w:hyperlink>
    </w:p>
    <w:p w14:paraId="3441E4FC" w14:textId="58AE7FE5" w:rsidR="0067744D" w:rsidRPr="00B6349E" w:rsidRDefault="0067744D">
      <w:pPr>
        <w:pStyle w:val="TDC1"/>
        <w:rPr>
          <w:rFonts w:eastAsia="Times New Roman"/>
          <w:b w:val="0"/>
          <w:bCs w:val="0"/>
          <w:noProof/>
          <w:sz w:val="22"/>
          <w:szCs w:val="22"/>
          <w:lang w:val="en-US"/>
        </w:rPr>
      </w:pPr>
      <w:hyperlink w:anchor="_Toc179809851" w:history="1">
        <w:r w:rsidRPr="00303A77">
          <w:rPr>
            <w:rStyle w:val="Hipervnculo"/>
            <w:noProof/>
          </w:rPr>
          <w:t>Plan de Contingencia para RK41</w:t>
        </w:r>
        <w:r>
          <w:rPr>
            <w:noProof/>
            <w:webHidden/>
          </w:rPr>
          <w:tab/>
        </w:r>
        <w:r>
          <w:rPr>
            <w:noProof/>
            <w:webHidden/>
          </w:rPr>
          <w:fldChar w:fldCharType="begin"/>
        </w:r>
        <w:r>
          <w:rPr>
            <w:noProof/>
            <w:webHidden/>
          </w:rPr>
          <w:instrText xml:space="preserve"> PAGEREF _Toc179809851 \h </w:instrText>
        </w:r>
        <w:r>
          <w:rPr>
            <w:noProof/>
            <w:webHidden/>
          </w:rPr>
        </w:r>
        <w:r>
          <w:rPr>
            <w:noProof/>
            <w:webHidden/>
          </w:rPr>
          <w:fldChar w:fldCharType="separate"/>
        </w:r>
        <w:r>
          <w:rPr>
            <w:noProof/>
            <w:webHidden/>
          </w:rPr>
          <w:t>21</w:t>
        </w:r>
        <w:r>
          <w:rPr>
            <w:noProof/>
            <w:webHidden/>
          </w:rPr>
          <w:fldChar w:fldCharType="end"/>
        </w:r>
      </w:hyperlink>
    </w:p>
    <w:p w14:paraId="5EFA68D8" w14:textId="67E3A927" w:rsidR="0067744D" w:rsidRPr="00B6349E" w:rsidRDefault="0067744D">
      <w:pPr>
        <w:pStyle w:val="TDC1"/>
        <w:rPr>
          <w:rFonts w:eastAsia="Times New Roman"/>
          <w:b w:val="0"/>
          <w:bCs w:val="0"/>
          <w:noProof/>
          <w:sz w:val="22"/>
          <w:szCs w:val="22"/>
          <w:lang w:val="en-US"/>
        </w:rPr>
      </w:pPr>
      <w:hyperlink w:anchor="_Toc179809852" w:history="1">
        <w:r w:rsidRPr="00303A77">
          <w:rPr>
            <w:rStyle w:val="Hipervnculo"/>
            <w:noProof/>
          </w:rPr>
          <w:t>&lt;Referencia RK86&gt;</w:t>
        </w:r>
        <w:r>
          <w:rPr>
            <w:noProof/>
            <w:webHidden/>
          </w:rPr>
          <w:tab/>
        </w:r>
        <w:r>
          <w:rPr>
            <w:noProof/>
            <w:webHidden/>
          </w:rPr>
          <w:fldChar w:fldCharType="begin"/>
        </w:r>
        <w:r>
          <w:rPr>
            <w:noProof/>
            <w:webHidden/>
          </w:rPr>
          <w:instrText xml:space="preserve"> PAGEREF _Toc179809852 \h </w:instrText>
        </w:r>
        <w:r>
          <w:rPr>
            <w:noProof/>
            <w:webHidden/>
          </w:rPr>
        </w:r>
        <w:r>
          <w:rPr>
            <w:noProof/>
            <w:webHidden/>
          </w:rPr>
          <w:fldChar w:fldCharType="separate"/>
        </w:r>
        <w:r>
          <w:rPr>
            <w:noProof/>
            <w:webHidden/>
          </w:rPr>
          <w:t>21</w:t>
        </w:r>
        <w:r>
          <w:rPr>
            <w:noProof/>
            <w:webHidden/>
          </w:rPr>
          <w:fldChar w:fldCharType="end"/>
        </w:r>
      </w:hyperlink>
    </w:p>
    <w:p w14:paraId="47950361" w14:textId="578D1012" w:rsidR="0067744D" w:rsidRPr="00B6349E" w:rsidRDefault="0067744D">
      <w:pPr>
        <w:pStyle w:val="TDC2"/>
        <w:rPr>
          <w:rFonts w:eastAsia="Times New Roman"/>
          <w:i w:val="0"/>
          <w:iCs w:val="0"/>
          <w:noProof/>
          <w:sz w:val="22"/>
          <w:szCs w:val="22"/>
          <w:lang w:val="en-US"/>
        </w:rPr>
      </w:pPr>
      <w:hyperlink w:anchor="_Toc179809853" w:history="1">
        <w:r w:rsidRPr="00303A77">
          <w:rPr>
            <w:rStyle w:val="Hipervnculo"/>
            <w:noProof/>
          </w:rPr>
          <w:t>Identificación</w:t>
        </w:r>
        <w:r>
          <w:rPr>
            <w:noProof/>
            <w:webHidden/>
          </w:rPr>
          <w:tab/>
        </w:r>
        <w:r>
          <w:rPr>
            <w:noProof/>
            <w:webHidden/>
          </w:rPr>
          <w:fldChar w:fldCharType="begin"/>
        </w:r>
        <w:r>
          <w:rPr>
            <w:noProof/>
            <w:webHidden/>
          </w:rPr>
          <w:instrText xml:space="preserve"> PAGEREF _Toc179809853 \h </w:instrText>
        </w:r>
        <w:r>
          <w:rPr>
            <w:noProof/>
            <w:webHidden/>
          </w:rPr>
        </w:r>
        <w:r>
          <w:rPr>
            <w:noProof/>
            <w:webHidden/>
          </w:rPr>
          <w:fldChar w:fldCharType="separate"/>
        </w:r>
        <w:r>
          <w:rPr>
            <w:noProof/>
            <w:webHidden/>
          </w:rPr>
          <w:t>21</w:t>
        </w:r>
        <w:r>
          <w:rPr>
            <w:noProof/>
            <w:webHidden/>
          </w:rPr>
          <w:fldChar w:fldCharType="end"/>
        </w:r>
      </w:hyperlink>
    </w:p>
    <w:p w14:paraId="3AAF8312" w14:textId="607048A0" w:rsidR="0067744D" w:rsidRPr="00B6349E" w:rsidRDefault="0067744D">
      <w:pPr>
        <w:pStyle w:val="TDC2"/>
        <w:rPr>
          <w:rFonts w:eastAsia="Times New Roman"/>
          <w:i w:val="0"/>
          <w:iCs w:val="0"/>
          <w:noProof/>
          <w:sz w:val="22"/>
          <w:szCs w:val="22"/>
          <w:lang w:val="en-US"/>
        </w:rPr>
      </w:pPr>
      <w:hyperlink w:anchor="_Toc179809854" w:history="1">
        <w:r w:rsidRPr="00303A77">
          <w:rPr>
            <w:rStyle w:val="Hipervnculo"/>
            <w:noProof/>
          </w:rPr>
          <w:t>Análisis</w:t>
        </w:r>
        <w:r>
          <w:rPr>
            <w:noProof/>
            <w:webHidden/>
          </w:rPr>
          <w:tab/>
        </w:r>
        <w:r>
          <w:rPr>
            <w:noProof/>
            <w:webHidden/>
          </w:rPr>
          <w:fldChar w:fldCharType="begin"/>
        </w:r>
        <w:r>
          <w:rPr>
            <w:noProof/>
            <w:webHidden/>
          </w:rPr>
          <w:instrText xml:space="preserve"> PAGEREF _Toc179809854 \h </w:instrText>
        </w:r>
        <w:r>
          <w:rPr>
            <w:noProof/>
            <w:webHidden/>
          </w:rPr>
        </w:r>
        <w:r>
          <w:rPr>
            <w:noProof/>
            <w:webHidden/>
          </w:rPr>
          <w:fldChar w:fldCharType="separate"/>
        </w:r>
        <w:r>
          <w:rPr>
            <w:noProof/>
            <w:webHidden/>
          </w:rPr>
          <w:t>21</w:t>
        </w:r>
        <w:r>
          <w:rPr>
            <w:noProof/>
            <w:webHidden/>
          </w:rPr>
          <w:fldChar w:fldCharType="end"/>
        </w:r>
      </w:hyperlink>
    </w:p>
    <w:p w14:paraId="7A44136A" w14:textId="492CFAE8" w:rsidR="0067744D" w:rsidRPr="00B6349E" w:rsidRDefault="0067744D">
      <w:pPr>
        <w:pStyle w:val="TDC2"/>
        <w:rPr>
          <w:rFonts w:eastAsia="Times New Roman"/>
          <w:i w:val="0"/>
          <w:iCs w:val="0"/>
          <w:noProof/>
          <w:sz w:val="22"/>
          <w:szCs w:val="22"/>
          <w:lang w:val="en-US"/>
        </w:rPr>
      </w:pPr>
      <w:hyperlink w:anchor="_Toc179809855" w:history="1">
        <w:r w:rsidRPr="00303A77">
          <w:rPr>
            <w:rStyle w:val="Hipervnculo"/>
            <w:noProof/>
          </w:rPr>
          <w:t>Plan de Riesgos</w:t>
        </w:r>
        <w:r>
          <w:rPr>
            <w:noProof/>
            <w:webHidden/>
          </w:rPr>
          <w:tab/>
        </w:r>
        <w:r>
          <w:rPr>
            <w:noProof/>
            <w:webHidden/>
          </w:rPr>
          <w:fldChar w:fldCharType="begin"/>
        </w:r>
        <w:r>
          <w:rPr>
            <w:noProof/>
            <w:webHidden/>
          </w:rPr>
          <w:instrText xml:space="preserve"> PAGEREF _Toc179809855 \h </w:instrText>
        </w:r>
        <w:r>
          <w:rPr>
            <w:noProof/>
            <w:webHidden/>
          </w:rPr>
        </w:r>
        <w:r>
          <w:rPr>
            <w:noProof/>
            <w:webHidden/>
          </w:rPr>
          <w:fldChar w:fldCharType="separate"/>
        </w:r>
        <w:r>
          <w:rPr>
            <w:noProof/>
            <w:webHidden/>
          </w:rPr>
          <w:t>21</w:t>
        </w:r>
        <w:r>
          <w:rPr>
            <w:noProof/>
            <w:webHidden/>
          </w:rPr>
          <w:fldChar w:fldCharType="end"/>
        </w:r>
      </w:hyperlink>
    </w:p>
    <w:p w14:paraId="20A9CD75" w14:textId="2FB8597B" w:rsidR="0067744D" w:rsidRPr="00B6349E" w:rsidRDefault="0067744D">
      <w:pPr>
        <w:pStyle w:val="TDC2"/>
        <w:rPr>
          <w:rFonts w:eastAsia="Times New Roman"/>
          <w:i w:val="0"/>
          <w:iCs w:val="0"/>
          <w:noProof/>
          <w:sz w:val="22"/>
          <w:szCs w:val="22"/>
          <w:lang w:val="en-US"/>
        </w:rPr>
      </w:pPr>
      <w:hyperlink w:anchor="_Toc179809856" w:history="1">
        <w:r w:rsidRPr="00303A77">
          <w:rPr>
            <w:rStyle w:val="Hipervnculo"/>
            <w:noProof/>
          </w:rPr>
          <w:t>Seguimiento</w:t>
        </w:r>
        <w:r>
          <w:rPr>
            <w:noProof/>
            <w:webHidden/>
          </w:rPr>
          <w:tab/>
        </w:r>
        <w:r>
          <w:rPr>
            <w:noProof/>
            <w:webHidden/>
          </w:rPr>
          <w:fldChar w:fldCharType="begin"/>
        </w:r>
        <w:r>
          <w:rPr>
            <w:noProof/>
            <w:webHidden/>
          </w:rPr>
          <w:instrText xml:space="preserve"> PAGEREF _Toc179809856 \h </w:instrText>
        </w:r>
        <w:r>
          <w:rPr>
            <w:noProof/>
            <w:webHidden/>
          </w:rPr>
        </w:r>
        <w:r>
          <w:rPr>
            <w:noProof/>
            <w:webHidden/>
          </w:rPr>
          <w:fldChar w:fldCharType="separate"/>
        </w:r>
        <w:r>
          <w:rPr>
            <w:noProof/>
            <w:webHidden/>
          </w:rPr>
          <w:t>22</w:t>
        </w:r>
        <w:r>
          <w:rPr>
            <w:noProof/>
            <w:webHidden/>
          </w:rPr>
          <w:fldChar w:fldCharType="end"/>
        </w:r>
      </w:hyperlink>
    </w:p>
    <w:p w14:paraId="2D3BD666" w14:textId="7C24C5B8" w:rsidR="0067744D" w:rsidRPr="00B6349E" w:rsidRDefault="0067744D">
      <w:pPr>
        <w:pStyle w:val="TDC1"/>
        <w:rPr>
          <w:rFonts w:eastAsia="Times New Roman"/>
          <w:b w:val="0"/>
          <w:bCs w:val="0"/>
          <w:noProof/>
          <w:sz w:val="22"/>
          <w:szCs w:val="22"/>
          <w:lang w:val="en-US"/>
        </w:rPr>
      </w:pPr>
      <w:hyperlink w:anchor="_Toc179809857" w:history="1">
        <w:r w:rsidRPr="00303A77">
          <w:rPr>
            <w:rStyle w:val="Hipervnculo"/>
            <w:noProof/>
          </w:rPr>
          <w:t>Plan de Contingencia para RK86</w:t>
        </w:r>
        <w:r>
          <w:rPr>
            <w:noProof/>
            <w:webHidden/>
          </w:rPr>
          <w:tab/>
        </w:r>
        <w:r>
          <w:rPr>
            <w:noProof/>
            <w:webHidden/>
          </w:rPr>
          <w:fldChar w:fldCharType="begin"/>
        </w:r>
        <w:r>
          <w:rPr>
            <w:noProof/>
            <w:webHidden/>
          </w:rPr>
          <w:instrText xml:space="preserve"> PAGEREF _Toc179809857 \h </w:instrText>
        </w:r>
        <w:r>
          <w:rPr>
            <w:noProof/>
            <w:webHidden/>
          </w:rPr>
        </w:r>
        <w:r>
          <w:rPr>
            <w:noProof/>
            <w:webHidden/>
          </w:rPr>
          <w:fldChar w:fldCharType="separate"/>
        </w:r>
        <w:r>
          <w:rPr>
            <w:noProof/>
            <w:webHidden/>
          </w:rPr>
          <w:t>22</w:t>
        </w:r>
        <w:r>
          <w:rPr>
            <w:noProof/>
            <w:webHidden/>
          </w:rPr>
          <w:fldChar w:fldCharType="end"/>
        </w:r>
      </w:hyperlink>
    </w:p>
    <w:p w14:paraId="6B9CD92C" w14:textId="1A85D4FB" w:rsidR="0067744D" w:rsidRPr="00B6349E" w:rsidRDefault="0067744D">
      <w:pPr>
        <w:pStyle w:val="TDC1"/>
        <w:rPr>
          <w:rFonts w:eastAsia="Times New Roman"/>
          <w:b w:val="0"/>
          <w:bCs w:val="0"/>
          <w:noProof/>
          <w:sz w:val="22"/>
          <w:szCs w:val="22"/>
          <w:lang w:val="en-US"/>
        </w:rPr>
      </w:pPr>
      <w:hyperlink w:anchor="_Toc179809858" w:history="1">
        <w:r w:rsidRPr="00303A77">
          <w:rPr>
            <w:rStyle w:val="Hipervnculo"/>
            <w:noProof/>
          </w:rPr>
          <w:t>&lt;Referencia RK87&gt;</w:t>
        </w:r>
        <w:r>
          <w:rPr>
            <w:noProof/>
            <w:webHidden/>
          </w:rPr>
          <w:tab/>
        </w:r>
        <w:r>
          <w:rPr>
            <w:noProof/>
            <w:webHidden/>
          </w:rPr>
          <w:fldChar w:fldCharType="begin"/>
        </w:r>
        <w:r>
          <w:rPr>
            <w:noProof/>
            <w:webHidden/>
          </w:rPr>
          <w:instrText xml:space="preserve"> PAGEREF _Toc179809858 \h </w:instrText>
        </w:r>
        <w:r>
          <w:rPr>
            <w:noProof/>
            <w:webHidden/>
          </w:rPr>
        </w:r>
        <w:r>
          <w:rPr>
            <w:noProof/>
            <w:webHidden/>
          </w:rPr>
          <w:fldChar w:fldCharType="separate"/>
        </w:r>
        <w:r>
          <w:rPr>
            <w:noProof/>
            <w:webHidden/>
          </w:rPr>
          <w:t>22</w:t>
        </w:r>
        <w:r>
          <w:rPr>
            <w:noProof/>
            <w:webHidden/>
          </w:rPr>
          <w:fldChar w:fldCharType="end"/>
        </w:r>
      </w:hyperlink>
    </w:p>
    <w:p w14:paraId="7B44702E" w14:textId="0039CD63" w:rsidR="0067744D" w:rsidRPr="00B6349E" w:rsidRDefault="0067744D">
      <w:pPr>
        <w:pStyle w:val="TDC2"/>
        <w:rPr>
          <w:rFonts w:eastAsia="Times New Roman"/>
          <w:i w:val="0"/>
          <w:iCs w:val="0"/>
          <w:noProof/>
          <w:sz w:val="22"/>
          <w:szCs w:val="22"/>
          <w:lang w:val="en-US"/>
        </w:rPr>
      </w:pPr>
      <w:hyperlink w:anchor="_Toc179809859" w:history="1">
        <w:r w:rsidRPr="00303A77">
          <w:rPr>
            <w:rStyle w:val="Hipervnculo"/>
            <w:noProof/>
          </w:rPr>
          <w:t>Identificación</w:t>
        </w:r>
        <w:r>
          <w:rPr>
            <w:noProof/>
            <w:webHidden/>
          </w:rPr>
          <w:tab/>
        </w:r>
        <w:r>
          <w:rPr>
            <w:noProof/>
            <w:webHidden/>
          </w:rPr>
          <w:fldChar w:fldCharType="begin"/>
        </w:r>
        <w:r>
          <w:rPr>
            <w:noProof/>
            <w:webHidden/>
          </w:rPr>
          <w:instrText xml:space="preserve"> PAGEREF _Toc179809859 \h </w:instrText>
        </w:r>
        <w:r>
          <w:rPr>
            <w:noProof/>
            <w:webHidden/>
          </w:rPr>
        </w:r>
        <w:r>
          <w:rPr>
            <w:noProof/>
            <w:webHidden/>
          </w:rPr>
          <w:fldChar w:fldCharType="separate"/>
        </w:r>
        <w:r>
          <w:rPr>
            <w:noProof/>
            <w:webHidden/>
          </w:rPr>
          <w:t>22</w:t>
        </w:r>
        <w:r>
          <w:rPr>
            <w:noProof/>
            <w:webHidden/>
          </w:rPr>
          <w:fldChar w:fldCharType="end"/>
        </w:r>
      </w:hyperlink>
    </w:p>
    <w:p w14:paraId="0B909704" w14:textId="23BCC506" w:rsidR="0067744D" w:rsidRPr="00B6349E" w:rsidRDefault="0067744D">
      <w:pPr>
        <w:pStyle w:val="TDC2"/>
        <w:rPr>
          <w:rFonts w:eastAsia="Times New Roman"/>
          <w:i w:val="0"/>
          <w:iCs w:val="0"/>
          <w:noProof/>
          <w:sz w:val="22"/>
          <w:szCs w:val="22"/>
          <w:lang w:val="en-US"/>
        </w:rPr>
      </w:pPr>
      <w:hyperlink w:anchor="_Toc179809860" w:history="1">
        <w:r w:rsidRPr="00303A77">
          <w:rPr>
            <w:rStyle w:val="Hipervnculo"/>
            <w:noProof/>
          </w:rPr>
          <w:t>Análisis</w:t>
        </w:r>
        <w:r>
          <w:rPr>
            <w:noProof/>
            <w:webHidden/>
          </w:rPr>
          <w:tab/>
        </w:r>
        <w:r>
          <w:rPr>
            <w:noProof/>
            <w:webHidden/>
          </w:rPr>
          <w:fldChar w:fldCharType="begin"/>
        </w:r>
        <w:r>
          <w:rPr>
            <w:noProof/>
            <w:webHidden/>
          </w:rPr>
          <w:instrText xml:space="preserve"> PAGEREF _Toc179809860 \h </w:instrText>
        </w:r>
        <w:r>
          <w:rPr>
            <w:noProof/>
            <w:webHidden/>
          </w:rPr>
        </w:r>
        <w:r>
          <w:rPr>
            <w:noProof/>
            <w:webHidden/>
          </w:rPr>
          <w:fldChar w:fldCharType="separate"/>
        </w:r>
        <w:r>
          <w:rPr>
            <w:noProof/>
            <w:webHidden/>
          </w:rPr>
          <w:t>22</w:t>
        </w:r>
        <w:r>
          <w:rPr>
            <w:noProof/>
            <w:webHidden/>
          </w:rPr>
          <w:fldChar w:fldCharType="end"/>
        </w:r>
      </w:hyperlink>
    </w:p>
    <w:p w14:paraId="44FE2322" w14:textId="29270089" w:rsidR="0067744D" w:rsidRPr="00B6349E" w:rsidRDefault="0067744D">
      <w:pPr>
        <w:pStyle w:val="TDC2"/>
        <w:rPr>
          <w:rFonts w:eastAsia="Times New Roman"/>
          <w:i w:val="0"/>
          <w:iCs w:val="0"/>
          <w:noProof/>
          <w:sz w:val="22"/>
          <w:szCs w:val="22"/>
          <w:lang w:val="en-US"/>
        </w:rPr>
      </w:pPr>
      <w:hyperlink w:anchor="_Toc179809861" w:history="1">
        <w:r w:rsidRPr="00303A77">
          <w:rPr>
            <w:rStyle w:val="Hipervnculo"/>
            <w:noProof/>
          </w:rPr>
          <w:t>Plan de Riesgos</w:t>
        </w:r>
        <w:r>
          <w:rPr>
            <w:noProof/>
            <w:webHidden/>
          </w:rPr>
          <w:tab/>
        </w:r>
        <w:r>
          <w:rPr>
            <w:noProof/>
            <w:webHidden/>
          </w:rPr>
          <w:fldChar w:fldCharType="begin"/>
        </w:r>
        <w:r>
          <w:rPr>
            <w:noProof/>
            <w:webHidden/>
          </w:rPr>
          <w:instrText xml:space="preserve"> PAGEREF _Toc179809861 \h </w:instrText>
        </w:r>
        <w:r>
          <w:rPr>
            <w:noProof/>
            <w:webHidden/>
          </w:rPr>
        </w:r>
        <w:r>
          <w:rPr>
            <w:noProof/>
            <w:webHidden/>
          </w:rPr>
          <w:fldChar w:fldCharType="separate"/>
        </w:r>
        <w:r>
          <w:rPr>
            <w:noProof/>
            <w:webHidden/>
          </w:rPr>
          <w:t>23</w:t>
        </w:r>
        <w:r>
          <w:rPr>
            <w:noProof/>
            <w:webHidden/>
          </w:rPr>
          <w:fldChar w:fldCharType="end"/>
        </w:r>
      </w:hyperlink>
    </w:p>
    <w:p w14:paraId="6496AF68" w14:textId="6B1C01E2" w:rsidR="0067744D" w:rsidRPr="00B6349E" w:rsidRDefault="0067744D">
      <w:pPr>
        <w:pStyle w:val="TDC2"/>
        <w:rPr>
          <w:rFonts w:eastAsia="Times New Roman"/>
          <w:i w:val="0"/>
          <w:iCs w:val="0"/>
          <w:noProof/>
          <w:sz w:val="22"/>
          <w:szCs w:val="22"/>
          <w:lang w:val="en-US"/>
        </w:rPr>
      </w:pPr>
      <w:hyperlink w:anchor="_Toc179809862" w:history="1">
        <w:r w:rsidRPr="00303A77">
          <w:rPr>
            <w:rStyle w:val="Hipervnculo"/>
            <w:noProof/>
          </w:rPr>
          <w:t>Seguimiento</w:t>
        </w:r>
        <w:r>
          <w:rPr>
            <w:noProof/>
            <w:webHidden/>
          </w:rPr>
          <w:tab/>
        </w:r>
        <w:r>
          <w:rPr>
            <w:noProof/>
            <w:webHidden/>
          </w:rPr>
          <w:fldChar w:fldCharType="begin"/>
        </w:r>
        <w:r>
          <w:rPr>
            <w:noProof/>
            <w:webHidden/>
          </w:rPr>
          <w:instrText xml:space="preserve"> PAGEREF _Toc179809862 \h </w:instrText>
        </w:r>
        <w:r>
          <w:rPr>
            <w:noProof/>
            <w:webHidden/>
          </w:rPr>
        </w:r>
        <w:r>
          <w:rPr>
            <w:noProof/>
            <w:webHidden/>
          </w:rPr>
          <w:fldChar w:fldCharType="separate"/>
        </w:r>
        <w:r>
          <w:rPr>
            <w:noProof/>
            <w:webHidden/>
          </w:rPr>
          <w:t>23</w:t>
        </w:r>
        <w:r>
          <w:rPr>
            <w:noProof/>
            <w:webHidden/>
          </w:rPr>
          <w:fldChar w:fldCharType="end"/>
        </w:r>
      </w:hyperlink>
    </w:p>
    <w:p w14:paraId="03D423BE" w14:textId="548E0D5A" w:rsidR="0067744D" w:rsidRPr="00B6349E" w:rsidRDefault="0067744D">
      <w:pPr>
        <w:pStyle w:val="TDC1"/>
        <w:rPr>
          <w:rFonts w:eastAsia="Times New Roman"/>
          <w:b w:val="0"/>
          <w:bCs w:val="0"/>
          <w:noProof/>
          <w:sz w:val="22"/>
          <w:szCs w:val="22"/>
          <w:lang w:val="en-US"/>
        </w:rPr>
      </w:pPr>
      <w:hyperlink w:anchor="_Toc179809863" w:history="1">
        <w:r w:rsidRPr="00303A77">
          <w:rPr>
            <w:rStyle w:val="Hipervnculo"/>
            <w:noProof/>
          </w:rPr>
          <w:t>Plan de Contingencia para RK86</w:t>
        </w:r>
        <w:r>
          <w:rPr>
            <w:noProof/>
            <w:webHidden/>
          </w:rPr>
          <w:tab/>
        </w:r>
        <w:r>
          <w:rPr>
            <w:noProof/>
            <w:webHidden/>
          </w:rPr>
          <w:fldChar w:fldCharType="begin"/>
        </w:r>
        <w:r>
          <w:rPr>
            <w:noProof/>
            <w:webHidden/>
          </w:rPr>
          <w:instrText xml:space="preserve"> PAGEREF _Toc179809863 \h </w:instrText>
        </w:r>
        <w:r>
          <w:rPr>
            <w:noProof/>
            <w:webHidden/>
          </w:rPr>
        </w:r>
        <w:r>
          <w:rPr>
            <w:noProof/>
            <w:webHidden/>
          </w:rPr>
          <w:fldChar w:fldCharType="separate"/>
        </w:r>
        <w:r>
          <w:rPr>
            <w:noProof/>
            <w:webHidden/>
          </w:rPr>
          <w:t>23</w:t>
        </w:r>
        <w:r>
          <w:rPr>
            <w:noProof/>
            <w:webHidden/>
          </w:rPr>
          <w:fldChar w:fldCharType="end"/>
        </w:r>
      </w:hyperlink>
    </w:p>
    <w:p w14:paraId="6A3413DE" w14:textId="7C6BE645" w:rsidR="000F79DF" w:rsidRDefault="00CD5E00" w:rsidP="000F79DF">
      <w:pPr>
        <w:tabs>
          <w:tab w:val="left" w:pos="5954"/>
        </w:tabs>
      </w:pPr>
      <w:r>
        <w:fldChar w:fldCharType="end"/>
      </w:r>
    </w:p>
    <w:p w14:paraId="6AEB2182" w14:textId="77777777" w:rsidR="0040066E" w:rsidRDefault="0040066E" w:rsidP="000F79DF">
      <w:pPr>
        <w:ind w:left="0" w:firstLine="0"/>
      </w:pPr>
    </w:p>
    <w:p w14:paraId="59716DB7" w14:textId="5A66D3E7" w:rsidR="00861B8F" w:rsidRDefault="00AC73B2" w:rsidP="00AC73B2">
      <w:pPr>
        <w:ind w:left="0" w:firstLine="0"/>
      </w:pPr>
      <w:r>
        <w:br w:type="page"/>
      </w:r>
    </w:p>
    <w:p w14:paraId="6F8AD820" w14:textId="77777777" w:rsidR="00A13DBA" w:rsidRDefault="00A77992" w:rsidP="00FB539E">
      <w:pPr>
        <w:pStyle w:val="PSI-Ttulo"/>
      </w:pPr>
      <w:r w:rsidRPr="00FB539E">
        <w:t>Seguimiento de Riesgos</w:t>
      </w:r>
    </w:p>
    <w:p w14:paraId="3C922AE0" w14:textId="77777777" w:rsidR="00670E9F" w:rsidRDefault="00670E9F" w:rsidP="00C15DE9">
      <w:pPr>
        <w:pStyle w:val="PSI-Normal"/>
      </w:pPr>
    </w:p>
    <w:p w14:paraId="4E83B8E7" w14:textId="77777777" w:rsidR="00670E9F" w:rsidRDefault="00670E9F" w:rsidP="004E4786">
      <w:pPr>
        <w:pStyle w:val="PSI-Ttulo1"/>
      </w:pPr>
      <w:bookmarkStart w:id="3" w:name="_Toc179809821"/>
      <w:r w:rsidRPr="00FB539E">
        <w:t>Leyenda</w:t>
      </w:r>
      <w:bookmarkEnd w:id="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32F4F" w:rsidRPr="00B7300E" w14:paraId="18E8754F" w14:textId="77777777" w:rsidTr="00B7300E">
        <w:tc>
          <w:tcPr>
            <w:tcW w:w="2728" w:type="dxa"/>
            <w:shd w:val="clear" w:color="auto" w:fill="FBD4B4"/>
            <w:vAlign w:val="center"/>
          </w:tcPr>
          <w:p w14:paraId="2E59547B" w14:textId="77777777" w:rsidR="00670E9F" w:rsidRPr="001F2075" w:rsidRDefault="00670E9F" w:rsidP="00C15DE9">
            <w:pPr>
              <w:pStyle w:val="PSI-Normal"/>
            </w:pPr>
            <w:r w:rsidRPr="001F2075">
              <w:t>Número de Referencia</w:t>
            </w:r>
          </w:p>
        </w:tc>
        <w:tc>
          <w:tcPr>
            <w:tcW w:w="5635" w:type="dxa"/>
            <w:shd w:val="clear" w:color="auto" w:fill="auto"/>
            <w:vAlign w:val="center"/>
          </w:tcPr>
          <w:p w14:paraId="340AAF00" w14:textId="39940E26" w:rsidR="00670E9F" w:rsidRPr="001F2075" w:rsidRDefault="006C74C3" w:rsidP="008B57E9">
            <w:pPr>
              <w:pStyle w:val="PSI-Comentario"/>
            </w:pPr>
            <w:r w:rsidRPr="001F2075">
              <w:t>RK3</w:t>
            </w:r>
          </w:p>
        </w:tc>
      </w:tr>
      <w:tr w:rsidR="00132F4F" w:rsidRPr="00B7300E" w14:paraId="25A3BAB7" w14:textId="77777777" w:rsidTr="00B7300E">
        <w:tc>
          <w:tcPr>
            <w:tcW w:w="2728" w:type="dxa"/>
            <w:shd w:val="clear" w:color="auto" w:fill="FBD4B4"/>
            <w:vAlign w:val="center"/>
          </w:tcPr>
          <w:p w14:paraId="28E9172A" w14:textId="77777777" w:rsidR="00670E9F" w:rsidRPr="001F2075" w:rsidRDefault="00670E9F" w:rsidP="00C15DE9">
            <w:pPr>
              <w:pStyle w:val="PSI-Normal"/>
            </w:pPr>
            <w:r w:rsidRPr="001F2075">
              <w:t>Fecha de Identificación</w:t>
            </w:r>
          </w:p>
        </w:tc>
        <w:tc>
          <w:tcPr>
            <w:tcW w:w="5635" w:type="dxa"/>
            <w:shd w:val="clear" w:color="auto" w:fill="auto"/>
            <w:vAlign w:val="center"/>
          </w:tcPr>
          <w:p w14:paraId="112A7A55" w14:textId="194D6F20" w:rsidR="00670E9F" w:rsidRPr="001F2075" w:rsidRDefault="006C74C3" w:rsidP="008B57E9">
            <w:pPr>
              <w:pStyle w:val="PSI-Comentario"/>
            </w:pPr>
            <w:r w:rsidRPr="001F2075">
              <w:t>8/09/2024</w:t>
            </w:r>
          </w:p>
        </w:tc>
      </w:tr>
      <w:tr w:rsidR="00132F4F" w:rsidRPr="00B7300E" w14:paraId="26D02AB2" w14:textId="77777777" w:rsidTr="00B7300E">
        <w:tc>
          <w:tcPr>
            <w:tcW w:w="2728" w:type="dxa"/>
            <w:shd w:val="clear" w:color="auto" w:fill="FBD4B4"/>
            <w:vAlign w:val="center"/>
          </w:tcPr>
          <w:p w14:paraId="153EBBED" w14:textId="77777777" w:rsidR="00287695" w:rsidRPr="001F2075" w:rsidRDefault="00287695" w:rsidP="00C15DE9">
            <w:pPr>
              <w:pStyle w:val="PSI-Normal"/>
            </w:pPr>
            <w:r w:rsidRPr="001F2075">
              <w:t>Etapa</w:t>
            </w:r>
          </w:p>
        </w:tc>
        <w:tc>
          <w:tcPr>
            <w:tcW w:w="5635" w:type="dxa"/>
            <w:shd w:val="clear" w:color="auto" w:fill="auto"/>
            <w:vAlign w:val="center"/>
          </w:tcPr>
          <w:p w14:paraId="22BC247A" w14:textId="23DBACCD" w:rsidR="00287695" w:rsidRPr="001F2075" w:rsidRDefault="00BF5AC9" w:rsidP="008B57E9">
            <w:pPr>
              <w:pStyle w:val="PSI-Comentario"/>
            </w:pPr>
            <w:r>
              <w:t>Fase Inicio</w:t>
            </w:r>
          </w:p>
        </w:tc>
      </w:tr>
      <w:tr w:rsidR="00132F4F" w:rsidRPr="00B7300E" w14:paraId="59BD6360" w14:textId="77777777" w:rsidTr="00B7300E">
        <w:tc>
          <w:tcPr>
            <w:tcW w:w="2728" w:type="dxa"/>
            <w:shd w:val="clear" w:color="auto" w:fill="FBD4B4"/>
            <w:vAlign w:val="center"/>
          </w:tcPr>
          <w:p w14:paraId="1B02C85B" w14:textId="77777777" w:rsidR="00670E9F" w:rsidRPr="001F2075" w:rsidRDefault="00670E9F" w:rsidP="00C15DE9">
            <w:pPr>
              <w:pStyle w:val="PSI-Normal"/>
            </w:pPr>
            <w:r w:rsidRPr="001F2075">
              <w:t>Nombre del Riesgo</w:t>
            </w:r>
          </w:p>
        </w:tc>
        <w:tc>
          <w:tcPr>
            <w:tcW w:w="5635" w:type="dxa"/>
            <w:shd w:val="clear" w:color="auto" w:fill="auto"/>
            <w:vAlign w:val="center"/>
          </w:tcPr>
          <w:p w14:paraId="54CD0ECB" w14:textId="21163A01" w:rsidR="00670E9F" w:rsidRPr="001F2075" w:rsidRDefault="00DE672F" w:rsidP="008B57E9">
            <w:pPr>
              <w:pStyle w:val="PSI-Comentario"/>
            </w:pPr>
            <w:r w:rsidRPr="001F2075">
              <w:t xml:space="preserve">No realizar </w:t>
            </w:r>
            <w:r w:rsidR="00DD1FAB" w:rsidRPr="001F2075">
              <w:t>suficientes pruebas al software</w:t>
            </w:r>
          </w:p>
        </w:tc>
      </w:tr>
      <w:tr w:rsidR="00132F4F" w:rsidRPr="00B7300E" w14:paraId="620FCA9E" w14:textId="77777777" w:rsidTr="00B7300E">
        <w:tc>
          <w:tcPr>
            <w:tcW w:w="2728" w:type="dxa"/>
            <w:shd w:val="clear" w:color="auto" w:fill="FBD4B4"/>
            <w:vAlign w:val="center"/>
          </w:tcPr>
          <w:p w14:paraId="519A4DB7" w14:textId="77777777" w:rsidR="00670E9F" w:rsidRPr="001F2075" w:rsidRDefault="00670E9F" w:rsidP="00C15DE9">
            <w:pPr>
              <w:pStyle w:val="PSI-Normal"/>
            </w:pPr>
            <w:r w:rsidRPr="001F2075">
              <w:t>Categoría</w:t>
            </w:r>
          </w:p>
        </w:tc>
        <w:tc>
          <w:tcPr>
            <w:tcW w:w="5635" w:type="dxa"/>
            <w:shd w:val="clear" w:color="auto" w:fill="auto"/>
            <w:vAlign w:val="center"/>
          </w:tcPr>
          <w:p w14:paraId="27A43847" w14:textId="6894078A" w:rsidR="00670E9F" w:rsidRPr="001F2075" w:rsidRDefault="00DD1FAB" w:rsidP="008B57E9">
            <w:pPr>
              <w:pStyle w:val="PSI-Comentario"/>
            </w:pPr>
            <w:r w:rsidRPr="001F2075">
              <w:t>Complejidad</w:t>
            </w:r>
          </w:p>
        </w:tc>
      </w:tr>
      <w:tr w:rsidR="00027CF8" w:rsidRPr="00B7300E" w14:paraId="6716E9F5" w14:textId="77777777" w:rsidTr="00B7300E">
        <w:tc>
          <w:tcPr>
            <w:tcW w:w="2728" w:type="dxa"/>
            <w:shd w:val="clear" w:color="auto" w:fill="FBD4B4"/>
            <w:vAlign w:val="center"/>
          </w:tcPr>
          <w:p w14:paraId="12DCEC8A" w14:textId="77777777" w:rsidR="00027CF8" w:rsidRPr="001F2075" w:rsidRDefault="00027CF8" w:rsidP="00C15DE9">
            <w:pPr>
              <w:pStyle w:val="PSI-Normal"/>
            </w:pPr>
            <w:r w:rsidRPr="001F2075">
              <w:t>Descripción</w:t>
            </w:r>
          </w:p>
        </w:tc>
        <w:tc>
          <w:tcPr>
            <w:tcW w:w="5635" w:type="dxa"/>
            <w:shd w:val="clear" w:color="auto" w:fill="auto"/>
            <w:vAlign w:val="center"/>
          </w:tcPr>
          <w:p w14:paraId="406B1524" w14:textId="04F5D750" w:rsidR="00027CF8" w:rsidRPr="001F2075" w:rsidRDefault="00027CF8"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027CF8" w:rsidRPr="00B7300E" w14:paraId="05322E71" w14:textId="77777777" w:rsidTr="00B7300E">
        <w:tc>
          <w:tcPr>
            <w:tcW w:w="2728" w:type="dxa"/>
            <w:shd w:val="clear" w:color="auto" w:fill="FBD4B4"/>
            <w:vAlign w:val="center"/>
          </w:tcPr>
          <w:p w14:paraId="751A3AB6" w14:textId="77777777" w:rsidR="00027CF8" w:rsidRPr="001F2075" w:rsidRDefault="00027CF8" w:rsidP="00C15DE9">
            <w:pPr>
              <w:pStyle w:val="PSI-Normal"/>
            </w:pPr>
            <w:r w:rsidRPr="001F2075">
              <w:t>Impacto</w:t>
            </w:r>
          </w:p>
        </w:tc>
        <w:tc>
          <w:tcPr>
            <w:tcW w:w="5635" w:type="dxa"/>
            <w:shd w:val="clear" w:color="auto" w:fill="auto"/>
            <w:vAlign w:val="center"/>
          </w:tcPr>
          <w:p w14:paraId="0A4B48BD" w14:textId="735FD1D4" w:rsidR="00027CF8" w:rsidRPr="001F2075" w:rsidRDefault="00027CF8" w:rsidP="008B57E9">
            <w:pPr>
              <w:pStyle w:val="PSI-Comentario"/>
            </w:pPr>
            <w:r w:rsidRPr="001F2075">
              <w:t xml:space="preserve">4 </w:t>
            </w:r>
          </w:p>
        </w:tc>
      </w:tr>
      <w:tr w:rsidR="00027CF8" w:rsidRPr="00B7300E" w14:paraId="5C3DBB2B" w14:textId="77777777" w:rsidTr="00B7300E">
        <w:tc>
          <w:tcPr>
            <w:tcW w:w="2728" w:type="dxa"/>
            <w:shd w:val="clear" w:color="auto" w:fill="FBD4B4"/>
            <w:vAlign w:val="center"/>
          </w:tcPr>
          <w:p w14:paraId="712C45DE" w14:textId="77777777" w:rsidR="00027CF8" w:rsidRPr="001F2075" w:rsidRDefault="00027CF8" w:rsidP="00C15DE9">
            <w:pPr>
              <w:pStyle w:val="PSI-Normal"/>
            </w:pPr>
            <w:r w:rsidRPr="001F2075">
              <w:t>Probabilidad</w:t>
            </w:r>
          </w:p>
        </w:tc>
        <w:tc>
          <w:tcPr>
            <w:tcW w:w="5635" w:type="dxa"/>
            <w:shd w:val="clear" w:color="auto" w:fill="auto"/>
            <w:vAlign w:val="center"/>
          </w:tcPr>
          <w:p w14:paraId="4A8144EB" w14:textId="014CB33E" w:rsidR="00027CF8" w:rsidRPr="001F2075" w:rsidRDefault="00027CF8" w:rsidP="008B57E9">
            <w:pPr>
              <w:pStyle w:val="PSI-Comentario"/>
            </w:pPr>
            <w:r w:rsidRPr="001F2075">
              <w:t>70%</w:t>
            </w:r>
          </w:p>
        </w:tc>
      </w:tr>
      <w:tr w:rsidR="00027CF8" w:rsidRPr="00B7300E" w14:paraId="3F044A7C" w14:textId="77777777" w:rsidTr="00B7300E">
        <w:tc>
          <w:tcPr>
            <w:tcW w:w="2728" w:type="dxa"/>
            <w:shd w:val="clear" w:color="auto" w:fill="FBD4B4"/>
            <w:vAlign w:val="center"/>
          </w:tcPr>
          <w:p w14:paraId="47424B9E" w14:textId="77777777" w:rsidR="00027CF8" w:rsidRPr="001F2075" w:rsidRDefault="00027CF8" w:rsidP="00C15DE9">
            <w:pPr>
              <w:pStyle w:val="PSI-Normal"/>
            </w:pPr>
            <w:r w:rsidRPr="001F2075">
              <w:t>Factor</w:t>
            </w:r>
          </w:p>
        </w:tc>
        <w:tc>
          <w:tcPr>
            <w:tcW w:w="5635" w:type="dxa"/>
            <w:shd w:val="clear" w:color="auto" w:fill="auto"/>
            <w:vAlign w:val="center"/>
          </w:tcPr>
          <w:p w14:paraId="555BD4EC" w14:textId="0261E680" w:rsidR="00027CF8" w:rsidRPr="001F2075" w:rsidRDefault="00027CF8" w:rsidP="008B57E9">
            <w:pPr>
              <w:pStyle w:val="PSI-Comentario"/>
            </w:pPr>
            <w:r w:rsidRPr="001F2075">
              <w:t xml:space="preserve">280 </w:t>
            </w:r>
          </w:p>
        </w:tc>
      </w:tr>
      <w:tr w:rsidR="00027CF8" w:rsidRPr="00B7300E" w14:paraId="6E4895D2" w14:textId="77777777" w:rsidTr="002C79A6">
        <w:trPr>
          <w:trHeight w:val="100"/>
        </w:trPr>
        <w:tc>
          <w:tcPr>
            <w:tcW w:w="2728" w:type="dxa"/>
            <w:shd w:val="clear" w:color="auto" w:fill="FBD4B4"/>
            <w:vAlign w:val="center"/>
          </w:tcPr>
          <w:p w14:paraId="22AA4E57" w14:textId="77777777" w:rsidR="00027CF8" w:rsidRPr="001F2075" w:rsidRDefault="00027CF8" w:rsidP="00C15DE9">
            <w:pPr>
              <w:pStyle w:val="PSI-Normal"/>
            </w:pPr>
            <w:r w:rsidRPr="001F2075">
              <w:t>Causas</w:t>
            </w:r>
          </w:p>
        </w:tc>
        <w:tc>
          <w:tcPr>
            <w:tcW w:w="5635" w:type="dxa"/>
            <w:shd w:val="clear" w:color="auto" w:fill="auto"/>
            <w:vAlign w:val="center"/>
          </w:tcPr>
          <w:p w14:paraId="7A8C2A88" w14:textId="1AAD9242" w:rsidR="00027CF8" w:rsidRPr="001F2075" w:rsidRDefault="00027CF8" w:rsidP="008B57E9">
            <w:pPr>
              <w:pStyle w:val="PSI-Comentario"/>
            </w:pPr>
            <w:r w:rsidRPr="001F2075">
              <w:t xml:space="preserve">Por antecedentes se sabe que la falta de ejecución de pruebas en el sistema en desarrollo genera luego en la implementación fallas considerables. </w:t>
            </w:r>
          </w:p>
        </w:tc>
      </w:tr>
      <w:tr w:rsidR="00027CF8" w:rsidRPr="00B7300E" w14:paraId="766DF22C" w14:textId="77777777" w:rsidTr="00B7300E">
        <w:tc>
          <w:tcPr>
            <w:tcW w:w="2728" w:type="dxa"/>
            <w:shd w:val="clear" w:color="auto" w:fill="FBD4B4"/>
            <w:vAlign w:val="center"/>
          </w:tcPr>
          <w:p w14:paraId="71A88136" w14:textId="77777777" w:rsidR="00027CF8" w:rsidRPr="001F2075" w:rsidRDefault="00027CF8" w:rsidP="00C15DE9">
            <w:pPr>
              <w:pStyle w:val="PSI-Normal"/>
            </w:pPr>
            <w:r w:rsidRPr="001F2075">
              <w:t>Síntomas</w:t>
            </w:r>
          </w:p>
        </w:tc>
        <w:tc>
          <w:tcPr>
            <w:tcW w:w="5635" w:type="dxa"/>
            <w:shd w:val="clear" w:color="auto" w:fill="auto"/>
            <w:vAlign w:val="center"/>
          </w:tcPr>
          <w:p w14:paraId="6871F26B" w14:textId="3D90D7E4" w:rsidR="00027CF8" w:rsidRPr="001F2075" w:rsidRDefault="00027CF8" w:rsidP="008B57E9">
            <w:pPr>
              <w:pStyle w:val="PSI-Comentario"/>
            </w:pPr>
            <w:r w:rsidRPr="001F2075">
              <w:t>La falta de ejecución de casos de pruebas sobre el software en desarrollo</w:t>
            </w:r>
          </w:p>
        </w:tc>
      </w:tr>
      <w:tr w:rsidR="00027CF8" w:rsidRPr="00B7300E" w14:paraId="2154D05B" w14:textId="77777777" w:rsidTr="00B7300E">
        <w:tc>
          <w:tcPr>
            <w:tcW w:w="2728" w:type="dxa"/>
            <w:shd w:val="clear" w:color="auto" w:fill="FBD4B4"/>
            <w:vAlign w:val="center"/>
          </w:tcPr>
          <w:p w14:paraId="72F07320" w14:textId="77777777" w:rsidR="00027CF8" w:rsidRPr="001F2075" w:rsidRDefault="00027CF8" w:rsidP="00C15DE9">
            <w:pPr>
              <w:pStyle w:val="PSI-Normal"/>
            </w:pPr>
            <w:r w:rsidRPr="001F2075">
              <w:t>Estrategia de Respuesta</w:t>
            </w:r>
          </w:p>
        </w:tc>
        <w:tc>
          <w:tcPr>
            <w:tcW w:w="5635" w:type="dxa"/>
            <w:shd w:val="clear" w:color="auto" w:fill="auto"/>
            <w:vAlign w:val="center"/>
          </w:tcPr>
          <w:p w14:paraId="0D7D7742" w14:textId="68877EB2" w:rsidR="00027CF8" w:rsidRPr="001F2075" w:rsidRDefault="00027CF8" w:rsidP="008B57E9">
            <w:pPr>
              <w:pStyle w:val="PSI-Comentario"/>
            </w:pPr>
            <w:r w:rsidRPr="001F2075">
              <w:t>Mitigar</w:t>
            </w:r>
          </w:p>
        </w:tc>
      </w:tr>
      <w:tr w:rsidR="00027CF8" w:rsidRPr="00B7300E" w14:paraId="4A833230" w14:textId="77777777" w:rsidTr="00B7300E">
        <w:tc>
          <w:tcPr>
            <w:tcW w:w="2728" w:type="dxa"/>
            <w:shd w:val="clear" w:color="auto" w:fill="FBD4B4"/>
            <w:vAlign w:val="center"/>
          </w:tcPr>
          <w:p w14:paraId="4DCA016F" w14:textId="77777777" w:rsidR="00027CF8" w:rsidRPr="001F2075" w:rsidRDefault="00027CF8" w:rsidP="00C15DE9">
            <w:pPr>
              <w:pStyle w:val="PSI-Normal"/>
            </w:pPr>
            <w:r w:rsidRPr="001F2075">
              <w:t>Responsable</w:t>
            </w:r>
          </w:p>
        </w:tc>
        <w:tc>
          <w:tcPr>
            <w:tcW w:w="5635" w:type="dxa"/>
            <w:shd w:val="clear" w:color="auto" w:fill="auto"/>
            <w:vAlign w:val="center"/>
          </w:tcPr>
          <w:p w14:paraId="59A5D903" w14:textId="0F1103FB" w:rsidR="00027CF8" w:rsidRPr="001F2075" w:rsidRDefault="00027CF8" w:rsidP="008B57E9">
            <w:pPr>
              <w:pStyle w:val="PSI-Comentario"/>
            </w:pPr>
            <w:r w:rsidRPr="001F2075">
              <w:t>Tester</w:t>
            </w:r>
          </w:p>
        </w:tc>
      </w:tr>
      <w:tr w:rsidR="00027CF8" w:rsidRPr="00B7300E" w14:paraId="2818D140" w14:textId="77777777" w:rsidTr="00B7300E">
        <w:tc>
          <w:tcPr>
            <w:tcW w:w="2728" w:type="dxa"/>
            <w:shd w:val="clear" w:color="auto" w:fill="FBD4B4"/>
            <w:vAlign w:val="center"/>
          </w:tcPr>
          <w:p w14:paraId="26293D12" w14:textId="77777777" w:rsidR="00027CF8" w:rsidRPr="001F2075" w:rsidRDefault="00027CF8" w:rsidP="00C15DE9">
            <w:pPr>
              <w:pStyle w:val="PSI-Normal"/>
            </w:pPr>
            <w:r w:rsidRPr="001F2075">
              <w:t>Respuesta al Riesgo</w:t>
            </w:r>
          </w:p>
        </w:tc>
        <w:tc>
          <w:tcPr>
            <w:tcW w:w="5635" w:type="dxa"/>
            <w:shd w:val="clear" w:color="auto" w:fill="auto"/>
            <w:vAlign w:val="center"/>
          </w:tcPr>
          <w:p w14:paraId="310703FD" w14:textId="0E24E694" w:rsidR="00027CF8" w:rsidRPr="001F2075" w:rsidRDefault="00027CF8" w:rsidP="008B57E9">
            <w:pPr>
              <w:pStyle w:val="PSI-Comentario"/>
            </w:pPr>
            <w:r w:rsidRPr="001F2075">
              <w:t>Realizar los casos de prueba con la cantidad de pruebas que el equipo considere suficientes.</w:t>
            </w:r>
          </w:p>
          <w:p w14:paraId="02090E99" w14:textId="38AE7610" w:rsidR="00027CF8" w:rsidRPr="001F2075" w:rsidRDefault="00027CF8" w:rsidP="008B57E9">
            <w:pPr>
              <w:pStyle w:val="PSI-Comentario"/>
            </w:pPr>
            <w:r w:rsidRPr="001F2075">
              <w:t>Ejecutar los casos de pruebas definidos, según el plan de pruebas.</w:t>
            </w:r>
          </w:p>
          <w:p w14:paraId="1718A905" w14:textId="309A2ACB" w:rsidR="00027CF8" w:rsidRPr="001F2075" w:rsidRDefault="00027CF8" w:rsidP="008B57E9">
            <w:pPr>
              <w:pStyle w:val="PSI-Comentario"/>
            </w:pPr>
            <w:r w:rsidRPr="001F2075">
              <w:t xml:space="preserve">Evaluar resultados para decidir si es o no necesario realizar </w:t>
            </w:r>
            <w:r w:rsidR="00F45B47" w:rsidRPr="001F2075">
              <w:t>más</w:t>
            </w:r>
            <w:r w:rsidRPr="001F2075">
              <w:t xml:space="preserve"> pruebas, teniendo la cuenta los parámetros definidos previamente.</w:t>
            </w:r>
          </w:p>
        </w:tc>
      </w:tr>
    </w:tbl>
    <w:p w14:paraId="5B205313" w14:textId="77777777" w:rsidR="00670E9F" w:rsidRPr="001F06B7" w:rsidRDefault="00670E9F" w:rsidP="00C15DE9">
      <w:pPr>
        <w:pStyle w:val="PSI-Normal"/>
      </w:pPr>
    </w:p>
    <w:p w14:paraId="64BBA691" w14:textId="6FA4FEFB" w:rsidR="00B91944" w:rsidRDefault="00287695" w:rsidP="003022C8">
      <w:pPr>
        <w:rPr>
          <w:rFonts w:ascii="Cambria" w:eastAsia="Times New Roman" w:hAnsi="Cambria"/>
          <w:b/>
          <w:bCs/>
          <w:color w:val="365F91"/>
          <w:sz w:val="28"/>
          <w:szCs w:val="28"/>
        </w:rPr>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91944" w:rsidRPr="00B7300E" w14:paraId="290EAD02" w14:textId="77777777" w:rsidTr="002604A8">
        <w:tc>
          <w:tcPr>
            <w:tcW w:w="2728" w:type="dxa"/>
            <w:shd w:val="clear" w:color="auto" w:fill="FBD4B4"/>
            <w:vAlign w:val="center"/>
          </w:tcPr>
          <w:p w14:paraId="7B623754" w14:textId="77777777" w:rsidR="00B91944" w:rsidRPr="001F2075" w:rsidRDefault="00B91944" w:rsidP="00C15DE9">
            <w:pPr>
              <w:pStyle w:val="PSI-Normal"/>
            </w:pPr>
            <w:r w:rsidRPr="001F2075">
              <w:t>Número de Referencia</w:t>
            </w:r>
          </w:p>
        </w:tc>
        <w:tc>
          <w:tcPr>
            <w:tcW w:w="5635" w:type="dxa"/>
            <w:shd w:val="clear" w:color="auto" w:fill="auto"/>
            <w:vAlign w:val="center"/>
          </w:tcPr>
          <w:p w14:paraId="01F181D6" w14:textId="65149946" w:rsidR="00B91944" w:rsidRPr="001F2075" w:rsidRDefault="00B91944" w:rsidP="008B57E9">
            <w:pPr>
              <w:pStyle w:val="PSI-Comentario"/>
            </w:pPr>
            <w:r w:rsidRPr="001F2075">
              <w:t>RK19</w:t>
            </w:r>
          </w:p>
        </w:tc>
      </w:tr>
      <w:tr w:rsidR="00B91944" w:rsidRPr="00B7300E" w14:paraId="44B9BC30" w14:textId="77777777" w:rsidTr="002604A8">
        <w:tc>
          <w:tcPr>
            <w:tcW w:w="2728" w:type="dxa"/>
            <w:shd w:val="clear" w:color="auto" w:fill="FBD4B4"/>
            <w:vAlign w:val="center"/>
          </w:tcPr>
          <w:p w14:paraId="330FFD65" w14:textId="77777777" w:rsidR="00B91944" w:rsidRPr="001F2075" w:rsidRDefault="00B91944" w:rsidP="00C15DE9">
            <w:pPr>
              <w:pStyle w:val="PSI-Normal"/>
            </w:pPr>
            <w:r w:rsidRPr="001F2075">
              <w:t>Fecha de Identificación</w:t>
            </w:r>
          </w:p>
        </w:tc>
        <w:tc>
          <w:tcPr>
            <w:tcW w:w="5635" w:type="dxa"/>
            <w:shd w:val="clear" w:color="auto" w:fill="auto"/>
            <w:vAlign w:val="center"/>
          </w:tcPr>
          <w:p w14:paraId="0778EA1B" w14:textId="77777777" w:rsidR="00B91944" w:rsidRPr="001F2075" w:rsidRDefault="00B91944" w:rsidP="008B57E9">
            <w:pPr>
              <w:pStyle w:val="PSI-Comentario"/>
            </w:pPr>
            <w:r w:rsidRPr="001F2075">
              <w:t>8/09/2024</w:t>
            </w:r>
          </w:p>
        </w:tc>
      </w:tr>
      <w:tr w:rsidR="00B91944" w:rsidRPr="00B7300E" w14:paraId="27B4BC3D" w14:textId="77777777" w:rsidTr="002604A8">
        <w:tc>
          <w:tcPr>
            <w:tcW w:w="2728" w:type="dxa"/>
            <w:shd w:val="clear" w:color="auto" w:fill="FBD4B4"/>
            <w:vAlign w:val="center"/>
          </w:tcPr>
          <w:p w14:paraId="247567FD" w14:textId="77777777" w:rsidR="00B91944" w:rsidRPr="001F2075" w:rsidRDefault="00B91944" w:rsidP="00C15DE9">
            <w:pPr>
              <w:pStyle w:val="PSI-Normal"/>
            </w:pPr>
            <w:r w:rsidRPr="001F2075">
              <w:t>Etapa</w:t>
            </w:r>
          </w:p>
        </w:tc>
        <w:tc>
          <w:tcPr>
            <w:tcW w:w="5635" w:type="dxa"/>
            <w:shd w:val="clear" w:color="auto" w:fill="auto"/>
            <w:vAlign w:val="center"/>
          </w:tcPr>
          <w:p w14:paraId="472313A0" w14:textId="116D063C" w:rsidR="00B91944" w:rsidRPr="001F2075" w:rsidRDefault="00BF5AC9" w:rsidP="008B57E9">
            <w:pPr>
              <w:pStyle w:val="PSI-Comentario"/>
            </w:pPr>
            <w:r>
              <w:t>Fase Inicio</w:t>
            </w:r>
          </w:p>
        </w:tc>
      </w:tr>
      <w:tr w:rsidR="00B91944" w:rsidRPr="00B7300E" w14:paraId="346C2DDF" w14:textId="77777777" w:rsidTr="002604A8">
        <w:tc>
          <w:tcPr>
            <w:tcW w:w="2728" w:type="dxa"/>
            <w:shd w:val="clear" w:color="auto" w:fill="FBD4B4"/>
            <w:vAlign w:val="center"/>
          </w:tcPr>
          <w:p w14:paraId="5BA64534" w14:textId="77777777" w:rsidR="00B91944" w:rsidRPr="001F2075" w:rsidRDefault="00B91944" w:rsidP="00C15DE9">
            <w:pPr>
              <w:pStyle w:val="PSI-Normal"/>
            </w:pPr>
            <w:r w:rsidRPr="001F2075">
              <w:t>Nombre del Riesgo</w:t>
            </w:r>
          </w:p>
        </w:tc>
        <w:tc>
          <w:tcPr>
            <w:tcW w:w="5635" w:type="dxa"/>
            <w:shd w:val="clear" w:color="auto" w:fill="auto"/>
            <w:vAlign w:val="center"/>
          </w:tcPr>
          <w:p w14:paraId="14B9BBF4" w14:textId="63EE779A" w:rsidR="00B91944" w:rsidRPr="001F2075" w:rsidRDefault="00B91944" w:rsidP="008B57E9">
            <w:pPr>
              <w:pStyle w:val="PSI-Comentario"/>
            </w:pPr>
            <w:r w:rsidRPr="001F2075">
              <w:t>Cortes de Electricidad</w:t>
            </w:r>
            <w:r w:rsidR="00627E7E" w:rsidRPr="001F2075">
              <w:t>/Internet</w:t>
            </w:r>
          </w:p>
        </w:tc>
      </w:tr>
      <w:tr w:rsidR="00B91944" w:rsidRPr="00B7300E" w14:paraId="0715BCFF" w14:textId="77777777" w:rsidTr="002604A8">
        <w:tc>
          <w:tcPr>
            <w:tcW w:w="2728" w:type="dxa"/>
            <w:shd w:val="clear" w:color="auto" w:fill="FBD4B4"/>
            <w:vAlign w:val="center"/>
          </w:tcPr>
          <w:p w14:paraId="3528A0A0" w14:textId="77777777" w:rsidR="00B91944" w:rsidRPr="001F2075" w:rsidRDefault="00B91944" w:rsidP="00C15DE9">
            <w:pPr>
              <w:pStyle w:val="PSI-Normal"/>
            </w:pPr>
            <w:r w:rsidRPr="001F2075">
              <w:t>Categoría</w:t>
            </w:r>
          </w:p>
        </w:tc>
        <w:tc>
          <w:tcPr>
            <w:tcW w:w="5635" w:type="dxa"/>
            <w:shd w:val="clear" w:color="auto" w:fill="auto"/>
            <w:vAlign w:val="center"/>
          </w:tcPr>
          <w:p w14:paraId="72A6E114" w14:textId="5B7429A2" w:rsidR="00B91944" w:rsidRPr="001F2075" w:rsidRDefault="00B91944" w:rsidP="008B57E9">
            <w:pPr>
              <w:pStyle w:val="PSI-Comentario"/>
            </w:pPr>
            <w:r w:rsidRPr="001F2075">
              <w:t>Tecnología</w:t>
            </w:r>
          </w:p>
        </w:tc>
      </w:tr>
      <w:tr w:rsidR="00027CF8" w:rsidRPr="00B7300E" w14:paraId="5F62AF25" w14:textId="77777777" w:rsidTr="002604A8">
        <w:tc>
          <w:tcPr>
            <w:tcW w:w="2728" w:type="dxa"/>
            <w:shd w:val="clear" w:color="auto" w:fill="FBD4B4"/>
            <w:vAlign w:val="center"/>
          </w:tcPr>
          <w:p w14:paraId="68003882" w14:textId="77777777" w:rsidR="00027CF8" w:rsidRPr="001F2075" w:rsidRDefault="00027CF8" w:rsidP="00C15DE9">
            <w:pPr>
              <w:pStyle w:val="PSI-Normal"/>
            </w:pPr>
            <w:r w:rsidRPr="001F2075">
              <w:t>Descripción</w:t>
            </w:r>
          </w:p>
        </w:tc>
        <w:tc>
          <w:tcPr>
            <w:tcW w:w="5635" w:type="dxa"/>
            <w:shd w:val="clear" w:color="auto" w:fill="auto"/>
            <w:vAlign w:val="center"/>
          </w:tcPr>
          <w:p w14:paraId="6B84C411" w14:textId="0655855E" w:rsidR="00027CF8" w:rsidRPr="001F2075" w:rsidRDefault="00027CF8" w:rsidP="008B57E9">
            <w:pPr>
              <w:pStyle w:val="PSI-Comentario"/>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27CF8" w:rsidRPr="00B7300E" w14:paraId="6D1020BF" w14:textId="77777777" w:rsidTr="002604A8">
        <w:tc>
          <w:tcPr>
            <w:tcW w:w="2728" w:type="dxa"/>
            <w:shd w:val="clear" w:color="auto" w:fill="FBD4B4"/>
            <w:vAlign w:val="center"/>
          </w:tcPr>
          <w:p w14:paraId="67E5F8BA" w14:textId="77777777" w:rsidR="00027CF8" w:rsidRPr="001F2075" w:rsidRDefault="00027CF8" w:rsidP="00C15DE9">
            <w:pPr>
              <w:pStyle w:val="PSI-Normal"/>
            </w:pPr>
            <w:r w:rsidRPr="001F2075">
              <w:t>Impacto</w:t>
            </w:r>
          </w:p>
        </w:tc>
        <w:tc>
          <w:tcPr>
            <w:tcW w:w="5635" w:type="dxa"/>
            <w:shd w:val="clear" w:color="auto" w:fill="auto"/>
            <w:vAlign w:val="center"/>
          </w:tcPr>
          <w:p w14:paraId="7C83F30C" w14:textId="72D024EC" w:rsidR="00027CF8" w:rsidRPr="001F2075" w:rsidRDefault="00027CF8" w:rsidP="008B57E9">
            <w:pPr>
              <w:pStyle w:val="PSI-Comentario"/>
            </w:pPr>
            <w:r w:rsidRPr="001F2075">
              <w:t xml:space="preserve">5 </w:t>
            </w:r>
          </w:p>
        </w:tc>
      </w:tr>
      <w:tr w:rsidR="00027CF8" w:rsidRPr="00B7300E" w14:paraId="19368ADD" w14:textId="77777777" w:rsidTr="002604A8">
        <w:tc>
          <w:tcPr>
            <w:tcW w:w="2728" w:type="dxa"/>
            <w:shd w:val="clear" w:color="auto" w:fill="FBD4B4"/>
            <w:vAlign w:val="center"/>
          </w:tcPr>
          <w:p w14:paraId="1EC5364D" w14:textId="77777777" w:rsidR="00027CF8" w:rsidRPr="001F2075" w:rsidRDefault="00027CF8" w:rsidP="00C15DE9">
            <w:pPr>
              <w:pStyle w:val="PSI-Normal"/>
            </w:pPr>
            <w:r w:rsidRPr="001F2075">
              <w:t>Probabilidad</w:t>
            </w:r>
          </w:p>
        </w:tc>
        <w:tc>
          <w:tcPr>
            <w:tcW w:w="5635" w:type="dxa"/>
            <w:shd w:val="clear" w:color="auto" w:fill="auto"/>
            <w:vAlign w:val="center"/>
          </w:tcPr>
          <w:p w14:paraId="0EC0E5A4" w14:textId="79F6E3F8" w:rsidR="00027CF8" w:rsidRPr="001F2075" w:rsidRDefault="00027CF8" w:rsidP="008B57E9">
            <w:pPr>
              <w:pStyle w:val="PSI-Comentario"/>
            </w:pPr>
            <w:r w:rsidRPr="001F2075">
              <w:t>50%</w:t>
            </w:r>
          </w:p>
        </w:tc>
      </w:tr>
      <w:tr w:rsidR="00027CF8" w:rsidRPr="00B7300E" w14:paraId="396526C5" w14:textId="77777777" w:rsidTr="002604A8">
        <w:tc>
          <w:tcPr>
            <w:tcW w:w="2728" w:type="dxa"/>
            <w:shd w:val="clear" w:color="auto" w:fill="FBD4B4"/>
            <w:vAlign w:val="center"/>
          </w:tcPr>
          <w:p w14:paraId="5C7A024C" w14:textId="77777777" w:rsidR="00027CF8" w:rsidRPr="001F2075" w:rsidRDefault="00027CF8" w:rsidP="00C15DE9">
            <w:pPr>
              <w:pStyle w:val="PSI-Normal"/>
            </w:pPr>
            <w:r w:rsidRPr="001F2075">
              <w:t>Factor</w:t>
            </w:r>
          </w:p>
        </w:tc>
        <w:tc>
          <w:tcPr>
            <w:tcW w:w="5635" w:type="dxa"/>
            <w:shd w:val="clear" w:color="auto" w:fill="auto"/>
            <w:vAlign w:val="center"/>
          </w:tcPr>
          <w:p w14:paraId="4FB6F86C" w14:textId="41437C52" w:rsidR="00027CF8" w:rsidRPr="001F2075" w:rsidRDefault="00027CF8" w:rsidP="008B57E9">
            <w:pPr>
              <w:pStyle w:val="PSI-Comentario"/>
            </w:pPr>
            <w:r w:rsidRPr="001F2075">
              <w:t>250</w:t>
            </w:r>
          </w:p>
        </w:tc>
      </w:tr>
      <w:tr w:rsidR="00027CF8" w:rsidRPr="00B7300E" w14:paraId="184E8876" w14:textId="77777777" w:rsidTr="002604A8">
        <w:trPr>
          <w:trHeight w:val="100"/>
        </w:trPr>
        <w:tc>
          <w:tcPr>
            <w:tcW w:w="2728" w:type="dxa"/>
            <w:shd w:val="clear" w:color="auto" w:fill="FBD4B4"/>
            <w:vAlign w:val="center"/>
          </w:tcPr>
          <w:p w14:paraId="788D1DBE" w14:textId="77777777" w:rsidR="00027CF8" w:rsidRPr="001F2075" w:rsidRDefault="00027CF8" w:rsidP="00C15DE9">
            <w:pPr>
              <w:pStyle w:val="PSI-Normal"/>
            </w:pPr>
            <w:r w:rsidRPr="001F2075">
              <w:t>Causas</w:t>
            </w:r>
          </w:p>
        </w:tc>
        <w:tc>
          <w:tcPr>
            <w:tcW w:w="5635" w:type="dxa"/>
            <w:shd w:val="clear" w:color="auto" w:fill="auto"/>
            <w:vAlign w:val="center"/>
          </w:tcPr>
          <w:p w14:paraId="58BAFB7B" w14:textId="32A842F1" w:rsidR="00027CF8" w:rsidRPr="001F2075" w:rsidRDefault="00027CF8" w:rsidP="008B57E9">
            <w:pPr>
              <w:pStyle w:val="PSI-Comentario"/>
            </w:pPr>
            <w:r w:rsidRPr="001F2075">
              <w:t>Se analizó que los cortes de electricidad y de internet siempre están presentes en la ciudad.</w:t>
            </w:r>
          </w:p>
        </w:tc>
      </w:tr>
      <w:tr w:rsidR="00027CF8" w:rsidRPr="00B7300E" w14:paraId="51E70F0B" w14:textId="77777777" w:rsidTr="002604A8">
        <w:tc>
          <w:tcPr>
            <w:tcW w:w="2728" w:type="dxa"/>
            <w:shd w:val="clear" w:color="auto" w:fill="FBD4B4"/>
            <w:vAlign w:val="center"/>
          </w:tcPr>
          <w:p w14:paraId="17D5C420" w14:textId="77777777" w:rsidR="00027CF8" w:rsidRPr="001F2075" w:rsidRDefault="00027CF8" w:rsidP="00C15DE9">
            <w:pPr>
              <w:pStyle w:val="PSI-Normal"/>
            </w:pPr>
            <w:r w:rsidRPr="001F2075">
              <w:t>Síntomas</w:t>
            </w:r>
          </w:p>
        </w:tc>
        <w:tc>
          <w:tcPr>
            <w:tcW w:w="5635" w:type="dxa"/>
            <w:shd w:val="clear" w:color="auto" w:fill="auto"/>
            <w:vAlign w:val="center"/>
          </w:tcPr>
          <w:p w14:paraId="7ED1CE5F" w14:textId="7075E7AF" w:rsidR="00027CF8" w:rsidRPr="001F2075" w:rsidRDefault="00027CF8" w:rsidP="008B57E9">
            <w:pPr>
              <w:pStyle w:val="PSI-Comentario"/>
            </w:pPr>
            <w:r w:rsidRPr="001F2075">
              <w:t>Ocurrieron varios cortes de electricidad y también de internet en los últimos meses, con más frecuencia que otros años.</w:t>
            </w:r>
          </w:p>
        </w:tc>
      </w:tr>
      <w:tr w:rsidR="00027CF8" w:rsidRPr="00B7300E" w14:paraId="32160B05" w14:textId="77777777" w:rsidTr="002604A8">
        <w:tc>
          <w:tcPr>
            <w:tcW w:w="2728" w:type="dxa"/>
            <w:shd w:val="clear" w:color="auto" w:fill="FBD4B4"/>
            <w:vAlign w:val="center"/>
          </w:tcPr>
          <w:p w14:paraId="2838EEA4" w14:textId="77777777" w:rsidR="00027CF8" w:rsidRPr="001F2075" w:rsidRDefault="00027CF8" w:rsidP="00C15DE9">
            <w:pPr>
              <w:pStyle w:val="PSI-Normal"/>
            </w:pPr>
            <w:r w:rsidRPr="001F2075">
              <w:t>Estrategia de Respuesta</w:t>
            </w:r>
          </w:p>
        </w:tc>
        <w:tc>
          <w:tcPr>
            <w:tcW w:w="5635" w:type="dxa"/>
            <w:shd w:val="clear" w:color="auto" w:fill="auto"/>
            <w:vAlign w:val="center"/>
          </w:tcPr>
          <w:p w14:paraId="2B27D4A8" w14:textId="42C23878" w:rsidR="00027CF8" w:rsidRPr="001F2075" w:rsidRDefault="00027CF8" w:rsidP="008B57E9">
            <w:pPr>
              <w:pStyle w:val="PSI-Comentario"/>
            </w:pPr>
            <w:r w:rsidRPr="001F2075">
              <w:t>Mitigar</w:t>
            </w:r>
          </w:p>
        </w:tc>
      </w:tr>
      <w:tr w:rsidR="00027CF8" w:rsidRPr="00B7300E" w14:paraId="797F4A5C" w14:textId="77777777" w:rsidTr="002604A8">
        <w:tc>
          <w:tcPr>
            <w:tcW w:w="2728" w:type="dxa"/>
            <w:shd w:val="clear" w:color="auto" w:fill="FBD4B4"/>
            <w:vAlign w:val="center"/>
          </w:tcPr>
          <w:p w14:paraId="12B19E6E" w14:textId="77777777" w:rsidR="00027CF8" w:rsidRPr="001F2075" w:rsidRDefault="00027CF8" w:rsidP="00C15DE9">
            <w:pPr>
              <w:pStyle w:val="PSI-Normal"/>
            </w:pPr>
            <w:r w:rsidRPr="001F2075">
              <w:t>Responsable</w:t>
            </w:r>
          </w:p>
        </w:tc>
        <w:tc>
          <w:tcPr>
            <w:tcW w:w="5635" w:type="dxa"/>
            <w:shd w:val="clear" w:color="auto" w:fill="auto"/>
            <w:vAlign w:val="center"/>
          </w:tcPr>
          <w:p w14:paraId="43178CBF" w14:textId="190A1A8D" w:rsidR="00027CF8" w:rsidRPr="001F2075" w:rsidRDefault="00027CF8" w:rsidP="008B57E9">
            <w:pPr>
              <w:pStyle w:val="PSI-Comentario"/>
            </w:pPr>
            <w:r w:rsidRPr="001F2075">
              <w:t>Administradores de Configuración.</w:t>
            </w:r>
          </w:p>
        </w:tc>
      </w:tr>
      <w:tr w:rsidR="00027CF8" w:rsidRPr="00B7300E" w14:paraId="03A0DE79" w14:textId="77777777" w:rsidTr="002604A8">
        <w:tc>
          <w:tcPr>
            <w:tcW w:w="2728" w:type="dxa"/>
            <w:shd w:val="clear" w:color="auto" w:fill="FBD4B4"/>
            <w:vAlign w:val="center"/>
          </w:tcPr>
          <w:p w14:paraId="2354967F" w14:textId="77777777" w:rsidR="00027CF8" w:rsidRPr="001F2075" w:rsidRDefault="00027CF8" w:rsidP="00C15DE9">
            <w:pPr>
              <w:pStyle w:val="PSI-Normal"/>
            </w:pPr>
            <w:r w:rsidRPr="001F2075">
              <w:t>Respuesta al Riesgo</w:t>
            </w:r>
          </w:p>
        </w:tc>
        <w:tc>
          <w:tcPr>
            <w:tcW w:w="5635" w:type="dxa"/>
            <w:shd w:val="clear" w:color="auto" w:fill="auto"/>
            <w:vAlign w:val="center"/>
          </w:tcPr>
          <w:p w14:paraId="48D6A834" w14:textId="4C56707F" w:rsidR="00027CF8" w:rsidRPr="001F2075" w:rsidRDefault="00027CF8"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6DFFA66F" w14:textId="52BE6544" w:rsidR="00027CF8" w:rsidRPr="001F2075" w:rsidRDefault="00027CF8" w:rsidP="008B57E9">
            <w:pPr>
              <w:pStyle w:val="PSI-Comentario"/>
            </w:pPr>
          </w:p>
        </w:tc>
      </w:tr>
    </w:tbl>
    <w:p w14:paraId="37D11DFB" w14:textId="27D6C86A" w:rsidR="00EA12E1" w:rsidRDefault="00EA12E1" w:rsidP="003022C8">
      <w:pPr>
        <w:ind w:left="0" w:firstLine="0"/>
        <w:rPr>
          <w:rFonts w:ascii="Cambria" w:eastAsia="Times New Roman" w:hAnsi="Cambria"/>
          <w:b/>
          <w:bCs/>
          <w:color w:val="365F91"/>
          <w:sz w:val="28"/>
          <w:szCs w:val="28"/>
        </w:rPr>
      </w:pPr>
    </w:p>
    <w:p w14:paraId="75D34D44" w14:textId="464823D6" w:rsidR="003022C8" w:rsidRDefault="003022C8" w:rsidP="003022C8">
      <w:pPr>
        <w:ind w:left="0" w:firstLine="0"/>
        <w:rPr>
          <w:rFonts w:ascii="Cambria" w:eastAsia="Times New Roman" w:hAnsi="Cambria"/>
          <w:b/>
          <w:bCs/>
          <w:color w:val="365F91"/>
          <w:sz w:val="28"/>
          <w:szCs w:val="28"/>
        </w:rPr>
      </w:pPr>
    </w:p>
    <w:p w14:paraId="5893A594" w14:textId="3343FAA1" w:rsidR="003022C8" w:rsidRDefault="003022C8" w:rsidP="003022C8">
      <w:pPr>
        <w:ind w:left="0" w:firstLine="0"/>
        <w:rPr>
          <w:rFonts w:ascii="Cambria" w:eastAsia="Times New Roman" w:hAnsi="Cambria"/>
          <w:b/>
          <w:bCs/>
          <w:color w:val="365F91"/>
          <w:sz w:val="28"/>
          <w:szCs w:val="28"/>
        </w:rPr>
      </w:pPr>
    </w:p>
    <w:p w14:paraId="51F2C07D" w14:textId="68CF589E" w:rsidR="003022C8" w:rsidRDefault="003022C8" w:rsidP="003022C8">
      <w:pPr>
        <w:ind w:left="0" w:firstLine="0"/>
        <w:rPr>
          <w:rFonts w:ascii="Cambria" w:eastAsia="Times New Roman" w:hAnsi="Cambria"/>
          <w:b/>
          <w:bCs/>
          <w:color w:val="365F91"/>
          <w:sz w:val="28"/>
          <w:szCs w:val="28"/>
        </w:rPr>
      </w:pPr>
    </w:p>
    <w:p w14:paraId="7587A419" w14:textId="6FAF5933" w:rsidR="003022C8" w:rsidRDefault="003022C8" w:rsidP="003022C8">
      <w:pPr>
        <w:ind w:left="0" w:firstLine="0"/>
        <w:rPr>
          <w:rFonts w:ascii="Cambria" w:eastAsia="Times New Roman" w:hAnsi="Cambria"/>
          <w:b/>
          <w:bCs/>
          <w:color w:val="365F91"/>
          <w:sz w:val="28"/>
          <w:szCs w:val="28"/>
        </w:rPr>
      </w:pPr>
    </w:p>
    <w:p w14:paraId="34FDFF20" w14:textId="0F31435F" w:rsidR="003022C8" w:rsidRDefault="003022C8" w:rsidP="003022C8">
      <w:pPr>
        <w:ind w:left="0" w:firstLine="0"/>
        <w:rPr>
          <w:rFonts w:ascii="Cambria" w:eastAsia="Times New Roman" w:hAnsi="Cambria"/>
          <w:b/>
          <w:bCs/>
          <w:color w:val="365F91"/>
          <w:sz w:val="28"/>
          <w:szCs w:val="28"/>
        </w:rPr>
      </w:pPr>
    </w:p>
    <w:p w14:paraId="6FF257B2" w14:textId="3F1B2CBE" w:rsidR="003022C8" w:rsidRDefault="003022C8" w:rsidP="003022C8">
      <w:pPr>
        <w:ind w:left="0" w:firstLine="0"/>
        <w:rPr>
          <w:rFonts w:ascii="Cambria" w:eastAsia="Times New Roman" w:hAnsi="Cambria"/>
          <w:b/>
          <w:bCs/>
          <w:color w:val="365F91"/>
          <w:sz w:val="28"/>
          <w:szCs w:val="28"/>
        </w:rPr>
      </w:pPr>
    </w:p>
    <w:p w14:paraId="10905037" w14:textId="0B6203A2" w:rsidR="003022C8" w:rsidRDefault="003022C8" w:rsidP="003022C8">
      <w:pPr>
        <w:ind w:left="0" w:firstLine="0"/>
        <w:rPr>
          <w:rFonts w:ascii="Cambria" w:eastAsia="Times New Roman" w:hAnsi="Cambria"/>
          <w:b/>
          <w:bCs/>
          <w:color w:val="365F91"/>
          <w:sz w:val="28"/>
          <w:szCs w:val="28"/>
        </w:rPr>
      </w:pPr>
    </w:p>
    <w:p w14:paraId="4A32136D" w14:textId="7E201190" w:rsidR="003022C8" w:rsidRDefault="003022C8" w:rsidP="003022C8">
      <w:pPr>
        <w:ind w:left="0" w:firstLine="0"/>
        <w:rPr>
          <w:rFonts w:ascii="Cambria" w:eastAsia="Times New Roman" w:hAnsi="Cambria"/>
          <w:b/>
          <w:bCs/>
          <w:color w:val="365F91"/>
          <w:sz w:val="28"/>
          <w:szCs w:val="28"/>
        </w:rPr>
      </w:pPr>
    </w:p>
    <w:p w14:paraId="2F4EC0C4" w14:textId="77777777" w:rsidR="003022C8" w:rsidRDefault="003022C8" w:rsidP="003022C8">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EA12E1" w:rsidRPr="00B7300E" w14:paraId="00949BB6" w14:textId="77777777" w:rsidTr="002604A8">
        <w:tc>
          <w:tcPr>
            <w:tcW w:w="2728" w:type="dxa"/>
            <w:shd w:val="clear" w:color="auto" w:fill="FBD4B4"/>
            <w:vAlign w:val="center"/>
          </w:tcPr>
          <w:p w14:paraId="6D3FD5D7" w14:textId="77777777" w:rsidR="00EA12E1" w:rsidRPr="001F2075" w:rsidRDefault="00EA12E1" w:rsidP="00C15DE9">
            <w:pPr>
              <w:pStyle w:val="PSI-Normal"/>
            </w:pPr>
            <w:r w:rsidRPr="001F2075">
              <w:t>Número de Referencia</w:t>
            </w:r>
          </w:p>
        </w:tc>
        <w:tc>
          <w:tcPr>
            <w:tcW w:w="5635" w:type="dxa"/>
            <w:shd w:val="clear" w:color="auto" w:fill="auto"/>
            <w:vAlign w:val="center"/>
          </w:tcPr>
          <w:p w14:paraId="44FB87C6" w14:textId="1388459B" w:rsidR="00EA12E1" w:rsidRPr="001F2075" w:rsidRDefault="00EA12E1" w:rsidP="008B57E9">
            <w:pPr>
              <w:pStyle w:val="PSI-Comentario"/>
            </w:pPr>
            <w:r w:rsidRPr="001F2075">
              <w:t>RK20</w:t>
            </w:r>
          </w:p>
        </w:tc>
      </w:tr>
      <w:tr w:rsidR="00EA12E1" w:rsidRPr="00B7300E" w14:paraId="5A12C084" w14:textId="77777777" w:rsidTr="002604A8">
        <w:tc>
          <w:tcPr>
            <w:tcW w:w="2728" w:type="dxa"/>
            <w:shd w:val="clear" w:color="auto" w:fill="FBD4B4"/>
            <w:vAlign w:val="center"/>
          </w:tcPr>
          <w:p w14:paraId="6026545B" w14:textId="77777777" w:rsidR="00EA12E1" w:rsidRPr="001F2075" w:rsidRDefault="00EA12E1" w:rsidP="00C15DE9">
            <w:pPr>
              <w:pStyle w:val="PSI-Normal"/>
            </w:pPr>
            <w:r w:rsidRPr="001F2075">
              <w:t>Fecha de Identificación</w:t>
            </w:r>
          </w:p>
        </w:tc>
        <w:tc>
          <w:tcPr>
            <w:tcW w:w="5635" w:type="dxa"/>
            <w:shd w:val="clear" w:color="auto" w:fill="auto"/>
            <w:vAlign w:val="center"/>
          </w:tcPr>
          <w:p w14:paraId="397F0C97" w14:textId="77777777" w:rsidR="00EA12E1" w:rsidRPr="001F2075" w:rsidRDefault="00EA12E1" w:rsidP="008B57E9">
            <w:pPr>
              <w:pStyle w:val="PSI-Comentario"/>
            </w:pPr>
            <w:r w:rsidRPr="001F2075">
              <w:t>8/09/2024</w:t>
            </w:r>
          </w:p>
        </w:tc>
      </w:tr>
      <w:tr w:rsidR="00EA12E1" w:rsidRPr="00B7300E" w14:paraId="4CBFC10F" w14:textId="77777777" w:rsidTr="002604A8">
        <w:tc>
          <w:tcPr>
            <w:tcW w:w="2728" w:type="dxa"/>
            <w:shd w:val="clear" w:color="auto" w:fill="FBD4B4"/>
            <w:vAlign w:val="center"/>
          </w:tcPr>
          <w:p w14:paraId="1C70629E" w14:textId="77777777" w:rsidR="00EA12E1" w:rsidRPr="001F2075" w:rsidRDefault="00EA12E1" w:rsidP="00C15DE9">
            <w:pPr>
              <w:pStyle w:val="PSI-Normal"/>
            </w:pPr>
            <w:r w:rsidRPr="001F2075">
              <w:t>Etapa</w:t>
            </w:r>
          </w:p>
        </w:tc>
        <w:tc>
          <w:tcPr>
            <w:tcW w:w="5635" w:type="dxa"/>
            <w:shd w:val="clear" w:color="auto" w:fill="auto"/>
            <w:vAlign w:val="center"/>
          </w:tcPr>
          <w:p w14:paraId="1E8418FF" w14:textId="6B2D6629" w:rsidR="00EA12E1" w:rsidRPr="001F2075" w:rsidRDefault="00BF5AC9" w:rsidP="008B57E9">
            <w:pPr>
              <w:pStyle w:val="PSI-Comentario"/>
            </w:pPr>
            <w:r>
              <w:t>Fase Inicio</w:t>
            </w:r>
          </w:p>
        </w:tc>
      </w:tr>
      <w:tr w:rsidR="00EA12E1" w:rsidRPr="00B7300E" w14:paraId="5896720F" w14:textId="77777777" w:rsidTr="002604A8">
        <w:tc>
          <w:tcPr>
            <w:tcW w:w="2728" w:type="dxa"/>
            <w:shd w:val="clear" w:color="auto" w:fill="FBD4B4"/>
            <w:vAlign w:val="center"/>
          </w:tcPr>
          <w:p w14:paraId="735E2ECB" w14:textId="77777777" w:rsidR="00EA12E1" w:rsidRPr="001F2075" w:rsidRDefault="00EA12E1" w:rsidP="00C15DE9">
            <w:pPr>
              <w:pStyle w:val="PSI-Normal"/>
            </w:pPr>
            <w:r w:rsidRPr="001F2075">
              <w:t>Nombre del Riesgo</w:t>
            </w:r>
          </w:p>
        </w:tc>
        <w:tc>
          <w:tcPr>
            <w:tcW w:w="5635" w:type="dxa"/>
            <w:shd w:val="clear" w:color="auto" w:fill="auto"/>
            <w:vAlign w:val="center"/>
          </w:tcPr>
          <w:p w14:paraId="7F36137C" w14:textId="6BFD1195" w:rsidR="00EA12E1" w:rsidRPr="00EA12E1" w:rsidRDefault="00EA12E1" w:rsidP="00EA12E1">
            <w:pPr>
              <w:spacing w:before="0" w:line="240" w:lineRule="auto"/>
              <w:ind w:left="0" w:firstLine="0"/>
              <w:jc w:val="both"/>
              <w:rPr>
                <w:rFonts w:cs="Calibri"/>
                <w:color w:val="000000"/>
                <w:lang w:val="es-AR"/>
              </w:rPr>
            </w:pPr>
            <w:r>
              <w:rPr>
                <w:rFonts w:cs="Calibri"/>
                <w:color w:val="000000"/>
              </w:rPr>
              <w:t>Falta de Tiempo por trabajo/carga horaria</w:t>
            </w:r>
          </w:p>
        </w:tc>
      </w:tr>
      <w:tr w:rsidR="00EA12E1" w:rsidRPr="00B7300E" w14:paraId="38AB772A" w14:textId="77777777" w:rsidTr="002604A8">
        <w:tc>
          <w:tcPr>
            <w:tcW w:w="2728" w:type="dxa"/>
            <w:shd w:val="clear" w:color="auto" w:fill="FBD4B4"/>
            <w:vAlign w:val="center"/>
          </w:tcPr>
          <w:p w14:paraId="1EA28696" w14:textId="77777777" w:rsidR="00EA12E1" w:rsidRPr="001F2075" w:rsidRDefault="00EA12E1" w:rsidP="00C15DE9">
            <w:pPr>
              <w:pStyle w:val="PSI-Normal"/>
            </w:pPr>
            <w:r w:rsidRPr="001F2075">
              <w:t>Categoría</w:t>
            </w:r>
          </w:p>
        </w:tc>
        <w:tc>
          <w:tcPr>
            <w:tcW w:w="5635" w:type="dxa"/>
            <w:shd w:val="clear" w:color="auto" w:fill="auto"/>
            <w:vAlign w:val="center"/>
          </w:tcPr>
          <w:p w14:paraId="5C11F9DD" w14:textId="103B7330" w:rsidR="00EA12E1" w:rsidRPr="001F2075" w:rsidRDefault="00EA12E1" w:rsidP="008B57E9">
            <w:pPr>
              <w:pStyle w:val="PSI-Comentario"/>
            </w:pPr>
            <w:r w:rsidRPr="001F2075">
              <w:t>Experiencia y Capacidad</w:t>
            </w:r>
          </w:p>
        </w:tc>
      </w:tr>
      <w:tr w:rsidR="00EA12E1" w:rsidRPr="00B7300E" w14:paraId="0A195866" w14:textId="77777777" w:rsidTr="002604A8">
        <w:tc>
          <w:tcPr>
            <w:tcW w:w="2728" w:type="dxa"/>
            <w:shd w:val="clear" w:color="auto" w:fill="FBD4B4"/>
            <w:vAlign w:val="center"/>
          </w:tcPr>
          <w:p w14:paraId="250764F8" w14:textId="77777777" w:rsidR="00EA12E1" w:rsidRPr="001F2075" w:rsidRDefault="00EA12E1" w:rsidP="00C15DE9">
            <w:pPr>
              <w:pStyle w:val="PSI-Normal"/>
            </w:pPr>
            <w:r w:rsidRPr="001F2075">
              <w:t>Descripción</w:t>
            </w:r>
          </w:p>
        </w:tc>
        <w:tc>
          <w:tcPr>
            <w:tcW w:w="5635" w:type="dxa"/>
            <w:shd w:val="clear" w:color="auto" w:fill="auto"/>
            <w:vAlign w:val="center"/>
          </w:tcPr>
          <w:p w14:paraId="27B94859" w14:textId="15C8831A" w:rsidR="00EA12E1" w:rsidRPr="001F2075" w:rsidRDefault="00027CF8" w:rsidP="008B57E9">
            <w:pPr>
              <w:pStyle w:val="PSI-Comentario"/>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EA12E1" w:rsidRPr="00B7300E" w14:paraId="1BB74512" w14:textId="77777777" w:rsidTr="002604A8">
        <w:tc>
          <w:tcPr>
            <w:tcW w:w="2728" w:type="dxa"/>
            <w:shd w:val="clear" w:color="auto" w:fill="FBD4B4"/>
            <w:vAlign w:val="center"/>
          </w:tcPr>
          <w:p w14:paraId="09610146" w14:textId="77777777" w:rsidR="00EA12E1" w:rsidRPr="001F2075" w:rsidRDefault="00EA12E1" w:rsidP="00C15DE9">
            <w:pPr>
              <w:pStyle w:val="PSI-Normal"/>
            </w:pPr>
            <w:r w:rsidRPr="001F2075">
              <w:t>Impacto</w:t>
            </w:r>
          </w:p>
        </w:tc>
        <w:tc>
          <w:tcPr>
            <w:tcW w:w="5635" w:type="dxa"/>
            <w:shd w:val="clear" w:color="auto" w:fill="auto"/>
            <w:vAlign w:val="center"/>
          </w:tcPr>
          <w:p w14:paraId="697A8117" w14:textId="77777777" w:rsidR="00EA12E1" w:rsidRPr="001F2075" w:rsidRDefault="00EA12E1" w:rsidP="008B57E9">
            <w:pPr>
              <w:pStyle w:val="PSI-Comentario"/>
            </w:pPr>
            <w:r w:rsidRPr="001F2075">
              <w:t xml:space="preserve">4 </w:t>
            </w:r>
          </w:p>
        </w:tc>
      </w:tr>
      <w:tr w:rsidR="00EA12E1" w:rsidRPr="00B7300E" w14:paraId="100AA502" w14:textId="77777777" w:rsidTr="002604A8">
        <w:tc>
          <w:tcPr>
            <w:tcW w:w="2728" w:type="dxa"/>
            <w:shd w:val="clear" w:color="auto" w:fill="FBD4B4"/>
            <w:vAlign w:val="center"/>
          </w:tcPr>
          <w:p w14:paraId="60E184BA" w14:textId="77777777" w:rsidR="00EA12E1" w:rsidRPr="001F2075" w:rsidRDefault="00EA12E1" w:rsidP="00C15DE9">
            <w:pPr>
              <w:pStyle w:val="PSI-Normal"/>
            </w:pPr>
            <w:r w:rsidRPr="001F2075">
              <w:t>Probabilidad</w:t>
            </w:r>
          </w:p>
        </w:tc>
        <w:tc>
          <w:tcPr>
            <w:tcW w:w="5635" w:type="dxa"/>
            <w:shd w:val="clear" w:color="auto" w:fill="auto"/>
            <w:vAlign w:val="center"/>
          </w:tcPr>
          <w:p w14:paraId="46ADAE75" w14:textId="10D9E318" w:rsidR="00EA12E1" w:rsidRPr="001F2075" w:rsidRDefault="00EA12E1" w:rsidP="008B57E9">
            <w:pPr>
              <w:pStyle w:val="PSI-Comentario"/>
            </w:pPr>
            <w:r w:rsidRPr="001F2075">
              <w:t>60%</w:t>
            </w:r>
          </w:p>
        </w:tc>
      </w:tr>
      <w:tr w:rsidR="00EA12E1" w:rsidRPr="00B7300E" w14:paraId="4B4FE796" w14:textId="77777777" w:rsidTr="002604A8">
        <w:tc>
          <w:tcPr>
            <w:tcW w:w="2728" w:type="dxa"/>
            <w:shd w:val="clear" w:color="auto" w:fill="FBD4B4"/>
            <w:vAlign w:val="center"/>
          </w:tcPr>
          <w:p w14:paraId="036903CA" w14:textId="77777777" w:rsidR="00EA12E1" w:rsidRPr="001F2075" w:rsidRDefault="00EA12E1" w:rsidP="00C15DE9">
            <w:pPr>
              <w:pStyle w:val="PSI-Normal"/>
            </w:pPr>
            <w:r w:rsidRPr="001F2075">
              <w:t>Factor</w:t>
            </w:r>
          </w:p>
        </w:tc>
        <w:tc>
          <w:tcPr>
            <w:tcW w:w="5635" w:type="dxa"/>
            <w:shd w:val="clear" w:color="auto" w:fill="auto"/>
            <w:vAlign w:val="center"/>
          </w:tcPr>
          <w:p w14:paraId="6EC3097D" w14:textId="05A6A3E1" w:rsidR="00EA12E1" w:rsidRPr="001F2075" w:rsidRDefault="00EA12E1" w:rsidP="008B57E9">
            <w:pPr>
              <w:pStyle w:val="PSI-Comentario"/>
            </w:pPr>
            <w:r w:rsidRPr="001F2075">
              <w:t>240</w:t>
            </w:r>
          </w:p>
        </w:tc>
      </w:tr>
      <w:tr w:rsidR="00EA12E1" w:rsidRPr="00B7300E" w14:paraId="4D54ACD5" w14:textId="77777777" w:rsidTr="002604A8">
        <w:trPr>
          <w:trHeight w:val="100"/>
        </w:trPr>
        <w:tc>
          <w:tcPr>
            <w:tcW w:w="2728" w:type="dxa"/>
            <w:shd w:val="clear" w:color="auto" w:fill="FBD4B4"/>
            <w:vAlign w:val="center"/>
          </w:tcPr>
          <w:p w14:paraId="537443FA" w14:textId="77777777" w:rsidR="00EA12E1" w:rsidRPr="001F2075" w:rsidRDefault="00EA12E1" w:rsidP="00C15DE9">
            <w:pPr>
              <w:pStyle w:val="PSI-Normal"/>
            </w:pPr>
            <w:r w:rsidRPr="001F2075">
              <w:t>Causas</w:t>
            </w:r>
          </w:p>
        </w:tc>
        <w:tc>
          <w:tcPr>
            <w:tcW w:w="5635" w:type="dxa"/>
            <w:shd w:val="clear" w:color="auto" w:fill="auto"/>
            <w:vAlign w:val="center"/>
          </w:tcPr>
          <w:p w14:paraId="2E60A989" w14:textId="3554809B" w:rsidR="00EA12E1" w:rsidRPr="001F2075" w:rsidRDefault="00B7358A" w:rsidP="008B57E9">
            <w:pPr>
              <w:pStyle w:val="PSI-Comentario"/>
            </w:pPr>
            <w:r w:rsidRPr="001F2075">
              <w:t xml:space="preserve">Los </w:t>
            </w:r>
            <w:r w:rsidR="00B75895" w:rsidRPr="001F2075">
              <w:t>cuatro</w:t>
            </w:r>
            <w:r w:rsidRPr="001F2075">
              <w:t xml:space="preserve"> integrantes de grupo OSLO, cumplen jornadas laborales de </w:t>
            </w:r>
            <w:r w:rsidR="00F45B47" w:rsidRPr="001F2075">
              <w:t>más</w:t>
            </w:r>
            <w:r w:rsidRPr="001F2075">
              <w:t xml:space="preserve"> de 7 horas diarias</w:t>
            </w:r>
            <w:r w:rsidR="00B75895" w:rsidRPr="001F2075">
              <w:t xml:space="preserve"> de lunes a viernes</w:t>
            </w:r>
          </w:p>
        </w:tc>
      </w:tr>
      <w:tr w:rsidR="00EA12E1" w:rsidRPr="00B7300E" w14:paraId="280736E6" w14:textId="77777777" w:rsidTr="002604A8">
        <w:tc>
          <w:tcPr>
            <w:tcW w:w="2728" w:type="dxa"/>
            <w:shd w:val="clear" w:color="auto" w:fill="FBD4B4"/>
            <w:vAlign w:val="center"/>
          </w:tcPr>
          <w:p w14:paraId="44774CD5" w14:textId="77777777" w:rsidR="00EA12E1" w:rsidRPr="001F2075" w:rsidRDefault="00EA12E1" w:rsidP="00C15DE9">
            <w:pPr>
              <w:pStyle w:val="PSI-Normal"/>
            </w:pPr>
            <w:r w:rsidRPr="001F2075">
              <w:t>Síntomas</w:t>
            </w:r>
          </w:p>
        </w:tc>
        <w:tc>
          <w:tcPr>
            <w:tcW w:w="5635" w:type="dxa"/>
            <w:shd w:val="clear" w:color="auto" w:fill="auto"/>
            <w:vAlign w:val="center"/>
          </w:tcPr>
          <w:p w14:paraId="2FCB5EF9" w14:textId="73D4F374" w:rsidR="00EA12E1" w:rsidRPr="001F2075" w:rsidRDefault="00B7358A" w:rsidP="008B57E9">
            <w:pPr>
              <w:pStyle w:val="PSI-Comentario"/>
            </w:pPr>
            <w:r w:rsidRPr="001F2075">
              <w:t>Las tareas se cumplen con los tiempos muy ajustados, antes las fechas previstas de presentación.</w:t>
            </w:r>
            <w:r w:rsidR="00EA12E1" w:rsidRPr="001F2075">
              <w:t xml:space="preserve"> </w:t>
            </w:r>
          </w:p>
        </w:tc>
      </w:tr>
      <w:tr w:rsidR="00EA12E1" w:rsidRPr="00B7300E" w14:paraId="35A2F859" w14:textId="77777777" w:rsidTr="002604A8">
        <w:tc>
          <w:tcPr>
            <w:tcW w:w="2728" w:type="dxa"/>
            <w:shd w:val="clear" w:color="auto" w:fill="FBD4B4"/>
            <w:vAlign w:val="center"/>
          </w:tcPr>
          <w:p w14:paraId="37D1D120" w14:textId="77777777" w:rsidR="00EA12E1" w:rsidRPr="001F2075" w:rsidRDefault="00EA12E1" w:rsidP="00C15DE9">
            <w:pPr>
              <w:pStyle w:val="PSI-Normal"/>
            </w:pPr>
            <w:r w:rsidRPr="001F2075">
              <w:t>Estrategia de Respuesta</w:t>
            </w:r>
          </w:p>
        </w:tc>
        <w:tc>
          <w:tcPr>
            <w:tcW w:w="5635" w:type="dxa"/>
            <w:shd w:val="clear" w:color="auto" w:fill="auto"/>
            <w:vAlign w:val="center"/>
          </w:tcPr>
          <w:p w14:paraId="07507B9D" w14:textId="61CFF88D" w:rsidR="00EA12E1" w:rsidRPr="001F2075" w:rsidRDefault="00B7358A" w:rsidP="008B57E9">
            <w:pPr>
              <w:pStyle w:val="PSI-Comentario"/>
            </w:pPr>
            <w:r w:rsidRPr="001F2075">
              <w:t>Mitigar</w:t>
            </w:r>
          </w:p>
        </w:tc>
      </w:tr>
      <w:tr w:rsidR="00EA12E1" w:rsidRPr="00B7300E" w14:paraId="50C92B4E" w14:textId="77777777" w:rsidTr="002604A8">
        <w:tc>
          <w:tcPr>
            <w:tcW w:w="2728" w:type="dxa"/>
            <w:shd w:val="clear" w:color="auto" w:fill="FBD4B4"/>
            <w:vAlign w:val="center"/>
          </w:tcPr>
          <w:p w14:paraId="481E3EA8" w14:textId="77777777" w:rsidR="00EA12E1" w:rsidRPr="001F2075" w:rsidRDefault="00EA12E1" w:rsidP="00C15DE9">
            <w:pPr>
              <w:pStyle w:val="PSI-Normal"/>
            </w:pPr>
            <w:r w:rsidRPr="001F2075">
              <w:t>Responsable</w:t>
            </w:r>
          </w:p>
        </w:tc>
        <w:tc>
          <w:tcPr>
            <w:tcW w:w="5635" w:type="dxa"/>
            <w:shd w:val="clear" w:color="auto" w:fill="auto"/>
            <w:vAlign w:val="center"/>
          </w:tcPr>
          <w:p w14:paraId="4B568215" w14:textId="21FEF1A9" w:rsidR="00EA12E1" w:rsidRPr="001F2075" w:rsidRDefault="00D921D2" w:rsidP="008B57E9">
            <w:pPr>
              <w:pStyle w:val="PSI-Comentario"/>
            </w:pPr>
            <w:r w:rsidRPr="001F2075">
              <w:t>Líder del Proyecto</w:t>
            </w:r>
            <w:r w:rsidR="004A27C1" w:rsidRPr="001F2075">
              <w:t>, integrantes del Equipo OSLO</w:t>
            </w:r>
          </w:p>
        </w:tc>
      </w:tr>
      <w:tr w:rsidR="00EA12E1" w:rsidRPr="00B7300E" w14:paraId="01EAE3C9" w14:textId="77777777" w:rsidTr="002604A8">
        <w:tc>
          <w:tcPr>
            <w:tcW w:w="2728" w:type="dxa"/>
            <w:shd w:val="clear" w:color="auto" w:fill="FBD4B4"/>
            <w:vAlign w:val="center"/>
          </w:tcPr>
          <w:p w14:paraId="508F3AB5" w14:textId="77777777" w:rsidR="00EA12E1" w:rsidRPr="001F2075" w:rsidRDefault="00EA12E1" w:rsidP="00C15DE9">
            <w:pPr>
              <w:pStyle w:val="PSI-Normal"/>
            </w:pPr>
            <w:r w:rsidRPr="001F2075">
              <w:t>Respuesta al Riesgo</w:t>
            </w:r>
          </w:p>
        </w:tc>
        <w:tc>
          <w:tcPr>
            <w:tcW w:w="5635" w:type="dxa"/>
            <w:shd w:val="clear" w:color="auto" w:fill="auto"/>
            <w:vAlign w:val="center"/>
          </w:tcPr>
          <w:p w14:paraId="4AD0BEA9" w14:textId="5CD20D00" w:rsidR="00B75895" w:rsidRPr="001F2075" w:rsidRDefault="00EA12E1" w:rsidP="008B57E9">
            <w:pPr>
              <w:pStyle w:val="PSI-Comentario"/>
            </w:pPr>
            <w:r w:rsidRPr="001F2075">
              <w:t>El equipo OSLO</w:t>
            </w:r>
            <w:r w:rsidR="004A27C1" w:rsidRPr="001F2075">
              <w:t xml:space="preserve"> con la coordinación del Líder</w:t>
            </w:r>
            <w:r w:rsidRPr="001F2075">
              <w:t xml:space="preserve"> </w:t>
            </w:r>
            <w:r w:rsidR="00B75895" w:rsidRPr="001F2075">
              <w:t>organizará las tareas en las iteraciones de tal forma que sean equitativas y con el tiempo suficiente para llegar a término en cada una.</w:t>
            </w:r>
          </w:p>
          <w:p w14:paraId="788D5423" w14:textId="570220BA" w:rsidR="00B75895" w:rsidRPr="001F2075" w:rsidRDefault="00B75895" w:rsidP="008B57E9">
            <w:pPr>
              <w:pStyle w:val="PSI-Comentario"/>
            </w:pPr>
            <w:r w:rsidRPr="001F2075">
              <w:t xml:space="preserve">Mantener los días de reunión fijos para analizar el avance de las tareas </w:t>
            </w:r>
            <w:r w:rsidR="0018108A" w:rsidRPr="001F2075">
              <w:t>de la iteración</w:t>
            </w:r>
            <w:r w:rsidR="004A27C1" w:rsidRPr="001F2075">
              <w:t>.</w:t>
            </w:r>
            <w:r w:rsidR="0018108A" w:rsidRPr="001F2075">
              <w:t xml:space="preserve"> </w:t>
            </w:r>
          </w:p>
          <w:p w14:paraId="1EC2794F" w14:textId="2DBFB87D" w:rsidR="00B75895" w:rsidRPr="001F2075" w:rsidRDefault="00B75895" w:rsidP="008B57E9">
            <w:pPr>
              <w:pStyle w:val="PSI-Comentario"/>
            </w:pPr>
            <w:r w:rsidRPr="001F2075">
              <w:t>Trabajar en forma colaborativa</w:t>
            </w:r>
            <w:r w:rsidR="0018108A" w:rsidRPr="001F2075">
              <w:t xml:space="preserve"> en el equipo</w:t>
            </w:r>
          </w:p>
          <w:p w14:paraId="50FC80ED" w14:textId="07AE56DE" w:rsidR="00EA12E1" w:rsidRPr="001F2075" w:rsidRDefault="00B75895" w:rsidP="008B57E9">
            <w:pPr>
              <w:pStyle w:val="PSI-Comentario"/>
            </w:pPr>
            <w:r w:rsidRPr="001F2075">
              <w:t>Informar</w:t>
            </w:r>
            <w:r w:rsidR="0018108A" w:rsidRPr="001F2075">
              <w:t xml:space="preserve"> con anticipación a los demás integrantes alguna posible ausencia temporal por cuestiones laborales que ya estén previstas</w:t>
            </w:r>
            <w:r w:rsidR="004A27C1" w:rsidRPr="001F2075">
              <w:t>.</w:t>
            </w:r>
          </w:p>
        </w:tc>
      </w:tr>
    </w:tbl>
    <w:p w14:paraId="521DDE4E" w14:textId="0197E8FD" w:rsidR="00DE2C1A" w:rsidRDefault="00DE2C1A">
      <w:pPr>
        <w:rPr>
          <w:rFonts w:ascii="Cambria" w:eastAsia="Times New Roman" w:hAnsi="Cambria"/>
          <w:b/>
          <w:bCs/>
          <w:color w:val="365F91"/>
          <w:sz w:val="28"/>
          <w:szCs w:val="28"/>
        </w:rPr>
      </w:pPr>
    </w:p>
    <w:p w14:paraId="3BD1F44C" w14:textId="431F3319" w:rsidR="0018108A" w:rsidRDefault="0018108A">
      <w:pPr>
        <w:rPr>
          <w:rFonts w:ascii="Cambria" w:eastAsia="Times New Roman" w:hAnsi="Cambria"/>
          <w:b/>
          <w:bCs/>
          <w:color w:val="365F91"/>
          <w:sz w:val="28"/>
          <w:szCs w:val="28"/>
        </w:rPr>
      </w:pPr>
    </w:p>
    <w:p w14:paraId="1EF828BA" w14:textId="313F3340" w:rsidR="0018108A" w:rsidRDefault="0018108A">
      <w:pPr>
        <w:rPr>
          <w:rFonts w:ascii="Cambria" w:eastAsia="Times New Roman" w:hAnsi="Cambria"/>
          <w:b/>
          <w:bCs/>
          <w:color w:val="365F91"/>
          <w:sz w:val="28"/>
          <w:szCs w:val="28"/>
        </w:rPr>
      </w:pPr>
    </w:p>
    <w:p w14:paraId="609DE342" w14:textId="24243FFB" w:rsidR="0018108A" w:rsidRDefault="0018108A">
      <w:pPr>
        <w:rPr>
          <w:rFonts w:ascii="Cambria" w:eastAsia="Times New Roman" w:hAnsi="Cambria"/>
          <w:b/>
          <w:bCs/>
          <w:color w:val="365F91"/>
          <w:sz w:val="28"/>
          <w:szCs w:val="28"/>
        </w:rPr>
      </w:pPr>
    </w:p>
    <w:p w14:paraId="1DB75455" w14:textId="1D2AF3AF" w:rsidR="0018108A" w:rsidRDefault="0018108A">
      <w:pPr>
        <w:rPr>
          <w:rFonts w:ascii="Cambria" w:eastAsia="Times New Roman" w:hAnsi="Cambria"/>
          <w:b/>
          <w:bCs/>
          <w:color w:val="365F91"/>
          <w:sz w:val="28"/>
          <w:szCs w:val="28"/>
        </w:rPr>
      </w:pPr>
    </w:p>
    <w:p w14:paraId="13D339E6" w14:textId="2960DE4F" w:rsidR="0018108A" w:rsidRDefault="0018108A">
      <w:pPr>
        <w:rPr>
          <w:rFonts w:ascii="Cambria" w:eastAsia="Times New Roman" w:hAnsi="Cambria"/>
          <w:b/>
          <w:bCs/>
          <w:color w:val="365F91"/>
          <w:sz w:val="28"/>
          <w:szCs w:val="28"/>
        </w:rPr>
      </w:pPr>
    </w:p>
    <w:p w14:paraId="043D478E" w14:textId="3DEED7AC" w:rsidR="0018108A" w:rsidRDefault="0018108A">
      <w:pPr>
        <w:rPr>
          <w:rFonts w:ascii="Cambria" w:eastAsia="Times New Roman" w:hAnsi="Cambria"/>
          <w:b/>
          <w:bCs/>
          <w:color w:val="365F91"/>
          <w:sz w:val="28"/>
          <w:szCs w:val="28"/>
        </w:rPr>
      </w:pPr>
    </w:p>
    <w:p w14:paraId="0ED4A719" w14:textId="0F1B13BF" w:rsidR="0018108A" w:rsidRDefault="0018108A">
      <w:pPr>
        <w:rPr>
          <w:rFonts w:ascii="Cambria" w:eastAsia="Times New Roman" w:hAnsi="Cambria"/>
          <w:b/>
          <w:bCs/>
          <w:color w:val="365F91"/>
          <w:sz w:val="28"/>
          <w:szCs w:val="28"/>
        </w:rPr>
      </w:pPr>
    </w:p>
    <w:p w14:paraId="3AC33E36" w14:textId="77777777" w:rsidR="0018108A" w:rsidRDefault="0018108A"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8108A" w:rsidRPr="00B7300E" w14:paraId="64D3CB71" w14:textId="77777777" w:rsidTr="002604A8">
        <w:tc>
          <w:tcPr>
            <w:tcW w:w="2728" w:type="dxa"/>
            <w:shd w:val="clear" w:color="auto" w:fill="FBD4B4"/>
            <w:vAlign w:val="center"/>
          </w:tcPr>
          <w:p w14:paraId="77287E89" w14:textId="77777777" w:rsidR="0018108A" w:rsidRPr="001F2075" w:rsidRDefault="0018108A" w:rsidP="00C15DE9">
            <w:pPr>
              <w:pStyle w:val="PSI-Normal"/>
            </w:pPr>
            <w:r w:rsidRPr="001F2075">
              <w:t>Número de Referencia</w:t>
            </w:r>
          </w:p>
        </w:tc>
        <w:tc>
          <w:tcPr>
            <w:tcW w:w="5635" w:type="dxa"/>
            <w:shd w:val="clear" w:color="auto" w:fill="auto"/>
            <w:vAlign w:val="center"/>
          </w:tcPr>
          <w:p w14:paraId="678B449B" w14:textId="15D414B0" w:rsidR="0018108A" w:rsidRPr="001F2075" w:rsidRDefault="0018108A" w:rsidP="008B57E9">
            <w:pPr>
              <w:pStyle w:val="PSI-Comentario"/>
            </w:pPr>
            <w:r w:rsidRPr="001F2075">
              <w:t>RK40</w:t>
            </w:r>
          </w:p>
        </w:tc>
      </w:tr>
      <w:tr w:rsidR="0018108A" w:rsidRPr="00B7300E" w14:paraId="131D9D44" w14:textId="77777777" w:rsidTr="002604A8">
        <w:tc>
          <w:tcPr>
            <w:tcW w:w="2728" w:type="dxa"/>
            <w:shd w:val="clear" w:color="auto" w:fill="FBD4B4"/>
            <w:vAlign w:val="center"/>
          </w:tcPr>
          <w:p w14:paraId="2C30A5CA" w14:textId="77777777" w:rsidR="0018108A" w:rsidRPr="001F2075" w:rsidRDefault="0018108A" w:rsidP="00C15DE9">
            <w:pPr>
              <w:pStyle w:val="PSI-Normal"/>
            </w:pPr>
            <w:r w:rsidRPr="001F2075">
              <w:t>Fecha de Identificación</w:t>
            </w:r>
          </w:p>
        </w:tc>
        <w:tc>
          <w:tcPr>
            <w:tcW w:w="5635" w:type="dxa"/>
            <w:shd w:val="clear" w:color="auto" w:fill="auto"/>
            <w:vAlign w:val="center"/>
          </w:tcPr>
          <w:p w14:paraId="6154F3E6" w14:textId="77777777" w:rsidR="0018108A" w:rsidRPr="001F2075" w:rsidRDefault="0018108A" w:rsidP="008B57E9">
            <w:pPr>
              <w:pStyle w:val="PSI-Comentario"/>
            </w:pPr>
            <w:r w:rsidRPr="001F2075">
              <w:t>8/09/2024</w:t>
            </w:r>
          </w:p>
        </w:tc>
      </w:tr>
      <w:tr w:rsidR="0018108A" w:rsidRPr="00B7300E" w14:paraId="026F7AE8" w14:textId="77777777" w:rsidTr="002604A8">
        <w:tc>
          <w:tcPr>
            <w:tcW w:w="2728" w:type="dxa"/>
            <w:shd w:val="clear" w:color="auto" w:fill="FBD4B4"/>
            <w:vAlign w:val="center"/>
          </w:tcPr>
          <w:p w14:paraId="722703F4" w14:textId="77777777" w:rsidR="0018108A" w:rsidRPr="001F2075" w:rsidRDefault="0018108A" w:rsidP="00C15DE9">
            <w:pPr>
              <w:pStyle w:val="PSI-Normal"/>
            </w:pPr>
            <w:r w:rsidRPr="001F2075">
              <w:t>Etapa</w:t>
            </w:r>
          </w:p>
        </w:tc>
        <w:tc>
          <w:tcPr>
            <w:tcW w:w="5635" w:type="dxa"/>
            <w:shd w:val="clear" w:color="auto" w:fill="auto"/>
            <w:vAlign w:val="center"/>
          </w:tcPr>
          <w:p w14:paraId="5DCFA811" w14:textId="00FAE7B7" w:rsidR="0018108A" w:rsidRPr="001F2075" w:rsidRDefault="00BF5AC9" w:rsidP="008B57E9">
            <w:pPr>
              <w:pStyle w:val="PSI-Comentario"/>
            </w:pPr>
            <w:r>
              <w:t>Fase Inicio</w:t>
            </w:r>
          </w:p>
        </w:tc>
      </w:tr>
      <w:tr w:rsidR="0018108A" w:rsidRPr="00B7300E" w14:paraId="04DF7B8D" w14:textId="77777777" w:rsidTr="002604A8">
        <w:tc>
          <w:tcPr>
            <w:tcW w:w="2728" w:type="dxa"/>
            <w:shd w:val="clear" w:color="auto" w:fill="FBD4B4"/>
            <w:vAlign w:val="center"/>
          </w:tcPr>
          <w:p w14:paraId="09CACAE2" w14:textId="77777777" w:rsidR="0018108A" w:rsidRPr="001F2075" w:rsidRDefault="0018108A" w:rsidP="00C15DE9">
            <w:pPr>
              <w:pStyle w:val="PSI-Normal"/>
            </w:pPr>
            <w:r w:rsidRPr="001F2075">
              <w:t>Nombre del Riesgo</w:t>
            </w:r>
          </w:p>
        </w:tc>
        <w:tc>
          <w:tcPr>
            <w:tcW w:w="5635" w:type="dxa"/>
            <w:shd w:val="clear" w:color="auto" w:fill="auto"/>
            <w:vAlign w:val="center"/>
          </w:tcPr>
          <w:p w14:paraId="43D60736" w14:textId="302E63A1" w:rsidR="0018108A" w:rsidRPr="00EA12E1" w:rsidRDefault="0018108A" w:rsidP="002604A8">
            <w:pPr>
              <w:spacing w:before="0" w:line="240" w:lineRule="auto"/>
              <w:ind w:left="0" w:firstLine="0"/>
              <w:jc w:val="both"/>
              <w:rPr>
                <w:rFonts w:cs="Calibri"/>
                <w:color w:val="000000"/>
                <w:lang w:val="es-AR"/>
              </w:rPr>
            </w:pPr>
            <w:r>
              <w:rPr>
                <w:rFonts w:cs="Calibri"/>
                <w:color w:val="000000"/>
              </w:rPr>
              <w:t>Falta de Capacitación del Personal</w:t>
            </w:r>
          </w:p>
        </w:tc>
      </w:tr>
      <w:tr w:rsidR="0018108A" w:rsidRPr="00B7300E" w14:paraId="76DD5DB7" w14:textId="77777777" w:rsidTr="002604A8">
        <w:tc>
          <w:tcPr>
            <w:tcW w:w="2728" w:type="dxa"/>
            <w:shd w:val="clear" w:color="auto" w:fill="FBD4B4"/>
            <w:vAlign w:val="center"/>
          </w:tcPr>
          <w:p w14:paraId="0C938BB8" w14:textId="77777777" w:rsidR="0018108A" w:rsidRPr="001F2075" w:rsidRDefault="0018108A" w:rsidP="00C15DE9">
            <w:pPr>
              <w:pStyle w:val="PSI-Normal"/>
            </w:pPr>
            <w:r w:rsidRPr="001F2075">
              <w:t>Categoría</w:t>
            </w:r>
          </w:p>
        </w:tc>
        <w:tc>
          <w:tcPr>
            <w:tcW w:w="5635" w:type="dxa"/>
            <w:shd w:val="clear" w:color="auto" w:fill="auto"/>
            <w:vAlign w:val="center"/>
          </w:tcPr>
          <w:p w14:paraId="1363CDDD" w14:textId="77777777" w:rsidR="0018108A" w:rsidRPr="001F2075" w:rsidRDefault="0018108A" w:rsidP="008B57E9">
            <w:pPr>
              <w:pStyle w:val="PSI-Comentario"/>
            </w:pPr>
            <w:r w:rsidRPr="001F2075">
              <w:t>Experiencia y Capacidad</w:t>
            </w:r>
          </w:p>
        </w:tc>
      </w:tr>
      <w:tr w:rsidR="0018108A" w:rsidRPr="00B7300E" w14:paraId="100F2C95" w14:textId="77777777" w:rsidTr="002604A8">
        <w:tc>
          <w:tcPr>
            <w:tcW w:w="2728" w:type="dxa"/>
            <w:shd w:val="clear" w:color="auto" w:fill="FBD4B4"/>
            <w:vAlign w:val="center"/>
          </w:tcPr>
          <w:p w14:paraId="25612BCB" w14:textId="77777777" w:rsidR="0018108A" w:rsidRPr="001F2075" w:rsidRDefault="0018108A" w:rsidP="00C15DE9">
            <w:pPr>
              <w:pStyle w:val="PSI-Normal"/>
            </w:pPr>
            <w:r w:rsidRPr="001F2075">
              <w:t>Descripción</w:t>
            </w:r>
          </w:p>
        </w:tc>
        <w:tc>
          <w:tcPr>
            <w:tcW w:w="5635" w:type="dxa"/>
            <w:shd w:val="clear" w:color="auto" w:fill="auto"/>
            <w:vAlign w:val="center"/>
          </w:tcPr>
          <w:p w14:paraId="1BD9DD65" w14:textId="78B68A89" w:rsidR="0018108A" w:rsidRPr="001F2075" w:rsidRDefault="00027CF8" w:rsidP="008B57E9">
            <w:pPr>
              <w:pStyle w:val="PSI-Comentario"/>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18108A" w:rsidRPr="00B7300E" w14:paraId="799F83BB" w14:textId="77777777" w:rsidTr="002604A8">
        <w:tc>
          <w:tcPr>
            <w:tcW w:w="2728" w:type="dxa"/>
            <w:shd w:val="clear" w:color="auto" w:fill="FBD4B4"/>
            <w:vAlign w:val="center"/>
          </w:tcPr>
          <w:p w14:paraId="312E0F25" w14:textId="77777777" w:rsidR="0018108A" w:rsidRPr="001F2075" w:rsidRDefault="0018108A" w:rsidP="00C15DE9">
            <w:pPr>
              <w:pStyle w:val="PSI-Normal"/>
            </w:pPr>
            <w:r w:rsidRPr="001F2075">
              <w:t>Impacto</w:t>
            </w:r>
          </w:p>
        </w:tc>
        <w:tc>
          <w:tcPr>
            <w:tcW w:w="5635" w:type="dxa"/>
            <w:shd w:val="clear" w:color="auto" w:fill="auto"/>
            <w:vAlign w:val="center"/>
          </w:tcPr>
          <w:p w14:paraId="4F07CF10" w14:textId="77777777" w:rsidR="0018108A" w:rsidRPr="001F2075" w:rsidRDefault="0018108A" w:rsidP="008B57E9">
            <w:pPr>
              <w:pStyle w:val="PSI-Comentario"/>
            </w:pPr>
            <w:r w:rsidRPr="001F2075">
              <w:t xml:space="preserve">4 </w:t>
            </w:r>
          </w:p>
        </w:tc>
      </w:tr>
      <w:tr w:rsidR="0018108A" w:rsidRPr="00B7300E" w14:paraId="0B7F1EEA" w14:textId="77777777" w:rsidTr="002604A8">
        <w:tc>
          <w:tcPr>
            <w:tcW w:w="2728" w:type="dxa"/>
            <w:shd w:val="clear" w:color="auto" w:fill="FBD4B4"/>
            <w:vAlign w:val="center"/>
          </w:tcPr>
          <w:p w14:paraId="778DA4DA" w14:textId="77777777" w:rsidR="0018108A" w:rsidRPr="001F2075" w:rsidRDefault="0018108A" w:rsidP="00C15DE9">
            <w:pPr>
              <w:pStyle w:val="PSI-Normal"/>
            </w:pPr>
            <w:r w:rsidRPr="001F2075">
              <w:t>Probabilidad</w:t>
            </w:r>
          </w:p>
        </w:tc>
        <w:tc>
          <w:tcPr>
            <w:tcW w:w="5635" w:type="dxa"/>
            <w:shd w:val="clear" w:color="auto" w:fill="auto"/>
            <w:vAlign w:val="center"/>
          </w:tcPr>
          <w:p w14:paraId="0FFA2C38" w14:textId="69E33441" w:rsidR="0018108A" w:rsidRPr="001F2075" w:rsidRDefault="0018108A" w:rsidP="008B57E9">
            <w:pPr>
              <w:pStyle w:val="PSI-Comentario"/>
            </w:pPr>
            <w:r w:rsidRPr="001F2075">
              <w:t>40%</w:t>
            </w:r>
          </w:p>
        </w:tc>
      </w:tr>
      <w:tr w:rsidR="0018108A" w:rsidRPr="00B7300E" w14:paraId="6D590CB5" w14:textId="77777777" w:rsidTr="002604A8">
        <w:tc>
          <w:tcPr>
            <w:tcW w:w="2728" w:type="dxa"/>
            <w:shd w:val="clear" w:color="auto" w:fill="FBD4B4"/>
            <w:vAlign w:val="center"/>
          </w:tcPr>
          <w:p w14:paraId="26D19DD3" w14:textId="77777777" w:rsidR="0018108A" w:rsidRPr="001F2075" w:rsidRDefault="0018108A" w:rsidP="00C15DE9">
            <w:pPr>
              <w:pStyle w:val="PSI-Normal"/>
            </w:pPr>
            <w:r w:rsidRPr="001F2075">
              <w:t>Factor</w:t>
            </w:r>
          </w:p>
        </w:tc>
        <w:tc>
          <w:tcPr>
            <w:tcW w:w="5635" w:type="dxa"/>
            <w:shd w:val="clear" w:color="auto" w:fill="auto"/>
            <w:vAlign w:val="center"/>
          </w:tcPr>
          <w:p w14:paraId="52A05E93" w14:textId="5DA9D85A" w:rsidR="0018108A" w:rsidRPr="001F2075" w:rsidRDefault="0018108A" w:rsidP="008B57E9">
            <w:pPr>
              <w:pStyle w:val="PSI-Comentario"/>
            </w:pPr>
            <w:r w:rsidRPr="001F2075">
              <w:t>160</w:t>
            </w:r>
          </w:p>
        </w:tc>
      </w:tr>
      <w:tr w:rsidR="0018108A" w:rsidRPr="00B7300E" w14:paraId="57728E7C" w14:textId="77777777" w:rsidTr="002604A8">
        <w:trPr>
          <w:trHeight w:val="100"/>
        </w:trPr>
        <w:tc>
          <w:tcPr>
            <w:tcW w:w="2728" w:type="dxa"/>
            <w:shd w:val="clear" w:color="auto" w:fill="FBD4B4"/>
            <w:vAlign w:val="center"/>
          </w:tcPr>
          <w:p w14:paraId="0C497DC2" w14:textId="77777777" w:rsidR="0018108A" w:rsidRPr="001F2075" w:rsidRDefault="0018108A" w:rsidP="00C15DE9">
            <w:pPr>
              <w:pStyle w:val="PSI-Normal"/>
            </w:pPr>
            <w:r w:rsidRPr="001F2075">
              <w:t>Causas</w:t>
            </w:r>
          </w:p>
        </w:tc>
        <w:tc>
          <w:tcPr>
            <w:tcW w:w="5635" w:type="dxa"/>
            <w:shd w:val="clear" w:color="auto" w:fill="auto"/>
            <w:vAlign w:val="center"/>
          </w:tcPr>
          <w:p w14:paraId="7A6A34A5" w14:textId="356F8E0C" w:rsidR="0018108A" w:rsidRPr="001F2075" w:rsidRDefault="009F79EA" w:rsidP="008B57E9">
            <w:pPr>
              <w:pStyle w:val="PSI-Comentario"/>
            </w:pPr>
            <w:r w:rsidRPr="001F2075">
              <w:t xml:space="preserve">Durante el desarrollo del proyecto se van a utilizar muchas herramientas para diferentes tareas, como presentaciones, resguardo, programación, planificación, diseño, entre otras y por lo tanto cada integrante maneja alguna de estas herramientas mejor que otros. </w:t>
            </w:r>
          </w:p>
        </w:tc>
      </w:tr>
      <w:tr w:rsidR="0018108A" w:rsidRPr="00B7300E" w14:paraId="56B593BA" w14:textId="77777777" w:rsidTr="002604A8">
        <w:tc>
          <w:tcPr>
            <w:tcW w:w="2728" w:type="dxa"/>
            <w:shd w:val="clear" w:color="auto" w:fill="FBD4B4"/>
            <w:vAlign w:val="center"/>
          </w:tcPr>
          <w:p w14:paraId="60D0FE4A" w14:textId="77777777" w:rsidR="0018108A" w:rsidRPr="001F2075" w:rsidRDefault="0018108A" w:rsidP="00C15DE9">
            <w:pPr>
              <w:pStyle w:val="PSI-Normal"/>
            </w:pPr>
            <w:r w:rsidRPr="001F2075">
              <w:t>Síntomas</w:t>
            </w:r>
          </w:p>
        </w:tc>
        <w:tc>
          <w:tcPr>
            <w:tcW w:w="5635" w:type="dxa"/>
            <w:shd w:val="clear" w:color="auto" w:fill="auto"/>
            <w:vAlign w:val="center"/>
          </w:tcPr>
          <w:p w14:paraId="4CB85584" w14:textId="7E3A5423" w:rsidR="0018108A" w:rsidRPr="001F2075" w:rsidRDefault="009F79EA" w:rsidP="008B57E9">
            <w:pPr>
              <w:pStyle w:val="PSI-Comentario"/>
            </w:pPr>
            <w:r w:rsidRPr="001F2075">
              <w:t>Hay dificultad o demora para realizar una tarea con una herramienta que no se utiliza con mucha frecuencia.</w:t>
            </w:r>
          </w:p>
        </w:tc>
      </w:tr>
      <w:tr w:rsidR="0018108A" w:rsidRPr="00B7300E" w14:paraId="10972F65" w14:textId="77777777" w:rsidTr="002604A8">
        <w:tc>
          <w:tcPr>
            <w:tcW w:w="2728" w:type="dxa"/>
            <w:shd w:val="clear" w:color="auto" w:fill="FBD4B4"/>
            <w:vAlign w:val="center"/>
          </w:tcPr>
          <w:p w14:paraId="0EF11A32" w14:textId="77777777" w:rsidR="0018108A" w:rsidRPr="001F2075" w:rsidRDefault="0018108A" w:rsidP="00C15DE9">
            <w:pPr>
              <w:pStyle w:val="PSI-Normal"/>
            </w:pPr>
            <w:r w:rsidRPr="001F2075">
              <w:t>Estrategia de Respuesta</w:t>
            </w:r>
          </w:p>
        </w:tc>
        <w:tc>
          <w:tcPr>
            <w:tcW w:w="5635" w:type="dxa"/>
            <w:shd w:val="clear" w:color="auto" w:fill="auto"/>
            <w:vAlign w:val="center"/>
          </w:tcPr>
          <w:p w14:paraId="5286988D" w14:textId="77777777" w:rsidR="0018108A" w:rsidRPr="001F2075" w:rsidRDefault="0018108A" w:rsidP="008B57E9">
            <w:pPr>
              <w:pStyle w:val="PSI-Comentario"/>
            </w:pPr>
            <w:r w:rsidRPr="001F2075">
              <w:t>Mitigar</w:t>
            </w:r>
          </w:p>
        </w:tc>
      </w:tr>
      <w:tr w:rsidR="0018108A" w:rsidRPr="00B7300E" w14:paraId="7D9A60F9" w14:textId="77777777" w:rsidTr="002604A8">
        <w:tc>
          <w:tcPr>
            <w:tcW w:w="2728" w:type="dxa"/>
            <w:shd w:val="clear" w:color="auto" w:fill="FBD4B4"/>
            <w:vAlign w:val="center"/>
          </w:tcPr>
          <w:p w14:paraId="1301E4D3" w14:textId="77777777" w:rsidR="0018108A" w:rsidRPr="001F2075" w:rsidRDefault="0018108A" w:rsidP="00C15DE9">
            <w:pPr>
              <w:pStyle w:val="PSI-Normal"/>
            </w:pPr>
            <w:r w:rsidRPr="001F2075">
              <w:t>Responsable</w:t>
            </w:r>
          </w:p>
        </w:tc>
        <w:tc>
          <w:tcPr>
            <w:tcW w:w="5635" w:type="dxa"/>
            <w:shd w:val="clear" w:color="auto" w:fill="auto"/>
            <w:vAlign w:val="center"/>
          </w:tcPr>
          <w:p w14:paraId="4AB42FCB" w14:textId="2C107CF3" w:rsidR="0018108A" w:rsidRPr="001F2075" w:rsidRDefault="009F79EA" w:rsidP="008B57E9">
            <w:pPr>
              <w:pStyle w:val="PSI-Comentario"/>
            </w:pPr>
            <w:r w:rsidRPr="001F2075">
              <w:t xml:space="preserve">Cada Integrante del equipo </w:t>
            </w:r>
            <w:r w:rsidR="00F634AD" w:rsidRPr="001F2075">
              <w:t>OSLO</w:t>
            </w:r>
          </w:p>
        </w:tc>
      </w:tr>
      <w:tr w:rsidR="0018108A" w:rsidRPr="00B7300E" w14:paraId="4C234EEE" w14:textId="77777777" w:rsidTr="002604A8">
        <w:tc>
          <w:tcPr>
            <w:tcW w:w="2728" w:type="dxa"/>
            <w:shd w:val="clear" w:color="auto" w:fill="FBD4B4"/>
            <w:vAlign w:val="center"/>
          </w:tcPr>
          <w:p w14:paraId="268735AE" w14:textId="77777777" w:rsidR="0018108A" w:rsidRPr="001F2075" w:rsidRDefault="0018108A" w:rsidP="00C15DE9">
            <w:pPr>
              <w:pStyle w:val="PSI-Normal"/>
            </w:pPr>
            <w:r w:rsidRPr="001F2075">
              <w:t>Respuesta al Riesgo</w:t>
            </w:r>
          </w:p>
        </w:tc>
        <w:tc>
          <w:tcPr>
            <w:tcW w:w="5635" w:type="dxa"/>
            <w:shd w:val="clear" w:color="auto" w:fill="auto"/>
            <w:vAlign w:val="center"/>
          </w:tcPr>
          <w:p w14:paraId="171E9F81" w14:textId="7F7EDD1B" w:rsidR="00F634AD" w:rsidRPr="001F2075" w:rsidRDefault="00F634AD" w:rsidP="008B57E9">
            <w:pPr>
              <w:pStyle w:val="PSI-Comentario"/>
            </w:pPr>
            <w:r w:rsidRPr="001F2075">
              <w:t>Acordar que herramientas se van a utilizar.</w:t>
            </w:r>
          </w:p>
          <w:p w14:paraId="636D56CF" w14:textId="7E9AE3B5" w:rsidR="009F79EA" w:rsidRPr="001F2075" w:rsidRDefault="009F79EA" w:rsidP="008B57E9">
            <w:pPr>
              <w:pStyle w:val="PSI-Comentario"/>
            </w:pPr>
            <w:r w:rsidRPr="001F2075">
              <w:t xml:space="preserve">Trabajar en forma colaborativa, para que cada integrante se capacite de acuerdo a la necesidad que </w:t>
            </w:r>
            <w:r w:rsidR="00F634AD" w:rsidRPr="001F2075">
              <w:t>surja</w:t>
            </w:r>
            <w:r w:rsidRPr="001F2075">
              <w:t>.</w:t>
            </w:r>
          </w:p>
          <w:p w14:paraId="7D9805CC" w14:textId="1BA36A41" w:rsidR="0018108A" w:rsidRPr="001F2075" w:rsidRDefault="009F79EA" w:rsidP="008B57E9">
            <w:pPr>
              <w:pStyle w:val="PSI-Comentario"/>
            </w:pPr>
            <w:r w:rsidRPr="001F2075">
              <w:t xml:space="preserve">Buscar tutoriales </w:t>
            </w:r>
            <w:r w:rsidR="00F634AD" w:rsidRPr="001F2075">
              <w:t>que faciliten ese aprendizaje.</w:t>
            </w:r>
          </w:p>
        </w:tc>
      </w:tr>
    </w:tbl>
    <w:p w14:paraId="366A2B9E" w14:textId="1A327ABB" w:rsidR="0018108A" w:rsidRDefault="0018108A">
      <w:pPr>
        <w:rPr>
          <w:rFonts w:ascii="Cambria" w:eastAsia="Times New Roman" w:hAnsi="Cambria"/>
          <w:b/>
          <w:bCs/>
          <w:color w:val="365F91"/>
          <w:sz w:val="28"/>
          <w:szCs w:val="28"/>
        </w:rPr>
      </w:pPr>
    </w:p>
    <w:p w14:paraId="1D9B0AAA" w14:textId="3DAE5AA0" w:rsidR="00BC3215" w:rsidRDefault="00BC3215">
      <w:pPr>
        <w:rPr>
          <w:rFonts w:ascii="Cambria" w:eastAsia="Times New Roman" w:hAnsi="Cambria"/>
          <w:b/>
          <w:bCs/>
          <w:color w:val="365F91"/>
          <w:sz w:val="28"/>
          <w:szCs w:val="28"/>
        </w:rPr>
      </w:pPr>
    </w:p>
    <w:p w14:paraId="64D774BB" w14:textId="38A60426" w:rsidR="00BC3215" w:rsidRDefault="00BC3215">
      <w:pPr>
        <w:rPr>
          <w:rFonts w:ascii="Cambria" w:eastAsia="Times New Roman" w:hAnsi="Cambria"/>
          <w:b/>
          <w:bCs/>
          <w:color w:val="365F91"/>
          <w:sz w:val="28"/>
          <w:szCs w:val="28"/>
        </w:rPr>
      </w:pPr>
    </w:p>
    <w:p w14:paraId="53F9F3F4" w14:textId="3710C2CA" w:rsidR="00BC3215" w:rsidRDefault="00BC3215">
      <w:pPr>
        <w:rPr>
          <w:rFonts w:ascii="Cambria" w:eastAsia="Times New Roman" w:hAnsi="Cambria"/>
          <w:b/>
          <w:bCs/>
          <w:color w:val="365F91"/>
          <w:sz w:val="28"/>
          <w:szCs w:val="28"/>
        </w:rPr>
      </w:pPr>
    </w:p>
    <w:p w14:paraId="190D8F7C" w14:textId="38464231" w:rsidR="00BC3215" w:rsidRDefault="00BC3215">
      <w:pPr>
        <w:rPr>
          <w:rFonts w:ascii="Cambria" w:eastAsia="Times New Roman" w:hAnsi="Cambria"/>
          <w:b/>
          <w:bCs/>
          <w:color w:val="365F91"/>
          <w:sz w:val="28"/>
          <w:szCs w:val="28"/>
        </w:rPr>
      </w:pPr>
    </w:p>
    <w:p w14:paraId="7A6629D7" w14:textId="3C60075B" w:rsidR="00BC3215" w:rsidRDefault="00BC3215">
      <w:pPr>
        <w:rPr>
          <w:rFonts w:ascii="Cambria" w:eastAsia="Times New Roman" w:hAnsi="Cambria"/>
          <w:b/>
          <w:bCs/>
          <w:color w:val="365F91"/>
          <w:sz w:val="28"/>
          <w:szCs w:val="28"/>
        </w:rPr>
      </w:pPr>
    </w:p>
    <w:p w14:paraId="4B06F76A" w14:textId="654E70AD" w:rsidR="00BC3215" w:rsidRDefault="00BC3215">
      <w:pPr>
        <w:rPr>
          <w:rFonts w:ascii="Cambria" w:eastAsia="Times New Roman" w:hAnsi="Cambria"/>
          <w:b/>
          <w:bCs/>
          <w:color w:val="365F91"/>
          <w:sz w:val="28"/>
          <w:szCs w:val="28"/>
        </w:rPr>
      </w:pPr>
    </w:p>
    <w:p w14:paraId="0D458E84" w14:textId="4079267C" w:rsidR="00BC3215" w:rsidRDefault="00BC3215">
      <w:pPr>
        <w:rPr>
          <w:rFonts w:ascii="Cambria" w:eastAsia="Times New Roman" w:hAnsi="Cambria"/>
          <w:b/>
          <w:bCs/>
          <w:color w:val="365F91"/>
          <w:sz w:val="28"/>
          <w:szCs w:val="28"/>
        </w:rPr>
      </w:pPr>
    </w:p>
    <w:p w14:paraId="5D0716EF" w14:textId="77777777" w:rsidR="00AC73B2" w:rsidRDefault="00AC73B2"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C3215" w:rsidRPr="00B7300E" w14:paraId="1CB36260" w14:textId="77777777" w:rsidTr="002604A8">
        <w:tc>
          <w:tcPr>
            <w:tcW w:w="2728" w:type="dxa"/>
            <w:shd w:val="clear" w:color="auto" w:fill="FBD4B4"/>
            <w:vAlign w:val="center"/>
          </w:tcPr>
          <w:p w14:paraId="0D5E6521" w14:textId="77777777" w:rsidR="00BC3215" w:rsidRPr="001F2075" w:rsidRDefault="00BC3215" w:rsidP="00C15DE9">
            <w:pPr>
              <w:pStyle w:val="PSI-Normal"/>
            </w:pPr>
            <w:r w:rsidRPr="001F2075">
              <w:t>Número de Referencia</w:t>
            </w:r>
          </w:p>
        </w:tc>
        <w:tc>
          <w:tcPr>
            <w:tcW w:w="5635" w:type="dxa"/>
            <w:shd w:val="clear" w:color="auto" w:fill="auto"/>
            <w:vAlign w:val="center"/>
          </w:tcPr>
          <w:p w14:paraId="795A6A77" w14:textId="34EF2A4B" w:rsidR="00BC3215" w:rsidRPr="001F2075" w:rsidRDefault="00BC3215" w:rsidP="008B57E9">
            <w:pPr>
              <w:pStyle w:val="PSI-Comentario"/>
            </w:pPr>
            <w:r w:rsidRPr="001F2075">
              <w:t>RK</w:t>
            </w:r>
            <w:r w:rsidR="00FC0300">
              <w:t>41</w:t>
            </w:r>
          </w:p>
        </w:tc>
      </w:tr>
      <w:tr w:rsidR="00BC3215" w:rsidRPr="00B7300E" w14:paraId="1645D044" w14:textId="77777777" w:rsidTr="002604A8">
        <w:tc>
          <w:tcPr>
            <w:tcW w:w="2728" w:type="dxa"/>
            <w:shd w:val="clear" w:color="auto" w:fill="FBD4B4"/>
            <w:vAlign w:val="center"/>
          </w:tcPr>
          <w:p w14:paraId="28D1BC31" w14:textId="77777777" w:rsidR="00BC3215" w:rsidRPr="001F2075" w:rsidRDefault="00BC3215" w:rsidP="00C15DE9">
            <w:pPr>
              <w:pStyle w:val="PSI-Normal"/>
            </w:pPr>
            <w:r w:rsidRPr="001F2075">
              <w:t>Fecha de Identificación</w:t>
            </w:r>
          </w:p>
        </w:tc>
        <w:tc>
          <w:tcPr>
            <w:tcW w:w="5635" w:type="dxa"/>
            <w:shd w:val="clear" w:color="auto" w:fill="auto"/>
            <w:vAlign w:val="center"/>
          </w:tcPr>
          <w:p w14:paraId="112D69F0" w14:textId="4E52DFB3" w:rsidR="00BC3215" w:rsidRPr="001F2075" w:rsidRDefault="00FC0300" w:rsidP="008B57E9">
            <w:pPr>
              <w:pStyle w:val="PSI-Comentario"/>
            </w:pPr>
            <w:r>
              <w:t>09</w:t>
            </w:r>
            <w:r w:rsidR="00BC3215" w:rsidRPr="001F2075">
              <w:t>/</w:t>
            </w:r>
            <w:r>
              <w:t>1</w:t>
            </w:r>
            <w:r w:rsidR="00BC3215" w:rsidRPr="001F2075">
              <w:t>0/2024</w:t>
            </w:r>
          </w:p>
        </w:tc>
      </w:tr>
      <w:tr w:rsidR="00BC3215" w:rsidRPr="00B7300E" w14:paraId="0B479B8C" w14:textId="77777777" w:rsidTr="002604A8">
        <w:tc>
          <w:tcPr>
            <w:tcW w:w="2728" w:type="dxa"/>
            <w:shd w:val="clear" w:color="auto" w:fill="FBD4B4"/>
            <w:vAlign w:val="center"/>
          </w:tcPr>
          <w:p w14:paraId="0F537D66" w14:textId="77777777" w:rsidR="00BC3215" w:rsidRPr="001F2075" w:rsidRDefault="00BC3215" w:rsidP="00C15DE9">
            <w:pPr>
              <w:pStyle w:val="PSI-Normal"/>
            </w:pPr>
            <w:r w:rsidRPr="001F2075">
              <w:t>Etapa</w:t>
            </w:r>
          </w:p>
        </w:tc>
        <w:tc>
          <w:tcPr>
            <w:tcW w:w="5635" w:type="dxa"/>
            <w:shd w:val="clear" w:color="auto" w:fill="auto"/>
            <w:vAlign w:val="center"/>
          </w:tcPr>
          <w:p w14:paraId="10FE6A7B" w14:textId="22B093A8" w:rsidR="00BC3215" w:rsidRPr="001F2075" w:rsidRDefault="00BC3215" w:rsidP="008B57E9">
            <w:pPr>
              <w:pStyle w:val="PSI-Comentario"/>
            </w:pPr>
            <w:r w:rsidRPr="001F2075">
              <w:t xml:space="preserve">Fase </w:t>
            </w:r>
            <w:r w:rsidR="00FC0300">
              <w:t>Elaboración</w:t>
            </w:r>
          </w:p>
        </w:tc>
      </w:tr>
      <w:tr w:rsidR="00BC3215" w:rsidRPr="00B7300E" w14:paraId="45567115" w14:textId="77777777" w:rsidTr="002604A8">
        <w:tc>
          <w:tcPr>
            <w:tcW w:w="2728" w:type="dxa"/>
            <w:shd w:val="clear" w:color="auto" w:fill="FBD4B4"/>
            <w:vAlign w:val="center"/>
          </w:tcPr>
          <w:p w14:paraId="5526F970" w14:textId="77777777" w:rsidR="00BC3215" w:rsidRPr="001F2075" w:rsidRDefault="00BC3215" w:rsidP="00C15DE9">
            <w:pPr>
              <w:pStyle w:val="PSI-Normal"/>
            </w:pPr>
            <w:r w:rsidRPr="001F2075">
              <w:t>Nombre del Riesgo</w:t>
            </w:r>
          </w:p>
        </w:tc>
        <w:tc>
          <w:tcPr>
            <w:tcW w:w="5635" w:type="dxa"/>
            <w:shd w:val="clear" w:color="auto" w:fill="auto"/>
            <w:vAlign w:val="center"/>
          </w:tcPr>
          <w:p w14:paraId="533C24A3" w14:textId="6B81E124" w:rsidR="00BC3215" w:rsidRPr="00EA12E1" w:rsidRDefault="00FC0300" w:rsidP="002604A8">
            <w:pPr>
              <w:spacing w:before="0" w:line="240" w:lineRule="auto"/>
              <w:ind w:left="0" w:firstLine="0"/>
              <w:jc w:val="both"/>
              <w:rPr>
                <w:rFonts w:cs="Calibri"/>
                <w:color w:val="000000"/>
                <w:lang w:val="es-AR"/>
              </w:rPr>
            </w:pPr>
            <w:r>
              <w:rPr>
                <w:rFonts w:cs="Calibri"/>
                <w:color w:val="000000"/>
              </w:rPr>
              <w:t xml:space="preserve">Las pruebas a los casos de pruebas llevan </w:t>
            </w:r>
            <w:r w:rsidR="00B1587A">
              <w:rPr>
                <w:rFonts w:cs="Calibri"/>
                <w:color w:val="000000"/>
              </w:rPr>
              <w:t>más</w:t>
            </w:r>
            <w:r>
              <w:rPr>
                <w:rFonts w:cs="Calibri"/>
                <w:color w:val="000000"/>
              </w:rPr>
              <w:t xml:space="preserve"> tiempo del planificado.</w:t>
            </w:r>
          </w:p>
        </w:tc>
      </w:tr>
      <w:tr w:rsidR="00BC3215" w:rsidRPr="00B7300E" w14:paraId="262E0E7D" w14:textId="77777777" w:rsidTr="002604A8">
        <w:tc>
          <w:tcPr>
            <w:tcW w:w="2728" w:type="dxa"/>
            <w:shd w:val="clear" w:color="auto" w:fill="FBD4B4"/>
            <w:vAlign w:val="center"/>
          </w:tcPr>
          <w:p w14:paraId="203D13BD" w14:textId="77777777" w:rsidR="00BC3215" w:rsidRPr="001F2075" w:rsidRDefault="00BC3215" w:rsidP="00C15DE9">
            <w:pPr>
              <w:pStyle w:val="PSI-Normal"/>
            </w:pPr>
            <w:r w:rsidRPr="001F2075">
              <w:t>Categoría</w:t>
            </w:r>
          </w:p>
        </w:tc>
        <w:tc>
          <w:tcPr>
            <w:tcW w:w="5635" w:type="dxa"/>
            <w:shd w:val="clear" w:color="auto" w:fill="auto"/>
            <w:vAlign w:val="center"/>
          </w:tcPr>
          <w:p w14:paraId="622AFCB8" w14:textId="4C09D26F" w:rsidR="00BC3215" w:rsidRPr="001F2075" w:rsidRDefault="00FC0300" w:rsidP="008B57E9">
            <w:pPr>
              <w:pStyle w:val="PSI-Comentario"/>
            </w:pPr>
            <w:r>
              <w:t>Cronograma</w:t>
            </w:r>
          </w:p>
        </w:tc>
      </w:tr>
      <w:tr w:rsidR="00FC0300" w:rsidRPr="00B7300E" w14:paraId="6B57FA05" w14:textId="77777777" w:rsidTr="00B765E6">
        <w:tc>
          <w:tcPr>
            <w:tcW w:w="2728" w:type="dxa"/>
            <w:shd w:val="clear" w:color="auto" w:fill="FBD4B4"/>
            <w:vAlign w:val="center"/>
          </w:tcPr>
          <w:p w14:paraId="4FEE9D9D" w14:textId="77777777" w:rsidR="00FC0300" w:rsidRPr="001F2075" w:rsidRDefault="00FC0300" w:rsidP="00FC0300">
            <w:pPr>
              <w:pStyle w:val="PSI-Normal"/>
            </w:pPr>
            <w:r w:rsidRPr="001F2075">
              <w:t>Descripción</w:t>
            </w:r>
          </w:p>
        </w:tc>
        <w:tc>
          <w:tcPr>
            <w:tcW w:w="5635" w:type="dxa"/>
            <w:shd w:val="clear" w:color="auto" w:fill="auto"/>
          </w:tcPr>
          <w:p w14:paraId="10215F76" w14:textId="70A71EC2" w:rsidR="00FC0300" w:rsidRPr="001F2075" w:rsidRDefault="00FC0300" w:rsidP="00FC0300">
            <w:pPr>
              <w:pStyle w:val="PSI-Comentario"/>
            </w:pPr>
            <w:r>
              <w:t>Dado que el tiempo estimado para las pruebas puede ser insuficiente o mal calculado, podría ocurrir una extensión significativa del tiempo de pruebas, lo que conducirá a retrasos en el lanzamiento del proyecto.</w:t>
            </w:r>
          </w:p>
        </w:tc>
      </w:tr>
      <w:tr w:rsidR="00FC0300" w:rsidRPr="00B7300E" w14:paraId="4FE5AE06" w14:textId="77777777" w:rsidTr="002604A8">
        <w:tc>
          <w:tcPr>
            <w:tcW w:w="2728" w:type="dxa"/>
            <w:shd w:val="clear" w:color="auto" w:fill="FBD4B4"/>
            <w:vAlign w:val="center"/>
          </w:tcPr>
          <w:p w14:paraId="291F8EF3" w14:textId="77777777" w:rsidR="00FC0300" w:rsidRPr="001F2075" w:rsidRDefault="00FC0300" w:rsidP="00FC0300">
            <w:pPr>
              <w:pStyle w:val="PSI-Normal"/>
            </w:pPr>
            <w:r w:rsidRPr="001F2075">
              <w:t>Impacto</w:t>
            </w:r>
          </w:p>
        </w:tc>
        <w:tc>
          <w:tcPr>
            <w:tcW w:w="5635" w:type="dxa"/>
            <w:shd w:val="clear" w:color="auto" w:fill="auto"/>
            <w:vAlign w:val="center"/>
          </w:tcPr>
          <w:p w14:paraId="3ABBC0F1" w14:textId="7C8E64B2" w:rsidR="00FC0300" w:rsidRPr="001F2075" w:rsidRDefault="00FC0300" w:rsidP="00FC0300">
            <w:pPr>
              <w:pStyle w:val="PSI-Comentario"/>
            </w:pPr>
            <w:r>
              <w:t>4</w:t>
            </w:r>
          </w:p>
        </w:tc>
      </w:tr>
      <w:tr w:rsidR="00FC0300" w:rsidRPr="00B7300E" w14:paraId="1818C736" w14:textId="77777777" w:rsidTr="002604A8">
        <w:tc>
          <w:tcPr>
            <w:tcW w:w="2728" w:type="dxa"/>
            <w:shd w:val="clear" w:color="auto" w:fill="FBD4B4"/>
            <w:vAlign w:val="center"/>
          </w:tcPr>
          <w:p w14:paraId="3951F92B" w14:textId="77777777" w:rsidR="00FC0300" w:rsidRPr="001F2075" w:rsidRDefault="00FC0300" w:rsidP="00FC0300">
            <w:pPr>
              <w:pStyle w:val="PSI-Normal"/>
            </w:pPr>
            <w:r w:rsidRPr="001F2075">
              <w:t>Probabilidad</w:t>
            </w:r>
          </w:p>
        </w:tc>
        <w:tc>
          <w:tcPr>
            <w:tcW w:w="5635" w:type="dxa"/>
            <w:shd w:val="clear" w:color="auto" w:fill="auto"/>
            <w:vAlign w:val="center"/>
          </w:tcPr>
          <w:p w14:paraId="18D0AA0F" w14:textId="439BE936" w:rsidR="00FC0300" w:rsidRPr="001F2075" w:rsidRDefault="00FC0300" w:rsidP="00FC0300">
            <w:pPr>
              <w:pStyle w:val="PSI-Comentario"/>
            </w:pPr>
            <w:r w:rsidRPr="001F2075">
              <w:t>30%</w:t>
            </w:r>
          </w:p>
        </w:tc>
      </w:tr>
      <w:tr w:rsidR="00FC0300" w:rsidRPr="00B7300E" w14:paraId="7C155DB3" w14:textId="77777777" w:rsidTr="002604A8">
        <w:tc>
          <w:tcPr>
            <w:tcW w:w="2728" w:type="dxa"/>
            <w:shd w:val="clear" w:color="auto" w:fill="FBD4B4"/>
            <w:vAlign w:val="center"/>
          </w:tcPr>
          <w:p w14:paraId="099F1A38" w14:textId="77777777" w:rsidR="00FC0300" w:rsidRPr="001F2075" w:rsidRDefault="00FC0300" w:rsidP="00FC0300">
            <w:pPr>
              <w:pStyle w:val="PSI-Normal"/>
            </w:pPr>
            <w:r w:rsidRPr="001F2075">
              <w:t>Factor</w:t>
            </w:r>
          </w:p>
        </w:tc>
        <w:tc>
          <w:tcPr>
            <w:tcW w:w="5635" w:type="dxa"/>
            <w:shd w:val="clear" w:color="auto" w:fill="auto"/>
            <w:vAlign w:val="center"/>
          </w:tcPr>
          <w:p w14:paraId="37BD8147" w14:textId="13B5A8AB" w:rsidR="00FC0300" w:rsidRPr="001F2075" w:rsidRDefault="00FC0300" w:rsidP="00FC0300">
            <w:pPr>
              <w:pStyle w:val="PSI-Comentario"/>
            </w:pPr>
            <w:r w:rsidRPr="001F2075">
              <w:t>1</w:t>
            </w:r>
            <w:r>
              <w:t>20</w:t>
            </w:r>
          </w:p>
        </w:tc>
      </w:tr>
      <w:tr w:rsidR="00FC0300" w:rsidRPr="00B7300E" w14:paraId="442848F3" w14:textId="77777777" w:rsidTr="002604A8">
        <w:trPr>
          <w:trHeight w:val="100"/>
        </w:trPr>
        <w:tc>
          <w:tcPr>
            <w:tcW w:w="2728" w:type="dxa"/>
            <w:shd w:val="clear" w:color="auto" w:fill="FBD4B4"/>
            <w:vAlign w:val="center"/>
          </w:tcPr>
          <w:p w14:paraId="5AB8A538" w14:textId="77777777" w:rsidR="00FC0300" w:rsidRPr="001F2075" w:rsidRDefault="00FC0300" w:rsidP="00FC0300">
            <w:pPr>
              <w:pStyle w:val="PSI-Normal"/>
            </w:pPr>
            <w:r w:rsidRPr="001F2075">
              <w:t>Causas</w:t>
            </w:r>
          </w:p>
        </w:tc>
        <w:tc>
          <w:tcPr>
            <w:tcW w:w="5635" w:type="dxa"/>
            <w:shd w:val="clear" w:color="auto" w:fill="auto"/>
            <w:vAlign w:val="center"/>
          </w:tcPr>
          <w:p w14:paraId="78A745A8" w14:textId="51001F2E" w:rsidR="00FC0300" w:rsidRPr="001F2075" w:rsidRDefault="001612AC" w:rsidP="00FC0300">
            <w:pPr>
              <w:pStyle w:val="PSI-Comentario"/>
            </w:pPr>
            <w:r>
              <w:t>En la planificación general no se le dio tiempo suficiente a las pruebas</w:t>
            </w:r>
            <w:r w:rsidR="00E43041">
              <w:t>.</w:t>
            </w:r>
          </w:p>
        </w:tc>
      </w:tr>
      <w:tr w:rsidR="00FC0300" w:rsidRPr="00B7300E" w14:paraId="6B36F38C" w14:textId="77777777" w:rsidTr="002604A8">
        <w:tc>
          <w:tcPr>
            <w:tcW w:w="2728" w:type="dxa"/>
            <w:shd w:val="clear" w:color="auto" w:fill="FBD4B4"/>
            <w:vAlign w:val="center"/>
          </w:tcPr>
          <w:p w14:paraId="58836320" w14:textId="77777777" w:rsidR="00FC0300" w:rsidRPr="001F2075" w:rsidRDefault="00FC0300" w:rsidP="00FC0300">
            <w:pPr>
              <w:pStyle w:val="PSI-Normal"/>
            </w:pPr>
            <w:r w:rsidRPr="001F2075">
              <w:t>Síntomas</w:t>
            </w:r>
          </w:p>
        </w:tc>
        <w:tc>
          <w:tcPr>
            <w:tcW w:w="5635" w:type="dxa"/>
            <w:shd w:val="clear" w:color="auto" w:fill="auto"/>
            <w:vAlign w:val="center"/>
          </w:tcPr>
          <w:p w14:paraId="437E9C17" w14:textId="7395E927" w:rsidR="00FC0300" w:rsidRPr="001F2075" w:rsidRDefault="001612AC" w:rsidP="00FC0300">
            <w:pPr>
              <w:pStyle w:val="PSI-Comentario"/>
            </w:pPr>
            <w:r>
              <w:t>El equipo OSLO está previendo que la cantidad de pruebas pueden superar las definidas</w:t>
            </w:r>
          </w:p>
        </w:tc>
      </w:tr>
      <w:tr w:rsidR="00FC0300" w:rsidRPr="00B7300E" w14:paraId="7CE1B800" w14:textId="77777777" w:rsidTr="002604A8">
        <w:tc>
          <w:tcPr>
            <w:tcW w:w="2728" w:type="dxa"/>
            <w:shd w:val="clear" w:color="auto" w:fill="FBD4B4"/>
            <w:vAlign w:val="center"/>
          </w:tcPr>
          <w:p w14:paraId="362A2FDB" w14:textId="77777777" w:rsidR="00FC0300" w:rsidRPr="001F2075" w:rsidRDefault="00FC0300" w:rsidP="00FC0300">
            <w:pPr>
              <w:pStyle w:val="PSI-Normal"/>
            </w:pPr>
            <w:r w:rsidRPr="001F2075">
              <w:t>Estrategia de Respuesta</w:t>
            </w:r>
          </w:p>
        </w:tc>
        <w:tc>
          <w:tcPr>
            <w:tcW w:w="5635" w:type="dxa"/>
            <w:shd w:val="clear" w:color="auto" w:fill="auto"/>
            <w:vAlign w:val="center"/>
          </w:tcPr>
          <w:p w14:paraId="0B7AB0EA" w14:textId="7BD1F3B2" w:rsidR="00FC0300" w:rsidRPr="001F2075" w:rsidRDefault="00FC0300" w:rsidP="00FC0300">
            <w:pPr>
              <w:pStyle w:val="PSI-Comentario"/>
            </w:pPr>
            <w:r>
              <w:t>Mitigar</w:t>
            </w:r>
          </w:p>
        </w:tc>
      </w:tr>
      <w:tr w:rsidR="00FC0300" w:rsidRPr="00B7300E" w14:paraId="48D03B7F" w14:textId="77777777" w:rsidTr="002604A8">
        <w:tc>
          <w:tcPr>
            <w:tcW w:w="2728" w:type="dxa"/>
            <w:shd w:val="clear" w:color="auto" w:fill="FBD4B4"/>
            <w:vAlign w:val="center"/>
          </w:tcPr>
          <w:p w14:paraId="7A5CE4A3" w14:textId="77777777" w:rsidR="00FC0300" w:rsidRPr="001F2075" w:rsidRDefault="00FC0300" w:rsidP="00FC0300">
            <w:pPr>
              <w:pStyle w:val="PSI-Normal"/>
            </w:pPr>
            <w:r w:rsidRPr="001F2075">
              <w:t>Responsable</w:t>
            </w:r>
          </w:p>
        </w:tc>
        <w:tc>
          <w:tcPr>
            <w:tcW w:w="5635" w:type="dxa"/>
            <w:shd w:val="clear" w:color="auto" w:fill="auto"/>
            <w:vAlign w:val="center"/>
          </w:tcPr>
          <w:p w14:paraId="58BC3F2B" w14:textId="11BBF3D2" w:rsidR="00FC0300" w:rsidRPr="001F2075" w:rsidRDefault="00FC0300" w:rsidP="00FC0300">
            <w:pPr>
              <w:pStyle w:val="PSI-Comentario"/>
            </w:pPr>
            <w:r>
              <w:t>Gestor de Pruebas</w:t>
            </w:r>
            <w:r w:rsidRPr="001F2075">
              <w:t xml:space="preserve"> </w:t>
            </w:r>
            <w:r w:rsidR="001612AC">
              <w:t>y Líder del Proyecto</w:t>
            </w:r>
          </w:p>
        </w:tc>
      </w:tr>
      <w:tr w:rsidR="00FC0300" w:rsidRPr="00B7300E" w14:paraId="44A21CAA" w14:textId="77777777" w:rsidTr="002604A8">
        <w:tc>
          <w:tcPr>
            <w:tcW w:w="2728" w:type="dxa"/>
            <w:shd w:val="clear" w:color="auto" w:fill="FBD4B4"/>
            <w:vAlign w:val="center"/>
          </w:tcPr>
          <w:p w14:paraId="77876009" w14:textId="77777777" w:rsidR="00FC0300" w:rsidRPr="001F2075" w:rsidRDefault="00FC0300" w:rsidP="00FC0300">
            <w:pPr>
              <w:pStyle w:val="PSI-Normal"/>
            </w:pPr>
            <w:r w:rsidRPr="001F2075">
              <w:t>Respuesta al Riesgo</w:t>
            </w:r>
          </w:p>
        </w:tc>
        <w:tc>
          <w:tcPr>
            <w:tcW w:w="5635" w:type="dxa"/>
            <w:shd w:val="clear" w:color="auto" w:fill="auto"/>
            <w:vAlign w:val="center"/>
          </w:tcPr>
          <w:p w14:paraId="56318402" w14:textId="49BCE0AE" w:rsidR="00FC0300" w:rsidRPr="001F2075" w:rsidRDefault="00FC0300" w:rsidP="001612AC">
            <w:pPr>
              <w:pStyle w:val="PSI-Comentario"/>
            </w:pPr>
            <w:r w:rsidRPr="001F2075">
              <w:t xml:space="preserve">El líder del proyecto en conjunto con el </w:t>
            </w:r>
            <w:r w:rsidR="001612AC">
              <w:t>Gestor de Pruebas,</w:t>
            </w:r>
            <w:r w:rsidR="0062369B">
              <w:t xml:space="preserve"> deben r</w:t>
            </w:r>
            <w:r w:rsidR="0062369B">
              <w:t>evisa</w:t>
            </w:r>
            <w:r w:rsidR="0062369B">
              <w:t>r</w:t>
            </w:r>
            <w:r w:rsidR="0062369B">
              <w:t xml:space="preserve"> y mejorar el plan de pruebas, capacitar al personal</w:t>
            </w:r>
            <w:r w:rsidR="0062369B">
              <w:t xml:space="preserve"> en caso de ser necesario</w:t>
            </w:r>
            <w:r w:rsidR="0062369B">
              <w:t xml:space="preserve"> y asignar más recursos a las pruebas.</w:t>
            </w:r>
          </w:p>
        </w:tc>
      </w:tr>
    </w:tbl>
    <w:p w14:paraId="090B30DE" w14:textId="7CA3E5CF" w:rsidR="00E33EC5" w:rsidRDefault="00E33EC5">
      <w:pPr>
        <w:rPr>
          <w:rFonts w:ascii="Cambria" w:eastAsia="Times New Roman" w:hAnsi="Cambria"/>
          <w:b/>
          <w:bCs/>
          <w:color w:val="365F91"/>
          <w:sz w:val="28"/>
          <w:szCs w:val="28"/>
        </w:rPr>
      </w:pPr>
    </w:p>
    <w:p w14:paraId="554F6475" w14:textId="77777777" w:rsidR="001612AC" w:rsidRDefault="00E33EC5" w:rsidP="004E4786">
      <w:pPr>
        <w:pStyle w:val="PSI-Ttulo1"/>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612AC" w:rsidRPr="00B7300E" w14:paraId="3BA6C864" w14:textId="77777777" w:rsidTr="00DC3C72">
        <w:tc>
          <w:tcPr>
            <w:tcW w:w="2728" w:type="dxa"/>
            <w:shd w:val="clear" w:color="auto" w:fill="FBD4B4"/>
            <w:vAlign w:val="center"/>
          </w:tcPr>
          <w:p w14:paraId="61CDBA2A" w14:textId="77777777" w:rsidR="001612AC" w:rsidRPr="001F2075" w:rsidRDefault="001612AC" w:rsidP="00DC3C72">
            <w:pPr>
              <w:pStyle w:val="PSI-Normal"/>
            </w:pPr>
            <w:r w:rsidRPr="001F2075">
              <w:t>Número de Referencia</w:t>
            </w:r>
          </w:p>
        </w:tc>
        <w:tc>
          <w:tcPr>
            <w:tcW w:w="5635" w:type="dxa"/>
            <w:shd w:val="clear" w:color="auto" w:fill="auto"/>
            <w:vAlign w:val="center"/>
          </w:tcPr>
          <w:p w14:paraId="2C6BB90C" w14:textId="375EF45E" w:rsidR="001612AC" w:rsidRPr="001F2075" w:rsidRDefault="001612AC" w:rsidP="00DC3C72">
            <w:pPr>
              <w:pStyle w:val="PSI-Comentario"/>
            </w:pPr>
            <w:r w:rsidRPr="001F2075">
              <w:t>RK</w:t>
            </w:r>
            <w:r>
              <w:t>8</w:t>
            </w:r>
            <w:r w:rsidR="000C4644">
              <w:t>6</w:t>
            </w:r>
          </w:p>
        </w:tc>
      </w:tr>
      <w:tr w:rsidR="001612AC" w:rsidRPr="00B7300E" w14:paraId="2EE5B8B4" w14:textId="77777777" w:rsidTr="00DC3C72">
        <w:tc>
          <w:tcPr>
            <w:tcW w:w="2728" w:type="dxa"/>
            <w:shd w:val="clear" w:color="auto" w:fill="FBD4B4"/>
            <w:vAlign w:val="center"/>
          </w:tcPr>
          <w:p w14:paraId="086285AA" w14:textId="77777777" w:rsidR="001612AC" w:rsidRPr="001F2075" w:rsidRDefault="001612AC" w:rsidP="00DC3C72">
            <w:pPr>
              <w:pStyle w:val="PSI-Normal"/>
            </w:pPr>
            <w:r w:rsidRPr="001F2075">
              <w:t>Fecha de Identificación</w:t>
            </w:r>
          </w:p>
        </w:tc>
        <w:tc>
          <w:tcPr>
            <w:tcW w:w="5635" w:type="dxa"/>
            <w:shd w:val="clear" w:color="auto" w:fill="auto"/>
            <w:vAlign w:val="center"/>
          </w:tcPr>
          <w:p w14:paraId="46AE7C5C" w14:textId="6DD396AF" w:rsidR="001612AC" w:rsidRPr="001F2075" w:rsidRDefault="001612AC" w:rsidP="00DC3C72">
            <w:pPr>
              <w:pStyle w:val="PSI-Comentario"/>
            </w:pPr>
            <w:r>
              <w:t>0</w:t>
            </w:r>
            <w:r w:rsidR="000C4644">
              <w:t>8/09</w:t>
            </w:r>
            <w:r w:rsidRPr="001F2075">
              <w:t>/2024</w:t>
            </w:r>
          </w:p>
        </w:tc>
      </w:tr>
      <w:tr w:rsidR="001612AC" w:rsidRPr="00B7300E" w14:paraId="695E7975" w14:textId="77777777" w:rsidTr="00DC3C72">
        <w:tc>
          <w:tcPr>
            <w:tcW w:w="2728" w:type="dxa"/>
            <w:shd w:val="clear" w:color="auto" w:fill="FBD4B4"/>
            <w:vAlign w:val="center"/>
          </w:tcPr>
          <w:p w14:paraId="3DEB9EB8" w14:textId="77777777" w:rsidR="001612AC" w:rsidRPr="001F2075" w:rsidRDefault="001612AC" w:rsidP="00DC3C72">
            <w:pPr>
              <w:pStyle w:val="PSI-Normal"/>
            </w:pPr>
            <w:r w:rsidRPr="001F2075">
              <w:t>Etapa</w:t>
            </w:r>
          </w:p>
        </w:tc>
        <w:tc>
          <w:tcPr>
            <w:tcW w:w="5635" w:type="dxa"/>
            <w:shd w:val="clear" w:color="auto" w:fill="auto"/>
            <w:vAlign w:val="center"/>
          </w:tcPr>
          <w:p w14:paraId="1334BDB5" w14:textId="5BC20548" w:rsidR="001612AC" w:rsidRPr="001F2075" w:rsidRDefault="001612AC" w:rsidP="00DC3C72">
            <w:pPr>
              <w:pStyle w:val="PSI-Comentario"/>
            </w:pPr>
            <w:r w:rsidRPr="001F2075">
              <w:t xml:space="preserve">Fase </w:t>
            </w:r>
            <w:r w:rsidR="000C4644">
              <w:t>Inicio</w:t>
            </w:r>
          </w:p>
        </w:tc>
      </w:tr>
      <w:tr w:rsidR="001612AC" w:rsidRPr="00B7300E" w14:paraId="64AD2940" w14:textId="77777777" w:rsidTr="00DC3C72">
        <w:tc>
          <w:tcPr>
            <w:tcW w:w="2728" w:type="dxa"/>
            <w:shd w:val="clear" w:color="auto" w:fill="FBD4B4"/>
            <w:vAlign w:val="center"/>
          </w:tcPr>
          <w:p w14:paraId="686659E3" w14:textId="77777777" w:rsidR="001612AC" w:rsidRPr="001F2075" w:rsidRDefault="001612AC" w:rsidP="00DC3C72">
            <w:pPr>
              <w:pStyle w:val="PSI-Normal"/>
            </w:pPr>
            <w:r w:rsidRPr="001F2075">
              <w:t>Nombre del Riesgo</w:t>
            </w:r>
          </w:p>
        </w:tc>
        <w:tc>
          <w:tcPr>
            <w:tcW w:w="5635" w:type="dxa"/>
            <w:shd w:val="clear" w:color="auto" w:fill="auto"/>
            <w:vAlign w:val="center"/>
          </w:tcPr>
          <w:p w14:paraId="3993583F" w14:textId="253C3EA8" w:rsidR="001612AC" w:rsidRPr="00EA12E1" w:rsidRDefault="000C4644" w:rsidP="00DC3C72">
            <w:pPr>
              <w:spacing w:before="0" w:line="240" w:lineRule="auto"/>
              <w:ind w:left="0" w:firstLine="0"/>
              <w:jc w:val="both"/>
              <w:rPr>
                <w:rFonts w:cs="Calibri"/>
                <w:color w:val="000000"/>
                <w:lang w:val="es-AR"/>
              </w:rPr>
            </w:pPr>
            <w:r>
              <w:rPr>
                <w:rFonts w:cs="Calibri"/>
                <w:color w:val="000000"/>
              </w:rPr>
              <w:t>Inasistencia del Personal</w:t>
            </w:r>
          </w:p>
        </w:tc>
      </w:tr>
      <w:tr w:rsidR="001612AC" w:rsidRPr="00B7300E" w14:paraId="7FA4544A" w14:textId="77777777" w:rsidTr="00DC3C72">
        <w:tc>
          <w:tcPr>
            <w:tcW w:w="2728" w:type="dxa"/>
            <w:shd w:val="clear" w:color="auto" w:fill="FBD4B4"/>
            <w:vAlign w:val="center"/>
          </w:tcPr>
          <w:p w14:paraId="62145736" w14:textId="77777777" w:rsidR="001612AC" w:rsidRPr="001F2075" w:rsidRDefault="001612AC" w:rsidP="00DC3C72">
            <w:pPr>
              <w:pStyle w:val="PSI-Normal"/>
            </w:pPr>
            <w:r w:rsidRPr="001F2075">
              <w:t>Categoría</w:t>
            </w:r>
          </w:p>
        </w:tc>
        <w:tc>
          <w:tcPr>
            <w:tcW w:w="5635" w:type="dxa"/>
            <w:shd w:val="clear" w:color="auto" w:fill="auto"/>
            <w:vAlign w:val="center"/>
          </w:tcPr>
          <w:p w14:paraId="4162A016" w14:textId="2AF87B11" w:rsidR="001612AC" w:rsidRPr="001F2075" w:rsidRDefault="000C4644" w:rsidP="00DC3C72">
            <w:pPr>
              <w:pStyle w:val="PSI-Comentario"/>
            </w:pPr>
            <w:r>
              <w:t>Experiencia y Capacidad</w:t>
            </w:r>
          </w:p>
        </w:tc>
      </w:tr>
      <w:tr w:rsidR="0062369B" w:rsidRPr="00B7300E" w14:paraId="320B57C4" w14:textId="77777777" w:rsidTr="00DC3C72">
        <w:tc>
          <w:tcPr>
            <w:tcW w:w="2728" w:type="dxa"/>
            <w:shd w:val="clear" w:color="auto" w:fill="FBD4B4"/>
            <w:vAlign w:val="center"/>
          </w:tcPr>
          <w:p w14:paraId="5E429517" w14:textId="77777777" w:rsidR="0062369B" w:rsidRPr="001F2075" w:rsidRDefault="0062369B" w:rsidP="0062369B">
            <w:pPr>
              <w:pStyle w:val="PSI-Normal"/>
            </w:pPr>
            <w:r w:rsidRPr="001F2075">
              <w:t>Descripción</w:t>
            </w:r>
          </w:p>
        </w:tc>
        <w:tc>
          <w:tcPr>
            <w:tcW w:w="5635" w:type="dxa"/>
            <w:shd w:val="clear" w:color="auto" w:fill="auto"/>
          </w:tcPr>
          <w:p w14:paraId="3B5E7716" w14:textId="45E0B157" w:rsidR="0062369B" w:rsidRPr="001F2075" w:rsidRDefault="0062369B" w:rsidP="0062369B">
            <w:pPr>
              <w:pStyle w:val="PSI-Comentario"/>
            </w:pPr>
            <w:r>
              <w:t xml:space="preserve">Dado </w:t>
            </w:r>
            <w:r w:rsidR="000C4644">
              <w:t>que pueden surgir cuestiones laborales o personales que provoquen la inasistencia de algunos de los integrantes del equipo OSLO a las reuniones de trabajo</w:t>
            </w:r>
            <w:r w:rsidR="008D5B25">
              <w:t xml:space="preserve"> o las exposiciones acordadas, es posible que esto cause el atraso en algunas de </w:t>
            </w:r>
            <w:r w:rsidR="0089382B">
              <w:t>las tareas asignadas</w:t>
            </w:r>
            <w:r>
              <w:t>.</w:t>
            </w:r>
          </w:p>
        </w:tc>
      </w:tr>
      <w:tr w:rsidR="0062369B" w:rsidRPr="00B7300E" w14:paraId="70899F39" w14:textId="77777777" w:rsidTr="00DC3C72">
        <w:tc>
          <w:tcPr>
            <w:tcW w:w="2728" w:type="dxa"/>
            <w:shd w:val="clear" w:color="auto" w:fill="FBD4B4"/>
            <w:vAlign w:val="center"/>
          </w:tcPr>
          <w:p w14:paraId="7832CCB2" w14:textId="77777777" w:rsidR="0062369B" w:rsidRPr="001F2075" w:rsidRDefault="0062369B" w:rsidP="0062369B">
            <w:pPr>
              <w:pStyle w:val="PSI-Normal"/>
            </w:pPr>
            <w:r w:rsidRPr="001F2075">
              <w:t>Impacto</w:t>
            </w:r>
          </w:p>
        </w:tc>
        <w:tc>
          <w:tcPr>
            <w:tcW w:w="5635" w:type="dxa"/>
            <w:shd w:val="clear" w:color="auto" w:fill="auto"/>
            <w:vAlign w:val="center"/>
          </w:tcPr>
          <w:p w14:paraId="4FE3C857" w14:textId="77777777" w:rsidR="0062369B" w:rsidRPr="001F2075" w:rsidRDefault="0062369B" w:rsidP="0062369B">
            <w:pPr>
              <w:pStyle w:val="PSI-Comentario"/>
            </w:pPr>
            <w:r>
              <w:t>4</w:t>
            </w:r>
          </w:p>
        </w:tc>
      </w:tr>
      <w:tr w:rsidR="0062369B" w:rsidRPr="00B7300E" w14:paraId="2B7C7A1A" w14:textId="77777777" w:rsidTr="00DC3C72">
        <w:tc>
          <w:tcPr>
            <w:tcW w:w="2728" w:type="dxa"/>
            <w:shd w:val="clear" w:color="auto" w:fill="FBD4B4"/>
            <w:vAlign w:val="center"/>
          </w:tcPr>
          <w:p w14:paraId="6AAE43F1" w14:textId="77777777" w:rsidR="0062369B" w:rsidRPr="001F2075" w:rsidRDefault="0062369B" w:rsidP="0062369B">
            <w:pPr>
              <w:pStyle w:val="PSI-Normal"/>
            </w:pPr>
            <w:r w:rsidRPr="001F2075">
              <w:t>Probabilidad</w:t>
            </w:r>
          </w:p>
        </w:tc>
        <w:tc>
          <w:tcPr>
            <w:tcW w:w="5635" w:type="dxa"/>
            <w:shd w:val="clear" w:color="auto" w:fill="auto"/>
            <w:vAlign w:val="center"/>
          </w:tcPr>
          <w:p w14:paraId="3A7166AB" w14:textId="2D107323" w:rsidR="0062369B" w:rsidRPr="001F2075" w:rsidRDefault="0062369B" w:rsidP="0062369B">
            <w:pPr>
              <w:pStyle w:val="PSI-Comentario"/>
            </w:pPr>
            <w:r>
              <w:t>15</w:t>
            </w:r>
            <w:r w:rsidRPr="001F2075">
              <w:t>%</w:t>
            </w:r>
          </w:p>
        </w:tc>
      </w:tr>
      <w:tr w:rsidR="0062369B" w:rsidRPr="00B7300E" w14:paraId="2F701DE5" w14:textId="77777777" w:rsidTr="00DC3C72">
        <w:tc>
          <w:tcPr>
            <w:tcW w:w="2728" w:type="dxa"/>
            <w:shd w:val="clear" w:color="auto" w:fill="FBD4B4"/>
            <w:vAlign w:val="center"/>
          </w:tcPr>
          <w:p w14:paraId="6164F1F6" w14:textId="77777777" w:rsidR="0062369B" w:rsidRPr="001F2075" w:rsidRDefault="0062369B" w:rsidP="0062369B">
            <w:pPr>
              <w:pStyle w:val="PSI-Normal"/>
            </w:pPr>
            <w:r w:rsidRPr="001F2075">
              <w:t>Factor</w:t>
            </w:r>
          </w:p>
        </w:tc>
        <w:tc>
          <w:tcPr>
            <w:tcW w:w="5635" w:type="dxa"/>
            <w:shd w:val="clear" w:color="auto" w:fill="auto"/>
            <w:vAlign w:val="center"/>
          </w:tcPr>
          <w:p w14:paraId="78A3653F" w14:textId="52487D76" w:rsidR="0062369B" w:rsidRPr="001F2075" w:rsidRDefault="0062369B" w:rsidP="0062369B">
            <w:pPr>
              <w:pStyle w:val="PSI-Comentario"/>
            </w:pPr>
            <w:r>
              <w:t>60</w:t>
            </w:r>
          </w:p>
        </w:tc>
      </w:tr>
      <w:tr w:rsidR="0062369B" w:rsidRPr="00B7300E" w14:paraId="4089BCBC" w14:textId="77777777" w:rsidTr="00DC3C72">
        <w:trPr>
          <w:trHeight w:val="100"/>
        </w:trPr>
        <w:tc>
          <w:tcPr>
            <w:tcW w:w="2728" w:type="dxa"/>
            <w:shd w:val="clear" w:color="auto" w:fill="FBD4B4"/>
            <w:vAlign w:val="center"/>
          </w:tcPr>
          <w:p w14:paraId="7B37A557" w14:textId="77777777" w:rsidR="0062369B" w:rsidRPr="001F2075" w:rsidRDefault="0062369B" w:rsidP="0062369B">
            <w:pPr>
              <w:pStyle w:val="PSI-Normal"/>
            </w:pPr>
            <w:r w:rsidRPr="001F2075">
              <w:t>Causas</w:t>
            </w:r>
          </w:p>
        </w:tc>
        <w:tc>
          <w:tcPr>
            <w:tcW w:w="5635" w:type="dxa"/>
            <w:shd w:val="clear" w:color="auto" w:fill="auto"/>
            <w:vAlign w:val="center"/>
          </w:tcPr>
          <w:p w14:paraId="20CF01EE" w14:textId="7FCA6DA8" w:rsidR="0062369B" w:rsidRPr="001F2075" w:rsidRDefault="008D5B25" w:rsidP="0062369B">
            <w:pPr>
              <w:pStyle w:val="PSI-Comentario"/>
            </w:pPr>
            <w:r>
              <w:t xml:space="preserve">El integrante del equipo no asiste a la reunión o a </w:t>
            </w:r>
            <w:r w:rsidR="0089382B">
              <w:t>las clases</w:t>
            </w:r>
            <w:r>
              <w:t xml:space="preserve"> de exposición programada por cuestiones ajenas a la cursada</w:t>
            </w:r>
          </w:p>
        </w:tc>
      </w:tr>
      <w:tr w:rsidR="0062369B" w:rsidRPr="00B7300E" w14:paraId="55E0E73A" w14:textId="77777777" w:rsidTr="00DC3C72">
        <w:tc>
          <w:tcPr>
            <w:tcW w:w="2728" w:type="dxa"/>
            <w:shd w:val="clear" w:color="auto" w:fill="FBD4B4"/>
            <w:vAlign w:val="center"/>
          </w:tcPr>
          <w:p w14:paraId="7F1A57C1" w14:textId="77777777" w:rsidR="0062369B" w:rsidRPr="001F2075" w:rsidRDefault="0062369B" w:rsidP="0062369B">
            <w:pPr>
              <w:pStyle w:val="PSI-Normal"/>
            </w:pPr>
            <w:r w:rsidRPr="001F2075">
              <w:t>Síntomas</w:t>
            </w:r>
          </w:p>
        </w:tc>
        <w:tc>
          <w:tcPr>
            <w:tcW w:w="5635" w:type="dxa"/>
            <w:shd w:val="clear" w:color="auto" w:fill="auto"/>
            <w:vAlign w:val="center"/>
          </w:tcPr>
          <w:p w14:paraId="30A570B0" w14:textId="33802AE3" w:rsidR="0062369B" w:rsidRPr="001F2075" w:rsidRDefault="008D5B25" w:rsidP="008D5B25">
            <w:pPr>
              <w:pStyle w:val="PSI-Comentario"/>
              <w:numPr>
                <w:ilvl w:val="0"/>
                <w:numId w:val="0"/>
              </w:numPr>
              <w:ind w:left="469"/>
            </w:pPr>
            <w:r>
              <w:t>El equipo OSLO se ve afectado en la designación de las tareas</w:t>
            </w:r>
            <w:r w:rsidR="002A2431">
              <w:t>.</w:t>
            </w:r>
          </w:p>
        </w:tc>
      </w:tr>
      <w:tr w:rsidR="0062369B" w:rsidRPr="00B7300E" w14:paraId="4D179D98" w14:textId="77777777" w:rsidTr="00DC3C72">
        <w:tc>
          <w:tcPr>
            <w:tcW w:w="2728" w:type="dxa"/>
            <w:shd w:val="clear" w:color="auto" w:fill="FBD4B4"/>
            <w:vAlign w:val="center"/>
          </w:tcPr>
          <w:p w14:paraId="30138D5D" w14:textId="77777777" w:rsidR="0062369B" w:rsidRPr="001F2075" w:rsidRDefault="0062369B" w:rsidP="0062369B">
            <w:pPr>
              <w:pStyle w:val="PSI-Normal"/>
            </w:pPr>
            <w:r w:rsidRPr="001F2075">
              <w:t>Estrategia de Respuesta</w:t>
            </w:r>
          </w:p>
        </w:tc>
        <w:tc>
          <w:tcPr>
            <w:tcW w:w="5635" w:type="dxa"/>
            <w:shd w:val="clear" w:color="auto" w:fill="auto"/>
            <w:vAlign w:val="center"/>
          </w:tcPr>
          <w:p w14:paraId="7922F4D6" w14:textId="77777777" w:rsidR="0062369B" w:rsidRPr="001F2075" w:rsidRDefault="0062369B" w:rsidP="0062369B">
            <w:pPr>
              <w:pStyle w:val="PSI-Comentario"/>
            </w:pPr>
            <w:r>
              <w:t>Mitigar</w:t>
            </w:r>
          </w:p>
        </w:tc>
      </w:tr>
      <w:tr w:rsidR="0062369B" w:rsidRPr="00B7300E" w14:paraId="58E9DB35" w14:textId="77777777" w:rsidTr="00DC3C72">
        <w:tc>
          <w:tcPr>
            <w:tcW w:w="2728" w:type="dxa"/>
            <w:shd w:val="clear" w:color="auto" w:fill="FBD4B4"/>
            <w:vAlign w:val="center"/>
          </w:tcPr>
          <w:p w14:paraId="1E05A0C5" w14:textId="77777777" w:rsidR="0062369B" w:rsidRPr="001F2075" w:rsidRDefault="0062369B" w:rsidP="0062369B">
            <w:pPr>
              <w:pStyle w:val="PSI-Normal"/>
            </w:pPr>
            <w:r w:rsidRPr="001F2075">
              <w:t>Responsable</w:t>
            </w:r>
          </w:p>
        </w:tc>
        <w:tc>
          <w:tcPr>
            <w:tcW w:w="5635" w:type="dxa"/>
            <w:shd w:val="clear" w:color="auto" w:fill="auto"/>
            <w:vAlign w:val="center"/>
          </w:tcPr>
          <w:p w14:paraId="58F56328" w14:textId="627598A7" w:rsidR="0062369B" w:rsidRPr="001F2075" w:rsidRDefault="0062369B" w:rsidP="0062369B">
            <w:pPr>
              <w:pStyle w:val="PSI-Comentario"/>
            </w:pPr>
            <w:r>
              <w:t xml:space="preserve"> Líder del Proyecto</w:t>
            </w:r>
          </w:p>
        </w:tc>
      </w:tr>
      <w:tr w:rsidR="0062369B" w:rsidRPr="00B7300E" w14:paraId="2527007F" w14:textId="77777777" w:rsidTr="00DC3C72">
        <w:tc>
          <w:tcPr>
            <w:tcW w:w="2728" w:type="dxa"/>
            <w:shd w:val="clear" w:color="auto" w:fill="FBD4B4"/>
            <w:vAlign w:val="center"/>
          </w:tcPr>
          <w:p w14:paraId="1E8B6CC1" w14:textId="77777777" w:rsidR="0062369B" w:rsidRPr="001F2075" w:rsidRDefault="0062369B" w:rsidP="0062369B">
            <w:pPr>
              <w:pStyle w:val="PSI-Normal"/>
            </w:pPr>
            <w:r w:rsidRPr="001F2075">
              <w:t>Respuesta al Riesgo</w:t>
            </w:r>
          </w:p>
        </w:tc>
        <w:tc>
          <w:tcPr>
            <w:tcW w:w="5635" w:type="dxa"/>
            <w:shd w:val="clear" w:color="auto" w:fill="auto"/>
            <w:vAlign w:val="center"/>
          </w:tcPr>
          <w:p w14:paraId="65D7DC30" w14:textId="3F4F8EDB" w:rsidR="0062369B" w:rsidRPr="001F2075" w:rsidRDefault="008D5B25" w:rsidP="0062369B">
            <w:pPr>
              <w:pStyle w:val="PSI-Comentario"/>
            </w:pPr>
            <w:r>
              <w:t xml:space="preserve">El </w:t>
            </w:r>
            <w:r w:rsidR="0089382B">
              <w:t>Líder</w:t>
            </w:r>
            <w:r>
              <w:t xml:space="preserve"> del Proyecto acuerda con los integrantes del equipo, que deben avisar con anticipación de su ausencia, para reprogramar con los otros integrantes las tareas de esa fecha</w:t>
            </w:r>
            <w:r w:rsidR="0062369B">
              <w:t>.</w:t>
            </w:r>
          </w:p>
        </w:tc>
      </w:tr>
    </w:tbl>
    <w:p w14:paraId="7CD8C8FE" w14:textId="23A3B5B5" w:rsidR="00197245" w:rsidRDefault="00197245" w:rsidP="004E4786">
      <w:pPr>
        <w:pStyle w:val="PSI-Ttulo1"/>
      </w:pPr>
    </w:p>
    <w:p w14:paraId="5A7E96ED" w14:textId="77777777" w:rsidR="00197245" w:rsidRPr="00197245" w:rsidRDefault="00197245" w:rsidP="004E4786">
      <w:pPr>
        <w:pStyle w:val="PSI-Ttulo1"/>
      </w:pPr>
    </w:p>
    <w:p w14:paraId="1F3C0046" w14:textId="4570E873" w:rsidR="000C4644" w:rsidRDefault="00197245" w:rsidP="004E4786">
      <w:pPr>
        <w:pStyle w:val="PSI-Ttulo1"/>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0C4644" w:rsidRPr="00B7300E" w14:paraId="4E018702" w14:textId="77777777" w:rsidTr="00DC3C72">
        <w:tc>
          <w:tcPr>
            <w:tcW w:w="2728" w:type="dxa"/>
            <w:shd w:val="clear" w:color="auto" w:fill="FBD4B4"/>
            <w:vAlign w:val="center"/>
          </w:tcPr>
          <w:p w14:paraId="6906473E" w14:textId="77777777" w:rsidR="000C4644" w:rsidRPr="001F2075" w:rsidRDefault="000C4644" w:rsidP="00DC3C72">
            <w:pPr>
              <w:pStyle w:val="PSI-Normal"/>
            </w:pPr>
            <w:r w:rsidRPr="001F2075">
              <w:t>Número de Referencia</w:t>
            </w:r>
          </w:p>
        </w:tc>
        <w:tc>
          <w:tcPr>
            <w:tcW w:w="5635" w:type="dxa"/>
            <w:shd w:val="clear" w:color="auto" w:fill="auto"/>
            <w:vAlign w:val="center"/>
          </w:tcPr>
          <w:p w14:paraId="30E7F728" w14:textId="77777777" w:rsidR="000C4644" w:rsidRPr="001F2075" w:rsidRDefault="000C4644" w:rsidP="00DC3C72">
            <w:pPr>
              <w:pStyle w:val="PSI-Comentario"/>
            </w:pPr>
            <w:r w:rsidRPr="001F2075">
              <w:t>RK</w:t>
            </w:r>
            <w:r>
              <w:t>87</w:t>
            </w:r>
          </w:p>
        </w:tc>
      </w:tr>
      <w:tr w:rsidR="000C4644" w:rsidRPr="00B7300E" w14:paraId="6274A2FF" w14:textId="77777777" w:rsidTr="00DC3C72">
        <w:tc>
          <w:tcPr>
            <w:tcW w:w="2728" w:type="dxa"/>
            <w:shd w:val="clear" w:color="auto" w:fill="FBD4B4"/>
            <w:vAlign w:val="center"/>
          </w:tcPr>
          <w:p w14:paraId="2BA52A86" w14:textId="77777777" w:rsidR="000C4644" w:rsidRPr="001F2075" w:rsidRDefault="000C4644" w:rsidP="00DC3C72">
            <w:pPr>
              <w:pStyle w:val="PSI-Normal"/>
            </w:pPr>
            <w:r w:rsidRPr="001F2075">
              <w:t>Fecha de Identificación</w:t>
            </w:r>
          </w:p>
        </w:tc>
        <w:tc>
          <w:tcPr>
            <w:tcW w:w="5635" w:type="dxa"/>
            <w:shd w:val="clear" w:color="auto" w:fill="auto"/>
            <w:vAlign w:val="center"/>
          </w:tcPr>
          <w:p w14:paraId="7A5D2580" w14:textId="77777777" w:rsidR="000C4644" w:rsidRPr="001F2075" w:rsidRDefault="000C4644" w:rsidP="00DC3C72">
            <w:pPr>
              <w:pStyle w:val="PSI-Comentario"/>
            </w:pPr>
            <w:r>
              <w:t>09</w:t>
            </w:r>
            <w:r w:rsidRPr="001F2075">
              <w:t>/</w:t>
            </w:r>
            <w:r>
              <w:t>1</w:t>
            </w:r>
            <w:r w:rsidRPr="001F2075">
              <w:t>0/2024</w:t>
            </w:r>
          </w:p>
        </w:tc>
      </w:tr>
      <w:tr w:rsidR="000C4644" w:rsidRPr="00B7300E" w14:paraId="6FF92CED" w14:textId="77777777" w:rsidTr="00DC3C72">
        <w:tc>
          <w:tcPr>
            <w:tcW w:w="2728" w:type="dxa"/>
            <w:shd w:val="clear" w:color="auto" w:fill="FBD4B4"/>
            <w:vAlign w:val="center"/>
          </w:tcPr>
          <w:p w14:paraId="2F9E0873" w14:textId="77777777" w:rsidR="000C4644" w:rsidRPr="001F2075" w:rsidRDefault="000C4644" w:rsidP="00DC3C72">
            <w:pPr>
              <w:pStyle w:val="PSI-Normal"/>
            </w:pPr>
            <w:r w:rsidRPr="001F2075">
              <w:t>Etapa</w:t>
            </w:r>
          </w:p>
        </w:tc>
        <w:tc>
          <w:tcPr>
            <w:tcW w:w="5635" w:type="dxa"/>
            <w:shd w:val="clear" w:color="auto" w:fill="auto"/>
            <w:vAlign w:val="center"/>
          </w:tcPr>
          <w:p w14:paraId="5CB6E843" w14:textId="77777777" w:rsidR="000C4644" w:rsidRPr="001F2075" w:rsidRDefault="000C4644" w:rsidP="00DC3C72">
            <w:pPr>
              <w:pStyle w:val="PSI-Comentario"/>
            </w:pPr>
            <w:r w:rsidRPr="001F2075">
              <w:t xml:space="preserve">Fase </w:t>
            </w:r>
            <w:r>
              <w:t>Elaboración</w:t>
            </w:r>
          </w:p>
        </w:tc>
      </w:tr>
      <w:tr w:rsidR="000C4644" w:rsidRPr="00B7300E" w14:paraId="63742A86" w14:textId="77777777" w:rsidTr="00DC3C72">
        <w:tc>
          <w:tcPr>
            <w:tcW w:w="2728" w:type="dxa"/>
            <w:shd w:val="clear" w:color="auto" w:fill="FBD4B4"/>
            <w:vAlign w:val="center"/>
          </w:tcPr>
          <w:p w14:paraId="453D7117" w14:textId="77777777" w:rsidR="000C4644" w:rsidRPr="001F2075" w:rsidRDefault="000C4644" w:rsidP="00DC3C72">
            <w:pPr>
              <w:pStyle w:val="PSI-Normal"/>
            </w:pPr>
            <w:r w:rsidRPr="001F2075">
              <w:t>Nombre del Riesgo</w:t>
            </w:r>
          </w:p>
        </w:tc>
        <w:tc>
          <w:tcPr>
            <w:tcW w:w="5635" w:type="dxa"/>
            <w:shd w:val="clear" w:color="auto" w:fill="auto"/>
            <w:vAlign w:val="center"/>
          </w:tcPr>
          <w:p w14:paraId="612855E5" w14:textId="77777777" w:rsidR="000C4644" w:rsidRPr="00EA12E1" w:rsidRDefault="000C4644" w:rsidP="00DC3C72">
            <w:pPr>
              <w:spacing w:before="0" w:line="240" w:lineRule="auto"/>
              <w:ind w:left="0" w:firstLine="0"/>
              <w:jc w:val="both"/>
              <w:rPr>
                <w:rFonts w:cs="Calibri"/>
                <w:color w:val="000000"/>
                <w:lang w:val="es-AR"/>
              </w:rPr>
            </w:pPr>
            <w:r>
              <w:rPr>
                <w:rFonts w:cs="Calibri"/>
                <w:color w:val="000000"/>
              </w:rPr>
              <w:t xml:space="preserve">No se detectan todos los errores a tiempo durante las pruebas del software. </w:t>
            </w:r>
          </w:p>
        </w:tc>
      </w:tr>
      <w:tr w:rsidR="000C4644" w:rsidRPr="00B7300E" w14:paraId="79C33A47" w14:textId="77777777" w:rsidTr="00DC3C72">
        <w:tc>
          <w:tcPr>
            <w:tcW w:w="2728" w:type="dxa"/>
            <w:shd w:val="clear" w:color="auto" w:fill="FBD4B4"/>
            <w:vAlign w:val="center"/>
          </w:tcPr>
          <w:p w14:paraId="7A904BF0" w14:textId="77777777" w:rsidR="000C4644" w:rsidRPr="001F2075" w:rsidRDefault="000C4644" w:rsidP="00DC3C72">
            <w:pPr>
              <w:pStyle w:val="PSI-Normal"/>
            </w:pPr>
            <w:r w:rsidRPr="001F2075">
              <w:t>Categoría</w:t>
            </w:r>
          </w:p>
        </w:tc>
        <w:tc>
          <w:tcPr>
            <w:tcW w:w="5635" w:type="dxa"/>
            <w:shd w:val="clear" w:color="auto" w:fill="auto"/>
            <w:vAlign w:val="center"/>
          </w:tcPr>
          <w:p w14:paraId="0CBE40A9" w14:textId="77777777" w:rsidR="000C4644" w:rsidRPr="001F2075" w:rsidRDefault="000C4644" w:rsidP="00DC3C72">
            <w:pPr>
              <w:pStyle w:val="PSI-Comentario"/>
            </w:pPr>
            <w:r>
              <w:t>Complejidad</w:t>
            </w:r>
          </w:p>
        </w:tc>
      </w:tr>
      <w:tr w:rsidR="000C4644" w:rsidRPr="00B7300E" w14:paraId="7A19F3A1" w14:textId="77777777" w:rsidTr="00DC3C72">
        <w:tc>
          <w:tcPr>
            <w:tcW w:w="2728" w:type="dxa"/>
            <w:shd w:val="clear" w:color="auto" w:fill="FBD4B4"/>
            <w:vAlign w:val="center"/>
          </w:tcPr>
          <w:p w14:paraId="519FC069" w14:textId="77777777" w:rsidR="000C4644" w:rsidRPr="001F2075" w:rsidRDefault="000C4644" w:rsidP="00DC3C72">
            <w:pPr>
              <w:pStyle w:val="PSI-Normal"/>
            </w:pPr>
            <w:r w:rsidRPr="001F2075">
              <w:t>Descripción</w:t>
            </w:r>
          </w:p>
        </w:tc>
        <w:tc>
          <w:tcPr>
            <w:tcW w:w="5635" w:type="dxa"/>
            <w:shd w:val="clear" w:color="auto" w:fill="auto"/>
          </w:tcPr>
          <w:p w14:paraId="78A5577B" w14:textId="1165D022" w:rsidR="000C4644" w:rsidRPr="001F2075" w:rsidRDefault="000C4644" w:rsidP="00DC3C72">
            <w:pPr>
              <w:pStyle w:val="PSI-Comentario"/>
            </w:pPr>
            <w:r>
              <w:t>Dado que los errores en la ejecución de pruebas no se detect</w:t>
            </w:r>
            <w:r w:rsidR="001901DE">
              <w:t>en</w:t>
            </w:r>
            <w:r>
              <w:t xml:space="preserve"> a tiempo, podría ocurrir una acumulación de defectos que no se corrijan antes del lanzamiento, lo que conduciría a una disminución de la calidad del producto final y posibles insatisfacciones del cliente.</w:t>
            </w:r>
          </w:p>
        </w:tc>
      </w:tr>
      <w:tr w:rsidR="000C4644" w:rsidRPr="00B7300E" w14:paraId="63886C76" w14:textId="77777777" w:rsidTr="00DC3C72">
        <w:tc>
          <w:tcPr>
            <w:tcW w:w="2728" w:type="dxa"/>
            <w:shd w:val="clear" w:color="auto" w:fill="FBD4B4"/>
            <w:vAlign w:val="center"/>
          </w:tcPr>
          <w:p w14:paraId="50A461B2" w14:textId="77777777" w:rsidR="000C4644" w:rsidRPr="001F2075" w:rsidRDefault="000C4644" w:rsidP="00DC3C72">
            <w:pPr>
              <w:pStyle w:val="PSI-Normal"/>
            </w:pPr>
            <w:r w:rsidRPr="001F2075">
              <w:t>Impacto</w:t>
            </w:r>
          </w:p>
        </w:tc>
        <w:tc>
          <w:tcPr>
            <w:tcW w:w="5635" w:type="dxa"/>
            <w:shd w:val="clear" w:color="auto" w:fill="auto"/>
            <w:vAlign w:val="center"/>
          </w:tcPr>
          <w:p w14:paraId="4D44CD65" w14:textId="77777777" w:rsidR="000C4644" w:rsidRPr="001F2075" w:rsidRDefault="000C4644" w:rsidP="00DC3C72">
            <w:pPr>
              <w:pStyle w:val="PSI-Comentario"/>
            </w:pPr>
            <w:r>
              <w:t>4</w:t>
            </w:r>
          </w:p>
        </w:tc>
      </w:tr>
      <w:tr w:rsidR="000C4644" w:rsidRPr="00B7300E" w14:paraId="13AFDEBA" w14:textId="77777777" w:rsidTr="00DC3C72">
        <w:tc>
          <w:tcPr>
            <w:tcW w:w="2728" w:type="dxa"/>
            <w:shd w:val="clear" w:color="auto" w:fill="FBD4B4"/>
            <w:vAlign w:val="center"/>
          </w:tcPr>
          <w:p w14:paraId="03B5E3BB" w14:textId="77777777" w:rsidR="000C4644" w:rsidRPr="001F2075" w:rsidRDefault="000C4644" w:rsidP="00DC3C72">
            <w:pPr>
              <w:pStyle w:val="PSI-Normal"/>
            </w:pPr>
            <w:r w:rsidRPr="001F2075">
              <w:t>Probabilidad</w:t>
            </w:r>
          </w:p>
        </w:tc>
        <w:tc>
          <w:tcPr>
            <w:tcW w:w="5635" w:type="dxa"/>
            <w:shd w:val="clear" w:color="auto" w:fill="auto"/>
            <w:vAlign w:val="center"/>
          </w:tcPr>
          <w:p w14:paraId="73EE2FE2" w14:textId="77777777" w:rsidR="000C4644" w:rsidRPr="001F2075" w:rsidRDefault="000C4644" w:rsidP="00DC3C72">
            <w:pPr>
              <w:pStyle w:val="PSI-Comentario"/>
            </w:pPr>
            <w:r>
              <w:t>15</w:t>
            </w:r>
            <w:r w:rsidRPr="001F2075">
              <w:t>%</w:t>
            </w:r>
          </w:p>
        </w:tc>
      </w:tr>
      <w:tr w:rsidR="000C4644" w:rsidRPr="00B7300E" w14:paraId="74C499BA" w14:textId="77777777" w:rsidTr="00DC3C72">
        <w:tc>
          <w:tcPr>
            <w:tcW w:w="2728" w:type="dxa"/>
            <w:shd w:val="clear" w:color="auto" w:fill="FBD4B4"/>
            <w:vAlign w:val="center"/>
          </w:tcPr>
          <w:p w14:paraId="5D002F27" w14:textId="77777777" w:rsidR="000C4644" w:rsidRPr="001F2075" w:rsidRDefault="000C4644" w:rsidP="00DC3C72">
            <w:pPr>
              <w:pStyle w:val="PSI-Normal"/>
            </w:pPr>
            <w:r w:rsidRPr="001F2075">
              <w:t>Factor</w:t>
            </w:r>
          </w:p>
        </w:tc>
        <w:tc>
          <w:tcPr>
            <w:tcW w:w="5635" w:type="dxa"/>
            <w:shd w:val="clear" w:color="auto" w:fill="auto"/>
            <w:vAlign w:val="center"/>
          </w:tcPr>
          <w:p w14:paraId="6B1DE41A" w14:textId="77777777" w:rsidR="000C4644" w:rsidRPr="001F2075" w:rsidRDefault="000C4644" w:rsidP="00DC3C72">
            <w:pPr>
              <w:pStyle w:val="PSI-Comentario"/>
            </w:pPr>
            <w:r>
              <w:t>60</w:t>
            </w:r>
          </w:p>
        </w:tc>
      </w:tr>
      <w:tr w:rsidR="000C4644" w:rsidRPr="00B7300E" w14:paraId="0C2C5F3B" w14:textId="77777777" w:rsidTr="00DC3C72">
        <w:trPr>
          <w:trHeight w:val="100"/>
        </w:trPr>
        <w:tc>
          <w:tcPr>
            <w:tcW w:w="2728" w:type="dxa"/>
            <w:shd w:val="clear" w:color="auto" w:fill="FBD4B4"/>
            <w:vAlign w:val="center"/>
          </w:tcPr>
          <w:p w14:paraId="354A5E25" w14:textId="77777777" w:rsidR="000C4644" w:rsidRPr="001F2075" w:rsidRDefault="000C4644" w:rsidP="00DC3C72">
            <w:pPr>
              <w:pStyle w:val="PSI-Normal"/>
            </w:pPr>
            <w:r w:rsidRPr="001F2075">
              <w:t>Causas</w:t>
            </w:r>
          </w:p>
        </w:tc>
        <w:tc>
          <w:tcPr>
            <w:tcW w:w="5635" w:type="dxa"/>
            <w:shd w:val="clear" w:color="auto" w:fill="auto"/>
            <w:vAlign w:val="center"/>
          </w:tcPr>
          <w:p w14:paraId="010A88BD" w14:textId="77777777" w:rsidR="000C4644" w:rsidRPr="001F2075" w:rsidRDefault="000C4644" w:rsidP="00DC3C72">
            <w:pPr>
              <w:pStyle w:val="PSI-Comentario"/>
            </w:pPr>
            <w:r>
              <w:t>No se realizó un análisis profundo al momento de realizar los casos de pruebas</w:t>
            </w:r>
          </w:p>
        </w:tc>
      </w:tr>
      <w:tr w:rsidR="000C4644" w:rsidRPr="00B7300E" w14:paraId="25569E15" w14:textId="77777777" w:rsidTr="00DC3C72">
        <w:tc>
          <w:tcPr>
            <w:tcW w:w="2728" w:type="dxa"/>
            <w:shd w:val="clear" w:color="auto" w:fill="FBD4B4"/>
            <w:vAlign w:val="center"/>
          </w:tcPr>
          <w:p w14:paraId="1D4E0020" w14:textId="77777777" w:rsidR="000C4644" w:rsidRPr="001F2075" w:rsidRDefault="000C4644" w:rsidP="00DC3C72">
            <w:pPr>
              <w:pStyle w:val="PSI-Normal"/>
            </w:pPr>
            <w:r w:rsidRPr="001F2075">
              <w:t>Síntomas</w:t>
            </w:r>
          </w:p>
        </w:tc>
        <w:tc>
          <w:tcPr>
            <w:tcW w:w="5635" w:type="dxa"/>
            <w:shd w:val="clear" w:color="auto" w:fill="auto"/>
            <w:vAlign w:val="center"/>
          </w:tcPr>
          <w:p w14:paraId="5467989D" w14:textId="77777777" w:rsidR="000C4644" w:rsidRPr="001F2075" w:rsidRDefault="000C4644" w:rsidP="00DC3C72">
            <w:pPr>
              <w:pStyle w:val="PSI-Comentario"/>
            </w:pPr>
            <w:r>
              <w:t>El equipo OSLO está previendo que se debe analizar la posibilidad de la aparición de más errores.</w:t>
            </w:r>
          </w:p>
        </w:tc>
      </w:tr>
      <w:tr w:rsidR="000C4644" w:rsidRPr="00B7300E" w14:paraId="15483304" w14:textId="77777777" w:rsidTr="00DC3C72">
        <w:tc>
          <w:tcPr>
            <w:tcW w:w="2728" w:type="dxa"/>
            <w:shd w:val="clear" w:color="auto" w:fill="FBD4B4"/>
            <w:vAlign w:val="center"/>
          </w:tcPr>
          <w:p w14:paraId="06FB621A" w14:textId="77777777" w:rsidR="000C4644" w:rsidRPr="001F2075" w:rsidRDefault="000C4644" w:rsidP="00DC3C72">
            <w:pPr>
              <w:pStyle w:val="PSI-Normal"/>
            </w:pPr>
            <w:r w:rsidRPr="001F2075">
              <w:t>Estrategia de Respuesta</w:t>
            </w:r>
          </w:p>
        </w:tc>
        <w:tc>
          <w:tcPr>
            <w:tcW w:w="5635" w:type="dxa"/>
            <w:shd w:val="clear" w:color="auto" w:fill="auto"/>
            <w:vAlign w:val="center"/>
          </w:tcPr>
          <w:p w14:paraId="74EF2415" w14:textId="77777777" w:rsidR="000C4644" w:rsidRPr="001F2075" w:rsidRDefault="000C4644" w:rsidP="00DC3C72">
            <w:pPr>
              <w:pStyle w:val="PSI-Comentario"/>
            </w:pPr>
            <w:r>
              <w:t>Mitigar</w:t>
            </w:r>
          </w:p>
        </w:tc>
      </w:tr>
      <w:tr w:rsidR="000C4644" w:rsidRPr="00B7300E" w14:paraId="2833424F" w14:textId="77777777" w:rsidTr="00DC3C72">
        <w:tc>
          <w:tcPr>
            <w:tcW w:w="2728" w:type="dxa"/>
            <w:shd w:val="clear" w:color="auto" w:fill="FBD4B4"/>
            <w:vAlign w:val="center"/>
          </w:tcPr>
          <w:p w14:paraId="0DD9DDD3" w14:textId="77777777" w:rsidR="000C4644" w:rsidRPr="001F2075" w:rsidRDefault="000C4644" w:rsidP="00DC3C72">
            <w:pPr>
              <w:pStyle w:val="PSI-Normal"/>
            </w:pPr>
            <w:r w:rsidRPr="001F2075">
              <w:t>Responsable</w:t>
            </w:r>
          </w:p>
        </w:tc>
        <w:tc>
          <w:tcPr>
            <w:tcW w:w="5635" w:type="dxa"/>
            <w:shd w:val="clear" w:color="auto" w:fill="auto"/>
            <w:vAlign w:val="center"/>
          </w:tcPr>
          <w:p w14:paraId="7A1F920F" w14:textId="77777777" w:rsidR="000C4644" w:rsidRPr="001F2075" w:rsidRDefault="000C4644" w:rsidP="00DC3C72">
            <w:pPr>
              <w:pStyle w:val="PSI-Comentario"/>
            </w:pPr>
            <w:r>
              <w:t>Gestor de Pruebas</w:t>
            </w:r>
            <w:r w:rsidRPr="001F2075">
              <w:t xml:space="preserve"> </w:t>
            </w:r>
            <w:r>
              <w:t>y Líder del Proyecto</w:t>
            </w:r>
          </w:p>
        </w:tc>
      </w:tr>
      <w:tr w:rsidR="000C4644" w:rsidRPr="00B7300E" w14:paraId="646CD9E1" w14:textId="77777777" w:rsidTr="00DC3C72">
        <w:tc>
          <w:tcPr>
            <w:tcW w:w="2728" w:type="dxa"/>
            <w:shd w:val="clear" w:color="auto" w:fill="FBD4B4"/>
            <w:vAlign w:val="center"/>
          </w:tcPr>
          <w:p w14:paraId="5183AA17" w14:textId="77777777" w:rsidR="000C4644" w:rsidRPr="001F2075" w:rsidRDefault="000C4644" w:rsidP="00DC3C72">
            <w:pPr>
              <w:pStyle w:val="PSI-Normal"/>
            </w:pPr>
            <w:r w:rsidRPr="001F2075">
              <w:t>Respuesta al Riesgo</w:t>
            </w:r>
          </w:p>
        </w:tc>
        <w:tc>
          <w:tcPr>
            <w:tcW w:w="5635" w:type="dxa"/>
            <w:shd w:val="clear" w:color="auto" w:fill="auto"/>
            <w:vAlign w:val="center"/>
          </w:tcPr>
          <w:p w14:paraId="43210295" w14:textId="77777777" w:rsidR="000C4644" w:rsidRPr="001F2075" w:rsidRDefault="000C4644" w:rsidP="00DC3C72">
            <w:pPr>
              <w:pStyle w:val="PSI-Comentario"/>
            </w:pPr>
            <w:r>
              <w:t>Se vuelven a ejecutar las pruebas con un control más exhaustivo, se establecen protocolos de revisión cruzada y en caso de requerirse se definen nuevos casos de pruebas.</w:t>
            </w:r>
          </w:p>
        </w:tc>
      </w:tr>
    </w:tbl>
    <w:p w14:paraId="511D22CC" w14:textId="65CCC220" w:rsidR="000C4644" w:rsidRDefault="000C4644" w:rsidP="004E4786">
      <w:pPr>
        <w:pStyle w:val="PSI-Ttulo1"/>
      </w:pPr>
    </w:p>
    <w:p w14:paraId="7B40338B" w14:textId="75729D32" w:rsidR="00197245" w:rsidRDefault="00197245" w:rsidP="004E4786">
      <w:pPr>
        <w:pStyle w:val="PSI-Ttulo1"/>
      </w:pPr>
    </w:p>
    <w:p w14:paraId="72DF41A3" w14:textId="65D0800D" w:rsidR="000C4644" w:rsidRPr="001612AC" w:rsidRDefault="00197245" w:rsidP="004E4786">
      <w:pPr>
        <w:pStyle w:val="PSI-Ttulo1"/>
      </w:pPr>
      <w:r>
        <w:br w:type="page"/>
      </w:r>
    </w:p>
    <w:p w14:paraId="1B6F9A02" w14:textId="1A8E16BD" w:rsidR="00441FF1" w:rsidRPr="00E33EC5" w:rsidRDefault="00441FF1" w:rsidP="004E4786">
      <w:pPr>
        <w:pStyle w:val="PSI-Ttulo1"/>
      </w:pPr>
      <w:bookmarkStart w:id="4" w:name="_Toc179809822"/>
      <w:r>
        <w:t>&lt;Referencia RK</w:t>
      </w:r>
      <w:r w:rsidR="00544031">
        <w:t>3</w:t>
      </w:r>
      <w:r>
        <w:t>&gt;</w:t>
      </w:r>
      <w:bookmarkEnd w:id="4"/>
    </w:p>
    <w:p w14:paraId="2373FC3F" w14:textId="77777777" w:rsidR="00441FF1" w:rsidRDefault="00441FF1" w:rsidP="00B7300E">
      <w:pPr>
        <w:pStyle w:val="PSI-Ttulo2"/>
      </w:pPr>
      <w:bookmarkStart w:id="5" w:name="_Toc179809823"/>
      <w:r w:rsidRPr="00B7300E">
        <w:t>Identificación</w:t>
      </w:r>
      <w:bookmarkEnd w:id="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32F4F" w:rsidRPr="00B7300E" w14:paraId="65A4E0D8" w14:textId="77777777" w:rsidTr="00B7300E">
        <w:trPr>
          <w:trHeight w:val="335"/>
        </w:trPr>
        <w:tc>
          <w:tcPr>
            <w:tcW w:w="3178" w:type="dxa"/>
            <w:shd w:val="clear" w:color="auto" w:fill="FBD4B4"/>
          </w:tcPr>
          <w:p w14:paraId="33A0CC3D" w14:textId="77777777" w:rsidR="00287695" w:rsidRPr="001F2075" w:rsidRDefault="00287695" w:rsidP="00C15DE9">
            <w:pPr>
              <w:pStyle w:val="PSI-Normal"/>
            </w:pPr>
            <w:r w:rsidRPr="001F2075">
              <w:t>Número de Referencia</w:t>
            </w:r>
          </w:p>
        </w:tc>
        <w:tc>
          <w:tcPr>
            <w:tcW w:w="2788" w:type="dxa"/>
            <w:gridSpan w:val="3"/>
            <w:shd w:val="clear" w:color="auto" w:fill="FBD4B4"/>
          </w:tcPr>
          <w:p w14:paraId="3AC80159" w14:textId="77777777" w:rsidR="00287695" w:rsidRPr="001F2075" w:rsidRDefault="00287695" w:rsidP="00C15DE9">
            <w:pPr>
              <w:pStyle w:val="PSI-Normal"/>
            </w:pPr>
            <w:r w:rsidRPr="001F2075">
              <w:t>Fecha de Identificación</w:t>
            </w:r>
          </w:p>
        </w:tc>
        <w:tc>
          <w:tcPr>
            <w:tcW w:w="2788" w:type="dxa"/>
            <w:shd w:val="clear" w:color="auto" w:fill="FBD4B4"/>
          </w:tcPr>
          <w:p w14:paraId="25E88E39" w14:textId="77777777" w:rsidR="00287695" w:rsidRPr="001F2075" w:rsidRDefault="00287695" w:rsidP="00C15DE9">
            <w:pPr>
              <w:pStyle w:val="PSI-Normal"/>
            </w:pPr>
            <w:r w:rsidRPr="001F2075">
              <w:t>Etapa</w:t>
            </w:r>
          </w:p>
        </w:tc>
      </w:tr>
      <w:tr w:rsidR="00287695" w:rsidRPr="00B7300E" w14:paraId="52D2AAE4" w14:textId="77777777" w:rsidTr="00B7300E">
        <w:trPr>
          <w:trHeight w:val="335"/>
        </w:trPr>
        <w:tc>
          <w:tcPr>
            <w:tcW w:w="3178" w:type="dxa"/>
            <w:shd w:val="clear" w:color="auto" w:fill="auto"/>
          </w:tcPr>
          <w:p w14:paraId="0152AAE5" w14:textId="61F0376D" w:rsidR="00287695" w:rsidRPr="001F2075" w:rsidRDefault="00544031" w:rsidP="00C15DE9">
            <w:pPr>
              <w:pStyle w:val="PSI-Normal"/>
            </w:pPr>
            <w:r w:rsidRPr="001F2075">
              <w:t>RK3</w:t>
            </w:r>
          </w:p>
        </w:tc>
        <w:tc>
          <w:tcPr>
            <w:tcW w:w="2788" w:type="dxa"/>
            <w:gridSpan w:val="3"/>
            <w:shd w:val="clear" w:color="auto" w:fill="auto"/>
          </w:tcPr>
          <w:p w14:paraId="5B72C04C" w14:textId="7B2FCF96" w:rsidR="00287695" w:rsidRPr="001F2075" w:rsidRDefault="00544031" w:rsidP="00C15DE9">
            <w:pPr>
              <w:pStyle w:val="PSI-Normal"/>
            </w:pPr>
            <w:r w:rsidRPr="001F2075">
              <w:t>8/09/2024</w:t>
            </w:r>
          </w:p>
        </w:tc>
        <w:tc>
          <w:tcPr>
            <w:tcW w:w="2788" w:type="dxa"/>
            <w:shd w:val="clear" w:color="auto" w:fill="auto"/>
          </w:tcPr>
          <w:p w14:paraId="5C480AC9" w14:textId="45C3715B" w:rsidR="00287695" w:rsidRPr="001F2075" w:rsidRDefault="00544031" w:rsidP="00C15DE9">
            <w:pPr>
              <w:pStyle w:val="PSI-Normal"/>
            </w:pPr>
            <w:r w:rsidRPr="001F2075">
              <w:t xml:space="preserve">Fase </w:t>
            </w:r>
            <w:r w:rsidR="00BF5AC9">
              <w:t>Inicio</w:t>
            </w:r>
          </w:p>
        </w:tc>
      </w:tr>
      <w:tr w:rsidR="00132F4F" w:rsidRPr="00B7300E" w14:paraId="32652D5D" w14:textId="77777777" w:rsidTr="00B7300E">
        <w:tc>
          <w:tcPr>
            <w:tcW w:w="4568" w:type="dxa"/>
            <w:gridSpan w:val="3"/>
            <w:shd w:val="clear" w:color="auto" w:fill="FBD4B4"/>
          </w:tcPr>
          <w:p w14:paraId="76F2DFEA" w14:textId="77777777" w:rsidR="00E52496" w:rsidRPr="001F2075" w:rsidRDefault="00E52496" w:rsidP="00C15DE9">
            <w:pPr>
              <w:pStyle w:val="PSI-Normal"/>
            </w:pPr>
            <w:r w:rsidRPr="001F2075">
              <w:t>Nombre del Riesgo</w:t>
            </w:r>
          </w:p>
        </w:tc>
        <w:tc>
          <w:tcPr>
            <w:tcW w:w="4186" w:type="dxa"/>
            <w:gridSpan w:val="2"/>
            <w:shd w:val="clear" w:color="auto" w:fill="FBD4B4"/>
          </w:tcPr>
          <w:p w14:paraId="5E851435" w14:textId="77777777" w:rsidR="00E52496" w:rsidRPr="001F2075" w:rsidRDefault="00E52496" w:rsidP="00C15DE9">
            <w:pPr>
              <w:pStyle w:val="PSI-Normal"/>
            </w:pPr>
            <w:r w:rsidRPr="001F2075">
              <w:t>Categoría</w:t>
            </w:r>
          </w:p>
        </w:tc>
      </w:tr>
      <w:tr w:rsidR="00E52496" w:rsidRPr="00B7300E" w14:paraId="0B27D911" w14:textId="77777777" w:rsidTr="00B7300E">
        <w:tc>
          <w:tcPr>
            <w:tcW w:w="4568" w:type="dxa"/>
            <w:gridSpan w:val="3"/>
            <w:shd w:val="clear" w:color="auto" w:fill="auto"/>
          </w:tcPr>
          <w:p w14:paraId="6E8A2924" w14:textId="4A6A064F" w:rsidR="00E52496" w:rsidRPr="001F2075" w:rsidRDefault="00544031" w:rsidP="00C15DE9">
            <w:pPr>
              <w:pStyle w:val="PSI-Normal"/>
            </w:pPr>
            <w:r w:rsidRPr="001F2075">
              <w:t>No realizar suficientes pruebas al software</w:t>
            </w:r>
          </w:p>
        </w:tc>
        <w:tc>
          <w:tcPr>
            <w:tcW w:w="4186" w:type="dxa"/>
            <w:gridSpan w:val="2"/>
            <w:shd w:val="clear" w:color="auto" w:fill="auto"/>
          </w:tcPr>
          <w:p w14:paraId="45593A8C" w14:textId="3B3A2329" w:rsidR="00E52496" w:rsidRPr="001F2075" w:rsidRDefault="00544031" w:rsidP="00C15DE9">
            <w:pPr>
              <w:pStyle w:val="PSI-Normal"/>
            </w:pPr>
            <w:r w:rsidRPr="001F2075">
              <w:t>Complejidad</w:t>
            </w:r>
          </w:p>
        </w:tc>
      </w:tr>
      <w:tr w:rsidR="00E52496" w:rsidRPr="00B7300E" w14:paraId="45F88E51" w14:textId="77777777" w:rsidTr="00B7300E">
        <w:tc>
          <w:tcPr>
            <w:tcW w:w="8754" w:type="dxa"/>
            <w:gridSpan w:val="5"/>
            <w:shd w:val="clear" w:color="auto" w:fill="FBD4B4"/>
          </w:tcPr>
          <w:p w14:paraId="12BF0A3D" w14:textId="77777777" w:rsidR="00E52496" w:rsidRPr="001F2075" w:rsidRDefault="00E52496" w:rsidP="00C15DE9">
            <w:pPr>
              <w:pStyle w:val="PSI-Normal"/>
            </w:pPr>
            <w:r w:rsidRPr="001F2075">
              <w:t>Descripción</w:t>
            </w:r>
          </w:p>
        </w:tc>
      </w:tr>
      <w:tr w:rsidR="00E52496" w:rsidRPr="00B7300E" w14:paraId="0B408EAE" w14:textId="77777777" w:rsidTr="00B7300E">
        <w:tc>
          <w:tcPr>
            <w:tcW w:w="8754" w:type="dxa"/>
            <w:gridSpan w:val="5"/>
            <w:shd w:val="clear" w:color="auto" w:fill="auto"/>
          </w:tcPr>
          <w:p w14:paraId="6B789031" w14:textId="78DB9689" w:rsidR="00E52496" w:rsidRPr="001F2075" w:rsidRDefault="00C15DE9"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132F4F" w:rsidRPr="00B7300E" w14:paraId="2A08D0FA" w14:textId="77777777" w:rsidTr="00B7300E">
        <w:tc>
          <w:tcPr>
            <w:tcW w:w="4377" w:type="dxa"/>
            <w:gridSpan w:val="2"/>
            <w:shd w:val="clear" w:color="auto" w:fill="FBD4B4"/>
          </w:tcPr>
          <w:p w14:paraId="46AE6BD2" w14:textId="77777777" w:rsidR="00EB16E9" w:rsidRPr="001F2075" w:rsidRDefault="00EB16E9" w:rsidP="00C15DE9">
            <w:pPr>
              <w:pStyle w:val="PSI-Normal"/>
            </w:pPr>
            <w:r w:rsidRPr="001F2075">
              <w:t xml:space="preserve">Estado del Riesgo (Activo, </w:t>
            </w:r>
            <w:r w:rsidR="00617909" w:rsidRPr="001F2075">
              <w:t>Cerrado)</w:t>
            </w:r>
          </w:p>
        </w:tc>
        <w:tc>
          <w:tcPr>
            <w:tcW w:w="4377" w:type="dxa"/>
            <w:gridSpan w:val="3"/>
            <w:shd w:val="clear" w:color="auto" w:fill="auto"/>
          </w:tcPr>
          <w:p w14:paraId="2C6B437D" w14:textId="104A63B8" w:rsidR="00EB16E9" w:rsidRPr="001F2075" w:rsidRDefault="00544031" w:rsidP="00C15DE9">
            <w:pPr>
              <w:pStyle w:val="PSI-Normal"/>
            </w:pPr>
            <w:r w:rsidRPr="001F2075">
              <w:t>Activo</w:t>
            </w:r>
          </w:p>
        </w:tc>
      </w:tr>
    </w:tbl>
    <w:p w14:paraId="24E2BAED" w14:textId="77777777" w:rsidR="00441FF1" w:rsidRDefault="00441FF1" w:rsidP="00E33EC5">
      <w:pPr>
        <w:pStyle w:val="PSI-Ttulo2"/>
        <w:ind w:left="0" w:firstLine="0"/>
      </w:pPr>
      <w:bookmarkStart w:id="6" w:name="_Toc179809824"/>
      <w:r>
        <w:t>Análisis</w:t>
      </w:r>
      <w:bookmarkEnd w:id="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32F4F" w:rsidRPr="00B7300E" w14:paraId="4264E246" w14:textId="77777777" w:rsidTr="00B7300E">
        <w:tc>
          <w:tcPr>
            <w:tcW w:w="3176" w:type="dxa"/>
            <w:shd w:val="clear" w:color="auto" w:fill="FBD4B4"/>
          </w:tcPr>
          <w:p w14:paraId="2929CF0B" w14:textId="77777777" w:rsidR="00E52496" w:rsidRPr="001F2075" w:rsidRDefault="00E52496" w:rsidP="00C15DE9">
            <w:pPr>
              <w:pStyle w:val="PSI-Normal"/>
            </w:pPr>
            <w:r w:rsidRPr="001F2075">
              <w:t>Impacto</w:t>
            </w:r>
          </w:p>
        </w:tc>
        <w:tc>
          <w:tcPr>
            <w:tcW w:w="2813" w:type="dxa"/>
            <w:shd w:val="clear" w:color="auto" w:fill="FBD4B4"/>
          </w:tcPr>
          <w:p w14:paraId="43F8B4A2" w14:textId="77777777" w:rsidR="00E52496" w:rsidRPr="001F2075" w:rsidRDefault="00E52496" w:rsidP="00C15DE9">
            <w:pPr>
              <w:pStyle w:val="PSI-Normal"/>
            </w:pPr>
            <w:r w:rsidRPr="001F2075">
              <w:t>Probabilidad</w:t>
            </w:r>
          </w:p>
        </w:tc>
        <w:tc>
          <w:tcPr>
            <w:tcW w:w="2765" w:type="dxa"/>
            <w:shd w:val="clear" w:color="auto" w:fill="FBD4B4"/>
          </w:tcPr>
          <w:p w14:paraId="37368A50" w14:textId="77777777" w:rsidR="00E52496" w:rsidRPr="001F2075" w:rsidRDefault="00E52496" w:rsidP="00C15DE9">
            <w:pPr>
              <w:pStyle w:val="PSI-Normal"/>
            </w:pPr>
            <w:r w:rsidRPr="001F2075">
              <w:t>Factor</w:t>
            </w:r>
          </w:p>
        </w:tc>
      </w:tr>
      <w:tr w:rsidR="00E52496" w:rsidRPr="00B7300E" w14:paraId="5B8A62DA" w14:textId="77777777" w:rsidTr="00B7300E">
        <w:tc>
          <w:tcPr>
            <w:tcW w:w="3176" w:type="dxa"/>
            <w:shd w:val="clear" w:color="auto" w:fill="auto"/>
          </w:tcPr>
          <w:p w14:paraId="33496EA6" w14:textId="10E05261" w:rsidR="00E52496" w:rsidRPr="001F2075" w:rsidRDefault="00544031" w:rsidP="00C15DE9">
            <w:pPr>
              <w:pStyle w:val="PSI-Normal"/>
            </w:pPr>
            <w:r w:rsidRPr="001F2075">
              <w:t>4</w:t>
            </w:r>
          </w:p>
        </w:tc>
        <w:tc>
          <w:tcPr>
            <w:tcW w:w="2813" w:type="dxa"/>
            <w:shd w:val="clear" w:color="auto" w:fill="auto"/>
          </w:tcPr>
          <w:p w14:paraId="23269A44" w14:textId="5BD0872D" w:rsidR="00E52496" w:rsidRPr="001F2075" w:rsidRDefault="00544031" w:rsidP="00C15DE9">
            <w:pPr>
              <w:pStyle w:val="PSI-Normal"/>
            </w:pPr>
            <w:r w:rsidRPr="001F2075">
              <w:t>70%</w:t>
            </w:r>
          </w:p>
        </w:tc>
        <w:tc>
          <w:tcPr>
            <w:tcW w:w="2765" w:type="dxa"/>
            <w:shd w:val="clear" w:color="auto" w:fill="auto"/>
          </w:tcPr>
          <w:p w14:paraId="1AF8F2E1" w14:textId="50EC90A8" w:rsidR="00E52496" w:rsidRPr="001F2075" w:rsidRDefault="00544031" w:rsidP="00C15DE9">
            <w:pPr>
              <w:pStyle w:val="PSI-Normal"/>
            </w:pPr>
            <w:r w:rsidRPr="001F2075">
              <w:t>280</w:t>
            </w:r>
          </w:p>
        </w:tc>
      </w:tr>
      <w:tr w:rsidR="00E52496" w:rsidRPr="00B7300E" w14:paraId="63735828" w14:textId="77777777" w:rsidTr="00B7300E">
        <w:tc>
          <w:tcPr>
            <w:tcW w:w="8754" w:type="dxa"/>
            <w:gridSpan w:val="3"/>
            <w:shd w:val="clear" w:color="auto" w:fill="FBD4B4"/>
          </w:tcPr>
          <w:p w14:paraId="66FF191D" w14:textId="77777777" w:rsidR="00E52496" w:rsidRPr="001F2075" w:rsidRDefault="00E52496" w:rsidP="00C15DE9">
            <w:pPr>
              <w:pStyle w:val="PSI-Normal"/>
            </w:pPr>
            <w:r w:rsidRPr="001F2075">
              <w:t>Causas</w:t>
            </w:r>
          </w:p>
        </w:tc>
      </w:tr>
      <w:tr w:rsidR="00E52496" w:rsidRPr="00B7300E" w14:paraId="25461EC2" w14:textId="77777777" w:rsidTr="00B7300E">
        <w:tc>
          <w:tcPr>
            <w:tcW w:w="8754" w:type="dxa"/>
            <w:gridSpan w:val="3"/>
            <w:shd w:val="clear" w:color="auto" w:fill="auto"/>
          </w:tcPr>
          <w:p w14:paraId="5B09E294" w14:textId="4E4E674E" w:rsidR="00E52496" w:rsidRPr="001F2075" w:rsidRDefault="00544031" w:rsidP="00C15DE9">
            <w:pPr>
              <w:pStyle w:val="PSI-Normal"/>
            </w:pPr>
            <w:r w:rsidRPr="001F2075">
              <w:t>Por antecedentes se sabe que la falta de ejecución de pruebas en el sistema en desarrollo genera luego en la implementación fallas considerables.</w:t>
            </w:r>
          </w:p>
        </w:tc>
      </w:tr>
      <w:tr w:rsidR="00E52496" w:rsidRPr="00B7300E" w14:paraId="1BE5A6BB" w14:textId="77777777" w:rsidTr="00B7300E">
        <w:tc>
          <w:tcPr>
            <w:tcW w:w="8754" w:type="dxa"/>
            <w:gridSpan w:val="3"/>
            <w:shd w:val="clear" w:color="auto" w:fill="FBD4B4"/>
          </w:tcPr>
          <w:p w14:paraId="0E16CDE6" w14:textId="77777777" w:rsidR="00E52496" w:rsidRPr="001F2075" w:rsidRDefault="00E52496" w:rsidP="00C15DE9">
            <w:pPr>
              <w:pStyle w:val="PSI-Normal"/>
            </w:pPr>
            <w:r w:rsidRPr="001F2075">
              <w:t>Síntomas</w:t>
            </w:r>
          </w:p>
        </w:tc>
      </w:tr>
      <w:tr w:rsidR="00E52496" w:rsidRPr="00B7300E" w14:paraId="531B2338" w14:textId="77777777" w:rsidTr="00B7300E">
        <w:tc>
          <w:tcPr>
            <w:tcW w:w="8754" w:type="dxa"/>
            <w:gridSpan w:val="3"/>
            <w:shd w:val="clear" w:color="auto" w:fill="auto"/>
          </w:tcPr>
          <w:p w14:paraId="543A13EC" w14:textId="3C1CFCE1" w:rsidR="00E52496" w:rsidRPr="001F2075" w:rsidRDefault="00544031" w:rsidP="00C15DE9">
            <w:pPr>
              <w:pStyle w:val="PSI-Normal"/>
            </w:pPr>
            <w:r w:rsidRPr="001F2075">
              <w:t>La falta de ejecución de casos de pruebas sobre el software en desarrollo</w:t>
            </w:r>
          </w:p>
        </w:tc>
      </w:tr>
    </w:tbl>
    <w:p w14:paraId="7F6CBA82" w14:textId="77777777" w:rsidR="00441FF1" w:rsidRDefault="00441FF1" w:rsidP="00E33EC5">
      <w:pPr>
        <w:pStyle w:val="PSI-Ttulo2"/>
        <w:ind w:left="0" w:firstLine="0"/>
      </w:pPr>
      <w:bookmarkStart w:id="7" w:name="_Toc179809825"/>
      <w:r>
        <w:t>Plan de Riesgos</w:t>
      </w:r>
      <w:bookmarkEnd w:id="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2F4F" w:rsidRPr="00B7300E" w14:paraId="127D8E1B" w14:textId="77777777" w:rsidTr="00B7300E">
        <w:tc>
          <w:tcPr>
            <w:tcW w:w="2660" w:type="dxa"/>
            <w:shd w:val="clear" w:color="auto" w:fill="FBD4B4"/>
          </w:tcPr>
          <w:p w14:paraId="093C190C" w14:textId="77777777" w:rsidR="00CD2020" w:rsidRPr="001F2075" w:rsidRDefault="00CD2020" w:rsidP="00C15DE9">
            <w:pPr>
              <w:pStyle w:val="PSI-Normal"/>
            </w:pPr>
            <w:r w:rsidRPr="001F2075">
              <w:t>Estrategia de Respuesta</w:t>
            </w:r>
          </w:p>
        </w:tc>
        <w:tc>
          <w:tcPr>
            <w:tcW w:w="1701" w:type="dxa"/>
            <w:shd w:val="clear" w:color="auto" w:fill="FBD4B4"/>
          </w:tcPr>
          <w:p w14:paraId="619992BC" w14:textId="77777777" w:rsidR="00CD2020" w:rsidRPr="001F2075" w:rsidRDefault="00CD2020" w:rsidP="00C15DE9">
            <w:pPr>
              <w:pStyle w:val="PSI-Normal"/>
            </w:pPr>
            <w:r w:rsidRPr="001F2075">
              <w:t>Responsable</w:t>
            </w:r>
          </w:p>
        </w:tc>
        <w:tc>
          <w:tcPr>
            <w:tcW w:w="2693" w:type="dxa"/>
            <w:shd w:val="clear" w:color="auto" w:fill="FBD4B4"/>
          </w:tcPr>
          <w:p w14:paraId="5B9F2B09" w14:textId="77777777" w:rsidR="00CD2020" w:rsidRPr="001F2075" w:rsidRDefault="00CD2020" w:rsidP="00C15DE9">
            <w:pPr>
              <w:pStyle w:val="PSI-Normal"/>
            </w:pPr>
            <w:r w:rsidRPr="001F2075">
              <w:t>Respuesta al Riesgo</w:t>
            </w:r>
          </w:p>
        </w:tc>
        <w:tc>
          <w:tcPr>
            <w:tcW w:w="1701" w:type="dxa"/>
            <w:shd w:val="clear" w:color="auto" w:fill="FBD4B4"/>
          </w:tcPr>
          <w:p w14:paraId="0442D1F6" w14:textId="77777777" w:rsidR="00CD2020" w:rsidRPr="001F2075" w:rsidRDefault="00CD2020" w:rsidP="00C15DE9">
            <w:pPr>
              <w:pStyle w:val="PSI-Normal"/>
            </w:pPr>
            <w:r w:rsidRPr="001F2075">
              <w:t>Etapa</w:t>
            </w:r>
          </w:p>
        </w:tc>
      </w:tr>
      <w:tr w:rsidR="00132F4F" w:rsidRPr="00B7300E" w14:paraId="3FFFA074" w14:textId="77777777" w:rsidTr="00B7300E">
        <w:tc>
          <w:tcPr>
            <w:tcW w:w="2660" w:type="dxa"/>
            <w:shd w:val="clear" w:color="auto" w:fill="auto"/>
          </w:tcPr>
          <w:p w14:paraId="75C15D13" w14:textId="3B36E65F" w:rsidR="00CD2020" w:rsidRPr="001F2075" w:rsidRDefault="000C14FE" w:rsidP="00C15DE9">
            <w:pPr>
              <w:pStyle w:val="PSI-Normal"/>
            </w:pPr>
            <w:r w:rsidRPr="001F2075">
              <w:t>Mitigar</w:t>
            </w:r>
          </w:p>
        </w:tc>
        <w:tc>
          <w:tcPr>
            <w:tcW w:w="1701" w:type="dxa"/>
            <w:shd w:val="clear" w:color="auto" w:fill="auto"/>
          </w:tcPr>
          <w:p w14:paraId="161C95BF" w14:textId="524EAEBF" w:rsidR="00CD2020" w:rsidRPr="001F2075" w:rsidRDefault="000C14FE" w:rsidP="00C15DE9">
            <w:pPr>
              <w:pStyle w:val="PSI-Normal"/>
            </w:pPr>
            <w:r w:rsidRPr="001F2075">
              <w:t>Tester</w:t>
            </w:r>
          </w:p>
        </w:tc>
        <w:tc>
          <w:tcPr>
            <w:tcW w:w="2693" w:type="dxa"/>
            <w:shd w:val="clear" w:color="auto" w:fill="auto"/>
          </w:tcPr>
          <w:p w14:paraId="313D549F" w14:textId="77777777" w:rsidR="000C14FE" w:rsidRPr="001F2075" w:rsidRDefault="000C14FE" w:rsidP="008B57E9">
            <w:pPr>
              <w:pStyle w:val="PSI-Comentario"/>
            </w:pPr>
            <w:r w:rsidRPr="001F2075">
              <w:t>Realizar los casos de prueba con la cantidad de pruebas que el equipo considere suficientes.</w:t>
            </w:r>
          </w:p>
          <w:p w14:paraId="18E41F52" w14:textId="0DF393E6" w:rsidR="000C14FE" w:rsidRPr="001F2075" w:rsidRDefault="000C14FE" w:rsidP="008B57E9">
            <w:pPr>
              <w:pStyle w:val="PSI-Comentario"/>
            </w:pPr>
            <w:r w:rsidRPr="001F2075">
              <w:t>Ejecutar los casos de pruebas definidos, según el plan de pruebas.</w:t>
            </w:r>
          </w:p>
          <w:p w14:paraId="61A96CF8" w14:textId="7FA4794B" w:rsidR="00CD2020" w:rsidRPr="001F2075" w:rsidRDefault="000C14FE" w:rsidP="008B57E9">
            <w:pPr>
              <w:pStyle w:val="PSI-Comentario"/>
            </w:pPr>
            <w:r w:rsidRPr="001F2075">
              <w:t xml:space="preserve">Evaluar resultados para decidir si es o no necesario realizar </w:t>
            </w:r>
            <w:r w:rsidR="00056A0B" w:rsidRPr="001F2075">
              <w:t>más</w:t>
            </w:r>
            <w:r w:rsidRPr="001F2075">
              <w:t xml:space="preserve"> pruebas, teniendo </w:t>
            </w:r>
            <w:r w:rsidR="00813DA2">
              <w:t>en</w:t>
            </w:r>
            <w:r w:rsidRPr="001F2075">
              <w:t xml:space="preserve"> cuenta los parámetros definidos previamente.</w:t>
            </w:r>
          </w:p>
        </w:tc>
        <w:tc>
          <w:tcPr>
            <w:tcW w:w="1701" w:type="dxa"/>
            <w:shd w:val="clear" w:color="auto" w:fill="auto"/>
          </w:tcPr>
          <w:p w14:paraId="3BC642DB" w14:textId="5788E1A0" w:rsidR="00CD2020" w:rsidRPr="001F2075" w:rsidRDefault="00056A0B" w:rsidP="00C15DE9">
            <w:pPr>
              <w:pStyle w:val="PSI-Normal"/>
            </w:pPr>
            <w:r w:rsidRPr="001F2075">
              <w:t xml:space="preserve">Elaboracion2, Iteración </w:t>
            </w:r>
          </w:p>
        </w:tc>
      </w:tr>
    </w:tbl>
    <w:p w14:paraId="01DEFFD9" w14:textId="77777777" w:rsidR="0051152E" w:rsidRDefault="0051152E" w:rsidP="0051152E"/>
    <w:p w14:paraId="0E2C007C" w14:textId="77777777" w:rsidR="0051152E" w:rsidRDefault="0051152E" w:rsidP="0051152E"/>
    <w:p w14:paraId="3A072855" w14:textId="77777777" w:rsidR="0051152E" w:rsidRDefault="0051152E" w:rsidP="0051152E"/>
    <w:p w14:paraId="2CE8A3DA" w14:textId="491B5E8D" w:rsidR="00CD2020" w:rsidRDefault="00CD2020" w:rsidP="00E33EC5">
      <w:pPr>
        <w:pStyle w:val="PSI-Ttulo2"/>
        <w:ind w:left="0" w:firstLine="0"/>
      </w:pPr>
      <w:bookmarkStart w:id="8" w:name="_Toc179809826"/>
      <w:r>
        <w:lastRenderedPageBreak/>
        <w:t>Seguimiento</w:t>
      </w:r>
      <w:bookmarkEnd w:id="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132F4F" w:rsidRPr="00B7300E" w14:paraId="1297F00A" w14:textId="77777777" w:rsidTr="00B7300E">
        <w:tc>
          <w:tcPr>
            <w:tcW w:w="2161" w:type="dxa"/>
            <w:shd w:val="clear" w:color="auto" w:fill="FBD4B4"/>
          </w:tcPr>
          <w:p w14:paraId="73E2A66A" w14:textId="77777777" w:rsidR="00B7300E" w:rsidRPr="001F2075" w:rsidRDefault="00B7300E" w:rsidP="00C15DE9">
            <w:pPr>
              <w:pStyle w:val="PSI-Normal"/>
            </w:pPr>
            <w:r w:rsidRPr="001F2075">
              <w:t>Fecha</w:t>
            </w:r>
          </w:p>
        </w:tc>
        <w:tc>
          <w:tcPr>
            <w:tcW w:w="2161" w:type="dxa"/>
            <w:shd w:val="clear" w:color="auto" w:fill="FBD4B4"/>
          </w:tcPr>
          <w:p w14:paraId="59172C40" w14:textId="77777777" w:rsidR="00B7300E" w:rsidRPr="001F2075" w:rsidRDefault="00B7300E" w:rsidP="00C15DE9">
            <w:pPr>
              <w:pStyle w:val="PSI-Normal"/>
            </w:pPr>
            <w:r w:rsidRPr="001F2075">
              <w:t>Etapa</w:t>
            </w:r>
          </w:p>
        </w:tc>
        <w:tc>
          <w:tcPr>
            <w:tcW w:w="2161" w:type="dxa"/>
            <w:shd w:val="clear" w:color="auto" w:fill="FBD4B4"/>
          </w:tcPr>
          <w:p w14:paraId="69097F85" w14:textId="77777777" w:rsidR="00B7300E" w:rsidRPr="001F2075" w:rsidRDefault="00B7300E" w:rsidP="00C15DE9">
            <w:pPr>
              <w:pStyle w:val="PSI-Normal"/>
            </w:pPr>
            <w:r w:rsidRPr="001F2075">
              <w:t>Responsable</w:t>
            </w:r>
          </w:p>
        </w:tc>
        <w:tc>
          <w:tcPr>
            <w:tcW w:w="2161" w:type="dxa"/>
            <w:shd w:val="clear" w:color="auto" w:fill="FBD4B4"/>
          </w:tcPr>
          <w:p w14:paraId="2C6DFD37" w14:textId="77777777" w:rsidR="00B7300E" w:rsidRPr="001F2075" w:rsidRDefault="00B7300E" w:rsidP="00C15DE9">
            <w:pPr>
              <w:pStyle w:val="PSI-Normal"/>
            </w:pPr>
            <w:r w:rsidRPr="001F2075">
              <w:t>Comentario</w:t>
            </w:r>
          </w:p>
        </w:tc>
      </w:tr>
      <w:tr w:rsidR="00132F4F" w:rsidRPr="00B7300E" w14:paraId="3BF06460" w14:textId="77777777" w:rsidTr="00B7300E">
        <w:tc>
          <w:tcPr>
            <w:tcW w:w="2161" w:type="dxa"/>
            <w:shd w:val="clear" w:color="auto" w:fill="auto"/>
          </w:tcPr>
          <w:p w14:paraId="69E066ED" w14:textId="125E0479" w:rsidR="00B7300E" w:rsidRPr="001F2075" w:rsidRDefault="000C14FE" w:rsidP="00C15DE9">
            <w:pPr>
              <w:pStyle w:val="PSI-Normal"/>
            </w:pPr>
            <w:r w:rsidRPr="001F2075">
              <w:t>20/</w:t>
            </w:r>
            <w:r w:rsidR="000258A1" w:rsidRPr="001F2075">
              <w:t>09</w:t>
            </w:r>
            <w:r w:rsidRPr="001F2075">
              <w:t>/2024</w:t>
            </w:r>
          </w:p>
        </w:tc>
        <w:tc>
          <w:tcPr>
            <w:tcW w:w="2161" w:type="dxa"/>
            <w:shd w:val="clear" w:color="auto" w:fill="auto"/>
          </w:tcPr>
          <w:p w14:paraId="4974AF9D" w14:textId="3752D067" w:rsidR="00B7300E" w:rsidRPr="001F2075" w:rsidRDefault="000C14FE" w:rsidP="00C15DE9">
            <w:pPr>
              <w:pStyle w:val="PSI-Normal"/>
            </w:pPr>
            <w:r w:rsidRPr="001F2075">
              <w:t>Fase Elaboración 1,</w:t>
            </w:r>
          </w:p>
          <w:p w14:paraId="60D9943F" w14:textId="5A6DF38A" w:rsidR="000C14FE" w:rsidRPr="001F2075" w:rsidRDefault="000C14FE" w:rsidP="00C15DE9">
            <w:pPr>
              <w:pStyle w:val="PSI-Normal"/>
            </w:pPr>
            <w:r w:rsidRPr="001F2075">
              <w:t>Iteración 1</w:t>
            </w:r>
          </w:p>
        </w:tc>
        <w:tc>
          <w:tcPr>
            <w:tcW w:w="2161" w:type="dxa"/>
            <w:shd w:val="clear" w:color="auto" w:fill="auto"/>
          </w:tcPr>
          <w:p w14:paraId="16192249" w14:textId="0C0D4530" w:rsidR="00B7300E" w:rsidRPr="001F2075" w:rsidRDefault="000C14FE" w:rsidP="00C15DE9">
            <w:pPr>
              <w:pStyle w:val="PSI-Normal"/>
            </w:pPr>
            <w:r w:rsidRPr="001F2075">
              <w:t>Tester</w:t>
            </w:r>
          </w:p>
        </w:tc>
        <w:tc>
          <w:tcPr>
            <w:tcW w:w="2161" w:type="dxa"/>
            <w:shd w:val="clear" w:color="auto" w:fill="auto"/>
          </w:tcPr>
          <w:p w14:paraId="5D45057D" w14:textId="0303B3B9" w:rsidR="00B7300E" w:rsidRPr="001F2075" w:rsidRDefault="000C14FE" w:rsidP="00C15DE9">
            <w:pPr>
              <w:pStyle w:val="PSI-Normal"/>
            </w:pPr>
            <w:r w:rsidRPr="001F2075">
              <w:t>Aun no se comenzó con el plan de mitigación</w:t>
            </w:r>
            <w:r w:rsidR="00E33EC5" w:rsidRPr="001F2075">
              <w:t>.</w:t>
            </w:r>
          </w:p>
        </w:tc>
      </w:tr>
      <w:tr w:rsidR="00F60DE6" w:rsidRPr="00B7300E" w14:paraId="6EC30542" w14:textId="77777777" w:rsidTr="00B7300E">
        <w:tc>
          <w:tcPr>
            <w:tcW w:w="2161" w:type="dxa"/>
            <w:shd w:val="clear" w:color="auto" w:fill="auto"/>
          </w:tcPr>
          <w:p w14:paraId="4BFA9B85" w14:textId="5457B326" w:rsidR="00F60DE6" w:rsidRPr="001F2075" w:rsidRDefault="00F60DE6" w:rsidP="00C15DE9">
            <w:pPr>
              <w:pStyle w:val="PSI-Normal"/>
            </w:pPr>
            <w:r>
              <w:t>23/09/2024</w:t>
            </w:r>
          </w:p>
        </w:tc>
        <w:tc>
          <w:tcPr>
            <w:tcW w:w="2161" w:type="dxa"/>
            <w:shd w:val="clear" w:color="auto" w:fill="auto"/>
          </w:tcPr>
          <w:p w14:paraId="682D1954" w14:textId="29E0614C" w:rsidR="00F60DE6" w:rsidRPr="001F2075" w:rsidRDefault="00F60DE6" w:rsidP="00C15DE9">
            <w:pPr>
              <w:pStyle w:val="PSI-Normal"/>
            </w:pPr>
            <w:r>
              <w:t>Fase Elaboración 1, Cierre Iteración 1</w:t>
            </w:r>
          </w:p>
        </w:tc>
        <w:tc>
          <w:tcPr>
            <w:tcW w:w="2161" w:type="dxa"/>
            <w:shd w:val="clear" w:color="auto" w:fill="auto"/>
          </w:tcPr>
          <w:p w14:paraId="25318774" w14:textId="4B8A9451" w:rsidR="00F60DE6" w:rsidRPr="001F2075" w:rsidRDefault="00EE7C02" w:rsidP="00C15DE9">
            <w:pPr>
              <w:pStyle w:val="PSI-Normal"/>
            </w:pPr>
            <w:r>
              <w:t>Tester</w:t>
            </w:r>
          </w:p>
        </w:tc>
        <w:tc>
          <w:tcPr>
            <w:tcW w:w="2161" w:type="dxa"/>
            <w:shd w:val="clear" w:color="auto" w:fill="auto"/>
          </w:tcPr>
          <w:p w14:paraId="3BBF15E0" w14:textId="77777777" w:rsidR="00F60DE6" w:rsidRDefault="00EE7C02" w:rsidP="00C15DE9">
            <w:pPr>
              <w:pStyle w:val="PSI-Normal"/>
            </w:pPr>
            <w:r>
              <w:t xml:space="preserve">Se están analizando </w:t>
            </w:r>
            <w:r w:rsidR="00C15DE9">
              <w:t>cuáles</w:t>
            </w:r>
            <w:r>
              <w:t xml:space="preserve"> serán las primeras pruebas a realizar </w:t>
            </w:r>
            <w:r w:rsidR="00887855">
              <w:t>en iteración de construcción.</w:t>
            </w:r>
            <w:r>
              <w:t xml:space="preserve"> </w:t>
            </w:r>
          </w:p>
          <w:p w14:paraId="7826421B" w14:textId="2954AC38" w:rsidR="00F13F10" w:rsidRPr="001F2075" w:rsidRDefault="00F13F10" w:rsidP="00C15DE9">
            <w:pPr>
              <w:pStyle w:val="PSI-Normal"/>
            </w:pPr>
            <w:r>
              <w:t>Plan de Pruebas ya definido.</w:t>
            </w:r>
          </w:p>
        </w:tc>
      </w:tr>
      <w:tr w:rsidR="00720B76" w:rsidRPr="00B7300E" w14:paraId="13A8E789" w14:textId="77777777" w:rsidTr="00B7300E">
        <w:tc>
          <w:tcPr>
            <w:tcW w:w="2161" w:type="dxa"/>
            <w:shd w:val="clear" w:color="auto" w:fill="auto"/>
          </w:tcPr>
          <w:p w14:paraId="395E592F" w14:textId="2B2EBC60" w:rsidR="00720B76" w:rsidRDefault="00720B76" w:rsidP="00C15DE9">
            <w:pPr>
              <w:pStyle w:val="PSI-Normal"/>
            </w:pPr>
            <w:r>
              <w:t>09/10/2024</w:t>
            </w:r>
          </w:p>
        </w:tc>
        <w:tc>
          <w:tcPr>
            <w:tcW w:w="2161" w:type="dxa"/>
            <w:shd w:val="clear" w:color="auto" w:fill="auto"/>
          </w:tcPr>
          <w:p w14:paraId="578045F6" w14:textId="1E01BB73" w:rsidR="00720B76" w:rsidRDefault="00720B76" w:rsidP="00C15DE9">
            <w:pPr>
              <w:pStyle w:val="PSI-Normal"/>
            </w:pPr>
            <w:r>
              <w:t xml:space="preserve">Fase Elaboración </w:t>
            </w:r>
            <w:r w:rsidR="00E43041">
              <w:t>2</w:t>
            </w:r>
          </w:p>
          <w:p w14:paraId="73902BF9" w14:textId="66D7C0F3" w:rsidR="00720B76" w:rsidRDefault="00720B76" w:rsidP="00C15DE9">
            <w:pPr>
              <w:pStyle w:val="PSI-Normal"/>
            </w:pPr>
            <w:r>
              <w:t>Cierre Iteración 2</w:t>
            </w:r>
          </w:p>
        </w:tc>
        <w:tc>
          <w:tcPr>
            <w:tcW w:w="2161" w:type="dxa"/>
            <w:shd w:val="clear" w:color="auto" w:fill="auto"/>
          </w:tcPr>
          <w:p w14:paraId="7CF3EFBB" w14:textId="7C7675DE" w:rsidR="00720B76" w:rsidRDefault="00720B76" w:rsidP="00C15DE9">
            <w:pPr>
              <w:pStyle w:val="PSI-Normal"/>
            </w:pPr>
            <w:r>
              <w:t>Tester</w:t>
            </w:r>
          </w:p>
        </w:tc>
        <w:tc>
          <w:tcPr>
            <w:tcW w:w="2161" w:type="dxa"/>
            <w:shd w:val="clear" w:color="auto" w:fill="auto"/>
          </w:tcPr>
          <w:p w14:paraId="3540D7F0" w14:textId="4380FA6D" w:rsidR="00720B76" w:rsidRDefault="00720B76" w:rsidP="00C15DE9">
            <w:pPr>
              <w:pStyle w:val="PSI-Normal"/>
            </w:pPr>
            <w:r>
              <w:t>Se comenzaron a definir los posibles casos de pruebas</w:t>
            </w:r>
            <w:r w:rsidR="00E43041">
              <w:t>.</w:t>
            </w:r>
          </w:p>
        </w:tc>
      </w:tr>
    </w:tbl>
    <w:p w14:paraId="2B578495" w14:textId="4F34B771" w:rsidR="00F45B47" w:rsidRDefault="00F45B47" w:rsidP="004E4786">
      <w:pPr>
        <w:pStyle w:val="PSI-Ttulo1"/>
      </w:pPr>
      <w:bookmarkStart w:id="9" w:name="_Toc179809827"/>
      <w:r>
        <w:t>Plan de Contingencia para RK3</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6"/>
        <w:gridCol w:w="2907"/>
        <w:gridCol w:w="2907"/>
      </w:tblGrid>
      <w:tr w:rsidR="00F45B47" w14:paraId="7170A4E4" w14:textId="77777777" w:rsidTr="00BE2201">
        <w:tc>
          <w:tcPr>
            <w:tcW w:w="2906" w:type="dxa"/>
            <w:shd w:val="clear" w:color="auto" w:fill="auto"/>
          </w:tcPr>
          <w:p w14:paraId="494B556C" w14:textId="13A1C9E4" w:rsidR="00F45B47" w:rsidRDefault="00F45B47" w:rsidP="00BE2201">
            <w:pPr>
              <w:pStyle w:val="PSI-Normal"/>
            </w:pPr>
            <w:r>
              <w:t>Estrategia</w:t>
            </w:r>
          </w:p>
        </w:tc>
        <w:tc>
          <w:tcPr>
            <w:tcW w:w="2907" w:type="dxa"/>
            <w:shd w:val="clear" w:color="auto" w:fill="auto"/>
          </w:tcPr>
          <w:p w14:paraId="6A18F7B5" w14:textId="1460B71D" w:rsidR="00F45B47" w:rsidRDefault="00F45B47" w:rsidP="00BE2201">
            <w:pPr>
              <w:pStyle w:val="PSI-Normal"/>
            </w:pPr>
            <w:r>
              <w:t>Respuesta al Riesgo</w:t>
            </w:r>
          </w:p>
        </w:tc>
        <w:tc>
          <w:tcPr>
            <w:tcW w:w="2907" w:type="dxa"/>
            <w:shd w:val="clear" w:color="auto" w:fill="auto"/>
          </w:tcPr>
          <w:p w14:paraId="5AE3D509" w14:textId="703CEC5D" w:rsidR="00F45B47" w:rsidRDefault="00F45B47" w:rsidP="00BE2201">
            <w:pPr>
              <w:pStyle w:val="PSI-Normal"/>
            </w:pPr>
            <w:r>
              <w:t>Responsable/s</w:t>
            </w:r>
          </w:p>
        </w:tc>
      </w:tr>
      <w:tr w:rsidR="00F45B47" w14:paraId="639DC3FE" w14:textId="77777777" w:rsidTr="00BE2201">
        <w:tc>
          <w:tcPr>
            <w:tcW w:w="2906" w:type="dxa"/>
            <w:shd w:val="clear" w:color="auto" w:fill="auto"/>
          </w:tcPr>
          <w:p w14:paraId="0972AAE1" w14:textId="3B8D5D2E" w:rsidR="00F45B47" w:rsidRDefault="00F45B47" w:rsidP="00BE2201">
            <w:pPr>
              <w:pStyle w:val="PSI-Normal"/>
            </w:pPr>
            <w:r>
              <w:t>Contingencia</w:t>
            </w:r>
          </w:p>
        </w:tc>
        <w:tc>
          <w:tcPr>
            <w:tcW w:w="2907" w:type="dxa"/>
            <w:shd w:val="clear" w:color="auto" w:fill="auto"/>
          </w:tcPr>
          <w:p w14:paraId="4A124151" w14:textId="77777777" w:rsidR="00F45B47" w:rsidRDefault="00F45B47" w:rsidP="00F45B47">
            <w:pPr>
              <w:pStyle w:val="PSI-Comentario"/>
            </w:pPr>
            <w:r>
              <w:t>Analizar las fallas en los casos de pruebas planteados.</w:t>
            </w:r>
          </w:p>
          <w:p w14:paraId="0F122A85" w14:textId="1706F319" w:rsidR="00F45B47" w:rsidRDefault="00F45B47" w:rsidP="00BE2201">
            <w:pPr>
              <w:pStyle w:val="PSI-Comentario"/>
            </w:pPr>
            <w:r>
              <w:t>Volver a definir los casos de pruebas en base el análisis realizado</w:t>
            </w:r>
            <w:r w:rsidR="004B4EF0">
              <w:t>.</w:t>
            </w:r>
          </w:p>
        </w:tc>
        <w:tc>
          <w:tcPr>
            <w:tcW w:w="2907" w:type="dxa"/>
            <w:shd w:val="clear" w:color="auto" w:fill="auto"/>
          </w:tcPr>
          <w:p w14:paraId="46F5ED4F" w14:textId="6476F258" w:rsidR="00F45B47" w:rsidRDefault="00F45B47" w:rsidP="00BE2201">
            <w:pPr>
              <w:pStyle w:val="PSI-Normal"/>
            </w:pPr>
            <w:r>
              <w:t>Tester y Líder del Proyecto</w:t>
            </w:r>
          </w:p>
        </w:tc>
      </w:tr>
    </w:tbl>
    <w:p w14:paraId="0F52C8C1" w14:textId="573D6636" w:rsidR="0051152E" w:rsidRDefault="0051152E" w:rsidP="00C15DE9">
      <w:pPr>
        <w:pStyle w:val="PSI-Normal"/>
      </w:pPr>
    </w:p>
    <w:p w14:paraId="69871AA7" w14:textId="14085A7E" w:rsidR="0051152E" w:rsidRDefault="0051152E" w:rsidP="00C15DE9">
      <w:pPr>
        <w:pStyle w:val="PSI-Normal"/>
      </w:pPr>
    </w:p>
    <w:p w14:paraId="1F84532A" w14:textId="11927018" w:rsidR="0051152E" w:rsidRDefault="0051152E" w:rsidP="00C15DE9">
      <w:pPr>
        <w:pStyle w:val="PSI-Normal"/>
      </w:pPr>
    </w:p>
    <w:p w14:paraId="39E2FD9E" w14:textId="6A283BA0" w:rsidR="0051152E" w:rsidRDefault="0051152E" w:rsidP="00C15DE9">
      <w:pPr>
        <w:pStyle w:val="PSI-Normal"/>
      </w:pPr>
    </w:p>
    <w:p w14:paraId="248461B0" w14:textId="05A45A62" w:rsidR="0089382B" w:rsidRDefault="0089382B" w:rsidP="00C15DE9">
      <w:pPr>
        <w:pStyle w:val="PSI-Normal"/>
      </w:pPr>
    </w:p>
    <w:p w14:paraId="0D2C12FC" w14:textId="6EE0F58E" w:rsidR="0089382B" w:rsidRDefault="0089382B" w:rsidP="00C15DE9">
      <w:pPr>
        <w:pStyle w:val="PSI-Normal"/>
      </w:pPr>
    </w:p>
    <w:p w14:paraId="473948A3" w14:textId="7BA47F63" w:rsidR="0089382B" w:rsidRDefault="0089382B" w:rsidP="00C15DE9">
      <w:pPr>
        <w:pStyle w:val="PSI-Normal"/>
      </w:pPr>
    </w:p>
    <w:p w14:paraId="70B7E190" w14:textId="59554108" w:rsidR="0089382B" w:rsidRDefault="0089382B" w:rsidP="00C15DE9">
      <w:pPr>
        <w:pStyle w:val="PSI-Normal"/>
      </w:pPr>
    </w:p>
    <w:p w14:paraId="36ACA327" w14:textId="17FBE171" w:rsidR="0089382B" w:rsidRDefault="0089382B" w:rsidP="00C15DE9">
      <w:pPr>
        <w:pStyle w:val="PSI-Normal"/>
      </w:pPr>
    </w:p>
    <w:p w14:paraId="35047076" w14:textId="065B327E" w:rsidR="0089382B" w:rsidRDefault="0089382B" w:rsidP="00C15DE9">
      <w:pPr>
        <w:pStyle w:val="PSI-Normal"/>
      </w:pPr>
    </w:p>
    <w:p w14:paraId="73ACB428" w14:textId="43885F10" w:rsidR="0089382B" w:rsidRDefault="0089382B" w:rsidP="00C15DE9">
      <w:pPr>
        <w:pStyle w:val="PSI-Normal"/>
      </w:pPr>
    </w:p>
    <w:p w14:paraId="61B3BE74" w14:textId="479E5995" w:rsidR="0089382B" w:rsidRDefault="0089382B" w:rsidP="00C15DE9">
      <w:pPr>
        <w:pStyle w:val="PSI-Normal"/>
      </w:pPr>
    </w:p>
    <w:p w14:paraId="20DF831F" w14:textId="39B5F582" w:rsidR="0089382B" w:rsidRDefault="0089382B" w:rsidP="00C15DE9">
      <w:pPr>
        <w:pStyle w:val="PSI-Normal"/>
      </w:pPr>
    </w:p>
    <w:p w14:paraId="14984D60" w14:textId="31DD2ADA" w:rsidR="0089382B" w:rsidRDefault="0089382B" w:rsidP="00C15DE9">
      <w:pPr>
        <w:pStyle w:val="PSI-Normal"/>
      </w:pPr>
    </w:p>
    <w:p w14:paraId="0CC1B1E8" w14:textId="7DD2DA68" w:rsidR="0089382B" w:rsidRDefault="0089382B" w:rsidP="00C15DE9">
      <w:pPr>
        <w:pStyle w:val="PSI-Normal"/>
      </w:pPr>
    </w:p>
    <w:p w14:paraId="1D11D2C7" w14:textId="4FCFCDAC" w:rsidR="0089382B" w:rsidRDefault="0089382B" w:rsidP="00C15DE9">
      <w:pPr>
        <w:pStyle w:val="PSI-Normal"/>
      </w:pPr>
    </w:p>
    <w:p w14:paraId="72120DDB" w14:textId="39AA8A9D" w:rsidR="0089382B" w:rsidRDefault="0089382B" w:rsidP="00C15DE9">
      <w:pPr>
        <w:pStyle w:val="PSI-Normal"/>
      </w:pPr>
    </w:p>
    <w:p w14:paraId="5E946CD8" w14:textId="77777777" w:rsidR="0089382B" w:rsidRDefault="0089382B" w:rsidP="00C15DE9">
      <w:pPr>
        <w:pStyle w:val="PSI-Normal"/>
      </w:pPr>
    </w:p>
    <w:p w14:paraId="034C4D88" w14:textId="528C380C" w:rsidR="0051152E" w:rsidRDefault="0051152E" w:rsidP="00C15DE9">
      <w:pPr>
        <w:pStyle w:val="PSI-Normal"/>
      </w:pPr>
    </w:p>
    <w:p w14:paraId="684F1653" w14:textId="77777777" w:rsidR="0051152E" w:rsidRDefault="0051152E" w:rsidP="00C15DE9">
      <w:pPr>
        <w:pStyle w:val="PSI-Normal"/>
      </w:pPr>
    </w:p>
    <w:p w14:paraId="2B39B509" w14:textId="7B97BEB5" w:rsidR="00056A0B" w:rsidRDefault="00056A0B" w:rsidP="004E4786">
      <w:pPr>
        <w:pStyle w:val="PSI-Ttulo1"/>
      </w:pPr>
      <w:bookmarkStart w:id="10" w:name="_Toc179809828"/>
      <w:r>
        <w:lastRenderedPageBreak/>
        <w:t>&lt;Referencia RK19&gt;</w:t>
      </w:r>
      <w:bookmarkEnd w:id="10"/>
    </w:p>
    <w:p w14:paraId="5FE2DC81" w14:textId="77777777" w:rsidR="00056A0B" w:rsidRDefault="00056A0B" w:rsidP="00056A0B">
      <w:pPr>
        <w:pStyle w:val="PSI-Ttulo2"/>
      </w:pPr>
      <w:bookmarkStart w:id="11" w:name="_Toc179809829"/>
      <w:r w:rsidRPr="00B7300E">
        <w:t>Identificación</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426BDC53" w14:textId="77777777" w:rsidTr="002604A8">
        <w:trPr>
          <w:trHeight w:val="335"/>
        </w:trPr>
        <w:tc>
          <w:tcPr>
            <w:tcW w:w="3178" w:type="dxa"/>
            <w:shd w:val="clear" w:color="auto" w:fill="FBD4B4"/>
          </w:tcPr>
          <w:p w14:paraId="1D323095" w14:textId="77777777" w:rsidR="00056A0B" w:rsidRPr="001F2075" w:rsidRDefault="00056A0B" w:rsidP="00C15DE9">
            <w:pPr>
              <w:pStyle w:val="PSI-Normal"/>
            </w:pPr>
            <w:r w:rsidRPr="001F2075">
              <w:t>Número de Referencia</w:t>
            </w:r>
          </w:p>
        </w:tc>
        <w:tc>
          <w:tcPr>
            <w:tcW w:w="2788" w:type="dxa"/>
            <w:gridSpan w:val="3"/>
            <w:shd w:val="clear" w:color="auto" w:fill="FBD4B4"/>
          </w:tcPr>
          <w:p w14:paraId="297E974D" w14:textId="77777777" w:rsidR="00056A0B" w:rsidRPr="001F2075" w:rsidRDefault="00056A0B" w:rsidP="00C15DE9">
            <w:pPr>
              <w:pStyle w:val="PSI-Normal"/>
            </w:pPr>
            <w:r w:rsidRPr="001F2075">
              <w:t>Fecha de Identificación</w:t>
            </w:r>
          </w:p>
        </w:tc>
        <w:tc>
          <w:tcPr>
            <w:tcW w:w="2788" w:type="dxa"/>
            <w:shd w:val="clear" w:color="auto" w:fill="FBD4B4"/>
          </w:tcPr>
          <w:p w14:paraId="787F3046" w14:textId="77777777" w:rsidR="00056A0B" w:rsidRPr="001F2075" w:rsidRDefault="00056A0B" w:rsidP="00C15DE9">
            <w:pPr>
              <w:pStyle w:val="PSI-Normal"/>
            </w:pPr>
            <w:r w:rsidRPr="001F2075">
              <w:t>Etapa</w:t>
            </w:r>
          </w:p>
        </w:tc>
      </w:tr>
      <w:tr w:rsidR="00056A0B" w:rsidRPr="00B7300E" w14:paraId="012B27B9" w14:textId="77777777" w:rsidTr="002604A8">
        <w:trPr>
          <w:trHeight w:val="335"/>
        </w:trPr>
        <w:tc>
          <w:tcPr>
            <w:tcW w:w="3178" w:type="dxa"/>
            <w:shd w:val="clear" w:color="auto" w:fill="auto"/>
          </w:tcPr>
          <w:p w14:paraId="3EF02F66" w14:textId="0529E4E6" w:rsidR="00056A0B" w:rsidRPr="001F2075" w:rsidRDefault="00056A0B" w:rsidP="00C15DE9">
            <w:pPr>
              <w:pStyle w:val="PSI-Normal"/>
            </w:pPr>
            <w:r w:rsidRPr="001F2075">
              <w:t>RK19</w:t>
            </w:r>
          </w:p>
        </w:tc>
        <w:tc>
          <w:tcPr>
            <w:tcW w:w="2788" w:type="dxa"/>
            <w:gridSpan w:val="3"/>
            <w:shd w:val="clear" w:color="auto" w:fill="auto"/>
          </w:tcPr>
          <w:p w14:paraId="1F572E54" w14:textId="77777777" w:rsidR="00056A0B" w:rsidRPr="001F2075" w:rsidRDefault="00056A0B" w:rsidP="00C15DE9">
            <w:pPr>
              <w:pStyle w:val="PSI-Normal"/>
            </w:pPr>
            <w:r w:rsidRPr="001F2075">
              <w:t>8/09/2024</w:t>
            </w:r>
          </w:p>
        </w:tc>
        <w:tc>
          <w:tcPr>
            <w:tcW w:w="2788" w:type="dxa"/>
            <w:shd w:val="clear" w:color="auto" w:fill="auto"/>
          </w:tcPr>
          <w:p w14:paraId="6E9910EC" w14:textId="09A1C9BC" w:rsidR="00056A0B" w:rsidRPr="001F2075" w:rsidRDefault="00BF5AC9" w:rsidP="00C15DE9">
            <w:pPr>
              <w:pStyle w:val="PSI-Normal"/>
            </w:pPr>
            <w:r>
              <w:t>Fase Inicio</w:t>
            </w:r>
          </w:p>
        </w:tc>
      </w:tr>
      <w:tr w:rsidR="00056A0B" w:rsidRPr="00B7300E" w14:paraId="22FAAC00" w14:textId="77777777" w:rsidTr="002604A8">
        <w:tc>
          <w:tcPr>
            <w:tcW w:w="4568" w:type="dxa"/>
            <w:gridSpan w:val="3"/>
            <w:shd w:val="clear" w:color="auto" w:fill="FBD4B4"/>
          </w:tcPr>
          <w:p w14:paraId="6F9F8C97" w14:textId="77777777" w:rsidR="00056A0B" w:rsidRPr="001F2075" w:rsidRDefault="00056A0B" w:rsidP="00C15DE9">
            <w:pPr>
              <w:pStyle w:val="PSI-Normal"/>
            </w:pPr>
            <w:r w:rsidRPr="001F2075">
              <w:t>Nombre del Riesgo</w:t>
            </w:r>
          </w:p>
        </w:tc>
        <w:tc>
          <w:tcPr>
            <w:tcW w:w="4186" w:type="dxa"/>
            <w:gridSpan w:val="2"/>
            <w:shd w:val="clear" w:color="auto" w:fill="FBD4B4"/>
          </w:tcPr>
          <w:p w14:paraId="56E17963" w14:textId="77777777" w:rsidR="00056A0B" w:rsidRPr="001F2075" w:rsidRDefault="00056A0B" w:rsidP="00C15DE9">
            <w:pPr>
              <w:pStyle w:val="PSI-Normal"/>
            </w:pPr>
            <w:r w:rsidRPr="001F2075">
              <w:t>Categoría</w:t>
            </w:r>
          </w:p>
        </w:tc>
      </w:tr>
      <w:tr w:rsidR="00056A0B" w:rsidRPr="00B7300E" w14:paraId="103B7718" w14:textId="77777777" w:rsidTr="002604A8">
        <w:tc>
          <w:tcPr>
            <w:tcW w:w="4568" w:type="dxa"/>
            <w:gridSpan w:val="3"/>
            <w:shd w:val="clear" w:color="auto" w:fill="auto"/>
            <w:vAlign w:val="center"/>
          </w:tcPr>
          <w:p w14:paraId="05A53819" w14:textId="63098226" w:rsidR="00056A0B" w:rsidRPr="001F2075" w:rsidRDefault="00056A0B" w:rsidP="00C15DE9">
            <w:pPr>
              <w:pStyle w:val="PSI-Normal"/>
            </w:pPr>
            <w:r w:rsidRPr="001F2075">
              <w:t>Cortes de Electricidad/Internet</w:t>
            </w:r>
          </w:p>
        </w:tc>
        <w:tc>
          <w:tcPr>
            <w:tcW w:w="4186" w:type="dxa"/>
            <w:gridSpan w:val="2"/>
            <w:shd w:val="clear" w:color="auto" w:fill="auto"/>
          </w:tcPr>
          <w:p w14:paraId="2E65BE1F" w14:textId="2C840DB0" w:rsidR="00056A0B" w:rsidRPr="001F2075" w:rsidRDefault="00056A0B" w:rsidP="00C15DE9">
            <w:pPr>
              <w:pStyle w:val="PSI-Normal"/>
            </w:pPr>
            <w:r w:rsidRPr="001F2075">
              <w:t>Tecnología</w:t>
            </w:r>
          </w:p>
        </w:tc>
      </w:tr>
      <w:tr w:rsidR="00056A0B" w:rsidRPr="00B7300E" w14:paraId="48CAE6BC" w14:textId="77777777" w:rsidTr="002604A8">
        <w:tc>
          <w:tcPr>
            <w:tcW w:w="8754" w:type="dxa"/>
            <w:gridSpan w:val="5"/>
            <w:shd w:val="clear" w:color="auto" w:fill="FBD4B4"/>
          </w:tcPr>
          <w:p w14:paraId="5454804D" w14:textId="77777777" w:rsidR="00056A0B" w:rsidRPr="001F2075" w:rsidRDefault="00056A0B" w:rsidP="00C15DE9">
            <w:pPr>
              <w:pStyle w:val="PSI-Normal"/>
            </w:pPr>
            <w:r w:rsidRPr="001F2075">
              <w:t>Descripción</w:t>
            </w:r>
          </w:p>
        </w:tc>
      </w:tr>
      <w:tr w:rsidR="00056A0B" w:rsidRPr="00B7300E" w14:paraId="1C3C1CED" w14:textId="77777777" w:rsidTr="002604A8">
        <w:tc>
          <w:tcPr>
            <w:tcW w:w="8754" w:type="dxa"/>
            <w:gridSpan w:val="5"/>
            <w:shd w:val="clear" w:color="auto" w:fill="auto"/>
          </w:tcPr>
          <w:p w14:paraId="2B028F31" w14:textId="5160E338" w:rsidR="00056A0B" w:rsidRPr="001F2075" w:rsidRDefault="00C15DE9" w:rsidP="00C15DE9">
            <w:pPr>
              <w:pStyle w:val="PSI-Normal"/>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56A0B" w:rsidRPr="00B7300E" w14:paraId="6F71CDEA" w14:textId="77777777" w:rsidTr="002604A8">
        <w:tc>
          <w:tcPr>
            <w:tcW w:w="4377" w:type="dxa"/>
            <w:gridSpan w:val="2"/>
            <w:shd w:val="clear" w:color="auto" w:fill="FBD4B4"/>
          </w:tcPr>
          <w:p w14:paraId="492E6692" w14:textId="77777777" w:rsidR="00056A0B" w:rsidRPr="001F2075" w:rsidRDefault="00056A0B" w:rsidP="00C15DE9">
            <w:pPr>
              <w:pStyle w:val="PSI-Normal"/>
            </w:pPr>
            <w:r w:rsidRPr="001F2075">
              <w:t>Estado del Riesgo (Activo, Cerrado)</w:t>
            </w:r>
          </w:p>
        </w:tc>
        <w:tc>
          <w:tcPr>
            <w:tcW w:w="4377" w:type="dxa"/>
            <w:gridSpan w:val="3"/>
            <w:shd w:val="clear" w:color="auto" w:fill="auto"/>
          </w:tcPr>
          <w:p w14:paraId="1421CAE7" w14:textId="77777777" w:rsidR="00056A0B" w:rsidRPr="001F2075" w:rsidRDefault="00056A0B" w:rsidP="00C15DE9">
            <w:pPr>
              <w:pStyle w:val="PSI-Normal"/>
            </w:pPr>
            <w:r w:rsidRPr="001F2075">
              <w:t>Activo</w:t>
            </w:r>
          </w:p>
        </w:tc>
      </w:tr>
    </w:tbl>
    <w:p w14:paraId="552C63BB" w14:textId="77777777" w:rsidR="00056A0B" w:rsidRDefault="00056A0B" w:rsidP="00E33EC5">
      <w:pPr>
        <w:pStyle w:val="PSI-Ttulo2"/>
        <w:ind w:left="0" w:firstLine="0"/>
      </w:pPr>
      <w:bookmarkStart w:id="12" w:name="_Toc179809830"/>
      <w:r>
        <w:t>Análisis</w:t>
      </w:r>
      <w:bookmarkEnd w:id="1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4764052C" w14:textId="77777777" w:rsidTr="002604A8">
        <w:tc>
          <w:tcPr>
            <w:tcW w:w="3176" w:type="dxa"/>
            <w:shd w:val="clear" w:color="auto" w:fill="FBD4B4"/>
          </w:tcPr>
          <w:p w14:paraId="22FAD99F" w14:textId="77777777" w:rsidR="00056A0B" w:rsidRPr="001F2075" w:rsidRDefault="00056A0B" w:rsidP="00C15DE9">
            <w:pPr>
              <w:pStyle w:val="PSI-Normal"/>
            </w:pPr>
            <w:r w:rsidRPr="001F2075">
              <w:t>Impacto</w:t>
            </w:r>
          </w:p>
        </w:tc>
        <w:tc>
          <w:tcPr>
            <w:tcW w:w="2813" w:type="dxa"/>
            <w:shd w:val="clear" w:color="auto" w:fill="FBD4B4"/>
          </w:tcPr>
          <w:p w14:paraId="0C7B76B1" w14:textId="77777777" w:rsidR="00056A0B" w:rsidRPr="001F2075" w:rsidRDefault="00056A0B" w:rsidP="00C15DE9">
            <w:pPr>
              <w:pStyle w:val="PSI-Normal"/>
            </w:pPr>
            <w:r w:rsidRPr="001F2075">
              <w:t>Probabilidad</w:t>
            </w:r>
          </w:p>
        </w:tc>
        <w:tc>
          <w:tcPr>
            <w:tcW w:w="2765" w:type="dxa"/>
            <w:shd w:val="clear" w:color="auto" w:fill="FBD4B4"/>
          </w:tcPr>
          <w:p w14:paraId="7785142D" w14:textId="77777777" w:rsidR="00056A0B" w:rsidRPr="001F2075" w:rsidRDefault="00056A0B" w:rsidP="00C15DE9">
            <w:pPr>
              <w:pStyle w:val="PSI-Normal"/>
            </w:pPr>
            <w:r w:rsidRPr="001F2075">
              <w:t>Factor</w:t>
            </w:r>
          </w:p>
        </w:tc>
      </w:tr>
      <w:tr w:rsidR="00056A0B" w:rsidRPr="00B7300E" w14:paraId="64B73134" w14:textId="77777777" w:rsidTr="002604A8">
        <w:tc>
          <w:tcPr>
            <w:tcW w:w="3176" w:type="dxa"/>
            <w:shd w:val="clear" w:color="auto" w:fill="auto"/>
          </w:tcPr>
          <w:p w14:paraId="63274884" w14:textId="6D130B06" w:rsidR="00056A0B" w:rsidRPr="001F2075" w:rsidRDefault="00056A0B" w:rsidP="00C15DE9">
            <w:pPr>
              <w:pStyle w:val="PSI-Normal"/>
            </w:pPr>
            <w:r w:rsidRPr="001F2075">
              <w:t>5</w:t>
            </w:r>
          </w:p>
        </w:tc>
        <w:tc>
          <w:tcPr>
            <w:tcW w:w="2813" w:type="dxa"/>
            <w:shd w:val="clear" w:color="auto" w:fill="auto"/>
          </w:tcPr>
          <w:p w14:paraId="7515E07E" w14:textId="0C8C14F2" w:rsidR="00056A0B" w:rsidRPr="001F2075" w:rsidRDefault="00056A0B" w:rsidP="00C15DE9">
            <w:pPr>
              <w:pStyle w:val="PSI-Normal"/>
            </w:pPr>
            <w:r w:rsidRPr="001F2075">
              <w:t>50%</w:t>
            </w:r>
          </w:p>
        </w:tc>
        <w:tc>
          <w:tcPr>
            <w:tcW w:w="2765" w:type="dxa"/>
            <w:shd w:val="clear" w:color="auto" w:fill="auto"/>
          </w:tcPr>
          <w:p w14:paraId="63523B3B" w14:textId="43AE0682" w:rsidR="00056A0B" w:rsidRPr="001F2075" w:rsidRDefault="00056A0B" w:rsidP="00C15DE9">
            <w:pPr>
              <w:pStyle w:val="PSI-Normal"/>
            </w:pPr>
            <w:r w:rsidRPr="001F2075">
              <w:t>250</w:t>
            </w:r>
          </w:p>
        </w:tc>
      </w:tr>
      <w:tr w:rsidR="00056A0B" w:rsidRPr="00B7300E" w14:paraId="68D40D1F" w14:textId="77777777" w:rsidTr="002604A8">
        <w:tc>
          <w:tcPr>
            <w:tcW w:w="8754" w:type="dxa"/>
            <w:gridSpan w:val="3"/>
            <w:shd w:val="clear" w:color="auto" w:fill="FBD4B4"/>
          </w:tcPr>
          <w:p w14:paraId="62E791DF" w14:textId="77777777" w:rsidR="00056A0B" w:rsidRPr="001F2075" w:rsidRDefault="00056A0B" w:rsidP="00C15DE9">
            <w:pPr>
              <w:pStyle w:val="PSI-Normal"/>
            </w:pPr>
            <w:r w:rsidRPr="001F2075">
              <w:t>Causas</w:t>
            </w:r>
          </w:p>
        </w:tc>
      </w:tr>
      <w:tr w:rsidR="00056A0B" w:rsidRPr="00B7300E" w14:paraId="1D8FF33E" w14:textId="77777777" w:rsidTr="002604A8">
        <w:tc>
          <w:tcPr>
            <w:tcW w:w="8754" w:type="dxa"/>
            <w:gridSpan w:val="3"/>
            <w:shd w:val="clear" w:color="auto" w:fill="auto"/>
          </w:tcPr>
          <w:p w14:paraId="2A085ACB" w14:textId="011DD2E1" w:rsidR="00056A0B" w:rsidRPr="001F2075" w:rsidRDefault="00056A0B" w:rsidP="00C15DE9">
            <w:pPr>
              <w:pStyle w:val="PSI-Normal"/>
            </w:pPr>
            <w:r w:rsidRPr="001F2075">
              <w:t>Se analizó que los cortes de electricidad y de internet siempre están presentes en la ciudad.</w:t>
            </w:r>
          </w:p>
        </w:tc>
      </w:tr>
      <w:tr w:rsidR="00056A0B" w:rsidRPr="00B7300E" w14:paraId="009DB1FE" w14:textId="77777777" w:rsidTr="002604A8">
        <w:tc>
          <w:tcPr>
            <w:tcW w:w="8754" w:type="dxa"/>
            <w:gridSpan w:val="3"/>
            <w:shd w:val="clear" w:color="auto" w:fill="FBD4B4"/>
          </w:tcPr>
          <w:p w14:paraId="36734EAA" w14:textId="77777777" w:rsidR="00056A0B" w:rsidRPr="001F2075" w:rsidRDefault="00056A0B" w:rsidP="00C15DE9">
            <w:pPr>
              <w:pStyle w:val="PSI-Normal"/>
            </w:pPr>
            <w:r w:rsidRPr="001F2075">
              <w:t>Síntomas</w:t>
            </w:r>
          </w:p>
        </w:tc>
      </w:tr>
      <w:tr w:rsidR="00056A0B" w:rsidRPr="00B7300E" w14:paraId="7CC9FEC1" w14:textId="77777777" w:rsidTr="002604A8">
        <w:tc>
          <w:tcPr>
            <w:tcW w:w="8754" w:type="dxa"/>
            <w:gridSpan w:val="3"/>
            <w:shd w:val="clear" w:color="auto" w:fill="auto"/>
            <w:vAlign w:val="center"/>
          </w:tcPr>
          <w:p w14:paraId="3CC215C5" w14:textId="60D9FDED" w:rsidR="00056A0B" w:rsidRPr="001F2075" w:rsidRDefault="00056A0B" w:rsidP="00C15DE9">
            <w:pPr>
              <w:pStyle w:val="PSI-Normal"/>
            </w:pPr>
            <w:r w:rsidRPr="001F2075">
              <w:t>Ocurrieron varios cortes de electricidad y también de internet en los últimos meses, con más frecuencia que otros años.</w:t>
            </w:r>
          </w:p>
        </w:tc>
      </w:tr>
    </w:tbl>
    <w:p w14:paraId="4FFE5939" w14:textId="77777777" w:rsidR="00056A0B" w:rsidRDefault="00056A0B" w:rsidP="00442945">
      <w:pPr>
        <w:pStyle w:val="PSI-Ttulo2"/>
        <w:ind w:left="0" w:firstLine="0"/>
      </w:pPr>
      <w:bookmarkStart w:id="13" w:name="_Toc179809831"/>
      <w:r>
        <w:t>Plan de Riesgos</w:t>
      </w:r>
      <w:bookmarkEnd w:id="13"/>
    </w:p>
    <w:tbl>
      <w:tblPr>
        <w:tblW w:w="8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832"/>
        <w:gridCol w:w="3129"/>
        <w:gridCol w:w="1687"/>
      </w:tblGrid>
      <w:tr w:rsidR="00056A0B" w:rsidRPr="00B7300E" w14:paraId="33B7638A" w14:textId="77777777" w:rsidTr="0051152E">
        <w:tc>
          <w:tcPr>
            <w:tcW w:w="1951" w:type="dxa"/>
            <w:shd w:val="clear" w:color="auto" w:fill="FBD4B4"/>
          </w:tcPr>
          <w:p w14:paraId="6BB1C263" w14:textId="77777777" w:rsidR="00056A0B" w:rsidRPr="001F2075" w:rsidRDefault="00056A0B" w:rsidP="00C15DE9">
            <w:pPr>
              <w:pStyle w:val="PSI-Normal"/>
            </w:pPr>
            <w:r w:rsidRPr="001F2075">
              <w:t>Estrategia de Respuesta</w:t>
            </w:r>
          </w:p>
        </w:tc>
        <w:tc>
          <w:tcPr>
            <w:tcW w:w="1832" w:type="dxa"/>
            <w:shd w:val="clear" w:color="auto" w:fill="FBD4B4"/>
          </w:tcPr>
          <w:p w14:paraId="1D7B3246" w14:textId="77777777" w:rsidR="00056A0B" w:rsidRPr="001F2075" w:rsidRDefault="00056A0B" w:rsidP="00C15DE9">
            <w:pPr>
              <w:pStyle w:val="PSI-Normal"/>
            </w:pPr>
            <w:r w:rsidRPr="001F2075">
              <w:t>Responsable</w:t>
            </w:r>
          </w:p>
        </w:tc>
        <w:tc>
          <w:tcPr>
            <w:tcW w:w="3129" w:type="dxa"/>
            <w:shd w:val="clear" w:color="auto" w:fill="FBD4B4"/>
          </w:tcPr>
          <w:p w14:paraId="1A4466E6" w14:textId="77777777" w:rsidR="00056A0B" w:rsidRPr="001F2075" w:rsidRDefault="00056A0B" w:rsidP="00C15DE9">
            <w:pPr>
              <w:pStyle w:val="PSI-Normal"/>
            </w:pPr>
            <w:r w:rsidRPr="001F2075">
              <w:t>Respuesta al Riesgo</w:t>
            </w:r>
          </w:p>
        </w:tc>
        <w:tc>
          <w:tcPr>
            <w:tcW w:w="1687" w:type="dxa"/>
            <w:shd w:val="clear" w:color="auto" w:fill="FBD4B4"/>
          </w:tcPr>
          <w:p w14:paraId="4D2C3343" w14:textId="77777777" w:rsidR="00056A0B" w:rsidRPr="001F2075" w:rsidRDefault="00056A0B" w:rsidP="00C15DE9">
            <w:pPr>
              <w:pStyle w:val="PSI-Normal"/>
            </w:pPr>
            <w:r w:rsidRPr="001F2075">
              <w:t>Etapa</w:t>
            </w:r>
          </w:p>
        </w:tc>
      </w:tr>
      <w:tr w:rsidR="00056A0B" w:rsidRPr="00B7300E" w14:paraId="3ED04406" w14:textId="77777777" w:rsidTr="0051152E">
        <w:tc>
          <w:tcPr>
            <w:tcW w:w="1951" w:type="dxa"/>
            <w:shd w:val="clear" w:color="auto" w:fill="auto"/>
          </w:tcPr>
          <w:p w14:paraId="1D726294" w14:textId="11107BB4" w:rsidR="00056A0B" w:rsidRPr="001F2075" w:rsidRDefault="00056A0B" w:rsidP="00C15DE9">
            <w:pPr>
              <w:pStyle w:val="PSI-Normal"/>
            </w:pPr>
            <w:r w:rsidRPr="001F2075">
              <w:t>Mitigar</w:t>
            </w:r>
          </w:p>
        </w:tc>
        <w:tc>
          <w:tcPr>
            <w:tcW w:w="1832" w:type="dxa"/>
            <w:shd w:val="clear" w:color="auto" w:fill="auto"/>
          </w:tcPr>
          <w:p w14:paraId="483C7925" w14:textId="1D888A25" w:rsidR="00056A0B" w:rsidRPr="001F2075" w:rsidRDefault="00CD7DD2" w:rsidP="00C15DE9">
            <w:pPr>
              <w:pStyle w:val="PSI-Normal"/>
            </w:pPr>
            <w:r w:rsidRPr="001F2075">
              <w:t>Administradores de</w:t>
            </w:r>
            <w:r w:rsidR="00FA455A">
              <w:t xml:space="preserve"> </w:t>
            </w:r>
            <w:r w:rsidR="00B2152E">
              <w:t>Configuración</w:t>
            </w:r>
          </w:p>
        </w:tc>
        <w:tc>
          <w:tcPr>
            <w:tcW w:w="3129" w:type="dxa"/>
            <w:shd w:val="clear" w:color="auto" w:fill="auto"/>
          </w:tcPr>
          <w:p w14:paraId="3AC9643E" w14:textId="77777777" w:rsidR="00CD7DD2" w:rsidRPr="001F2075" w:rsidRDefault="00CD7DD2"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1F654E23" w14:textId="4CA04023" w:rsidR="00056A0B" w:rsidRPr="001F2075" w:rsidRDefault="00056A0B" w:rsidP="008B57E9">
            <w:pPr>
              <w:pStyle w:val="PSI-Comentario"/>
            </w:pPr>
          </w:p>
        </w:tc>
        <w:tc>
          <w:tcPr>
            <w:tcW w:w="1687" w:type="dxa"/>
            <w:shd w:val="clear" w:color="auto" w:fill="auto"/>
          </w:tcPr>
          <w:p w14:paraId="0C734FFD" w14:textId="77777777" w:rsidR="00056A0B" w:rsidRPr="001F2075" w:rsidRDefault="00056A0B" w:rsidP="00C15DE9">
            <w:pPr>
              <w:pStyle w:val="PSI-Normal"/>
            </w:pPr>
            <w:r w:rsidRPr="001F2075">
              <w:t>Elaboración 1. Iteración 1</w:t>
            </w:r>
          </w:p>
        </w:tc>
      </w:tr>
      <w:tr w:rsidR="00887855" w:rsidRPr="00B7300E" w14:paraId="55DB2CEA" w14:textId="77777777" w:rsidTr="0051152E">
        <w:tc>
          <w:tcPr>
            <w:tcW w:w="1951" w:type="dxa"/>
            <w:shd w:val="clear" w:color="auto" w:fill="auto"/>
          </w:tcPr>
          <w:p w14:paraId="312754E9" w14:textId="55D98BE7" w:rsidR="00887855" w:rsidRPr="001F2075" w:rsidRDefault="00887855" w:rsidP="00C15DE9">
            <w:pPr>
              <w:pStyle w:val="PSI-Normal"/>
            </w:pPr>
            <w:r>
              <w:t>Mitigar</w:t>
            </w:r>
          </w:p>
        </w:tc>
        <w:tc>
          <w:tcPr>
            <w:tcW w:w="1832" w:type="dxa"/>
            <w:shd w:val="clear" w:color="auto" w:fill="auto"/>
          </w:tcPr>
          <w:p w14:paraId="4CF14B08" w14:textId="52CF3F1B" w:rsidR="00887855" w:rsidRPr="001F2075" w:rsidRDefault="00887855" w:rsidP="00C15DE9">
            <w:pPr>
              <w:pStyle w:val="PSI-Normal"/>
            </w:pPr>
            <w:r>
              <w:t>Administradores de Configuración</w:t>
            </w:r>
          </w:p>
        </w:tc>
        <w:tc>
          <w:tcPr>
            <w:tcW w:w="3129" w:type="dxa"/>
            <w:shd w:val="clear" w:color="auto" w:fill="auto"/>
          </w:tcPr>
          <w:p w14:paraId="40449D2A" w14:textId="7D6BC8EB" w:rsidR="00887855" w:rsidRDefault="00887855" w:rsidP="008B57E9">
            <w:pPr>
              <w:pStyle w:val="PSI-Comentario"/>
            </w:pPr>
            <w:r>
              <w:t>Realiza</w:t>
            </w:r>
            <w:r w:rsidR="008B57E9">
              <w:t>r</w:t>
            </w:r>
            <w:r>
              <w:t xml:space="preserve"> tareas de resguardo a diario.</w:t>
            </w:r>
          </w:p>
          <w:p w14:paraId="2DC7A6F7" w14:textId="2B07E2CC" w:rsidR="00887855" w:rsidRDefault="00887855" w:rsidP="008B57E9">
            <w:pPr>
              <w:pStyle w:val="PSI-Comentario"/>
            </w:pPr>
            <w:r>
              <w:t>Actualiza</w:t>
            </w:r>
            <w:r w:rsidR="008B57E9">
              <w:t>r</w:t>
            </w:r>
            <w:r>
              <w:t xml:space="preserve"> el Repositorio GitHub todos los días.</w:t>
            </w:r>
          </w:p>
          <w:p w14:paraId="5FD84A52" w14:textId="7174A4D6" w:rsidR="00887855" w:rsidRPr="008B57E9" w:rsidRDefault="008B57E9" w:rsidP="008B57E9">
            <w:pPr>
              <w:pStyle w:val="PSI-Comentario"/>
            </w:pPr>
            <w:r w:rsidRPr="008B57E9">
              <w:rPr>
                <w:rStyle w:val="oypena"/>
              </w:rPr>
              <w:t>Mantener informado al Equipo OSLO de los movimientos y cambios</w:t>
            </w:r>
          </w:p>
        </w:tc>
        <w:tc>
          <w:tcPr>
            <w:tcW w:w="1687" w:type="dxa"/>
            <w:shd w:val="clear" w:color="auto" w:fill="auto"/>
          </w:tcPr>
          <w:p w14:paraId="710032D3" w14:textId="77777777" w:rsidR="00887855" w:rsidRDefault="00401993" w:rsidP="00C15DE9">
            <w:pPr>
              <w:pStyle w:val="PSI-Normal"/>
            </w:pPr>
            <w:r>
              <w:t>Elaboración 1,</w:t>
            </w:r>
          </w:p>
          <w:p w14:paraId="07A81285" w14:textId="35DAFE02" w:rsidR="00401993" w:rsidRPr="001F2075" w:rsidRDefault="00401993" w:rsidP="00C15DE9">
            <w:pPr>
              <w:pStyle w:val="PSI-Normal"/>
            </w:pPr>
            <w:r>
              <w:t>Iteración 2</w:t>
            </w:r>
          </w:p>
        </w:tc>
      </w:tr>
    </w:tbl>
    <w:p w14:paraId="5CB227EF" w14:textId="77777777" w:rsidR="00056A0B" w:rsidRDefault="00056A0B" w:rsidP="00442945">
      <w:pPr>
        <w:pStyle w:val="PSI-Ttulo2"/>
        <w:ind w:left="0" w:firstLine="0"/>
      </w:pPr>
      <w:bookmarkStart w:id="14" w:name="_Toc179809832"/>
      <w:r>
        <w:lastRenderedPageBreak/>
        <w:t>Seguimiento</w:t>
      </w:r>
      <w:bookmarkEnd w:id="14"/>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3820356E" w14:textId="77777777" w:rsidTr="002604A8">
        <w:tc>
          <w:tcPr>
            <w:tcW w:w="2161" w:type="dxa"/>
            <w:shd w:val="clear" w:color="auto" w:fill="FBD4B4"/>
          </w:tcPr>
          <w:p w14:paraId="39B2E2DA" w14:textId="77777777" w:rsidR="00056A0B" w:rsidRPr="001F2075" w:rsidRDefault="00056A0B" w:rsidP="00C15DE9">
            <w:pPr>
              <w:pStyle w:val="PSI-Normal"/>
            </w:pPr>
            <w:r w:rsidRPr="001F2075">
              <w:t>Fecha</w:t>
            </w:r>
          </w:p>
        </w:tc>
        <w:tc>
          <w:tcPr>
            <w:tcW w:w="2161" w:type="dxa"/>
            <w:shd w:val="clear" w:color="auto" w:fill="FBD4B4"/>
          </w:tcPr>
          <w:p w14:paraId="1EB595AC" w14:textId="77777777" w:rsidR="00056A0B" w:rsidRPr="001F2075" w:rsidRDefault="00056A0B" w:rsidP="00C15DE9">
            <w:pPr>
              <w:pStyle w:val="PSI-Normal"/>
            </w:pPr>
            <w:r w:rsidRPr="001F2075">
              <w:t>Etapa</w:t>
            </w:r>
          </w:p>
        </w:tc>
        <w:tc>
          <w:tcPr>
            <w:tcW w:w="2161" w:type="dxa"/>
            <w:shd w:val="clear" w:color="auto" w:fill="FBD4B4"/>
          </w:tcPr>
          <w:p w14:paraId="373B9E1C" w14:textId="77777777" w:rsidR="00056A0B" w:rsidRPr="001F2075" w:rsidRDefault="00056A0B" w:rsidP="00C15DE9">
            <w:pPr>
              <w:pStyle w:val="PSI-Normal"/>
            </w:pPr>
            <w:r w:rsidRPr="001F2075">
              <w:t>Responsable</w:t>
            </w:r>
          </w:p>
        </w:tc>
        <w:tc>
          <w:tcPr>
            <w:tcW w:w="2161" w:type="dxa"/>
            <w:shd w:val="clear" w:color="auto" w:fill="FBD4B4"/>
          </w:tcPr>
          <w:p w14:paraId="052D5B9C" w14:textId="77777777" w:rsidR="00056A0B" w:rsidRPr="001F2075" w:rsidRDefault="00056A0B" w:rsidP="00C15DE9">
            <w:pPr>
              <w:pStyle w:val="PSI-Normal"/>
            </w:pPr>
            <w:r w:rsidRPr="001F2075">
              <w:t>Comentario</w:t>
            </w:r>
          </w:p>
        </w:tc>
      </w:tr>
      <w:tr w:rsidR="00056A0B" w:rsidRPr="00B7300E" w14:paraId="1E0D5C84" w14:textId="77777777" w:rsidTr="002604A8">
        <w:tc>
          <w:tcPr>
            <w:tcW w:w="2161" w:type="dxa"/>
            <w:shd w:val="clear" w:color="auto" w:fill="auto"/>
          </w:tcPr>
          <w:p w14:paraId="46AE9AEC" w14:textId="77777777" w:rsidR="00056A0B" w:rsidRPr="001F2075" w:rsidRDefault="00056A0B" w:rsidP="00C15DE9">
            <w:pPr>
              <w:pStyle w:val="PSI-Normal"/>
            </w:pPr>
            <w:r w:rsidRPr="001F2075">
              <w:t>20/09/2024</w:t>
            </w:r>
          </w:p>
        </w:tc>
        <w:tc>
          <w:tcPr>
            <w:tcW w:w="2161" w:type="dxa"/>
            <w:shd w:val="clear" w:color="auto" w:fill="auto"/>
          </w:tcPr>
          <w:p w14:paraId="337A2108" w14:textId="77777777" w:rsidR="00056A0B" w:rsidRPr="001F2075" w:rsidRDefault="00056A0B" w:rsidP="00C15DE9">
            <w:pPr>
              <w:pStyle w:val="PSI-Normal"/>
            </w:pPr>
            <w:r w:rsidRPr="001F2075">
              <w:t>Fase Elaboración 1,</w:t>
            </w:r>
          </w:p>
          <w:p w14:paraId="6F520CD1" w14:textId="77777777" w:rsidR="00056A0B" w:rsidRPr="001F2075" w:rsidRDefault="00056A0B" w:rsidP="00C15DE9">
            <w:pPr>
              <w:pStyle w:val="PSI-Normal"/>
            </w:pPr>
            <w:r w:rsidRPr="001F2075">
              <w:t>Iteración 1</w:t>
            </w:r>
          </w:p>
        </w:tc>
        <w:tc>
          <w:tcPr>
            <w:tcW w:w="2161" w:type="dxa"/>
            <w:shd w:val="clear" w:color="auto" w:fill="auto"/>
          </w:tcPr>
          <w:p w14:paraId="39C290C2" w14:textId="736DF935" w:rsidR="00056A0B" w:rsidRPr="001F2075" w:rsidRDefault="00CD7DD2" w:rsidP="00C15DE9">
            <w:pPr>
              <w:pStyle w:val="PSI-Normal"/>
            </w:pPr>
            <w:r w:rsidRPr="001F2075">
              <w:t>Administradores de Configuración</w:t>
            </w:r>
          </w:p>
        </w:tc>
        <w:tc>
          <w:tcPr>
            <w:tcW w:w="2161" w:type="dxa"/>
            <w:shd w:val="clear" w:color="auto" w:fill="auto"/>
          </w:tcPr>
          <w:p w14:paraId="78382C6D" w14:textId="77777777" w:rsidR="00056A0B" w:rsidRPr="001F2075" w:rsidRDefault="00056A0B" w:rsidP="00C15DE9">
            <w:pPr>
              <w:pStyle w:val="PSI-Normal"/>
            </w:pPr>
            <w:r w:rsidRPr="001F2075">
              <w:t>Se encuentra en proceso de ejecución el plan de respuesta al riesgo.</w:t>
            </w:r>
          </w:p>
        </w:tc>
      </w:tr>
      <w:tr w:rsidR="00401993" w:rsidRPr="00B7300E" w14:paraId="6930D99C" w14:textId="77777777" w:rsidTr="002604A8">
        <w:tc>
          <w:tcPr>
            <w:tcW w:w="2161" w:type="dxa"/>
            <w:shd w:val="clear" w:color="auto" w:fill="auto"/>
          </w:tcPr>
          <w:p w14:paraId="0B865F07" w14:textId="742B9DC5" w:rsidR="00401993" w:rsidRPr="001F2075" w:rsidRDefault="00401993" w:rsidP="00C15DE9">
            <w:pPr>
              <w:pStyle w:val="PSI-Normal"/>
            </w:pPr>
            <w:r>
              <w:t>23/09/2024</w:t>
            </w:r>
          </w:p>
        </w:tc>
        <w:tc>
          <w:tcPr>
            <w:tcW w:w="2161" w:type="dxa"/>
            <w:shd w:val="clear" w:color="auto" w:fill="auto"/>
          </w:tcPr>
          <w:p w14:paraId="3CF84B7C" w14:textId="6A44F016" w:rsidR="00401993" w:rsidRPr="001F2075" w:rsidRDefault="00401993" w:rsidP="00C15DE9">
            <w:pPr>
              <w:pStyle w:val="PSI-Normal"/>
            </w:pPr>
            <w:r>
              <w:t>Fase Elaboración 1, Cierre Iteración 1</w:t>
            </w:r>
          </w:p>
        </w:tc>
        <w:tc>
          <w:tcPr>
            <w:tcW w:w="2161" w:type="dxa"/>
            <w:shd w:val="clear" w:color="auto" w:fill="auto"/>
          </w:tcPr>
          <w:p w14:paraId="1C74B9E0" w14:textId="492ED52D" w:rsidR="00401993" w:rsidRPr="001F2075" w:rsidRDefault="00401993" w:rsidP="00C15DE9">
            <w:pPr>
              <w:pStyle w:val="PSI-Normal"/>
            </w:pPr>
            <w:r>
              <w:t>Administradores de Configuración</w:t>
            </w:r>
          </w:p>
        </w:tc>
        <w:tc>
          <w:tcPr>
            <w:tcW w:w="2161" w:type="dxa"/>
            <w:shd w:val="clear" w:color="auto" w:fill="auto"/>
          </w:tcPr>
          <w:p w14:paraId="450B9A72" w14:textId="0AA3839C" w:rsidR="00401993" w:rsidRPr="001F2075" w:rsidRDefault="00401993" w:rsidP="00C15DE9">
            <w:pPr>
              <w:pStyle w:val="PSI-Normal"/>
            </w:pPr>
            <w:r>
              <w:t>Se mantiene al día el resguardo de la información.</w:t>
            </w:r>
          </w:p>
        </w:tc>
      </w:tr>
      <w:tr w:rsidR="00720B76" w:rsidRPr="00B7300E" w14:paraId="4703A674" w14:textId="77777777" w:rsidTr="002604A8">
        <w:tc>
          <w:tcPr>
            <w:tcW w:w="2161" w:type="dxa"/>
            <w:shd w:val="clear" w:color="auto" w:fill="auto"/>
          </w:tcPr>
          <w:p w14:paraId="13410A3A" w14:textId="1A483917" w:rsidR="00720B76" w:rsidRDefault="00720B76" w:rsidP="00C15DE9">
            <w:pPr>
              <w:pStyle w:val="PSI-Normal"/>
            </w:pPr>
            <w:r>
              <w:t>09/10/2024</w:t>
            </w:r>
          </w:p>
        </w:tc>
        <w:tc>
          <w:tcPr>
            <w:tcW w:w="2161" w:type="dxa"/>
            <w:shd w:val="clear" w:color="auto" w:fill="auto"/>
          </w:tcPr>
          <w:p w14:paraId="7DA65D02" w14:textId="63CF2D17" w:rsidR="00720B76" w:rsidRDefault="00720B76" w:rsidP="00C15DE9">
            <w:pPr>
              <w:pStyle w:val="PSI-Normal"/>
            </w:pPr>
            <w:r>
              <w:t xml:space="preserve">Fase Elaboración </w:t>
            </w:r>
            <w:r w:rsidR="00E43041">
              <w:t>2</w:t>
            </w:r>
          </w:p>
          <w:p w14:paraId="41320460" w14:textId="544B6405" w:rsidR="00720B76" w:rsidRDefault="00720B76" w:rsidP="00C15DE9">
            <w:pPr>
              <w:pStyle w:val="PSI-Normal"/>
            </w:pPr>
            <w:r>
              <w:t>Cierre Iteración 2</w:t>
            </w:r>
          </w:p>
        </w:tc>
        <w:tc>
          <w:tcPr>
            <w:tcW w:w="2161" w:type="dxa"/>
            <w:shd w:val="clear" w:color="auto" w:fill="auto"/>
          </w:tcPr>
          <w:p w14:paraId="36DE9E48" w14:textId="2C74A9E8" w:rsidR="00720B76" w:rsidRDefault="00720B76" w:rsidP="00C15DE9">
            <w:pPr>
              <w:pStyle w:val="PSI-Normal"/>
            </w:pPr>
            <w:r>
              <w:t>Administradores de Configuración</w:t>
            </w:r>
          </w:p>
        </w:tc>
        <w:tc>
          <w:tcPr>
            <w:tcW w:w="2161" w:type="dxa"/>
            <w:shd w:val="clear" w:color="auto" w:fill="auto"/>
          </w:tcPr>
          <w:p w14:paraId="156B0DF8" w14:textId="090391CD" w:rsidR="00720B76" w:rsidRDefault="00720B76" w:rsidP="00C15DE9">
            <w:pPr>
              <w:pStyle w:val="PSI-Normal"/>
            </w:pPr>
            <w:r>
              <w:t xml:space="preserve">Se mantiene al </w:t>
            </w:r>
            <w:r w:rsidR="00E43041">
              <w:t>día</w:t>
            </w:r>
            <w:r>
              <w:t xml:space="preserve"> el resguardo de la información.</w:t>
            </w:r>
          </w:p>
        </w:tc>
      </w:tr>
    </w:tbl>
    <w:p w14:paraId="65FC05EF" w14:textId="77777777" w:rsidR="00056A0B" w:rsidRDefault="00056A0B" w:rsidP="00C15DE9">
      <w:pPr>
        <w:pStyle w:val="PSI-Normal"/>
      </w:pPr>
    </w:p>
    <w:p w14:paraId="1A82FA1F" w14:textId="7C2F967D" w:rsidR="004B4EF0" w:rsidRDefault="004B4EF0" w:rsidP="004E4786">
      <w:pPr>
        <w:pStyle w:val="PSI-Ttulo1"/>
      </w:pPr>
      <w:bookmarkStart w:id="15" w:name="_Toc179809833"/>
      <w:r>
        <w:t>Plan de Contingencia para RK19</w:t>
      </w:r>
      <w:bookmarkEnd w:id="15"/>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15C161D9" w14:textId="77777777" w:rsidTr="00BE2201">
        <w:tc>
          <w:tcPr>
            <w:tcW w:w="1526" w:type="dxa"/>
            <w:shd w:val="clear" w:color="auto" w:fill="auto"/>
          </w:tcPr>
          <w:p w14:paraId="2DC239B9" w14:textId="77777777" w:rsidR="004B4EF0" w:rsidRDefault="004B4EF0" w:rsidP="00BE2201">
            <w:pPr>
              <w:pStyle w:val="PSI-Normal"/>
            </w:pPr>
            <w:r>
              <w:t>Estrategia</w:t>
            </w:r>
          </w:p>
        </w:tc>
        <w:tc>
          <w:tcPr>
            <w:tcW w:w="4394" w:type="dxa"/>
            <w:shd w:val="clear" w:color="auto" w:fill="auto"/>
          </w:tcPr>
          <w:p w14:paraId="0F2D4C78" w14:textId="77777777" w:rsidR="004B4EF0" w:rsidRDefault="004B4EF0" w:rsidP="00BE2201">
            <w:pPr>
              <w:pStyle w:val="PSI-Normal"/>
            </w:pPr>
            <w:r>
              <w:t>Respuesta al Riesgo</w:t>
            </w:r>
          </w:p>
        </w:tc>
        <w:tc>
          <w:tcPr>
            <w:tcW w:w="2907" w:type="dxa"/>
            <w:shd w:val="clear" w:color="auto" w:fill="auto"/>
          </w:tcPr>
          <w:p w14:paraId="57DB5E66" w14:textId="77777777" w:rsidR="004B4EF0" w:rsidRDefault="004B4EF0" w:rsidP="00BE2201">
            <w:pPr>
              <w:pStyle w:val="PSI-Normal"/>
            </w:pPr>
            <w:r>
              <w:t>Responsable/s</w:t>
            </w:r>
          </w:p>
        </w:tc>
      </w:tr>
      <w:tr w:rsidR="00BE2201" w14:paraId="508284B9" w14:textId="77777777" w:rsidTr="00BE2201">
        <w:tc>
          <w:tcPr>
            <w:tcW w:w="1526" w:type="dxa"/>
            <w:shd w:val="clear" w:color="auto" w:fill="auto"/>
          </w:tcPr>
          <w:p w14:paraId="36D37FCC" w14:textId="77777777" w:rsidR="004B4EF0" w:rsidRDefault="004B4EF0" w:rsidP="00BE2201">
            <w:pPr>
              <w:pStyle w:val="PSI-Normal"/>
            </w:pPr>
            <w:r>
              <w:t>Contingencia</w:t>
            </w:r>
          </w:p>
        </w:tc>
        <w:tc>
          <w:tcPr>
            <w:tcW w:w="4394" w:type="dxa"/>
            <w:shd w:val="clear" w:color="auto" w:fill="auto"/>
          </w:tcPr>
          <w:p w14:paraId="2BA0D1D9" w14:textId="77777777" w:rsidR="004B4EF0" w:rsidRDefault="004B4EF0" w:rsidP="00A865BA">
            <w:pPr>
              <w:pStyle w:val="PSI-Comentario"/>
            </w:pPr>
            <w:r>
              <w:t xml:space="preserve">Realizar el resguardo y copia de toda la información que se encuentra en el repositorio al menos dos veces por semana. </w:t>
            </w:r>
          </w:p>
          <w:p w14:paraId="6265D775" w14:textId="20063D17" w:rsidR="004B4EF0" w:rsidRDefault="004B4EF0" w:rsidP="00A865BA">
            <w:pPr>
              <w:pStyle w:val="PSI-Comentario"/>
            </w:pPr>
            <w:r>
              <w:t>En caso de ser necesario crear una zona de Wifi para terminar el proceso en marcha.</w:t>
            </w:r>
          </w:p>
          <w:p w14:paraId="2A625820" w14:textId="5C67C7C9" w:rsidR="004B4EF0" w:rsidRDefault="004B4EF0" w:rsidP="00A865BA">
            <w:pPr>
              <w:pStyle w:val="PSI-Comentario"/>
            </w:pPr>
            <w:r>
              <w:t>Mantener informado al Equipo OSLO cual fue la ultima copia de seguridad realizada y de los posibles cambios en el repositorio</w:t>
            </w:r>
          </w:p>
          <w:p w14:paraId="5EE9E398" w14:textId="53717E5B" w:rsidR="004B4EF0" w:rsidRDefault="004B4EF0" w:rsidP="00BE2201">
            <w:pPr>
              <w:pStyle w:val="PSI-Comentario"/>
              <w:numPr>
                <w:ilvl w:val="0"/>
                <w:numId w:val="0"/>
              </w:numPr>
              <w:ind w:left="469"/>
            </w:pPr>
          </w:p>
        </w:tc>
        <w:tc>
          <w:tcPr>
            <w:tcW w:w="2907" w:type="dxa"/>
            <w:shd w:val="clear" w:color="auto" w:fill="auto"/>
          </w:tcPr>
          <w:p w14:paraId="4DCD1A9B" w14:textId="35E4A7CD" w:rsidR="004B4EF0" w:rsidRDefault="004B4EF0" w:rsidP="00BE2201">
            <w:pPr>
              <w:pStyle w:val="PSI-Normal"/>
            </w:pPr>
            <w:r>
              <w:t>Administradores de Configuración</w:t>
            </w:r>
          </w:p>
        </w:tc>
      </w:tr>
    </w:tbl>
    <w:p w14:paraId="4BDD8457" w14:textId="0C2ADA85" w:rsidR="004E4786" w:rsidRDefault="004E4786" w:rsidP="004E4786">
      <w:pPr>
        <w:pStyle w:val="PSI-Ttulo1"/>
      </w:pPr>
    </w:p>
    <w:p w14:paraId="630DDCC8" w14:textId="25DBD4E7" w:rsidR="004E4786" w:rsidRDefault="004E4786" w:rsidP="004E4786"/>
    <w:p w14:paraId="7D835923" w14:textId="32FF8EE6" w:rsidR="004E4786" w:rsidRDefault="004E4786" w:rsidP="004E4786"/>
    <w:p w14:paraId="1119D8B6" w14:textId="279B78B7" w:rsidR="004E4786" w:rsidRDefault="004E4786" w:rsidP="004E4786"/>
    <w:p w14:paraId="1272B99C" w14:textId="564740D4" w:rsidR="004E4786" w:rsidRDefault="004E4786" w:rsidP="004E4786"/>
    <w:p w14:paraId="068EF6D6" w14:textId="35A01FD9" w:rsidR="004E4786" w:rsidRDefault="004E4786" w:rsidP="004E4786"/>
    <w:p w14:paraId="0A8FED10" w14:textId="709A170C" w:rsidR="004E4786" w:rsidRDefault="004E4786" w:rsidP="004E4786"/>
    <w:p w14:paraId="198B553D" w14:textId="77777777" w:rsidR="004E4786" w:rsidRDefault="004E4786" w:rsidP="004E4786"/>
    <w:p w14:paraId="627309D0" w14:textId="724C6479" w:rsidR="004E4786" w:rsidRDefault="004E4786" w:rsidP="004E4786"/>
    <w:p w14:paraId="54775731" w14:textId="77777777" w:rsidR="004E4786" w:rsidRPr="004E4786" w:rsidRDefault="004E4786" w:rsidP="004E4786">
      <w:pPr>
        <w:ind w:left="0" w:firstLine="0"/>
      </w:pPr>
    </w:p>
    <w:p w14:paraId="2BBE0BF9" w14:textId="77777777" w:rsidR="004E4786" w:rsidRDefault="004E4786" w:rsidP="004E4786"/>
    <w:p w14:paraId="107C9D63" w14:textId="135129D2" w:rsidR="00056A0B" w:rsidRPr="004E4786" w:rsidRDefault="00056A0B" w:rsidP="004E4786">
      <w:pPr>
        <w:pStyle w:val="PSI-Ttulo1"/>
      </w:pPr>
      <w:bookmarkStart w:id="16" w:name="_Toc179809834"/>
      <w:r w:rsidRPr="004E4786">
        <w:lastRenderedPageBreak/>
        <w:t>&lt;Referencia RK</w:t>
      </w:r>
      <w:r w:rsidR="00D921D2" w:rsidRPr="004E4786">
        <w:t>20</w:t>
      </w:r>
      <w:r w:rsidRPr="004E4786">
        <w:t>&gt;</w:t>
      </w:r>
      <w:bookmarkEnd w:id="16"/>
    </w:p>
    <w:p w14:paraId="17AE8BB3" w14:textId="77777777" w:rsidR="00056A0B" w:rsidRDefault="00056A0B" w:rsidP="00056A0B">
      <w:pPr>
        <w:pStyle w:val="PSI-Ttulo2"/>
      </w:pPr>
      <w:bookmarkStart w:id="17" w:name="_Toc179809835"/>
      <w:r w:rsidRPr="00B7300E">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CD99CBE" w14:textId="77777777" w:rsidTr="002604A8">
        <w:trPr>
          <w:trHeight w:val="335"/>
        </w:trPr>
        <w:tc>
          <w:tcPr>
            <w:tcW w:w="3178" w:type="dxa"/>
            <w:shd w:val="clear" w:color="auto" w:fill="FBD4B4"/>
          </w:tcPr>
          <w:p w14:paraId="1E32165D" w14:textId="77777777" w:rsidR="00056A0B" w:rsidRPr="001F2075" w:rsidRDefault="00056A0B" w:rsidP="00C15DE9">
            <w:pPr>
              <w:pStyle w:val="PSI-Normal"/>
            </w:pPr>
            <w:r w:rsidRPr="001F2075">
              <w:t>Número de Referencia</w:t>
            </w:r>
          </w:p>
        </w:tc>
        <w:tc>
          <w:tcPr>
            <w:tcW w:w="2788" w:type="dxa"/>
            <w:gridSpan w:val="3"/>
            <w:shd w:val="clear" w:color="auto" w:fill="FBD4B4"/>
          </w:tcPr>
          <w:p w14:paraId="0290BA71" w14:textId="77777777" w:rsidR="00056A0B" w:rsidRPr="001F2075" w:rsidRDefault="00056A0B" w:rsidP="00C15DE9">
            <w:pPr>
              <w:pStyle w:val="PSI-Normal"/>
            </w:pPr>
            <w:r w:rsidRPr="001F2075">
              <w:t>Fecha de Identificación</w:t>
            </w:r>
          </w:p>
        </w:tc>
        <w:tc>
          <w:tcPr>
            <w:tcW w:w="2788" w:type="dxa"/>
            <w:shd w:val="clear" w:color="auto" w:fill="FBD4B4"/>
          </w:tcPr>
          <w:p w14:paraId="054D2D90" w14:textId="77777777" w:rsidR="00056A0B" w:rsidRPr="001F2075" w:rsidRDefault="00056A0B" w:rsidP="00C15DE9">
            <w:pPr>
              <w:pStyle w:val="PSI-Normal"/>
            </w:pPr>
            <w:r w:rsidRPr="001F2075">
              <w:t>Etapa</w:t>
            </w:r>
          </w:p>
        </w:tc>
      </w:tr>
      <w:tr w:rsidR="00056A0B" w:rsidRPr="00B7300E" w14:paraId="0F0B1218" w14:textId="77777777" w:rsidTr="002604A8">
        <w:trPr>
          <w:trHeight w:val="335"/>
        </w:trPr>
        <w:tc>
          <w:tcPr>
            <w:tcW w:w="3178" w:type="dxa"/>
            <w:shd w:val="clear" w:color="auto" w:fill="auto"/>
          </w:tcPr>
          <w:p w14:paraId="435F1508" w14:textId="2BBBECD0" w:rsidR="00056A0B" w:rsidRPr="001F2075" w:rsidRDefault="00056A0B" w:rsidP="00C15DE9">
            <w:pPr>
              <w:pStyle w:val="PSI-Normal"/>
            </w:pPr>
            <w:r w:rsidRPr="001F2075">
              <w:t>RK</w:t>
            </w:r>
            <w:r w:rsidR="008B57E9">
              <w:t>20</w:t>
            </w:r>
          </w:p>
        </w:tc>
        <w:tc>
          <w:tcPr>
            <w:tcW w:w="2788" w:type="dxa"/>
            <w:gridSpan w:val="3"/>
            <w:shd w:val="clear" w:color="auto" w:fill="auto"/>
          </w:tcPr>
          <w:p w14:paraId="31B6B3BE" w14:textId="77777777" w:rsidR="00056A0B" w:rsidRPr="001F2075" w:rsidRDefault="00056A0B" w:rsidP="00C15DE9">
            <w:pPr>
              <w:pStyle w:val="PSI-Normal"/>
            </w:pPr>
            <w:r w:rsidRPr="001F2075">
              <w:t>8/09/2024</w:t>
            </w:r>
          </w:p>
        </w:tc>
        <w:tc>
          <w:tcPr>
            <w:tcW w:w="2788" w:type="dxa"/>
            <w:shd w:val="clear" w:color="auto" w:fill="auto"/>
          </w:tcPr>
          <w:p w14:paraId="491A3FB6" w14:textId="58859F51" w:rsidR="00056A0B" w:rsidRPr="001F2075" w:rsidRDefault="005D05BD" w:rsidP="00C15DE9">
            <w:pPr>
              <w:pStyle w:val="PSI-Normal"/>
            </w:pPr>
            <w:r>
              <w:t>Fase Inicio</w:t>
            </w:r>
          </w:p>
        </w:tc>
      </w:tr>
      <w:tr w:rsidR="00056A0B" w:rsidRPr="00B7300E" w14:paraId="41D9FB58" w14:textId="77777777" w:rsidTr="002604A8">
        <w:tc>
          <w:tcPr>
            <w:tcW w:w="4568" w:type="dxa"/>
            <w:gridSpan w:val="3"/>
            <w:shd w:val="clear" w:color="auto" w:fill="FBD4B4"/>
          </w:tcPr>
          <w:p w14:paraId="36C1E88E" w14:textId="77777777" w:rsidR="00056A0B" w:rsidRPr="001F2075" w:rsidRDefault="00056A0B" w:rsidP="00C15DE9">
            <w:pPr>
              <w:pStyle w:val="PSI-Normal"/>
            </w:pPr>
            <w:r w:rsidRPr="001F2075">
              <w:t>Nombre del Riesgo</w:t>
            </w:r>
          </w:p>
        </w:tc>
        <w:tc>
          <w:tcPr>
            <w:tcW w:w="4186" w:type="dxa"/>
            <w:gridSpan w:val="2"/>
            <w:shd w:val="clear" w:color="auto" w:fill="FBD4B4"/>
          </w:tcPr>
          <w:p w14:paraId="48034E27" w14:textId="77777777" w:rsidR="00056A0B" w:rsidRPr="001F2075" w:rsidRDefault="00056A0B" w:rsidP="00C15DE9">
            <w:pPr>
              <w:pStyle w:val="PSI-Normal"/>
            </w:pPr>
            <w:r w:rsidRPr="001F2075">
              <w:t>Categoría</w:t>
            </w:r>
          </w:p>
        </w:tc>
      </w:tr>
      <w:tr w:rsidR="00D921D2" w:rsidRPr="00B7300E" w14:paraId="79F6015E" w14:textId="77777777" w:rsidTr="001A53F4">
        <w:tc>
          <w:tcPr>
            <w:tcW w:w="4568" w:type="dxa"/>
            <w:gridSpan w:val="3"/>
            <w:shd w:val="clear" w:color="auto" w:fill="auto"/>
            <w:vAlign w:val="center"/>
          </w:tcPr>
          <w:p w14:paraId="628C3C41" w14:textId="7C0C4A2A" w:rsidR="00D921D2" w:rsidRPr="001F2075" w:rsidRDefault="00D921D2" w:rsidP="00C15DE9">
            <w:pPr>
              <w:pStyle w:val="PSI-Normal"/>
            </w:pPr>
            <w:r w:rsidRPr="001F2075">
              <w:t>Falta de Tiempo por trabajo/carga horaria</w:t>
            </w:r>
          </w:p>
        </w:tc>
        <w:tc>
          <w:tcPr>
            <w:tcW w:w="4186" w:type="dxa"/>
            <w:gridSpan w:val="2"/>
            <w:shd w:val="clear" w:color="auto" w:fill="auto"/>
            <w:vAlign w:val="center"/>
          </w:tcPr>
          <w:p w14:paraId="38F068EC" w14:textId="7E78A376" w:rsidR="00D921D2" w:rsidRPr="001F2075" w:rsidRDefault="00D921D2" w:rsidP="00C15DE9">
            <w:pPr>
              <w:pStyle w:val="PSI-Normal"/>
            </w:pPr>
            <w:r w:rsidRPr="001F2075">
              <w:t>Experiencia y Capacidad</w:t>
            </w:r>
          </w:p>
        </w:tc>
      </w:tr>
      <w:tr w:rsidR="00D921D2" w:rsidRPr="00B7300E" w14:paraId="19F0ABD2" w14:textId="77777777" w:rsidTr="002604A8">
        <w:tc>
          <w:tcPr>
            <w:tcW w:w="8754" w:type="dxa"/>
            <w:gridSpan w:val="5"/>
            <w:shd w:val="clear" w:color="auto" w:fill="FBD4B4"/>
          </w:tcPr>
          <w:p w14:paraId="6D9F78F8" w14:textId="77777777" w:rsidR="00D921D2" w:rsidRPr="001F2075" w:rsidRDefault="00D921D2" w:rsidP="00C15DE9">
            <w:pPr>
              <w:pStyle w:val="PSI-Normal"/>
            </w:pPr>
            <w:r w:rsidRPr="001F2075">
              <w:t>Descripción</w:t>
            </w:r>
          </w:p>
        </w:tc>
      </w:tr>
      <w:tr w:rsidR="00D921D2" w:rsidRPr="00B7300E" w14:paraId="2B81FF38" w14:textId="77777777" w:rsidTr="002604A8">
        <w:tc>
          <w:tcPr>
            <w:tcW w:w="8754" w:type="dxa"/>
            <w:gridSpan w:val="5"/>
            <w:shd w:val="clear" w:color="auto" w:fill="auto"/>
          </w:tcPr>
          <w:p w14:paraId="40FC5627" w14:textId="3B17BA9D" w:rsidR="00D921D2" w:rsidRPr="001F2075" w:rsidRDefault="00C15DE9" w:rsidP="00C15DE9">
            <w:pPr>
              <w:pStyle w:val="PSI-Normal"/>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D921D2" w:rsidRPr="00B7300E" w14:paraId="3A6214CD" w14:textId="77777777" w:rsidTr="002604A8">
        <w:tc>
          <w:tcPr>
            <w:tcW w:w="4377" w:type="dxa"/>
            <w:gridSpan w:val="2"/>
            <w:shd w:val="clear" w:color="auto" w:fill="FBD4B4"/>
          </w:tcPr>
          <w:p w14:paraId="3528D425" w14:textId="77777777" w:rsidR="00D921D2" w:rsidRPr="001F2075" w:rsidRDefault="00D921D2" w:rsidP="00C15DE9">
            <w:pPr>
              <w:pStyle w:val="PSI-Normal"/>
            </w:pPr>
            <w:r w:rsidRPr="001F2075">
              <w:t>Estado del Riesgo (Activo, Cerrado)</w:t>
            </w:r>
          </w:p>
        </w:tc>
        <w:tc>
          <w:tcPr>
            <w:tcW w:w="4377" w:type="dxa"/>
            <w:gridSpan w:val="3"/>
            <w:shd w:val="clear" w:color="auto" w:fill="auto"/>
          </w:tcPr>
          <w:p w14:paraId="7A5F703F" w14:textId="77777777" w:rsidR="00D921D2" w:rsidRPr="001F2075" w:rsidRDefault="00D921D2" w:rsidP="00C15DE9">
            <w:pPr>
              <w:pStyle w:val="PSI-Normal"/>
            </w:pPr>
            <w:r w:rsidRPr="001F2075">
              <w:t>Activo</w:t>
            </w:r>
          </w:p>
        </w:tc>
      </w:tr>
    </w:tbl>
    <w:p w14:paraId="2FA406AD" w14:textId="77777777" w:rsidR="009A1F64" w:rsidRDefault="009A1F64" w:rsidP="009A1F64">
      <w:pPr>
        <w:ind w:left="0" w:firstLine="0"/>
      </w:pPr>
    </w:p>
    <w:p w14:paraId="0E591D12" w14:textId="75E1B83A" w:rsidR="00056A0B" w:rsidRDefault="00056A0B" w:rsidP="00442945">
      <w:pPr>
        <w:pStyle w:val="PSI-Ttulo2"/>
        <w:ind w:left="0" w:firstLine="0"/>
      </w:pPr>
      <w:bookmarkStart w:id="18" w:name="_Toc179809836"/>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18831A39" w14:textId="77777777" w:rsidTr="002604A8">
        <w:tc>
          <w:tcPr>
            <w:tcW w:w="3176" w:type="dxa"/>
            <w:shd w:val="clear" w:color="auto" w:fill="FBD4B4"/>
          </w:tcPr>
          <w:p w14:paraId="0BBCF636" w14:textId="77777777" w:rsidR="00056A0B" w:rsidRPr="001F2075" w:rsidRDefault="00056A0B" w:rsidP="00C15DE9">
            <w:pPr>
              <w:pStyle w:val="PSI-Normal"/>
            </w:pPr>
            <w:r w:rsidRPr="001F2075">
              <w:t>Impacto</w:t>
            </w:r>
          </w:p>
        </w:tc>
        <w:tc>
          <w:tcPr>
            <w:tcW w:w="2813" w:type="dxa"/>
            <w:shd w:val="clear" w:color="auto" w:fill="FBD4B4"/>
          </w:tcPr>
          <w:p w14:paraId="6B3E31B5" w14:textId="77777777" w:rsidR="00056A0B" w:rsidRPr="001F2075" w:rsidRDefault="00056A0B" w:rsidP="00C15DE9">
            <w:pPr>
              <w:pStyle w:val="PSI-Normal"/>
            </w:pPr>
            <w:r w:rsidRPr="001F2075">
              <w:t>Probabilidad</w:t>
            </w:r>
          </w:p>
        </w:tc>
        <w:tc>
          <w:tcPr>
            <w:tcW w:w="2765" w:type="dxa"/>
            <w:shd w:val="clear" w:color="auto" w:fill="FBD4B4"/>
          </w:tcPr>
          <w:p w14:paraId="4C05E085" w14:textId="77777777" w:rsidR="00056A0B" w:rsidRPr="001F2075" w:rsidRDefault="00056A0B" w:rsidP="00C15DE9">
            <w:pPr>
              <w:pStyle w:val="PSI-Normal"/>
            </w:pPr>
            <w:r w:rsidRPr="001F2075">
              <w:t>Factor</w:t>
            </w:r>
          </w:p>
        </w:tc>
      </w:tr>
      <w:tr w:rsidR="00056A0B" w:rsidRPr="00B7300E" w14:paraId="70B69497" w14:textId="77777777" w:rsidTr="002604A8">
        <w:tc>
          <w:tcPr>
            <w:tcW w:w="3176" w:type="dxa"/>
            <w:shd w:val="clear" w:color="auto" w:fill="auto"/>
          </w:tcPr>
          <w:p w14:paraId="7891B041" w14:textId="77777777" w:rsidR="00056A0B" w:rsidRPr="001F2075" w:rsidRDefault="00056A0B" w:rsidP="00C15DE9">
            <w:pPr>
              <w:pStyle w:val="PSI-Normal"/>
            </w:pPr>
            <w:r w:rsidRPr="001F2075">
              <w:t>4</w:t>
            </w:r>
          </w:p>
        </w:tc>
        <w:tc>
          <w:tcPr>
            <w:tcW w:w="2813" w:type="dxa"/>
            <w:shd w:val="clear" w:color="auto" w:fill="auto"/>
          </w:tcPr>
          <w:p w14:paraId="0823AC9F" w14:textId="790C0E7F" w:rsidR="00056A0B" w:rsidRPr="001F2075" w:rsidRDefault="00D921D2" w:rsidP="00C15DE9">
            <w:pPr>
              <w:pStyle w:val="PSI-Normal"/>
            </w:pPr>
            <w:r w:rsidRPr="001F2075">
              <w:t>60</w:t>
            </w:r>
            <w:r w:rsidR="00056A0B" w:rsidRPr="001F2075">
              <w:t>%</w:t>
            </w:r>
          </w:p>
        </w:tc>
        <w:tc>
          <w:tcPr>
            <w:tcW w:w="2765" w:type="dxa"/>
            <w:shd w:val="clear" w:color="auto" w:fill="auto"/>
          </w:tcPr>
          <w:p w14:paraId="5BA1FEBE" w14:textId="6BCE31DF" w:rsidR="00056A0B" w:rsidRPr="001F2075" w:rsidRDefault="00056A0B" w:rsidP="00C15DE9">
            <w:pPr>
              <w:pStyle w:val="PSI-Normal"/>
            </w:pPr>
            <w:r w:rsidRPr="001F2075">
              <w:t>2</w:t>
            </w:r>
            <w:r w:rsidR="00D921D2" w:rsidRPr="001F2075">
              <w:t>40</w:t>
            </w:r>
          </w:p>
        </w:tc>
      </w:tr>
      <w:tr w:rsidR="00056A0B" w:rsidRPr="00B7300E" w14:paraId="744327B3" w14:textId="77777777" w:rsidTr="002604A8">
        <w:tc>
          <w:tcPr>
            <w:tcW w:w="8754" w:type="dxa"/>
            <w:gridSpan w:val="3"/>
            <w:shd w:val="clear" w:color="auto" w:fill="FBD4B4"/>
          </w:tcPr>
          <w:p w14:paraId="276F4F55" w14:textId="77777777" w:rsidR="00056A0B" w:rsidRPr="001F2075" w:rsidRDefault="00056A0B" w:rsidP="00C15DE9">
            <w:pPr>
              <w:pStyle w:val="PSI-Normal"/>
            </w:pPr>
            <w:r w:rsidRPr="001F2075">
              <w:t>Causas</w:t>
            </w:r>
          </w:p>
        </w:tc>
      </w:tr>
      <w:tr w:rsidR="00D921D2" w:rsidRPr="00B7300E" w14:paraId="537E7BFB" w14:textId="77777777" w:rsidTr="008D79B5">
        <w:tc>
          <w:tcPr>
            <w:tcW w:w="8754" w:type="dxa"/>
            <w:gridSpan w:val="3"/>
            <w:shd w:val="clear" w:color="auto" w:fill="auto"/>
            <w:vAlign w:val="center"/>
          </w:tcPr>
          <w:p w14:paraId="4F56E43B" w14:textId="1599E91C" w:rsidR="00D921D2" w:rsidRPr="001F2075" w:rsidRDefault="00D921D2" w:rsidP="00C15DE9">
            <w:pPr>
              <w:pStyle w:val="PSI-Normal"/>
            </w:pPr>
            <w:r w:rsidRPr="001F2075">
              <w:t xml:space="preserve">Los cuatro integrantes de grupo OSLO, cumplen jornadas laborales de </w:t>
            </w:r>
            <w:r w:rsidR="00F45B47" w:rsidRPr="001F2075">
              <w:t>más</w:t>
            </w:r>
            <w:r w:rsidRPr="001F2075">
              <w:t xml:space="preserve"> de 7 horas diarias de lunes a viernes</w:t>
            </w:r>
          </w:p>
        </w:tc>
      </w:tr>
      <w:tr w:rsidR="00D921D2" w:rsidRPr="00B7300E" w14:paraId="2FAE9465" w14:textId="77777777" w:rsidTr="002604A8">
        <w:tc>
          <w:tcPr>
            <w:tcW w:w="8754" w:type="dxa"/>
            <w:gridSpan w:val="3"/>
            <w:shd w:val="clear" w:color="auto" w:fill="FBD4B4"/>
          </w:tcPr>
          <w:p w14:paraId="36673024" w14:textId="77777777" w:rsidR="00D921D2" w:rsidRPr="001F2075" w:rsidRDefault="00D921D2" w:rsidP="00C15DE9">
            <w:pPr>
              <w:pStyle w:val="PSI-Normal"/>
            </w:pPr>
            <w:r w:rsidRPr="001F2075">
              <w:t>Síntomas</w:t>
            </w:r>
          </w:p>
        </w:tc>
      </w:tr>
      <w:tr w:rsidR="00D921D2" w:rsidRPr="00B7300E" w14:paraId="5815F517" w14:textId="77777777" w:rsidTr="002604A8">
        <w:tc>
          <w:tcPr>
            <w:tcW w:w="8754" w:type="dxa"/>
            <w:gridSpan w:val="3"/>
            <w:shd w:val="clear" w:color="auto" w:fill="auto"/>
            <w:vAlign w:val="center"/>
          </w:tcPr>
          <w:p w14:paraId="577FACD3" w14:textId="6F078630" w:rsidR="00D921D2" w:rsidRPr="001F2075" w:rsidRDefault="00D921D2" w:rsidP="00C15DE9">
            <w:pPr>
              <w:pStyle w:val="PSI-Normal"/>
            </w:pPr>
            <w:r w:rsidRPr="001F2075">
              <w:t xml:space="preserve">Las tareas se cumplen con los tiempos muy ajustados, antes las fechas previstas de presentación. </w:t>
            </w:r>
          </w:p>
        </w:tc>
      </w:tr>
    </w:tbl>
    <w:p w14:paraId="06C7D8EF" w14:textId="6651DC75" w:rsidR="00056A0B" w:rsidRDefault="00056A0B" w:rsidP="00442945">
      <w:pPr>
        <w:pStyle w:val="PSI-Ttulo2"/>
        <w:ind w:left="0" w:firstLine="0"/>
      </w:pPr>
      <w:bookmarkStart w:id="19" w:name="_Toc179809837"/>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126"/>
        <w:gridCol w:w="3260"/>
        <w:gridCol w:w="1701"/>
      </w:tblGrid>
      <w:tr w:rsidR="00056A0B" w:rsidRPr="00B7300E" w14:paraId="1FAD8534" w14:textId="77777777" w:rsidTr="00F10284">
        <w:tc>
          <w:tcPr>
            <w:tcW w:w="1668" w:type="dxa"/>
            <w:shd w:val="clear" w:color="auto" w:fill="FBD4B4"/>
          </w:tcPr>
          <w:p w14:paraId="3BD9F3AF" w14:textId="77777777" w:rsidR="00056A0B" w:rsidRPr="001F2075" w:rsidRDefault="00056A0B" w:rsidP="00C15DE9">
            <w:pPr>
              <w:pStyle w:val="PSI-Normal"/>
            </w:pPr>
            <w:r w:rsidRPr="001F2075">
              <w:t>Estrategia de Respuesta</w:t>
            </w:r>
          </w:p>
        </w:tc>
        <w:tc>
          <w:tcPr>
            <w:tcW w:w="2126" w:type="dxa"/>
            <w:shd w:val="clear" w:color="auto" w:fill="FBD4B4"/>
          </w:tcPr>
          <w:p w14:paraId="33665685" w14:textId="77777777" w:rsidR="00056A0B" w:rsidRPr="001F2075" w:rsidRDefault="00056A0B" w:rsidP="00C15DE9">
            <w:pPr>
              <w:pStyle w:val="PSI-Normal"/>
            </w:pPr>
            <w:r w:rsidRPr="001F2075">
              <w:t>Responsable</w:t>
            </w:r>
          </w:p>
        </w:tc>
        <w:tc>
          <w:tcPr>
            <w:tcW w:w="3260" w:type="dxa"/>
            <w:shd w:val="clear" w:color="auto" w:fill="FBD4B4"/>
          </w:tcPr>
          <w:p w14:paraId="7811ECE7" w14:textId="77777777" w:rsidR="00056A0B" w:rsidRPr="001F2075" w:rsidRDefault="00056A0B" w:rsidP="00C15DE9">
            <w:pPr>
              <w:pStyle w:val="PSI-Normal"/>
            </w:pPr>
            <w:r w:rsidRPr="001F2075">
              <w:t>Respuesta al Riesgo</w:t>
            </w:r>
          </w:p>
        </w:tc>
        <w:tc>
          <w:tcPr>
            <w:tcW w:w="1701" w:type="dxa"/>
            <w:shd w:val="clear" w:color="auto" w:fill="FBD4B4"/>
          </w:tcPr>
          <w:p w14:paraId="62BA49C9" w14:textId="77777777" w:rsidR="00056A0B" w:rsidRPr="001F2075" w:rsidRDefault="00056A0B" w:rsidP="00C15DE9">
            <w:pPr>
              <w:pStyle w:val="PSI-Normal"/>
            </w:pPr>
            <w:r w:rsidRPr="001F2075">
              <w:t>Etapa</w:t>
            </w:r>
          </w:p>
        </w:tc>
      </w:tr>
      <w:tr w:rsidR="00056A0B" w:rsidRPr="00B7300E" w14:paraId="630296EA" w14:textId="77777777" w:rsidTr="00F10284">
        <w:tc>
          <w:tcPr>
            <w:tcW w:w="1668" w:type="dxa"/>
            <w:shd w:val="clear" w:color="auto" w:fill="auto"/>
          </w:tcPr>
          <w:p w14:paraId="5EDBE5EB" w14:textId="7541EE28" w:rsidR="00056A0B" w:rsidRPr="001F2075" w:rsidRDefault="00D921D2" w:rsidP="00C15DE9">
            <w:pPr>
              <w:pStyle w:val="PSI-Normal"/>
            </w:pPr>
            <w:r w:rsidRPr="001F2075">
              <w:t>Mitigar</w:t>
            </w:r>
          </w:p>
        </w:tc>
        <w:tc>
          <w:tcPr>
            <w:tcW w:w="2126" w:type="dxa"/>
            <w:shd w:val="clear" w:color="auto" w:fill="auto"/>
          </w:tcPr>
          <w:p w14:paraId="6AB2281E" w14:textId="77777777" w:rsidR="00056A0B" w:rsidRPr="001F2075" w:rsidRDefault="004A27C1" w:rsidP="00C15DE9">
            <w:pPr>
              <w:pStyle w:val="PSI-Normal"/>
            </w:pPr>
            <w:r w:rsidRPr="001F2075">
              <w:t>Líder del Proyecto.</w:t>
            </w:r>
          </w:p>
          <w:p w14:paraId="351053E5" w14:textId="03B15209" w:rsidR="004A27C1" w:rsidRPr="001F2075" w:rsidRDefault="004A27C1" w:rsidP="00C15DE9">
            <w:pPr>
              <w:pStyle w:val="PSI-Normal"/>
            </w:pPr>
            <w:r w:rsidRPr="001F2075">
              <w:t>Cada uno de los integrantes del Equipo OSLO.</w:t>
            </w:r>
          </w:p>
        </w:tc>
        <w:tc>
          <w:tcPr>
            <w:tcW w:w="3260" w:type="dxa"/>
            <w:shd w:val="clear" w:color="auto" w:fill="auto"/>
          </w:tcPr>
          <w:p w14:paraId="3D330213" w14:textId="01763E95" w:rsidR="004A27C1" w:rsidRPr="001F2075" w:rsidRDefault="004A27C1" w:rsidP="008B57E9">
            <w:pPr>
              <w:pStyle w:val="PSI-Comentario"/>
            </w:pPr>
            <w:r w:rsidRPr="001F2075">
              <w:t>El equipo OSLO con la coordinación del Líder organizará las tareas en las iteraciones de tal forma que sean equitativas y con el tiempo suficiente para llegar a término en cada una.</w:t>
            </w:r>
          </w:p>
          <w:p w14:paraId="68E36BD7" w14:textId="77777777" w:rsidR="004A27C1" w:rsidRPr="001F2075" w:rsidRDefault="004A27C1" w:rsidP="008B57E9">
            <w:pPr>
              <w:pStyle w:val="PSI-Comentario"/>
            </w:pPr>
            <w:r w:rsidRPr="001F2075">
              <w:t xml:space="preserve">Mantener los días de reunión fijos para analizar el avance de las tareas de la iteración. </w:t>
            </w:r>
          </w:p>
          <w:p w14:paraId="77AD083E" w14:textId="77777777" w:rsidR="004A27C1" w:rsidRPr="001F2075" w:rsidRDefault="004A27C1" w:rsidP="008B57E9">
            <w:pPr>
              <w:pStyle w:val="PSI-Comentario"/>
            </w:pPr>
            <w:r w:rsidRPr="001F2075">
              <w:t>Trabajar en forma colaborativa en el equipo</w:t>
            </w:r>
          </w:p>
          <w:p w14:paraId="3814A682" w14:textId="44223D5E" w:rsidR="00056A0B" w:rsidRPr="001F2075" w:rsidRDefault="004A27C1" w:rsidP="008B57E9">
            <w:pPr>
              <w:pStyle w:val="PSI-Comentario"/>
            </w:pPr>
            <w:r w:rsidRPr="001F2075">
              <w:t>Informar con anticipación a los demás integrantes alguna posible ausencia temporal por cuestiones laborales que ya estén previstas.</w:t>
            </w:r>
          </w:p>
        </w:tc>
        <w:tc>
          <w:tcPr>
            <w:tcW w:w="1701" w:type="dxa"/>
            <w:shd w:val="clear" w:color="auto" w:fill="auto"/>
          </w:tcPr>
          <w:p w14:paraId="0B44A1DF" w14:textId="77777777" w:rsidR="00056A0B" w:rsidRPr="001F2075" w:rsidRDefault="00056A0B" w:rsidP="00C15DE9">
            <w:pPr>
              <w:pStyle w:val="PSI-Normal"/>
            </w:pPr>
            <w:r w:rsidRPr="001F2075">
              <w:t>Elaboración 1. Iteración 1</w:t>
            </w:r>
          </w:p>
        </w:tc>
      </w:tr>
      <w:tr w:rsidR="00401993" w:rsidRPr="00B7300E" w14:paraId="3919603B" w14:textId="77777777" w:rsidTr="00F10284">
        <w:tc>
          <w:tcPr>
            <w:tcW w:w="1668" w:type="dxa"/>
            <w:shd w:val="clear" w:color="auto" w:fill="auto"/>
          </w:tcPr>
          <w:p w14:paraId="7881B412" w14:textId="412AC954" w:rsidR="00401993" w:rsidRPr="001F2075" w:rsidRDefault="00401993" w:rsidP="00C15DE9">
            <w:pPr>
              <w:pStyle w:val="PSI-Normal"/>
            </w:pPr>
            <w:r>
              <w:lastRenderedPageBreak/>
              <w:t>Mitigar</w:t>
            </w:r>
          </w:p>
        </w:tc>
        <w:tc>
          <w:tcPr>
            <w:tcW w:w="2126" w:type="dxa"/>
            <w:shd w:val="clear" w:color="auto" w:fill="auto"/>
          </w:tcPr>
          <w:p w14:paraId="22E6165E" w14:textId="610F895F" w:rsidR="00401993" w:rsidRPr="001F2075" w:rsidRDefault="00F45B47" w:rsidP="00C15DE9">
            <w:pPr>
              <w:pStyle w:val="PSI-Normal"/>
            </w:pPr>
            <w:r>
              <w:t>Líder</w:t>
            </w:r>
            <w:r w:rsidR="00401993">
              <w:t xml:space="preserve"> del Proyecto</w:t>
            </w:r>
          </w:p>
        </w:tc>
        <w:tc>
          <w:tcPr>
            <w:tcW w:w="3260" w:type="dxa"/>
            <w:shd w:val="clear" w:color="auto" w:fill="auto"/>
          </w:tcPr>
          <w:p w14:paraId="7A3DFDCD" w14:textId="77777777" w:rsidR="00AA7D1C" w:rsidRDefault="00AA7D1C" w:rsidP="008B57E9">
            <w:pPr>
              <w:pStyle w:val="PSI-Comentario"/>
            </w:pPr>
            <w:r>
              <w:t>Se realiza la reunión semanal.</w:t>
            </w:r>
          </w:p>
          <w:p w14:paraId="3B0C9233" w14:textId="7501AFBA" w:rsidR="00AA7D1C" w:rsidRDefault="00AA7D1C" w:rsidP="008B57E9">
            <w:pPr>
              <w:pStyle w:val="PSI-Comentario"/>
            </w:pPr>
            <w:r>
              <w:t>Se listan las tareas de la Iteración y se asignan a cada integrante del equipo con previo acuerdo</w:t>
            </w:r>
          </w:p>
          <w:p w14:paraId="6FF4E97D" w14:textId="191BB77A" w:rsidR="00AA7D1C" w:rsidRPr="001F2075" w:rsidRDefault="00AA7D1C" w:rsidP="008B57E9">
            <w:pPr>
              <w:pStyle w:val="PSI-Comentario"/>
              <w:numPr>
                <w:ilvl w:val="0"/>
                <w:numId w:val="0"/>
              </w:numPr>
              <w:ind w:left="469"/>
            </w:pPr>
          </w:p>
        </w:tc>
        <w:tc>
          <w:tcPr>
            <w:tcW w:w="1701" w:type="dxa"/>
            <w:shd w:val="clear" w:color="auto" w:fill="auto"/>
          </w:tcPr>
          <w:p w14:paraId="748EA99B" w14:textId="77777777" w:rsidR="00401993" w:rsidRDefault="00AA7D1C" w:rsidP="00C15DE9">
            <w:pPr>
              <w:pStyle w:val="PSI-Normal"/>
            </w:pPr>
            <w:r>
              <w:t>Elaboración 1,</w:t>
            </w:r>
          </w:p>
          <w:p w14:paraId="21AE5C58" w14:textId="27DC3779" w:rsidR="00AA7D1C" w:rsidRPr="001F2075" w:rsidRDefault="00AA7D1C" w:rsidP="00C15DE9">
            <w:pPr>
              <w:pStyle w:val="PSI-Normal"/>
            </w:pPr>
            <w:r>
              <w:t>Iteración 2</w:t>
            </w:r>
          </w:p>
        </w:tc>
      </w:tr>
    </w:tbl>
    <w:p w14:paraId="31E3AC1D" w14:textId="77777777" w:rsidR="009A1F64" w:rsidRDefault="009A1F64" w:rsidP="00442945">
      <w:pPr>
        <w:pStyle w:val="PSI-Ttulo2"/>
        <w:ind w:left="0" w:firstLine="0"/>
      </w:pPr>
    </w:p>
    <w:p w14:paraId="4932445F" w14:textId="42A0E7A6" w:rsidR="00056A0B" w:rsidRDefault="00056A0B" w:rsidP="00442945">
      <w:pPr>
        <w:pStyle w:val="PSI-Ttulo2"/>
        <w:ind w:left="0" w:firstLine="0"/>
      </w:pPr>
      <w:bookmarkStart w:id="20" w:name="_Toc179809838"/>
      <w:r>
        <w:t>Seguimiento</w:t>
      </w:r>
      <w:bookmarkEnd w:id="20"/>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7F141C7" w14:textId="77777777" w:rsidTr="002604A8">
        <w:tc>
          <w:tcPr>
            <w:tcW w:w="2161" w:type="dxa"/>
            <w:shd w:val="clear" w:color="auto" w:fill="FBD4B4"/>
          </w:tcPr>
          <w:p w14:paraId="2875BFB6" w14:textId="77777777" w:rsidR="00056A0B" w:rsidRPr="001F2075" w:rsidRDefault="00056A0B" w:rsidP="00C15DE9">
            <w:pPr>
              <w:pStyle w:val="PSI-Normal"/>
            </w:pPr>
            <w:r w:rsidRPr="001F2075">
              <w:t>Fecha</w:t>
            </w:r>
          </w:p>
        </w:tc>
        <w:tc>
          <w:tcPr>
            <w:tcW w:w="2161" w:type="dxa"/>
            <w:shd w:val="clear" w:color="auto" w:fill="FBD4B4"/>
          </w:tcPr>
          <w:p w14:paraId="484882BB" w14:textId="77777777" w:rsidR="00056A0B" w:rsidRPr="001F2075" w:rsidRDefault="00056A0B" w:rsidP="00C15DE9">
            <w:pPr>
              <w:pStyle w:val="PSI-Normal"/>
            </w:pPr>
            <w:r w:rsidRPr="001F2075">
              <w:t>Etapa</w:t>
            </w:r>
          </w:p>
        </w:tc>
        <w:tc>
          <w:tcPr>
            <w:tcW w:w="2161" w:type="dxa"/>
            <w:shd w:val="clear" w:color="auto" w:fill="FBD4B4"/>
          </w:tcPr>
          <w:p w14:paraId="20CC2311" w14:textId="77777777" w:rsidR="00056A0B" w:rsidRPr="001F2075" w:rsidRDefault="00056A0B" w:rsidP="00C15DE9">
            <w:pPr>
              <w:pStyle w:val="PSI-Normal"/>
            </w:pPr>
            <w:r w:rsidRPr="001F2075">
              <w:t>Responsable</w:t>
            </w:r>
          </w:p>
        </w:tc>
        <w:tc>
          <w:tcPr>
            <w:tcW w:w="2161" w:type="dxa"/>
            <w:shd w:val="clear" w:color="auto" w:fill="FBD4B4"/>
          </w:tcPr>
          <w:p w14:paraId="526A0290" w14:textId="77777777" w:rsidR="00056A0B" w:rsidRPr="001F2075" w:rsidRDefault="00056A0B" w:rsidP="00C15DE9">
            <w:pPr>
              <w:pStyle w:val="PSI-Normal"/>
            </w:pPr>
            <w:r w:rsidRPr="001F2075">
              <w:t>Comentario</w:t>
            </w:r>
          </w:p>
        </w:tc>
      </w:tr>
      <w:tr w:rsidR="00056A0B" w:rsidRPr="00B7300E" w14:paraId="00FE38D4" w14:textId="77777777" w:rsidTr="002604A8">
        <w:tc>
          <w:tcPr>
            <w:tcW w:w="2161" w:type="dxa"/>
            <w:shd w:val="clear" w:color="auto" w:fill="auto"/>
          </w:tcPr>
          <w:p w14:paraId="0D75459D" w14:textId="77777777" w:rsidR="00056A0B" w:rsidRPr="001F2075" w:rsidRDefault="00056A0B" w:rsidP="00C15DE9">
            <w:pPr>
              <w:pStyle w:val="PSI-Normal"/>
            </w:pPr>
            <w:r w:rsidRPr="001F2075">
              <w:t>20/09/2024</w:t>
            </w:r>
          </w:p>
        </w:tc>
        <w:tc>
          <w:tcPr>
            <w:tcW w:w="2161" w:type="dxa"/>
            <w:shd w:val="clear" w:color="auto" w:fill="auto"/>
          </w:tcPr>
          <w:p w14:paraId="66FC551A" w14:textId="77777777" w:rsidR="00056A0B" w:rsidRPr="001F2075" w:rsidRDefault="00056A0B" w:rsidP="00C15DE9">
            <w:pPr>
              <w:pStyle w:val="PSI-Normal"/>
            </w:pPr>
            <w:r w:rsidRPr="001F2075">
              <w:t>Fase Elaboración 1,</w:t>
            </w:r>
          </w:p>
          <w:p w14:paraId="7959A1B4" w14:textId="77777777" w:rsidR="00056A0B" w:rsidRPr="001F2075" w:rsidRDefault="00056A0B" w:rsidP="00C15DE9">
            <w:pPr>
              <w:pStyle w:val="PSI-Normal"/>
            </w:pPr>
            <w:r w:rsidRPr="001F2075">
              <w:t>Iteración 1</w:t>
            </w:r>
          </w:p>
        </w:tc>
        <w:tc>
          <w:tcPr>
            <w:tcW w:w="2161" w:type="dxa"/>
            <w:shd w:val="clear" w:color="auto" w:fill="auto"/>
          </w:tcPr>
          <w:p w14:paraId="7E9D7FBB" w14:textId="72C7D08F" w:rsidR="00056A0B" w:rsidRPr="001F2075" w:rsidRDefault="00056A0B" w:rsidP="00C15DE9">
            <w:pPr>
              <w:pStyle w:val="PSI-Normal"/>
            </w:pPr>
            <w:r w:rsidRPr="001F2075">
              <w:t>Líder del Proyecto</w:t>
            </w:r>
            <w:r w:rsidR="004A27C1" w:rsidRPr="001F2075">
              <w:t>, Cada integrante del equipo OSLO.</w:t>
            </w:r>
          </w:p>
        </w:tc>
        <w:tc>
          <w:tcPr>
            <w:tcW w:w="2161" w:type="dxa"/>
            <w:shd w:val="clear" w:color="auto" w:fill="auto"/>
          </w:tcPr>
          <w:p w14:paraId="7B3A272F" w14:textId="77777777" w:rsidR="00056A0B" w:rsidRPr="001F2075" w:rsidRDefault="00056A0B" w:rsidP="00C15DE9">
            <w:pPr>
              <w:pStyle w:val="PSI-Normal"/>
            </w:pPr>
            <w:r w:rsidRPr="001F2075">
              <w:t>Se encuentra en proceso de ejecución el plan de respuesta al riesgo.</w:t>
            </w:r>
          </w:p>
        </w:tc>
      </w:tr>
      <w:tr w:rsidR="00401993" w:rsidRPr="00B7300E" w14:paraId="0BEBEDF8" w14:textId="77777777" w:rsidTr="002604A8">
        <w:tc>
          <w:tcPr>
            <w:tcW w:w="2161" w:type="dxa"/>
            <w:shd w:val="clear" w:color="auto" w:fill="auto"/>
          </w:tcPr>
          <w:p w14:paraId="05DA1966" w14:textId="69C3F80D" w:rsidR="00401993" w:rsidRPr="001F2075" w:rsidRDefault="00AA7D1C" w:rsidP="00C15DE9">
            <w:pPr>
              <w:pStyle w:val="PSI-Normal"/>
            </w:pPr>
            <w:r>
              <w:t>23/09/2024</w:t>
            </w:r>
          </w:p>
        </w:tc>
        <w:tc>
          <w:tcPr>
            <w:tcW w:w="2161" w:type="dxa"/>
            <w:shd w:val="clear" w:color="auto" w:fill="auto"/>
          </w:tcPr>
          <w:p w14:paraId="1B0D09AA" w14:textId="79B8F323" w:rsidR="00401993" w:rsidRPr="001F2075" w:rsidRDefault="00AA7D1C" w:rsidP="00C15DE9">
            <w:pPr>
              <w:pStyle w:val="PSI-Normal"/>
            </w:pPr>
            <w:r>
              <w:t xml:space="preserve">Fase Elaboración 1, </w:t>
            </w:r>
            <w:r w:rsidR="00AD3A3E">
              <w:t>Cierre de Iteración 1</w:t>
            </w:r>
          </w:p>
        </w:tc>
        <w:tc>
          <w:tcPr>
            <w:tcW w:w="2161" w:type="dxa"/>
            <w:shd w:val="clear" w:color="auto" w:fill="auto"/>
          </w:tcPr>
          <w:p w14:paraId="5E388DA8" w14:textId="6D338D15" w:rsidR="00401993" w:rsidRPr="001F2075" w:rsidRDefault="00AD3A3E" w:rsidP="00C15DE9">
            <w:pPr>
              <w:pStyle w:val="PSI-Normal"/>
            </w:pPr>
            <w:r>
              <w:t>Líder Proyecto</w:t>
            </w:r>
          </w:p>
        </w:tc>
        <w:tc>
          <w:tcPr>
            <w:tcW w:w="2161" w:type="dxa"/>
            <w:shd w:val="clear" w:color="auto" w:fill="auto"/>
          </w:tcPr>
          <w:p w14:paraId="3A9F4A23" w14:textId="1BDA585B" w:rsidR="00401993" w:rsidRPr="001F2075" w:rsidRDefault="00AD3A3E" w:rsidP="00C15DE9">
            <w:pPr>
              <w:pStyle w:val="PSI-Normal"/>
            </w:pPr>
            <w:r>
              <w:t>El riesgo ha sido mitigado exitosamente en esta iteración, según el plan de riesgo.</w:t>
            </w:r>
          </w:p>
        </w:tc>
      </w:tr>
      <w:tr w:rsidR="00720B76" w:rsidRPr="00B7300E" w14:paraId="3C504647" w14:textId="77777777" w:rsidTr="002604A8">
        <w:tc>
          <w:tcPr>
            <w:tcW w:w="2161" w:type="dxa"/>
            <w:shd w:val="clear" w:color="auto" w:fill="auto"/>
          </w:tcPr>
          <w:p w14:paraId="17C8ABB8" w14:textId="0661C4E1" w:rsidR="00720B76" w:rsidRDefault="00720B76" w:rsidP="00C15DE9">
            <w:pPr>
              <w:pStyle w:val="PSI-Normal"/>
            </w:pPr>
            <w:r>
              <w:t>09/10//2024</w:t>
            </w:r>
          </w:p>
        </w:tc>
        <w:tc>
          <w:tcPr>
            <w:tcW w:w="2161" w:type="dxa"/>
            <w:shd w:val="clear" w:color="auto" w:fill="auto"/>
          </w:tcPr>
          <w:p w14:paraId="229C6AA7" w14:textId="139C0742" w:rsidR="00720B76" w:rsidRDefault="00720B76" w:rsidP="00C15DE9">
            <w:pPr>
              <w:pStyle w:val="PSI-Normal"/>
            </w:pPr>
            <w:r>
              <w:t>Fase Elaboración</w:t>
            </w:r>
            <w:r w:rsidR="00E43041">
              <w:t xml:space="preserve"> 2</w:t>
            </w:r>
          </w:p>
          <w:p w14:paraId="08707D00" w14:textId="0B488EB1" w:rsidR="00720B76" w:rsidRDefault="00720B76" w:rsidP="00C15DE9">
            <w:pPr>
              <w:pStyle w:val="PSI-Normal"/>
            </w:pPr>
            <w:r>
              <w:t>Cierre de Iteración 2</w:t>
            </w:r>
          </w:p>
        </w:tc>
        <w:tc>
          <w:tcPr>
            <w:tcW w:w="2161" w:type="dxa"/>
            <w:shd w:val="clear" w:color="auto" w:fill="auto"/>
          </w:tcPr>
          <w:p w14:paraId="5E782398" w14:textId="52D23B81" w:rsidR="00720B76" w:rsidRDefault="00E43041" w:rsidP="00C15DE9">
            <w:pPr>
              <w:pStyle w:val="PSI-Normal"/>
            </w:pPr>
            <w:r>
              <w:t>Líder</w:t>
            </w:r>
            <w:r w:rsidR="00720B76">
              <w:t xml:space="preserve"> del Proyecto</w:t>
            </w:r>
          </w:p>
        </w:tc>
        <w:tc>
          <w:tcPr>
            <w:tcW w:w="2161" w:type="dxa"/>
            <w:shd w:val="clear" w:color="auto" w:fill="auto"/>
          </w:tcPr>
          <w:p w14:paraId="41FA59B5" w14:textId="1A8D3624" w:rsidR="00720B76" w:rsidRDefault="00720B76" w:rsidP="00C15DE9">
            <w:pPr>
              <w:pStyle w:val="PSI-Normal"/>
            </w:pPr>
            <w:r>
              <w:t>El riesgo ha sido mitigado exitosamente en esta iteración, según el plan de riesgo.</w:t>
            </w:r>
          </w:p>
        </w:tc>
      </w:tr>
    </w:tbl>
    <w:p w14:paraId="3ED5E557" w14:textId="53E67996" w:rsidR="00056A0B" w:rsidRDefault="00056A0B" w:rsidP="00C15DE9">
      <w:pPr>
        <w:pStyle w:val="PSI-Normal"/>
      </w:pPr>
    </w:p>
    <w:p w14:paraId="03DC319D" w14:textId="68B2CCC1" w:rsidR="004B4EF0" w:rsidRDefault="004B4EF0" w:rsidP="004E4786">
      <w:pPr>
        <w:pStyle w:val="PSI-Ttulo1"/>
      </w:pPr>
      <w:bookmarkStart w:id="21" w:name="_Toc179809839"/>
      <w:r>
        <w:t>Plan de Contingencia para RK20</w:t>
      </w:r>
      <w:bookmarkEnd w:id="21"/>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304B" w14:textId="77777777" w:rsidTr="00BE2201">
        <w:tc>
          <w:tcPr>
            <w:tcW w:w="1526" w:type="dxa"/>
            <w:shd w:val="clear" w:color="auto" w:fill="auto"/>
          </w:tcPr>
          <w:p w14:paraId="316815F9" w14:textId="77777777" w:rsidR="004B4EF0" w:rsidRDefault="004B4EF0" w:rsidP="00BE2201">
            <w:pPr>
              <w:pStyle w:val="PSI-Normal"/>
            </w:pPr>
            <w:r>
              <w:t>Estrategia</w:t>
            </w:r>
          </w:p>
        </w:tc>
        <w:tc>
          <w:tcPr>
            <w:tcW w:w="4394" w:type="dxa"/>
            <w:shd w:val="clear" w:color="auto" w:fill="auto"/>
          </w:tcPr>
          <w:p w14:paraId="011FC54E" w14:textId="77777777" w:rsidR="004B4EF0" w:rsidRDefault="004B4EF0" w:rsidP="00BE2201">
            <w:pPr>
              <w:pStyle w:val="PSI-Normal"/>
            </w:pPr>
            <w:r>
              <w:t>Respuesta al Riesgo</w:t>
            </w:r>
          </w:p>
        </w:tc>
        <w:tc>
          <w:tcPr>
            <w:tcW w:w="2907" w:type="dxa"/>
            <w:shd w:val="clear" w:color="auto" w:fill="auto"/>
          </w:tcPr>
          <w:p w14:paraId="3AE0FEA1" w14:textId="77777777" w:rsidR="004B4EF0" w:rsidRDefault="004B4EF0" w:rsidP="00BE2201">
            <w:pPr>
              <w:pStyle w:val="PSI-Normal"/>
            </w:pPr>
            <w:r>
              <w:t>Responsable/s</w:t>
            </w:r>
          </w:p>
        </w:tc>
      </w:tr>
      <w:tr w:rsidR="00BE2201" w14:paraId="1E1372E3" w14:textId="77777777" w:rsidTr="00BE2201">
        <w:tc>
          <w:tcPr>
            <w:tcW w:w="1526" w:type="dxa"/>
            <w:shd w:val="clear" w:color="auto" w:fill="auto"/>
          </w:tcPr>
          <w:p w14:paraId="4A6A8F54" w14:textId="77777777" w:rsidR="004B4EF0" w:rsidRDefault="004B4EF0" w:rsidP="00BE2201">
            <w:pPr>
              <w:pStyle w:val="PSI-Normal"/>
            </w:pPr>
            <w:r>
              <w:t>Contingencia</w:t>
            </w:r>
          </w:p>
        </w:tc>
        <w:tc>
          <w:tcPr>
            <w:tcW w:w="4394" w:type="dxa"/>
            <w:shd w:val="clear" w:color="auto" w:fill="auto"/>
          </w:tcPr>
          <w:p w14:paraId="4DB78569" w14:textId="67BC85EF" w:rsidR="004B4EF0" w:rsidRDefault="00045A6D" w:rsidP="00A865BA">
            <w:pPr>
              <w:pStyle w:val="PSI-Comentario"/>
            </w:pPr>
            <w:r>
              <w:t xml:space="preserve">Se reasignarán tareas de tal forma que aquel integrante que no cuente en esa iteración con el tiempo suficiente, pueda realizar alguna de las que no demanden mucho tiempo </w:t>
            </w:r>
          </w:p>
          <w:p w14:paraId="3F1997AC" w14:textId="1E52E4EF" w:rsidR="00045A6D" w:rsidRDefault="00045A6D" w:rsidP="00A865BA">
            <w:pPr>
              <w:pStyle w:val="PSI-Comentario"/>
            </w:pPr>
            <w:r>
              <w:t>También se podrá asignar una tarea a varios de los integrantes para que la carga se mas liviana. Siempre teniendo en cuenta la iteración del momento</w:t>
            </w:r>
          </w:p>
          <w:p w14:paraId="1485DC20" w14:textId="77777777" w:rsidR="004B4EF0" w:rsidRDefault="004B4EF0" w:rsidP="00BE2201">
            <w:pPr>
              <w:pStyle w:val="PSI-Comentario"/>
              <w:numPr>
                <w:ilvl w:val="0"/>
                <w:numId w:val="0"/>
              </w:numPr>
              <w:ind w:left="469"/>
            </w:pPr>
          </w:p>
        </w:tc>
        <w:tc>
          <w:tcPr>
            <w:tcW w:w="2907" w:type="dxa"/>
            <w:shd w:val="clear" w:color="auto" w:fill="auto"/>
          </w:tcPr>
          <w:p w14:paraId="6E5A6CF9" w14:textId="675F71B7" w:rsidR="004B4EF0" w:rsidRDefault="00045A6D" w:rsidP="00BE2201">
            <w:pPr>
              <w:pStyle w:val="PSI-Normal"/>
            </w:pPr>
            <w:r>
              <w:t>Líder del Proyecto, en conjunto y acuerdo con el equipo OSLO.</w:t>
            </w:r>
          </w:p>
        </w:tc>
      </w:tr>
    </w:tbl>
    <w:p w14:paraId="4BD34A74" w14:textId="11685382" w:rsidR="004B4EF0" w:rsidRDefault="004B4EF0" w:rsidP="00C15DE9">
      <w:pPr>
        <w:pStyle w:val="PSI-Normal"/>
      </w:pPr>
    </w:p>
    <w:p w14:paraId="6A584CDC" w14:textId="7B0A9030" w:rsidR="00F10284" w:rsidRDefault="00F10284" w:rsidP="00C15DE9">
      <w:pPr>
        <w:pStyle w:val="PSI-Normal"/>
      </w:pPr>
    </w:p>
    <w:p w14:paraId="5F4A6D1C" w14:textId="77777777" w:rsidR="00F10284" w:rsidRDefault="00F10284" w:rsidP="00C15DE9">
      <w:pPr>
        <w:pStyle w:val="PSI-Normal"/>
      </w:pPr>
    </w:p>
    <w:p w14:paraId="6479DF45" w14:textId="7698F0BD" w:rsidR="00056A0B" w:rsidRDefault="00056A0B" w:rsidP="004E4786">
      <w:pPr>
        <w:pStyle w:val="PSI-Ttulo1"/>
      </w:pPr>
      <w:bookmarkStart w:id="22" w:name="_Toc179809840"/>
      <w:r>
        <w:lastRenderedPageBreak/>
        <w:t>&lt;Referencia RK4</w:t>
      </w:r>
      <w:r w:rsidR="004A27C1">
        <w:t>0</w:t>
      </w:r>
      <w:r>
        <w:t>&gt;</w:t>
      </w:r>
      <w:bookmarkEnd w:id="22"/>
    </w:p>
    <w:p w14:paraId="32775699" w14:textId="77777777" w:rsidR="00056A0B" w:rsidRDefault="00056A0B" w:rsidP="00056A0B">
      <w:pPr>
        <w:pStyle w:val="PSI-Ttulo2"/>
      </w:pPr>
      <w:bookmarkStart w:id="23" w:name="_Toc179809841"/>
      <w:r w:rsidRPr="00B7300E">
        <w:t>Identificación</w:t>
      </w:r>
      <w:bookmarkEnd w:id="2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76D8AF2" w14:textId="77777777" w:rsidTr="002604A8">
        <w:trPr>
          <w:trHeight w:val="335"/>
        </w:trPr>
        <w:tc>
          <w:tcPr>
            <w:tcW w:w="3178" w:type="dxa"/>
            <w:shd w:val="clear" w:color="auto" w:fill="FBD4B4"/>
          </w:tcPr>
          <w:p w14:paraId="27420114" w14:textId="77777777" w:rsidR="00056A0B" w:rsidRPr="001F2075" w:rsidRDefault="00056A0B" w:rsidP="00C15DE9">
            <w:pPr>
              <w:pStyle w:val="PSI-Normal"/>
            </w:pPr>
            <w:r w:rsidRPr="001F2075">
              <w:t>Número de Referencia</w:t>
            </w:r>
          </w:p>
        </w:tc>
        <w:tc>
          <w:tcPr>
            <w:tcW w:w="2788" w:type="dxa"/>
            <w:gridSpan w:val="3"/>
            <w:shd w:val="clear" w:color="auto" w:fill="FBD4B4"/>
          </w:tcPr>
          <w:p w14:paraId="2A301969" w14:textId="77777777" w:rsidR="00056A0B" w:rsidRPr="001F2075" w:rsidRDefault="00056A0B" w:rsidP="00C15DE9">
            <w:pPr>
              <w:pStyle w:val="PSI-Normal"/>
            </w:pPr>
            <w:r w:rsidRPr="001F2075">
              <w:t>Fecha de Identificación</w:t>
            </w:r>
          </w:p>
        </w:tc>
        <w:tc>
          <w:tcPr>
            <w:tcW w:w="2788" w:type="dxa"/>
            <w:shd w:val="clear" w:color="auto" w:fill="FBD4B4"/>
          </w:tcPr>
          <w:p w14:paraId="124B8D04" w14:textId="77777777" w:rsidR="00056A0B" w:rsidRPr="001F2075" w:rsidRDefault="00056A0B" w:rsidP="00C15DE9">
            <w:pPr>
              <w:pStyle w:val="PSI-Normal"/>
            </w:pPr>
            <w:r w:rsidRPr="001F2075">
              <w:t>Etapa</w:t>
            </w:r>
          </w:p>
        </w:tc>
      </w:tr>
      <w:tr w:rsidR="00056A0B" w:rsidRPr="00B7300E" w14:paraId="60C02F9D" w14:textId="77777777" w:rsidTr="002604A8">
        <w:trPr>
          <w:trHeight w:val="335"/>
        </w:trPr>
        <w:tc>
          <w:tcPr>
            <w:tcW w:w="3178" w:type="dxa"/>
            <w:shd w:val="clear" w:color="auto" w:fill="auto"/>
          </w:tcPr>
          <w:p w14:paraId="40786478" w14:textId="645866FD" w:rsidR="00056A0B" w:rsidRPr="001F2075" w:rsidRDefault="00056A0B" w:rsidP="00C15DE9">
            <w:pPr>
              <w:pStyle w:val="PSI-Normal"/>
            </w:pPr>
            <w:r w:rsidRPr="001F2075">
              <w:t>RK4</w:t>
            </w:r>
            <w:r w:rsidR="004A27C1" w:rsidRPr="001F2075">
              <w:t>0</w:t>
            </w:r>
          </w:p>
        </w:tc>
        <w:tc>
          <w:tcPr>
            <w:tcW w:w="2788" w:type="dxa"/>
            <w:gridSpan w:val="3"/>
            <w:shd w:val="clear" w:color="auto" w:fill="auto"/>
          </w:tcPr>
          <w:p w14:paraId="65B3217D" w14:textId="77777777" w:rsidR="00056A0B" w:rsidRPr="001F2075" w:rsidRDefault="00056A0B" w:rsidP="00C15DE9">
            <w:pPr>
              <w:pStyle w:val="PSI-Normal"/>
            </w:pPr>
            <w:r w:rsidRPr="001F2075">
              <w:t>8/09/2024</w:t>
            </w:r>
          </w:p>
        </w:tc>
        <w:tc>
          <w:tcPr>
            <w:tcW w:w="2788" w:type="dxa"/>
            <w:shd w:val="clear" w:color="auto" w:fill="auto"/>
          </w:tcPr>
          <w:p w14:paraId="2418A6B5" w14:textId="35523093" w:rsidR="00056A0B" w:rsidRPr="001F2075" w:rsidRDefault="00056A0B" w:rsidP="00C15DE9">
            <w:pPr>
              <w:pStyle w:val="PSI-Normal"/>
            </w:pPr>
            <w:r w:rsidRPr="001F2075">
              <w:t xml:space="preserve">Fase </w:t>
            </w:r>
            <w:r w:rsidR="00BF5AC9">
              <w:t>Inicio</w:t>
            </w:r>
          </w:p>
        </w:tc>
      </w:tr>
      <w:tr w:rsidR="00056A0B" w:rsidRPr="00B7300E" w14:paraId="74C120AE" w14:textId="77777777" w:rsidTr="002604A8">
        <w:tc>
          <w:tcPr>
            <w:tcW w:w="4568" w:type="dxa"/>
            <w:gridSpan w:val="3"/>
            <w:shd w:val="clear" w:color="auto" w:fill="FBD4B4"/>
          </w:tcPr>
          <w:p w14:paraId="47EF8D46" w14:textId="77777777" w:rsidR="00056A0B" w:rsidRPr="001F2075" w:rsidRDefault="00056A0B" w:rsidP="00C15DE9">
            <w:pPr>
              <w:pStyle w:val="PSI-Normal"/>
            </w:pPr>
            <w:r w:rsidRPr="001F2075">
              <w:t>Nombre del Riesgo</w:t>
            </w:r>
          </w:p>
        </w:tc>
        <w:tc>
          <w:tcPr>
            <w:tcW w:w="4186" w:type="dxa"/>
            <w:gridSpan w:val="2"/>
            <w:shd w:val="clear" w:color="auto" w:fill="FBD4B4"/>
          </w:tcPr>
          <w:p w14:paraId="4C0B9E34" w14:textId="77777777" w:rsidR="00056A0B" w:rsidRPr="001F2075" w:rsidRDefault="00056A0B" w:rsidP="00C15DE9">
            <w:pPr>
              <w:pStyle w:val="PSI-Normal"/>
            </w:pPr>
            <w:r w:rsidRPr="001F2075">
              <w:t>Categoría</w:t>
            </w:r>
          </w:p>
        </w:tc>
      </w:tr>
      <w:tr w:rsidR="004A27C1" w:rsidRPr="00B7300E" w14:paraId="50D03488" w14:textId="77777777" w:rsidTr="002604A8">
        <w:tc>
          <w:tcPr>
            <w:tcW w:w="4568" w:type="dxa"/>
            <w:gridSpan w:val="3"/>
            <w:shd w:val="clear" w:color="auto" w:fill="auto"/>
            <w:vAlign w:val="center"/>
          </w:tcPr>
          <w:p w14:paraId="300FB3B7" w14:textId="19514663" w:rsidR="004A27C1" w:rsidRPr="001F2075" w:rsidRDefault="004A27C1" w:rsidP="00C15DE9">
            <w:pPr>
              <w:pStyle w:val="PSI-Normal"/>
            </w:pPr>
            <w:r w:rsidRPr="001F2075">
              <w:t>Falta de Capacitación del Personal</w:t>
            </w:r>
          </w:p>
        </w:tc>
        <w:tc>
          <w:tcPr>
            <w:tcW w:w="4186" w:type="dxa"/>
            <w:gridSpan w:val="2"/>
            <w:shd w:val="clear" w:color="auto" w:fill="auto"/>
          </w:tcPr>
          <w:p w14:paraId="656E3ABC" w14:textId="4AF3E230" w:rsidR="004A27C1" w:rsidRPr="001F2075" w:rsidRDefault="004A27C1" w:rsidP="00C15DE9">
            <w:pPr>
              <w:pStyle w:val="PSI-Normal"/>
            </w:pPr>
            <w:r w:rsidRPr="001F2075">
              <w:t>Experiencia y Capacidad</w:t>
            </w:r>
          </w:p>
        </w:tc>
      </w:tr>
      <w:tr w:rsidR="004A27C1" w:rsidRPr="00B7300E" w14:paraId="5E651BEA" w14:textId="77777777" w:rsidTr="002604A8">
        <w:tc>
          <w:tcPr>
            <w:tcW w:w="8754" w:type="dxa"/>
            <w:gridSpan w:val="5"/>
            <w:shd w:val="clear" w:color="auto" w:fill="FBD4B4"/>
          </w:tcPr>
          <w:p w14:paraId="5E7C375F" w14:textId="77777777" w:rsidR="004A27C1" w:rsidRPr="001F2075" w:rsidRDefault="004A27C1" w:rsidP="00C15DE9">
            <w:pPr>
              <w:pStyle w:val="PSI-Normal"/>
            </w:pPr>
            <w:r w:rsidRPr="001F2075">
              <w:t>Descripción</w:t>
            </w:r>
          </w:p>
        </w:tc>
      </w:tr>
      <w:tr w:rsidR="00C15DE9" w:rsidRPr="00B7300E" w14:paraId="01ECF120" w14:textId="77777777" w:rsidTr="005C6B50">
        <w:tc>
          <w:tcPr>
            <w:tcW w:w="8754" w:type="dxa"/>
            <w:gridSpan w:val="5"/>
            <w:shd w:val="clear" w:color="auto" w:fill="auto"/>
            <w:vAlign w:val="center"/>
          </w:tcPr>
          <w:p w14:paraId="67ECC921" w14:textId="0FF347AF" w:rsidR="00C15DE9" w:rsidRPr="001F2075" w:rsidRDefault="00C15DE9" w:rsidP="00C15DE9">
            <w:pPr>
              <w:pStyle w:val="PSI-Normal"/>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C15DE9" w:rsidRPr="00B7300E" w14:paraId="7F2A0E35" w14:textId="77777777" w:rsidTr="002604A8">
        <w:tc>
          <w:tcPr>
            <w:tcW w:w="4377" w:type="dxa"/>
            <w:gridSpan w:val="2"/>
            <w:shd w:val="clear" w:color="auto" w:fill="FBD4B4"/>
          </w:tcPr>
          <w:p w14:paraId="79EB0EF2" w14:textId="77777777" w:rsidR="00C15DE9" w:rsidRPr="001F2075" w:rsidRDefault="00C15DE9" w:rsidP="00C15DE9">
            <w:pPr>
              <w:pStyle w:val="PSI-Normal"/>
            </w:pPr>
            <w:r w:rsidRPr="001F2075">
              <w:t>Estado del Riesgo (Activo, Cerrado)</w:t>
            </w:r>
          </w:p>
        </w:tc>
        <w:tc>
          <w:tcPr>
            <w:tcW w:w="4377" w:type="dxa"/>
            <w:gridSpan w:val="3"/>
            <w:shd w:val="clear" w:color="auto" w:fill="auto"/>
          </w:tcPr>
          <w:p w14:paraId="49A94E34" w14:textId="77777777" w:rsidR="00C15DE9" w:rsidRPr="001F2075" w:rsidRDefault="00C15DE9" w:rsidP="00C15DE9">
            <w:pPr>
              <w:pStyle w:val="PSI-Normal"/>
            </w:pPr>
            <w:r w:rsidRPr="001F2075">
              <w:t>Activo</w:t>
            </w:r>
          </w:p>
        </w:tc>
      </w:tr>
    </w:tbl>
    <w:p w14:paraId="11ACFFC2" w14:textId="77777777" w:rsidR="009A1F64" w:rsidRDefault="009A1F64" w:rsidP="00F10284">
      <w:pPr>
        <w:ind w:left="0" w:firstLine="0"/>
      </w:pPr>
    </w:p>
    <w:p w14:paraId="08204B68" w14:textId="064EA217" w:rsidR="00056A0B" w:rsidRDefault="00056A0B" w:rsidP="00F10284">
      <w:pPr>
        <w:pStyle w:val="PSI-Ttulo2"/>
        <w:ind w:left="0" w:firstLine="0"/>
      </w:pPr>
      <w:bookmarkStart w:id="24" w:name="_Toc179809842"/>
      <w:r>
        <w:t>Análisis</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6AC2D3BA" w14:textId="77777777" w:rsidTr="002604A8">
        <w:tc>
          <w:tcPr>
            <w:tcW w:w="3176" w:type="dxa"/>
            <w:shd w:val="clear" w:color="auto" w:fill="FBD4B4"/>
          </w:tcPr>
          <w:p w14:paraId="59F99990" w14:textId="77777777" w:rsidR="00056A0B" w:rsidRPr="001F2075" w:rsidRDefault="00056A0B" w:rsidP="00C15DE9">
            <w:pPr>
              <w:pStyle w:val="PSI-Normal"/>
            </w:pPr>
            <w:r w:rsidRPr="001F2075">
              <w:t>Impacto</w:t>
            </w:r>
          </w:p>
        </w:tc>
        <w:tc>
          <w:tcPr>
            <w:tcW w:w="2813" w:type="dxa"/>
            <w:shd w:val="clear" w:color="auto" w:fill="FBD4B4"/>
          </w:tcPr>
          <w:p w14:paraId="57851FC6" w14:textId="77777777" w:rsidR="00056A0B" w:rsidRPr="001F2075" w:rsidRDefault="00056A0B" w:rsidP="00C15DE9">
            <w:pPr>
              <w:pStyle w:val="PSI-Normal"/>
            </w:pPr>
            <w:r w:rsidRPr="001F2075">
              <w:t>Probabilidad</w:t>
            </w:r>
          </w:p>
        </w:tc>
        <w:tc>
          <w:tcPr>
            <w:tcW w:w="2765" w:type="dxa"/>
            <w:shd w:val="clear" w:color="auto" w:fill="FBD4B4"/>
          </w:tcPr>
          <w:p w14:paraId="2920CF70" w14:textId="77777777" w:rsidR="00056A0B" w:rsidRPr="001F2075" w:rsidRDefault="00056A0B" w:rsidP="00C15DE9">
            <w:pPr>
              <w:pStyle w:val="PSI-Normal"/>
            </w:pPr>
            <w:r w:rsidRPr="001F2075">
              <w:t>Factor</w:t>
            </w:r>
          </w:p>
        </w:tc>
      </w:tr>
      <w:tr w:rsidR="00056A0B" w:rsidRPr="00B7300E" w14:paraId="2A99C20F" w14:textId="77777777" w:rsidTr="002604A8">
        <w:tc>
          <w:tcPr>
            <w:tcW w:w="3176" w:type="dxa"/>
            <w:shd w:val="clear" w:color="auto" w:fill="auto"/>
          </w:tcPr>
          <w:p w14:paraId="4F4170D1" w14:textId="77777777" w:rsidR="00056A0B" w:rsidRPr="001F2075" w:rsidRDefault="00056A0B" w:rsidP="00C15DE9">
            <w:pPr>
              <w:pStyle w:val="PSI-Normal"/>
            </w:pPr>
            <w:r w:rsidRPr="001F2075">
              <w:t>4</w:t>
            </w:r>
          </w:p>
        </w:tc>
        <w:tc>
          <w:tcPr>
            <w:tcW w:w="2813" w:type="dxa"/>
            <w:shd w:val="clear" w:color="auto" w:fill="auto"/>
          </w:tcPr>
          <w:p w14:paraId="1C91F17F" w14:textId="4E9E06FB" w:rsidR="00056A0B" w:rsidRPr="001F2075" w:rsidRDefault="004A27C1" w:rsidP="00C15DE9">
            <w:pPr>
              <w:pStyle w:val="PSI-Normal"/>
            </w:pPr>
            <w:r w:rsidRPr="001F2075">
              <w:t>4</w:t>
            </w:r>
            <w:r w:rsidR="00056A0B" w:rsidRPr="001F2075">
              <w:t>0%</w:t>
            </w:r>
          </w:p>
        </w:tc>
        <w:tc>
          <w:tcPr>
            <w:tcW w:w="2765" w:type="dxa"/>
            <w:shd w:val="clear" w:color="auto" w:fill="auto"/>
          </w:tcPr>
          <w:p w14:paraId="25EA5A5F" w14:textId="56910E9D" w:rsidR="00056A0B" w:rsidRPr="001F2075" w:rsidRDefault="00BF5AC9" w:rsidP="00C15DE9">
            <w:pPr>
              <w:pStyle w:val="PSI-Normal"/>
            </w:pPr>
            <w:r>
              <w:t>160</w:t>
            </w:r>
          </w:p>
        </w:tc>
      </w:tr>
      <w:tr w:rsidR="00056A0B" w:rsidRPr="00B7300E" w14:paraId="5F888EB8" w14:textId="77777777" w:rsidTr="002604A8">
        <w:tc>
          <w:tcPr>
            <w:tcW w:w="8754" w:type="dxa"/>
            <w:gridSpan w:val="3"/>
            <w:shd w:val="clear" w:color="auto" w:fill="FBD4B4"/>
          </w:tcPr>
          <w:p w14:paraId="67B6813A" w14:textId="77777777" w:rsidR="00056A0B" w:rsidRPr="001F2075" w:rsidRDefault="00056A0B" w:rsidP="00C15DE9">
            <w:pPr>
              <w:pStyle w:val="PSI-Normal"/>
            </w:pPr>
            <w:r w:rsidRPr="001F2075">
              <w:t>Causas</w:t>
            </w:r>
          </w:p>
        </w:tc>
      </w:tr>
      <w:tr w:rsidR="00056A0B" w:rsidRPr="00B7300E" w14:paraId="42F66B2E" w14:textId="77777777" w:rsidTr="002604A8">
        <w:tc>
          <w:tcPr>
            <w:tcW w:w="8754" w:type="dxa"/>
            <w:gridSpan w:val="3"/>
            <w:shd w:val="clear" w:color="auto" w:fill="auto"/>
          </w:tcPr>
          <w:p w14:paraId="14D82454" w14:textId="028AD951" w:rsidR="00056A0B" w:rsidRPr="001F2075" w:rsidRDefault="004A27C1" w:rsidP="00C15DE9">
            <w:pPr>
              <w:pStyle w:val="PSI-Normal"/>
            </w:pPr>
            <w:r w:rsidRPr="001F2075">
              <w:t>Durante el desarrollo del proyecto se van a utilizar muchas herramientas para diferentes tareas, como presentaciones, resguardo, programación, planificación, diseño, entre otras y por lo tanto cada integrante maneja alguna de estas herramientas mejor que otr</w:t>
            </w:r>
            <w:r w:rsidR="00D716D1">
              <w:t>a</w:t>
            </w:r>
            <w:r w:rsidRPr="001F2075">
              <w:t>s.</w:t>
            </w:r>
          </w:p>
        </w:tc>
      </w:tr>
      <w:tr w:rsidR="00056A0B" w:rsidRPr="00B7300E" w14:paraId="3393AC10" w14:textId="77777777" w:rsidTr="002604A8">
        <w:tc>
          <w:tcPr>
            <w:tcW w:w="8754" w:type="dxa"/>
            <w:gridSpan w:val="3"/>
            <w:shd w:val="clear" w:color="auto" w:fill="FBD4B4"/>
          </w:tcPr>
          <w:p w14:paraId="027A9430" w14:textId="77777777" w:rsidR="00056A0B" w:rsidRPr="001F2075" w:rsidRDefault="00056A0B" w:rsidP="00C15DE9">
            <w:pPr>
              <w:pStyle w:val="PSI-Normal"/>
            </w:pPr>
            <w:r w:rsidRPr="001F2075">
              <w:t>Síntomas</w:t>
            </w:r>
          </w:p>
        </w:tc>
      </w:tr>
      <w:tr w:rsidR="00056A0B" w:rsidRPr="00B7300E" w14:paraId="089C6504" w14:textId="77777777" w:rsidTr="002604A8">
        <w:tc>
          <w:tcPr>
            <w:tcW w:w="8754" w:type="dxa"/>
            <w:gridSpan w:val="3"/>
            <w:shd w:val="clear" w:color="auto" w:fill="auto"/>
            <w:vAlign w:val="center"/>
          </w:tcPr>
          <w:p w14:paraId="433CA540" w14:textId="41FC3B6F" w:rsidR="00056A0B" w:rsidRPr="001F2075" w:rsidRDefault="004A27C1" w:rsidP="00C15DE9">
            <w:pPr>
              <w:pStyle w:val="PSI-Normal"/>
            </w:pPr>
            <w:r w:rsidRPr="001F2075">
              <w:t>Hay dificultad o demora para realizar una tarea con una herramienta que no se utiliza con mucha frecuencia.</w:t>
            </w:r>
          </w:p>
        </w:tc>
      </w:tr>
    </w:tbl>
    <w:p w14:paraId="72DBF8FB" w14:textId="77777777" w:rsidR="00056A0B" w:rsidRDefault="00056A0B" w:rsidP="00C15DE9">
      <w:pPr>
        <w:pStyle w:val="PSI-Normal"/>
      </w:pPr>
    </w:p>
    <w:p w14:paraId="7BEBADAA" w14:textId="77777777" w:rsidR="00056A0B" w:rsidRDefault="00056A0B" w:rsidP="00056A0B">
      <w:pPr>
        <w:pStyle w:val="PSI-Ttulo2"/>
      </w:pPr>
      <w:bookmarkStart w:id="25" w:name="_Toc179809843"/>
      <w:r>
        <w:t>Plan de Riesgos</w:t>
      </w:r>
      <w:bookmarkEnd w:id="2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701"/>
        <w:gridCol w:w="4111"/>
        <w:gridCol w:w="1701"/>
      </w:tblGrid>
      <w:tr w:rsidR="00056A0B" w:rsidRPr="00B7300E" w14:paraId="7E38FA7E" w14:textId="77777777" w:rsidTr="0051152E">
        <w:tc>
          <w:tcPr>
            <w:tcW w:w="1384" w:type="dxa"/>
            <w:shd w:val="clear" w:color="auto" w:fill="FBD4B4"/>
          </w:tcPr>
          <w:p w14:paraId="1B7255F6" w14:textId="77777777" w:rsidR="00056A0B" w:rsidRPr="001F2075" w:rsidRDefault="00056A0B" w:rsidP="00C15DE9">
            <w:pPr>
              <w:pStyle w:val="PSI-Normal"/>
            </w:pPr>
            <w:r w:rsidRPr="001F2075">
              <w:t>Estrategia de Respuesta</w:t>
            </w:r>
          </w:p>
        </w:tc>
        <w:tc>
          <w:tcPr>
            <w:tcW w:w="1701" w:type="dxa"/>
            <w:shd w:val="clear" w:color="auto" w:fill="FBD4B4"/>
          </w:tcPr>
          <w:p w14:paraId="0C5873F2" w14:textId="77777777" w:rsidR="00056A0B" w:rsidRPr="001F2075" w:rsidRDefault="00056A0B" w:rsidP="00C15DE9">
            <w:pPr>
              <w:pStyle w:val="PSI-Normal"/>
            </w:pPr>
            <w:r w:rsidRPr="001F2075">
              <w:t>Responsable</w:t>
            </w:r>
          </w:p>
        </w:tc>
        <w:tc>
          <w:tcPr>
            <w:tcW w:w="4111" w:type="dxa"/>
            <w:shd w:val="clear" w:color="auto" w:fill="FBD4B4"/>
          </w:tcPr>
          <w:p w14:paraId="3864B985" w14:textId="77777777" w:rsidR="00056A0B" w:rsidRPr="001F2075" w:rsidRDefault="00056A0B" w:rsidP="00C15DE9">
            <w:pPr>
              <w:pStyle w:val="PSI-Normal"/>
            </w:pPr>
            <w:r w:rsidRPr="001F2075">
              <w:t>Respuesta al Riesgo</w:t>
            </w:r>
          </w:p>
        </w:tc>
        <w:tc>
          <w:tcPr>
            <w:tcW w:w="1701" w:type="dxa"/>
            <w:shd w:val="clear" w:color="auto" w:fill="FBD4B4"/>
          </w:tcPr>
          <w:p w14:paraId="0B2DFC69" w14:textId="77777777" w:rsidR="00056A0B" w:rsidRPr="001F2075" w:rsidRDefault="00056A0B" w:rsidP="00C15DE9">
            <w:pPr>
              <w:pStyle w:val="PSI-Normal"/>
            </w:pPr>
            <w:r w:rsidRPr="001F2075">
              <w:t>Etapa</w:t>
            </w:r>
          </w:p>
        </w:tc>
      </w:tr>
      <w:tr w:rsidR="004A27C1" w:rsidRPr="00B7300E" w14:paraId="566BAEA8" w14:textId="77777777" w:rsidTr="0051152E">
        <w:tc>
          <w:tcPr>
            <w:tcW w:w="1384" w:type="dxa"/>
            <w:shd w:val="clear" w:color="auto" w:fill="auto"/>
          </w:tcPr>
          <w:p w14:paraId="6AEEB65F" w14:textId="3690AD04" w:rsidR="004A27C1" w:rsidRPr="001F2075" w:rsidRDefault="004A27C1" w:rsidP="00C15DE9">
            <w:pPr>
              <w:pStyle w:val="PSI-Normal"/>
            </w:pPr>
            <w:r w:rsidRPr="001F2075">
              <w:t>Mitigar</w:t>
            </w:r>
          </w:p>
        </w:tc>
        <w:tc>
          <w:tcPr>
            <w:tcW w:w="1701" w:type="dxa"/>
            <w:shd w:val="clear" w:color="auto" w:fill="auto"/>
          </w:tcPr>
          <w:p w14:paraId="62D74B6D" w14:textId="6B49B6D6" w:rsidR="004A27C1" w:rsidRPr="001F2075" w:rsidRDefault="004A27C1" w:rsidP="00C15DE9">
            <w:pPr>
              <w:pStyle w:val="PSI-Normal"/>
            </w:pPr>
            <w:r w:rsidRPr="001F2075">
              <w:t>Cada Integrante del equipo OSLO</w:t>
            </w:r>
          </w:p>
        </w:tc>
        <w:tc>
          <w:tcPr>
            <w:tcW w:w="4111" w:type="dxa"/>
            <w:shd w:val="clear" w:color="auto" w:fill="auto"/>
            <w:vAlign w:val="center"/>
          </w:tcPr>
          <w:p w14:paraId="58FFDF03" w14:textId="77777777" w:rsidR="004A27C1" w:rsidRPr="001F2075" w:rsidRDefault="004A27C1" w:rsidP="008B57E9">
            <w:pPr>
              <w:pStyle w:val="PSI-Comentario"/>
            </w:pPr>
            <w:r w:rsidRPr="001F2075">
              <w:t>Acordar que herramientas se van a utilizar.</w:t>
            </w:r>
          </w:p>
          <w:p w14:paraId="6B1B5F23" w14:textId="77777777" w:rsidR="004A27C1" w:rsidRPr="001F2075" w:rsidRDefault="004A27C1" w:rsidP="008B57E9">
            <w:pPr>
              <w:pStyle w:val="PSI-Comentario"/>
            </w:pPr>
            <w:r w:rsidRPr="001F2075">
              <w:t>Trabajar en forma colaborativa, para que cada integrante se capacite de acuerdo a la necesidad que surja.</w:t>
            </w:r>
          </w:p>
          <w:p w14:paraId="298C79DA" w14:textId="141DB4E2" w:rsidR="004A27C1" w:rsidRPr="001F2075" w:rsidRDefault="004A27C1" w:rsidP="008B57E9">
            <w:pPr>
              <w:pStyle w:val="PSI-Comentario"/>
            </w:pPr>
            <w:r w:rsidRPr="001F2075">
              <w:t>Buscar tutoriales que faciliten ese aprendizaje.</w:t>
            </w:r>
          </w:p>
        </w:tc>
        <w:tc>
          <w:tcPr>
            <w:tcW w:w="1701" w:type="dxa"/>
            <w:shd w:val="clear" w:color="auto" w:fill="auto"/>
          </w:tcPr>
          <w:p w14:paraId="0D2B6FC6" w14:textId="77777777" w:rsidR="004A27C1" w:rsidRPr="001F2075" w:rsidRDefault="004A27C1" w:rsidP="00C15DE9">
            <w:pPr>
              <w:pStyle w:val="PSI-Normal"/>
            </w:pPr>
            <w:r w:rsidRPr="001F2075">
              <w:t>Elaboración 1. Iteración 1</w:t>
            </w:r>
          </w:p>
        </w:tc>
      </w:tr>
      <w:tr w:rsidR="00AD3A3E" w:rsidRPr="00B7300E" w14:paraId="4BC9B53E" w14:textId="77777777" w:rsidTr="0051152E">
        <w:tc>
          <w:tcPr>
            <w:tcW w:w="1384" w:type="dxa"/>
            <w:shd w:val="clear" w:color="auto" w:fill="auto"/>
          </w:tcPr>
          <w:p w14:paraId="124A0B3C" w14:textId="4E4C550F" w:rsidR="00AD3A3E" w:rsidRPr="001F2075" w:rsidRDefault="0051152E" w:rsidP="00C15DE9">
            <w:pPr>
              <w:pStyle w:val="PSI-Normal"/>
            </w:pPr>
            <w:r>
              <w:t>Mitigar</w:t>
            </w:r>
          </w:p>
        </w:tc>
        <w:tc>
          <w:tcPr>
            <w:tcW w:w="1701" w:type="dxa"/>
            <w:shd w:val="clear" w:color="auto" w:fill="auto"/>
          </w:tcPr>
          <w:p w14:paraId="3D9DA782" w14:textId="1440D662" w:rsidR="00AD3A3E" w:rsidRPr="001F2075" w:rsidRDefault="00AD3A3E" w:rsidP="00C15DE9">
            <w:pPr>
              <w:pStyle w:val="PSI-Normal"/>
            </w:pPr>
            <w:r>
              <w:t>Cada Integrante del Equipo OSLO</w:t>
            </w:r>
          </w:p>
        </w:tc>
        <w:tc>
          <w:tcPr>
            <w:tcW w:w="4111" w:type="dxa"/>
            <w:shd w:val="clear" w:color="auto" w:fill="auto"/>
            <w:vAlign w:val="center"/>
          </w:tcPr>
          <w:p w14:paraId="0734F17E" w14:textId="5E955178" w:rsidR="00AD3A3E" w:rsidRDefault="00AD3A3E" w:rsidP="008B57E9">
            <w:pPr>
              <w:pStyle w:val="PSI-Comentario"/>
            </w:pPr>
            <w:r>
              <w:t>Se definieron las herramientas que se van a utilizar en lo queda del desarrollo</w:t>
            </w:r>
            <w:r w:rsidR="00D716D1">
              <w:t xml:space="preserve">: </w:t>
            </w:r>
            <w:r>
              <w:t xml:space="preserve"> </w:t>
            </w:r>
            <w:r w:rsidR="00D716D1">
              <w:t xml:space="preserve">Angular – </w:t>
            </w:r>
            <w:r w:rsidR="00F45B47">
              <w:t>Bootstrap</w:t>
            </w:r>
            <w:r w:rsidR="00D716D1">
              <w:t>- Hibernate – Maven – Pinpot – Canva entre otras</w:t>
            </w:r>
          </w:p>
          <w:p w14:paraId="642FEE3B" w14:textId="46A13FCB" w:rsidR="00D716D1" w:rsidRPr="001F2075" w:rsidRDefault="00D716D1" w:rsidP="008B57E9">
            <w:pPr>
              <w:pStyle w:val="PSI-Comentario"/>
            </w:pPr>
            <w:r>
              <w:t>Se buscarán tutoriales de las herramientas antes citadas</w:t>
            </w:r>
          </w:p>
        </w:tc>
        <w:tc>
          <w:tcPr>
            <w:tcW w:w="1701" w:type="dxa"/>
            <w:shd w:val="clear" w:color="auto" w:fill="auto"/>
          </w:tcPr>
          <w:p w14:paraId="1DD33CA1" w14:textId="2E9412E7" w:rsidR="00AD3A3E" w:rsidRPr="001F2075" w:rsidRDefault="00AD3A3E" w:rsidP="00C15DE9">
            <w:pPr>
              <w:pStyle w:val="PSI-Normal"/>
            </w:pPr>
            <w:r>
              <w:t>Elaboración 1, Iteración 2</w:t>
            </w:r>
          </w:p>
        </w:tc>
      </w:tr>
    </w:tbl>
    <w:p w14:paraId="3F990303" w14:textId="77777777" w:rsidR="00056A0B" w:rsidRDefault="00056A0B" w:rsidP="00056A0B">
      <w:pPr>
        <w:pStyle w:val="PSI-Ttulo2"/>
      </w:pPr>
      <w:bookmarkStart w:id="26" w:name="_Toc179809844"/>
      <w:r>
        <w:lastRenderedPageBreak/>
        <w:t>Seguimiento</w:t>
      </w:r>
      <w:bookmarkEnd w:id="26"/>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124B5D5D" w14:textId="77777777" w:rsidTr="002604A8">
        <w:tc>
          <w:tcPr>
            <w:tcW w:w="2161" w:type="dxa"/>
            <w:shd w:val="clear" w:color="auto" w:fill="FBD4B4"/>
          </w:tcPr>
          <w:p w14:paraId="6C156AAC" w14:textId="77777777" w:rsidR="00056A0B" w:rsidRPr="001F2075" w:rsidRDefault="00056A0B" w:rsidP="00C15DE9">
            <w:pPr>
              <w:pStyle w:val="PSI-Normal"/>
            </w:pPr>
            <w:r w:rsidRPr="001F2075">
              <w:t>Fecha</w:t>
            </w:r>
          </w:p>
        </w:tc>
        <w:tc>
          <w:tcPr>
            <w:tcW w:w="2161" w:type="dxa"/>
            <w:shd w:val="clear" w:color="auto" w:fill="FBD4B4"/>
          </w:tcPr>
          <w:p w14:paraId="0CAA277F" w14:textId="77777777" w:rsidR="00056A0B" w:rsidRPr="001F2075" w:rsidRDefault="00056A0B" w:rsidP="00C15DE9">
            <w:pPr>
              <w:pStyle w:val="PSI-Normal"/>
            </w:pPr>
            <w:r w:rsidRPr="001F2075">
              <w:t>Etapa</w:t>
            </w:r>
          </w:p>
        </w:tc>
        <w:tc>
          <w:tcPr>
            <w:tcW w:w="2161" w:type="dxa"/>
            <w:shd w:val="clear" w:color="auto" w:fill="FBD4B4"/>
          </w:tcPr>
          <w:p w14:paraId="76B9F2E6" w14:textId="77777777" w:rsidR="00056A0B" w:rsidRPr="001F2075" w:rsidRDefault="00056A0B" w:rsidP="00C15DE9">
            <w:pPr>
              <w:pStyle w:val="PSI-Normal"/>
            </w:pPr>
            <w:r w:rsidRPr="001F2075">
              <w:t>Responsable</w:t>
            </w:r>
          </w:p>
        </w:tc>
        <w:tc>
          <w:tcPr>
            <w:tcW w:w="2161" w:type="dxa"/>
            <w:shd w:val="clear" w:color="auto" w:fill="FBD4B4"/>
          </w:tcPr>
          <w:p w14:paraId="56A8517F" w14:textId="77777777" w:rsidR="00056A0B" w:rsidRPr="001F2075" w:rsidRDefault="00056A0B" w:rsidP="00C15DE9">
            <w:pPr>
              <w:pStyle w:val="PSI-Normal"/>
            </w:pPr>
            <w:r w:rsidRPr="001F2075">
              <w:t>Comentario</w:t>
            </w:r>
          </w:p>
        </w:tc>
      </w:tr>
      <w:tr w:rsidR="00056A0B" w:rsidRPr="00B7300E" w14:paraId="38174C85" w14:textId="77777777" w:rsidTr="002604A8">
        <w:tc>
          <w:tcPr>
            <w:tcW w:w="2161" w:type="dxa"/>
            <w:shd w:val="clear" w:color="auto" w:fill="auto"/>
          </w:tcPr>
          <w:p w14:paraId="704985A9" w14:textId="77777777" w:rsidR="00056A0B" w:rsidRPr="001F2075" w:rsidRDefault="00056A0B" w:rsidP="00C15DE9">
            <w:pPr>
              <w:pStyle w:val="PSI-Normal"/>
            </w:pPr>
            <w:r w:rsidRPr="001F2075">
              <w:t>20/09/2024</w:t>
            </w:r>
          </w:p>
        </w:tc>
        <w:tc>
          <w:tcPr>
            <w:tcW w:w="2161" w:type="dxa"/>
            <w:shd w:val="clear" w:color="auto" w:fill="auto"/>
          </w:tcPr>
          <w:p w14:paraId="4F998C2B" w14:textId="77777777" w:rsidR="00056A0B" w:rsidRPr="001F2075" w:rsidRDefault="00056A0B" w:rsidP="00C15DE9">
            <w:pPr>
              <w:pStyle w:val="PSI-Normal"/>
            </w:pPr>
            <w:r w:rsidRPr="001F2075">
              <w:t>Fase Elaboración 1,</w:t>
            </w:r>
          </w:p>
          <w:p w14:paraId="50A33D7D" w14:textId="77777777" w:rsidR="00056A0B" w:rsidRPr="001F2075" w:rsidRDefault="00056A0B" w:rsidP="00C15DE9">
            <w:pPr>
              <w:pStyle w:val="PSI-Normal"/>
            </w:pPr>
            <w:r w:rsidRPr="001F2075">
              <w:t>Iteración 1</w:t>
            </w:r>
          </w:p>
        </w:tc>
        <w:tc>
          <w:tcPr>
            <w:tcW w:w="2161" w:type="dxa"/>
            <w:shd w:val="clear" w:color="auto" w:fill="auto"/>
          </w:tcPr>
          <w:p w14:paraId="217AC585" w14:textId="5C8AD515" w:rsidR="00056A0B" w:rsidRPr="001F2075" w:rsidRDefault="004A27C1" w:rsidP="00C15DE9">
            <w:pPr>
              <w:pStyle w:val="PSI-Normal"/>
            </w:pPr>
            <w:r w:rsidRPr="001F2075">
              <w:t>Cada integrante del equipo OSLO</w:t>
            </w:r>
          </w:p>
        </w:tc>
        <w:tc>
          <w:tcPr>
            <w:tcW w:w="2161" w:type="dxa"/>
            <w:shd w:val="clear" w:color="auto" w:fill="auto"/>
          </w:tcPr>
          <w:p w14:paraId="7DF84260" w14:textId="40E0F855" w:rsidR="00056A0B" w:rsidRPr="001F2075" w:rsidRDefault="004A27C1" w:rsidP="00C15DE9">
            <w:pPr>
              <w:pStyle w:val="PSI-Normal"/>
            </w:pPr>
            <w:r w:rsidRPr="001F2075">
              <w:t xml:space="preserve">Cada integrante se </w:t>
            </w:r>
            <w:r w:rsidR="000E6531" w:rsidRPr="001F2075">
              <w:t>capacitará</w:t>
            </w:r>
            <w:r w:rsidRPr="001F2075">
              <w:t xml:space="preserve"> de acuerdo a la necesidad que </w:t>
            </w:r>
            <w:r w:rsidR="000E6531" w:rsidRPr="001F2075">
              <w:t>surja</w:t>
            </w:r>
            <w:r w:rsidRPr="001F2075">
              <w:t xml:space="preserve"> en cada Fase</w:t>
            </w:r>
          </w:p>
        </w:tc>
      </w:tr>
      <w:tr w:rsidR="00AD3A3E" w:rsidRPr="00B7300E" w14:paraId="5570BDC2" w14:textId="77777777" w:rsidTr="002604A8">
        <w:tc>
          <w:tcPr>
            <w:tcW w:w="2161" w:type="dxa"/>
            <w:shd w:val="clear" w:color="auto" w:fill="auto"/>
          </w:tcPr>
          <w:p w14:paraId="6B306A70" w14:textId="7E751654" w:rsidR="00AD3A3E" w:rsidRPr="001F2075" w:rsidRDefault="00AD3A3E" w:rsidP="00C15DE9">
            <w:pPr>
              <w:pStyle w:val="PSI-Normal"/>
            </w:pPr>
            <w:r>
              <w:t>23/09/2024</w:t>
            </w:r>
          </w:p>
        </w:tc>
        <w:tc>
          <w:tcPr>
            <w:tcW w:w="2161" w:type="dxa"/>
            <w:shd w:val="clear" w:color="auto" w:fill="auto"/>
          </w:tcPr>
          <w:p w14:paraId="3B703D7A" w14:textId="75F1BE74" w:rsidR="00AD3A3E" w:rsidRPr="001F2075" w:rsidRDefault="00AD3A3E" w:rsidP="00C15DE9">
            <w:pPr>
              <w:pStyle w:val="PSI-Normal"/>
            </w:pPr>
            <w:r>
              <w:t>Fase Elaboración 1, Cierre Iteración 1</w:t>
            </w:r>
          </w:p>
        </w:tc>
        <w:tc>
          <w:tcPr>
            <w:tcW w:w="2161" w:type="dxa"/>
            <w:shd w:val="clear" w:color="auto" w:fill="auto"/>
          </w:tcPr>
          <w:p w14:paraId="5BF355A6" w14:textId="385CDED9" w:rsidR="00AD3A3E" w:rsidRPr="001F2075" w:rsidRDefault="00262E60" w:rsidP="00C15DE9">
            <w:pPr>
              <w:pStyle w:val="PSI-Normal"/>
            </w:pPr>
            <w:r>
              <w:t>Cada Integrante del equipo OSLO</w:t>
            </w:r>
          </w:p>
        </w:tc>
        <w:tc>
          <w:tcPr>
            <w:tcW w:w="2161" w:type="dxa"/>
            <w:shd w:val="clear" w:color="auto" w:fill="auto"/>
          </w:tcPr>
          <w:p w14:paraId="2129A377" w14:textId="7893A702" w:rsidR="00AD3A3E" w:rsidRPr="001F2075" w:rsidRDefault="00D716D1" w:rsidP="00C15DE9">
            <w:pPr>
              <w:pStyle w:val="PSI-Normal"/>
            </w:pPr>
            <w:r>
              <w:t xml:space="preserve">Se </w:t>
            </w:r>
            <w:r w:rsidR="008E7D03">
              <w:t xml:space="preserve">comenzó con la </w:t>
            </w:r>
            <w:r>
              <w:t>investiga</w:t>
            </w:r>
            <w:r w:rsidR="008E7D03">
              <w:t xml:space="preserve">ción </w:t>
            </w:r>
            <w:r>
              <w:t xml:space="preserve">en mayor profundidad </w:t>
            </w:r>
            <w:r w:rsidR="008E7D03">
              <w:t xml:space="preserve">de </w:t>
            </w:r>
            <w:r>
              <w:t>algunas de las herramientas como Hibernate – Maven -</w:t>
            </w:r>
            <w:r w:rsidR="00F45B47">
              <w:t>Bootstrap</w:t>
            </w:r>
            <w:r>
              <w:t>.</w:t>
            </w:r>
          </w:p>
        </w:tc>
      </w:tr>
      <w:tr w:rsidR="00720B76" w:rsidRPr="00B7300E" w14:paraId="74F7C014" w14:textId="77777777" w:rsidTr="002604A8">
        <w:tc>
          <w:tcPr>
            <w:tcW w:w="2161" w:type="dxa"/>
            <w:shd w:val="clear" w:color="auto" w:fill="auto"/>
          </w:tcPr>
          <w:p w14:paraId="3C7E2E0B" w14:textId="3A5B7E15" w:rsidR="00720B76" w:rsidRDefault="00720B76" w:rsidP="00C15DE9">
            <w:pPr>
              <w:pStyle w:val="PSI-Normal"/>
            </w:pPr>
            <w:r>
              <w:t>09/10/2024</w:t>
            </w:r>
          </w:p>
        </w:tc>
        <w:tc>
          <w:tcPr>
            <w:tcW w:w="2161" w:type="dxa"/>
            <w:shd w:val="clear" w:color="auto" w:fill="auto"/>
          </w:tcPr>
          <w:p w14:paraId="2D50FDBA" w14:textId="38736205" w:rsidR="00720B76" w:rsidRDefault="00720B76" w:rsidP="00C15DE9">
            <w:pPr>
              <w:pStyle w:val="PSI-Normal"/>
            </w:pPr>
            <w:r>
              <w:t xml:space="preserve">Fase Elaboración </w:t>
            </w:r>
            <w:r w:rsidR="00E43041">
              <w:t>2</w:t>
            </w:r>
          </w:p>
          <w:p w14:paraId="4FB93888" w14:textId="363847B7" w:rsidR="00720B76" w:rsidRDefault="00720B76" w:rsidP="00C15DE9">
            <w:pPr>
              <w:pStyle w:val="PSI-Normal"/>
            </w:pPr>
            <w:r>
              <w:t>Cierre Iteración 2</w:t>
            </w:r>
          </w:p>
        </w:tc>
        <w:tc>
          <w:tcPr>
            <w:tcW w:w="2161" w:type="dxa"/>
            <w:shd w:val="clear" w:color="auto" w:fill="auto"/>
          </w:tcPr>
          <w:p w14:paraId="0FBA9FC3" w14:textId="023CC6AC" w:rsidR="00720B76" w:rsidRDefault="00E43041" w:rsidP="00C15DE9">
            <w:pPr>
              <w:pStyle w:val="PSI-Normal"/>
            </w:pPr>
            <w:r>
              <w:t>Líder del Proyecto</w:t>
            </w:r>
          </w:p>
        </w:tc>
        <w:tc>
          <w:tcPr>
            <w:tcW w:w="2161" w:type="dxa"/>
            <w:shd w:val="clear" w:color="auto" w:fill="auto"/>
          </w:tcPr>
          <w:p w14:paraId="058FB3F7" w14:textId="656E84BD" w:rsidR="00720B76" w:rsidRDefault="00E43041" w:rsidP="00C15DE9">
            <w:pPr>
              <w:pStyle w:val="PSI-Normal"/>
            </w:pPr>
            <w:r>
              <w:t>Acordó la realización de algunas capacitaciones específicas de</w:t>
            </w:r>
            <w:r>
              <w:t xml:space="preserve"> Ng2-charts y Angular </w:t>
            </w:r>
            <w:r>
              <w:t xml:space="preserve"> </w:t>
            </w:r>
          </w:p>
        </w:tc>
      </w:tr>
    </w:tbl>
    <w:p w14:paraId="033EC00E" w14:textId="77777777" w:rsidR="00720B76" w:rsidRDefault="00720B76" w:rsidP="004E4786">
      <w:pPr>
        <w:pStyle w:val="PSI-Ttulo1"/>
      </w:pPr>
    </w:p>
    <w:p w14:paraId="5D21138A" w14:textId="3662B176" w:rsidR="00045A6D" w:rsidRDefault="00045A6D" w:rsidP="004E4786">
      <w:pPr>
        <w:pStyle w:val="PSI-Ttulo1"/>
      </w:pPr>
      <w:bookmarkStart w:id="27" w:name="_Toc179809845"/>
      <w:r>
        <w:t>Plan de Contingencia para RK40</w:t>
      </w:r>
      <w:bookmarkEnd w:id="27"/>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0457" w14:textId="77777777" w:rsidTr="00BE2201">
        <w:tc>
          <w:tcPr>
            <w:tcW w:w="1526" w:type="dxa"/>
            <w:shd w:val="clear" w:color="auto" w:fill="auto"/>
          </w:tcPr>
          <w:p w14:paraId="58F77125" w14:textId="77777777" w:rsidR="00045A6D" w:rsidRDefault="00045A6D" w:rsidP="00BE2201">
            <w:pPr>
              <w:pStyle w:val="PSI-Normal"/>
            </w:pPr>
            <w:r>
              <w:t>Estrategia</w:t>
            </w:r>
          </w:p>
        </w:tc>
        <w:tc>
          <w:tcPr>
            <w:tcW w:w="4394" w:type="dxa"/>
            <w:shd w:val="clear" w:color="auto" w:fill="auto"/>
          </w:tcPr>
          <w:p w14:paraId="27BC7461" w14:textId="77777777" w:rsidR="00045A6D" w:rsidRDefault="00045A6D" w:rsidP="00BE2201">
            <w:pPr>
              <w:pStyle w:val="PSI-Normal"/>
            </w:pPr>
            <w:r>
              <w:t>Respuesta al Riesgo</w:t>
            </w:r>
          </w:p>
        </w:tc>
        <w:tc>
          <w:tcPr>
            <w:tcW w:w="2907" w:type="dxa"/>
            <w:shd w:val="clear" w:color="auto" w:fill="auto"/>
          </w:tcPr>
          <w:p w14:paraId="03C98236" w14:textId="77777777" w:rsidR="00045A6D" w:rsidRDefault="00045A6D" w:rsidP="00BE2201">
            <w:pPr>
              <w:pStyle w:val="PSI-Normal"/>
            </w:pPr>
            <w:r>
              <w:t>Responsable/s</w:t>
            </w:r>
          </w:p>
        </w:tc>
      </w:tr>
      <w:tr w:rsidR="00BE2201" w14:paraId="7A65A908" w14:textId="77777777" w:rsidTr="00BE2201">
        <w:tc>
          <w:tcPr>
            <w:tcW w:w="1526" w:type="dxa"/>
            <w:shd w:val="clear" w:color="auto" w:fill="auto"/>
          </w:tcPr>
          <w:p w14:paraId="43D47CAF" w14:textId="77777777" w:rsidR="00045A6D" w:rsidRDefault="00045A6D" w:rsidP="00BE2201">
            <w:pPr>
              <w:pStyle w:val="PSI-Normal"/>
            </w:pPr>
            <w:r>
              <w:t>Contingencia</w:t>
            </w:r>
          </w:p>
        </w:tc>
        <w:tc>
          <w:tcPr>
            <w:tcW w:w="4394" w:type="dxa"/>
            <w:shd w:val="clear" w:color="auto" w:fill="auto"/>
          </w:tcPr>
          <w:p w14:paraId="33EDD9C7" w14:textId="77777777" w:rsidR="00045A6D" w:rsidRDefault="00045A6D" w:rsidP="00045A6D">
            <w:pPr>
              <w:pStyle w:val="PSI-Comentario"/>
            </w:pPr>
            <w:r>
              <w:t>Buscar tutoriales simples y cortos</w:t>
            </w:r>
          </w:p>
          <w:p w14:paraId="63E34A0D" w14:textId="7C8C801D" w:rsidR="00045A6D" w:rsidRDefault="00045A6D" w:rsidP="00045A6D">
            <w:pPr>
              <w:pStyle w:val="PSI-Comentario"/>
            </w:pPr>
            <w:r>
              <w:t>Reducir la capacitación a una herramienta en particular en cada integrante para que cuente con mayor tiempo para realizarla.</w:t>
            </w:r>
          </w:p>
          <w:p w14:paraId="2560AF3C" w14:textId="7B9784D9" w:rsidR="00045A6D" w:rsidRDefault="00045A6D" w:rsidP="00BE2201">
            <w:pPr>
              <w:pStyle w:val="PSI-Comentario"/>
            </w:pPr>
            <w:r>
              <w:t>Encomendar las tareas que no requieran de esta capacitación dentro del desarrollo del proyecto.</w:t>
            </w:r>
          </w:p>
        </w:tc>
        <w:tc>
          <w:tcPr>
            <w:tcW w:w="2907" w:type="dxa"/>
            <w:shd w:val="clear" w:color="auto" w:fill="auto"/>
          </w:tcPr>
          <w:p w14:paraId="092F65EB" w14:textId="30DC85F4" w:rsidR="00045A6D" w:rsidRDefault="00D51FE2" w:rsidP="00BE2201">
            <w:pPr>
              <w:pStyle w:val="PSI-Normal"/>
            </w:pPr>
            <w:r>
              <w:t>Líder del Proyecto y cada integrante que se quiera capacitar</w:t>
            </w:r>
          </w:p>
        </w:tc>
      </w:tr>
    </w:tbl>
    <w:p w14:paraId="6719A022" w14:textId="58AE7622" w:rsidR="00045A6D" w:rsidRDefault="00045A6D" w:rsidP="00F10284"/>
    <w:p w14:paraId="37F6EEB0" w14:textId="172FA4D7" w:rsidR="00F10284" w:rsidRDefault="00F10284" w:rsidP="00F10284"/>
    <w:p w14:paraId="19D389D9" w14:textId="7AA10D49" w:rsidR="00F10284" w:rsidRDefault="00F10284" w:rsidP="00F10284"/>
    <w:p w14:paraId="0F87ABE6" w14:textId="0F8C2A19" w:rsidR="00F10284" w:rsidRDefault="00F10284" w:rsidP="00F10284"/>
    <w:p w14:paraId="0F37B383" w14:textId="7F04178D" w:rsidR="00F10284" w:rsidRDefault="00F10284" w:rsidP="00F10284"/>
    <w:p w14:paraId="455AB977" w14:textId="19466AA3" w:rsidR="00F10284" w:rsidRDefault="00F10284" w:rsidP="00F10284"/>
    <w:p w14:paraId="3D75BCEA" w14:textId="77777777" w:rsidR="00F10284" w:rsidRDefault="00F10284" w:rsidP="00F10284"/>
    <w:p w14:paraId="5A81441C" w14:textId="6354363A" w:rsidR="00056A0B" w:rsidRDefault="00056A0B" w:rsidP="004E4786">
      <w:pPr>
        <w:pStyle w:val="PSI-Ttulo1"/>
      </w:pPr>
      <w:bookmarkStart w:id="28" w:name="_Toc179809846"/>
      <w:r>
        <w:lastRenderedPageBreak/>
        <w:t>&lt;Referencia RK</w:t>
      </w:r>
      <w:r w:rsidR="00F10284">
        <w:t>41</w:t>
      </w:r>
      <w:r>
        <w:t>&gt;</w:t>
      </w:r>
      <w:bookmarkEnd w:id="28"/>
    </w:p>
    <w:p w14:paraId="2C1ECBA0" w14:textId="77777777" w:rsidR="00056A0B" w:rsidRDefault="00056A0B" w:rsidP="00056A0B">
      <w:pPr>
        <w:pStyle w:val="PSI-Ttulo2"/>
      </w:pPr>
      <w:bookmarkStart w:id="29" w:name="_Toc179809847"/>
      <w:r w:rsidRPr="00B7300E">
        <w:t>Identificación</w:t>
      </w:r>
      <w:bookmarkEnd w:id="2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51F2AC57" w14:textId="77777777" w:rsidTr="002604A8">
        <w:trPr>
          <w:trHeight w:val="335"/>
        </w:trPr>
        <w:tc>
          <w:tcPr>
            <w:tcW w:w="3178" w:type="dxa"/>
            <w:shd w:val="clear" w:color="auto" w:fill="FBD4B4"/>
          </w:tcPr>
          <w:p w14:paraId="347690B8" w14:textId="77777777" w:rsidR="00056A0B" w:rsidRPr="001F2075" w:rsidRDefault="00056A0B" w:rsidP="00C15DE9">
            <w:pPr>
              <w:pStyle w:val="PSI-Normal"/>
            </w:pPr>
            <w:r w:rsidRPr="001F2075">
              <w:t>Número de Referencia</w:t>
            </w:r>
          </w:p>
        </w:tc>
        <w:tc>
          <w:tcPr>
            <w:tcW w:w="2788" w:type="dxa"/>
            <w:gridSpan w:val="3"/>
            <w:shd w:val="clear" w:color="auto" w:fill="FBD4B4"/>
          </w:tcPr>
          <w:p w14:paraId="439AA348" w14:textId="77777777" w:rsidR="00056A0B" w:rsidRPr="001F2075" w:rsidRDefault="00056A0B" w:rsidP="00C15DE9">
            <w:pPr>
              <w:pStyle w:val="PSI-Normal"/>
            </w:pPr>
            <w:r w:rsidRPr="001F2075">
              <w:t>Fecha de Identificación</w:t>
            </w:r>
          </w:p>
        </w:tc>
        <w:tc>
          <w:tcPr>
            <w:tcW w:w="2788" w:type="dxa"/>
            <w:shd w:val="clear" w:color="auto" w:fill="FBD4B4"/>
          </w:tcPr>
          <w:p w14:paraId="1E76E317" w14:textId="77777777" w:rsidR="00056A0B" w:rsidRPr="001F2075" w:rsidRDefault="00056A0B" w:rsidP="00C15DE9">
            <w:pPr>
              <w:pStyle w:val="PSI-Normal"/>
            </w:pPr>
            <w:r w:rsidRPr="001F2075">
              <w:t>Etapa</w:t>
            </w:r>
          </w:p>
        </w:tc>
      </w:tr>
      <w:tr w:rsidR="00056A0B" w:rsidRPr="00B7300E" w14:paraId="7DAE30F9" w14:textId="77777777" w:rsidTr="002604A8">
        <w:trPr>
          <w:trHeight w:val="335"/>
        </w:trPr>
        <w:tc>
          <w:tcPr>
            <w:tcW w:w="3178" w:type="dxa"/>
            <w:shd w:val="clear" w:color="auto" w:fill="auto"/>
          </w:tcPr>
          <w:p w14:paraId="65CA6E47" w14:textId="0EC7DE2D" w:rsidR="00056A0B" w:rsidRPr="001F2075" w:rsidRDefault="00056A0B" w:rsidP="00C15DE9">
            <w:pPr>
              <w:pStyle w:val="PSI-Normal"/>
            </w:pPr>
            <w:r w:rsidRPr="001F2075">
              <w:t>RK</w:t>
            </w:r>
            <w:r w:rsidR="00E43041">
              <w:t>41</w:t>
            </w:r>
          </w:p>
        </w:tc>
        <w:tc>
          <w:tcPr>
            <w:tcW w:w="2788" w:type="dxa"/>
            <w:gridSpan w:val="3"/>
            <w:shd w:val="clear" w:color="auto" w:fill="auto"/>
          </w:tcPr>
          <w:p w14:paraId="21F5907B" w14:textId="37C3661C" w:rsidR="00056A0B" w:rsidRPr="001F2075" w:rsidRDefault="00E43041" w:rsidP="00C15DE9">
            <w:pPr>
              <w:pStyle w:val="PSI-Normal"/>
            </w:pPr>
            <w:r>
              <w:t>09/10</w:t>
            </w:r>
            <w:r w:rsidR="00056A0B" w:rsidRPr="001F2075">
              <w:t>/2024</w:t>
            </w:r>
          </w:p>
        </w:tc>
        <w:tc>
          <w:tcPr>
            <w:tcW w:w="2788" w:type="dxa"/>
            <w:shd w:val="clear" w:color="auto" w:fill="auto"/>
          </w:tcPr>
          <w:p w14:paraId="64B48DBB" w14:textId="5268883C" w:rsidR="00056A0B" w:rsidRPr="001F2075" w:rsidRDefault="00056A0B" w:rsidP="00C15DE9">
            <w:pPr>
              <w:pStyle w:val="PSI-Normal"/>
            </w:pPr>
            <w:r w:rsidRPr="001F2075">
              <w:t xml:space="preserve">Fase </w:t>
            </w:r>
            <w:r w:rsidR="00E43041">
              <w:t>Elaboración</w:t>
            </w:r>
          </w:p>
        </w:tc>
      </w:tr>
      <w:tr w:rsidR="00056A0B" w:rsidRPr="00B7300E" w14:paraId="2A6C78D5" w14:textId="77777777" w:rsidTr="002604A8">
        <w:tc>
          <w:tcPr>
            <w:tcW w:w="4568" w:type="dxa"/>
            <w:gridSpan w:val="3"/>
            <w:shd w:val="clear" w:color="auto" w:fill="FBD4B4"/>
          </w:tcPr>
          <w:p w14:paraId="1E99ABD5" w14:textId="77777777" w:rsidR="00056A0B" w:rsidRPr="001F2075" w:rsidRDefault="00056A0B" w:rsidP="00C15DE9">
            <w:pPr>
              <w:pStyle w:val="PSI-Normal"/>
            </w:pPr>
            <w:r w:rsidRPr="001F2075">
              <w:t>Nombre del Riesgo</w:t>
            </w:r>
          </w:p>
        </w:tc>
        <w:tc>
          <w:tcPr>
            <w:tcW w:w="4186" w:type="dxa"/>
            <w:gridSpan w:val="2"/>
            <w:shd w:val="clear" w:color="auto" w:fill="FBD4B4"/>
          </w:tcPr>
          <w:p w14:paraId="0861C919" w14:textId="77777777" w:rsidR="00056A0B" w:rsidRPr="001F2075" w:rsidRDefault="00056A0B" w:rsidP="00C15DE9">
            <w:pPr>
              <w:pStyle w:val="PSI-Normal"/>
            </w:pPr>
            <w:r w:rsidRPr="001F2075">
              <w:t>Categoría</w:t>
            </w:r>
          </w:p>
        </w:tc>
      </w:tr>
      <w:tr w:rsidR="000E6531" w:rsidRPr="00B7300E" w14:paraId="5EA19CD7" w14:textId="77777777" w:rsidTr="002604A8">
        <w:tc>
          <w:tcPr>
            <w:tcW w:w="4568" w:type="dxa"/>
            <w:gridSpan w:val="3"/>
            <w:shd w:val="clear" w:color="auto" w:fill="auto"/>
            <w:vAlign w:val="center"/>
          </w:tcPr>
          <w:p w14:paraId="1E64586D" w14:textId="273B213C" w:rsidR="000E6531" w:rsidRPr="001F2075" w:rsidRDefault="00E43041" w:rsidP="00C15DE9">
            <w:pPr>
              <w:pStyle w:val="PSI-Normal"/>
            </w:pPr>
            <w:r>
              <w:rPr>
                <w:rFonts w:cs="Calibri"/>
              </w:rPr>
              <w:t>Las pruebas a los casos de pruebas llevan más tiempo del planificado.</w:t>
            </w:r>
          </w:p>
        </w:tc>
        <w:tc>
          <w:tcPr>
            <w:tcW w:w="4186" w:type="dxa"/>
            <w:gridSpan w:val="2"/>
            <w:shd w:val="clear" w:color="auto" w:fill="auto"/>
          </w:tcPr>
          <w:p w14:paraId="0AA1074C" w14:textId="6A590830" w:rsidR="000E6531" w:rsidRPr="001F2075" w:rsidRDefault="00E43041" w:rsidP="00C15DE9">
            <w:pPr>
              <w:pStyle w:val="PSI-Normal"/>
            </w:pPr>
            <w:r>
              <w:t>Cronograma</w:t>
            </w:r>
          </w:p>
        </w:tc>
      </w:tr>
      <w:tr w:rsidR="000E6531" w:rsidRPr="00B7300E" w14:paraId="2C9019CD" w14:textId="77777777" w:rsidTr="002604A8">
        <w:tc>
          <w:tcPr>
            <w:tcW w:w="8754" w:type="dxa"/>
            <w:gridSpan w:val="5"/>
            <w:shd w:val="clear" w:color="auto" w:fill="FBD4B4"/>
          </w:tcPr>
          <w:p w14:paraId="790AC0B7" w14:textId="77777777" w:rsidR="000E6531" w:rsidRPr="001F2075" w:rsidRDefault="000E6531" w:rsidP="00C15DE9">
            <w:pPr>
              <w:pStyle w:val="PSI-Normal"/>
            </w:pPr>
            <w:r w:rsidRPr="001F2075">
              <w:t>Descripción</w:t>
            </w:r>
          </w:p>
        </w:tc>
      </w:tr>
      <w:tr w:rsidR="000E6531" w:rsidRPr="00B7300E" w14:paraId="784878B2" w14:textId="77777777" w:rsidTr="002604A8">
        <w:tc>
          <w:tcPr>
            <w:tcW w:w="8754" w:type="dxa"/>
            <w:gridSpan w:val="5"/>
            <w:shd w:val="clear" w:color="auto" w:fill="auto"/>
          </w:tcPr>
          <w:p w14:paraId="2F3AA7EA" w14:textId="4022D28D" w:rsidR="000E6531" w:rsidRPr="001F2075" w:rsidRDefault="00E43041" w:rsidP="00C15DE9">
            <w:pPr>
              <w:pStyle w:val="PSI-Normal"/>
            </w:pPr>
            <w:r>
              <w:t>Dado que el tiempo estimado para las pruebas puede ser insuficiente o mal calculado, podría ocurrir una extensión significativa del tiempo de pruebas, lo que conducirá a retrasos en el lanzamiento del proyecto.</w:t>
            </w:r>
          </w:p>
        </w:tc>
      </w:tr>
      <w:tr w:rsidR="000E6531" w:rsidRPr="00B7300E" w14:paraId="0F91B1D6" w14:textId="77777777" w:rsidTr="002604A8">
        <w:tc>
          <w:tcPr>
            <w:tcW w:w="4377" w:type="dxa"/>
            <w:gridSpan w:val="2"/>
            <w:shd w:val="clear" w:color="auto" w:fill="FBD4B4"/>
          </w:tcPr>
          <w:p w14:paraId="0F4B49D1" w14:textId="77777777" w:rsidR="000E6531" w:rsidRPr="001F2075" w:rsidRDefault="000E6531" w:rsidP="00C15DE9">
            <w:pPr>
              <w:pStyle w:val="PSI-Normal"/>
            </w:pPr>
            <w:r w:rsidRPr="001F2075">
              <w:t>Estado del Riesgo (Activo, Cerrado)</w:t>
            </w:r>
          </w:p>
        </w:tc>
        <w:tc>
          <w:tcPr>
            <w:tcW w:w="4377" w:type="dxa"/>
            <w:gridSpan w:val="3"/>
            <w:shd w:val="clear" w:color="auto" w:fill="auto"/>
          </w:tcPr>
          <w:p w14:paraId="565B81DC" w14:textId="1164B18A" w:rsidR="000E6531" w:rsidRPr="001F2075" w:rsidRDefault="00E43041" w:rsidP="00C15DE9">
            <w:pPr>
              <w:pStyle w:val="PSI-Normal"/>
            </w:pPr>
            <w:r>
              <w:t>Activo</w:t>
            </w:r>
          </w:p>
        </w:tc>
      </w:tr>
    </w:tbl>
    <w:p w14:paraId="277F8A92" w14:textId="77777777" w:rsidR="00056A0B" w:rsidRDefault="00056A0B" w:rsidP="00C15DE9">
      <w:pPr>
        <w:pStyle w:val="PSI-Normal"/>
      </w:pPr>
    </w:p>
    <w:p w14:paraId="62F3B983" w14:textId="77777777" w:rsidR="00056A0B" w:rsidRDefault="00056A0B" w:rsidP="00056A0B">
      <w:pPr>
        <w:pStyle w:val="PSI-Ttulo2"/>
      </w:pPr>
      <w:bookmarkStart w:id="30" w:name="_Toc179809848"/>
      <w:r>
        <w:t>Análisis</w:t>
      </w:r>
      <w:bookmarkEnd w:id="3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735D1338" w14:textId="77777777" w:rsidTr="002604A8">
        <w:tc>
          <w:tcPr>
            <w:tcW w:w="3176" w:type="dxa"/>
            <w:shd w:val="clear" w:color="auto" w:fill="FBD4B4"/>
          </w:tcPr>
          <w:p w14:paraId="3B20B274" w14:textId="77777777" w:rsidR="00056A0B" w:rsidRPr="001F2075" w:rsidRDefault="00056A0B" w:rsidP="00C15DE9">
            <w:pPr>
              <w:pStyle w:val="PSI-Normal"/>
            </w:pPr>
            <w:r w:rsidRPr="001F2075">
              <w:t>Impacto</w:t>
            </w:r>
          </w:p>
        </w:tc>
        <w:tc>
          <w:tcPr>
            <w:tcW w:w="2813" w:type="dxa"/>
            <w:shd w:val="clear" w:color="auto" w:fill="FBD4B4"/>
          </w:tcPr>
          <w:p w14:paraId="706ADA23" w14:textId="77777777" w:rsidR="00056A0B" w:rsidRPr="001F2075" w:rsidRDefault="00056A0B" w:rsidP="00C15DE9">
            <w:pPr>
              <w:pStyle w:val="PSI-Normal"/>
            </w:pPr>
            <w:r w:rsidRPr="001F2075">
              <w:t>Probabilidad</w:t>
            </w:r>
          </w:p>
        </w:tc>
        <w:tc>
          <w:tcPr>
            <w:tcW w:w="2765" w:type="dxa"/>
            <w:shd w:val="clear" w:color="auto" w:fill="FBD4B4"/>
          </w:tcPr>
          <w:p w14:paraId="4E3F744A" w14:textId="77777777" w:rsidR="00056A0B" w:rsidRPr="001F2075" w:rsidRDefault="00056A0B" w:rsidP="00C15DE9">
            <w:pPr>
              <w:pStyle w:val="PSI-Normal"/>
            </w:pPr>
            <w:r w:rsidRPr="001F2075">
              <w:t>Factor</w:t>
            </w:r>
          </w:p>
        </w:tc>
      </w:tr>
      <w:tr w:rsidR="00056A0B" w:rsidRPr="00B7300E" w14:paraId="6644A922" w14:textId="77777777" w:rsidTr="002604A8">
        <w:tc>
          <w:tcPr>
            <w:tcW w:w="3176" w:type="dxa"/>
            <w:shd w:val="clear" w:color="auto" w:fill="auto"/>
          </w:tcPr>
          <w:p w14:paraId="54B75177" w14:textId="76BFDB5A" w:rsidR="00056A0B" w:rsidRPr="001F2075" w:rsidRDefault="00E43041" w:rsidP="00C15DE9">
            <w:pPr>
              <w:pStyle w:val="PSI-Normal"/>
            </w:pPr>
            <w:r>
              <w:t>4</w:t>
            </w:r>
          </w:p>
        </w:tc>
        <w:tc>
          <w:tcPr>
            <w:tcW w:w="2813" w:type="dxa"/>
            <w:shd w:val="clear" w:color="auto" w:fill="auto"/>
          </w:tcPr>
          <w:p w14:paraId="17BD2178" w14:textId="5F1165AF" w:rsidR="00056A0B" w:rsidRPr="001F2075" w:rsidRDefault="000E6531" w:rsidP="00C15DE9">
            <w:pPr>
              <w:pStyle w:val="PSI-Normal"/>
            </w:pPr>
            <w:r w:rsidRPr="001F2075">
              <w:t>3</w:t>
            </w:r>
            <w:r w:rsidR="00056A0B" w:rsidRPr="001F2075">
              <w:t>0%</w:t>
            </w:r>
          </w:p>
        </w:tc>
        <w:tc>
          <w:tcPr>
            <w:tcW w:w="2765" w:type="dxa"/>
            <w:shd w:val="clear" w:color="auto" w:fill="auto"/>
          </w:tcPr>
          <w:p w14:paraId="4DB9A6E6" w14:textId="347393F6" w:rsidR="00056A0B" w:rsidRPr="001F2075" w:rsidRDefault="000E6531" w:rsidP="00C15DE9">
            <w:pPr>
              <w:pStyle w:val="PSI-Normal"/>
            </w:pPr>
            <w:r w:rsidRPr="001F2075">
              <w:t>1</w:t>
            </w:r>
            <w:r w:rsidR="00E43041">
              <w:t>20</w:t>
            </w:r>
          </w:p>
        </w:tc>
      </w:tr>
      <w:tr w:rsidR="00056A0B" w:rsidRPr="00B7300E" w14:paraId="308009F6" w14:textId="77777777" w:rsidTr="002604A8">
        <w:tc>
          <w:tcPr>
            <w:tcW w:w="8754" w:type="dxa"/>
            <w:gridSpan w:val="3"/>
            <w:shd w:val="clear" w:color="auto" w:fill="FBD4B4"/>
          </w:tcPr>
          <w:p w14:paraId="7319668C" w14:textId="77777777" w:rsidR="00056A0B" w:rsidRPr="001F2075" w:rsidRDefault="00056A0B" w:rsidP="00C15DE9">
            <w:pPr>
              <w:pStyle w:val="PSI-Normal"/>
            </w:pPr>
            <w:r w:rsidRPr="001F2075">
              <w:t>Causas</w:t>
            </w:r>
          </w:p>
        </w:tc>
      </w:tr>
      <w:tr w:rsidR="000E6531" w:rsidRPr="00B7300E" w14:paraId="2F4C50FF" w14:textId="77777777" w:rsidTr="005721E0">
        <w:tc>
          <w:tcPr>
            <w:tcW w:w="8754" w:type="dxa"/>
            <w:gridSpan w:val="3"/>
            <w:shd w:val="clear" w:color="auto" w:fill="auto"/>
            <w:vAlign w:val="center"/>
          </w:tcPr>
          <w:p w14:paraId="3B0AFB02" w14:textId="7CDF3AC3" w:rsidR="000E6531" w:rsidRPr="001F2075" w:rsidRDefault="00E43041" w:rsidP="00C15DE9">
            <w:pPr>
              <w:pStyle w:val="PSI-Normal"/>
            </w:pPr>
            <w:r>
              <w:t>En la planificación general no se le dio tiempo suficiente a las pruebas.</w:t>
            </w:r>
          </w:p>
        </w:tc>
      </w:tr>
      <w:tr w:rsidR="000E6531" w:rsidRPr="00B7300E" w14:paraId="39578D64" w14:textId="77777777" w:rsidTr="002604A8">
        <w:tc>
          <w:tcPr>
            <w:tcW w:w="8754" w:type="dxa"/>
            <w:gridSpan w:val="3"/>
            <w:shd w:val="clear" w:color="auto" w:fill="FBD4B4"/>
          </w:tcPr>
          <w:p w14:paraId="1DCC153D" w14:textId="77777777" w:rsidR="000E6531" w:rsidRPr="001F2075" w:rsidRDefault="000E6531" w:rsidP="00C15DE9">
            <w:pPr>
              <w:pStyle w:val="PSI-Normal"/>
            </w:pPr>
            <w:r w:rsidRPr="001F2075">
              <w:t>Síntomas</w:t>
            </w:r>
          </w:p>
        </w:tc>
      </w:tr>
      <w:tr w:rsidR="000E6531" w:rsidRPr="00B7300E" w14:paraId="72602F91" w14:textId="77777777" w:rsidTr="002604A8">
        <w:tc>
          <w:tcPr>
            <w:tcW w:w="8754" w:type="dxa"/>
            <w:gridSpan w:val="3"/>
            <w:shd w:val="clear" w:color="auto" w:fill="auto"/>
            <w:vAlign w:val="center"/>
          </w:tcPr>
          <w:p w14:paraId="6ED81310" w14:textId="0F059106" w:rsidR="000E6531" w:rsidRPr="001F2075" w:rsidRDefault="00E43041" w:rsidP="00C15DE9">
            <w:pPr>
              <w:pStyle w:val="PSI-Normal"/>
            </w:pPr>
            <w:r>
              <w:t>El equipo OSLO está previendo que la cantidad de pruebas pueden superar las definidas</w:t>
            </w:r>
          </w:p>
        </w:tc>
      </w:tr>
    </w:tbl>
    <w:p w14:paraId="5E2C6D92" w14:textId="77777777" w:rsidR="00442945" w:rsidRDefault="00442945" w:rsidP="00C15DE9">
      <w:pPr>
        <w:pStyle w:val="PSI-Normal"/>
      </w:pPr>
    </w:p>
    <w:p w14:paraId="7C3629CC" w14:textId="77777777" w:rsidR="00056A0B" w:rsidRDefault="00056A0B" w:rsidP="00056A0B">
      <w:pPr>
        <w:pStyle w:val="PSI-Ttulo2"/>
      </w:pPr>
      <w:bookmarkStart w:id="31" w:name="_Toc179809849"/>
      <w:r>
        <w:t>Plan de Riesgos</w:t>
      </w:r>
      <w:bookmarkEnd w:id="3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056A0B" w:rsidRPr="00B7300E" w14:paraId="27072EBE" w14:textId="77777777" w:rsidTr="0051152E">
        <w:tc>
          <w:tcPr>
            <w:tcW w:w="1809" w:type="dxa"/>
            <w:shd w:val="clear" w:color="auto" w:fill="FBD4B4"/>
          </w:tcPr>
          <w:p w14:paraId="44EE70B8" w14:textId="77777777" w:rsidR="00056A0B" w:rsidRPr="001F2075" w:rsidRDefault="00056A0B" w:rsidP="00C15DE9">
            <w:pPr>
              <w:pStyle w:val="PSI-Normal"/>
            </w:pPr>
            <w:r w:rsidRPr="001F2075">
              <w:t>Estrategia de Respuesta</w:t>
            </w:r>
          </w:p>
        </w:tc>
        <w:tc>
          <w:tcPr>
            <w:tcW w:w="1701" w:type="dxa"/>
            <w:shd w:val="clear" w:color="auto" w:fill="FBD4B4"/>
          </w:tcPr>
          <w:p w14:paraId="0A671532" w14:textId="77777777" w:rsidR="00056A0B" w:rsidRPr="001F2075" w:rsidRDefault="00056A0B" w:rsidP="00C15DE9">
            <w:pPr>
              <w:pStyle w:val="PSI-Normal"/>
            </w:pPr>
            <w:r w:rsidRPr="001F2075">
              <w:t>Responsable</w:t>
            </w:r>
          </w:p>
        </w:tc>
        <w:tc>
          <w:tcPr>
            <w:tcW w:w="3544" w:type="dxa"/>
            <w:shd w:val="clear" w:color="auto" w:fill="FBD4B4"/>
          </w:tcPr>
          <w:p w14:paraId="2FA4C42E" w14:textId="77777777" w:rsidR="00056A0B" w:rsidRPr="001F2075" w:rsidRDefault="00056A0B" w:rsidP="00C15DE9">
            <w:pPr>
              <w:pStyle w:val="PSI-Normal"/>
            </w:pPr>
            <w:r w:rsidRPr="001F2075">
              <w:t>Respuesta al Riesgo</w:t>
            </w:r>
          </w:p>
        </w:tc>
        <w:tc>
          <w:tcPr>
            <w:tcW w:w="1701" w:type="dxa"/>
            <w:shd w:val="clear" w:color="auto" w:fill="FBD4B4"/>
          </w:tcPr>
          <w:p w14:paraId="5F06E835" w14:textId="77777777" w:rsidR="00056A0B" w:rsidRPr="001F2075" w:rsidRDefault="00056A0B" w:rsidP="00C15DE9">
            <w:pPr>
              <w:pStyle w:val="PSI-Normal"/>
            </w:pPr>
            <w:r w:rsidRPr="001F2075">
              <w:t>Etapa</w:t>
            </w:r>
          </w:p>
        </w:tc>
      </w:tr>
      <w:tr w:rsidR="00056A0B" w:rsidRPr="00B7300E" w14:paraId="52016700" w14:textId="77777777" w:rsidTr="0051152E">
        <w:tc>
          <w:tcPr>
            <w:tcW w:w="1809" w:type="dxa"/>
            <w:shd w:val="clear" w:color="auto" w:fill="auto"/>
          </w:tcPr>
          <w:p w14:paraId="599901AB" w14:textId="3DB831DC" w:rsidR="00056A0B" w:rsidRPr="001F2075" w:rsidRDefault="00E43041" w:rsidP="00C15DE9">
            <w:pPr>
              <w:pStyle w:val="PSI-Normal"/>
            </w:pPr>
            <w:r>
              <w:t>Mitigar</w:t>
            </w:r>
          </w:p>
        </w:tc>
        <w:tc>
          <w:tcPr>
            <w:tcW w:w="1701" w:type="dxa"/>
            <w:shd w:val="clear" w:color="auto" w:fill="auto"/>
          </w:tcPr>
          <w:p w14:paraId="5DE1E45F" w14:textId="017F7349" w:rsidR="00056A0B" w:rsidRPr="001F2075" w:rsidRDefault="000E6531" w:rsidP="00C15DE9">
            <w:pPr>
              <w:pStyle w:val="PSI-Normal"/>
            </w:pPr>
            <w:r w:rsidRPr="001F2075">
              <w:t>Líder del Proyecto</w:t>
            </w:r>
            <w:r w:rsidR="00E43041">
              <w:t xml:space="preserve"> y Gestor de Pruebas</w:t>
            </w:r>
          </w:p>
        </w:tc>
        <w:tc>
          <w:tcPr>
            <w:tcW w:w="3544" w:type="dxa"/>
            <w:shd w:val="clear" w:color="auto" w:fill="auto"/>
          </w:tcPr>
          <w:p w14:paraId="1EA4B2B4" w14:textId="2DA99DEE" w:rsidR="00056A0B" w:rsidRPr="001F2075" w:rsidRDefault="0089382B" w:rsidP="0089382B">
            <w:pPr>
              <w:pStyle w:val="PSI-Comentario"/>
            </w:pPr>
            <w:r w:rsidRPr="001F2075">
              <w:t xml:space="preserve">El líder del proyecto en conjunto con el </w:t>
            </w:r>
            <w:r>
              <w:t>Gestor de Pruebas, deben revisar y mejorar el plan de pruebas, capacitar al personal en caso de ser necesario y asignar más recursos a las pruebas</w:t>
            </w:r>
            <w:r w:rsidR="000E6531" w:rsidRPr="001F2075">
              <w:t>.</w:t>
            </w:r>
          </w:p>
        </w:tc>
        <w:tc>
          <w:tcPr>
            <w:tcW w:w="1701" w:type="dxa"/>
            <w:shd w:val="clear" w:color="auto" w:fill="auto"/>
          </w:tcPr>
          <w:p w14:paraId="2F685E96" w14:textId="4E20026B" w:rsidR="00056A0B" w:rsidRPr="001F2075" w:rsidRDefault="00056A0B" w:rsidP="00C15DE9">
            <w:pPr>
              <w:pStyle w:val="PSI-Normal"/>
            </w:pPr>
            <w:r w:rsidRPr="001F2075">
              <w:t xml:space="preserve">Elaboración </w:t>
            </w:r>
            <w:r w:rsidR="0089382B">
              <w:t>2</w:t>
            </w:r>
            <w:r w:rsidRPr="001F2075">
              <w:t xml:space="preserve">. Iteración </w:t>
            </w:r>
            <w:r w:rsidR="0089382B">
              <w:t>2</w:t>
            </w:r>
          </w:p>
        </w:tc>
      </w:tr>
    </w:tbl>
    <w:p w14:paraId="20C0854E" w14:textId="77777777" w:rsidR="00F45B47" w:rsidRDefault="00F45B47" w:rsidP="00C15DE9">
      <w:pPr>
        <w:pStyle w:val="PSI-Normal"/>
      </w:pPr>
    </w:p>
    <w:p w14:paraId="051DD40C" w14:textId="77777777" w:rsidR="00056A0B" w:rsidRDefault="00056A0B" w:rsidP="00056A0B">
      <w:pPr>
        <w:pStyle w:val="PSI-Ttulo2"/>
      </w:pPr>
      <w:bookmarkStart w:id="32" w:name="_Toc179809850"/>
      <w:r>
        <w:t>Seguimiento</w:t>
      </w:r>
      <w:bookmarkEnd w:id="32"/>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CA65AEE" w14:textId="77777777" w:rsidTr="002604A8">
        <w:tc>
          <w:tcPr>
            <w:tcW w:w="2161" w:type="dxa"/>
            <w:shd w:val="clear" w:color="auto" w:fill="FBD4B4"/>
          </w:tcPr>
          <w:p w14:paraId="645C7586" w14:textId="77777777" w:rsidR="00056A0B" w:rsidRPr="001F2075" w:rsidRDefault="00056A0B" w:rsidP="00C15DE9">
            <w:pPr>
              <w:pStyle w:val="PSI-Normal"/>
            </w:pPr>
            <w:r w:rsidRPr="001F2075">
              <w:t>Fecha</w:t>
            </w:r>
          </w:p>
        </w:tc>
        <w:tc>
          <w:tcPr>
            <w:tcW w:w="2161" w:type="dxa"/>
            <w:shd w:val="clear" w:color="auto" w:fill="FBD4B4"/>
          </w:tcPr>
          <w:p w14:paraId="4A15731D" w14:textId="77777777" w:rsidR="00056A0B" w:rsidRPr="001F2075" w:rsidRDefault="00056A0B" w:rsidP="00C15DE9">
            <w:pPr>
              <w:pStyle w:val="PSI-Normal"/>
            </w:pPr>
            <w:r w:rsidRPr="001F2075">
              <w:t>Etapa</w:t>
            </w:r>
          </w:p>
        </w:tc>
        <w:tc>
          <w:tcPr>
            <w:tcW w:w="2161" w:type="dxa"/>
            <w:shd w:val="clear" w:color="auto" w:fill="FBD4B4"/>
          </w:tcPr>
          <w:p w14:paraId="33EE0CC8" w14:textId="77777777" w:rsidR="00056A0B" w:rsidRPr="001F2075" w:rsidRDefault="00056A0B" w:rsidP="00C15DE9">
            <w:pPr>
              <w:pStyle w:val="PSI-Normal"/>
            </w:pPr>
            <w:r w:rsidRPr="001F2075">
              <w:t>Responsable</w:t>
            </w:r>
          </w:p>
        </w:tc>
        <w:tc>
          <w:tcPr>
            <w:tcW w:w="2161" w:type="dxa"/>
            <w:shd w:val="clear" w:color="auto" w:fill="FBD4B4"/>
          </w:tcPr>
          <w:p w14:paraId="4E6D280D" w14:textId="77777777" w:rsidR="00056A0B" w:rsidRPr="001F2075" w:rsidRDefault="00056A0B" w:rsidP="00C15DE9">
            <w:pPr>
              <w:pStyle w:val="PSI-Normal"/>
            </w:pPr>
            <w:r w:rsidRPr="001F2075">
              <w:t>Comentario</w:t>
            </w:r>
          </w:p>
        </w:tc>
      </w:tr>
      <w:tr w:rsidR="00056A0B" w:rsidRPr="00B7300E" w14:paraId="597A1770" w14:textId="77777777" w:rsidTr="002604A8">
        <w:tc>
          <w:tcPr>
            <w:tcW w:w="2161" w:type="dxa"/>
            <w:shd w:val="clear" w:color="auto" w:fill="auto"/>
          </w:tcPr>
          <w:p w14:paraId="24FB3EFE" w14:textId="21BBC6D3" w:rsidR="00056A0B" w:rsidRPr="001F2075" w:rsidRDefault="0089382B" w:rsidP="00C15DE9">
            <w:pPr>
              <w:pStyle w:val="PSI-Normal"/>
            </w:pPr>
            <w:r>
              <w:t>09/10/2024</w:t>
            </w:r>
          </w:p>
        </w:tc>
        <w:tc>
          <w:tcPr>
            <w:tcW w:w="2161" w:type="dxa"/>
            <w:shd w:val="clear" w:color="auto" w:fill="auto"/>
          </w:tcPr>
          <w:p w14:paraId="55AC6AA4" w14:textId="67F0CCC4" w:rsidR="00056A0B" w:rsidRPr="001F2075" w:rsidRDefault="00056A0B" w:rsidP="00C15DE9">
            <w:pPr>
              <w:pStyle w:val="PSI-Normal"/>
            </w:pPr>
            <w:r w:rsidRPr="001F2075">
              <w:t xml:space="preserve">Fase Elaboración </w:t>
            </w:r>
            <w:r w:rsidR="0089382B">
              <w:t>2</w:t>
            </w:r>
            <w:r w:rsidRPr="001F2075">
              <w:t>,</w:t>
            </w:r>
          </w:p>
          <w:p w14:paraId="528403A6" w14:textId="5A21B822" w:rsidR="00056A0B" w:rsidRPr="001F2075" w:rsidRDefault="00056A0B" w:rsidP="00C15DE9">
            <w:pPr>
              <w:pStyle w:val="PSI-Normal"/>
            </w:pPr>
            <w:r w:rsidRPr="001F2075">
              <w:t xml:space="preserve">Iteración </w:t>
            </w:r>
            <w:r w:rsidR="0089382B">
              <w:t>2</w:t>
            </w:r>
          </w:p>
        </w:tc>
        <w:tc>
          <w:tcPr>
            <w:tcW w:w="2161" w:type="dxa"/>
            <w:shd w:val="clear" w:color="auto" w:fill="auto"/>
          </w:tcPr>
          <w:p w14:paraId="2D8CCAA0" w14:textId="255C5362" w:rsidR="00056A0B" w:rsidRPr="001F2075" w:rsidRDefault="00056A0B" w:rsidP="00C15DE9">
            <w:pPr>
              <w:pStyle w:val="PSI-Normal"/>
            </w:pPr>
            <w:r w:rsidRPr="001F2075">
              <w:t>Líder del Proyecto</w:t>
            </w:r>
            <w:r w:rsidR="0089382B">
              <w:t xml:space="preserve"> y Gesto</w:t>
            </w:r>
            <w:r w:rsidR="005258A3">
              <w:t>r</w:t>
            </w:r>
            <w:r w:rsidR="0089382B">
              <w:t xml:space="preserve"> de Pruebas</w:t>
            </w:r>
          </w:p>
        </w:tc>
        <w:tc>
          <w:tcPr>
            <w:tcW w:w="2161" w:type="dxa"/>
            <w:shd w:val="clear" w:color="auto" w:fill="auto"/>
          </w:tcPr>
          <w:p w14:paraId="0D46355E" w14:textId="222889BD" w:rsidR="00F85281" w:rsidRPr="001F2075" w:rsidRDefault="0089382B" w:rsidP="00C15DE9">
            <w:pPr>
              <w:pStyle w:val="PSI-Normal"/>
            </w:pPr>
            <w:r>
              <w:t>Se analiza distribuir todas las pruebas en el tiempo acordado y contar con la cantidad de personal adecuado.</w:t>
            </w:r>
          </w:p>
        </w:tc>
      </w:tr>
    </w:tbl>
    <w:p w14:paraId="3BE1F7AF" w14:textId="77777777" w:rsidR="00056A0B" w:rsidRDefault="00056A0B" w:rsidP="00C15DE9">
      <w:pPr>
        <w:pStyle w:val="PSI-Normal"/>
      </w:pPr>
    </w:p>
    <w:p w14:paraId="66E7BFCD" w14:textId="53B8052F" w:rsidR="00056A0B" w:rsidRDefault="00056A0B" w:rsidP="00C15DE9">
      <w:pPr>
        <w:pStyle w:val="PSI-Normal"/>
      </w:pPr>
    </w:p>
    <w:p w14:paraId="36E1CA04" w14:textId="475A50EE" w:rsidR="00AA5E67" w:rsidRDefault="00AA5E67" w:rsidP="00AA5E67">
      <w:pPr>
        <w:pStyle w:val="PSI-Ttulo1"/>
      </w:pPr>
      <w:bookmarkStart w:id="33" w:name="_Toc179809851"/>
      <w:r>
        <w:lastRenderedPageBreak/>
        <w:t>Plan de Contingencia para RK4</w:t>
      </w:r>
      <w:r>
        <w:t>1</w:t>
      </w:r>
      <w:bookmarkEnd w:id="33"/>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AA5E67" w14:paraId="7A64685E" w14:textId="77777777" w:rsidTr="00DC3C72">
        <w:tc>
          <w:tcPr>
            <w:tcW w:w="1526" w:type="dxa"/>
            <w:shd w:val="clear" w:color="auto" w:fill="auto"/>
          </w:tcPr>
          <w:p w14:paraId="0F0FDEF6" w14:textId="77777777" w:rsidR="00AA5E67" w:rsidRDefault="00AA5E67" w:rsidP="00DC3C72">
            <w:pPr>
              <w:pStyle w:val="PSI-Normal"/>
            </w:pPr>
            <w:r>
              <w:t>Estrategia</w:t>
            </w:r>
          </w:p>
        </w:tc>
        <w:tc>
          <w:tcPr>
            <w:tcW w:w="4394" w:type="dxa"/>
            <w:shd w:val="clear" w:color="auto" w:fill="auto"/>
          </w:tcPr>
          <w:p w14:paraId="6EE93F3B" w14:textId="77777777" w:rsidR="00AA5E67" w:rsidRDefault="00AA5E67" w:rsidP="00DC3C72">
            <w:pPr>
              <w:pStyle w:val="PSI-Normal"/>
            </w:pPr>
            <w:r>
              <w:t>Respuesta al Riesgo</w:t>
            </w:r>
          </w:p>
        </w:tc>
        <w:tc>
          <w:tcPr>
            <w:tcW w:w="2907" w:type="dxa"/>
            <w:shd w:val="clear" w:color="auto" w:fill="auto"/>
          </w:tcPr>
          <w:p w14:paraId="052BBFA9" w14:textId="77777777" w:rsidR="00AA5E67" w:rsidRDefault="00AA5E67" w:rsidP="00DC3C72">
            <w:pPr>
              <w:pStyle w:val="PSI-Normal"/>
            </w:pPr>
            <w:r>
              <w:t>Responsable/s</w:t>
            </w:r>
          </w:p>
        </w:tc>
      </w:tr>
      <w:tr w:rsidR="00AA5E67" w14:paraId="5D708AE0" w14:textId="77777777" w:rsidTr="00DC3C72">
        <w:tc>
          <w:tcPr>
            <w:tcW w:w="1526" w:type="dxa"/>
            <w:shd w:val="clear" w:color="auto" w:fill="auto"/>
          </w:tcPr>
          <w:p w14:paraId="7904E444" w14:textId="77777777" w:rsidR="00AA5E67" w:rsidRDefault="00AA5E67" w:rsidP="00DC3C72">
            <w:pPr>
              <w:pStyle w:val="PSI-Normal"/>
            </w:pPr>
            <w:r>
              <w:t>Contingencia</w:t>
            </w:r>
          </w:p>
        </w:tc>
        <w:tc>
          <w:tcPr>
            <w:tcW w:w="4394" w:type="dxa"/>
            <w:shd w:val="clear" w:color="auto" w:fill="auto"/>
          </w:tcPr>
          <w:p w14:paraId="5E465707" w14:textId="55CF39B9" w:rsidR="00AA5E67" w:rsidRDefault="007E6F88" w:rsidP="00AF2A65">
            <w:pPr>
              <w:pStyle w:val="PSI-Comentario"/>
            </w:pPr>
            <w:r>
              <w:t>Seleccionar para ejecutar solo los casos de pruebas que se consideren con mayor importancia, asegurando que en cada caso de uso de hayan realizados al menos dos casas de pruebas para reducir los tiempo</w:t>
            </w:r>
            <w:r w:rsidR="00AF2A65">
              <w:t>s.</w:t>
            </w:r>
          </w:p>
        </w:tc>
        <w:tc>
          <w:tcPr>
            <w:tcW w:w="2907" w:type="dxa"/>
            <w:shd w:val="clear" w:color="auto" w:fill="auto"/>
          </w:tcPr>
          <w:p w14:paraId="4B858C9F" w14:textId="069D9E97" w:rsidR="00AA5E67" w:rsidRDefault="00AA5E67" w:rsidP="00DC3C72">
            <w:pPr>
              <w:pStyle w:val="PSI-Normal"/>
            </w:pPr>
            <w:r>
              <w:t>Líder del Proyecto y</w:t>
            </w:r>
            <w:r w:rsidR="00AF2A65">
              <w:t xml:space="preserve"> Gestor de Pruebas.</w:t>
            </w:r>
          </w:p>
        </w:tc>
      </w:tr>
    </w:tbl>
    <w:p w14:paraId="55ABB23E" w14:textId="00A18E5E" w:rsidR="00AA5E67" w:rsidRDefault="00AA5E67" w:rsidP="00C15DE9">
      <w:pPr>
        <w:pStyle w:val="PSI-Normal"/>
        <w:rPr>
          <w:lang w:val="es-ES"/>
        </w:rPr>
      </w:pPr>
    </w:p>
    <w:p w14:paraId="11D5BBC4" w14:textId="7CEEA8C4" w:rsidR="005A7F0E" w:rsidRDefault="005A7F0E" w:rsidP="005A7F0E">
      <w:pPr>
        <w:pStyle w:val="PSI-Ttulo1"/>
      </w:pPr>
      <w:bookmarkStart w:id="34" w:name="_Toc179809852"/>
      <w:r>
        <w:t>&lt;Referencia RK</w:t>
      </w:r>
      <w:r>
        <w:t>86</w:t>
      </w:r>
      <w:r>
        <w:t>&gt;</w:t>
      </w:r>
      <w:bookmarkEnd w:id="34"/>
    </w:p>
    <w:p w14:paraId="4F910CD8" w14:textId="77777777" w:rsidR="005A7F0E" w:rsidRDefault="005A7F0E" w:rsidP="005A7F0E">
      <w:pPr>
        <w:pStyle w:val="PSI-Ttulo2"/>
      </w:pPr>
      <w:bookmarkStart w:id="35" w:name="_Toc179809853"/>
      <w:r w:rsidRPr="00B7300E">
        <w:t>Identificación</w:t>
      </w:r>
      <w:bookmarkEnd w:id="3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5A7F0E" w:rsidRPr="00B7300E" w14:paraId="25C109BC" w14:textId="77777777" w:rsidTr="00DC3C72">
        <w:trPr>
          <w:trHeight w:val="335"/>
        </w:trPr>
        <w:tc>
          <w:tcPr>
            <w:tcW w:w="3178" w:type="dxa"/>
            <w:shd w:val="clear" w:color="auto" w:fill="FBD4B4"/>
          </w:tcPr>
          <w:p w14:paraId="0AA68E9E" w14:textId="77777777" w:rsidR="005A7F0E" w:rsidRPr="001F2075" w:rsidRDefault="005A7F0E" w:rsidP="00DC3C72">
            <w:pPr>
              <w:pStyle w:val="PSI-Normal"/>
            </w:pPr>
            <w:r w:rsidRPr="001F2075">
              <w:t>Número de Referencia</w:t>
            </w:r>
          </w:p>
        </w:tc>
        <w:tc>
          <w:tcPr>
            <w:tcW w:w="2788" w:type="dxa"/>
            <w:gridSpan w:val="3"/>
            <w:shd w:val="clear" w:color="auto" w:fill="FBD4B4"/>
          </w:tcPr>
          <w:p w14:paraId="32B9F633" w14:textId="77777777" w:rsidR="005A7F0E" w:rsidRPr="001F2075" w:rsidRDefault="005A7F0E" w:rsidP="00DC3C72">
            <w:pPr>
              <w:pStyle w:val="PSI-Normal"/>
            </w:pPr>
            <w:r w:rsidRPr="001F2075">
              <w:t>Fecha de Identificación</w:t>
            </w:r>
          </w:p>
        </w:tc>
        <w:tc>
          <w:tcPr>
            <w:tcW w:w="2788" w:type="dxa"/>
            <w:shd w:val="clear" w:color="auto" w:fill="FBD4B4"/>
          </w:tcPr>
          <w:p w14:paraId="2326E236" w14:textId="77777777" w:rsidR="005A7F0E" w:rsidRPr="001F2075" w:rsidRDefault="005A7F0E" w:rsidP="00DC3C72">
            <w:pPr>
              <w:pStyle w:val="PSI-Normal"/>
            </w:pPr>
            <w:r w:rsidRPr="001F2075">
              <w:t>Etapa</w:t>
            </w:r>
          </w:p>
        </w:tc>
      </w:tr>
      <w:tr w:rsidR="005A7F0E" w:rsidRPr="00B7300E" w14:paraId="273D228C" w14:textId="77777777" w:rsidTr="00DC3C72">
        <w:trPr>
          <w:trHeight w:val="335"/>
        </w:trPr>
        <w:tc>
          <w:tcPr>
            <w:tcW w:w="3178" w:type="dxa"/>
            <w:shd w:val="clear" w:color="auto" w:fill="auto"/>
          </w:tcPr>
          <w:p w14:paraId="799F3C26" w14:textId="7B27A07B" w:rsidR="005A7F0E" w:rsidRPr="001F2075" w:rsidRDefault="005A7F0E" w:rsidP="00DC3C72">
            <w:pPr>
              <w:pStyle w:val="PSI-Normal"/>
            </w:pPr>
            <w:r w:rsidRPr="001F2075">
              <w:t>RK</w:t>
            </w:r>
            <w:r>
              <w:t>86</w:t>
            </w:r>
          </w:p>
        </w:tc>
        <w:tc>
          <w:tcPr>
            <w:tcW w:w="2788" w:type="dxa"/>
            <w:gridSpan w:val="3"/>
            <w:shd w:val="clear" w:color="auto" w:fill="auto"/>
          </w:tcPr>
          <w:p w14:paraId="6CD36940" w14:textId="3938547F" w:rsidR="005A7F0E" w:rsidRPr="001F2075" w:rsidRDefault="005A7F0E" w:rsidP="00DC3C72">
            <w:pPr>
              <w:pStyle w:val="PSI-Normal"/>
            </w:pPr>
            <w:r>
              <w:t>0</w:t>
            </w:r>
            <w:r>
              <w:t>8</w:t>
            </w:r>
            <w:r>
              <w:t>/</w:t>
            </w:r>
            <w:r>
              <w:t>09</w:t>
            </w:r>
            <w:r w:rsidRPr="001F2075">
              <w:t>/2024</w:t>
            </w:r>
          </w:p>
        </w:tc>
        <w:tc>
          <w:tcPr>
            <w:tcW w:w="2788" w:type="dxa"/>
            <w:shd w:val="clear" w:color="auto" w:fill="auto"/>
          </w:tcPr>
          <w:p w14:paraId="0579A860" w14:textId="49A3D6DE" w:rsidR="005A7F0E" w:rsidRPr="001F2075" w:rsidRDefault="005A7F0E" w:rsidP="00DC3C72">
            <w:pPr>
              <w:pStyle w:val="PSI-Normal"/>
            </w:pPr>
            <w:r w:rsidRPr="001F2075">
              <w:t xml:space="preserve">Fase </w:t>
            </w:r>
            <w:r>
              <w:t>Inicio</w:t>
            </w:r>
          </w:p>
        </w:tc>
      </w:tr>
      <w:tr w:rsidR="005A7F0E" w:rsidRPr="00B7300E" w14:paraId="4EF4AECA" w14:textId="77777777" w:rsidTr="00DC3C72">
        <w:tc>
          <w:tcPr>
            <w:tcW w:w="4568" w:type="dxa"/>
            <w:gridSpan w:val="3"/>
            <w:shd w:val="clear" w:color="auto" w:fill="FBD4B4"/>
          </w:tcPr>
          <w:p w14:paraId="6F632D1F" w14:textId="77777777" w:rsidR="005A7F0E" w:rsidRPr="001F2075" w:rsidRDefault="005A7F0E" w:rsidP="00DC3C72">
            <w:pPr>
              <w:pStyle w:val="PSI-Normal"/>
            </w:pPr>
            <w:r w:rsidRPr="001F2075">
              <w:t>Nombre del Riesgo</w:t>
            </w:r>
          </w:p>
        </w:tc>
        <w:tc>
          <w:tcPr>
            <w:tcW w:w="4186" w:type="dxa"/>
            <w:gridSpan w:val="2"/>
            <w:shd w:val="clear" w:color="auto" w:fill="FBD4B4"/>
          </w:tcPr>
          <w:p w14:paraId="4AC6FD6A" w14:textId="77777777" w:rsidR="005A7F0E" w:rsidRPr="001F2075" w:rsidRDefault="005A7F0E" w:rsidP="00DC3C72">
            <w:pPr>
              <w:pStyle w:val="PSI-Normal"/>
            </w:pPr>
            <w:r w:rsidRPr="001F2075">
              <w:t>Categoría</w:t>
            </w:r>
          </w:p>
        </w:tc>
      </w:tr>
      <w:tr w:rsidR="005A7F0E" w:rsidRPr="00B7300E" w14:paraId="160C77E4" w14:textId="77777777" w:rsidTr="00DC3C72">
        <w:tc>
          <w:tcPr>
            <w:tcW w:w="4568" w:type="dxa"/>
            <w:gridSpan w:val="3"/>
            <w:shd w:val="clear" w:color="auto" w:fill="auto"/>
            <w:vAlign w:val="center"/>
          </w:tcPr>
          <w:p w14:paraId="1BE248B6" w14:textId="7F639D9B" w:rsidR="005A7F0E" w:rsidRPr="001F2075" w:rsidRDefault="005A7F0E" w:rsidP="00DC3C72">
            <w:pPr>
              <w:pStyle w:val="PSI-Normal"/>
            </w:pPr>
            <w:r>
              <w:rPr>
                <w:rFonts w:cs="Calibri"/>
              </w:rPr>
              <w:t>Inasistencia del Personal</w:t>
            </w:r>
          </w:p>
        </w:tc>
        <w:tc>
          <w:tcPr>
            <w:tcW w:w="4186" w:type="dxa"/>
            <w:gridSpan w:val="2"/>
            <w:shd w:val="clear" w:color="auto" w:fill="auto"/>
          </w:tcPr>
          <w:p w14:paraId="530C32FA" w14:textId="54A14853" w:rsidR="005A7F0E" w:rsidRPr="001F2075" w:rsidRDefault="005A7F0E" w:rsidP="00DC3C72">
            <w:pPr>
              <w:pStyle w:val="PSI-Normal"/>
            </w:pPr>
            <w:r>
              <w:t>Experiencia y Capacidad</w:t>
            </w:r>
          </w:p>
        </w:tc>
      </w:tr>
      <w:tr w:rsidR="005A7F0E" w:rsidRPr="00B7300E" w14:paraId="3D19529C" w14:textId="77777777" w:rsidTr="00DC3C72">
        <w:tc>
          <w:tcPr>
            <w:tcW w:w="8754" w:type="dxa"/>
            <w:gridSpan w:val="5"/>
            <w:shd w:val="clear" w:color="auto" w:fill="FBD4B4"/>
          </w:tcPr>
          <w:p w14:paraId="77601BD9" w14:textId="77777777" w:rsidR="005A7F0E" w:rsidRPr="001F2075" w:rsidRDefault="005A7F0E" w:rsidP="00DC3C72">
            <w:pPr>
              <w:pStyle w:val="PSI-Normal"/>
            </w:pPr>
            <w:r w:rsidRPr="001F2075">
              <w:t>Descripción</w:t>
            </w:r>
          </w:p>
        </w:tc>
      </w:tr>
      <w:tr w:rsidR="005A7F0E" w:rsidRPr="00B7300E" w14:paraId="323F5105" w14:textId="77777777" w:rsidTr="00DC3C72">
        <w:tc>
          <w:tcPr>
            <w:tcW w:w="8754" w:type="dxa"/>
            <w:gridSpan w:val="5"/>
            <w:shd w:val="clear" w:color="auto" w:fill="auto"/>
          </w:tcPr>
          <w:p w14:paraId="0F831167" w14:textId="0D3E28DE" w:rsidR="005A7F0E" w:rsidRPr="001F2075" w:rsidRDefault="002A2431" w:rsidP="00DC3C72">
            <w:pPr>
              <w:pStyle w:val="PSI-Normal"/>
            </w:pPr>
            <w:r>
              <w:t>Dado que pueden surgir cuestiones laborales o personales que provoquen la inasistencia de algunos de los integrantes del equipo OSLO a las reuniones de trabajo o las exposiciones acordadas, es posible que esto cause el atraso en algunas de las tareas asignadas.</w:t>
            </w:r>
          </w:p>
        </w:tc>
      </w:tr>
      <w:tr w:rsidR="005A7F0E" w:rsidRPr="00B7300E" w14:paraId="0F0C661E" w14:textId="77777777" w:rsidTr="00DC3C72">
        <w:tc>
          <w:tcPr>
            <w:tcW w:w="4377" w:type="dxa"/>
            <w:gridSpan w:val="2"/>
            <w:shd w:val="clear" w:color="auto" w:fill="FBD4B4"/>
          </w:tcPr>
          <w:p w14:paraId="4213F3EC" w14:textId="77777777" w:rsidR="005A7F0E" w:rsidRPr="001F2075" w:rsidRDefault="005A7F0E" w:rsidP="00DC3C72">
            <w:pPr>
              <w:pStyle w:val="PSI-Normal"/>
            </w:pPr>
            <w:r w:rsidRPr="001F2075">
              <w:t>Estado del Riesgo (Activo, Cerrado)</w:t>
            </w:r>
          </w:p>
        </w:tc>
        <w:tc>
          <w:tcPr>
            <w:tcW w:w="4377" w:type="dxa"/>
            <w:gridSpan w:val="3"/>
            <w:shd w:val="clear" w:color="auto" w:fill="auto"/>
          </w:tcPr>
          <w:p w14:paraId="12818D0A" w14:textId="77777777" w:rsidR="005A7F0E" w:rsidRPr="001F2075" w:rsidRDefault="005A7F0E" w:rsidP="00DC3C72">
            <w:pPr>
              <w:pStyle w:val="PSI-Normal"/>
            </w:pPr>
            <w:r>
              <w:t>Activo</w:t>
            </w:r>
          </w:p>
        </w:tc>
      </w:tr>
    </w:tbl>
    <w:p w14:paraId="69B64A30" w14:textId="77777777" w:rsidR="005A7F0E" w:rsidRDefault="005A7F0E" w:rsidP="005A7F0E">
      <w:pPr>
        <w:pStyle w:val="PSI-Normal"/>
      </w:pPr>
    </w:p>
    <w:p w14:paraId="1149039C" w14:textId="77777777" w:rsidR="005A7F0E" w:rsidRDefault="005A7F0E" w:rsidP="005A7F0E">
      <w:pPr>
        <w:pStyle w:val="PSI-Ttulo2"/>
      </w:pPr>
      <w:bookmarkStart w:id="36" w:name="_Toc179809854"/>
      <w:r>
        <w:t>Análisis</w:t>
      </w:r>
      <w:bookmarkEnd w:id="3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5A7F0E" w:rsidRPr="00B7300E" w14:paraId="3FF04AA0" w14:textId="77777777" w:rsidTr="00DC3C72">
        <w:tc>
          <w:tcPr>
            <w:tcW w:w="3176" w:type="dxa"/>
            <w:shd w:val="clear" w:color="auto" w:fill="FBD4B4"/>
          </w:tcPr>
          <w:p w14:paraId="391C27ED" w14:textId="77777777" w:rsidR="005A7F0E" w:rsidRPr="001F2075" w:rsidRDefault="005A7F0E" w:rsidP="00DC3C72">
            <w:pPr>
              <w:pStyle w:val="PSI-Normal"/>
            </w:pPr>
            <w:r w:rsidRPr="001F2075">
              <w:t>Impacto</w:t>
            </w:r>
          </w:p>
        </w:tc>
        <w:tc>
          <w:tcPr>
            <w:tcW w:w="2813" w:type="dxa"/>
            <w:shd w:val="clear" w:color="auto" w:fill="FBD4B4"/>
          </w:tcPr>
          <w:p w14:paraId="0834880B" w14:textId="77777777" w:rsidR="005A7F0E" w:rsidRPr="001F2075" w:rsidRDefault="005A7F0E" w:rsidP="00DC3C72">
            <w:pPr>
              <w:pStyle w:val="PSI-Normal"/>
            </w:pPr>
            <w:r w:rsidRPr="001F2075">
              <w:t>Probabilidad</w:t>
            </w:r>
          </w:p>
        </w:tc>
        <w:tc>
          <w:tcPr>
            <w:tcW w:w="2765" w:type="dxa"/>
            <w:shd w:val="clear" w:color="auto" w:fill="FBD4B4"/>
          </w:tcPr>
          <w:p w14:paraId="6253B269" w14:textId="77777777" w:rsidR="005A7F0E" w:rsidRPr="001F2075" w:rsidRDefault="005A7F0E" w:rsidP="00DC3C72">
            <w:pPr>
              <w:pStyle w:val="PSI-Normal"/>
            </w:pPr>
            <w:r w:rsidRPr="001F2075">
              <w:t>Factor</w:t>
            </w:r>
          </w:p>
        </w:tc>
      </w:tr>
      <w:tr w:rsidR="005A7F0E" w:rsidRPr="00B7300E" w14:paraId="47EE714B" w14:textId="77777777" w:rsidTr="00DC3C72">
        <w:tc>
          <w:tcPr>
            <w:tcW w:w="3176" w:type="dxa"/>
            <w:shd w:val="clear" w:color="auto" w:fill="auto"/>
          </w:tcPr>
          <w:p w14:paraId="006BA5DC" w14:textId="77777777" w:rsidR="005A7F0E" w:rsidRPr="001F2075" w:rsidRDefault="005A7F0E" w:rsidP="00DC3C72">
            <w:pPr>
              <w:pStyle w:val="PSI-Normal"/>
            </w:pPr>
            <w:r>
              <w:t>4</w:t>
            </w:r>
          </w:p>
        </w:tc>
        <w:tc>
          <w:tcPr>
            <w:tcW w:w="2813" w:type="dxa"/>
            <w:shd w:val="clear" w:color="auto" w:fill="auto"/>
          </w:tcPr>
          <w:p w14:paraId="3CC69235" w14:textId="0FBCEC23" w:rsidR="005A7F0E" w:rsidRPr="001F2075" w:rsidRDefault="002A2431" w:rsidP="00DC3C72">
            <w:pPr>
              <w:pStyle w:val="PSI-Normal"/>
            </w:pPr>
            <w:r>
              <w:t>15</w:t>
            </w:r>
            <w:r w:rsidR="005A7F0E" w:rsidRPr="001F2075">
              <w:t>%</w:t>
            </w:r>
          </w:p>
        </w:tc>
        <w:tc>
          <w:tcPr>
            <w:tcW w:w="2765" w:type="dxa"/>
            <w:shd w:val="clear" w:color="auto" w:fill="auto"/>
          </w:tcPr>
          <w:p w14:paraId="28E3D851" w14:textId="78A22494" w:rsidR="005A7F0E" w:rsidRPr="001F2075" w:rsidRDefault="002A2431" w:rsidP="00DC3C72">
            <w:pPr>
              <w:pStyle w:val="PSI-Normal"/>
            </w:pPr>
            <w:r>
              <w:t>60</w:t>
            </w:r>
          </w:p>
        </w:tc>
      </w:tr>
      <w:tr w:rsidR="005A7F0E" w:rsidRPr="00B7300E" w14:paraId="59C9E70F" w14:textId="77777777" w:rsidTr="00DC3C72">
        <w:tc>
          <w:tcPr>
            <w:tcW w:w="8754" w:type="dxa"/>
            <w:gridSpan w:val="3"/>
            <w:shd w:val="clear" w:color="auto" w:fill="FBD4B4"/>
          </w:tcPr>
          <w:p w14:paraId="217D2A3B" w14:textId="77777777" w:rsidR="005A7F0E" w:rsidRPr="001F2075" w:rsidRDefault="005A7F0E" w:rsidP="00DC3C72">
            <w:pPr>
              <w:pStyle w:val="PSI-Normal"/>
            </w:pPr>
            <w:r w:rsidRPr="001F2075">
              <w:t>Causas</w:t>
            </w:r>
          </w:p>
        </w:tc>
      </w:tr>
      <w:tr w:rsidR="005A7F0E" w:rsidRPr="00B7300E" w14:paraId="1663D0A9" w14:textId="77777777" w:rsidTr="00DC3C72">
        <w:tc>
          <w:tcPr>
            <w:tcW w:w="8754" w:type="dxa"/>
            <w:gridSpan w:val="3"/>
            <w:shd w:val="clear" w:color="auto" w:fill="auto"/>
            <w:vAlign w:val="center"/>
          </w:tcPr>
          <w:p w14:paraId="31B20B2F" w14:textId="0BBB823E" w:rsidR="005A7F0E" w:rsidRPr="001F2075" w:rsidRDefault="002A2431" w:rsidP="00DC3C72">
            <w:pPr>
              <w:pStyle w:val="PSI-Normal"/>
            </w:pPr>
            <w:r>
              <w:t>El integrante del equipo no asiste a la reunión o a las clases de exposición programada por cuestiones ajenas a la cursada</w:t>
            </w:r>
            <w:r>
              <w:t>.</w:t>
            </w:r>
          </w:p>
        </w:tc>
      </w:tr>
      <w:tr w:rsidR="005A7F0E" w:rsidRPr="00B7300E" w14:paraId="126BF3B4" w14:textId="77777777" w:rsidTr="00DC3C72">
        <w:tc>
          <w:tcPr>
            <w:tcW w:w="8754" w:type="dxa"/>
            <w:gridSpan w:val="3"/>
            <w:shd w:val="clear" w:color="auto" w:fill="FBD4B4"/>
          </w:tcPr>
          <w:p w14:paraId="0E489AEB" w14:textId="77777777" w:rsidR="005A7F0E" w:rsidRPr="001F2075" w:rsidRDefault="005A7F0E" w:rsidP="00DC3C72">
            <w:pPr>
              <w:pStyle w:val="PSI-Normal"/>
            </w:pPr>
            <w:r w:rsidRPr="001F2075">
              <w:t>Síntomas</w:t>
            </w:r>
          </w:p>
        </w:tc>
      </w:tr>
      <w:tr w:rsidR="005A7F0E" w:rsidRPr="00B7300E" w14:paraId="535C50E7" w14:textId="77777777" w:rsidTr="00DC3C72">
        <w:tc>
          <w:tcPr>
            <w:tcW w:w="8754" w:type="dxa"/>
            <w:gridSpan w:val="3"/>
            <w:shd w:val="clear" w:color="auto" w:fill="auto"/>
            <w:vAlign w:val="center"/>
          </w:tcPr>
          <w:p w14:paraId="5270FB0F" w14:textId="3A96CD20" w:rsidR="005A7F0E" w:rsidRPr="001F2075" w:rsidRDefault="002A2431" w:rsidP="00DC3C72">
            <w:pPr>
              <w:pStyle w:val="PSI-Normal"/>
            </w:pPr>
            <w:r>
              <w:t>El equipo OSLO se ve afectado en la designación de las tareas.</w:t>
            </w:r>
          </w:p>
        </w:tc>
      </w:tr>
    </w:tbl>
    <w:p w14:paraId="1798A1AF" w14:textId="77777777" w:rsidR="005A7F0E" w:rsidRDefault="005A7F0E" w:rsidP="005A7F0E">
      <w:pPr>
        <w:pStyle w:val="PSI-Normal"/>
      </w:pPr>
    </w:p>
    <w:p w14:paraId="557F8267" w14:textId="77777777" w:rsidR="005A7F0E" w:rsidRDefault="005A7F0E" w:rsidP="005A7F0E">
      <w:pPr>
        <w:pStyle w:val="PSI-Ttulo2"/>
      </w:pPr>
      <w:bookmarkStart w:id="37" w:name="_Toc179809855"/>
      <w:r>
        <w:t>Plan de Riesgos</w:t>
      </w:r>
      <w:bookmarkEnd w:id="3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5A7F0E" w:rsidRPr="00B7300E" w14:paraId="61DB9FA2" w14:textId="77777777" w:rsidTr="00DC3C72">
        <w:tc>
          <w:tcPr>
            <w:tcW w:w="1809" w:type="dxa"/>
            <w:shd w:val="clear" w:color="auto" w:fill="FBD4B4"/>
          </w:tcPr>
          <w:p w14:paraId="17BA7C5E" w14:textId="77777777" w:rsidR="005A7F0E" w:rsidRPr="001F2075" w:rsidRDefault="005A7F0E" w:rsidP="00DC3C72">
            <w:pPr>
              <w:pStyle w:val="PSI-Normal"/>
            </w:pPr>
            <w:r w:rsidRPr="001F2075">
              <w:t>Estrategia de Respuesta</w:t>
            </w:r>
          </w:p>
        </w:tc>
        <w:tc>
          <w:tcPr>
            <w:tcW w:w="1701" w:type="dxa"/>
            <w:shd w:val="clear" w:color="auto" w:fill="FBD4B4"/>
          </w:tcPr>
          <w:p w14:paraId="6841D88B" w14:textId="77777777" w:rsidR="005A7F0E" w:rsidRPr="001F2075" w:rsidRDefault="005A7F0E" w:rsidP="00DC3C72">
            <w:pPr>
              <w:pStyle w:val="PSI-Normal"/>
            </w:pPr>
            <w:r w:rsidRPr="001F2075">
              <w:t>Responsable</w:t>
            </w:r>
          </w:p>
        </w:tc>
        <w:tc>
          <w:tcPr>
            <w:tcW w:w="3544" w:type="dxa"/>
            <w:shd w:val="clear" w:color="auto" w:fill="FBD4B4"/>
          </w:tcPr>
          <w:p w14:paraId="411D47C1" w14:textId="77777777" w:rsidR="005A7F0E" w:rsidRPr="001F2075" w:rsidRDefault="005A7F0E" w:rsidP="00DC3C72">
            <w:pPr>
              <w:pStyle w:val="PSI-Normal"/>
            </w:pPr>
            <w:r w:rsidRPr="001F2075">
              <w:t>Respuesta al Riesgo</w:t>
            </w:r>
          </w:p>
        </w:tc>
        <w:tc>
          <w:tcPr>
            <w:tcW w:w="1701" w:type="dxa"/>
            <w:shd w:val="clear" w:color="auto" w:fill="FBD4B4"/>
          </w:tcPr>
          <w:p w14:paraId="1B56893D" w14:textId="77777777" w:rsidR="005A7F0E" w:rsidRPr="001F2075" w:rsidRDefault="005A7F0E" w:rsidP="00DC3C72">
            <w:pPr>
              <w:pStyle w:val="PSI-Normal"/>
            </w:pPr>
            <w:r w:rsidRPr="001F2075">
              <w:t>Etapa</w:t>
            </w:r>
          </w:p>
        </w:tc>
      </w:tr>
      <w:tr w:rsidR="005A7F0E" w:rsidRPr="00B7300E" w14:paraId="6678202A" w14:textId="77777777" w:rsidTr="00DC3C72">
        <w:tc>
          <w:tcPr>
            <w:tcW w:w="1809" w:type="dxa"/>
            <w:shd w:val="clear" w:color="auto" w:fill="auto"/>
          </w:tcPr>
          <w:p w14:paraId="4187E5B7" w14:textId="77777777" w:rsidR="005A7F0E" w:rsidRPr="001F2075" w:rsidRDefault="005A7F0E" w:rsidP="00DC3C72">
            <w:pPr>
              <w:pStyle w:val="PSI-Normal"/>
            </w:pPr>
            <w:r>
              <w:t>Mitigar</w:t>
            </w:r>
          </w:p>
        </w:tc>
        <w:tc>
          <w:tcPr>
            <w:tcW w:w="1701" w:type="dxa"/>
            <w:shd w:val="clear" w:color="auto" w:fill="auto"/>
          </w:tcPr>
          <w:p w14:paraId="15846B7C" w14:textId="7346D331" w:rsidR="005A7F0E" w:rsidRPr="001F2075" w:rsidRDefault="005A7F0E" w:rsidP="00DC3C72">
            <w:pPr>
              <w:pStyle w:val="PSI-Normal"/>
            </w:pPr>
            <w:r w:rsidRPr="001F2075">
              <w:t>Líder del Proyecto</w:t>
            </w:r>
            <w:r w:rsidR="002A2431">
              <w:t>.</w:t>
            </w:r>
          </w:p>
        </w:tc>
        <w:tc>
          <w:tcPr>
            <w:tcW w:w="3544" w:type="dxa"/>
            <w:shd w:val="clear" w:color="auto" w:fill="auto"/>
          </w:tcPr>
          <w:p w14:paraId="141C2AE6" w14:textId="400DA682" w:rsidR="005A7F0E" w:rsidRPr="001F2075" w:rsidRDefault="002A2431" w:rsidP="00DC3C72">
            <w:pPr>
              <w:pStyle w:val="PSI-Comentario"/>
            </w:pPr>
            <w:r>
              <w:t>El Líder del Proyecto acuerda con los integrantes del equipo, que deben avisar con anticipación de su ausencia, para reprogramar con los otros integrantes las tareas de esa fecha</w:t>
            </w:r>
          </w:p>
        </w:tc>
        <w:tc>
          <w:tcPr>
            <w:tcW w:w="1701" w:type="dxa"/>
            <w:shd w:val="clear" w:color="auto" w:fill="auto"/>
          </w:tcPr>
          <w:p w14:paraId="17A66B89" w14:textId="77777777" w:rsidR="005A7F0E" w:rsidRPr="001F2075" w:rsidRDefault="005A7F0E" w:rsidP="00DC3C72">
            <w:pPr>
              <w:pStyle w:val="PSI-Normal"/>
            </w:pPr>
            <w:r w:rsidRPr="001F2075">
              <w:t xml:space="preserve">Elaboración </w:t>
            </w:r>
            <w:r>
              <w:t>2</w:t>
            </w:r>
            <w:r w:rsidRPr="001F2075">
              <w:t xml:space="preserve">. Iteración </w:t>
            </w:r>
            <w:r>
              <w:t>2</w:t>
            </w:r>
          </w:p>
        </w:tc>
      </w:tr>
    </w:tbl>
    <w:p w14:paraId="2976CA58" w14:textId="77777777" w:rsidR="005A7F0E" w:rsidRDefault="005A7F0E" w:rsidP="005A7F0E">
      <w:pPr>
        <w:pStyle w:val="PSI-Normal"/>
      </w:pPr>
    </w:p>
    <w:p w14:paraId="4D3D58B3" w14:textId="77777777" w:rsidR="005A7F0E" w:rsidRDefault="005A7F0E" w:rsidP="005A7F0E">
      <w:pPr>
        <w:pStyle w:val="PSI-Ttulo2"/>
      </w:pPr>
      <w:bookmarkStart w:id="38" w:name="_Toc179809856"/>
      <w:r>
        <w:lastRenderedPageBreak/>
        <w:t>Seguimiento</w:t>
      </w:r>
      <w:bookmarkEnd w:id="3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5A7F0E" w:rsidRPr="00B7300E" w14:paraId="323D025F" w14:textId="77777777" w:rsidTr="00DC3C72">
        <w:tc>
          <w:tcPr>
            <w:tcW w:w="2161" w:type="dxa"/>
            <w:shd w:val="clear" w:color="auto" w:fill="FBD4B4"/>
          </w:tcPr>
          <w:p w14:paraId="4580B6D9" w14:textId="77777777" w:rsidR="005A7F0E" w:rsidRPr="001F2075" w:rsidRDefault="005A7F0E" w:rsidP="00DC3C72">
            <w:pPr>
              <w:pStyle w:val="PSI-Normal"/>
            </w:pPr>
            <w:r w:rsidRPr="001F2075">
              <w:t>Fecha</w:t>
            </w:r>
          </w:p>
        </w:tc>
        <w:tc>
          <w:tcPr>
            <w:tcW w:w="2161" w:type="dxa"/>
            <w:shd w:val="clear" w:color="auto" w:fill="FBD4B4"/>
          </w:tcPr>
          <w:p w14:paraId="75F38B47" w14:textId="77777777" w:rsidR="005A7F0E" w:rsidRPr="001F2075" w:rsidRDefault="005A7F0E" w:rsidP="00DC3C72">
            <w:pPr>
              <w:pStyle w:val="PSI-Normal"/>
            </w:pPr>
            <w:r w:rsidRPr="001F2075">
              <w:t>Etapa</w:t>
            </w:r>
          </w:p>
        </w:tc>
        <w:tc>
          <w:tcPr>
            <w:tcW w:w="2161" w:type="dxa"/>
            <w:shd w:val="clear" w:color="auto" w:fill="FBD4B4"/>
          </w:tcPr>
          <w:p w14:paraId="1B332AF1" w14:textId="77777777" w:rsidR="005A7F0E" w:rsidRPr="001F2075" w:rsidRDefault="005A7F0E" w:rsidP="00DC3C72">
            <w:pPr>
              <w:pStyle w:val="PSI-Normal"/>
            </w:pPr>
            <w:r w:rsidRPr="001F2075">
              <w:t>Responsable</w:t>
            </w:r>
          </w:p>
        </w:tc>
        <w:tc>
          <w:tcPr>
            <w:tcW w:w="2161" w:type="dxa"/>
            <w:shd w:val="clear" w:color="auto" w:fill="FBD4B4"/>
          </w:tcPr>
          <w:p w14:paraId="150314AE" w14:textId="77777777" w:rsidR="005A7F0E" w:rsidRPr="001F2075" w:rsidRDefault="005A7F0E" w:rsidP="00DC3C72">
            <w:pPr>
              <w:pStyle w:val="PSI-Normal"/>
            </w:pPr>
            <w:r w:rsidRPr="001F2075">
              <w:t>Comentario</w:t>
            </w:r>
          </w:p>
        </w:tc>
      </w:tr>
      <w:tr w:rsidR="005A7F0E" w:rsidRPr="00B7300E" w14:paraId="0A2F2C2F" w14:textId="77777777" w:rsidTr="00DC3C72">
        <w:tc>
          <w:tcPr>
            <w:tcW w:w="2161" w:type="dxa"/>
            <w:shd w:val="clear" w:color="auto" w:fill="auto"/>
          </w:tcPr>
          <w:p w14:paraId="6990C1F6" w14:textId="46F7FA35" w:rsidR="005A7F0E" w:rsidRPr="001F2075" w:rsidRDefault="005A7F0E" w:rsidP="00DC3C72">
            <w:pPr>
              <w:pStyle w:val="PSI-Normal"/>
            </w:pPr>
            <w:r>
              <w:t>0</w:t>
            </w:r>
            <w:r w:rsidR="002A2431">
              <w:t>8</w:t>
            </w:r>
            <w:r>
              <w:t>/</w:t>
            </w:r>
            <w:r w:rsidR="002A2431">
              <w:t>09</w:t>
            </w:r>
            <w:r>
              <w:t>/2024</w:t>
            </w:r>
          </w:p>
        </w:tc>
        <w:tc>
          <w:tcPr>
            <w:tcW w:w="2161" w:type="dxa"/>
            <w:shd w:val="clear" w:color="auto" w:fill="auto"/>
          </w:tcPr>
          <w:p w14:paraId="716DF732" w14:textId="77777777" w:rsidR="005A7F0E" w:rsidRPr="001F2075" w:rsidRDefault="005A7F0E" w:rsidP="00DC3C72">
            <w:pPr>
              <w:pStyle w:val="PSI-Normal"/>
            </w:pPr>
            <w:r w:rsidRPr="001F2075">
              <w:t xml:space="preserve">Fase Elaboración </w:t>
            </w:r>
            <w:r>
              <w:t>2</w:t>
            </w:r>
            <w:r w:rsidRPr="001F2075">
              <w:t>,</w:t>
            </w:r>
          </w:p>
          <w:p w14:paraId="22B12A88" w14:textId="77777777" w:rsidR="005A7F0E" w:rsidRPr="001F2075" w:rsidRDefault="005A7F0E" w:rsidP="00DC3C72">
            <w:pPr>
              <w:pStyle w:val="PSI-Normal"/>
            </w:pPr>
            <w:r w:rsidRPr="001F2075">
              <w:t xml:space="preserve">Iteración </w:t>
            </w:r>
            <w:r>
              <w:t>2</w:t>
            </w:r>
          </w:p>
        </w:tc>
        <w:tc>
          <w:tcPr>
            <w:tcW w:w="2161" w:type="dxa"/>
            <w:shd w:val="clear" w:color="auto" w:fill="auto"/>
          </w:tcPr>
          <w:p w14:paraId="01B97681" w14:textId="149ECB3A" w:rsidR="005A7F0E" w:rsidRPr="001F2075" w:rsidRDefault="005A7F0E" w:rsidP="00DC3C72">
            <w:pPr>
              <w:pStyle w:val="PSI-Normal"/>
            </w:pPr>
            <w:r w:rsidRPr="001F2075">
              <w:t>Líder del Proyecto</w:t>
            </w:r>
            <w:r>
              <w:t xml:space="preserve"> </w:t>
            </w:r>
          </w:p>
        </w:tc>
        <w:tc>
          <w:tcPr>
            <w:tcW w:w="2161" w:type="dxa"/>
            <w:shd w:val="clear" w:color="auto" w:fill="auto"/>
          </w:tcPr>
          <w:p w14:paraId="4303F733" w14:textId="32409361" w:rsidR="005A7F0E" w:rsidRPr="001F2075" w:rsidRDefault="002A2431" w:rsidP="00DC3C72">
            <w:pPr>
              <w:pStyle w:val="PSI-Normal"/>
            </w:pPr>
            <w:r>
              <w:t>El riesgo se analizó en la Fase de Inicio y ahora se encuentra entre los 7 primeros, dado que dos riesgos fueron cerrados en la fase anterior</w:t>
            </w:r>
            <w:r w:rsidR="005A7F0E">
              <w:t>.</w:t>
            </w:r>
          </w:p>
        </w:tc>
      </w:tr>
    </w:tbl>
    <w:p w14:paraId="4EBECA96" w14:textId="77777777" w:rsidR="005A7F0E" w:rsidRPr="002A2431" w:rsidRDefault="005A7F0E" w:rsidP="005A7F0E">
      <w:pPr>
        <w:pStyle w:val="PSI-Normal"/>
        <w:rPr>
          <w:lang w:val="es-ES"/>
        </w:rPr>
      </w:pPr>
    </w:p>
    <w:p w14:paraId="086EA939" w14:textId="77777777" w:rsidR="005A7F0E" w:rsidRDefault="005A7F0E" w:rsidP="005A7F0E">
      <w:pPr>
        <w:pStyle w:val="PSI-Normal"/>
      </w:pPr>
    </w:p>
    <w:p w14:paraId="185EA32F" w14:textId="64C51289" w:rsidR="005A7F0E" w:rsidRDefault="005A7F0E" w:rsidP="005A7F0E">
      <w:pPr>
        <w:pStyle w:val="PSI-Ttulo1"/>
      </w:pPr>
      <w:bookmarkStart w:id="39" w:name="_Toc179809857"/>
      <w:r>
        <w:t>Plan de Contingencia para RK</w:t>
      </w:r>
      <w:r w:rsidR="001901DE">
        <w:t>86</w:t>
      </w:r>
      <w:bookmarkEnd w:id="39"/>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5A7F0E" w14:paraId="7E9F7C91" w14:textId="77777777" w:rsidTr="00DC3C72">
        <w:tc>
          <w:tcPr>
            <w:tcW w:w="1526" w:type="dxa"/>
            <w:shd w:val="clear" w:color="auto" w:fill="auto"/>
          </w:tcPr>
          <w:p w14:paraId="01A713C0" w14:textId="77777777" w:rsidR="005A7F0E" w:rsidRDefault="005A7F0E" w:rsidP="00DC3C72">
            <w:pPr>
              <w:pStyle w:val="PSI-Normal"/>
            </w:pPr>
            <w:r>
              <w:t>Estrategia</w:t>
            </w:r>
          </w:p>
        </w:tc>
        <w:tc>
          <w:tcPr>
            <w:tcW w:w="4394" w:type="dxa"/>
            <w:shd w:val="clear" w:color="auto" w:fill="auto"/>
          </w:tcPr>
          <w:p w14:paraId="01AD5FC8" w14:textId="77777777" w:rsidR="005A7F0E" w:rsidRDefault="005A7F0E" w:rsidP="00DC3C72">
            <w:pPr>
              <w:pStyle w:val="PSI-Normal"/>
            </w:pPr>
            <w:r>
              <w:t>Respuesta al Riesgo</w:t>
            </w:r>
          </w:p>
        </w:tc>
        <w:tc>
          <w:tcPr>
            <w:tcW w:w="2907" w:type="dxa"/>
            <w:shd w:val="clear" w:color="auto" w:fill="auto"/>
          </w:tcPr>
          <w:p w14:paraId="73402384" w14:textId="77777777" w:rsidR="005A7F0E" w:rsidRDefault="005A7F0E" w:rsidP="00DC3C72">
            <w:pPr>
              <w:pStyle w:val="PSI-Normal"/>
            </w:pPr>
            <w:r>
              <w:t>Responsable/s</w:t>
            </w:r>
          </w:p>
        </w:tc>
      </w:tr>
      <w:tr w:rsidR="005A7F0E" w14:paraId="3C6F93DE" w14:textId="77777777" w:rsidTr="00DC3C72">
        <w:tc>
          <w:tcPr>
            <w:tcW w:w="1526" w:type="dxa"/>
            <w:shd w:val="clear" w:color="auto" w:fill="auto"/>
          </w:tcPr>
          <w:p w14:paraId="477AB0B3" w14:textId="77777777" w:rsidR="005A7F0E" w:rsidRDefault="005A7F0E" w:rsidP="00DC3C72">
            <w:pPr>
              <w:pStyle w:val="PSI-Normal"/>
            </w:pPr>
            <w:r>
              <w:t>Contingencia</w:t>
            </w:r>
          </w:p>
        </w:tc>
        <w:tc>
          <w:tcPr>
            <w:tcW w:w="4394" w:type="dxa"/>
            <w:shd w:val="clear" w:color="auto" w:fill="auto"/>
          </w:tcPr>
          <w:p w14:paraId="48D99DC4" w14:textId="49FC93BD" w:rsidR="005A7F0E" w:rsidRDefault="001901DE" w:rsidP="001901DE">
            <w:pPr>
              <w:pStyle w:val="PSI-Comentario"/>
              <w:numPr>
                <w:ilvl w:val="0"/>
                <w:numId w:val="0"/>
              </w:numPr>
              <w:ind w:left="469"/>
            </w:pPr>
            <w:r>
              <w:t>En caso que sea una inasistencia sin previo aviso, se redistribuyen las tareas del integrante ausente, entre los otros integrantes del equipo OSLO.</w:t>
            </w:r>
          </w:p>
        </w:tc>
        <w:tc>
          <w:tcPr>
            <w:tcW w:w="2907" w:type="dxa"/>
            <w:shd w:val="clear" w:color="auto" w:fill="auto"/>
          </w:tcPr>
          <w:p w14:paraId="5F8640C4" w14:textId="017B08F5" w:rsidR="005A7F0E" w:rsidRDefault="005A7F0E" w:rsidP="00DC3C72">
            <w:pPr>
              <w:pStyle w:val="PSI-Normal"/>
            </w:pPr>
            <w:r>
              <w:t xml:space="preserve">Líder del Proyecto </w:t>
            </w:r>
          </w:p>
        </w:tc>
      </w:tr>
    </w:tbl>
    <w:p w14:paraId="1F887E5F" w14:textId="77777777" w:rsidR="005A7F0E" w:rsidRPr="00AA5E67" w:rsidRDefault="005A7F0E" w:rsidP="005A7F0E">
      <w:pPr>
        <w:pStyle w:val="PSI-Normal"/>
        <w:rPr>
          <w:lang w:val="es-ES"/>
        </w:rPr>
      </w:pPr>
    </w:p>
    <w:p w14:paraId="50DF500A" w14:textId="788A4788" w:rsidR="005A7F0E" w:rsidRDefault="005A7F0E" w:rsidP="00C15DE9">
      <w:pPr>
        <w:pStyle w:val="PSI-Normal"/>
        <w:rPr>
          <w:lang w:val="es-ES"/>
        </w:rPr>
      </w:pPr>
    </w:p>
    <w:p w14:paraId="1FB28252" w14:textId="6C3FCDA4" w:rsidR="001901DE" w:rsidRDefault="001901DE" w:rsidP="001901DE">
      <w:pPr>
        <w:pStyle w:val="PSI-Ttulo1"/>
      </w:pPr>
      <w:bookmarkStart w:id="40" w:name="_Toc179809858"/>
      <w:r>
        <w:t>&lt;Referencia RK8</w:t>
      </w:r>
      <w:r>
        <w:t>7</w:t>
      </w:r>
      <w:r>
        <w:t>&gt;</w:t>
      </w:r>
      <w:bookmarkEnd w:id="40"/>
    </w:p>
    <w:p w14:paraId="1E3E3744" w14:textId="77777777" w:rsidR="001901DE" w:rsidRDefault="001901DE" w:rsidP="001901DE">
      <w:pPr>
        <w:pStyle w:val="PSI-Ttulo2"/>
      </w:pPr>
      <w:bookmarkStart w:id="41" w:name="_Toc179809859"/>
      <w:r w:rsidRPr="00B7300E">
        <w:t>Identificación</w:t>
      </w:r>
      <w:bookmarkEnd w:id="4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901DE" w:rsidRPr="00B7300E" w14:paraId="43DBC937" w14:textId="77777777" w:rsidTr="00DC3C72">
        <w:trPr>
          <w:trHeight w:val="335"/>
        </w:trPr>
        <w:tc>
          <w:tcPr>
            <w:tcW w:w="3178" w:type="dxa"/>
            <w:shd w:val="clear" w:color="auto" w:fill="FBD4B4"/>
          </w:tcPr>
          <w:p w14:paraId="53DAFD60" w14:textId="77777777" w:rsidR="001901DE" w:rsidRPr="001F2075" w:rsidRDefault="001901DE" w:rsidP="00DC3C72">
            <w:pPr>
              <w:pStyle w:val="PSI-Normal"/>
            </w:pPr>
            <w:r w:rsidRPr="001F2075">
              <w:t>Número de Referencia</w:t>
            </w:r>
          </w:p>
        </w:tc>
        <w:tc>
          <w:tcPr>
            <w:tcW w:w="2788" w:type="dxa"/>
            <w:gridSpan w:val="3"/>
            <w:shd w:val="clear" w:color="auto" w:fill="FBD4B4"/>
          </w:tcPr>
          <w:p w14:paraId="13372544" w14:textId="77777777" w:rsidR="001901DE" w:rsidRPr="001F2075" w:rsidRDefault="001901DE" w:rsidP="00DC3C72">
            <w:pPr>
              <w:pStyle w:val="PSI-Normal"/>
            </w:pPr>
            <w:r w:rsidRPr="001F2075">
              <w:t>Fecha de Identificación</w:t>
            </w:r>
          </w:p>
        </w:tc>
        <w:tc>
          <w:tcPr>
            <w:tcW w:w="2788" w:type="dxa"/>
            <w:shd w:val="clear" w:color="auto" w:fill="FBD4B4"/>
          </w:tcPr>
          <w:p w14:paraId="459D6FEE" w14:textId="77777777" w:rsidR="001901DE" w:rsidRPr="001F2075" w:rsidRDefault="001901DE" w:rsidP="00DC3C72">
            <w:pPr>
              <w:pStyle w:val="PSI-Normal"/>
            </w:pPr>
            <w:r w:rsidRPr="001F2075">
              <w:t>Etapa</w:t>
            </w:r>
          </w:p>
        </w:tc>
      </w:tr>
      <w:tr w:rsidR="001901DE" w:rsidRPr="00B7300E" w14:paraId="6470E630" w14:textId="77777777" w:rsidTr="00DC3C72">
        <w:trPr>
          <w:trHeight w:val="335"/>
        </w:trPr>
        <w:tc>
          <w:tcPr>
            <w:tcW w:w="3178" w:type="dxa"/>
            <w:shd w:val="clear" w:color="auto" w:fill="auto"/>
          </w:tcPr>
          <w:p w14:paraId="61C30EF5" w14:textId="77777777" w:rsidR="001901DE" w:rsidRPr="001F2075" w:rsidRDefault="001901DE" w:rsidP="00DC3C72">
            <w:pPr>
              <w:pStyle w:val="PSI-Normal"/>
            </w:pPr>
            <w:r w:rsidRPr="001F2075">
              <w:t>RK</w:t>
            </w:r>
            <w:r>
              <w:t>86</w:t>
            </w:r>
          </w:p>
        </w:tc>
        <w:tc>
          <w:tcPr>
            <w:tcW w:w="2788" w:type="dxa"/>
            <w:gridSpan w:val="3"/>
            <w:shd w:val="clear" w:color="auto" w:fill="auto"/>
          </w:tcPr>
          <w:p w14:paraId="1321ADE4" w14:textId="21BFD9BD" w:rsidR="001901DE" w:rsidRPr="001F2075" w:rsidRDefault="001901DE" w:rsidP="00DC3C72">
            <w:pPr>
              <w:pStyle w:val="PSI-Normal"/>
            </w:pPr>
            <w:r>
              <w:t>09</w:t>
            </w:r>
            <w:r>
              <w:t>/</w:t>
            </w:r>
            <w:r>
              <w:t>10</w:t>
            </w:r>
            <w:r w:rsidRPr="001F2075">
              <w:t>/2024</w:t>
            </w:r>
          </w:p>
        </w:tc>
        <w:tc>
          <w:tcPr>
            <w:tcW w:w="2788" w:type="dxa"/>
            <w:shd w:val="clear" w:color="auto" w:fill="auto"/>
          </w:tcPr>
          <w:p w14:paraId="0E18B1FD" w14:textId="6206658E" w:rsidR="001901DE" w:rsidRPr="001F2075" w:rsidRDefault="001901DE" w:rsidP="00DC3C72">
            <w:pPr>
              <w:pStyle w:val="PSI-Normal"/>
            </w:pPr>
            <w:r w:rsidRPr="001F2075">
              <w:t xml:space="preserve">Fase </w:t>
            </w:r>
            <w:r>
              <w:t>Elaboración</w:t>
            </w:r>
          </w:p>
        </w:tc>
      </w:tr>
      <w:tr w:rsidR="001901DE" w:rsidRPr="00B7300E" w14:paraId="1E669C2E" w14:textId="77777777" w:rsidTr="00DC3C72">
        <w:tc>
          <w:tcPr>
            <w:tcW w:w="4568" w:type="dxa"/>
            <w:gridSpan w:val="3"/>
            <w:shd w:val="clear" w:color="auto" w:fill="FBD4B4"/>
          </w:tcPr>
          <w:p w14:paraId="5A3BB0E1" w14:textId="77777777" w:rsidR="001901DE" w:rsidRPr="001F2075" w:rsidRDefault="001901DE" w:rsidP="00DC3C72">
            <w:pPr>
              <w:pStyle w:val="PSI-Normal"/>
            </w:pPr>
            <w:r w:rsidRPr="001F2075">
              <w:t>Nombre del Riesgo</w:t>
            </w:r>
          </w:p>
        </w:tc>
        <w:tc>
          <w:tcPr>
            <w:tcW w:w="4186" w:type="dxa"/>
            <w:gridSpan w:val="2"/>
            <w:shd w:val="clear" w:color="auto" w:fill="FBD4B4"/>
          </w:tcPr>
          <w:p w14:paraId="3EFD81BA" w14:textId="77777777" w:rsidR="001901DE" w:rsidRPr="001F2075" w:rsidRDefault="001901DE" w:rsidP="00DC3C72">
            <w:pPr>
              <w:pStyle w:val="PSI-Normal"/>
            </w:pPr>
            <w:r w:rsidRPr="001F2075">
              <w:t>Categoría</w:t>
            </w:r>
          </w:p>
        </w:tc>
      </w:tr>
      <w:tr w:rsidR="001901DE" w:rsidRPr="00B7300E" w14:paraId="762F5343" w14:textId="77777777" w:rsidTr="00DC3C72">
        <w:tc>
          <w:tcPr>
            <w:tcW w:w="4568" w:type="dxa"/>
            <w:gridSpan w:val="3"/>
            <w:shd w:val="clear" w:color="auto" w:fill="auto"/>
            <w:vAlign w:val="center"/>
          </w:tcPr>
          <w:p w14:paraId="618261DB" w14:textId="3BEBB404" w:rsidR="001901DE" w:rsidRPr="001F2075" w:rsidRDefault="001901DE" w:rsidP="00DC3C72">
            <w:pPr>
              <w:pStyle w:val="PSI-Normal"/>
            </w:pPr>
            <w:r>
              <w:t>No se detectan todos los errores a tiempo durante las pruebas del software</w:t>
            </w:r>
          </w:p>
        </w:tc>
        <w:tc>
          <w:tcPr>
            <w:tcW w:w="4186" w:type="dxa"/>
            <w:gridSpan w:val="2"/>
            <w:shd w:val="clear" w:color="auto" w:fill="auto"/>
          </w:tcPr>
          <w:p w14:paraId="61F103E5" w14:textId="61788843" w:rsidR="001901DE" w:rsidRPr="001F2075" w:rsidRDefault="001901DE" w:rsidP="00DC3C72">
            <w:pPr>
              <w:pStyle w:val="PSI-Normal"/>
            </w:pPr>
            <w:r>
              <w:t>Complejidad</w:t>
            </w:r>
          </w:p>
        </w:tc>
      </w:tr>
      <w:tr w:rsidR="001901DE" w:rsidRPr="00B7300E" w14:paraId="03EA7003" w14:textId="77777777" w:rsidTr="00DC3C72">
        <w:tc>
          <w:tcPr>
            <w:tcW w:w="8754" w:type="dxa"/>
            <w:gridSpan w:val="5"/>
            <w:shd w:val="clear" w:color="auto" w:fill="FBD4B4"/>
          </w:tcPr>
          <w:p w14:paraId="109A20D6" w14:textId="77777777" w:rsidR="001901DE" w:rsidRPr="001F2075" w:rsidRDefault="001901DE" w:rsidP="00DC3C72">
            <w:pPr>
              <w:pStyle w:val="PSI-Normal"/>
            </w:pPr>
            <w:r w:rsidRPr="001F2075">
              <w:t>Descripción</w:t>
            </w:r>
          </w:p>
        </w:tc>
      </w:tr>
      <w:tr w:rsidR="001901DE" w:rsidRPr="00B7300E" w14:paraId="19FBEE1A" w14:textId="77777777" w:rsidTr="00DC3C72">
        <w:tc>
          <w:tcPr>
            <w:tcW w:w="8754" w:type="dxa"/>
            <w:gridSpan w:val="5"/>
            <w:shd w:val="clear" w:color="auto" w:fill="auto"/>
          </w:tcPr>
          <w:p w14:paraId="53D7D464" w14:textId="1D0BB2CD" w:rsidR="001901DE" w:rsidRPr="001F2075" w:rsidRDefault="001901DE" w:rsidP="00DC3C72">
            <w:pPr>
              <w:pStyle w:val="PSI-Normal"/>
            </w:pPr>
            <w:r>
              <w:t>Dado que los errores en la ejecución de pruebas no se detecten a tiempo, podría ocurrir una acumulación de defectos que no se corrijan antes del lanzamiento, lo que conduciría a una disminución de la calidad del producto final y posibles insatisfacciones del cliente.</w:t>
            </w:r>
          </w:p>
        </w:tc>
      </w:tr>
      <w:tr w:rsidR="001901DE" w:rsidRPr="00B7300E" w14:paraId="5D466C73" w14:textId="77777777" w:rsidTr="00DC3C72">
        <w:tc>
          <w:tcPr>
            <w:tcW w:w="4377" w:type="dxa"/>
            <w:gridSpan w:val="2"/>
            <w:shd w:val="clear" w:color="auto" w:fill="FBD4B4"/>
          </w:tcPr>
          <w:p w14:paraId="70EA12E4" w14:textId="77777777" w:rsidR="001901DE" w:rsidRPr="001F2075" w:rsidRDefault="001901DE" w:rsidP="00DC3C72">
            <w:pPr>
              <w:pStyle w:val="PSI-Normal"/>
            </w:pPr>
            <w:r w:rsidRPr="001F2075">
              <w:t>Estado del Riesgo (Activo, Cerrado)</w:t>
            </w:r>
          </w:p>
        </w:tc>
        <w:tc>
          <w:tcPr>
            <w:tcW w:w="4377" w:type="dxa"/>
            <w:gridSpan w:val="3"/>
            <w:shd w:val="clear" w:color="auto" w:fill="auto"/>
          </w:tcPr>
          <w:p w14:paraId="5EE39E8D" w14:textId="77777777" w:rsidR="001901DE" w:rsidRPr="001F2075" w:rsidRDefault="001901DE" w:rsidP="00DC3C72">
            <w:pPr>
              <w:pStyle w:val="PSI-Normal"/>
            </w:pPr>
            <w:r>
              <w:t>Activo</w:t>
            </w:r>
          </w:p>
        </w:tc>
      </w:tr>
    </w:tbl>
    <w:p w14:paraId="71BB60D3" w14:textId="77777777" w:rsidR="001901DE" w:rsidRDefault="001901DE" w:rsidP="001901DE">
      <w:pPr>
        <w:pStyle w:val="PSI-Normal"/>
      </w:pPr>
    </w:p>
    <w:p w14:paraId="3C7E71D1" w14:textId="77777777" w:rsidR="001901DE" w:rsidRDefault="001901DE" w:rsidP="001901DE">
      <w:pPr>
        <w:pStyle w:val="PSI-Ttulo2"/>
      </w:pPr>
      <w:bookmarkStart w:id="42" w:name="_Toc179809860"/>
      <w:r>
        <w:t>Análisis</w:t>
      </w:r>
      <w:bookmarkEnd w:id="4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901DE" w:rsidRPr="00B7300E" w14:paraId="3B7DEA7D" w14:textId="77777777" w:rsidTr="00DC3C72">
        <w:tc>
          <w:tcPr>
            <w:tcW w:w="3176" w:type="dxa"/>
            <w:shd w:val="clear" w:color="auto" w:fill="FBD4B4"/>
          </w:tcPr>
          <w:p w14:paraId="59E13FCF" w14:textId="77777777" w:rsidR="001901DE" w:rsidRPr="001F2075" w:rsidRDefault="001901DE" w:rsidP="00DC3C72">
            <w:pPr>
              <w:pStyle w:val="PSI-Normal"/>
            </w:pPr>
            <w:r w:rsidRPr="001F2075">
              <w:t>Impacto</w:t>
            </w:r>
          </w:p>
        </w:tc>
        <w:tc>
          <w:tcPr>
            <w:tcW w:w="2813" w:type="dxa"/>
            <w:shd w:val="clear" w:color="auto" w:fill="FBD4B4"/>
          </w:tcPr>
          <w:p w14:paraId="3159BCB8" w14:textId="77777777" w:rsidR="001901DE" w:rsidRPr="001F2075" w:rsidRDefault="001901DE" w:rsidP="00DC3C72">
            <w:pPr>
              <w:pStyle w:val="PSI-Normal"/>
            </w:pPr>
            <w:r w:rsidRPr="001F2075">
              <w:t>Probabilidad</w:t>
            </w:r>
          </w:p>
        </w:tc>
        <w:tc>
          <w:tcPr>
            <w:tcW w:w="2765" w:type="dxa"/>
            <w:shd w:val="clear" w:color="auto" w:fill="FBD4B4"/>
          </w:tcPr>
          <w:p w14:paraId="5AA9B47C" w14:textId="77777777" w:rsidR="001901DE" w:rsidRPr="001F2075" w:rsidRDefault="001901DE" w:rsidP="00DC3C72">
            <w:pPr>
              <w:pStyle w:val="PSI-Normal"/>
            </w:pPr>
            <w:r w:rsidRPr="001F2075">
              <w:t>Factor</w:t>
            </w:r>
          </w:p>
        </w:tc>
      </w:tr>
      <w:tr w:rsidR="001901DE" w:rsidRPr="00B7300E" w14:paraId="0FAFD042" w14:textId="77777777" w:rsidTr="00DC3C72">
        <w:tc>
          <w:tcPr>
            <w:tcW w:w="3176" w:type="dxa"/>
            <w:shd w:val="clear" w:color="auto" w:fill="auto"/>
          </w:tcPr>
          <w:p w14:paraId="68999766" w14:textId="77777777" w:rsidR="001901DE" w:rsidRPr="001F2075" w:rsidRDefault="001901DE" w:rsidP="00DC3C72">
            <w:pPr>
              <w:pStyle w:val="PSI-Normal"/>
            </w:pPr>
            <w:r>
              <w:t>4</w:t>
            </w:r>
          </w:p>
        </w:tc>
        <w:tc>
          <w:tcPr>
            <w:tcW w:w="2813" w:type="dxa"/>
            <w:shd w:val="clear" w:color="auto" w:fill="auto"/>
          </w:tcPr>
          <w:p w14:paraId="675203A9" w14:textId="77777777" w:rsidR="001901DE" w:rsidRPr="001F2075" w:rsidRDefault="001901DE" w:rsidP="00DC3C72">
            <w:pPr>
              <w:pStyle w:val="PSI-Normal"/>
            </w:pPr>
            <w:r>
              <w:t>15</w:t>
            </w:r>
            <w:r w:rsidRPr="001F2075">
              <w:t>%</w:t>
            </w:r>
          </w:p>
        </w:tc>
        <w:tc>
          <w:tcPr>
            <w:tcW w:w="2765" w:type="dxa"/>
            <w:shd w:val="clear" w:color="auto" w:fill="auto"/>
          </w:tcPr>
          <w:p w14:paraId="506361E8" w14:textId="77777777" w:rsidR="001901DE" w:rsidRPr="001F2075" w:rsidRDefault="001901DE" w:rsidP="00DC3C72">
            <w:pPr>
              <w:pStyle w:val="PSI-Normal"/>
            </w:pPr>
            <w:r>
              <w:t>60</w:t>
            </w:r>
          </w:p>
        </w:tc>
      </w:tr>
      <w:tr w:rsidR="001901DE" w:rsidRPr="00B7300E" w14:paraId="1CEC8112" w14:textId="77777777" w:rsidTr="00DC3C72">
        <w:tc>
          <w:tcPr>
            <w:tcW w:w="8754" w:type="dxa"/>
            <w:gridSpan w:val="3"/>
            <w:shd w:val="clear" w:color="auto" w:fill="FBD4B4"/>
          </w:tcPr>
          <w:p w14:paraId="66D538AF" w14:textId="77777777" w:rsidR="001901DE" w:rsidRPr="001F2075" w:rsidRDefault="001901DE" w:rsidP="00DC3C72">
            <w:pPr>
              <w:pStyle w:val="PSI-Normal"/>
            </w:pPr>
            <w:r w:rsidRPr="001F2075">
              <w:t>Causas</w:t>
            </w:r>
          </w:p>
        </w:tc>
      </w:tr>
      <w:tr w:rsidR="001901DE" w:rsidRPr="00B7300E" w14:paraId="4A55AF80" w14:textId="77777777" w:rsidTr="00DC3C72">
        <w:tc>
          <w:tcPr>
            <w:tcW w:w="8754" w:type="dxa"/>
            <w:gridSpan w:val="3"/>
            <w:shd w:val="clear" w:color="auto" w:fill="auto"/>
            <w:vAlign w:val="center"/>
          </w:tcPr>
          <w:p w14:paraId="38204DCE" w14:textId="212B95A5" w:rsidR="001901DE" w:rsidRPr="001F2075" w:rsidRDefault="001901DE" w:rsidP="00DC3C72">
            <w:pPr>
              <w:pStyle w:val="PSI-Normal"/>
            </w:pPr>
            <w:r>
              <w:t>No se realizó un análisis profundo al momento de realizar los casos de pruebas</w:t>
            </w:r>
          </w:p>
        </w:tc>
      </w:tr>
      <w:tr w:rsidR="001901DE" w:rsidRPr="00B7300E" w14:paraId="6A62C7E0" w14:textId="77777777" w:rsidTr="00DC3C72">
        <w:tc>
          <w:tcPr>
            <w:tcW w:w="8754" w:type="dxa"/>
            <w:gridSpan w:val="3"/>
            <w:shd w:val="clear" w:color="auto" w:fill="FBD4B4"/>
          </w:tcPr>
          <w:p w14:paraId="543AAF45" w14:textId="77777777" w:rsidR="001901DE" w:rsidRPr="001F2075" w:rsidRDefault="001901DE" w:rsidP="00DC3C72">
            <w:pPr>
              <w:pStyle w:val="PSI-Normal"/>
            </w:pPr>
            <w:r w:rsidRPr="001F2075">
              <w:t>Síntomas</w:t>
            </w:r>
          </w:p>
        </w:tc>
      </w:tr>
      <w:tr w:rsidR="001901DE" w:rsidRPr="00B7300E" w14:paraId="4EAE923C" w14:textId="77777777" w:rsidTr="00DC3C72">
        <w:tc>
          <w:tcPr>
            <w:tcW w:w="8754" w:type="dxa"/>
            <w:gridSpan w:val="3"/>
            <w:shd w:val="clear" w:color="auto" w:fill="auto"/>
            <w:vAlign w:val="center"/>
          </w:tcPr>
          <w:p w14:paraId="6A9AC619" w14:textId="7F8D6F61" w:rsidR="001901DE" w:rsidRPr="001F2075" w:rsidRDefault="001901DE" w:rsidP="00DC3C72">
            <w:pPr>
              <w:pStyle w:val="PSI-Normal"/>
            </w:pPr>
            <w:r w:rsidRPr="001901DE">
              <w:rPr>
                <w:lang w:val="es-ES"/>
              </w:rPr>
              <w:t>El equipo OSLO está previendo que se debe analizar la posibilidad de la aparición de más errores</w:t>
            </w:r>
            <w:r>
              <w:t>.</w:t>
            </w:r>
          </w:p>
        </w:tc>
      </w:tr>
    </w:tbl>
    <w:p w14:paraId="1A2CE9E1" w14:textId="77777777" w:rsidR="001901DE" w:rsidRDefault="001901DE" w:rsidP="001901DE">
      <w:pPr>
        <w:pStyle w:val="PSI-Normal"/>
      </w:pPr>
    </w:p>
    <w:p w14:paraId="48152DA9" w14:textId="77777777" w:rsidR="001901DE" w:rsidRDefault="001901DE" w:rsidP="001901DE">
      <w:pPr>
        <w:pStyle w:val="PSI-Ttulo2"/>
      </w:pPr>
      <w:bookmarkStart w:id="43" w:name="_Toc179809861"/>
      <w:r>
        <w:lastRenderedPageBreak/>
        <w:t>Plan de Riesgos</w:t>
      </w:r>
      <w:bookmarkEnd w:id="4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1901DE" w:rsidRPr="00B7300E" w14:paraId="0EB2C5CF" w14:textId="77777777" w:rsidTr="00DC3C72">
        <w:tc>
          <w:tcPr>
            <w:tcW w:w="1809" w:type="dxa"/>
            <w:shd w:val="clear" w:color="auto" w:fill="FBD4B4"/>
          </w:tcPr>
          <w:p w14:paraId="6F858CD3" w14:textId="77777777" w:rsidR="001901DE" w:rsidRPr="001F2075" w:rsidRDefault="001901DE" w:rsidP="00DC3C72">
            <w:pPr>
              <w:pStyle w:val="PSI-Normal"/>
            </w:pPr>
            <w:r w:rsidRPr="001F2075">
              <w:t>Estrategia de Respuesta</w:t>
            </w:r>
          </w:p>
        </w:tc>
        <w:tc>
          <w:tcPr>
            <w:tcW w:w="1701" w:type="dxa"/>
            <w:shd w:val="clear" w:color="auto" w:fill="FBD4B4"/>
          </w:tcPr>
          <w:p w14:paraId="71787216" w14:textId="77777777" w:rsidR="001901DE" w:rsidRPr="001F2075" w:rsidRDefault="001901DE" w:rsidP="00DC3C72">
            <w:pPr>
              <w:pStyle w:val="PSI-Normal"/>
            </w:pPr>
            <w:r w:rsidRPr="001F2075">
              <w:t>Responsable</w:t>
            </w:r>
          </w:p>
        </w:tc>
        <w:tc>
          <w:tcPr>
            <w:tcW w:w="3544" w:type="dxa"/>
            <w:shd w:val="clear" w:color="auto" w:fill="FBD4B4"/>
          </w:tcPr>
          <w:p w14:paraId="34BDA483" w14:textId="77777777" w:rsidR="001901DE" w:rsidRPr="001F2075" w:rsidRDefault="001901DE" w:rsidP="00DC3C72">
            <w:pPr>
              <w:pStyle w:val="PSI-Normal"/>
            </w:pPr>
            <w:r w:rsidRPr="001F2075">
              <w:t>Respuesta al Riesgo</w:t>
            </w:r>
          </w:p>
        </w:tc>
        <w:tc>
          <w:tcPr>
            <w:tcW w:w="1701" w:type="dxa"/>
            <w:shd w:val="clear" w:color="auto" w:fill="FBD4B4"/>
          </w:tcPr>
          <w:p w14:paraId="6A5D0C6E" w14:textId="77777777" w:rsidR="001901DE" w:rsidRPr="001F2075" w:rsidRDefault="001901DE" w:rsidP="00DC3C72">
            <w:pPr>
              <w:pStyle w:val="PSI-Normal"/>
            </w:pPr>
            <w:r w:rsidRPr="001F2075">
              <w:t>Etapa</w:t>
            </w:r>
          </w:p>
        </w:tc>
      </w:tr>
      <w:tr w:rsidR="001901DE" w:rsidRPr="00B7300E" w14:paraId="1C5DC3AF" w14:textId="77777777" w:rsidTr="00DC3C72">
        <w:tc>
          <w:tcPr>
            <w:tcW w:w="1809" w:type="dxa"/>
            <w:shd w:val="clear" w:color="auto" w:fill="auto"/>
          </w:tcPr>
          <w:p w14:paraId="7B5B549C" w14:textId="77777777" w:rsidR="001901DE" w:rsidRPr="001F2075" w:rsidRDefault="001901DE" w:rsidP="00DC3C72">
            <w:pPr>
              <w:pStyle w:val="PSI-Normal"/>
            </w:pPr>
            <w:r>
              <w:t>Mitigar</w:t>
            </w:r>
          </w:p>
        </w:tc>
        <w:tc>
          <w:tcPr>
            <w:tcW w:w="1701" w:type="dxa"/>
            <w:shd w:val="clear" w:color="auto" w:fill="auto"/>
          </w:tcPr>
          <w:p w14:paraId="79C9F0A2" w14:textId="30FE9888" w:rsidR="001901DE" w:rsidRPr="001F2075" w:rsidRDefault="001901DE" w:rsidP="00DC3C72">
            <w:pPr>
              <w:pStyle w:val="PSI-Normal"/>
            </w:pPr>
            <w:r w:rsidRPr="001F2075">
              <w:t>Líder del Proyecto</w:t>
            </w:r>
            <w:r w:rsidR="00D01ED1">
              <w:t xml:space="preserve">, Gestor de Pruebas y </w:t>
            </w:r>
            <w:proofErr w:type="spellStart"/>
            <w:r w:rsidR="00D01ED1">
              <w:t>Tester</w:t>
            </w:r>
            <w:proofErr w:type="spellEnd"/>
            <w:r w:rsidR="00D01ED1">
              <w:t>.</w:t>
            </w:r>
          </w:p>
        </w:tc>
        <w:tc>
          <w:tcPr>
            <w:tcW w:w="3544" w:type="dxa"/>
            <w:shd w:val="clear" w:color="auto" w:fill="auto"/>
          </w:tcPr>
          <w:p w14:paraId="532182BE" w14:textId="523886AA" w:rsidR="001901DE" w:rsidRPr="001F2075" w:rsidRDefault="001901DE" w:rsidP="00DC3C72">
            <w:pPr>
              <w:pStyle w:val="PSI-Comentario"/>
            </w:pPr>
            <w:r>
              <w:t>Se vuelven a ejecutar las pruebas con un control más exhaustivo, se establecen protocolos de revisión cruzada y en caso de requerirse se definen nuevos casos de pruebas.</w:t>
            </w:r>
          </w:p>
        </w:tc>
        <w:tc>
          <w:tcPr>
            <w:tcW w:w="1701" w:type="dxa"/>
            <w:shd w:val="clear" w:color="auto" w:fill="auto"/>
          </w:tcPr>
          <w:p w14:paraId="47A191A8" w14:textId="77777777" w:rsidR="001901DE" w:rsidRPr="001F2075" w:rsidRDefault="001901DE" w:rsidP="00DC3C72">
            <w:pPr>
              <w:pStyle w:val="PSI-Normal"/>
            </w:pPr>
            <w:r w:rsidRPr="001F2075">
              <w:t xml:space="preserve">Elaboración </w:t>
            </w:r>
            <w:r>
              <w:t>2</w:t>
            </w:r>
            <w:r w:rsidRPr="001F2075">
              <w:t xml:space="preserve">. Iteración </w:t>
            </w:r>
            <w:r>
              <w:t>2</w:t>
            </w:r>
          </w:p>
        </w:tc>
      </w:tr>
    </w:tbl>
    <w:p w14:paraId="5428C865" w14:textId="77777777" w:rsidR="001901DE" w:rsidRDefault="001901DE" w:rsidP="001901DE">
      <w:pPr>
        <w:pStyle w:val="PSI-Normal"/>
      </w:pPr>
    </w:p>
    <w:p w14:paraId="3B9CB0E5" w14:textId="77777777" w:rsidR="001901DE" w:rsidRDefault="001901DE" w:rsidP="001901DE">
      <w:pPr>
        <w:pStyle w:val="PSI-Ttulo2"/>
      </w:pPr>
      <w:bookmarkStart w:id="44" w:name="_Toc179809862"/>
      <w:r>
        <w:t>Seguimiento</w:t>
      </w:r>
      <w:bookmarkEnd w:id="44"/>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1901DE" w:rsidRPr="00B7300E" w14:paraId="1C8D467A" w14:textId="77777777" w:rsidTr="00DC3C72">
        <w:tc>
          <w:tcPr>
            <w:tcW w:w="2161" w:type="dxa"/>
            <w:shd w:val="clear" w:color="auto" w:fill="FBD4B4"/>
          </w:tcPr>
          <w:p w14:paraId="053B11BE" w14:textId="77777777" w:rsidR="001901DE" w:rsidRPr="001F2075" w:rsidRDefault="001901DE" w:rsidP="00DC3C72">
            <w:pPr>
              <w:pStyle w:val="PSI-Normal"/>
            </w:pPr>
            <w:r w:rsidRPr="001F2075">
              <w:t>Fecha</w:t>
            </w:r>
          </w:p>
        </w:tc>
        <w:tc>
          <w:tcPr>
            <w:tcW w:w="2161" w:type="dxa"/>
            <w:shd w:val="clear" w:color="auto" w:fill="FBD4B4"/>
          </w:tcPr>
          <w:p w14:paraId="4624639D" w14:textId="77777777" w:rsidR="001901DE" w:rsidRPr="001F2075" w:rsidRDefault="001901DE" w:rsidP="00DC3C72">
            <w:pPr>
              <w:pStyle w:val="PSI-Normal"/>
            </w:pPr>
            <w:r w:rsidRPr="001F2075">
              <w:t>Etapa</w:t>
            </w:r>
          </w:p>
        </w:tc>
        <w:tc>
          <w:tcPr>
            <w:tcW w:w="2161" w:type="dxa"/>
            <w:shd w:val="clear" w:color="auto" w:fill="FBD4B4"/>
          </w:tcPr>
          <w:p w14:paraId="7D0E63B6" w14:textId="77777777" w:rsidR="001901DE" w:rsidRPr="001F2075" w:rsidRDefault="001901DE" w:rsidP="00DC3C72">
            <w:pPr>
              <w:pStyle w:val="PSI-Normal"/>
            </w:pPr>
            <w:r w:rsidRPr="001F2075">
              <w:t>Responsable</w:t>
            </w:r>
          </w:p>
        </w:tc>
        <w:tc>
          <w:tcPr>
            <w:tcW w:w="2161" w:type="dxa"/>
            <w:shd w:val="clear" w:color="auto" w:fill="FBD4B4"/>
          </w:tcPr>
          <w:p w14:paraId="2C14299D" w14:textId="77777777" w:rsidR="001901DE" w:rsidRPr="001F2075" w:rsidRDefault="001901DE" w:rsidP="00DC3C72">
            <w:pPr>
              <w:pStyle w:val="PSI-Normal"/>
            </w:pPr>
            <w:r w:rsidRPr="001F2075">
              <w:t>Comentario</w:t>
            </w:r>
          </w:p>
        </w:tc>
      </w:tr>
      <w:tr w:rsidR="001901DE" w:rsidRPr="00B7300E" w14:paraId="6971D8A4" w14:textId="77777777" w:rsidTr="00DC3C72">
        <w:tc>
          <w:tcPr>
            <w:tcW w:w="2161" w:type="dxa"/>
            <w:shd w:val="clear" w:color="auto" w:fill="auto"/>
          </w:tcPr>
          <w:p w14:paraId="72D57302" w14:textId="045F5469" w:rsidR="001901DE" w:rsidRPr="001F2075" w:rsidRDefault="001901DE" w:rsidP="00DC3C72">
            <w:pPr>
              <w:pStyle w:val="PSI-Normal"/>
            </w:pPr>
            <w:r>
              <w:t>0</w:t>
            </w:r>
            <w:r>
              <w:t>9</w:t>
            </w:r>
            <w:r>
              <w:t>/</w:t>
            </w:r>
            <w:r>
              <w:t>10</w:t>
            </w:r>
            <w:r>
              <w:t>/2024</w:t>
            </w:r>
          </w:p>
        </w:tc>
        <w:tc>
          <w:tcPr>
            <w:tcW w:w="2161" w:type="dxa"/>
            <w:shd w:val="clear" w:color="auto" w:fill="auto"/>
          </w:tcPr>
          <w:p w14:paraId="01AA18E1" w14:textId="77777777" w:rsidR="001901DE" w:rsidRPr="001F2075" w:rsidRDefault="001901DE" w:rsidP="00DC3C72">
            <w:pPr>
              <w:pStyle w:val="PSI-Normal"/>
            </w:pPr>
            <w:r w:rsidRPr="001F2075">
              <w:t xml:space="preserve">Fase Elaboración </w:t>
            </w:r>
            <w:r>
              <w:t>2</w:t>
            </w:r>
            <w:r w:rsidRPr="001F2075">
              <w:t>,</w:t>
            </w:r>
          </w:p>
          <w:p w14:paraId="75891AAB" w14:textId="77777777" w:rsidR="001901DE" w:rsidRPr="001F2075" w:rsidRDefault="001901DE" w:rsidP="00DC3C72">
            <w:pPr>
              <w:pStyle w:val="PSI-Normal"/>
            </w:pPr>
            <w:r w:rsidRPr="001F2075">
              <w:t xml:space="preserve">Iteración </w:t>
            </w:r>
            <w:r>
              <w:t>2</w:t>
            </w:r>
          </w:p>
        </w:tc>
        <w:tc>
          <w:tcPr>
            <w:tcW w:w="2161" w:type="dxa"/>
            <w:shd w:val="clear" w:color="auto" w:fill="auto"/>
          </w:tcPr>
          <w:p w14:paraId="27D11566" w14:textId="77777777" w:rsidR="001901DE" w:rsidRPr="001F2075" w:rsidRDefault="001901DE" w:rsidP="00DC3C72">
            <w:pPr>
              <w:pStyle w:val="PSI-Normal"/>
            </w:pPr>
            <w:r w:rsidRPr="001F2075">
              <w:t>Líder del Proyecto</w:t>
            </w:r>
            <w:r>
              <w:t xml:space="preserve"> </w:t>
            </w:r>
          </w:p>
        </w:tc>
        <w:tc>
          <w:tcPr>
            <w:tcW w:w="2161" w:type="dxa"/>
            <w:shd w:val="clear" w:color="auto" w:fill="auto"/>
          </w:tcPr>
          <w:p w14:paraId="1B2EB210" w14:textId="65BBEE61" w:rsidR="001901DE" w:rsidRPr="001F2075" w:rsidRDefault="00F556BB" w:rsidP="00DC3C72">
            <w:pPr>
              <w:pStyle w:val="PSI-Normal"/>
            </w:pPr>
            <w:r>
              <w:t>El proyecto se encuentra en la etapa previa al inicio de las pruebas.</w:t>
            </w:r>
            <w:r w:rsidR="009C2538">
              <w:t xml:space="preserve"> </w:t>
            </w:r>
          </w:p>
        </w:tc>
      </w:tr>
    </w:tbl>
    <w:p w14:paraId="4F90FAB2" w14:textId="77777777" w:rsidR="001901DE" w:rsidRPr="002A2431" w:rsidRDefault="001901DE" w:rsidP="001901DE">
      <w:pPr>
        <w:pStyle w:val="PSI-Normal"/>
        <w:rPr>
          <w:lang w:val="es-ES"/>
        </w:rPr>
      </w:pPr>
    </w:p>
    <w:p w14:paraId="07EE66D1" w14:textId="77777777" w:rsidR="001901DE" w:rsidRDefault="001901DE" w:rsidP="001901DE">
      <w:pPr>
        <w:pStyle w:val="PSI-Normal"/>
      </w:pPr>
    </w:p>
    <w:p w14:paraId="5FEB25D5" w14:textId="77777777" w:rsidR="001901DE" w:rsidRDefault="001901DE" w:rsidP="001901DE">
      <w:pPr>
        <w:pStyle w:val="PSI-Ttulo1"/>
      </w:pPr>
      <w:bookmarkStart w:id="45" w:name="_Toc179809863"/>
      <w:r>
        <w:t>Plan de Contingencia para RK86</w:t>
      </w:r>
      <w:bookmarkEnd w:id="45"/>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1901DE" w14:paraId="2AFC8B90" w14:textId="77777777" w:rsidTr="00DC3C72">
        <w:tc>
          <w:tcPr>
            <w:tcW w:w="1526" w:type="dxa"/>
            <w:shd w:val="clear" w:color="auto" w:fill="auto"/>
          </w:tcPr>
          <w:p w14:paraId="5B174846" w14:textId="77777777" w:rsidR="001901DE" w:rsidRDefault="001901DE" w:rsidP="00DC3C72">
            <w:pPr>
              <w:pStyle w:val="PSI-Normal"/>
            </w:pPr>
            <w:r>
              <w:t>Estrategia</w:t>
            </w:r>
          </w:p>
        </w:tc>
        <w:tc>
          <w:tcPr>
            <w:tcW w:w="4394" w:type="dxa"/>
            <w:shd w:val="clear" w:color="auto" w:fill="auto"/>
          </w:tcPr>
          <w:p w14:paraId="273C94DA" w14:textId="77777777" w:rsidR="001901DE" w:rsidRDefault="001901DE" w:rsidP="00DC3C72">
            <w:pPr>
              <w:pStyle w:val="PSI-Normal"/>
            </w:pPr>
            <w:r>
              <w:t>Respuesta al Riesgo</w:t>
            </w:r>
          </w:p>
        </w:tc>
        <w:tc>
          <w:tcPr>
            <w:tcW w:w="2907" w:type="dxa"/>
            <w:shd w:val="clear" w:color="auto" w:fill="auto"/>
          </w:tcPr>
          <w:p w14:paraId="5A27267E" w14:textId="77777777" w:rsidR="001901DE" w:rsidRDefault="001901DE" w:rsidP="00DC3C72">
            <w:pPr>
              <w:pStyle w:val="PSI-Normal"/>
            </w:pPr>
            <w:r>
              <w:t>Responsable/s</w:t>
            </w:r>
          </w:p>
        </w:tc>
      </w:tr>
      <w:tr w:rsidR="001901DE" w14:paraId="3A54B29E" w14:textId="77777777" w:rsidTr="00DC3C72">
        <w:tc>
          <w:tcPr>
            <w:tcW w:w="1526" w:type="dxa"/>
            <w:shd w:val="clear" w:color="auto" w:fill="auto"/>
          </w:tcPr>
          <w:p w14:paraId="3582DA58" w14:textId="77777777" w:rsidR="001901DE" w:rsidRDefault="001901DE" w:rsidP="00DC3C72">
            <w:pPr>
              <w:pStyle w:val="PSI-Normal"/>
            </w:pPr>
            <w:r>
              <w:t>Contingencia</w:t>
            </w:r>
          </w:p>
        </w:tc>
        <w:tc>
          <w:tcPr>
            <w:tcW w:w="4394" w:type="dxa"/>
            <w:shd w:val="clear" w:color="auto" w:fill="auto"/>
          </w:tcPr>
          <w:p w14:paraId="77FF434C" w14:textId="060397E0" w:rsidR="001901DE" w:rsidRDefault="009C2538" w:rsidP="009C2538">
            <w:pPr>
              <w:pStyle w:val="PSI-Comentario"/>
              <w:numPr>
                <w:ilvl w:val="0"/>
                <w:numId w:val="0"/>
              </w:numPr>
              <w:ind w:left="469"/>
            </w:pPr>
            <w:r>
              <w:t xml:space="preserve">Generar nuevos casos de pruebas para </w:t>
            </w:r>
            <w:r w:rsidR="00D01ED1">
              <w:t>los casos</w:t>
            </w:r>
            <w:r>
              <w:t xml:space="preserve"> de uso donde se encuentren los errores y de esta forma asegurarse que el error desaparezca.</w:t>
            </w:r>
          </w:p>
        </w:tc>
        <w:tc>
          <w:tcPr>
            <w:tcW w:w="2907" w:type="dxa"/>
            <w:shd w:val="clear" w:color="auto" w:fill="auto"/>
          </w:tcPr>
          <w:p w14:paraId="16C5B8F1" w14:textId="394D6BDD" w:rsidR="001901DE" w:rsidRDefault="001901DE" w:rsidP="00DC3C72">
            <w:pPr>
              <w:pStyle w:val="PSI-Normal"/>
            </w:pPr>
            <w:r>
              <w:t>Líder del Proyecto</w:t>
            </w:r>
            <w:r w:rsidR="00D01ED1">
              <w:t xml:space="preserve">, Gestor de Pruebas y </w:t>
            </w:r>
            <w:proofErr w:type="spellStart"/>
            <w:r w:rsidR="00D01ED1">
              <w:t>Tester</w:t>
            </w:r>
            <w:proofErr w:type="spellEnd"/>
            <w:r w:rsidR="00D01ED1">
              <w:t>.</w:t>
            </w:r>
          </w:p>
        </w:tc>
      </w:tr>
    </w:tbl>
    <w:p w14:paraId="5E5532A9" w14:textId="77777777" w:rsidR="001901DE" w:rsidRPr="00AA5E67" w:rsidRDefault="001901DE" w:rsidP="001901DE">
      <w:pPr>
        <w:pStyle w:val="PSI-Normal"/>
        <w:rPr>
          <w:lang w:val="es-ES"/>
        </w:rPr>
      </w:pPr>
    </w:p>
    <w:p w14:paraId="05856061" w14:textId="77777777" w:rsidR="001901DE" w:rsidRPr="00AA5E67" w:rsidRDefault="001901DE" w:rsidP="001901DE">
      <w:pPr>
        <w:pStyle w:val="PSI-Normal"/>
        <w:rPr>
          <w:lang w:val="es-ES"/>
        </w:rPr>
      </w:pPr>
    </w:p>
    <w:p w14:paraId="6BE73393" w14:textId="77777777" w:rsidR="001901DE" w:rsidRPr="00AA5E67" w:rsidRDefault="001901DE" w:rsidP="00C15DE9">
      <w:pPr>
        <w:pStyle w:val="PSI-Normal"/>
        <w:rPr>
          <w:lang w:val="es-ES"/>
        </w:rPr>
      </w:pPr>
    </w:p>
    <w:sectPr w:rsidR="001901DE" w:rsidRPr="00AA5E67"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517CE" w14:textId="77777777" w:rsidR="00B6349E" w:rsidRDefault="00B6349E" w:rsidP="00C94FBE">
      <w:pPr>
        <w:spacing w:before="0" w:line="240" w:lineRule="auto"/>
      </w:pPr>
      <w:r>
        <w:separator/>
      </w:r>
    </w:p>
    <w:p w14:paraId="378F31B9" w14:textId="77777777" w:rsidR="00B6349E" w:rsidRDefault="00B6349E"/>
  </w:endnote>
  <w:endnote w:type="continuationSeparator" w:id="0">
    <w:p w14:paraId="621096DC" w14:textId="77777777" w:rsidR="00B6349E" w:rsidRDefault="00B6349E" w:rsidP="00C94FBE">
      <w:pPr>
        <w:spacing w:before="0" w:line="240" w:lineRule="auto"/>
      </w:pPr>
      <w:r>
        <w:continuationSeparator/>
      </w:r>
    </w:p>
    <w:p w14:paraId="3178674A" w14:textId="77777777" w:rsidR="00B6349E" w:rsidRDefault="00B63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Modern No. 20"/>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91" w14:textId="66070B8B" w:rsidR="00FD6695" w:rsidRDefault="00B6349E" w:rsidP="00040E33">
    <w:pPr>
      <w:tabs>
        <w:tab w:val="center" w:pos="4252"/>
      </w:tabs>
    </w:pPr>
    <w:r>
      <w:rPr>
        <w:noProof/>
      </w:rPr>
      <w:pict w14:anchorId="08DDE8B0">
        <v:shapetype id="_x0000_t32" coordsize="21600,21600" o:spt="32" o:oned="t" path="m,l21600,21600e" filled="f">
          <v:path arrowok="t" fillok="f" o:connecttype="none"/>
          <o:lock v:ext="edit" shapetype="t"/>
        </v:shapetype>
        <v:shape id="_x0000_s2092" type="#_x0000_t32" style="position:absolute;left:0;text-align:left;margin-left:-82.35pt;margin-top:-6.65pt;width:600pt;height:0;z-index:7" o:connectortype="straight"/>
      </w:pict>
    </w:r>
    <w:r w:rsidR="00B7300E">
      <w:t>OSLO</w:t>
    </w:r>
    <w:r>
      <w:rPr>
        <w:noProof/>
        <w:lang w:eastAsia="es-ES"/>
      </w:rPr>
      <w:pict w14:anchorId="44346DC5">
        <v:rect id="_x0000_s2074" style="position:absolute;left:0;text-align:left;margin-left:38.8pt;margin-top:779.1pt;width:7.15pt;height:61.7pt;z-index:3;mso-height-percent:900;mso-position-horizontal-relative:page;mso-position-vertical-relative:page;mso-height-percent:900;mso-height-relative:bottom-margin-area" fillcolor="#f79646" strokecolor="#f79646">
          <w10:wrap anchorx="margin" anchory="page"/>
        </v:rect>
      </w:pict>
    </w:r>
    <w:r w:rsidR="00FD6695">
      <w:tab/>
    </w:r>
    <w:r w:rsidR="00FD6695">
      <w:tab/>
    </w:r>
    <w:r w:rsidR="00FD6695">
      <w:tab/>
    </w:r>
    <w:r w:rsidR="00FD6695">
      <w:tab/>
    </w:r>
    <w:r w:rsidR="00FD6695" w:rsidRPr="00B7300E">
      <w:rPr>
        <w:rFonts w:ascii="Cambria" w:hAnsi="Cambria" w:cs="Cambria"/>
      </w:rPr>
      <w:t xml:space="preserve">Página </w:t>
    </w:r>
    <w:r w:rsidR="00CD5E00" w:rsidRPr="00B7300E">
      <w:rPr>
        <w:rFonts w:ascii="Cambria" w:hAnsi="Cambria" w:cs="Cambria"/>
      </w:rPr>
      <w:fldChar w:fldCharType="begin"/>
    </w:r>
    <w:r w:rsidR="00FD6695" w:rsidRPr="00B7300E">
      <w:rPr>
        <w:rFonts w:ascii="Cambria" w:hAnsi="Cambria" w:cs="Cambria"/>
      </w:rPr>
      <w:instrText xml:space="preserve"> PAGE </w:instrText>
    </w:r>
    <w:r w:rsidR="00CD5E00" w:rsidRPr="00B7300E">
      <w:rPr>
        <w:rFonts w:ascii="Cambria" w:hAnsi="Cambria" w:cs="Cambria"/>
      </w:rPr>
      <w:fldChar w:fldCharType="separate"/>
    </w:r>
    <w:r w:rsidR="00700994" w:rsidRPr="00B7300E">
      <w:rPr>
        <w:rFonts w:ascii="Cambria" w:hAnsi="Cambria" w:cs="Cambria"/>
        <w:noProof/>
      </w:rPr>
      <w:t>3</w:t>
    </w:r>
    <w:r w:rsidR="00CD5E00" w:rsidRPr="00B7300E">
      <w:rPr>
        <w:rFonts w:ascii="Cambria" w:hAnsi="Cambria" w:cs="Cambria"/>
      </w:rPr>
      <w:fldChar w:fldCharType="end"/>
    </w:r>
    <w:r w:rsidR="00FD6695" w:rsidRPr="00B7300E">
      <w:rPr>
        <w:rFonts w:ascii="Cambria" w:hAnsi="Cambria" w:cs="Cambria"/>
      </w:rPr>
      <w:t xml:space="preserve"> de </w:t>
    </w:r>
    <w:r w:rsidR="00CD5E00" w:rsidRPr="00B7300E">
      <w:rPr>
        <w:rFonts w:ascii="Cambria" w:hAnsi="Cambria" w:cs="Cambria"/>
      </w:rPr>
      <w:fldChar w:fldCharType="begin"/>
    </w:r>
    <w:r w:rsidR="00FD6695" w:rsidRPr="00B7300E">
      <w:rPr>
        <w:rFonts w:ascii="Cambria" w:hAnsi="Cambria" w:cs="Cambria"/>
      </w:rPr>
      <w:instrText xml:space="preserve"> NUMPAGES  </w:instrText>
    </w:r>
    <w:r w:rsidR="00CD5E00" w:rsidRPr="00B7300E">
      <w:rPr>
        <w:rFonts w:ascii="Cambria" w:hAnsi="Cambria" w:cs="Cambria"/>
      </w:rPr>
      <w:fldChar w:fldCharType="separate"/>
    </w:r>
    <w:r w:rsidR="00700994" w:rsidRPr="00B7300E">
      <w:rPr>
        <w:rFonts w:ascii="Cambria" w:hAnsi="Cambria" w:cs="Cambria"/>
        <w:noProof/>
      </w:rPr>
      <w:t>5</w:t>
    </w:r>
    <w:r w:rsidR="00CD5E00" w:rsidRPr="00B7300E">
      <w:rPr>
        <w:rFonts w:ascii="Cambria" w:hAnsi="Cambria" w:cs="Cambria"/>
      </w:rPr>
      <w:fldChar w:fldCharType="end"/>
    </w:r>
    <w:r>
      <w:rPr>
        <w:noProof/>
        <w:lang w:eastAsia="zh-TW"/>
      </w:rPr>
      <w:pict w14:anchorId="2A64037F">
        <v:rect id="_x0000_s2059" style="position:absolute;left:0;text-align:left;margin-left:549pt;margin-top:779.1pt;width:7.15pt;height:61.7pt;z-index:2;mso-height-percent:900;mso-position-horizontal-relative:page;mso-position-vertical-relative:page;mso-height-percent:900;mso-height-relative:bottom-margin-area" fillcolor="#f79646" strokecolor="#f79646">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631C" w14:textId="77777777" w:rsidR="00B6349E" w:rsidRDefault="00B6349E" w:rsidP="00C94FBE">
      <w:pPr>
        <w:spacing w:before="0" w:line="240" w:lineRule="auto"/>
      </w:pPr>
      <w:r>
        <w:separator/>
      </w:r>
    </w:p>
    <w:p w14:paraId="472E196A" w14:textId="77777777" w:rsidR="00B6349E" w:rsidRDefault="00B6349E"/>
  </w:footnote>
  <w:footnote w:type="continuationSeparator" w:id="0">
    <w:p w14:paraId="4BA8CE8A" w14:textId="77777777" w:rsidR="00B6349E" w:rsidRDefault="00B6349E" w:rsidP="00C94FBE">
      <w:pPr>
        <w:spacing w:before="0" w:line="240" w:lineRule="auto"/>
      </w:pPr>
      <w:r>
        <w:continuationSeparator/>
      </w:r>
    </w:p>
    <w:p w14:paraId="26084F4A" w14:textId="77777777" w:rsidR="00B6349E" w:rsidRDefault="00B634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9855" w14:textId="77777777" w:rsidR="00FD6695" w:rsidRPr="00B7300E" w:rsidRDefault="00A77992">
    <w:pPr>
      <w:pStyle w:val="Encabezado"/>
      <w:rPr>
        <w:rFonts w:ascii="Cambria" w:eastAsia="Times New Roman" w:hAnsi="Cambria"/>
      </w:rPr>
    </w:pPr>
    <w:r w:rsidRPr="00B7300E">
      <w:rPr>
        <w:rFonts w:ascii="Cambria" w:eastAsia="Times New Roman" w:hAnsi="Cambria"/>
        <w:lang w:val="es-AR"/>
      </w:rPr>
      <w:t>Seguimiento de Riesgos</w:t>
    </w:r>
  </w:p>
  <w:p w14:paraId="2DF4B59E" w14:textId="77777777" w:rsidR="00FD6695" w:rsidRPr="00B7300E" w:rsidRDefault="00B6349E" w:rsidP="00FB539E">
    <w:pPr>
      <w:pStyle w:val="Encabezado"/>
      <w:tabs>
        <w:tab w:val="clear" w:pos="4252"/>
        <w:tab w:val="clear" w:pos="8504"/>
        <w:tab w:val="left" w:pos="3564"/>
        <w:tab w:val="left" w:pos="7740"/>
      </w:tabs>
      <w:ind w:left="0" w:firstLine="0"/>
      <w:rPr>
        <w:rFonts w:ascii="Cambria" w:eastAsia="Times New Roman" w:hAnsi="Cambria"/>
        <w:szCs w:val="36"/>
      </w:rPr>
    </w:pPr>
    <w:r>
      <w:rPr>
        <w:noProof/>
      </w:rPr>
      <w:pict w14:anchorId="7903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2095" type="#_x0000_t75" style="position:absolute;margin-left:404.8pt;margin-top:-27.6pt;width:43.65pt;height:38.55pt;z-index:8;visibility:visible" wrapcoords="-372 0 -372 21176 21600 21176 21600 0 -372 0">
          <v:imagedata r:id="rId1" o:title=""/>
          <w10:wrap type="through"/>
        </v:shape>
      </w:pict>
    </w:r>
    <w:r>
      <w:rPr>
        <w:noProof/>
      </w:rPr>
      <w:pict w14:anchorId="17EEDD8A">
        <v:shape id="1 Imagen" o:spid="_x0000_s2094" type="#_x0000_t75" alt="UNPA.JPG" style="position:absolute;margin-left:-37.05pt;margin-top:-71.35pt;width:33.5pt;height:52.5pt;z-index:1;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41B5BF4A">
        <v:shapetype id="_x0000_t32" coordsize="21600,21600" o:spt="32" o:oned="t" path="m,l21600,21600e" filled="f">
          <v:path arrowok="t" fillok="f" o:connecttype="none"/>
          <o:lock v:ext="edit" shapetype="t"/>
        </v:shapetype>
        <v:shape id="_x0000_s2091" type="#_x0000_t32" style="position:absolute;margin-left:-84.25pt;margin-top:21.15pt;width:616.6pt;height:0;z-index:6" o:connectortype="straight"/>
      </w:pict>
    </w:r>
    <w:r>
      <w:rPr>
        <w:rFonts w:ascii="Cambria" w:eastAsia="Times New Roman" w:hAnsi="Cambria"/>
        <w:noProof/>
        <w:szCs w:val="36"/>
        <w:lang w:eastAsia="es-ES"/>
      </w:rPr>
      <w:pict w14:anchorId="747850A6">
        <v:rect id="_x0000_s2089" style="position:absolute;margin-left:39.5pt;margin-top:.75pt;width:7.15pt;height:62.15pt;z-index:5;mso-height-percent:900;mso-position-horizontal-relative:page;mso-position-vertical-relative:page;mso-height-percent:900;mso-height-relative:bottom-margin-area" fillcolor="#f79646" strokecolor="#f79646">
          <w10:wrap anchorx="margin" anchory="page"/>
        </v:rect>
      </w:pict>
    </w:r>
    <w:r>
      <w:rPr>
        <w:rFonts w:ascii="Cambria" w:eastAsia="Times New Roman" w:hAnsi="Cambria"/>
        <w:noProof/>
        <w:szCs w:val="36"/>
        <w:lang w:eastAsia="es-ES"/>
      </w:rPr>
      <w:pict w14:anchorId="46BAD72E">
        <v:rect id="_x0000_s2082" style="position:absolute;margin-left:550.25pt;margin-top:.75pt;width:7.15pt;height:62.2pt;z-index:4;mso-height-percent:900;mso-position-horizontal-relative:page;mso-position-vertical-relative:page;mso-height-percent:900;mso-height-relative:bottom-margin-area" fillcolor="#f79646" strokecolor="#f79646">
          <w10:wrap anchorx="margin" anchory="page"/>
        </v:rect>
      </w:pict>
    </w:r>
    <w:r w:rsidR="00FB539E" w:rsidRPr="00B7300E">
      <w:rPr>
        <w:rFonts w:ascii="Cambria" w:eastAsia="Times New Roman" w:hAnsi="Cambria"/>
        <w:szCs w:val="36"/>
      </w:rPr>
      <w:t>Testify</w:t>
    </w:r>
    <w:r w:rsidR="00FD6695" w:rsidRPr="00B7300E">
      <w:rPr>
        <w:rFonts w:ascii="Cambria" w:eastAsia="Times New Roman" w:hAnsi="Cambria"/>
        <w:szCs w:val="36"/>
      </w:rPr>
      <w:tab/>
    </w:r>
    <w:r w:rsidR="00FB539E" w:rsidRPr="00B7300E">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3D0F43"/>
    <w:multiLevelType w:val="hybridMultilevel"/>
    <w:tmpl w:val="C4184F06"/>
    <w:lvl w:ilvl="0" w:tplc="F800E4BA">
      <w:start w:val="280"/>
      <w:numFmt w:val="bullet"/>
      <w:pStyle w:val="PSI-Comentario"/>
      <w:lvlText w:val="-"/>
      <w:lvlJc w:val="left"/>
      <w:pPr>
        <w:ind w:left="469" w:hanging="360"/>
      </w:pPr>
      <w:rPr>
        <w:rFonts w:ascii="Calibri" w:eastAsia="Calibr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96">
      <o:colormru v:ext="edit" colors="#4bacc6"/>
    </o:shapedefaults>
    <o:shapelayout v:ext="edit">
      <o:idmap v:ext="edit" data="2"/>
      <o:rules v:ext="edit">
        <o:r id="V:Rule1" type="connector" idref="#_x0000_s2091"/>
        <o:r id="V:Rule2" type="connector" idref="#_x0000_s209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4C3"/>
    <w:rsid w:val="00011BED"/>
    <w:rsid w:val="00017EFE"/>
    <w:rsid w:val="000258A1"/>
    <w:rsid w:val="00027CF8"/>
    <w:rsid w:val="00040E33"/>
    <w:rsid w:val="00045A6D"/>
    <w:rsid w:val="00045F1A"/>
    <w:rsid w:val="00056A0B"/>
    <w:rsid w:val="000827D5"/>
    <w:rsid w:val="00087F53"/>
    <w:rsid w:val="00092BC0"/>
    <w:rsid w:val="000A0FE7"/>
    <w:rsid w:val="000A2886"/>
    <w:rsid w:val="000C14FE"/>
    <w:rsid w:val="000C4644"/>
    <w:rsid w:val="000C4C42"/>
    <w:rsid w:val="000C4E31"/>
    <w:rsid w:val="000D4C6E"/>
    <w:rsid w:val="000E0EF8"/>
    <w:rsid w:val="000E2F54"/>
    <w:rsid w:val="000E6531"/>
    <w:rsid w:val="000F1888"/>
    <w:rsid w:val="000F3AE1"/>
    <w:rsid w:val="000F4F97"/>
    <w:rsid w:val="000F79DF"/>
    <w:rsid w:val="00102DB7"/>
    <w:rsid w:val="0010416D"/>
    <w:rsid w:val="0010454E"/>
    <w:rsid w:val="001163FF"/>
    <w:rsid w:val="0012205F"/>
    <w:rsid w:val="00132F4F"/>
    <w:rsid w:val="001410A7"/>
    <w:rsid w:val="00144AE4"/>
    <w:rsid w:val="00150702"/>
    <w:rsid w:val="001612AC"/>
    <w:rsid w:val="00162CB3"/>
    <w:rsid w:val="0018108A"/>
    <w:rsid w:val="00183953"/>
    <w:rsid w:val="00185A46"/>
    <w:rsid w:val="001901DE"/>
    <w:rsid w:val="00191198"/>
    <w:rsid w:val="00192965"/>
    <w:rsid w:val="001950C8"/>
    <w:rsid w:val="00197245"/>
    <w:rsid w:val="001A2EE6"/>
    <w:rsid w:val="001C1394"/>
    <w:rsid w:val="001C6104"/>
    <w:rsid w:val="001C799E"/>
    <w:rsid w:val="001F06B7"/>
    <w:rsid w:val="001F2075"/>
    <w:rsid w:val="001F5AF2"/>
    <w:rsid w:val="001F5F92"/>
    <w:rsid w:val="0020621B"/>
    <w:rsid w:val="00217A70"/>
    <w:rsid w:val="00224B75"/>
    <w:rsid w:val="002331F6"/>
    <w:rsid w:val="00236989"/>
    <w:rsid w:val="00262E60"/>
    <w:rsid w:val="00266C42"/>
    <w:rsid w:val="002752B4"/>
    <w:rsid w:val="00287695"/>
    <w:rsid w:val="00295CA9"/>
    <w:rsid w:val="002A2431"/>
    <w:rsid w:val="002A41AA"/>
    <w:rsid w:val="002B506A"/>
    <w:rsid w:val="002B5AF9"/>
    <w:rsid w:val="002C79A6"/>
    <w:rsid w:val="002D0CCB"/>
    <w:rsid w:val="002E0AB6"/>
    <w:rsid w:val="002E7874"/>
    <w:rsid w:val="002F0731"/>
    <w:rsid w:val="002F0DF0"/>
    <w:rsid w:val="002F1461"/>
    <w:rsid w:val="003022C8"/>
    <w:rsid w:val="003130E3"/>
    <w:rsid w:val="003139E6"/>
    <w:rsid w:val="003149A1"/>
    <w:rsid w:val="003163C6"/>
    <w:rsid w:val="00343A16"/>
    <w:rsid w:val="00344258"/>
    <w:rsid w:val="00346864"/>
    <w:rsid w:val="00350E39"/>
    <w:rsid w:val="003560F2"/>
    <w:rsid w:val="00363FD1"/>
    <w:rsid w:val="00397566"/>
    <w:rsid w:val="003B7F1F"/>
    <w:rsid w:val="003C2D2C"/>
    <w:rsid w:val="003C54B1"/>
    <w:rsid w:val="003E12FE"/>
    <w:rsid w:val="0040066E"/>
    <w:rsid w:val="00401993"/>
    <w:rsid w:val="00441FF1"/>
    <w:rsid w:val="00442945"/>
    <w:rsid w:val="004525FF"/>
    <w:rsid w:val="004807AF"/>
    <w:rsid w:val="004A27C1"/>
    <w:rsid w:val="004A3421"/>
    <w:rsid w:val="004A54C8"/>
    <w:rsid w:val="004B4EF0"/>
    <w:rsid w:val="004C01C2"/>
    <w:rsid w:val="004C5D7E"/>
    <w:rsid w:val="004D45CD"/>
    <w:rsid w:val="004D4BF5"/>
    <w:rsid w:val="004D5185"/>
    <w:rsid w:val="004E4786"/>
    <w:rsid w:val="004E4935"/>
    <w:rsid w:val="004F4D25"/>
    <w:rsid w:val="004F6981"/>
    <w:rsid w:val="005017FA"/>
    <w:rsid w:val="005046A5"/>
    <w:rsid w:val="00504A67"/>
    <w:rsid w:val="0051152E"/>
    <w:rsid w:val="00511D9A"/>
    <w:rsid w:val="00515617"/>
    <w:rsid w:val="005258A3"/>
    <w:rsid w:val="00543E7C"/>
    <w:rsid w:val="00544031"/>
    <w:rsid w:val="00564033"/>
    <w:rsid w:val="00570F4F"/>
    <w:rsid w:val="005857BB"/>
    <w:rsid w:val="005904AD"/>
    <w:rsid w:val="0059596F"/>
    <w:rsid w:val="00597A23"/>
    <w:rsid w:val="005A0664"/>
    <w:rsid w:val="005A52A2"/>
    <w:rsid w:val="005A7F0E"/>
    <w:rsid w:val="005B5AEE"/>
    <w:rsid w:val="005B6373"/>
    <w:rsid w:val="005B6F32"/>
    <w:rsid w:val="005D05BD"/>
    <w:rsid w:val="005D7359"/>
    <w:rsid w:val="005E76A4"/>
    <w:rsid w:val="005F133C"/>
    <w:rsid w:val="005F5429"/>
    <w:rsid w:val="005F60BA"/>
    <w:rsid w:val="006124BF"/>
    <w:rsid w:val="00616A6E"/>
    <w:rsid w:val="006177BF"/>
    <w:rsid w:val="00617909"/>
    <w:rsid w:val="0062369B"/>
    <w:rsid w:val="00627E7E"/>
    <w:rsid w:val="00653C38"/>
    <w:rsid w:val="00670E9F"/>
    <w:rsid w:val="006722CF"/>
    <w:rsid w:val="0067744D"/>
    <w:rsid w:val="00690373"/>
    <w:rsid w:val="006919D5"/>
    <w:rsid w:val="006A2495"/>
    <w:rsid w:val="006A2C70"/>
    <w:rsid w:val="006A3226"/>
    <w:rsid w:val="006B3371"/>
    <w:rsid w:val="006C74C3"/>
    <w:rsid w:val="006F65D5"/>
    <w:rsid w:val="00700994"/>
    <w:rsid w:val="0070494E"/>
    <w:rsid w:val="00705C02"/>
    <w:rsid w:val="00710BA6"/>
    <w:rsid w:val="00711DF8"/>
    <w:rsid w:val="00720B76"/>
    <w:rsid w:val="00723CBD"/>
    <w:rsid w:val="007447BE"/>
    <w:rsid w:val="007A33C6"/>
    <w:rsid w:val="007B151B"/>
    <w:rsid w:val="007B2E53"/>
    <w:rsid w:val="007C742C"/>
    <w:rsid w:val="007D7477"/>
    <w:rsid w:val="007E02FD"/>
    <w:rsid w:val="007E66A5"/>
    <w:rsid w:val="007E6F88"/>
    <w:rsid w:val="007F052C"/>
    <w:rsid w:val="007F38C0"/>
    <w:rsid w:val="00801130"/>
    <w:rsid w:val="00813DA2"/>
    <w:rsid w:val="00816B5F"/>
    <w:rsid w:val="00817955"/>
    <w:rsid w:val="00822C20"/>
    <w:rsid w:val="008539BD"/>
    <w:rsid w:val="00861B8F"/>
    <w:rsid w:val="008652EE"/>
    <w:rsid w:val="00866124"/>
    <w:rsid w:val="00866435"/>
    <w:rsid w:val="00867DE9"/>
    <w:rsid w:val="00870574"/>
    <w:rsid w:val="00885BB2"/>
    <w:rsid w:val="008860FE"/>
    <w:rsid w:val="00887855"/>
    <w:rsid w:val="00887D69"/>
    <w:rsid w:val="0089382B"/>
    <w:rsid w:val="008970F4"/>
    <w:rsid w:val="008B1983"/>
    <w:rsid w:val="008B3B0F"/>
    <w:rsid w:val="008B57E9"/>
    <w:rsid w:val="008C36AB"/>
    <w:rsid w:val="008C78C4"/>
    <w:rsid w:val="008D5B25"/>
    <w:rsid w:val="008E48FB"/>
    <w:rsid w:val="008E7D03"/>
    <w:rsid w:val="00904CB6"/>
    <w:rsid w:val="0092483A"/>
    <w:rsid w:val="00933647"/>
    <w:rsid w:val="00942049"/>
    <w:rsid w:val="0096683E"/>
    <w:rsid w:val="009A1F64"/>
    <w:rsid w:val="009A3173"/>
    <w:rsid w:val="009C2538"/>
    <w:rsid w:val="009E25EF"/>
    <w:rsid w:val="009E4DA8"/>
    <w:rsid w:val="009F4449"/>
    <w:rsid w:val="009F79EA"/>
    <w:rsid w:val="00A0436A"/>
    <w:rsid w:val="00A05521"/>
    <w:rsid w:val="00A12B5B"/>
    <w:rsid w:val="00A13DBA"/>
    <w:rsid w:val="00A2496D"/>
    <w:rsid w:val="00A2757B"/>
    <w:rsid w:val="00A37A0D"/>
    <w:rsid w:val="00A45630"/>
    <w:rsid w:val="00A50ABB"/>
    <w:rsid w:val="00A670E3"/>
    <w:rsid w:val="00A77992"/>
    <w:rsid w:val="00AA5E67"/>
    <w:rsid w:val="00AA7D1C"/>
    <w:rsid w:val="00AC40A5"/>
    <w:rsid w:val="00AC73B2"/>
    <w:rsid w:val="00AD3A3E"/>
    <w:rsid w:val="00AE0C53"/>
    <w:rsid w:val="00AF2A65"/>
    <w:rsid w:val="00AF6C07"/>
    <w:rsid w:val="00B01480"/>
    <w:rsid w:val="00B0695A"/>
    <w:rsid w:val="00B071F2"/>
    <w:rsid w:val="00B138FE"/>
    <w:rsid w:val="00B144C2"/>
    <w:rsid w:val="00B1587A"/>
    <w:rsid w:val="00B20663"/>
    <w:rsid w:val="00B2152E"/>
    <w:rsid w:val="00B21F60"/>
    <w:rsid w:val="00B251C8"/>
    <w:rsid w:val="00B32896"/>
    <w:rsid w:val="00B36B62"/>
    <w:rsid w:val="00B6349E"/>
    <w:rsid w:val="00B7300E"/>
    <w:rsid w:val="00B7358A"/>
    <w:rsid w:val="00B75895"/>
    <w:rsid w:val="00B77F48"/>
    <w:rsid w:val="00B91944"/>
    <w:rsid w:val="00BA699A"/>
    <w:rsid w:val="00BB23C2"/>
    <w:rsid w:val="00BB4A41"/>
    <w:rsid w:val="00BB6AAE"/>
    <w:rsid w:val="00BB7855"/>
    <w:rsid w:val="00BC3215"/>
    <w:rsid w:val="00BC5404"/>
    <w:rsid w:val="00BE2201"/>
    <w:rsid w:val="00BF5AC9"/>
    <w:rsid w:val="00C05700"/>
    <w:rsid w:val="00C15DE9"/>
    <w:rsid w:val="00C23F8C"/>
    <w:rsid w:val="00C24CDC"/>
    <w:rsid w:val="00C26C78"/>
    <w:rsid w:val="00C42873"/>
    <w:rsid w:val="00C5135E"/>
    <w:rsid w:val="00C67EBC"/>
    <w:rsid w:val="00C7670E"/>
    <w:rsid w:val="00C86A36"/>
    <w:rsid w:val="00C872BB"/>
    <w:rsid w:val="00C94FBE"/>
    <w:rsid w:val="00C97238"/>
    <w:rsid w:val="00CB188E"/>
    <w:rsid w:val="00CB2132"/>
    <w:rsid w:val="00CB2CC9"/>
    <w:rsid w:val="00CD2020"/>
    <w:rsid w:val="00CD323E"/>
    <w:rsid w:val="00CD5E00"/>
    <w:rsid w:val="00CD7DD2"/>
    <w:rsid w:val="00CE0252"/>
    <w:rsid w:val="00CE0C6E"/>
    <w:rsid w:val="00CE7C8F"/>
    <w:rsid w:val="00CE7F5B"/>
    <w:rsid w:val="00CF39DF"/>
    <w:rsid w:val="00D01B23"/>
    <w:rsid w:val="00D01ED1"/>
    <w:rsid w:val="00D06E99"/>
    <w:rsid w:val="00D15FB2"/>
    <w:rsid w:val="00D223A5"/>
    <w:rsid w:val="00D255E1"/>
    <w:rsid w:val="00D43375"/>
    <w:rsid w:val="00D51FE2"/>
    <w:rsid w:val="00D649B2"/>
    <w:rsid w:val="00D66656"/>
    <w:rsid w:val="00D716D1"/>
    <w:rsid w:val="00D80E83"/>
    <w:rsid w:val="00D921D2"/>
    <w:rsid w:val="00DA284A"/>
    <w:rsid w:val="00DA3E53"/>
    <w:rsid w:val="00DB2235"/>
    <w:rsid w:val="00DB6283"/>
    <w:rsid w:val="00DD0159"/>
    <w:rsid w:val="00DD1FAB"/>
    <w:rsid w:val="00DD5A70"/>
    <w:rsid w:val="00DE2C1A"/>
    <w:rsid w:val="00DE672F"/>
    <w:rsid w:val="00DE7D12"/>
    <w:rsid w:val="00E01FEC"/>
    <w:rsid w:val="00E037C9"/>
    <w:rsid w:val="00E33EC5"/>
    <w:rsid w:val="00E34178"/>
    <w:rsid w:val="00E36A01"/>
    <w:rsid w:val="00E41820"/>
    <w:rsid w:val="00E41E7A"/>
    <w:rsid w:val="00E43041"/>
    <w:rsid w:val="00E438FE"/>
    <w:rsid w:val="00E52496"/>
    <w:rsid w:val="00E5392A"/>
    <w:rsid w:val="00E630CD"/>
    <w:rsid w:val="00E67DB5"/>
    <w:rsid w:val="00E768DF"/>
    <w:rsid w:val="00E7708C"/>
    <w:rsid w:val="00E8096E"/>
    <w:rsid w:val="00E8111E"/>
    <w:rsid w:val="00E84E25"/>
    <w:rsid w:val="00E93312"/>
    <w:rsid w:val="00E9758E"/>
    <w:rsid w:val="00EA12E1"/>
    <w:rsid w:val="00EA7D8C"/>
    <w:rsid w:val="00EB04DB"/>
    <w:rsid w:val="00EB16E9"/>
    <w:rsid w:val="00EC400F"/>
    <w:rsid w:val="00EE0084"/>
    <w:rsid w:val="00EE7C02"/>
    <w:rsid w:val="00EF6AEC"/>
    <w:rsid w:val="00F045A2"/>
    <w:rsid w:val="00F10284"/>
    <w:rsid w:val="00F13F10"/>
    <w:rsid w:val="00F163F8"/>
    <w:rsid w:val="00F36808"/>
    <w:rsid w:val="00F438B1"/>
    <w:rsid w:val="00F45B47"/>
    <w:rsid w:val="00F53A4F"/>
    <w:rsid w:val="00F54DA6"/>
    <w:rsid w:val="00F556BB"/>
    <w:rsid w:val="00F60DE6"/>
    <w:rsid w:val="00F634AD"/>
    <w:rsid w:val="00F6748E"/>
    <w:rsid w:val="00F771E5"/>
    <w:rsid w:val="00F813E9"/>
    <w:rsid w:val="00F815F5"/>
    <w:rsid w:val="00F85194"/>
    <w:rsid w:val="00F85281"/>
    <w:rsid w:val="00F926BE"/>
    <w:rsid w:val="00FA455A"/>
    <w:rsid w:val="00FB539E"/>
    <w:rsid w:val="00FC0300"/>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colormru v:ext="edit" colors="#4bacc6"/>
    </o:shapedefaults>
    <o:shapelayout v:ext="edit">
      <o:idmap v:ext="edit" data="1"/>
    </o:shapelayout>
  </w:shapeDefaults>
  <w:decimalSymbol w:val=","/>
  <w:listSeparator w:val=";"/>
  <w14:docId w14:val="1F71E144"/>
  <w15:docId w15:val="{0890078D-18E8-46ED-9AA5-7E4A52FE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B57E9"/>
    <w:pPr>
      <w:numPr>
        <w:numId w:val="13"/>
      </w:numPr>
      <w:tabs>
        <w:tab w:val="left" w:pos="0"/>
      </w:tabs>
      <w:spacing w:before="0" w:line="240" w:lineRule="auto"/>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4786"/>
    <w:pPr>
      <w:keepLines w:val="0"/>
      <w:widowControl w:val="0"/>
      <w:tabs>
        <w:tab w:val="left" w:pos="0"/>
      </w:tabs>
      <w:suppressAutoHyphens/>
      <w:spacing w:before="120" w:after="60" w:line="240" w:lineRule="atLeast"/>
      <w:ind w:left="0" w:firstLine="0"/>
    </w:pPr>
    <w:rPr>
      <w:color w:val="F79646"/>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B7300E"/>
    <w:rPr>
      <w:color w:val="F79646"/>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6F65D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B539E"/>
    <w:rPr>
      <w:color w:val="000000"/>
      <w:lang w:val="es-AR"/>
    </w:rPr>
  </w:style>
  <w:style w:type="paragraph" w:customStyle="1" w:styleId="PSI-Normal">
    <w:name w:val="PSI - Normal"/>
    <w:basedOn w:val="Normal"/>
    <w:autoRedefine/>
    <w:qFormat/>
    <w:rsid w:val="00C15DE9"/>
    <w:pPr>
      <w:spacing w:before="0" w:line="240" w:lineRule="auto"/>
      <w:ind w:left="0" w:firstLine="0"/>
      <w:jc w:val="both"/>
    </w:pPr>
    <w:rPr>
      <w:color w:val="000000"/>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33647"/>
    <w:rPr>
      <w:rFonts w:ascii="Tahoma" w:hAnsi="Tahoma" w:cs="Tahoma"/>
      <w:sz w:val="16"/>
      <w:szCs w:val="16"/>
    </w:rPr>
  </w:style>
  <w:style w:type="character" w:customStyle="1" w:styleId="oypena">
    <w:name w:val="oypena"/>
    <w:basedOn w:val="Fuentedeprrafopredeter"/>
    <w:rsid w:val="008B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6078">
      <w:bodyDiv w:val="1"/>
      <w:marLeft w:val="0"/>
      <w:marRight w:val="0"/>
      <w:marTop w:val="0"/>
      <w:marBottom w:val="0"/>
      <w:divBdr>
        <w:top w:val="none" w:sz="0" w:space="0" w:color="auto"/>
        <w:left w:val="none" w:sz="0" w:space="0" w:color="auto"/>
        <w:bottom w:val="none" w:sz="0" w:space="0" w:color="auto"/>
        <w:right w:val="none" w:sz="0" w:space="0" w:color="auto"/>
      </w:divBdr>
    </w:div>
    <w:div w:id="19416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OneDrive\Documentos\Plantillas%20personalizadas%20de%20Office\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2EB9-0A54-47B4-A33A-FB417830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Seguimiento de Riesgos</Template>
  <TotalTime>7</TotalTime>
  <Pages>23</Pages>
  <Words>3912</Words>
  <Characters>22302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OSLO</Company>
  <LinksUpToDate>false</LinksUpToDate>
  <CharactersWithSpaces>26162</CharactersWithSpaces>
  <SharedDoc>false</SharedDoc>
  <HLinks>
    <vt:vector size="36" baseType="variant">
      <vt:variant>
        <vt:i4>1048628</vt:i4>
      </vt:variant>
      <vt:variant>
        <vt:i4>32</vt:i4>
      </vt:variant>
      <vt:variant>
        <vt:i4>0</vt:i4>
      </vt:variant>
      <vt:variant>
        <vt:i4>5</vt:i4>
      </vt:variant>
      <vt:variant>
        <vt:lpwstr/>
      </vt:variant>
      <vt:variant>
        <vt:lpwstr>_Toc177600262</vt:lpwstr>
      </vt:variant>
      <vt:variant>
        <vt:i4>1048628</vt:i4>
      </vt:variant>
      <vt:variant>
        <vt:i4>26</vt:i4>
      </vt:variant>
      <vt:variant>
        <vt:i4>0</vt:i4>
      </vt:variant>
      <vt:variant>
        <vt:i4>5</vt:i4>
      </vt:variant>
      <vt:variant>
        <vt:lpwstr/>
      </vt:variant>
      <vt:variant>
        <vt:lpwstr>_Toc177600261</vt:lpwstr>
      </vt:variant>
      <vt:variant>
        <vt:i4>1048628</vt:i4>
      </vt:variant>
      <vt:variant>
        <vt:i4>20</vt:i4>
      </vt:variant>
      <vt:variant>
        <vt:i4>0</vt:i4>
      </vt:variant>
      <vt:variant>
        <vt:i4>5</vt:i4>
      </vt:variant>
      <vt:variant>
        <vt:lpwstr/>
      </vt:variant>
      <vt:variant>
        <vt:lpwstr>_Toc177600260</vt:lpwstr>
      </vt:variant>
      <vt:variant>
        <vt:i4>1245236</vt:i4>
      </vt:variant>
      <vt:variant>
        <vt:i4>14</vt:i4>
      </vt:variant>
      <vt:variant>
        <vt:i4>0</vt:i4>
      </vt:variant>
      <vt:variant>
        <vt:i4>5</vt:i4>
      </vt:variant>
      <vt:variant>
        <vt:lpwstr/>
      </vt:variant>
      <vt:variant>
        <vt:lpwstr>_Toc177600259</vt:lpwstr>
      </vt:variant>
      <vt:variant>
        <vt:i4>1245236</vt:i4>
      </vt:variant>
      <vt:variant>
        <vt:i4>8</vt:i4>
      </vt:variant>
      <vt:variant>
        <vt:i4>0</vt:i4>
      </vt:variant>
      <vt:variant>
        <vt:i4>5</vt:i4>
      </vt:variant>
      <vt:variant>
        <vt:lpwstr/>
      </vt:variant>
      <vt:variant>
        <vt:lpwstr>_Toc177600258</vt:lpwstr>
      </vt:variant>
      <vt:variant>
        <vt:i4>1245236</vt:i4>
      </vt:variant>
      <vt:variant>
        <vt:i4>2</vt:i4>
      </vt:variant>
      <vt:variant>
        <vt:i4>0</vt:i4>
      </vt:variant>
      <vt:variant>
        <vt:i4>5</vt:i4>
      </vt:variant>
      <vt:variant>
        <vt:lpwstr/>
      </vt:variant>
      <vt:variant>
        <vt:lpwstr>_Toc177600257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Testify</dc:subject>
  <dc:creator>Malena Oyarzo</dc:creator>
  <cp:keywords/>
  <dc:description/>
  <cp:lastModifiedBy>malena oyarzo</cp:lastModifiedBy>
  <cp:revision>2</cp:revision>
  <cp:lastPrinted>2024-09-20T13:20:00Z</cp:lastPrinted>
  <dcterms:created xsi:type="dcterms:W3CDTF">2024-10-14T17:54:00Z</dcterms:created>
  <dcterms:modified xsi:type="dcterms:W3CDTF">2024-10-14T17:54:00Z</dcterms:modified>
</cp:coreProperties>
</file>