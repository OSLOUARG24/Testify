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EC24CD">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4B3D7B">
        <w:rPr>
          <w:rFonts w:ascii="Cambria" w:hAnsi="Cambria"/>
          <w:sz w:val="56"/>
          <w:szCs w:val="72"/>
          <w:lang w:val="es-AR"/>
        </w:rPr>
        <w:t>2</w:t>
      </w:r>
      <w:r>
        <w:rPr>
          <w:rFonts w:ascii="Cambria" w:hAnsi="Cambria"/>
          <w:sz w:val="56"/>
          <w:szCs w:val="72"/>
          <w:lang w:val="es-AR"/>
        </w:rPr>
        <w:t xml:space="preserve">, Iteración </w:t>
      </w:r>
      <w:r w:rsidR="000815C2">
        <w:rPr>
          <w:rFonts w:ascii="Cambria" w:hAnsi="Cambria"/>
          <w:sz w:val="56"/>
          <w:szCs w:val="72"/>
          <w:lang w:val="es-AR"/>
        </w:rPr>
        <w:t>2</w:t>
      </w:r>
    </w:p>
    <w:p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BC5404" w:rsidRDefault="007E69B6" w:rsidP="000F4F97">
      <w:pPr>
        <w:pStyle w:val="PSI-Comentario"/>
      </w:pPr>
      <w:r>
        <w:rPr>
          <w:noProof/>
          <w:lang w:eastAsia="es-AR"/>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EC24CD" w:rsidP="000F4F97">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EC24CD" w:rsidP="00B243BD">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EA3D9B"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8197996" w:history="1">
        <w:r w:rsidR="00EA3D9B" w:rsidRPr="00784EDA">
          <w:rPr>
            <w:rStyle w:val="Hipervnculo"/>
            <w:noProof/>
          </w:rPr>
          <w:t>Introducción</w:t>
        </w:r>
        <w:r w:rsidR="00EA3D9B">
          <w:rPr>
            <w:noProof/>
            <w:webHidden/>
          </w:rPr>
          <w:tab/>
        </w:r>
        <w:r w:rsidR="00EA3D9B">
          <w:rPr>
            <w:noProof/>
            <w:webHidden/>
          </w:rPr>
          <w:fldChar w:fldCharType="begin"/>
        </w:r>
        <w:r w:rsidR="00EA3D9B">
          <w:rPr>
            <w:noProof/>
            <w:webHidden/>
          </w:rPr>
          <w:instrText xml:space="preserve"> PAGEREF _Toc178197996 \h </w:instrText>
        </w:r>
        <w:r w:rsidR="00EA3D9B">
          <w:rPr>
            <w:noProof/>
            <w:webHidden/>
          </w:rPr>
        </w:r>
        <w:r w:rsidR="00EA3D9B">
          <w:rPr>
            <w:noProof/>
            <w:webHidden/>
          </w:rPr>
          <w:fldChar w:fldCharType="separate"/>
        </w:r>
        <w:r w:rsidR="00EA3D9B">
          <w:rPr>
            <w:noProof/>
            <w:webHidden/>
          </w:rPr>
          <w:t>4</w:t>
        </w:r>
        <w:r w:rsidR="00EA3D9B">
          <w:rPr>
            <w:noProof/>
            <w:webHidden/>
          </w:rPr>
          <w:fldChar w:fldCharType="end"/>
        </w:r>
      </w:hyperlink>
    </w:p>
    <w:p w:rsidR="00EA3D9B" w:rsidRDefault="00EC24CD">
      <w:pPr>
        <w:pStyle w:val="TDC2"/>
        <w:rPr>
          <w:rFonts w:asciiTheme="minorHAnsi" w:eastAsiaTheme="minorEastAsia" w:hAnsiTheme="minorHAnsi" w:cstheme="minorBidi"/>
          <w:i w:val="0"/>
          <w:iCs w:val="0"/>
          <w:noProof/>
          <w:sz w:val="22"/>
          <w:szCs w:val="22"/>
          <w:lang w:val="es-AR" w:eastAsia="es-AR"/>
        </w:rPr>
      </w:pPr>
      <w:hyperlink w:anchor="_Toc178197997" w:history="1">
        <w:r w:rsidR="00EA3D9B" w:rsidRPr="00784EDA">
          <w:rPr>
            <w:rStyle w:val="Hipervnculo"/>
            <w:noProof/>
          </w:rPr>
          <w:t>Propósito</w:t>
        </w:r>
        <w:r w:rsidR="00EA3D9B">
          <w:rPr>
            <w:noProof/>
            <w:webHidden/>
          </w:rPr>
          <w:tab/>
        </w:r>
        <w:r w:rsidR="00EA3D9B">
          <w:rPr>
            <w:noProof/>
            <w:webHidden/>
          </w:rPr>
          <w:fldChar w:fldCharType="begin"/>
        </w:r>
        <w:r w:rsidR="00EA3D9B">
          <w:rPr>
            <w:noProof/>
            <w:webHidden/>
          </w:rPr>
          <w:instrText xml:space="preserve"> PAGEREF _Toc178197997 \h </w:instrText>
        </w:r>
        <w:r w:rsidR="00EA3D9B">
          <w:rPr>
            <w:noProof/>
            <w:webHidden/>
          </w:rPr>
        </w:r>
        <w:r w:rsidR="00EA3D9B">
          <w:rPr>
            <w:noProof/>
            <w:webHidden/>
          </w:rPr>
          <w:fldChar w:fldCharType="separate"/>
        </w:r>
        <w:r w:rsidR="00EA3D9B">
          <w:rPr>
            <w:noProof/>
            <w:webHidden/>
          </w:rPr>
          <w:t>4</w:t>
        </w:r>
        <w:r w:rsidR="00EA3D9B">
          <w:rPr>
            <w:noProof/>
            <w:webHidden/>
          </w:rPr>
          <w:fldChar w:fldCharType="end"/>
        </w:r>
      </w:hyperlink>
    </w:p>
    <w:p w:rsidR="00EA3D9B" w:rsidRDefault="00EC24CD">
      <w:pPr>
        <w:pStyle w:val="TDC2"/>
        <w:rPr>
          <w:rFonts w:asciiTheme="minorHAnsi" w:eastAsiaTheme="minorEastAsia" w:hAnsiTheme="minorHAnsi" w:cstheme="minorBidi"/>
          <w:i w:val="0"/>
          <w:iCs w:val="0"/>
          <w:noProof/>
          <w:sz w:val="22"/>
          <w:szCs w:val="22"/>
          <w:lang w:val="es-AR" w:eastAsia="es-AR"/>
        </w:rPr>
      </w:pPr>
      <w:hyperlink w:anchor="_Toc178197998" w:history="1">
        <w:r w:rsidR="00EA3D9B" w:rsidRPr="00784EDA">
          <w:rPr>
            <w:rStyle w:val="Hipervnculo"/>
            <w:noProof/>
          </w:rPr>
          <w:t>Referencias</w:t>
        </w:r>
        <w:r w:rsidR="00EA3D9B">
          <w:rPr>
            <w:noProof/>
            <w:webHidden/>
          </w:rPr>
          <w:tab/>
        </w:r>
        <w:r w:rsidR="00EA3D9B">
          <w:rPr>
            <w:noProof/>
            <w:webHidden/>
          </w:rPr>
          <w:fldChar w:fldCharType="begin"/>
        </w:r>
        <w:r w:rsidR="00EA3D9B">
          <w:rPr>
            <w:noProof/>
            <w:webHidden/>
          </w:rPr>
          <w:instrText xml:space="preserve"> PAGEREF _Toc178197998 \h </w:instrText>
        </w:r>
        <w:r w:rsidR="00EA3D9B">
          <w:rPr>
            <w:noProof/>
            <w:webHidden/>
          </w:rPr>
        </w:r>
        <w:r w:rsidR="00EA3D9B">
          <w:rPr>
            <w:noProof/>
            <w:webHidden/>
          </w:rPr>
          <w:fldChar w:fldCharType="separate"/>
        </w:r>
        <w:r w:rsidR="00EA3D9B">
          <w:rPr>
            <w:noProof/>
            <w:webHidden/>
          </w:rPr>
          <w:t>4</w:t>
        </w:r>
        <w:r w:rsidR="00EA3D9B">
          <w:rPr>
            <w:noProof/>
            <w:webHidden/>
          </w:rPr>
          <w:fldChar w:fldCharType="end"/>
        </w:r>
      </w:hyperlink>
    </w:p>
    <w:p w:rsidR="00EA3D9B" w:rsidRDefault="00EC24CD">
      <w:pPr>
        <w:pStyle w:val="TDC1"/>
        <w:rPr>
          <w:rFonts w:asciiTheme="minorHAnsi" w:eastAsiaTheme="minorEastAsia" w:hAnsiTheme="minorHAnsi" w:cstheme="minorBidi"/>
          <w:b w:val="0"/>
          <w:bCs w:val="0"/>
          <w:noProof/>
          <w:sz w:val="22"/>
          <w:szCs w:val="22"/>
          <w:lang w:val="es-AR" w:eastAsia="es-AR"/>
        </w:rPr>
      </w:pPr>
      <w:hyperlink w:anchor="_Toc178197999" w:history="1">
        <w:r w:rsidR="00EA3D9B" w:rsidRPr="00784EDA">
          <w:rPr>
            <w:rStyle w:val="Hipervnculo"/>
            <w:noProof/>
          </w:rPr>
          <w:t>Objetivos</w:t>
        </w:r>
        <w:r w:rsidR="00EA3D9B">
          <w:rPr>
            <w:noProof/>
            <w:webHidden/>
          </w:rPr>
          <w:tab/>
        </w:r>
        <w:r w:rsidR="00EA3D9B">
          <w:rPr>
            <w:noProof/>
            <w:webHidden/>
          </w:rPr>
          <w:fldChar w:fldCharType="begin"/>
        </w:r>
        <w:r w:rsidR="00EA3D9B">
          <w:rPr>
            <w:noProof/>
            <w:webHidden/>
          </w:rPr>
          <w:instrText xml:space="preserve"> PAGEREF _Toc178197999 \h </w:instrText>
        </w:r>
        <w:r w:rsidR="00EA3D9B">
          <w:rPr>
            <w:noProof/>
            <w:webHidden/>
          </w:rPr>
        </w:r>
        <w:r w:rsidR="00EA3D9B">
          <w:rPr>
            <w:noProof/>
            <w:webHidden/>
          </w:rPr>
          <w:fldChar w:fldCharType="separate"/>
        </w:r>
        <w:r w:rsidR="00EA3D9B">
          <w:rPr>
            <w:noProof/>
            <w:webHidden/>
          </w:rPr>
          <w:t>4</w:t>
        </w:r>
        <w:r w:rsidR="00EA3D9B">
          <w:rPr>
            <w:noProof/>
            <w:webHidden/>
          </w:rPr>
          <w:fldChar w:fldCharType="end"/>
        </w:r>
      </w:hyperlink>
    </w:p>
    <w:p w:rsidR="00EA3D9B" w:rsidRDefault="00EC24CD">
      <w:pPr>
        <w:pStyle w:val="TDC2"/>
        <w:rPr>
          <w:rFonts w:asciiTheme="minorHAnsi" w:eastAsiaTheme="minorEastAsia" w:hAnsiTheme="minorHAnsi" w:cstheme="minorBidi"/>
          <w:i w:val="0"/>
          <w:iCs w:val="0"/>
          <w:noProof/>
          <w:sz w:val="22"/>
          <w:szCs w:val="22"/>
          <w:lang w:val="es-AR" w:eastAsia="es-AR"/>
        </w:rPr>
      </w:pPr>
      <w:hyperlink w:anchor="_Toc178198000" w:history="1">
        <w:r w:rsidR="00EA3D9B" w:rsidRPr="00784EDA">
          <w:rPr>
            <w:rStyle w:val="Hipervnculo"/>
            <w:noProof/>
          </w:rPr>
          <w:t>Criterios de Evaluación</w:t>
        </w:r>
        <w:r w:rsidR="00EA3D9B">
          <w:rPr>
            <w:noProof/>
            <w:webHidden/>
          </w:rPr>
          <w:tab/>
        </w:r>
        <w:r w:rsidR="00EA3D9B">
          <w:rPr>
            <w:noProof/>
            <w:webHidden/>
          </w:rPr>
          <w:fldChar w:fldCharType="begin"/>
        </w:r>
        <w:r w:rsidR="00EA3D9B">
          <w:rPr>
            <w:noProof/>
            <w:webHidden/>
          </w:rPr>
          <w:instrText xml:space="preserve"> PAGEREF _Toc178198000 \h </w:instrText>
        </w:r>
        <w:r w:rsidR="00EA3D9B">
          <w:rPr>
            <w:noProof/>
            <w:webHidden/>
          </w:rPr>
        </w:r>
        <w:r w:rsidR="00EA3D9B">
          <w:rPr>
            <w:noProof/>
            <w:webHidden/>
          </w:rPr>
          <w:fldChar w:fldCharType="separate"/>
        </w:r>
        <w:r w:rsidR="00EA3D9B">
          <w:rPr>
            <w:noProof/>
            <w:webHidden/>
          </w:rPr>
          <w:t>4</w:t>
        </w:r>
        <w:r w:rsidR="00EA3D9B">
          <w:rPr>
            <w:noProof/>
            <w:webHidden/>
          </w:rPr>
          <w:fldChar w:fldCharType="end"/>
        </w:r>
      </w:hyperlink>
    </w:p>
    <w:p w:rsidR="00EA3D9B" w:rsidRDefault="00EC24CD">
      <w:pPr>
        <w:pStyle w:val="TDC1"/>
        <w:rPr>
          <w:rFonts w:asciiTheme="minorHAnsi" w:eastAsiaTheme="minorEastAsia" w:hAnsiTheme="minorHAnsi" w:cstheme="minorBidi"/>
          <w:b w:val="0"/>
          <w:bCs w:val="0"/>
          <w:noProof/>
          <w:sz w:val="22"/>
          <w:szCs w:val="22"/>
          <w:lang w:val="es-AR" w:eastAsia="es-AR"/>
        </w:rPr>
      </w:pPr>
      <w:hyperlink w:anchor="_Toc178198001" w:history="1">
        <w:r w:rsidR="00EA3D9B" w:rsidRPr="00784EDA">
          <w:rPr>
            <w:rStyle w:val="Hipervnculo"/>
            <w:noProof/>
          </w:rPr>
          <w:t>Planificación</w:t>
        </w:r>
        <w:r w:rsidR="00EA3D9B">
          <w:rPr>
            <w:noProof/>
            <w:webHidden/>
          </w:rPr>
          <w:tab/>
        </w:r>
        <w:r w:rsidR="00EA3D9B">
          <w:rPr>
            <w:noProof/>
            <w:webHidden/>
          </w:rPr>
          <w:fldChar w:fldCharType="begin"/>
        </w:r>
        <w:r w:rsidR="00EA3D9B">
          <w:rPr>
            <w:noProof/>
            <w:webHidden/>
          </w:rPr>
          <w:instrText xml:space="preserve"> PAGEREF _Toc178198001 \h </w:instrText>
        </w:r>
        <w:r w:rsidR="00EA3D9B">
          <w:rPr>
            <w:noProof/>
            <w:webHidden/>
          </w:rPr>
        </w:r>
        <w:r w:rsidR="00EA3D9B">
          <w:rPr>
            <w:noProof/>
            <w:webHidden/>
          </w:rPr>
          <w:fldChar w:fldCharType="separate"/>
        </w:r>
        <w:r w:rsidR="00EA3D9B">
          <w:rPr>
            <w:noProof/>
            <w:webHidden/>
          </w:rPr>
          <w:t>4</w:t>
        </w:r>
        <w:r w:rsidR="00EA3D9B">
          <w:rPr>
            <w:noProof/>
            <w:webHidden/>
          </w:rPr>
          <w:fldChar w:fldCharType="end"/>
        </w:r>
      </w:hyperlink>
    </w:p>
    <w:p w:rsidR="00EA3D9B" w:rsidRDefault="00EC24CD">
      <w:pPr>
        <w:pStyle w:val="TDC1"/>
        <w:rPr>
          <w:rFonts w:asciiTheme="minorHAnsi" w:eastAsiaTheme="minorEastAsia" w:hAnsiTheme="minorHAnsi" w:cstheme="minorBidi"/>
          <w:b w:val="0"/>
          <w:bCs w:val="0"/>
          <w:noProof/>
          <w:sz w:val="22"/>
          <w:szCs w:val="22"/>
          <w:lang w:val="es-AR" w:eastAsia="es-AR"/>
        </w:rPr>
      </w:pPr>
      <w:hyperlink w:anchor="_Toc178198002" w:history="1">
        <w:r w:rsidR="00EA3D9B" w:rsidRPr="00784EDA">
          <w:rPr>
            <w:rStyle w:val="Hipervnculo"/>
            <w:rFonts w:eastAsia="DejaVu Sans"/>
            <w:noProof/>
          </w:rPr>
          <w:t>Casos de Uso y Escenarios</w:t>
        </w:r>
        <w:r w:rsidR="00EA3D9B">
          <w:rPr>
            <w:noProof/>
            <w:webHidden/>
          </w:rPr>
          <w:tab/>
        </w:r>
        <w:r w:rsidR="00EA3D9B">
          <w:rPr>
            <w:noProof/>
            <w:webHidden/>
          </w:rPr>
          <w:fldChar w:fldCharType="begin"/>
        </w:r>
        <w:r w:rsidR="00EA3D9B">
          <w:rPr>
            <w:noProof/>
            <w:webHidden/>
          </w:rPr>
          <w:instrText xml:space="preserve"> PAGEREF _Toc178198002 \h </w:instrText>
        </w:r>
        <w:r w:rsidR="00EA3D9B">
          <w:rPr>
            <w:noProof/>
            <w:webHidden/>
          </w:rPr>
        </w:r>
        <w:r w:rsidR="00EA3D9B">
          <w:rPr>
            <w:noProof/>
            <w:webHidden/>
          </w:rPr>
          <w:fldChar w:fldCharType="separate"/>
        </w:r>
        <w:r w:rsidR="00EA3D9B">
          <w:rPr>
            <w:noProof/>
            <w:webHidden/>
          </w:rPr>
          <w:t>5</w:t>
        </w:r>
        <w:r w:rsidR="00EA3D9B">
          <w:rPr>
            <w:noProof/>
            <w:webHidden/>
          </w:rPr>
          <w:fldChar w:fldCharType="end"/>
        </w:r>
      </w:hyperlink>
    </w:p>
    <w:p w:rsidR="00EA3D9B" w:rsidRDefault="00EC24CD">
      <w:pPr>
        <w:pStyle w:val="TDC1"/>
        <w:rPr>
          <w:rFonts w:asciiTheme="minorHAnsi" w:eastAsiaTheme="minorEastAsia" w:hAnsiTheme="minorHAnsi" w:cstheme="minorBidi"/>
          <w:b w:val="0"/>
          <w:bCs w:val="0"/>
          <w:noProof/>
          <w:sz w:val="22"/>
          <w:szCs w:val="22"/>
          <w:lang w:val="es-AR" w:eastAsia="es-AR"/>
        </w:rPr>
      </w:pPr>
      <w:hyperlink w:anchor="_Toc178198003" w:history="1">
        <w:r w:rsidR="00EA3D9B" w:rsidRPr="00784EDA">
          <w:rPr>
            <w:rStyle w:val="Hipervnculo"/>
            <w:noProof/>
          </w:rPr>
          <w:t>Recursos</w:t>
        </w:r>
        <w:r w:rsidR="00EA3D9B">
          <w:rPr>
            <w:noProof/>
            <w:webHidden/>
          </w:rPr>
          <w:tab/>
        </w:r>
        <w:r w:rsidR="00EA3D9B">
          <w:rPr>
            <w:noProof/>
            <w:webHidden/>
          </w:rPr>
          <w:fldChar w:fldCharType="begin"/>
        </w:r>
        <w:r w:rsidR="00EA3D9B">
          <w:rPr>
            <w:noProof/>
            <w:webHidden/>
          </w:rPr>
          <w:instrText xml:space="preserve"> PAGEREF _Toc178198003 \h </w:instrText>
        </w:r>
        <w:r w:rsidR="00EA3D9B">
          <w:rPr>
            <w:noProof/>
            <w:webHidden/>
          </w:rPr>
        </w:r>
        <w:r w:rsidR="00EA3D9B">
          <w:rPr>
            <w:noProof/>
            <w:webHidden/>
          </w:rPr>
          <w:fldChar w:fldCharType="separate"/>
        </w:r>
        <w:r w:rsidR="00EA3D9B">
          <w:rPr>
            <w:noProof/>
            <w:webHidden/>
          </w:rPr>
          <w:t>6</w:t>
        </w:r>
        <w:r w:rsidR="00EA3D9B">
          <w:rPr>
            <w:noProof/>
            <w:webHidden/>
          </w:rPr>
          <w:fldChar w:fldCharType="end"/>
        </w:r>
      </w:hyperlink>
    </w:p>
    <w:p w:rsidR="00EA3D9B" w:rsidRDefault="00EC24CD">
      <w:pPr>
        <w:pStyle w:val="TDC1"/>
        <w:rPr>
          <w:rFonts w:asciiTheme="minorHAnsi" w:eastAsiaTheme="minorEastAsia" w:hAnsiTheme="minorHAnsi" w:cstheme="minorBidi"/>
          <w:b w:val="0"/>
          <w:bCs w:val="0"/>
          <w:noProof/>
          <w:sz w:val="22"/>
          <w:szCs w:val="22"/>
          <w:lang w:val="es-AR" w:eastAsia="es-AR"/>
        </w:rPr>
      </w:pPr>
      <w:hyperlink w:anchor="_Toc178198004" w:history="1">
        <w:r w:rsidR="00EA3D9B" w:rsidRPr="00784EDA">
          <w:rPr>
            <w:rStyle w:val="Hipervnculo"/>
            <w:i/>
            <w:noProof/>
          </w:rPr>
          <w:t>Humanos:</w:t>
        </w:r>
        <w:r w:rsidR="00EA3D9B">
          <w:rPr>
            <w:noProof/>
            <w:webHidden/>
          </w:rPr>
          <w:tab/>
        </w:r>
        <w:r w:rsidR="00EA3D9B">
          <w:rPr>
            <w:noProof/>
            <w:webHidden/>
          </w:rPr>
          <w:fldChar w:fldCharType="begin"/>
        </w:r>
        <w:r w:rsidR="00EA3D9B">
          <w:rPr>
            <w:noProof/>
            <w:webHidden/>
          </w:rPr>
          <w:instrText xml:space="preserve"> PAGEREF _Toc178198004 \h </w:instrText>
        </w:r>
        <w:r w:rsidR="00EA3D9B">
          <w:rPr>
            <w:noProof/>
            <w:webHidden/>
          </w:rPr>
        </w:r>
        <w:r w:rsidR="00EA3D9B">
          <w:rPr>
            <w:noProof/>
            <w:webHidden/>
          </w:rPr>
          <w:fldChar w:fldCharType="separate"/>
        </w:r>
        <w:r w:rsidR="00EA3D9B">
          <w:rPr>
            <w:noProof/>
            <w:webHidden/>
          </w:rPr>
          <w:t>6</w:t>
        </w:r>
        <w:r w:rsidR="00EA3D9B">
          <w:rPr>
            <w:noProof/>
            <w:webHidden/>
          </w:rPr>
          <w:fldChar w:fldCharType="end"/>
        </w:r>
      </w:hyperlink>
    </w:p>
    <w:p w:rsidR="00EA3D9B" w:rsidRDefault="00EC24CD">
      <w:pPr>
        <w:pStyle w:val="TDC1"/>
        <w:rPr>
          <w:rFonts w:asciiTheme="minorHAnsi" w:eastAsiaTheme="minorEastAsia" w:hAnsiTheme="minorHAnsi" w:cstheme="minorBidi"/>
          <w:b w:val="0"/>
          <w:bCs w:val="0"/>
          <w:noProof/>
          <w:sz w:val="22"/>
          <w:szCs w:val="22"/>
          <w:lang w:val="es-AR" w:eastAsia="es-AR"/>
        </w:rPr>
      </w:pPr>
      <w:hyperlink w:anchor="_Toc178198005" w:history="1">
        <w:r w:rsidR="00EA3D9B" w:rsidRPr="00784EDA">
          <w:rPr>
            <w:rStyle w:val="Hipervnculo"/>
            <w:noProof/>
          </w:rPr>
          <w:t>Evaluación [Fecha]</w:t>
        </w:r>
        <w:r w:rsidR="00EA3D9B">
          <w:rPr>
            <w:noProof/>
            <w:webHidden/>
          </w:rPr>
          <w:tab/>
        </w:r>
        <w:r w:rsidR="00EA3D9B">
          <w:rPr>
            <w:noProof/>
            <w:webHidden/>
          </w:rPr>
          <w:fldChar w:fldCharType="begin"/>
        </w:r>
        <w:r w:rsidR="00EA3D9B">
          <w:rPr>
            <w:noProof/>
            <w:webHidden/>
          </w:rPr>
          <w:instrText xml:space="preserve"> PAGEREF _Toc178198005 \h </w:instrText>
        </w:r>
        <w:r w:rsidR="00EA3D9B">
          <w:rPr>
            <w:noProof/>
            <w:webHidden/>
          </w:rPr>
        </w:r>
        <w:r w:rsidR="00EA3D9B">
          <w:rPr>
            <w:noProof/>
            <w:webHidden/>
          </w:rPr>
          <w:fldChar w:fldCharType="separate"/>
        </w:r>
        <w:r w:rsidR="00EA3D9B">
          <w:rPr>
            <w:noProof/>
            <w:webHidden/>
          </w:rPr>
          <w:t>6</w:t>
        </w:r>
        <w:r w:rsidR="00EA3D9B">
          <w:rPr>
            <w:noProof/>
            <w:webHidden/>
          </w:rPr>
          <w:fldChar w:fldCharType="end"/>
        </w:r>
      </w:hyperlink>
    </w:p>
    <w:p w:rsidR="00EA3D9B" w:rsidRDefault="00EC24CD">
      <w:pPr>
        <w:pStyle w:val="TDC2"/>
        <w:rPr>
          <w:rFonts w:asciiTheme="minorHAnsi" w:eastAsiaTheme="minorEastAsia" w:hAnsiTheme="minorHAnsi" w:cstheme="minorBidi"/>
          <w:i w:val="0"/>
          <w:iCs w:val="0"/>
          <w:noProof/>
          <w:sz w:val="22"/>
          <w:szCs w:val="22"/>
          <w:lang w:val="es-AR" w:eastAsia="es-AR"/>
        </w:rPr>
      </w:pPr>
      <w:hyperlink w:anchor="_Toc178198006" w:history="1">
        <w:r w:rsidR="00EA3D9B" w:rsidRPr="00784EDA">
          <w:rPr>
            <w:rStyle w:val="Hipervnculo"/>
            <w:noProof/>
          </w:rPr>
          <w:t>Objetivos Alcanzados</w:t>
        </w:r>
        <w:r w:rsidR="00EA3D9B">
          <w:rPr>
            <w:noProof/>
            <w:webHidden/>
          </w:rPr>
          <w:tab/>
        </w:r>
        <w:r w:rsidR="00EA3D9B">
          <w:rPr>
            <w:noProof/>
            <w:webHidden/>
          </w:rPr>
          <w:fldChar w:fldCharType="begin"/>
        </w:r>
        <w:r w:rsidR="00EA3D9B">
          <w:rPr>
            <w:noProof/>
            <w:webHidden/>
          </w:rPr>
          <w:instrText xml:space="preserve"> PAGEREF _Toc178198006 \h </w:instrText>
        </w:r>
        <w:r w:rsidR="00EA3D9B">
          <w:rPr>
            <w:noProof/>
            <w:webHidden/>
          </w:rPr>
        </w:r>
        <w:r w:rsidR="00EA3D9B">
          <w:rPr>
            <w:noProof/>
            <w:webHidden/>
          </w:rPr>
          <w:fldChar w:fldCharType="separate"/>
        </w:r>
        <w:r w:rsidR="00EA3D9B">
          <w:rPr>
            <w:noProof/>
            <w:webHidden/>
          </w:rPr>
          <w:t>6</w:t>
        </w:r>
        <w:r w:rsidR="00EA3D9B">
          <w:rPr>
            <w:noProof/>
            <w:webHidden/>
          </w:rPr>
          <w:fldChar w:fldCharType="end"/>
        </w:r>
      </w:hyperlink>
    </w:p>
    <w:p w:rsidR="00EA3D9B" w:rsidRDefault="00EC24CD">
      <w:pPr>
        <w:pStyle w:val="TDC2"/>
        <w:rPr>
          <w:rFonts w:asciiTheme="minorHAnsi" w:eastAsiaTheme="minorEastAsia" w:hAnsiTheme="minorHAnsi" w:cstheme="minorBidi"/>
          <w:i w:val="0"/>
          <w:iCs w:val="0"/>
          <w:noProof/>
          <w:sz w:val="22"/>
          <w:szCs w:val="22"/>
          <w:lang w:val="es-AR" w:eastAsia="es-AR"/>
        </w:rPr>
      </w:pPr>
      <w:hyperlink w:anchor="_Toc178198007" w:history="1">
        <w:r w:rsidR="00EA3D9B" w:rsidRPr="00784EDA">
          <w:rPr>
            <w:rStyle w:val="Hipervnculo"/>
            <w:noProof/>
          </w:rPr>
          <w:t>Objetivos No Alcanzados</w:t>
        </w:r>
        <w:r w:rsidR="00EA3D9B">
          <w:rPr>
            <w:noProof/>
            <w:webHidden/>
          </w:rPr>
          <w:tab/>
        </w:r>
        <w:r w:rsidR="00EA3D9B">
          <w:rPr>
            <w:noProof/>
            <w:webHidden/>
          </w:rPr>
          <w:fldChar w:fldCharType="begin"/>
        </w:r>
        <w:r w:rsidR="00EA3D9B">
          <w:rPr>
            <w:noProof/>
            <w:webHidden/>
          </w:rPr>
          <w:instrText xml:space="preserve"> PAGEREF _Toc178198007 \h </w:instrText>
        </w:r>
        <w:r w:rsidR="00EA3D9B">
          <w:rPr>
            <w:noProof/>
            <w:webHidden/>
          </w:rPr>
        </w:r>
        <w:r w:rsidR="00EA3D9B">
          <w:rPr>
            <w:noProof/>
            <w:webHidden/>
          </w:rPr>
          <w:fldChar w:fldCharType="separate"/>
        </w:r>
        <w:r w:rsidR="00EA3D9B">
          <w:rPr>
            <w:noProof/>
            <w:webHidden/>
          </w:rPr>
          <w:t>7</w:t>
        </w:r>
        <w:r w:rsidR="00EA3D9B">
          <w:rPr>
            <w:noProof/>
            <w:webHidden/>
          </w:rPr>
          <w:fldChar w:fldCharType="end"/>
        </w:r>
      </w:hyperlink>
    </w:p>
    <w:p w:rsidR="00EA3D9B" w:rsidRDefault="00EC24CD">
      <w:pPr>
        <w:pStyle w:val="TDC1"/>
        <w:rPr>
          <w:rFonts w:asciiTheme="minorHAnsi" w:eastAsiaTheme="minorEastAsia" w:hAnsiTheme="minorHAnsi" w:cstheme="minorBidi"/>
          <w:b w:val="0"/>
          <w:bCs w:val="0"/>
          <w:noProof/>
          <w:sz w:val="22"/>
          <w:szCs w:val="22"/>
          <w:lang w:val="es-AR" w:eastAsia="es-AR"/>
        </w:rPr>
      </w:pPr>
      <w:hyperlink w:anchor="_Toc178198008" w:history="1">
        <w:r w:rsidR="00EA3D9B" w:rsidRPr="00784EDA">
          <w:rPr>
            <w:rStyle w:val="Hipervnculo"/>
            <w:noProof/>
          </w:rPr>
          <w:t>Conclusión</w:t>
        </w:r>
        <w:r w:rsidR="00EA3D9B">
          <w:rPr>
            <w:noProof/>
            <w:webHidden/>
          </w:rPr>
          <w:tab/>
        </w:r>
        <w:r w:rsidR="00EA3D9B">
          <w:rPr>
            <w:noProof/>
            <w:webHidden/>
          </w:rPr>
          <w:fldChar w:fldCharType="begin"/>
        </w:r>
        <w:r w:rsidR="00EA3D9B">
          <w:rPr>
            <w:noProof/>
            <w:webHidden/>
          </w:rPr>
          <w:instrText xml:space="preserve"> PAGEREF _Toc178198008 \h </w:instrText>
        </w:r>
        <w:r w:rsidR="00EA3D9B">
          <w:rPr>
            <w:noProof/>
            <w:webHidden/>
          </w:rPr>
        </w:r>
        <w:r w:rsidR="00EA3D9B">
          <w:rPr>
            <w:noProof/>
            <w:webHidden/>
          </w:rPr>
          <w:fldChar w:fldCharType="separate"/>
        </w:r>
        <w:r w:rsidR="00EA3D9B">
          <w:rPr>
            <w:noProof/>
            <w:webHidden/>
          </w:rPr>
          <w:t>7</w:t>
        </w:r>
        <w:r w:rsidR="00EA3D9B">
          <w:rPr>
            <w:noProof/>
            <w:webHidden/>
          </w:rPr>
          <w:fldChar w:fldCharType="end"/>
        </w:r>
      </w:hyperlink>
    </w:p>
    <w:p w:rsidR="00EA3D9B" w:rsidRDefault="00EC24CD">
      <w:pPr>
        <w:pStyle w:val="TDC2"/>
        <w:rPr>
          <w:rFonts w:asciiTheme="minorHAnsi" w:eastAsiaTheme="minorEastAsia" w:hAnsiTheme="minorHAnsi" w:cstheme="minorBidi"/>
          <w:i w:val="0"/>
          <w:iCs w:val="0"/>
          <w:noProof/>
          <w:sz w:val="22"/>
          <w:szCs w:val="22"/>
          <w:lang w:val="es-AR" w:eastAsia="es-AR"/>
        </w:rPr>
      </w:pPr>
      <w:hyperlink w:anchor="_Toc178198009" w:history="1">
        <w:r w:rsidR="00EA3D9B" w:rsidRPr="00784EDA">
          <w:rPr>
            <w:rStyle w:val="Hipervnculo"/>
            <w:noProof/>
          </w:rPr>
          <w:t>Estado del repositorio</w:t>
        </w:r>
        <w:r w:rsidR="00EA3D9B">
          <w:rPr>
            <w:noProof/>
            <w:webHidden/>
          </w:rPr>
          <w:tab/>
        </w:r>
        <w:r w:rsidR="00EA3D9B">
          <w:rPr>
            <w:noProof/>
            <w:webHidden/>
          </w:rPr>
          <w:fldChar w:fldCharType="begin"/>
        </w:r>
        <w:r w:rsidR="00EA3D9B">
          <w:rPr>
            <w:noProof/>
            <w:webHidden/>
          </w:rPr>
          <w:instrText xml:space="preserve"> PAGEREF _Toc178198009 \h </w:instrText>
        </w:r>
        <w:r w:rsidR="00EA3D9B">
          <w:rPr>
            <w:noProof/>
            <w:webHidden/>
          </w:rPr>
        </w:r>
        <w:r w:rsidR="00EA3D9B">
          <w:rPr>
            <w:noProof/>
            <w:webHidden/>
          </w:rPr>
          <w:fldChar w:fldCharType="separate"/>
        </w:r>
        <w:r w:rsidR="00EA3D9B">
          <w:rPr>
            <w:noProof/>
            <w:webHidden/>
          </w:rPr>
          <w:t>7</w:t>
        </w:r>
        <w:r w:rsidR="00EA3D9B">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2" w:name="_Toc178197996"/>
      <w:r w:rsidRPr="00450149">
        <w:t>Introducción</w:t>
      </w:r>
      <w:bookmarkEnd w:id="2"/>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3" w:name="_Toc178197997"/>
      <w:r>
        <w:t>Propósito</w:t>
      </w:r>
      <w:bookmarkEnd w:id="3"/>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4" w:name="_Toc178197998"/>
      <w:r>
        <w:t>Referencias</w:t>
      </w:r>
      <w:bookmarkEnd w:id="4"/>
    </w:p>
    <w:p w:rsidR="00BE114B" w:rsidRDefault="00BE114B" w:rsidP="00E511E0">
      <w:pPr>
        <w:pStyle w:val="PSI-Normal"/>
        <w:numPr>
          <w:ilvl w:val="0"/>
          <w:numId w:val="13"/>
        </w:numPr>
      </w:pPr>
      <w:r>
        <w:t>Prototipo Funcional</w:t>
      </w:r>
    </w:p>
    <w:p w:rsidR="00BE114B" w:rsidRDefault="00BE114B" w:rsidP="00E511E0">
      <w:pPr>
        <w:pStyle w:val="PSI-Normal"/>
        <w:numPr>
          <w:ilvl w:val="0"/>
          <w:numId w:val="13"/>
        </w:numPr>
      </w:pPr>
      <w:r>
        <w:t>Plan de Pruebas</w:t>
      </w:r>
    </w:p>
    <w:p w:rsidR="00BE114B" w:rsidRDefault="00BE114B" w:rsidP="00E511E0">
      <w:pPr>
        <w:pStyle w:val="PSI-Normal"/>
        <w:numPr>
          <w:ilvl w:val="0"/>
          <w:numId w:val="13"/>
        </w:numPr>
      </w:pPr>
      <w:r>
        <w:t>Modelo de Casos de Uso</w:t>
      </w:r>
    </w:p>
    <w:p w:rsidR="00BE114B" w:rsidRDefault="00BE114B" w:rsidP="00E511E0">
      <w:pPr>
        <w:pStyle w:val="PSI-Normal"/>
        <w:numPr>
          <w:ilvl w:val="0"/>
          <w:numId w:val="13"/>
        </w:numPr>
      </w:pPr>
      <w:r>
        <w:t>Modelo de datos</w:t>
      </w:r>
    </w:p>
    <w:p w:rsidR="004B3D7B" w:rsidRDefault="004B3D7B" w:rsidP="00E511E0">
      <w:pPr>
        <w:pStyle w:val="PSI-Normal"/>
        <w:numPr>
          <w:ilvl w:val="0"/>
          <w:numId w:val="13"/>
        </w:numPr>
      </w:pPr>
      <w:r>
        <w:t>Plan de Iteración E2</w:t>
      </w:r>
    </w:p>
    <w:p w:rsidR="000D4FF8" w:rsidRDefault="000D4FF8" w:rsidP="002129C9">
      <w:pPr>
        <w:pStyle w:val="PSI-Normal"/>
        <w:ind w:left="0" w:firstLine="0"/>
      </w:pPr>
    </w:p>
    <w:p w:rsidR="00DD1DA2" w:rsidRDefault="002129C9" w:rsidP="002129C9">
      <w:pPr>
        <w:pStyle w:val="PSI-Ttulo1"/>
      </w:pPr>
      <w:bookmarkStart w:id="5" w:name="_Toc178197999"/>
      <w:r>
        <w:t>Objetivos</w:t>
      </w:r>
      <w:bookmarkEnd w:id="5"/>
    </w:p>
    <w:p w:rsidR="00DD1DA2" w:rsidRDefault="00DD1DA2" w:rsidP="002129C9">
      <w:pPr>
        <w:pStyle w:val="PSI-Ttulo2"/>
      </w:pPr>
      <w:bookmarkStart w:id="6" w:name="_Toc178198000"/>
      <w:r>
        <w:t>Criterios de Evaluación</w:t>
      </w:r>
      <w:bookmarkEnd w:id="6"/>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7" w:name="_Toc178198001"/>
      <w:r>
        <w:t>Planificación</w:t>
      </w:r>
      <w:bookmarkEnd w:id="7"/>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T01 - Realizar Modelo de Casos de U</w:t>
            </w:r>
            <w:r>
              <w:rPr>
                <w:rFonts w:ascii="Times New Roman" w:eastAsia="Times New Roman" w:hAnsi="Times New Roman"/>
                <w:i w:val="0"/>
                <w:sz w:val="20"/>
                <w:szCs w:val="20"/>
              </w:rPr>
              <w:t>so Fase Elaboración Iteración 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665869" w:rsidRPr="009F74E1" w:rsidRDefault="00BE114B"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w:t>
            </w:r>
            <w:r w:rsidR="00C0585F">
              <w:rPr>
                <w:rFonts w:ascii="Times New Roman" w:eastAsia="Times New Roman" w:hAnsi="Times New Roman"/>
                <w:i w:val="0"/>
                <w:sz w:val="20"/>
                <w:szCs w:val="20"/>
              </w:rPr>
              <w:t>5</w:t>
            </w:r>
            <w:r>
              <w:rPr>
                <w:rFonts w:ascii="Times New Roman" w:eastAsia="Times New Roman" w:hAnsi="Times New Roman"/>
                <w:i w:val="0"/>
                <w:sz w:val="20"/>
                <w:szCs w:val="20"/>
              </w:rPr>
              <w:t>/09</w:t>
            </w:r>
          </w:p>
        </w:tc>
        <w:tc>
          <w:tcPr>
            <w:tcW w:w="1133" w:type="dxa"/>
            <w:vAlign w:val="center"/>
          </w:tcPr>
          <w:p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665869" w:rsidRPr="007537C0" w:rsidTr="00665869">
        <w:trPr>
          <w:jc w:val="center"/>
        </w:trPr>
        <w:tc>
          <w:tcPr>
            <w:tcW w:w="4673" w:type="dxa"/>
            <w:vAlign w:val="center"/>
          </w:tcPr>
          <w:p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T02 - Realizar Estimaci</w:t>
            </w:r>
            <w:r>
              <w:rPr>
                <w:rFonts w:ascii="Times New Roman" w:eastAsia="Times New Roman" w:hAnsi="Times New Roman"/>
                <w:i w:val="0"/>
                <w:sz w:val="20"/>
                <w:szCs w:val="20"/>
              </w:rPr>
              <w:t>ón Fase Elaboración Iteración 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665869" w:rsidRPr="009F74E1" w:rsidRDefault="00C0585F"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w:t>
            </w:r>
            <w:r w:rsidR="00BE114B">
              <w:rPr>
                <w:rFonts w:ascii="Times New Roman" w:eastAsia="Times New Roman" w:hAnsi="Times New Roman"/>
                <w:i w:val="0"/>
                <w:sz w:val="20"/>
                <w:szCs w:val="20"/>
              </w:rPr>
              <w:t>/09</w:t>
            </w:r>
          </w:p>
        </w:tc>
        <w:tc>
          <w:tcPr>
            <w:tcW w:w="1133" w:type="dxa"/>
            <w:vAlign w:val="center"/>
          </w:tcPr>
          <w:p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0C40CA" w:rsidRPr="007537C0" w:rsidTr="00665869">
        <w:trPr>
          <w:jc w:val="center"/>
        </w:trPr>
        <w:tc>
          <w:tcPr>
            <w:tcW w:w="4673" w:type="dxa"/>
            <w:vAlign w:val="center"/>
          </w:tcPr>
          <w:p w:rsidR="000C40CA" w:rsidRPr="009F74E1" w:rsidRDefault="00C0585F"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w:t>
            </w:r>
            <w:r w:rsidR="009E52DD">
              <w:rPr>
                <w:rFonts w:ascii="Times New Roman" w:eastAsia="Times New Roman" w:hAnsi="Times New Roman"/>
                <w:i w:val="0"/>
                <w:sz w:val="20"/>
                <w:szCs w:val="20"/>
              </w:rPr>
              <w:t>3</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w:t>
            </w:r>
            <w:r w:rsidR="000815C2" w:rsidRPr="000815C2">
              <w:rPr>
                <w:rFonts w:ascii="Times New Roman" w:eastAsia="Times New Roman" w:hAnsi="Times New Roman"/>
                <w:i w:val="0"/>
                <w:sz w:val="20"/>
                <w:szCs w:val="20"/>
              </w:rPr>
              <w:t xml:space="preserve"> </w:t>
            </w:r>
            <w:r w:rsidR="004D00F2">
              <w:rPr>
                <w:rFonts w:ascii="Times New Roman" w:eastAsia="Times New Roman" w:hAnsi="Times New Roman"/>
                <w:i w:val="0"/>
                <w:sz w:val="20"/>
                <w:szCs w:val="20"/>
              </w:rPr>
              <w:t xml:space="preserve">Realizar Plan de </w:t>
            </w:r>
            <w:r w:rsidR="009E52DD">
              <w:rPr>
                <w:rFonts w:ascii="Times New Roman" w:eastAsia="Times New Roman" w:hAnsi="Times New Roman"/>
                <w:i w:val="0"/>
                <w:sz w:val="20"/>
                <w:szCs w:val="20"/>
              </w:rPr>
              <w:t>Contingencia</w:t>
            </w:r>
          </w:p>
        </w:tc>
        <w:tc>
          <w:tcPr>
            <w:tcW w:w="2132" w:type="dxa"/>
          </w:tcPr>
          <w:p w:rsidR="000C40CA"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Malena Oyarzo</w:t>
            </w:r>
            <w:r w:rsidR="006C16B4">
              <w:rPr>
                <w:rFonts w:ascii="Times New Roman" w:eastAsia="Times New Roman" w:hAnsi="Times New Roman"/>
                <w:i w:val="0"/>
                <w:sz w:val="20"/>
                <w:szCs w:val="20"/>
              </w:rPr>
              <w:t>, Emilio Levipichun</w:t>
            </w:r>
          </w:p>
        </w:tc>
        <w:tc>
          <w:tcPr>
            <w:tcW w:w="1134" w:type="dxa"/>
            <w:vAlign w:val="center"/>
          </w:tcPr>
          <w:p w:rsidR="000C40CA" w:rsidRDefault="00C0585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rsidR="000C40CA"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4D00F2" w:rsidRPr="007537C0" w:rsidTr="00665869">
        <w:trPr>
          <w:jc w:val="center"/>
        </w:trPr>
        <w:tc>
          <w:tcPr>
            <w:tcW w:w="4673" w:type="dxa"/>
            <w:vAlign w:val="center"/>
          </w:tcPr>
          <w:p w:rsidR="004D00F2" w:rsidRDefault="004D00F2" w:rsidP="006C16B4">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0</w:t>
            </w:r>
            <w:r w:rsidR="006C16B4">
              <w:rPr>
                <w:rFonts w:ascii="Times New Roman" w:eastAsia="Times New Roman" w:hAnsi="Times New Roman"/>
                <w:i w:val="0"/>
                <w:sz w:val="20"/>
                <w:szCs w:val="20"/>
              </w:rPr>
              <w:t>4</w:t>
            </w:r>
            <w:r w:rsidRPr="000815C2">
              <w:rPr>
                <w:rFonts w:ascii="Times New Roman" w:eastAsia="Times New Roman" w:hAnsi="Times New Roman"/>
                <w:i w:val="0"/>
                <w:sz w:val="20"/>
                <w:szCs w:val="20"/>
              </w:rPr>
              <w:t xml:space="preserve"> - Realizar </w:t>
            </w:r>
            <w:r w:rsidR="006C16B4">
              <w:rPr>
                <w:rFonts w:ascii="Times New Roman" w:eastAsia="Times New Roman" w:hAnsi="Times New Roman"/>
                <w:i w:val="0"/>
                <w:sz w:val="20"/>
                <w:szCs w:val="20"/>
              </w:rPr>
              <w:t>Prototipo Funcional</w:t>
            </w:r>
          </w:p>
        </w:tc>
        <w:tc>
          <w:tcPr>
            <w:tcW w:w="2132" w:type="dxa"/>
          </w:tcPr>
          <w:p w:rsidR="004D00F2"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4D00F2"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rsidR="004D00F2" w:rsidRDefault="004D00F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550F6E" w:rsidRPr="007537C0" w:rsidTr="00665869">
        <w:trPr>
          <w:jc w:val="center"/>
        </w:trPr>
        <w:tc>
          <w:tcPr>
            <w:tcW w:w="4673" w:type="dxa"/>
            <w:vAlign w:val="center"/>
          </w:tcPr>
          <w:p w:rsidR="00550F6E" w:rsidRPr="000815C2" w:rsidRDefault="00C0585F" w:rsidP="006C16B4">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lastRenderedPageBreak/>
              <w:t>E02 T</w:t>
            </w:r>
            <w:r>
              <w:rPr>
                <w:rFonts w:ascii="Times New Roman" w:eastAsia="Times New Roman" w:hAnsi="Times New Roman"/>
                <w:i w:val="0"/>
                <w:sz w:val="20"/>
                <w:szCs w:val="20"/>
              </w:rPr>
              <w:t>0</w:t>
            </w:r>
            <w:r w:rsidR="006C16B4">
              <w:rPr>
                <w:rFonts w:ascii="Times New Roman" w:eastAsia="Times New Roman" w:hAnsi="Times New Roman"/>
                <w:i w:val="0"/>
                <w:sz w:val="20"/>
                <w:szCs w:val="20"/>
              </w:rPr>
              <w:t>5</w:t>
            </w:r>
            <w:r w:rsidRPr="000815C2">
              <w:rPr>
                <w:rFonts w:ascii="Times New Roman" w:eastAsia="Times New Roman" w:hAnsi="Times New Roman"/>
                <w:i w:val="0"/>
                <w:sz w:val="20"/>
                <w:szCs w:val="20"/>
              </w:rPr>
              <w:t xml:space="preserve"> - Realizar Presentación I - E02</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26/09</w:t>
            </w:r>
          </w:p>
        </w:tc>
        <w:tc>
          <w:tcPr>
            <w:tcW w:w="1133" w:type="dxa"/>
            <w:vAlign w:val="center"/>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4D00F2" w:rsidRPr="007537C0" w:rsidTr="00665869">
        <w:trPr>
          <w:jc w:val="center"/>
        </w:trPr>
        <w:tc>
          <w:tcPr>
            <w:tcW w:w="4673" w:type="dxa"/>
            <w:vAlign w:val="center"/>
          </w:tcPr>
          <w:p w:rsidR="004D00F2" w:rsidRPr="009F74E1" w:rsidRDefault="004D00F2" w:rsidP="006C16B4">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w:t>
            </w:r>
            <w:r w:rsidR="006C16B4">
              <w:rPr>
                <w:rFonts w:ascii="Times New Roman" w:eastAsia="Times New Roman" w:hAnsi="Times New Roman"/>
                <w:i w:val="0"/>
                <w:sz w:val="20"/>
                <w:szCs w:val="20"/>
              </w:rPr>
              <w:t>6</w:t>
            </w:r>
            <w:r w:rsidRPr="000815C2">
              <w:rPr>
                <w:rFonts w:ascii="Times New Roman" w:eastAsia="Times New Roman" w:hAnsi="Times New Roman"/>
                <w:i w:val="0"/>
                <w:sz w:val="20"/>
                <w:szCs w:val="20"/>
              </w:rPr>
              <w:t xml:space="preserve"> </w:t>
            </w:r>
            <w:r w:rsidR="006C16B4">
              <w:rPr>
                <w:rFonts w:ascii="Times New Roman" w:eastAsia="Times New Roman" w:hAnsi="Times New Roman"/>
                <w:i w:val="0"/>
                <w:sz w:val="20"/>
                <w:szCs w:val="20"/>
              </w:rPr>
              <w:t>–</w:t>
            </w:r>
            <w:r w:rsidRPr="000815C2">
              <w:rPr>
                <w:rFonts w:ascii="Times New Roman" w:eastAsia="Times New Roman" w:hAnsi="Times New Roman"/>
                <w:i w:val="0"/>
                <w:sz w:val="20"/>
                <w:szCs w:val="20"/>
              </w:rPr>
              <w:t xml:space="preserve"> </w:t>
            </w:r>
            <w:r w:rsidR="006C16B4">
              <w:rPr>
                <w:rFonts w:ascii="Times New Roman" w:eastAsia="Times New Roman" w:hAnsi="Times New Roman"/>
                <w:i w:val="0"/>
                <w:sz w:val="20"/>
                <w:szCs w:val="20"/>
              </w:rPr>
              <w:t>Revisión</w:t>
            </w:r>
            <w:r>
              <w:rPr>
                <w:rFonts w:ascii="Times New Roman" w:eastAsia="Times New Roman" w:hAnsi="Times New Roman"/>
                <w:i w:val="0"/>
                <w:sz w:val="20"/>
                <w:szCs w:val="20"/>
              </w:rPr>
              <w:t xml:space="preserve"> Prototipo Funcional</w:t>
            </w:r>
            <w:bookmarkStart w:id="8" w:name="_GoBack"/>
            <w:bookmarkEnd w:id="8"/>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 Emilio Levipichun</w:t>
            </w:r>
          </w:p>
        </w:tc>
        <w:tc>
          <w:tcPr>
            <w:tcW w:w="1134" w:type="dxa"/>
            <w:vAlign w:val="center"/>
          </w:tcPr>
          <w:p w:rsidR="004D00F2" w:rsidRDefault="006C16B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w:t>
            </w:r>
            <w:r w:rsidR="004D00F2">
              <w:rPr>
                <w:rFonts w:ascii="Times New Roman" w:eastAsia="Times New Roman" w:hAnsi="Times New Roman"/>
                <w:i w:val="0"/>
                <w:sz w:val="20"/>
                <w:szCs w:val="20"/>
              </w:rPr>
              <w:t>/09</w:t>
            </w:r>
          </w:p>
        </w:tc>
        <w:tc>
          <w:tcPr>
            <w:tcW w:w="1133" w:type="dxa"/>
            <w:vAlign w:val="center"/>
          </w:tcPr>
          <w:p w:rsidR="004D00F2" w:rsidRDefault="006C16B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w:t>
            </w:r>
            <w:r w:rsidR="004D00F2">
              <w:rPr>
                <w:rFonts w:ascii="Times New Roman" w:eastAsia="Times New Roman" w:hAnsi="Times New Roman"/>
                <w:i w:val="0"/>
                <w:sz w:val="20"/>
                <w:szCs w:val="20"/>
              </w:rPr>
              <w:t>/10</w:t>
            </w:r>
          </w:p>
        </w:tc>
      </w:tr>
      <w:tr w:rsidR="004D00F2" w:rsidRPr="007537C0" w:rsidTr="00665869">
        <w:trPr>
          <w:jc w:val="center"/>
        </w:trPr>
        <w:tc>
          <w:tcPr>
            <w:tcW w:w="4673" w:type="dxa"/>
            <w:vAlign w:val="center"/>
          </w:tcPr>
          <w:p w:rsidR="004D00F2" w:rsidRPr="009F74E1" w:rsidRDefault="006C16B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T07</w:t>
            </w:r>
            <w:r w:rsidR="004D00F2">
              <w:rPr>
                <w:rFonts w:ascii="Times New Roman" w:eastAsia="Times New Roman" w:hAnsi="Times New Roman"/>
                <w:i w:val="0"/>
                <w:sz w:val="20"/>
                <w:szCs w:val="20"/>
              </w:rPr>
              <w:t>- Realizar Modelo de Datos (BD)</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Eduardo Sly</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r>
      <w:tr w:rsidR="004D00F2" w:rsidRPr="007537C0" w:rsidTr="00665869">
        <w:trPr>
          <w:jc w:val="center"/>
        </w:trPr>
        <w:tc>
          <w:tcPr>
            <w:tcW w:w="4673" w:type="dxa"/>
            <w:vAlign w:val="center"/>
          </w:tcPr>
          <w:p w:rsidR="004D00F2" w:rsidRPr="000815C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sidR="006C16B4">
              <w:rPr>
                <w:rFonts w:ascii="Times New Roman" w:eastAsia="Times New Roman" w:hAnsi="Times New Roman"/>
                <w:i w:val="0"/>
                <w:sz w:val="20"/>
                <w:szCs w:val="20"/>
              </w:rPr>
              <w:t>08</w:t>
            </w:r>
            <w:r w:rsidRPr="000815C2">
              <w:rPr>
                <w:rFonts w:ascii="Times New Roman" w:eastAsia="Times New Roman" w:hAnsi="Times New Roman"/>
                <w:i w:val="0"/>
                <w:sz w:val="20"/>
                <w:szCs w:val="20"/>
              </w:rPr>
              <w:t xml:space="preserve"> - Realizar Presentación II - E02</w:t>
            </w:r>
          </w:p>
        </w:tc>
        <w:tc>
          <w:tcPr>
            <w:tcW w:w="2132" w:type="dxa"/>
          </w:tcPr>
          <w:p w:rsidR="004D00F2" w:rsidRPr="00C0585F"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30/09</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4D00F2" w:rsidRPr="007537C0" w:rsidTr="00665869">
        <w:trPr>
          <w:jc w:val="center"/>
        </w:trPr>
        <w:tc>
          <w:tcPr>
            <w:tcW w:w="4673" w:type="dxa"/>
            <w:vAlign w:val="center"/>
          </w:tcPr>
          <w:p w:rsidR="004D00F2" w:rsidRDefault="006C16B4"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T09</w:t>
            </w:r>
            <w:r w:rsidR="004D00F2">
              <w:rPr>
                <w:rFonts w:ascii="Times New Roman" w:eastAsia="Times New Roman" w:hAnsi="Times New Roman"/>
                <w:i w:val="0"/>
                <w:sz w:val="20"/>
                <w:szCs w:val="20"/>
              </w:rPr>
              <w:t xml:space="preserve"> – Modificar Prototipo Funcional</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Eduardo Sly, Emilio Levipichun</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A80DFA">
              <w:rPr>
                <w:rFonts w:ascii="Times New Roman" w:eastAsia="Times New Roman" w:hAnsi="Times New Roman"/>
                <w:i w:val="0"/>
                <w:sz w:val="20"/>
                <w:szCs w:val="20"/>
              </w:rPr>
              <w:t>04/10</w:t>
            </w:r>
          </w:p>
        </w:tc>
      </w:tr>
      <w:tr w:rsidR="004D00F2" w:rsidRPr="007537C0" w:rsidTr="00665869">
        <w:trPr>
          <w:jc w:val="center"/>
        </w:trPr>
        <w:tc>
          <w:tcPr>
            <w:tcW w:w="4673" w:type="dxa"/>
            <w:vAlign w:val="center"/>
          </w:tcPr>
          <w:p w:rsidR="004D00F2" w:rsidRPr="000815C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sidR="006C16B4">
              <w:rPr>
                <w:rFonts w:ascii="Times New Roman" w:eastAsia="Times New Roman" w:hAnsi="Times New Roman"/>
                <w:i w:val="0"/>
                <w:sz w:val="20"/>
                <w:szCs w:val="20"/>
              </w:rPr>
              <w:t>10</w:t>
            </w:r>
            <w:r w:rsidRPr="000815C2">
              <w:rPr>
                <w:rFonts w:ascii="Times New Roman" w:eastAsia="Times New Roman" w:hAnsi="Times New Roman"/>
                <w:i w:val="0"/>
                <w:sz w:val="20"/>
                <w:szCs w:val="20"/>
              </w:rPr>
              <w:t xml:space="preserve"> - Realizar Presentación III - E02</w:t>
            </w:r>
          </w:p>
        </w:tc>
        <w:tc>
          <w:tcPr>
            <w:tcW w:w="2132" w:type="dxa"/>
          </w:tcPr>
          <w:p w:rsidR="004D00F2" w:rsidRPr="00C0585F"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03/09</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04/09</w:t>
            </w:r>
          </w:p>
        </w:tc>
      </w:tr>
      <w:tr w:rsidR="004D00F2" w:rsidRPr="007537C0" w:rsidTr="00665869">
        <w:trPr>
          <w:jc w:val="center"/>
        </w:trPr>
        <w:tc>
          <w:tcPr>
            <w:tcW w:w="4673" w:type="dxa"/>
            <w:vAlign w:val="center"/>
          </w:tcPr>
          <w:p w:rsidR="004D00F2" w:rsidRPr="009F74E1"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w:t>
            </w:r>
            <w:r w:rsidR="00CF10BF">
              <w:rPr>
                <w:rFonts w:ascii="Times New Roman" w:eastAsia="Times New Roman" w:hAnsi="Times New Roman"/>
                <w:i w:val="0"/>
                <w:sz w:val="20"/>
                <w:szCs w:val="20"/>
              </w:rPr>
              <w:t xml:space="preserve"> T11</w:t>
            </w:r>
            <w:r>
              <w:rPr>
                <w:rFonts w:ascii="Times New Roman" w:eastAsia="Times New Roman" w:hAnsi="Times New Roman"/>
                <w:i w:val="0"/>
                <w:sz w:val="20"/>
                <w:szCs w:val="20"/>
              </w:rPr>
              <w:t xml:space="preserve"> - Realizar Plan de Pruebas</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rsidR="004D00F2" w:rsidRDefault="00CF10BF"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28/09</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4D00F2" w:rsidRPr="007537C0" w:rsidTr="00665869">
        <w:trPr>
          <w:jc w:val="center"/>
        </w:trPr>
        <w:tc>
          <w:tcPr>
            <w:tcW w:w="467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 xml:space="preserve">E02 </w:t>
            </w:r>
            <w:r w:rsidR="00CF10BF">
              <w:rPr>
                <w:rFonts w:ascii="Times New Roman" w:eastAsia="Times New Roman" w:hAnsi="Times New Roman"/>
                <w:i w:val="0"/>
                <w:sz w:val="20"/>
                <w:szCs w:val="20"/>
              </w:rPr>
              <w:t>T12</w:t>
            </w:r>
            <w:r>
              <w:rPr>
                <w:rFonts w:ascii="Times New Roman" w:eastAsia="Times New Roman" w:hAnsi="Times New Roman"/>
                <w:i w:val="0"/>
                <w:sz w:val="20"/>
                <w:szCs w:val="20"/>
              </w:rPr>
              <w:t xml:space="preserve"> - Elaborar Modelo de Diseño</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 Eduardo Sly</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4D00F2" w:rsidRPr="007537C0" w:rsidTr="00665869">
        <w:trPr>
          <w:jc w:val="center"/>
        </w:trPr>
        <w:tc>
          <w:tcPr>
            <w:tcW w:w="4673" w:type="dxa"/>
            <w:vAlign w:val="center"/>
          </w:tcPr>
          <w:p w:rsidR="004D00F2" w:rsidRPr="009F74E1"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sidR="00CF10BF">
              <w:rPr>
                <w:rFonts w:ascii="Times New Roman" w:eastAsia="Times New Roman" w:hAnsi="Times New Roman"/>
                <w:i w:val="0"/>
                <w:sz w:val="20"/>
                <w:szCs w:val="20"/>
              </w:rPr>
              <w:t>13</w:t>
            </w:r>
            <w:r w:rsidRPr="000815C2">
              <w:rPr>
                <w:rFonts w:ascii="Times New Roman" w:eastAsia="Times New Roman" w:hAnsi="Times New Roman"/>
                <w:i w:val="0"/>
                <w:sz w:val="20"/>
                <w:szCs w:val="20"/>
              </w:rPr>
              <w:t xml:space="preserve"> - Realizar Presentación IV - E02</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07/10</w:t>
            </w:r>
          </w:p>
        </w:tc>
        <w:tc>
          <w:tcPr>
            <w:tcW w:w="1133"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4D00F2" w:rsidRPr="007537C0" w:rsidTr="00665869">
        <w:trPr>
          <w:jc w:val="center"/>
        </w:trPr>
        <w:tc>
          <w:tcPr>
            <w:tcW w:w="4673" w:type="dxa"/>
            <w:vAlign w:val="center"/>
          </w:tcPr>
          <w:p w:rsidR="004D00F2" w:rsidRPr="009F74E1" w:rsidRDefault="00CF10BF"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T14</w:t>
            </w:r>
            <w:r w:rsidR="004D00F2">
              <w:rPr>
                <w:rFonts w:ascii="Times New Roman" w:eastAsia="Times New Roman" w:hAnsi="Times New Roman"/>
                <w:i w:val="0"/>
                <w:sz w:val="20"/>
                <w:szCs w:val="20"/>
              </w:rPr>
              <w:t xml:space="preserve"> - </w:t>
            </w:r>
            <w:r w:rsidR="004D00F2" w:rsidRPr="000815C2">
              <w:rPr>
                <w:rFonts w:ascii="Times New Roman" w:eastAsia="Times New Roman" w:hAnsi="Times New Roman"/>
                <w:i w:val="0"/>
                <w:sz w:val="20"/>
                <w:szCs w:val="20"/>
              </w:rPr>
              <w:t>Revisión de SQA (RTF)</w:t>
            </w:r>
          </w:p>
        </w:tc>
        <w:tc>
          <w:tcPr>
            <w:tcW w:w="2132" w:type="dxa"/>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4D00F2" w:rsidRDefault="009E52DD"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w:t>
            </w:r>
            <w:r w:rsidR="004D00F2">
              <w:rPr>
                <w:rFonts w:ascii="Times New Roman" w:eastAsia="Times New Roman" w:hAnsi="Times New Roman"/>
                <w:i w:val="0"/>
                <w:sz w:val="20"/>
                <w:szCs w:val="20"/>
              </w:rPr>
              <w:t>/10</w:t>
            </w:r>
          </w:p>
        </w:tc>
      </w:tr>
      <w:tr w:rsidR="004D00F2" w:rsidRPr="007537C0" w:rsidTr="00665869">
        <w:trPr>
          <w:jc w:val="center"/>
        </w:trPr>
        <w:tc>
          <w:tcPr>
            <w:tcW w:w="4673" w:type="dxa"/>
            <w:vAlign w:val="center"/>
          </w:tcPr>
          <w:p w:rsidR="004D00F2" w:rsidRDefault="009E52DD" w:rsidP="00CF10B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T1</w:t>
            </w:r>
            <w:r w:rsidR="00CF10BF">
              <w:rPr>
                <w:rFonts w:ascii="Times New Roman" w:eastAsia="Times New Roman" w:hAnsi="Times New Roman"/>
                <w:i w:val="0"/>
                <w:sz w:val="20"/>
                <w:szCs w:val="20"/>
              </w:rPr>
              <w:t>5</w:t>
            </w:r>
            <w:r w:rsidR="004D00F2">
              <w:rPr>
                <w:rFonts w:ascii="Times New Roman" w:eastAsia="Times New Roman" w:hAnsi="Times New Roman"/>
                <w:i w:val="0"/>
                <w:sz w:val="20"/>
                <w:szCs w:val="20"/>
              </w:rPr>
              <w:t xml:space="preserve"> - </w:t>
            </w:r>
            <w:r w:rsidR="004D00F2" w:rsidRPr="000815C2">
              <w:rPr>
                <w:rFonts w:ascii="Times New Roman" w:eastAsia="Times New Roman" w:hAnsi="Times New Roman"/>
                <w:i w:val="0"/>
                <w:sz w:val="20"/>
                <w:szCs w:val="20"/>
              </w:rPr>
              <w:t>Revisión de SQA (</w:t>
            </w:r>
            <w:r w:rsidR="004D00F2" w:rsidRPr="0050634C">
              <w:rPr>
                <w:rFonts w:ascii="Times New Roman" w:eastAsia="Times New Roman" w:hAnsi="Times New Roman"/>
                <w:i w:val="0"/>
                <w:sz w:val="20"/>
                <w:szCs w:val="20"/>
              </w:rPr>
              <w:t>Rutinaria</w:t>
            </w:r>
            <w:r w:rsidR="004D00F2" w:rsidRPr="000815C2">
              <w:rPr>
                <w:rFonts w:ascii="Times New Roman" w:eastAsia="Times New Roman" w:hAnsi="Times New Roman"/>
                <w:i w:val="0"/>
                <w:sz w:val="20"/>
                <w:szCs w:val="20"/>
              </w:rPr>
              <w:t>)</w:t>
            </w:r>
          </w:p>
        </w:tc>
        <w:tc>
          <w:tcPr>
            <w:tcW w:w="2132" w:type="dxa"/>
          </w:tcPr>
          <w:p w:rsidR="004D00F2" w:rsidRDefault="004D00F2" w:rsidP="004D00F2">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Pr="00CD7E2F">
              <w:rPr>
                <w:rFonts w:ascii="Times New Roman" w:eastAsia="Times New Roman" w:hAnsi="Times New Roman"/>
                <w:i w:val="0"/>
                <w:sz w:val="20"/>
                <w:szCs w:val="20"/>
              </w:rPr>
              <w:t>Emilio Levipichun</w:t>
            </w:r>
            <w:r>
              <w:rPr>
                <w:rFonts w:ascii="Times New Roman" w:eastAsia="Times New Roman" w:hAnsi="Times New Roman"/>
                <w:i w:val="0"/>
                <w:sz w:val="20"/>
                <w:szCs w:val="20"/>
              </w:rPr>
              <w:t>, Malena Oyarzo</w:t>
            </w:r>
          </w:p>
        </w:tc>
        <w:tc>
          <w:tcPr>
            <w:tcW w:w="1134" w:type="dxa"/>
            <w:vAlign w:val="center"/>
          </w:tcPr>
          <w:p w:rsidR="004D00F2" w:rsidRDefault="004D00F2"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4D00F2" w:rsidRDefault="009E52DD" w:rsidP="004D00F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w:t>
            </w:r>
            <w:r w:rsidR="004D00F2">
              <w:rPr>
                <w:rFonts w:ascii="Times New Roman" w:eastAsia="Times New Roman" w:hAnsi="Times New Roman"/>
                <w:i w:val="0"/>
                <w:sz w:val="20"/>
                <w:szCs w:val="20"/>
              </w:rPr>
              <w:t>/10</w:t>
            </w:r>
          </w:p>
        </w:tc>
      </w:tr>
      <w:tr w:rsidR="009E52DD" w:rsidRPr="007537C0" w:rsidTr="00665869">
        <w:trPr>
          <w:jc w:val="center"/>
        </w:trPr>
        <w:tc>
          <w:tcPr>
            <w:tcW w:w="4673" w:type="dxa"/>
            <w:vAlign w:val="center"/>
          </w:tcPr>
          <w:p w:rsidR="009E52DD" w:rsidRPr="000815C2"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w:t>
            </w:r>
            <w:r w:rsidR="00CF10BF">
              <w:rPr>
                <w:rFonts w:ascii="Times New Roman" w:eastAsia="Times New Roman" w:hAnsi="Times New Roman"/>
                <w:i w:val="0"/>
                <w:sz w:val="20"/>
                <w:szCs w:val="20"/>
              </w:rPr>
              <w:t>16</w:t>
            </w:r>
            <w:r w:rsidRPr="000815C2">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rPr>
              <w:t>Realizar Seguimiento de Riesgos</w:t>
            </w:r>
          </w:p>
        </w:tc>
        <w:tc>
          <w:tcPr>
            <w:tcW w:w="2132" w:type="dxa"/>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r w:rsidRPr="00C0585F">
              <w:rPr>
                <w:rFonts w:ascii="Times New Roman" w:eastAsia="Times New Roman" w:hAnsi="Times New Roman"/>
                <w:i w:val="0"/>
                <w:sz w:val="20"/>
                <w:szCs w:val="20"/>
              </w:rPr>
              <w:tab/>
            </w:r>
          </w:p>
        </w:tc>
        <w:tc>
          <w:tcPr>
            <w:tcW w:w="1133" w:type="dxa"/>
            <w:vAlign w:val="center"/>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9E52DD" w:rsidRPr="007537C0" w:rsidTr="00665869">
        <w:trPr>
          <w:jc w:val="center"/>
        </w:trPr>
        <w:tc>
          <w:tcPr>
            <w:tcW w:w="4673" w:type="dxa"/>
            <w:vAlign w:val="center"/>
          </w:tcPr>
          <w:p w:rsidR="009E52DD" w:rsidRPr="009F74E1"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17</w:t>
            </w:r>
            <w:r w:rsidRPr="000815C2">
              <w:rPr>
                <w:rFonts w:ascii="Times New Roman" w:eastAsia="Times New Roman" w:hAnsi="Times New Roman"/>
                <w:i w:val="0"/>
                <w:sz w:val="20"/>
                <w:szCs w:val="20"/>
              </w:rPr>
              <w:t xml:space="preserve"> - Cierre de la Iteración E02</w:t>
            </w:r>
          </w:p>
        </w:tc>
        <w:tc>
          <w:tcPr>
            <w:tcW w:w="2132" w:type="dxa"/>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9E52DD" w:rsidRPr="009F74E1"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9E52DD" w:rsidRPr="009F74E1"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9E52DD" w:rsidRPr="007537C0" w:rsidTr="00665869">
        <w:trPr>
          <w:jc w:val="center"/>
        </w:trPr>
        <w:tc>
          <w:tcPr>
            <w:tcW w:w="4673" w:type="dxa"/>
            <w:vAlign w:val="center"/>
          </w:tcPr>
          <w:p w:rsidR="009E52DD" w:rsidRPr="009F74E1"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T18</w:t>
            </w:r>
            <w:r w:rsidRPr="000815C2">
              <w:rPr>
                <w:rFonts w:ascii="Times New Roman" w:eastAsia="Times New Roman" w:hAnsi="Times New Roman"/>
                <w:i w:val="0"/>
                <w:sz w:val="20"/>
                <w:szCs w:val="20"/>
              </w:rPr>
              <w:t xml:space="preserve"> - Realizar Plan de Iteración Fase Construcción Iterac</w:t>
            </w:r>
            <w:r>
              <w:rPr>
                <w:rFonts w:ascii="Times New Roman" w:eastAsia="Times New Roman" w:hAnsi="Times New Roman"/>
                <w:i w:val="0"/>
                <w:sz w:val="20"/>
                <w:szCs w:val="20"/>
              </w:rPr>
              <w:t>ión</w:t>
            </w:r>
            <w:r w:rsidR="00CF10BF">
              <w:rPr>
                <w:rFonts w:ascii="Times New Roman" w:eastAsia="Times New Roman" w:hAnsi="Times New Roman"/>
                <w:i w:val="0"/>
                <w:sz w:val="20"/>
                <w:szCs w:val="20"/>
              </w:rPr>
              <w:t xml:space="preserve"> C01</w:t>
            </w:r>
          </w:p>
        </w:tc>
        <w:tc>
          <w:tcPr>
            <w:tcW w:w="2132" w:type="dxa"/>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9E52DD" w:rsidRDefault="009E52DD" w:rsidP="009E52DD">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9E52DD" w:rsidRPr="007537C0" w:rsidTr="00665869">
        <w:trPr>
          <w:jc w:val="center"/>
        </w:trPr>
        <w:tc>
          <w:tcPr>
            <w:tcW w:w="4673" w:type="dxa"/>
            <w:vAlign w:val="center"/>
          </w:tcPr>
          <w:p w:rsidR="009E52DD" w:rsidRPr="008C324C" w:rsidRDefault="009E52DD" w:rsidP="009E52DD">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rsidR="009E52DD" w:rsidRPr="008C324C" w:rsidRDefault="009E52DD" w:rsidP="009E52DD">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9E52DD" w:rsidRPr="008C324C" w:rsidRDefault="009E52DD" w:rsidP="009E52DD">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9E52DD" w:rsidRPr="008C324C" w:rsidRDefault="009E52DD" w:rsidP="009E52DD">
            <w:pPr>
              <w:pStyle w:val="PSI-ComentarioenTabla"/>
              <w:widowControl w:val="0"/>
              <w:suppressAutoHyphens/>
              <w:spacing w:before="0" w:after="240" w:line="240" w:lineRule="atLeast"/>
              <w:rPr>
                <w:rFonts w:ascii="Times New Roman" w:eastAsia="Times New Roman" w:hAnsi="Times New Roman"/>
                <w:b/>
                <w:i w:val="0"/>
                <w:sz w:val="20"/>
                <w:szCs w:val="20"/>
              </w:rPr>
            </w:pPr>
            <w:r>
              <w:rPr>
                <w:rFonts w:ascii="Times New Roman" w:eastAsia="Times New Roman" w:hAnsi="Times New Roman"/>
                <w:b/>
                <w:i w:val="0"/>
                <w:sz w:val="20"/>
                <w:szCs w:val="20"/>
              </w:rPr>
              <w:t>11</w:t>
            </w:r>
            <w:r w:rsidRPr="008C324C">
              <w:rPr>
                <w:rFonts w:ascii="Times New Roman" w:eastAsia="Times New Roman" w:hAnsi="Times New Roman"/>
                <w:b/>
                <w:i w:val="0"/>
                <w:sz w:val="20"/>
                <w:szCs w:val="20"/>
              </w:rPr>
              <w:t>/10</w:t>
            </w: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78198002"/>
      <w:r>
        <w:rPr>
          <w:rFonts w:eastAsia="DejaVu Sans"/>
        </w:rPr>
        <w:t>Casos de Uso y Escenarios</w:t>
      </w:r>
      <w:bookmarkEnd w:id="9"/>
      <w:bookmarkEnd w:id="10"/>
    </w:p>
    <w:p w:rsidR="00F70F4F" w:rsidRDefault="00444410" w:rsidP="00F70F4F">
      <w:pPr>
        <w:pStyle w:val="PSI-Normal"/>
      </w:pPr>
      <w:r>
        <w:t>Lista de Casos de Uso al 24</w:t>
      </w:r>
      <w:r w:rsidR="009F74E1">
        <w:t>/09:</w:t>
      </w:r>
    </w:p>
    <w:p w:rsidR="00444410" w:rsidRDefault="00444410" w:rsidP="00444410">
      <w:pPr>
        <w:pStyle w:val="PSI-Normal"/>
      </w:pPr>
      <w:r>
        <w:t>CU01 - CRUD Casos de Uso</w:t>
      </w:r>
    </w:p>
    <w:p w:rsidR="00444410" w:rsidRDefault="00444410" w:rsidP="00444410">
      <w:pPr>
        <w:pStyle w:val="PSI-Normal"/>
      </w:pPr>
      <w:r>
        <w:lastRenderedPageBreak/>
        <w:t>CU02 - Consultar Casos de Uso</w:t>
      </w:r>
    </w:p>
    <w:p w:rsidR="00444410" w:rsidRDefault="00444410" w:rsidP="00444410">
      <w:pPr>
        <w:pStyle w:val="PSI-Normal"/>
      </w:pPr>
      <w:r>
        <w:t>CU03 - Asignar Caso de Uso</w:t>
      </w:r>
    </w:p>
    <w:p w:rsidR="00444410" w:rsidRDefault="00444410" w:rsidP="00444410">
      <w:pPr>
        <w:pStyle w:val="PSI-Normal"/>
      </w:pPr>
      <w:r>
        <w:t>CU04 - Adjuntar Documentos</w:t>
      </w:r>
    </w:p>
    <w:p w:rsidR="00444410" w:rsidRDefault="00444410" w:rsidP="00444410">
      <w:pPr>
        <w:pStyle w:val="PSI-Normal"/>
      </w:pPr>
      <w:r>
        <w:t>CU05 - Comentar Caso de Uso</w:t>
      </w:r>
    </w:p>
    <w:p w:rsidR="00444410" w:rsidRDefault="00444410" w:rsidP="00444410">
      <w:pPr>
        <w:pStyle w:val="PSI-Normal"/>
      </w:pPr>
      <w:r>
        <w:t>CU06 - Exportar Casos de Uso y Resultados</w:t>
      </w:r>
    </w:p>
    <w:p w:rsidR="00444410" w:rsidRDefault="00444410" w:rsidP="00444410">
      <w:pPr>
        <w:pStyle w:val="PSI-Normal"/>
      </w:pPr>
      <w:r>
        <w:t>CU07 - Actualizar Pasos a Seguir</w:t>
      </w:r>
    </w:p>
    <w:p w:rsidR="00444410" w:rsidRDefault="00444410" w:rsidP="00444410">
      <w:pPr>
        <w:pStyle w:val="PSI-Normal"/>
      </w:pPr>
      <w:r>
        <w:t>CU08 - CRUD Proyectos</w:t>
      </w:r>
    </w:p>
    <w:p w:rsidR="00444410" w:rsidRDefault="00444410" w:rsidP="00444410">
      <w:pPr>
        <w:pStyle w:val="PSI-Normal"/>
      </w:pPr>
      <w:r>
        <w:t>CU09 - Consultar Proyectos</w:t>
      </w:r>
    </w:p>
    <w:p w:rsidR="00444410" w:rsidRDefault="00444410" w:rsidP="00444410">
      <w:pPr>
        <w:pStyle w:val="PSI-Normal"/>
      </w:pPr>
      <w:r>
        <w:t>CU10 - Consultar Proyectos Asignados</w:t>
      </w:r>
    </w:p>
    <w:p w:rsidR="00444410" w:rsidRDefault="00444410" w:rsidP="00444410">
      <w:pPr>
        <w:pStyle w:val="PSI-Normal"/>
      </w:pPr>
      <w:r>
        <w:t>CU11 - CRUD Hitos</w:t>
      </w:r>
    </w:p>
    <w:p w:rsidR="00444410" w:rsidRDefault="00444410" w:rsidP="00444410">
      <w:pPr>
        <w:pStyle w:val="PSI-Normal"/>
      </w:pPr>
      <w:r>
        <w:t>CU12 - CRUD Permisos</w:t>
      </w:r>
    </w:p>
    <w:p w:rsidR="00444410" w:rsidRDefault="00444410" w:rsidP="00444410">
      <w:pPr>
        <w:pStyle w:val="PSI-Normal"/>
      </w:pPr>
      <w:r>
        <w:t>CU13 - Consultar Hitos</w:t>
      </w:r>
    </w:p>
    <w:p w:rsidR="00444410" w:rsidRDefault="00444410" w:rsidP="00444410">
      <w:pPr>
        <w:pStyle w:val="PSI-Normal"/>
      </w:pPr>
      <w:r>
        <w:t>CU14 - CRUD Roles</w:t>
      </w:r>
    </w:p>
    <w:p w:rsidR="00444410" w:rsidRDefault="00444410" w:rsidP="00444410">
      <w:pPr>
        <w:pStyle w:val="PSI-Normal"/>
      </w:pPr>
      <w:r>
        <w:t>CU15 - CRUD Usuarios</w:t>
      </w:r>
    </w:p>
    <w:p w:rsidR="009F74E1" w:rsidRDefault="00444410" w:rsidP="00444410">
      <w:pPr>
        <w:pStyle w:val="PSI-Normal"/>
      </w:pPr>
      <w:r>
        <w:t>CU16 - Gestionar Rol</w:t>
      </w:r>
    </w:p>
    <w:p w:rsidR="00E511E0" w:rsidRDefault="00E511E0" w:rsidP="00E511E0">
      <w:pPr>
        <w:pStyle w:val="PSI-Ttulo1"/>
      </w:pPr>
      <w:bookmarkStart w:id="11" w:name="_Toc178198003"/>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8198004"/>
      <w:r w:rsidRPr="004B3D7B">
        <w:rPr>
          <w:rFonts w:ascii="Calibri" w:eastAsia="Calibri" w:hAnsi="Calibri"/>
          <w:b w:val="0"/>
          <w:bCs w:val="0"/>
          <w:i/>
          <w:sz w:val="22"/>
          <w:szCs w:val="22"/>
        </w:rPr>
        <w:t>Humanos:</w:t>
      </w:r>
      <w:bookmarkEnd w:id="12"/>
    </w:p>
    <w:p w:rsidR="004B3D7B" w:rsidRPr="0023596B" w:rsidRDefault="004B3D7B" w:rsidP="00EA3D9B">
      <w:pPr>
        <w:pStyle w:val="PSI-Ttulo1"/>
        <w:numPr>
          <w:ilvl w:val="0"/>
          <w:numId w:val="15"/>
        </w:numPr>
        <w:outlineLvl w:val="9"/>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t>PC o Notebook</w:t>
      </w:r>
    </w:p>
    <w:p w:rsidR="0023596B" w:rsidRPr="0023596B" w:rsidRDefault="0023596B" w:rsidP="0023596B">
      <w:pPr>
        <w:pStyle w:val="PSI-Comentario"/>
        <w:numPr>
          <w:ilvl w:val="0"/>
          <w:numId w:val="15"/>
        </w:numPr>
        <w:rPr>
          <w:i w:val="0"/>
        </w:rPr>
      </w:pPr>
      <w:r>
        <w:rPr>
          <w:i w:val="0"/>
        </w:rPr>
        <w:t>Acceso a repositorio Github</w:t>
      </w:r>
    </w:p>
    <w:p w:rsidR="004B3D7B" w:rsidRDefault="004B3D7B" w:rsidP="004B3D7B">
      <w:pPr>
        <w:pStyle w:val="PSI-Ttulo1"/>
      </w:pPr>
    </w:p>
    <w:p w:rsidR="00DD1DA2" w:rsidRDefault="00DD1DA2" w:rsidP="005B5AEE">
      <w:pPr>
        <w:pStyle w:val="PSI-Ttulo1"/>
      </w:pPr>
      <w:bookmarkStart w:id="13" w:name="_Toc178198005"/>
      <w:r>
        <w:t>Evaluación</w:t>
      </w:r>
      <w:r w:rsidR="00E511E0">
        <w:t xml:space="preserve"> [Fecha]</w:t>
      </w:r>
      <w:bookmarkEnd w:id="13"/>
    </w:p>
    <w:p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Default="00A14B0C" w:rsidP="00A14B0C">
      <w:pPr>
        <w:pStyle w:val="PSI-Ttulo2"/>
      </w:pPr>
      <w:bookmarkStart w:id="14" w:name="_Toc178198006"/>
      <w:r>
        <w:t>Objetivos Alcanzados</w:t>
      </w:r>
      <w:bookmarkEnd w:id="14"/>
    </w:p>
    <w:p w:rsidR="00B00F4F" w:rsidRDefault="00B00F4F" w:rsidP="00B00F4F">
      <w:pPr>
        <w:pStyle w:val="PSI-Comentario"/>
      </w:pPr>
      <w:r>
        <w:t>[Aquí se hace referencia a los objetivos que fueron alcanzados]</w:t>
      </w:r>
    </w:p>
    <w:p w:rsidR="00B00F4F" w:rsidRDefault="00B00F4F" w:rsidP="00A14B0C">
      <w:pPr>
        <w:pStyle w:val="PSI-Ttulo2"/>
      </w:pPr>
    </w:p>
    <w:p w:rsidR="00A14B0C" w:rsidRDefault="00E511E0" w:rsidP="00A14B0C">
      <w:pPr>
        <w:pStyle w:val="PSI-Ttulo2"/>
      </w:pPr>
      <w:bookmarkStart w:id="15" w:name="_Toc178198007"/>
      <w:r>
        <w:t>Objetivos No A</w:t>
      </w:r>
      <w:r w:rsidR="00A14B0C">
        <w:t>lcanzados</w:t>
      </w:r>
      <w:bookmarkEnd w:id="15"/>
    </w:p>
    <w:p w:rsidR="00B00F4F" w:rsidRDefault="00B00F4F" w:rsidP="00B00F4F">
      <w:pPr>
        <w:pStyle w:val="PSI-Comentario"/>
      </w:pPr>
      <w:r>
        <w:t>[Aquí se detallan todos los objetivos que No fueron alcanzados]</w:t>
      </w:r>
    </w:p>
    <w:p w:rsidR="00B00F4F" w:rsidRDefault="00B00F4F" w:rsidP="00A14B0C">
      <w:pPr>
        <w:pStyle w:val="PSI-Ttulo2"/>
      </w:pPr>
    </w:p>
    <w:p w:rsidR="00D70C0C" w:rsidRDefault="00D70C0C" w:rsidP="005B5AEE">
      <w:pPr>
        <w:pStyle w:val="PSI-Ttulo1"/>
      </w:pPr>
    </w:p>
    <w:p w:rsidR="00DD1DA2" w:rsidRDefault="00DD1DA2" w:rsidP="005B5AEE">
      <w:pPr>
        <w:pStyle w:val="PSI-Ttulo1"/>
      </w:pPr>
      <w:bookmarkStart w:id="16" w:name="_Toc178198008"/>
      <w:r>
        <w:t>Conclusión</w:t>
      </w:r>
      <w:bookmarkEnd w:id="16"/>
    </w:p>
    <w:p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Default="00B00F4F" w:rsidP="00F70F4F">
      <w:pPr>
        <w:pStyle w:val="PSI-Ttulo2"/>
      </w:pPr>
      <w:bookmarkStart w:id="17" w:name="_Toc238197620"/>
    </w:p>
    <w:p w:rsidR="00F70F4F" w:rsidRDefault="00F70F4F" w:rsidP="00F70F4F">
      <w:pPr>
        <w:pStyle w:val="PSI-Ttulo2"/>
      </w:pPr>
      <w:bookmarkStart w:id="18" w:name="_Toc178198009"/>
      <w:r>
        <w:t>Estado del repositorio</w:t>
      </w:r>
      <w:bookmarkEnd w:id="17"/>
      <w:bookmarkEnd w:id="18"/>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A80DFA" w:rsidP="00A80DFA">
      <w:r>
        <w:t>181 Documentos – 52 Directorios.</w:t>
      </w:r>
    </w:p>
    <w:p w:rsidR="00A80DFA" w:rsidRDefault="00A80DFA" w:rsidP="00A80DFA">
      <w:r>
        <w:rPr>
          <w:noProof/>
          <w:lang w:val="es-AR" w:eastAsia="es-AR"/>
        </w:rPr>
        <w:drawing>
          <wp:inline distT="0" distB="0" distL="0" distR="0">
            <wp:extent cx="5373370" cy="1017270"/>
            <wp:effectExtent l="0" t="0" r="0" b="0"/>
            <wp:docPr id="2" name="Imagen 2" descr="Repositorio al finalizar Elaborac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io al finalizar Elaboracio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3370" cy="1017270"/>
                    </a:xfrm>
                    <a:prstGeom prst="rect">
                      <a:avLst/>
                    </a:prstGeom>
                    <a:noFill/>
                    <a:ln>
                      <a:noFill/>
                    </a:ln>
                  </pic:spPr>
                </pic:pic>
              </a:graphicData>
            </a:graphic>
          </wp:inline>
        </w:drawing>
      </w:r>
    </w:p>
    <w:p w:rsidR="00A80DFA" w:rsidRDefault="00A80DFA" w:rsidP="00A80DFA"/>
    <w:p w:rsidR="00A80DFA" w:rsidRDefault="00A80DFA" w:rsidP="00A80DFA">
      <w:pPr>
        <w:pStyle w:val="PSI-Comentario"/>
      </w:pPr>
      <w:r>
        <w:rPr>
          <w:noProof/>
          <w:lang w:eastAsia="es-AR"/>
        </w:rPr>
        <w:lastRenderedPageBreak/>
        <w:drawing>
          <wp:inline distT="0" distB="0" distL="0" distR="0">
            <wp:extent cx="5404485" cy="4530725"/>
            <wp:effectExtent l="0" t="0" r="0" b="0"/>
            <wp:docPr id="1" name="Imagen 1" descr="Carpetas al finalizar Elaborac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petas al finalizar Elaboracio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485" cy="4530725"/>
                    </a:xfrm>
                    <a:prstGeom prst="rect">
                      <a:avLst/>
                    </a:prstGeom>
                    <a:noFill/>
                    <a:ln>
                      <a:noFill/>
                    </a:ln>
                  </pic:spPr>
                </pic:pic>
              </a:graphicData>
            </a:graphic>
          </wp:inline>
        </w:drawing>
      </w:r>
    </w:p>
    <w:p w:rsidR="00A80DFA" w:rsidRDefault="00A80DFA" w:rsidP="0023596B">
      <w:pPr>
        <w:pStyle w:val="PSI-Normal"/>
        <w:rPr>
          <w:i/>
          <w:color w:val="000000"/>
        </w:rPr>
      </w:pPr>
    </w:p>
    <w:p w:rsidR="00A80DFA" w:rsidRPr="0023596B" w:rsidRDefault="00A80DFA" w:rsidP="0023596B">
      <w:pPr>
        <w:pStyle w:val="PSI-Normal"/>
        <w:rPr>
          <w:i/>
          <w:color w:val="000000"/>
        </w:rPr>
      </w:pP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F70F4F" w:rsidP="00E511E0">
      <w:pPr>
        <w:pStyle w:val="PSI-Comentario"/>
      </w:pPr>
    </w:p>
    <w:sectPr w:rsidR="00F70F4F"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4CD" w:rsidRDefault="00EC24CD" w:rsidP="00C94FBE">
      <w:pPr>
        <w:spacing w:before="0" w:line="240" w:lineRule="auto"/>
      </w:pPr>
      <w:r>
        <w:separator/>
      </w:r>
    </w:p>
    <w:p w:rsidR="00EC24CD" w:rsidRDefault="00EC24CD"/>
  </w:endnote>
  <w:endnote w:type="continuationSeparator" w:id="0">
    <w:p w:rsidR="00EC24CD" w:rsidRDefault="00EC24CD" w:rsidP="00C94FBE">
      <w:pPr>
        <w:spacing w:before="0" w:line="240" w:lineRule="auto"/>
      </w:pPr>
      <w:r>
        <w:continuationSeparator/>
      </w:r>
    </w:p>
    <w:p w:rsidR="00EC24CD" w:rsidRDefault="00EC24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EC24CD"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AD6248">
      <w:rPr>
        <w:rFonts w:ascii="Cambria" w:hAnsi="Cambria" w:cs="Cambria"/>
        <w:noProof/>
      </w:rPr>
      <w:t>4</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AD6248">
      <w:rPr>
        <w:rFonts w:ascii="Cambria" w:hAnsi="Cambria" w:cs="Cambria"/>
        <w:noProof/>
      </w:rPr>
      <w:t>8</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4CD" w:rsidRDefault="00EC24CD" w:rsidP="00C94FBE">
      <w:pPr>
        <w:spacing w:before="0" w:line="240" w:lineRule="auto"/>
      </w:pPr>
      <w:r>
        <w:separator/>
      </w:r>
    </w:p>
    <w:p w:rsidR="00EC24CD" w:rsidRDefault="00EC24CD"/>
  </w:footnote>
  <w:footnote w:type="continuationSeparator" w:id="0">
    <w:p w:rsidR="00EC24CD" w:rsidRDefault="00EC24CD" w:rsidP="00C94FBE">
      <w:pPr>
        <w:spacing w:before="0" w:line="240" w:lineRule="auto"/>
      </w:pPr>
      <w:r>
        <w:continuationSeparator/>
      </w:r>
    </w:p>
    <w:p w:rsidR="00EC24CD" w:rsidRDefault="00EC24C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1824"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rsidR="00A72941" w:rsidRPr="000F4F97" w:rsidRDefault="00EC24CD"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977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437B"/>
    <w:rsid w:val="00045F1A"/>
    <w:rsid w:val="000815C2"/>
    <w:rsid w:val="00087F53"/>
    <w:rsid w:val="00092BC0"/>
    <w:rsid w:val="000A0FE7"/>
    <w:rsid w:val="000C40CA"/>
    <w:rsid w:val="000C4C42"/>
    <w:rsid w:val="000C4E31"/>
    <w:rsid w:val="000D4C6E"/>
    <w:rsid w:val="000D4FF8"/>
    <w:rsid w:val="000E172C"/>
    <w:rsid w:val="000F1888"/>
    <w:rsid w:val="000F4B42"/>
    <w:rsid w:val="000F4F97"/>
    <w:rsid w:val="000F79DF"/>
    <w:rsid w:val="0010416D"/>
    <w:rsid w:val="001163FF"/>
    <w:rsid w:val="0012205F"/>
    <w:rsid w:val="001410A7"/>
    <w:rsid w:val="00144AE4"/>
    <w:rsid w:val="00150702"/>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50149"/>
    <w:rsid w:val="004525FF"/>
    <w:rsid w:val="004807AF"/>
    <w:rsid w:val="0049000B"/>
    <w:rsid w:val="004A54C8"/>
    <w:rsid w:val="004A63A7"/>
    <w:rsid w:val="004B3D7B"/>
    <w:rsid w:val="004C1528"/>
    <w:rsid w:val="004C5D7E"/>
    <w:rsid w:val="004D00F2"/>
    <w:rsid w:val="004D45CD"/>
    <w:rsid w:val="004D5185"/>
    <w:rsid w:val="004E4935"/>
    <w:rsid w:val="004F4D25"/>
    <w:rsid w:val="005017FA"/>
    <w:rsid w:val="005046A5"/>
    <w:rsid w:val="00504A67"/>
    <w:rsid w:val="0050634C"/>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01D61"/>
    <w:rsid w:val="006124BF"/>
    <w:rsid w:val="00616A6E"/>
    <w:rsid w:val="006177BF"/>
    <w:rsid w:val="00632B92"/>
    <w:rsid w:val="00653C38"/>
    <w:rsid w:val="00665869"/>
    <w:rsid w:val="00680710"/>
    <w:rsid w:val="006919D5"/>
    <w:rsid w:val="0069686D"/>
    <w:rsid w:val="006A2495"/>
    <w:rsid w:val="006B3371"/>
    <w:rsid w:val="006C16B4"/>
    <w:rsid w:val="0070494E"/>
    <w:rsid w:val="00705C02"/>
    <w:rsid w:val="00710BA6"/>
    <w:rsid w:val="00711DF8"/>
    <w:rsid w:val="00723926"/>
    <w:rsid w:val="0073726B"/>
    <w:rsid w:val="00740712"/>
    <w:rsid w:val="00742C73"/>
    <w:rsid w:val="007447BE"/>
    <w:rsid w:val="007537C0"/>
    <w:rsid w:val="007608DB"/>
    <w:rsid w:val="0079204E"/>
    <w:rsid w:val="00795113"/>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6683E"/>
    <w:rsid w:val="00973B9D"/>
    <w:rsid w:val="009A3173"/>
    <w:rsid w:val="009E25EF"/>
    <w:rsid w:val="009E4DA8"/>
    <w:rsid w:val="009E52DD"/>
    <w:rsid w:val="009F4449"/>
    <w:rsid w:val="009F74E1"/>
    <w:rsid w:val="00A04230"/>
    <w:rsid w:val="00A0436A"/>
    <w:rsid w:val="00A12B5B"/>
    <w:rsid w:val="00A13DBA"/>
    <w:rsid w:val="00A14B0C"/>
    <w:rsid w:val="00A167C6"/>
    <w:rsid w:val="00A2496D"/>
    <w:rsid w:val="00A2757B"/>
    <w:rsid w:val="00A36166"/>
    <w:rsid w:val="00A45630"/>
    <w:rsid w:val="00A50ABB"/>
    <w:rsid w:val="00A670E3"/>
    <w:rsid w:val="00A72941"/>
    <w:rsid w:val="00A77EC6"/>
    <w:rsid w:val="00A80DFA"/>
    <w:rsid w:val="00AA2D66"/>
    <w:rsid w:val="00AC7AA9"/>
    <w:rsid w:val="00AD6248"/>
    <w:rsid w:val="00AE0C53"/>
    <w:rsid w:val="00AE4FAC"/>
    <w:rsid w:val="00AF6C07"/>
    <w:rsid w:val="00B00F4F"/>
    <w:rsid w:val="00B01480"/>
    <w:rsid w:val="00B0695A"/>
    <w:rsid w:val="00B071F2"/>
    <w:rsid w:val="00B138FE"/>
    <w:rsid w:val="00B13C7B"/>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4FBE"/>
    <w:rsid w:val="00C97238"/>
    <w:rsid w:val="00CB2CC9"/>
    <w:rsid w:val="00CD323E"/>
    <w:rsid w:val="00CD7E2F"/>
    <w:rsid w:val="00CE0252"/>
    <w:rsid w:val="00CE0C6E"/>
    <w:rsid w:val="00CE7C8F"/>
    <w:rsid w:val="00CE7F5B"/>
    <w:rsid w:val="00CF10BF"/>
    <w:rsid w:val="00CF39F1"/>
    <w:rsid w:val="00D01B23"/>
    <w:rsid w:val="00D06E99"/>
    <w:rsid w:val="00D15FB2"/>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20565"/>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3D9B"/>
    <w:rsid w:val="00EA7D8C"/>
    <w:rsid w:val="00EC1829"/>
    <w:rsid w:val="00EC24CD"/>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6E73E38C"/>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8737F-81EF-42B9-8D35-DA817507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8</Pages>
  <Words>830</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5385</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28</cp:revision>
  <cp:lastPrinted>2024-09-24T20:16:00Z</cp:lastPrinted>
  <dcterms:created xsi:type="dcterms:W3CDTF">2024-09-13T17:28:00Z</dcterms:created>
  <dcterms:modified xsi:type="dcterms:W3CDTF">2024-09-26T03:33:00Z</dcterms:modified>
  <cp:category>Fase [], Iteración []</cp:category>
</cp:coreProperties>
</file>