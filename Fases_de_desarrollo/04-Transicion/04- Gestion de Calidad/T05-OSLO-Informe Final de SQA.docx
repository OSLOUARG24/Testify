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B455" w14:textId="77777777" w:rsidR="006919D5" w:rsidRDefault="006919D5">
      <w:pPr>
        <w:pStyle w:val="Sinespaciado"/>
        <w:rPr>
          <w:rFonts w:ascii="Cambria" w:hAnsi="Cambria"/>
          <w:sz w:val="72"/>
          <w:szCs w:val="72"/>
        </w:rPr>
      </w:pPr>
    </w:p>
    <w:p w14:paraId="65CDF339" w14:textId="77777777" w:rsidR="006919D5" w:rsidRDefault="006919D5">
      <w:pPr>
        <w:pStyle w:val="Sinespaciado"/>
        <w:rPr>
          <w:rFonts w:ascii="Cambria" w:hAnsi="Cambria"/>
          <w:sz w:val="72"/>
          <w:szCs w:val="72"/>
        </w:rPr>
      </w:pPr>
    </w:p>
    <w:p w14:paraId="28F8C373" w14:textId="77777777" w:rsidR="00D06E99" w:rsidRDefault="00000000">
      <w:pPr>
        <w:pStyle w:val="Sinespaciado"/>
        <w:rPr>
          <w:rFonts w:ascii="Cambria" w:hAnsi="Cambria"/>
          <w:sz w:val="72"/>
          <w:szCs w:val="72"/>
        </w:rPr>
      </w:pPr>
      <w:r>
        <w:rPr>
          <w:noProof/>
        </w:rPr>
        <w:pict w14:anchorId="74C4D381">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Pr>
          <w:noProof/>
        </w:rPr>
        <w:pict w14:anchorId="3DF2F8FE">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2D470F4D">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1A22CD73">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14:paraId="6A6EE246" w14:textId="5AB5ED26" w:rsidR="00FE2B33" w:rsidRDefault="00FE2B33" w:rsidP="00FE2B33">
      <w:pPr>
        <w:pStyle w:val="Sinespaciado"/>
        <w:rPr>
          <w:rFonts w:ascii="Cambria" w:hAnsi="Cambria"/>
          <w:sz w:val="72"/>
          <w:szCs w:val="72"/>
        </w:rPr>
      </w:pPr>
      <w:r>
        <w:rPr>
          <w:rFonts w:ascii="Cambria" w:hAnsi="Cambria"/>
          <w:sz w:val="72"/>
          <w:szCs w:val="72"/>
        </w:rPr>
        <w:t>Informe Final de SQA</w:t>
      </w:r>
      <w:r w:rsidR="0089260B">
        <w:rPr>
          <w:rFonts w:ascii="Cambria" w:hAnsi="Cambria"/>
          <w:sz w:val="72"/>
          <w:szCs w:val="72"/>
        </w:rPr>
        <w:t xml:space="preserve"> (</w:t>
      </w:r>
      <w:r w:rsidR="006A0C7E">
        <w:rPr>
          <w:rFonts w:ascii="Cambria" w:hAnsi="Cambria"/>
          <w:sz w:val="72"/>
          <w:szCs w:val="72"/>
        </w:rPr>
        <w:t>Fase de</w:t>
      </w:r>
      <w:r w:rsidR="0089260B">
        <w:rPr>
          <w:rFonts w:ascii="Cambria" w:hAnsi="Cambria"/>
          <w:sz w:val="72"/>
          <w:szCs w:val="72"/>
        </w:rPr>
        <w:t xml:space="preserve"> </w:t>
      </w:r>
      <w:r w:rsidR="00A811DB">
        <w:rPr>
          <w:rFonts w:ascii="Cambria" w:hAnsi="Cambria"/>
          <w:sz w:val="72"/>
          <w:szCs w:val="72"/>
        </w:rPr>
        <w:t>Transición</w:t>
      </w:r>
      <w:r w:rsidR="0089260B">
        <w:rPr>
          <w:rFonts w:ascii="Cambria" w:hAnsi="Cambria"/>
          <w:sz w:val="72"/>
          <w:szCs w:val="72"/>
        </w:rPr>
        <w:t>)</w:t>
      </w:r>
    </w:p>
    <w:p w14:paraId="3AEB8CEB" w14:textId="77777777"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14:paraId="7989E604" w14:textId="77777777" w:rsidR="00D06E99" w:rsidRDefault="00D06E99">
      <w:pPr>
        <w:pStyle w:val="Sinespaciado"/>
      </w:pPr>
    </w:p>
    <w:p w14:paraId="3A4A0EB4" w14:textId="77777777" w:rsidR="006919D5" w:rsidRDefault="006919D5">
      <w:pPr>
        <w:pStyle w:val="Sinespaciado"/>
      </w:pPr>
    </w:p>
    <w:p w14:paraId="4622F4EB" w14:textId="77777777" w:rsidR="006919D5" w:rsidRDefault="006919D5">
      <w:pPr>
        <w:pStyle w:val="Sinespaciado"/>
      </w:pPr>
    </w:p>
    <w:p w14:paraId="461AB9EE" w14:textId="77777777"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14:paraId="0A5BC225" w14:textId="77777777" w:rsidR="006D7FEE" w:rsidRDefault="006D7FEE" w:rsidP="006D7FEE">
      <w:pPr>
        <w:spacing w:before="0" w:line="240" w:lineRule="auto"/>
        <w:ind w:left="0" w:firstLine="0"/>
        <w:rPr>
          <w:rFonts w:eastAsia="Times New Roman"/>
        </w:rPr>
      </w:pPr>
      <w:r>
        <w:rPr>
          <w:rFonts w:eastAsia="Times New Roman"/>
        </w:rPr>
        <w:t>Ojeda Valeria – Sly Eduardo</w:t>
      </w:r>
    </w:p>
    <w:p w14:paraId="7D33C161" w14:textId="77777777"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458EB26E" w14:textId="77777777" w:rsidR="00D06E99" w:rsidRDefault="00D06E99"/>
    <w:p w14:paraId="0E5FFA1C" w14:textId="77777777" w:rsidR="00BC5404" w:rsidRDefault="00000000" w:rsidP="006D7FEE">
      <w:pPr>
        <w:pStyle w:val="PSI-Comentario"/>
      </w:pPr>
      <w:r>
        <w:rPr>
          <w:noProof/>
        </w:rPr>
        <w:pict w14:anchorId="44306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Pr>
          <w:noProof/>
        </w:rPr>
        <w:pict w14:anchorId="109511DB">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130AB6FA" w14:textId="77777777" w:rsidR="00397566" w:rsidRPr="008B3B0F" w:rsidRDefault="00000000" w:rsidP="006D7FEE">
      <w:pPr>
        <w:pStyle w:val="PSI-Comentario"/>
      </w:pPr>
      <w:r>
        <w:rPr>
          <w:noProof/>
        </w:rPr>
        <w:pict w14:anchorId="41DAC45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14:paraId="59F7B5B4" w14:textId="77777777" w:rsidR="009A666E" w:rsidRPr="006D7FEE" w:rsidRDefault="009A666E" w:rsidP="006D7FEE">
                  <w:pPr>
                    <w:pStyle w:val="PSI-Comentario"/>
                  </w:pPr>
                  <w:r w:rsidRPr="006D7FEE">
                    <w:t>En este documento se detallan las mediciones sobre las actividades realizadas por el Responsable de SQA a lo largo del proyecto en cuanto a planificación vs. realizado, errores encontrados, cantidad de revisiones por documento, grado de apego al proceso. Se podrán utilizar gráficas para mejor visibilidad de la información.</w:t>
                  </w:r>
                </w:p>
                <w:p w14:paraId="0F02ABD6" w14:textId="77777777" w:rsidR="00DA284A" w:rsidRDefault="00DA284A" w:rsidP="00DA284A">
                  <w:pPr>
                    <w:pStyle w:val="PSI-DescripcindelDocumentos"/>
                  </w:pPr>
                </w:p>
              </w:txbxContent>
            </v:textbox>
            <w10:wrap type="square" anchorx="margin" anchory="margin"/>
          </v:shape>
        </w:pict>
      </w:r>
      <w:r>
        <w:rPr>
          <w:noProof/>
          <w:lang w:eastAsia="es-ES"/>
        </w:rPr>
        <w:pict w14:anchorId="00AA3564">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14:paraId="1D1A4E25" w14:textId="77777777" w:rsidR="00D06E99" w:rsidRDefault="00D06E99"/>
    <w:p w14:paraId="15349332" w14:textId="77777777" w:rsidR="00A13DBA" w:rsidRDefault="007F38C0" w:rsidP="00A13DBA">
      <w:pPr>
        <w:ind w:left="0" w:firstLine="0"/>
      </w:pPr>
      <w:r>
        <w:br w:type="page"/>
      </w:r>
    </w:p>
    <w:p w14:paraId="1CFFB005" w14:textId="77777777" w:rsidR="000F79DF" w:rsidRDefault="000F79DF" w:rsidP="000F79DF">
      <w:pPr>
        <w:pStyle w:val="TtuloTDC"/>
        <w:tabs>
          <w:tab w:val="left" w:pos="5954"/>
        </w:tabs>
      </w:pPr>
      <w:r>
        <w:t>Tabla de contenido</w:t>
      </w:r>
    </w:p>
    <w:p w14:paraId="7DEED7D9" w14:textId="6F4C19B2" w:rsidR="00FF54FE" w:rsidRDefault="00D06BA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93560005" w:history="1">
        <w:r w:rsidR="00FF54FE" w:rsidRPr="003B5E50">
          <w:rPr>
            <w:rStyle w:val="Hipervnculo"/>
            <w:noProof/>
          </w:rPr>
          <w:t>Resultados Finales de SQA</w:t>
        </w:r>
        <w:r w:rsidR="00FF54FE">
          <w:rPr>
            <w:noProof/>
            <w:webHidden/>
          </w:rPr>
          <w:tab/>
        </w:r>
        <w:r w:rsidR="00FF54FE">
          <w:rPr>
            <w:noProof/>
            <w:webHidden/>
          </w:rPr>
          <w:fldChar w:fldCharType="begin"/>
        </w:r>
        <w:r w:rsidR="00FF54FE">
          <w:rPr>
            <w:noProof/>
            <w:webHidden/>
          </w:rPr>
          <w:instrText xml:space="preserve"> PAGEREF _Toc193560005 \h </w:instrText>
        </w:r>
        <w:r w:rsidR="00FF54FE">
          <w:rPr>
            <w:noProof/>
            <w:webHidden/>
          </w:rPr>
        </w:r>
        <w:r w:rsidR="00FF54FE">
          <w:rPr>
            <w:noProof/>
            <w:webHidden/>
          </w:rPr>
          <w:fldChar w:fldCharType="separate"/>
        </w:r>
        <w:r w:rsidR="00FF54FE">
          <w:rPr>
            <w:noProof/>
            <w:webHidden/>
          </w:rPr>
          <w:t>4</w:t>
        </w:r>
        <w:r w:rsidR="00FF54FE">
          <w:rPr>
            <w:noProof/>
            <w:webHidden/>
          </w:rPr>
          <w:fldChar w:fldCharType="end"/>
        </w:r>
      </w:hyperlink>
    </w:p>
    <w:p w14:paraId="4EDBA966" w14:textId="42C072DA"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06" w:history="1">
        <w:r w:rsidR="00FF54FE" w:rsidRPr="003B5E50">
          <w:rPr>
            <w:rStyle w:val="Hipervnculo"/>
            <w:noProof/>
          </w:rPr>
          <w:t>Planificado vs. Realizado</w:t>
        </w:r>
        <w:r w:rsidR="00FF54FE">
          <w:rPr>
            <w:noProof/>
            <w:webHidden/>
          </w:rPr>
          <w:tab/>
        </w:r>
        <w:r w:rsidR="00FF54FE">
          <w:rPr>
            <w:noProof/>
            <w:webHidden/>
          </w:rPr>
          <w:fldChar w:fldCharType="begin"/>
        </w:r>
        <w:r w:rsidR="00FF54FE">
          <w:rPr>
            <w:noProof/>
            <w:webHidden/>
          </w:rPr>
          <w:instrText xml:space="preserve"> PAGEREF _Toc193560006 \h </w:instrText>
        </w:r>
        <w:r w:rsidR="00FF54FE">
          <w:rPr>
            <w:noProof/>
            <w:webHidden/>
          </w:rPr>
        </w:r>
        <w:r w:rsidR="00FF54FE">
          <w:rPr>
            <w:noProof/>
            <w:webHidden/>
          </w:rPr>
          <w:fldChar w:fldCharType="separate"/>
        </w:r>
        <w:r w:rsidR="00FF54FE">
          <w:rPr>
            <w:noProof/>
            <w:webHidden/>
          </w:rPr>
          <w:t>4</w:t>
        </w:r>
        <w:r w:rsidR="00FF54FE">
          <w:rPr>
            <w:noProof/>
            <w:webHidden/>
          </w:rPr>
          <w:fldChar w:fldCharType="end"/>
        </w:r>
      </w:hyperlink>
    </w:p>
    <w:p w14:paraId="5BFE9AC6" w14:textId="5F76E6F7"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07" w:history="1">
        <w:r w:rsidR="00FF54FE" w:rsidRPr="003B5E50">
          <w:rPr>
            <w:rStyle w:val="Hipervnculo"/>
            <w:noProof/>
          </w:rPr>
          <w:t>Planificado</w:t>
        </w:r>
        <w:r w:rsidR="00FF54FE">
          <w:rPr>
            <w:noProof/>
            <w:webHidden/>
          </w:rPr>
          <w:tab/>
        </w:r>
        <w:r w:rsidR="00FF54FE">
          <w:rPr>
            <w:noProof/>
            <w:webHidden/>
          </w:rPr>
          <w:fldChar w:fldCharType="begin"/>
        </w:r>
        <w:r w:rsidR="00FF54FE">
          <w:rPr>
            <w:noProof/>
            <w:webHidden/>
          </w:rPr>
          <w:instrText xml:space="preserve"> PAGEREF _Toc193560007 \h </w:instrText>
        </w:r>
        <w:r w:rsidR="00FF54FE">
          <w:rPr>
            <w:noProof/>
            <w:webHidden/>
          </w:rPr>
        </w:r>
        <w:r w:rsidR="00FF54FE">
          <w:rPr>
            <w:noProof/>
            <w:webHidden/>
          </w:rPr>
          <w:fldChar w:fldCharType="separate"/>
        </w:r>
        <w:r w:rsidR="00FF54FE">
          <w:rPr>
            <w:noProof/>
            <w:webHidden/>
          </w:rPr>
          <w:t>4</w:t>
        </w:r>
        <w:r w:rsidR="00FF54FE">
          <w:rPr>
            <w:noProof/>
            <w:webHidden/>
          </w:rPr>
          <w:fldChar w:fldCharType="end"/>
        </w:r>
      </w:hyperlink>
    </w:p>
    <w:p w14:paraId="51848D46" w14:textId="0F3A62B2"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08" w:history="1">
        <w:r w:rsidR="00FF54FE" w:rsidRPr="003B5E50">
          <w:rPr>
            <w:rStyle w:val="Hipervnculo"/>
            <w:noProof/>
          </w:rPr>
          <w:t>Realizado</w:t>
        </w:r>
        <w:r w:rsidR="00FF54FE">
          <w:rPr>
            <w:noProof/>
            <w:webHidden/>
          </w:rPr>
          <w:tab/>
        </w:r>
        <w:r w:rsidR="00FF54FE">
          <w:rPr>
            <w:noProof/>
            <w:webHidden/>
          </w:rPr>
          <w:fldChar w:fldCharType="begin"/>
        </w:r>
        <w:r w:rsidR="00FF54FE">
          <w:rPr>
            <w:noProof/>
            <w:webHidden/>
          </w:rPr>
          <w:instrText xml:space="preserve"> PAGEREF _Toc193560008 \h </w:instrText>
        </w:r>
        <w:r w:rsidR="00FF54FE">
          <w:rPr>
            <w:noProof/>
            <w:webHidden/>
          </w:rPr>
        </w:r>
        <w:r w:rsidR="00FF54FE">
          <w:rPr>
            <w:noProof/>
            <w:webHidden/>
          </w:rPr>
          <w:fldChar w:fldCharType="separate"/>
        </w:r>
        <w:r w:rsidR="00FF54FE">
          <w:rPr>
            <w:noProof/>
            <w:webHidden/>
          </w:rPr>
          <w:t>4</w:t>
        </w:r>
        <w:r w:rsidR="00FF54FE">
          <w:rPr>
            <w:noProof/>
            <w:webHidden/>
          </w:rPr>
          <w:fldChar w:fldCharType="end"/>
        </w:r>
      </w:hyperlink>
    </w:p>
    <w:p w14:paraId="652C8D1F" w14:textId="7ADBD076"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09" w:history="1">
        <w:r w:rsidR="00FF54FE" w:rsidRPr="003B5E50">
          <w:rPr>
            <w:rStyle w:val="Hipervnculo"/>
            <w:noProof/>
          </w:rPr>
          <w:t>Cantidad de errores encontrados:</w:t>
        </w:r>
        <w:r w:rsidR="00FF54FE">
          <w:rPr>
            <w:noProof/>
            <w:webHidden/>
          </w:rPr>
          <w:tab/>
        </w:r>
        <w:r w:rsidR="00FF54FE">
          <w:rPr>
            <w:noProof/>
            <w:webHidden/>
          </w:rPr>
          <w:fldChar w:fldCharType="begin"/>
        </w:r>
        <w:r w:rsidR="00FF54FE">
          <w:rPr>
            <w:noProof/>
            <w:webHidden/>
          </w:rPr>
          <w:instrText xml:space="preserve"> PAGEREF _Toc193560009 \h </w:instrText>
        </w:r>
        <w:r w:rsidR="00FF54FE">
          <w:rPr>
            <w:noProof/>
            <w:webHidden/>
          </w:rPr>
        </w:r>
        <w:r w:rsidR="00FF54FE">
          <w:rPr>
            <w:noProof/>
            <w:webHidden/>
          </w:rPr>
          <w:fldChar w:fldCharType="separate"/>
        </w:r>
        <w:r w:rsidR="00FF54FE">
          <w:rPr>
            <w:noProof/>
            <w:webHidden/>
          </w:rPr>
          <w:t>5</w:t>
        </w:r>
        <w:r w:rsidR="00FF54FE">
          <w:rPr>
            <w:noProof/>
            <w:webHidden/>
          </w:rPr>
          <w:fldChar w:fldCharType="end"/>
        </w:r>
      </w:hyperlink>
    </w:p>
    <w:p w14:paraId="792EBE2B" w14:textId="28022941"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10" w:history="1">
        <w:r w:rsidR="00FF54FE" w:rsidRPr="003B5E50">
          <w:rPr>
            <w:rStyle w:val="Hipervnculo"/>
            <w:noProof/>
          </w:rPr>
          <w:t>Producto</w:t>
        </w:r>
        <w:r w:rsidR="00FF54FE">
          <w:rPr>
            <w:noProof/>
            <w:webHidden/>
          </w:rPr>
          <w:tab/>
        </w:r>
        <w:r w:rsidR="00FF54FE">
          <w:rPr>
            <w:noProof/>
            <w:webHidden/>
          </w:rPr>
          <w:fldChar w:fldCharType="begin"/>
        </w:r>
        <w:r w:rsidR="00FF54FE">
          <w:rPr>
            <w:noProof/>
            <w:webHidden/>
          </w:rPr>
          <w:instrText xml:space="preserve"> PAGEREF _Toc193560010 \h </w:instrText>
        </w:r>
        <w:r w:rsidR="00FF54FE">
          <w:rPr>
            <w:noProof/>
            <w:webHidden/>
          </w:rPr>
        </w:r>
        <w:r w:rsidR="00FF54FE">
          <w:rPr>
            <w:noProof/>
            <w:webHidden/>
          </w:rPr>
          <w:fldChar w:fldCharType="separate"/>
        </w:r>
        <w:r w:rsidR="00FF54FE">
          <w:rPr>
            <w:noProof/>
            <w:webHidden/>
          </w:rPr>
          <w:t>5</w:t>
        </w:r>
        <w:r w:rsidR="00FF54FE">
          <w:rPr>
            <w:noProof/>
            <w:webHidden/>
          </w:rPr>
          <w:fldChar w:fldCharType="end"/>
        </w:r>
      </w:hyperlink>
    </w:p>
    <w:p w14:paraId="114264A5" w14:textId="66CC81B9"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1" w:history="1">
        <w:r w:rsidR="00FF54FE" w:rsidRPr="003B5E50">
          <w:rPr>
            <w:rStyle w:val="Hipervnculo"/>
            <w:noProof/>
          </w:rPr>
          <w:t>Grado de Apego al proceso</w:t>
        </w:r>
        <w:r w:rsidR="00FF54FE">
          <w:rPr>
            <w:noProof/>
            <w:webHidden/>
          </w:rPr>
          <w:tab/>
        </w:r>
        <w:r w:rsidR="00FF54FE">
          <w:rPr>
            <w:noProof/>
            <w:webHidden/>
          </w:rPr>
          <w:fldChar w:fldCharType="begin"/>
        </w:r>
        <w:r w:rsidR="00FF54FE">
          <w:rPr>
            <w:noProof/>
            <w:webHidden/>
          </w:rPr>
          <w:instrText xml:space="preserve"> PAGEREF _Toc193560011 \h </w:instrText>
        </w:r>
        <w:r w:rsidR="00FF54FE">
          <w:rPr>
            <w:noProof/>
            <w:webHidden/>
          </w:rPr>
        </w:r>
        <w:r w:rsidR="00FF54FE">
          <w:rPr>
            <w:noProof/>
            <w:webHidden/>
          </w:rPr>
          <w:fldChar w:fldCharType="separate"/>
        </w:r>
        <w:r w:rsidR="00FF54FE">
          <w:rPr>
            <w:noProof/>
            <w:webHidden/>
          </w:rPr>
          <w:t>6</w:t>
        </w:r>
        <w:r w:rsidR="00FF54FE">
          <w:rPr>
            <w:noProof/>
            <w:webHidden/>
          </w:rPr>
          <w:fldChar w:fldCharType="end"/>
        </w:r>
      </w:hyperlink>
    </w:p>
    <w:p w14:paraId="3B1BCC82" w14:textId="074EFD0A" w:rsidR="00FF54F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93560012" w:history="1">
        <w:r w:rsidR="00FF54FE" w:rsidRPr="003B5E50">
          <w:rPr>
            <w:rStyle w:val="Hipervnculo"/>
            <w:noProof/>
          </w:rPr>
          <w:t>Evaluaci</w:t>
        </w:r>
        <w:r w:rsidR="00FF54FE" w:rsidRPr="003B5E50">
          <w:rPr>
            <w:rStyle w:val="Hipervnculo"/>
            <w:rFonts w:hint="eastAsia"/>
            <w:noProof/>
          </w:rPr>
          <w:t>ó</w:t>
        </w:r>
        <w:r w:rsidR="00FF54FE" w:rsidRPr="003B5E50">
          <w:rPr>
            <w:rStyle w:val="Hipervnculo"/>
            <w:noProof/>
          </w:rPr>
          <w:t>n Final</w:t>
        </w:r>
        <w:r w:rsidR="00FF54FE">
          <w:rPr>
            <w:noProof/>
            <w:webHidden/>
          </w:rPr>
          <w:tab/>
        </w:r>
        <w:r w:rsidR="00FF54FE">
          <w:rPr>
            <w:noProof/>
            <w:webHidden/>
          </w:rPr>
          <w:fldChar w:fldCharType="begin"/>
        </w:r>
        <w:r w:rsidR="00FF54FE">
          <w:rPr>
            <w:noProof/>
            <w:webHidden/>
          </w:rPr>
          <w:instrText xml:space="preserve"> PAGEREF _Toc193560012 \h </w:instrText>
        </w:r>
        <w:r w:rsidR="00FF54FE">
          <w:rPr>
            <w:noProof/>
            <w:webHidden/>
          </w:rPr>
        </w:r>
        <w:r w:rsidR="00FF54FE">
          <w:rPr>
            <w:noProof/>
            <w:webHidden/>
          </w:rPr>
          <w:fldChar w:fldCharType="separate"/>
        </w:r>
        <w:r w:rsidR="00FF54FE">
          <w:rPr>
            <w:noProof/>
            <w:webHidden/>
          </w:rPr>
          <w:t>6</w:t>
        </w:r>
        <w:r w:rsidR="00FF54FE">
          <w:rPr>
            <w:noProof/>
            <w:webHidden/>
          </w:rPr>
          <w:fldChar w:fldCharType="end"/>
        </w:r>
      </w:hyperlink>
    </w:p>
    <w:p w14:paraId="34816467" w14:textId="24FE6BA1"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3" w:history="1">
        <w:r w:rsidR="00FF54FE" w:rsidRPr="003B5E50">
          <w:rPr>
            <w:rStyle w:val="Hipervnculo"/>
            <w:noProof/>
          </w:rPr>
          <w:t>Fase Inicial</w:t>
        </w:r>
        <w:r w:rsidR="00FF54FE">
          <w:rPr>
            <w:noProof/>
            <w:webHidden/>
          </w:rPr>
          <w:tab/>
        </w:r>
        <w:r w:rsidR="00FF54FE">
          <w:rPr>
            <w:noProof/>
            <w:webHidden/>
          </w:rPr>
          <w:fldChar w:fldCharType="begin"/>
        </w:r>
        <w:r w:rsidR="00FF54FE">
          <w:rPr>
            <w:noProof/>
            <w:webHidden/>
          </w:rPr>
          <w:instrText xml:space="preserve"> PAGEREF _Toc193560013 \h </w:instrText>
        </w:r>
        <w:r w:rsidR="00FF54FE">
          <w:rPr>
            <w:noProof/>
            <w:webHidden/>
          </w:rPr>
        </w:r>
        <w:r w:rsidR="00FF54FE">
          <w:rPr>
            <w:noProof/>
            <w:webHidden/>
          </w:rPr>
          <w:fldChar w:fldCharType="separate"/>
        </w:r>
        <w:r w:rsidR="00FF54FE">
          <w:rPr>
            <w:noProof/>
            <w:webHidden/>
          </w:rPr>
          <w:t>6</w:t>
        </w:r>
        <w:r w:rsidR="00FF54FE">
          <w:rPr>
            <w:noProof/>
            <w:webHidden/>
          </w:rPr>
          <w:fldChar w:fldCharType="end"/>
        </w:r>
      </w:hyperlink>
    </w:p>
    <w:p w14:paraId="62F5A0B4" w14:textId="0F39718E"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4" w:history="1">
        <w:r w:rsidR="00FF54FE" w:rsidRPr="003B5E50">
          <w:rPr>
            <w:rStyle w:val="Hipervnculo"/>
            <w:noProof/>
          </w:rPr>
          <w:t>Fase de Elaboraci</w:t>
        </w:r>
        <w:r w:rsidR="00FF54FE" w:rsidRPr="003B5E50">
          <w:rPr>
            <w:rStyle w:val="Hipervnculo"/>
            <w:rFonts w:hint="eastAsia"/>
            <w:noProof/>
          </w:rPr>
          <w:t>ó</w:t>
        </w:r>
        <w:r w:rsidR="00FF54FE" w:rsidRPr="003B5E50">
          <w:rPr>
            <w:rStyle w:val="Hipervnculo"/>
            <w:noProof/>
          </w:rPr>
          <w:t>n</w:t>
        </w:r>
        <w:r w:rsidR="00FF54FE">
          <w:rPr>
            <w:noProof/>
            <w:webHidden/>
          </w:rPr>
          <w:tab/>
        </w:r>
        <w:r w:rsidR="00FF54FE">
          <w:rPr>
            <w:noProof/>
            <w:webHidden/>
          </w:rPr>
          <w:fldChar w:fldCharType="begin"/>
        </w:r>
        <w:r w:rsidR="00FF54FE">
          <w:rPr>
            <w:noProof/>
            <w:webHidden/>
          </w:rPr>
          <w:instrText xml:space="preserve"> PAGEREF _Toc193560014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0422F8B4" w14:textId="2B9F2113"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15" w:history="1">
        <w:r w:rsidR="00FF54FE" w:rsidRPr="003B5E50">
          <w:rPr>
            <w:rStyle w:val="Hipervnculo"/>
            <w:noProof/>
          </w:rPr>
          <w:t>Segunda Iteraci</w:t>
        </w:r>
        <w:r w:rsidR="00FF54FE" w:rsidRPr="003B5E50">
          <w:rPr>
            <w:rStyle w:val="Hipervnculo"/>
            <w:rFonts w:hint="eastAsia"/>
            <w:noProof/>
          </w:rPr>
          <w:t>ó</w:t>
        </w:r>
        <w:r w:rsidR="00FF54FE" w:rsidRPr="003B5E50">
          <w:rPr>
            <w:rStyle w:val="Hipervnculo"/>
            <w:noProof/>
          </w:rPr>
          <w:t>n (Finalizado)</w:t>
        </w:r>
        <w:r w:rsidR="00FF54FE">
          <w:rPr>
            <w:noProof/>
            <w:webHidden/>
          </w:rPr>
          <w:tab/>
        </w:r>
        <w:r w:rsidR="00FF54FE">
          <w:rPr>
            <w:noProof/>
            <w:webHidden/>
          </w:rPr>
          <w:fldChar w:fldCharType="begin"/>
        </w:r>
        <w:r w:rsidR="00FF54FE">
          <w:rPr>
            <w:noProof/>
            <w:webHidden/>
          </w:rPr>
          <w:instrText xml:space="preserve"> PAGEREF _Toc193560015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4CABC6AA" w14:textId="38BA8820"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6" w:history="1">
        <w:r w:rsidR="00FF54FE" w:rsidRPr="003B5E50">
          <w:rPr>
            <w:rStyle w:val="Hipervnculo"/>
            <w:noProof/>
          </w:rPr>
          <w:t>Fase de Construcci</w:t>
        </w:r>
        <w:r w:rsidR="00FF54FE" w:rsidRPr="003B5E50">
          <w:rPr>
            <w:rStyle w:val="Hipervnculo"/>
            <w:rFonts w:hint="eastAsia"/>
            <w:noProof/>
          </w:rPr>
          <w:t>ó</w:t>
        </w:r>
        <w:r w:rsidR="00FF54FE" w:rsidRPr="003B5E50">
          <w:rPr>
            <w:rStyle w:val="Hipervnculo"/>
            <w:noProof/>
          </w:rPr>
          <w:t>n</w:t>
        </w:r>
        <w:r w:rsidR="00FF54FE">
          <w:rPr>
            <w:noProof/>
            <w:webHidden/>
          </w:rPr>
          <w:tab/>
        </w:r>
        <w:r w:rsidR="00FF54FE">
          <w:rPr>
            <w:noProof/>
            <w:webHidden/>
          </w:rPr>
          <w:fldChar w:fldCharType="begin"/>
        </w:r>
        <w:r w:rsidR="00FF54FE">
          <w:rPr>
            <w:noProof/>
            <w:webHidden/>
          </w:rPr>
          <w:instrText xml:space="preserve"> PAGEREF _Toc193560016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74F14737" w14:textId="335D0AA5"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17" w:history="1">
        <w:r w:rsidR="00FF54FE" w:rsidRPr="003B5E50">
          <w:rPr>
            <w:rStyle w:val="Hipervnculo"/>
            <w:noProof/>
          </w:rPr>
          <w:t>Primer Iteraci</w:t>
        </w:r>
        <w:r w:rsidR="00FF54FE" w:rsidRPr="003B5E50">
          <w:rPr>
            <w:rStyle w:val="Hipervnculo"/>
            <w:rFonts w:hint="eastAsia"/>
            <w:noProof/>
          </w:rPr>
          <w:t>ó</w:t>
        </w:r>
        <w:r w:rsidR="00FF54FE" w:rsidRPr="003B5E50">
          <w:rPr>
            <w:rStyle w:val="Hipervnculo"/>
            <w:noProof/>
          </w:rPr>
          <w:t>n (Finalizado)</w:t>
        </w:r>
        <w:r w:rsidR="00FF54FE">
          <w:rPr>
            <w:noProof/>
            <w:webHidden/>
          </w:rPr>
          <w:tab/>
        </w:r>
        <w:r w:rsidR="00FF54FE">
          <w:rPr>
            <w:noProof/>
            <w:webHidden/>
          </w:rPr>
          <w:fldChar w:fldCharType="begin"/>
        </w:r>
        <w:r w:rsidR="00FF54FE">
          <w:rPr>
            <w:noProof/>
            <w:webHidden/>
          </w:rPr>
          <w:instrText xml:space="preserve"> PAGEREF _Toc193560017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6745F28D" w14:textId="36823393"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18" w:history="1">
        <w:r w:rsidR="00FF54FE" w:rsidRPr="003B5E50">
          <w:rPr>
            <w:rStyle w:val="Hipervnculo"/>
            <w:noProof/>
          </w:rPr>
          <w:t>Fase de Construcci</w:t>
        </w:r>
        <w:r w:rsidR="00FF54FE" w:rsidRPr="003B5E50">
          <w:rPr>
            <w:rStyle w:val="Hipervnculo"/>
            <w:rFonts w:hint="eastAsia"/>
            <w:noProof/>
          </w:rPr>
          <w:t>ó</w:t>
        </w:r>
        <w:r w:rsidR="00FF54FE" w:rsidRPr="003B5E50">
          <w:rPr>
            <w:rStyle w:val="Hipervnculo"/>
            <w:noProof/>
          </w:rPr>
          <w:t>n</w:t>
        </w:r>
        <w:r w:rsidR="00FF54FE">
          <w:rPr>
            <w:noProof/>
            <w:webHidden/>
          </w:rPr>
          <w:tab/>
        </w:r>
        <w:r w:rsidR="00FF54FE">
          <w:rPr>
            <w:noProof/>
            <w:webHidden/>
          </w:rPr>
          <w:fldChar w:fldCharType="begin"/>
        </w:r>
        <w:r w:rsidR="00FF54FE">
          <w:rPr>
            <w:noProof/>
            <w:webHidden/>
          </w:rPr>
          <w:instrText xml:space="preserve"> PAGEREF _Toc193560018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017708E2" w14:textId="5F74ADDE"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19" w:history="1">
        <w:r w:rsidR="00FF54FE" w:rsidRPr="003B5E50">
          <w:rPr>
            <w:rStyle w:val="Hipervnculo"/>
            <w:noProof/>
          </w:rPr>
          <w:t>Segunda Iteraci</w:t>
        </w:r>
        <w:r w:rsidR="00FF54FE" w:rsidRPr="003B5E50">
          <w:rPr>
            <w:rStyle w:val="Hipervnculo"/>
            <w:rFonts w:hint="eastAsia"/>
            <w:noProof/>
          </w:rPr>
          <w:t>ó</w:t>
        </w:r>
        <w:r w:rsidR="00FF54FE" w:rsidRPr="003B5E50">
          <w:rPr>
            <w:rStyle w:val="Hipervnculo"/>
            <w:noProof/>
          </w:rPr>
          <w:t>n (Finalizado)</w:t>
        </w:r>
        <w:r w:rsidR="00FF54FE">
          <w:rPr>
            <w:noProof/>
            <w:webHidden/>
          </w:rPr>
          <w:tab/>
        </w:r>
        <w:r w:rsidR="00FF54FE">
          <w:rPr>
            <w:noProof/>
            <w:webHidden/>
          </w:rPr>
          <w:fldChar w:fldCharType="begin"/>
        </w:r>
        <w:r w:rsidR="00FF54FE">
          <w:rPr>
            <w:noProof/>
            <w:webHidden/>
          </w:rPr>
          <w:instrText xml:space="preserve"> PAGEREF _Toc193560019 \h </w:instrText>
        </w:r>
        <w:r w:rsidR="00FF54FE">
          <w:rPr>
            <w:noProof/>
            <w:webHidden/>
          </w:rPr>
        </w:r>
        <w:r w:rsidR="00FF54FE">
          <w:rPr>
            <w:noProof/>
            <w:webHidden/>
          </w:rPr>
          <w:fldChar w:fldCharType="separate"/>
        </w:r>
        <w:r w:rsidR="00FF54FE">
          <w:rPr>
            <w:noProof/>
            <w:webHidden/>
          </w:rPr>
          <w:t>7</w:t>
        </w:r>
        <w:r w:rsidR="00FF54FE">
          <w:rPr>
            <w:noProof/>
            <w:webHidden/>
          </w:rPr>
          <w:fldChar w:fldCharType="end"/>
        </w:r>
      </w:hyperlink>
    </w:p>
    <w:p w14:paraId="4E9C6AAA" w14:textId="4020958A" w:rsidR="00FF54F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93560020" w:history="1">
        <w:r w:rsidR="00FF54FE" w:rsidRPr="003B5E50">
          <w:rPr>
            <w:rStyle w:val="Hipervnculo"/>
            <w:noProof/>
          </w:rPr>
          <w:t>Fase de Transici</w:t>
        </w:r>
        <w:r w:rsidR="00FF54FE" w:rsidRPr="003B5E50">
          <w:rPr>
            <w:rStyle w:val="Hipervnculo"/>
            <w:rFonts w:hint="eastAsia"/>
            <w:noProof/>
          </w:rPr>
          <w:t>ó</w:t>
        </w:r>
        <w:r w:rsidR="00FF54FE" w:rsidRPr="003B5E50">
          <w:rPr>
            <w:rStyle w:val="Hipervnculo"/>
            <w:noProof/>
          </w:rPr>
          <w:t>n</w:t>
        </w:r>
        <w:r w:rsidR="00FF54FE">
          <w:rPr>
            <w:noProof/>
            <w:webHidden/>
          </w:rPr>
          <w:tab/>
        </w:r>
        <w:r w:rsidR="00FF54FE">
          <w:rPr>
            <w:noProof/>
            <w:webHidden/>
          </w:rPr>
          <w:fldChar w:fldCharType="begin"/>
        </w:r>
        <w:r w:rsidR="00FF54FE">
          <w:rPr>
            <w:noProof/>
            <w:webHidden/>
          </w:rPr>
          <w:instrText xml:space="preserve"> PAGEREF _Toc193560020 \h </w:instrText>
        </w:r>
        <w:r w:rsidR="00FF54FE">
          <w:rPr>
            <w:noProof/>
            <w:webHidden/>
          </w:rPr>
        </w:r>
        <w:r w:rsidR="00FF54FE">
          <w:rPr>
            <w:noProof/>
            <w:webHidden/>
          </w:rPr>
          <w:fldChar w:fldCharType="separate"/>
        </w:r>
        <w:r w:rsidR="00FF54FE">
          <w:rPr>
            <w:noProof/>
            <w:webHidden/>
          </w:rPr>
          <w:t>8</w:t>
        </w:r>
        <w:r w:rsidR="00FF54FE">
          <w:rPr>
            <w:noProof/>
            <w:webHidden/>
          </w:rPr>
          <w:fldChar w:fldCharType="end"/>
        </w:r>
      </w:hyperlink>
    </w:p>
    <w:p w14:paraId="61B4EE2C" w14:textId="69DB24AF" w:rsidR="00FF54F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93560021" w:history="1">
        <w:r w:rsidR="00FF54FE" w:rsidRPr="003B5E50">
          <w:rPr>
            <w:rStyle w:val="Hipervnculo"/>
            <w:rFonts w:hint="eastAsia"/>
            <w:noProof/>
          </w:rPr>
          <w:t>Ú</w:t>
        </w:r>
        <w:r w:rsidR="00FF54FE" w:rsidRPr="003B5E50">
          <w:rPr>
            <w:rStyle w:val="Hipervnculo"/>
            <w:noProof/>
          </w:rPr>
          <w:t>nica Iteraci</w:t>
        </w:r>
        <w:r w:rsidR="00FF54FE" w:rsidRPr="003B5E50">
          <w:rPr>
            <w:rStyle w:val="Hipervnculo"/>
            <w:rFonts w:hint="eastAsia"/>
            <w:noProof/>
          </w:rPr>
          <w:t>ó</w:t>
        </w:r>
        <w:r w:rsidR="00FF54FE" w:rsidRPr="003B5E50">
          <w:rPr>
            <w:rStyle w:val="Hipervnculo"/>
            <w:noProof/>
          </w:rPr>
          <w:t>n (En proceso)</w:t>
        </w:r>
        <w:r w:rsidR="00FF54FE">
          <w:rPr>
            <w:noProof/>
            <w:webHidden/>
          </w:rPr>
          <w:tab/>
        </w:r>
        <w:r w:rsidR="00FF54FE">
          <w:rPr>
            <w:noProof/>
            <w:webHidden/>
          </w:rPr>
          <w:fldChar w:fldCharType="begin"/>
        </w:r>
        <w:r w:rsidR="00FF54FE">
          <w:rPr>
            <w:noProof/>
            <w:webHidden/>
          </w:rPr>
          <w:instrText xml:space="preserve"> PAGEREF _Toc193560021 \h </w:instrText>
        </w:r>
        <w:r w:rsidR="00FF54FE">
          <w:rPr>
            <w:noProof/>
            <w:webHidden/>
          </w:rPr>
        </w:r>
        <w:r w:rsidR="00FF54FE">
          <w:rPr>
            <w:noProof/>
            <w:webHidden/>
          </w:rPr>
          <w:fldChar w:fldCharType="separate"/>
        </w:r>
        <w:r w:rsidR="00FF54FE">
          <w:rPr>
            <w:noProof/>
            <w:webHidden/>
          </w:rPr>
          <w:t>8</w:t>
        </w:r>
        <w:r w:rsidR="00FF54FE">
          <w:rPr>
            <w:noProof/>
            <w:webHidden/>
          </w:rPr>
          <w:fldChar w:fldCharType="end"/>
        </w:r>
      </w:hyperlink>
    </w:p>
    <w:p w14:paraId="68136FDA" w14:textId="7522014C" w:rsidR="000F79DF" w:rsidRDefault="00D06BAC" w:rsidP="000F79DF">
      <w:pPr>
        <w:tabs>
          <w:tab w:val="left" w:pos="5954"/>
        </w:tabs>
      </w:pPr>
      <w:r>
        <w:fldChar w:fldCharType="end"/>
      </w:r>
    </w:p>
    <w:p w14:paraId="4CB6F40F" w14:textId="77777777" w:rsidR="0040066E" w:rsidRDefault="0040066E" w:rsidP="000F79DF">
      <w:pPr>
        <w:ind w:left="0" w:firstLine="0"/>
      </w:pPr>
    </w:p>
    <w:p w14:paraId="21BDB293" w14:textId="77777777" w:rsidR="00A13DBA" w:rsidRDefault="00861B8F" w:rsidP="003F496C">
      <w:pPr>
        <w:pStyle w:val="PSI-Ttulo"/>
      </w:pPr>
      <w:r>
        <w:br w:type="page"/>
      </w:r>
      <w:r w:rsidR="00FE2B33" w:rsidRPr="003F496C">
        <w:lastRenderedPageBreak/>
        <w:t>Informe</w:t>
      </w:r>
      <w:r w:rsidR="00FE2B33">
        <w:t xml:space="preserve"> Final de SQA</w:t>
      </w:r>
    </w:p>
    <w:p w14:paraId="0578840D" w14:textId="77777777" w:rsidR="00DC30A2" w:rsidRDefault="00DC30A2" w:rsidP="006C58DC">
      <w:pPr>
        <w:pStyle w:val="PSI-Ttulo1"/>
      </w:pPr>
      <w:bookmarkStart w:id="0" w:name="_Toc16487921"/>
    </w:p>
    <w:p w14:paraId="7B6EA79B" w14:textId="727FE67D" w:rsidR="006C58DC" w:rsidRDefault="006C58DC" w:rsidP="006D7FEE">
      <w:pPr>
        <w:pStyle w:val="PSI-Ttulo1"/>
      </w:pPr>
      <w:bookmarkStart w:id="1" w:name="_Toc193560005"/>
      <w:r w:rsidRPr="006D7FEE">
        <w:t>Resultados</w:t>
      </w:r>
      <w:r>
        <w:t xml:space="preserve"> Finales de SQA</w:t>
      </w:r>
      <w:bookmarkEnd w:id="0"/>
      <w:bookmarkEnd w:id="1"/>
    </w:p>
    <w:p w14:paraId="5F20F10C" w14:textId="6090D570" w:rsidR="006C58DC" w:rsidRDefault="00A9190D" w:rsidP="00A9190D">
      <w:r>
        <w:t xml:space="preserve">En el presente documento se </w:t>
      </w:r>
      <w:r w:rsidR="006C58DC">
        <w:t xml:space="preserve">detallan las mediciones sobre las actividades realizadas por el </w:t>
      </w:r>
      <w:r w:rsidR="002A0960">
        <w:t>responsable</w:t>
      </w:r>
      <w:r w:rsidR="006C58DC">
        <w:t xml:space="preserve"> de SQA a lo largo del proyecto </w:t>
      </w:r>
      <w:r>
        <w:t xml:space="preserve">de desarrollo para la aplicación web Testify </w:t>
      </w:r>
      <w:r w:rsidR="006C58DC">
        <w:t xml:space="preserve">en cuanto a planificación vs </w:t>
      </w:r>
      <w:r>
        <w:t>realizado</w:t>
      </w:r>
      <w:r w:rsidR="006C58DC">
        <w:t>, errores encontrados, cantid</w:t>
      </w:r>
      <w:r>
        <w:t xml:space="preserve">ad de revisiones por documento y </w:t>
      </w:r>
      <w:r w:rsidR="006C58DC">
        <w:t>grado de apego al proceso.</w:t>
      </w:r>
    </w:p>
    <w:p w14:paraId="0DCC506C" w14:textId="77777777" w:rsidR="006C58DC" w:rsidRDefault="006C58DC" w:rsidP="006C58DC">
      <w:pPr>
        <w:pStyle w:val="MNormal"/>
        <w:ind w:left="567"/>
        <w:rPr>
          <w:rFonts w:ascii="Tahoma" w:hAnsi="Tahoma"/>
        </w:rPr>
      </w:pPr>
    </w:p>
    <w:p w14:paraId="72360AC2" w14:textId="77777777" w:rsidR="006C58DC" w:rsidRDefault="006C58DC" w:rsidP="006D7FEE">
      <w:pPr>
        <w:pStyle w:val="PSI-Ttulo2"/>
      </w:pPr>
      <w:bookmarkStart w:id="2" w:name="_Toc16487922"/>
      <w:bookmarkStart w:id="3" w:name="_Toc193560006"/>
      <w:r>
        <w:t>Planificado vs. Realizado</w:t>
      </w:r>
      <w:bookmarkEnd w:id="2"/>
      <w:bookmarkEnd w:id="3"/>
    </w:p>
    <w:p w14:paraId="1E47B847" w14:textId="77777777" w:rsidR="00A9190D" w:rsidRDefault="00A9190D" w:rsidP="00A9190D">
      <w:pPr>
        <w:pStyle w:val="PSI-Ttulo3"/>
      </w:pPr>
      <w:bookmarkStart w:id="4" w:name="_Toc193560007"/>
      <w:r>
        <w:t>Planificado</w:t>
      </w:r>
      <w:bookmarkEnd w:id="4"/>
    </w:p>
    <w:p w14:paraId="407542C0" w14:textId="4FBC6E77" w:rsidR="006C58DC" w:rsidRDefault="00A9190D" w:rsidP="00A8571E">
      <w:pPr>
        <w:spacing w:before="0" w:line="240" w:lineRule="auto"/>
      </w:pPr>
      <w:r>
        <w:t xml:space="preserve">Revisiones de documentos: </w:t>
      </w:r>
      <w:r w:rsidR="001E233B">
        <w:t>40</w:t>
      </w:r>
    </w:p>
    <w:p w14:paraId="501F64E0" w14:textId="1E683406" w:rsidR="00FC13B6" w:rsidRDefault="00FC13B6" w:rsidP="00A8571E">
      <w:pPr>
        <w:spacing w:before="0" w:line="240" w:lineRule="auto"/>
      </w:pPr>
      <w:r>
        <w:t xml:space="preserve">Revisiones de documentos clave: </w:t>
      </w:r>
      <w:r w:rsidR="001E233B">
        <w:t>0</w:t>
      </w:r>
    </w:p>
    <w:p w14:paraId="6D8E9A1C" w14:textId="4E2C2BA4" w:rsidR="00A9190D" w:rsidRDefault="00A9190D" w:rsidP="00A8571E">
      <w:pPr>
        <w:spacing w:before="0" w:line="240" w:lineRule="auto"/>
      </w:pPr>
      <w:r>
        <w:t xml:space="preserve">Revisiones técnicas formales (RTF): </w:t>
      </w:r>
      <w:r w:rsidR="001E233B">
        <w:t>0</w:t>
      </w:r>
    </w:p>
    <w:p w14:paraId="12BB26A0" w14:textId="1789B3F6" w:rsidR="007C078F" w:rsidRDefault="007C078F" w:rsidP="00A8571E">
      <w:pPr>
        <w:spacing w:before="0" w:line="240" w:lineRule="auto"/>
      </w:pPr>
      <w:r>
        <w:t xml:space="preserve">Reuniones de equipo: </w:t>
      </w:r>
      <w:r w:rsidR="001E233B">
        <w:t>1</w:t>
      </w:r>
    </w:p>
    <w:p w14:paraId="30C584BE" w14:textId="4EDF764D" w:rsidR="007C078F" w:rsidRDefault="007C078F" w:rsidP="00A8571E">
      <w:pPr>
        <w:spacing w:before="0" w:line="240" w:lineRule="auto"/>
      </w:pPr>
      <w:r>
        <w:t xml:space="preserve">Gestión de calidad: </w:t>
      </w:r>
      <w:r w:rsidR="00FC13B6">
        <w:t>100</w:t>
      </w:r>
      <w:r>
        <w:t>%</w:t>
      </w:r>
    </w:p>
    <w:p w14:paraId="10CA1630" w14:textId="33C1DB92" w:rsidR="00A8571E" w:rsidRDefault="00A9190D" w:rsidP="00A8571E">
      <w:pPr>
        <w:spacing w:before="0" w:line="240" w:lineRule="auto"/>
      </w:pPr>
      <w:r>
        <w:t xml:space="preserve">Cobertura de pruebas: </w:t>
      </w:r>
      <w:r w:rsidR="00FC13B6">
        <w:t>100</w:t>
      </w:r>
      <w:r>
        <w:t>%</w:t>
      </w:r>
    </w:p>
    <w:p w14:paraId="33579673" w14:textId="77777777" w:rsidR="00A8571E" w:rsidRDefault="00A8571E" w:rsidP="00A8571E">
      <w:pPr>
        <w:spacing w:before="0" w:line="240" w:lineRule="auto"/>
      </w:pPr>
    </w:p>
    <w:p w14:paraId="0B7E0061" w14:textId="3AED0EA5" w:rsidR="00A8571E" w:rsidRDefault="00A9190D" w:rsidP="00A8571E">
      <w:pPr>
        <w:spacing w:before="0" w:line="240" w:lineRule="auto"/>
      </w:pPr>
      <w:r>
        <w:t xml:space="preserve">Apego al proceso de gestión organizacional: </w:t>
      </w:r>
      <w:r w:rsidR="00FC13B6">
        <w:t>100</w:t>
      </w:r>
      <w:r>
        <w:t>%</w:t>
      </w:r>
    </w:p>
    <w:p w14:paraId="4E9A3004" w14:textId="0D0BE36E" w:rsidR="00A8571E" w:rsidRDefault="00A8571E" w:rsidP="00A8571E">
      <w:pPr>
        <w:spacing w:before="0" w:line="240" w:lineRule="auto"/>
      </w:pPr>
      <w:r>
        <w:t xml:space="preserve">Incluyen y se dividen en: </w:t>
      </w:r>
    </w:p>
    <w:p w14:paraId="7357A09A" w14:textId="6A59F1CD" w:rsidR="00A8571E" w:rsidRDefault="00A8571E" w:rsidP="00A8571E">
      <w:pPr>
        <w:numPr>
          <w:ilvl w:val="0"/>
          <w:numId w:val="15"/>
        </w:numPr>
        <w:spacing w:before="0" w:line="240" w:lineRule="auto"/>
      </w:pPr>
      <w:r>
        <w:t>Planificación y seguimiento del proyecto ¿Se cumplieron los hitos del cronograma? Si=20%</w:t>
      </w:r>
    </w:p>
    <w:p w14:paraId="03B93AE5" w14:textId="1F28DBDB" w:rsidR="00A8571E" w:rsidRDefault="00A8571E" w:rsidP="00A8571E">
      <w:pPr>
        <w:numPr>
          <w:ilvl w:val="0"/>
          <w:numId w:val="15"/>
        </w:numPr>
        <w:spacing w:before="0" w:line="240" w:lineRule="auto"/>
      </w:pPr>
      <w:r>
        <w:t>Gestión de riesgos ¿Se identificaron y gestionaron los riesgos según el plan? Si=20%</w:t>
      </w:r>
    </w:p>
    <w:p w14:paraId="68DCA6BD" w14:textId="27090500" w:rsidR="00A8571E" w:rsidRDefault="00A8571E" w:rsidP="00A8571E">
      <w:pPr>
        <w:numPr>
          <w:ilvl w:val="0"/>
          <w:numId w:val="15"/>
        </w:numPr>
        <w:spacing w:before="0" w:line="240" w:lineRule="auto"/>
      </w:pPr>
      <w:r>
        <w:t xml:space="preserve">Comunicación interna con el cliente </w:t>
      </w:r>
      <w:r w:rsidR="002126A8">
        <w:t>¿Se realizaron las reuniones planificadas y se generaron los informes? Si=</w:t>
      </w:r>
      <w:r>
        <w:t>20%</w:t>
      </w:r>
    </w:p>
    <w:p w14:paraId="1E351543" w14:textId="2009888E" w:rsidR="00A8571E" w:rsidRDefault="00A8571E" w:rsidP="00A8571E">
      <w:pPr>
        <w:numPr>
          <w:ilvl w:val="0"/>
          <w:numId w:val="15"/>
        </w:numPr>
        <w:spacing w:before="0" w:line="240" w:lineRule="auto"/>
      </w:pPr>
      <w:r>
        <w:t xml:space="preserve">Documentación y registros </w:t>
      </w:r>
      <w:r w:rsidR="002126A8">
        <w:t>¿Se mantuvieron los documentos actualizados? Si=</w:t>
      </w:r>
      <w:r>
        <w:t>20%</w:t>
      </w:r>
    </w:p>
    <w:p w14:paraId="2B0E88AB" w14:textId="56A1A268" w:rsidR="002126A8" w:rsidRPr="00A8571E" w:rsidRDefault="002126A8" w:rsidP="00A8571E">
      <w:pPr>
        <w:numPr>
          <w:ilvl w:val="0"/>
          <w:numId w:val="15"/>
        </w:numPr>
        <w:spacing w:before="0" w:line="240" w:lineRule="auto"/>
      </w:pPr>
      <w:r>
        <w:t>Gestión de configuración: ¿Se mantuvieron los lineamientos definidos en el plan de gestión de configuración y ambiente controlado? Si = 20%</w:t>
      </w:r>
    </w:p>
    <w:p w14:paraId="3CE52E59" w14:textId="77777777" w:rsidR="00A9190D" w:rsidRDefault="00A9190D" w:rsidP="00A9190D"/>
    <w:p w14:paraId="3F2FD071" w14:textId="77777777" w:rsidR="00A9190D" w:rsidRDefault="00A9190D" w:rsidP="00A9190D">
      <w:pPr>
        <w:pStyle w:val="PSI-Ttulo3"/>
      </w:pPr>
      <w:bookmarkStart w:id="5" w:name="_Toc193560008"/>
      <w:r>
        <w:t>Realizado</w:t>
      </w:r>
      <w:bookmarkEnd w:id="5"/>
    </w:p>
    <w:p w14:paraId="285C5D2A" w14:textId="21295CF7" w:rsidR="00A9190D" w:rsidRDefault="00A9190D" w:rsidP="00A9190D">
      <w:r>
        <w:t xml:space="preserve">Al momento de confeccionar el presente documento el equipo de desarrollo OSLO se encuentra en la fase de </w:t>
      </w:r>
      <w:r w:rsidR="001E233B">
        <w:t>Transición - Cierre</w:t>
      </w:r>
      <w:r>
        <w:t>.</w:t>
      </w:r>
    </w:p>
    <w:p w14:paraId="7A6ECD20" w14:textId="55680613" w:rsidR="00A9190D" w:rsidRDefault="00A9190D" w:rsidP="002126A8">
      <w:pPr>
        <w:spacing w:before="0" w:line="240" w:lineRule="auto"/>
      </w:pPr>
      <w:r>
        <w:t xml:space="preserve">Revisiones de documentos: </w:t>
      </w:r>
      <w:r w:rsidR="001E233B">
        <w:t>50</w:t>
      </w:r>
      <w:r w:rsidR="00F433C0">
        <w:t>/</w:t>
      </w:r>
      <w:r w:rsidR="001E233B">
        <w:t>40</w:t>
      </w:r>
      <w:r w:rsidR="00F433C0">
        <w:t xml:space="preserve"> = </w:t>
      </w:r>
      <w:r w:rsidR="001E233B">
        <w:t>125</w:t>
      </w:r>
      <w:r w:rsidR="00F433C0">
        <w:t>%</w:t>
      </w:r>
    </w:p>
    <w:p w14:paraId="4FBC76E5" w14:textId="18D1114B" w:rsidR="00FC13B6" w:rsidRDefault="00FC13B6" w:rsidP="002126A8">
      <w:pPr>
        <w:spacing w:before="0" w:line="240" w:lineRule="auto"/>
      </w:pPr>
      <w:r>
        <w:t xml:space="preserve">Revisiones de documentos clave: </w:t>
      </w:r>
      <w:r w:rsidR="007C3800">
        <w:t>0</w:t>
      </w:r>
      <w:r w:rsidR="00270035">
        <w:t>/</w:t>
      </w:r>
      <w:r w:rsidR="001E233B">
        <w:t>0</w:t>
      </w:r>
      <w:r w:rsidR="00270035">
        <w:t xml:space="preserve"> = </w:t>
      </w:r>
      <w:r w:rsidR="007C3800">
        <w:t>0</w:t>
      </w:r>
      <w:r w:rsidR="00270035">
        <w:t xml:space="preserve">% </w:t>
      </w:r>
    </w:p>
    <w:p w14:paraId="07C03FA9" w14:textId="6C8C12EC" w:rsidR="00A9190D" w:rsidRDefault="00A9190D" w:rsidP="002126A8">
      <w:pPr>
        <w:spacing w:before="0" w:line="240" w:lineRule="auto"/>
      </w:pPr>
      <w:r>
        <w:t xml:space="preserve">Revisiones técnicas formales (RTF): </w:t>
      </w:r>
      <w:r w:rsidR="001E233B">
        <w:t>0/0</w:t>
      </w:r>
      <w:r w:rsidR="002126A8">
        <w:t xml:space="preserve"> </w:t>
      </w:r>
      <w:r w:rsidR="00F433C0">
        <w:t>= 0</w:t>
      </w:r>
      <w:r w:rsidR="007C3800">
        <w:t>%</w:t>
      </w:r>
    </w:p>
    <w:p w14:paraId="7556F3C2" w14:textId="69D2E5E8" w:rsidR="007C078F" w:rsidRDefault="007C078F" w:rsidP="002126A8">
      <w:pPr>
        <w:spacing w:before="0" w:line="240" w:lineRule="auto"/>
      </w:pPr>
      <w:r>
        <w:t xml:space="preserve">Reuniones de equipo: </w:t>
      </w:r>
      <w:r w:rsidR="007C3800">
        <w:t>1</w:t>
      </w:r>
      <w:r w:rsidR="00F433C0">
        <w:t>/</w:t>
      </w:r>
      <w:r w:rsidR="001E233B">
        <w:t>1</w:t>
      </w:r>
      <w:r w:rsidR="00F433C0">
        <w:t xml:space="preserve"> = </w:t>
      </w:r>
      <w:r w:rsidR="001E233B">
        <w:t>10</w:t>
      </w:r>
      <w:r w:rsidR="007C3800">
        <w:t>0</w:t>
      </w:r>
      <w:r w:rsidR="00F433C0">
        <w:t>%</w:t>
      </w:r>
    </w:p>
    <w:p w14:paraId="23D2509D" w14:textId="34F6A1B7" w:rsidR="007C078F" w:rsidRDefault="007C078F" w:rsidP="002126A8">
      <w:pPr>
        <w:spacing w:before="0" w:line="240" w:lineRule="auto"/>
      </w:pPr>
      <w:r>
        <w:t xml:space="preserve">Gestión de calidad: </w:t>
      </w:r>
      <w:r w:rsidR="001E233B">
        <w:t>10</w:t>
      </w:r>
      <w:r w:rsidR="007C3800">
        <w:t>0</w:t>
      </w:r>
      <w:r w:rsidR="00A8571E">
        <w:t>%</w:t>
      </w:r>
    </w:p>
    <w:p w14:paraId="566B69AE" w14:textId="3A35EE44" w:rsidR="00A9190D" w:rsidRDefault="00A9190D" w:rsidP="002126A8">
      <w:pPr>
        <w:spacing w:before="0" w:line="240" w:lineRule="auto"/>
      </w:pPr>
      <w:r>
        <w:t xml:space="preserve">Cobertura de pruebas: </w:t>
      </w:r>
      <w:r w:rsidR="001E233B">
        <w:t>10</w:t>
      </w:r>
      <w:r w:rsidR="007C3800">
        <w:t>0</w:t>
      </w:r>
      <w:r>
        <w:t>%</w:t>
      </w:r>
    </w:p>
    <w:p w14:paraId="71C21F76" w14:textId="7416BC54" w:rsidR="00A9190D" w:rsidRDefault="00A9190D" w:rsidP="002126A8">
      <w:pPr>
        <w:spacing w:before="0" w:line="240" w:lineRule="auto"/>
      </w:pPr>
      <w:r>
        <w:t>Apego al proceso de gestión organizacional:</w:t>
      </w:r>
      <w:r w:rsidR="007C078F">
        <w:t xml:space="preserve"> </w:t>
      </w:r>
      <w:r w:rsidR="001E233B">
        <w:t>100</w:t>
      </w:r>
      <w:r>
        <w:t>%</w:t>
      </w:r>
    </w:p>
    <w:p w14:paraId="05363781" w14:textId="77777777" w:rsidR="002126A8" w:rsidRDefault="002126A8" w:rsidP="002126A8">
      <w:pPr>
        <w:spacing w:before="0" w:line="240" w:lineRule="auto"/>
      </w:pPr>
      <w:r>
        <w:t xml:space="preserve">Incluyen y se dividen en: </w:t>
      </w:r>
    </w:p>
    <w:p w14:paraId="0BFC1613" w14:textId="200AACC4" w:rsidR="002126A8" w:rsidRDefault="002126A8" w:rsidP="002126A8">
      <w:pPr>
        <w:numPr>
          <w:ilvl w:val="0"/>
          <w:numId w:val="16"/>
        </w:numPr>
        <w:spacing w:before="0" w:line="240" w:lineRule="auto"/>
      </w:pPr>
      <w:r>
        <w:t>Planificación y seguimiento del cronograma. Si=20%</w:t>
      </w:r>
    </w:p>
    <w:p w14:paraId="60E791F2" w14:textId="72899D03" w:rsidR="002126A8" w:rsidRDefault="002126A8" w:rsidP="002126A8">
      <w:pPr>
        <w:numPr>
          <w:ilvl w:val="0"/>
          <w:numId w:val="16"/>
        </w:numPr>
        <w:spacing w:before="0" w:line="240" w:lineRule="auto"/>
      </w:pPr>
      <w:r>
        <w:t>Gestión de riesgos. Si=</w:t>
      </w:r>
      <w:r w:rsidR="004266AC">
        <w:t>20</w:t>
      </w:r>
      <w:r>
        <w:t>%</w:t>
      </w:r>
    </w:p>
    <w:p w14:paraId="2ED6CFD9" w14:textId="10B88910" w:rsidR="002126A8" w:rsidRDefault="002126A8" w:rsidP="002126A8">
      <w:pPr>
        <w:numPr>
          <w:ilvl w:val="0"/>
          <w:numId w:val="16"/>
        </w:numPr>
        <w:spacing w:before="0" w:line="240" w:lineRule="auto"/>
      </w:pPr>
      <w:r>
        <w:t>Comunicación interna con el cliente. Si=20%</w:t>
      </w:r>
    </w:p>
    <w:p w14:paraId="01F096FF" w14:textId="15814C34" w:rsidR="002126A8" w:rsidRDefault="002126A8" w:rsidP="002126A8">
      <w:pPr>
        <w:numPr>
          <w:ilvl w:val="0"/>
          <w:numId w:val="16"/>
        </w:numPr>
        <w:spacing w:before="0" w:line="240" w:lineRule="auto"/>
      </w:pPr>
      <w:r>
        <w:lastRenderedPageBreak/>
        <w:t xml:space="preserve">Documentación y registros. </w:t>
      </w:r>
      <w:r w:rsidR="0048794D">
        <w:t>Si</w:t>
      </w:r>
      <w:r>
        <w:t>=</w:t>
      </w:r>
      <w:r w:rsidR="001E233B">
        <w:t>20</w:t>
      </w:r>
      <w:r>
        <w:t>%</w:t>
      </w:r>
    </w:p>
    <w:p w14:paraId="05DD5BFA" w14:textId="1309990A" w:rsidR="002126A8" w:rsidRPr="00A8571E" w:rsidRDefault="002126A8" w:rsidP="002126A8">
      <w:pPr>
        <w:numPr>
          <w:ilvl w:val="0"/>
          <w:numId w:val="16"/>
        </w:numPr>
        <w:spacing w:before="0" w:line="240" w:lineRule="auto"/>
      </w:pPr>
      <w:r>
        <w:t xml:space="preserve">Gestión de configuración. </w:t>
      </w:r>
      <w:r w:rsidR="004266AC">
        <w:t>Si</w:t>
      </w:r>
      <w:r>
        <w:t xml:space="preserve"> = </w:t>
      </w:r>
      <w:r w:rsidR="001E233B">
        <w:t>20</w:t>
      </w:r>
      <w:r>
        <w:t>%</w:t>
      </w:r>
    </w:p>
    <w:p w14:paraId="0D9F3533" w14:textId="77777777" w:rsidR="002126A8" w:rsidRDefault="002126A8" w:rsidP="00270035">
      <w:pPr>
        <w:spacing w:before="0" w:line="240" w:lineRule="auto"/>
        <w:ind w:left="0" w:firstLine="0"/>
      </w:pPr>
    </w:p>
    <w:p w14:paraId="18498BE7" w14:textId="3DC7EB5B" w:rsidR="00A8571E" w:rsidRDefault="002126A8" w:rsidP="002126A8">
      <w:pPr>
        <w:spacing w:before="0" w:line="240" w:lineRule="auto"/>
        <w:rPr>
          <w:b/>
          <w:bCs/>
        </w:rPr>
      </w:pPr>
      <w:r w:rsidRPr="00A8571E">
        <w:rPr>
          <w:b/>
          <w:bCs/>
        </w:rPr>
        <w:t>Cálculo</w:t>
      </w:r>
      <w:r w:rsidR="00A8571E" w:rsidRPr="00A8571E">
        <w:rPr>
          <w:b/>
          <w:bCs/>
        </w:rPr>
        <w:t xml:space="preserve"> de porcentajes de actividades</w:t>
      </w:r>
      <w:r w:rsidR="00A8571E">
        <w:rPr>
          <w:b/>
          <w:bCs/>
        </w:rPr>
        <w:t>:</w:t>
      </w:r>
    </w:p>
    <w:p w14:paraId="663B66D9" w14:textId="57FD40EA" w:rsidR="00A8571E" w:rsidRPr="00A8571E" w:rsidRDefault="00A8571E" w:rsidP="002126A8">
      <w:pPr>
        <w:spacing w:before="0" w:line="240" w:lineRule="auto"/>
      </w:pPr>
      <w:r>
        <w:rPr>
          <w:b/>
          <w:bCs/>
        </w:rPr>
        <w:t>Total, de actividades planificadas:</w:t>
      </w:r>
      <w:r>
        <w:t xml:space="preserve"> </w:t>
      </w:r>
      <w:r w:rsidR="001E233B">
        <w:t>40</w:t>
      </w:r>
      <w:r w:rsidR="00627432">
        <w:t>+</w:t>
      </w:r>
      <w:r w:rsidR="001E233B">
        <w:t>0</w:t>
      </w:r>
      <w:r w:rsidR="00627432">
        <w:t>+</w:t>
      </w:r>
      <w:r w:rsidR="001E233B">
        <w:t>0</w:t>
      </w:r>
      <w:r w:rsidR="00627432">
        <w:t>+</w:t>
      </w:r>
      <w:r w:rsidR="001E233B">
        <w:t>1</w:t>
      </w:r>
      <w:r>
        <w:t xml:space="preserve"> = </w:t>
      </w:r>
      <w:r w:rsidR="001E233B">
        <w:t>41</w:t>
      </w:r>
    </w:p>
    <w:p w14:paraId="3989BEAD" w14:textId="15A9A349" w:rsidR="00A8571E" w:rsidRDefault="00A8571E" w:rsidP="002126A8">
      <w:pPr>
        <w:spacing w:before="0" w:line="240" w:lineRule="auto"/>
      </w:pPr>
      <w:r>
        <w:rPr>
          <w:b/>
          <w:bCs/>
        </w:rPr>
        <w:t>Total</w:t>
      </w:r>
      <w:r w:rsidR="002126A8">
        <w:rPr>
          <w:b/>
          <w:bCs/>
        </w:rPr>
        <w:t>,</w:t>
      </w:r>
      <w:r>
        <w:rPr>
          <w:b/>
          <w:bCs/>
        </w:rPr>
        <w:t xml:space="preserve"> de actividades realizadas:</w:t>
      </w:r>
      <w:r>
        <w:t xml:space="preserve"> </w:t>
      </w:r>
      <w:r w:rsidR="001E233B">
        <w:t>50</w:t>
      </w:r>
      <w:r w:rsidR="00627432">
        <w:t>+</w:t>
      </w:r>
      <w:r w:rsidR="007C3800">
        <w:t>0</w:t>
      </w:r>
      <w:r w:rsidR="00627432">
        <w:t>+</w:t>
      </w:r>
      <w:r w:rsidR="007C3800">
        <w:t>0</w:t>
      </w:r>
      <w:r w:rsidR="00627432">
        <w:t>+</w:t>
      </w:r>
      <w:r w:rsidR="001E233B">
        <w:t>1</w:t>
      </w:r>
      <w:r>
        <w:t xml:space="preserve">= </w:t>
      </w:r>
      <w:r w:rsidR="001E233B">
        <w:t>51</w:t>
      </w:r>
    </w:p>
    <w:p w14:paraId="4E219006" w14:textId="719D9695" w:rsidR="00A8571E" w:rsidRDefault="00A8571E" w:rsidP="002126A8">
      <w:pPr>
        <w:spacing w:before="0" w:line="240" w:lineRule="auto"/>
      </w:pPr>
      <w:r w:rsidRPr="00A8571E">
        <w:rPr>
          <w:b/>
          <w:bCs/>
        </w:rPr>
        <w:t>Gestión de calidad:</w:t>
      </w:r>
      <w:r>
        <w:t xml:space="preserve"> (</w:t>
      </w:r>
      <w:r w:rsidR="001E233B">
        <w:t>51</w:t>
      </w:r>
      <w:r w:rsidR="00627432">
        <w:t>/</w:t>
      </w:r>
      <w:r w:rsidR="001E233B">
        <w:t>41</w:t>
      </w:r>
      <w:r>
        <w:t xml:space="preserve">) * 100 </w:t>
      </w:r>
      <w:r w:rsidR="00627432">
        <w:t>=</w:t>
      </w:r>
      <w:r w:rsidR="001E233B">
        <w:t xml:space="preserve"> 124.39</w:t>
      </w:r>
      <w:r w:rsidR="000C1355">
        <w:t>%</w:t>
      </w:r>
    </w:p>
    <w:p w14:paraId="4F21A240" w14:textId="77777777" w:rsidR="004A2904" w:rsidRDefault="004A2904" w:rsidP="002126A8">
      <w:pPr>
        <w:spacing w:before="0" w:line="240" w:lineRule="auto"/>
      </w:pPr>
    </w:p>
    <w:p w14:paraId="28CE39B1" w14:textId="77777777" w:rsidR="00270035" w:rsidRDefault="00270035" w:rsidP="002126A8">
      <w:pPr>
        <w:spacing w:before="0" w:line="240" w:lineRule="auto"/>
      </w:pPr>
    </w:p>
    <w:p w14:paraId="42775C96" w14:textId="77777777" w:rsidR="006C58DC" w:rsidRDefault="006C58DC" w:rsidP="00270035">
      <w:pPr>
        <w:pStyle w:val="PSI-Ttulo2"/>
        <w:spacing w:before="0" w:line="240" w:lineRule="auto"/>
      </w:pPr>
      <w:bookmarkStart w:id="6" w:name="_Toc16487923"/>
      <w:bookmarkStart w:id="7" w:name="_Toc193560009"/>
      <w:r>
        <w:t>Cantidad de errores encontrados:</w:t>
      </w:r>
      <w:bookmarkEnd w:id="6"/>
      <w:bookmarkEnd w:id="7"/>
    </w:p>
    <w:p w14:paraId="7827B204" w14:textId="77777777" w:rsidR="007C078F" w:rsidRDefault="008E43E7" w:rsidP="00270035">
      <w:pPr>
        <w:pStyle w:val="PSI-Ttulo3"/>
        <w:spacing w:before="0" w:line="240" w:lineRule="auto"/>
      </w:pPr>
      <w:bookmarkStart w:id="8" w:name="_Toc193560010"/>
      <w:bookmarkStart w:id="9" w:name="_Toc16487924"/>
      <w:r>
        <w:t>Producto</w:t>
      </w:r>
      <w:bookmarkEnd w:id="8"/>
    </w:p>
    <w:p w14:paraId="09D6C10E" w14:textId="6E68E9D3" w:rsidR="00270035" w:rsidRDefault="008E43E7" w:rsidP="00270035">
      <w:r>
        <w:t xml:space="preserve">Al momento de confeccionar el presente documento el equipo de desarrollo OSLO se encuentra en la fase de </w:t>
      </w:r>
      <w:r w:rsidR="001E233B">
        <w:t>transición</w:t>
      </w:r>
      <w:r w:rsidR="00471702">
        <w:t xml:space="preserve"> y solo se </w:t>
      </w:r>
      <w:r w:rsidR="002A0960">
        <w:t>presentarán</w:t>
      </w:r>
      <w:r w:rsidR="00471702">
        <w:t xml:space="preserve"> los errores considerados en los productos “clave”, los productos de “apoyo” se encuentran adjunto en el </w:t>
      </w:r>
      <w:r w:rsidR="002A0960">
        <w:t>anexo ChecklistProductosClave.xlxs</w:t>
      </w:r>
      <w:r w:rsidR="00270035">
        <w:br/>
      </w:r>
    </w:p>
    <w:bookmarkEnd w:id="9"/>
    <w:p w14:paraId="67EB4F91" w14:textId="2DC86451" w:rsidR="008E43E7" w:rsidRDefault="00085870" w:rsidP="00270035">
      <w:pPr>
        <w:spacing w:before="0" w:line="240" w:lineRule="auto"/>
      </w:pPr>
      <w:r>
        <w:t>Los p</w:t>
      </w:r>
      <w:r w:rsidR="008E43E7">
        <w:t xml:space="preserve">roductos considerados </w:t>
      </w:r>
      <w:r>
        <w:t>“</w:t>
      </w:r>
      <w:r w:rsidR="008E43E7">
        <w:t>clave</w:t>
      </w:r>
      <w:r>
        <w:t xml:space="preserve">” se detallan en el “Plan de calidad” y </w:t>
      </w:r>
      <w:r w:rsidR="00270035">
        <w:t>los siguientes fueron revisaron</w:t>
      </w:r>
      <w:r w:rsidR="008E43E7">
        <w:t>:</w:t>
      </w:r>
    </w:p>
    <w:p w14:paraId="675690EA" w14:textId="70CA4213" w:rsidR="00270035" w:rsidRDefault="001E233B" w:rsidP="007C3800">
      <w:pPr>
        <w:numPr>
          <w:ilvl w:val="0"/>
          <w:numId w:val="30"/>
        </w:numPr>
        <w:spacing w:before="0" w:line="240" w:lineRule="auto"/>
      </w:pPr>
      <w:r>
        <w:t>Plan de pruebas (y sus relacionados)</w:t>
      </w:r>
      <w:r w:rsidR="00270035">
        <w:br/>
      </w:r>
    </w:p>
    <w:p w14:paraId="293A9527" w14:textId="64F039D6" w:rsidR="00F433C0" w:rsidRDefault="00B84176" w:rsidP="00C95DDA">
      <w:pPr>
        <w:spacing w:before="0" w:line="240" w:lineRule="auto"/>
        <w:ind w:left="0" w:firstLine="0"/>
      </w:pPr>
      <w:r>
        <w:t>Revis</w:t>
      </w:r>
      <w:r w:rsidR="00A958C9">
        <w:t>iones</w:t>
      </w:r>
      <w:r w:rsidR="00085870">
        <w:t xml:space="preserve"> en total</w:t>
      </w:r>
      <w:r>
        <w:t xml:space="preserve">: </w:t>
      </w:r>
      <w:r w:rsidR="001E233B">
        <w:t>6</w:t>
      </w:r>
      <w:r w:rsidR="00627432">
        <w:t xml:space="preserve"> </w:t>
      </w:r>
      <w:r>
        <w:t>veces.</w:t>
      </w:r>
    </w:p>
    <w:p w14:paraId="2E33C911" w14:textId="31AE4D81" w:rsidR="007C3800" w:rsidRDefault="007C3800" w:rsidP="00C95DDA">
      <w:pPr>
        <w:spacing w:before="0" w:line="240" w:lineRule="auto"/>
        <w:ind w:left="0" w:firstLine="0"/>
      </w:pPr>
      <w:r>
        <w:t>Criterio de revisión:</w:t>
      </w:r>
    </w:p>
    <w:p w14:paraId="5CCDDF30" w14:textId="32D9ED85" w:rsidR="007C3800" w:rsidRDefault="001E233B" w:rsidP="007C3800">
      <w:pPr>
        <w:numPr>
          <w:ilvl w:val="0"/>
          <w:numId w:val="30"/>
        </w:numPr>
        <w:spacing w:before="0" w:line="240" w:lineRule="auto"/>
      </w:pPr>
      <w:r>
        <w:t>Ortográfico.</w:t>
      </w:r>
    </w:p>
    <w:p w14:paraId="709810C9" w14:textId="3D9D93B1" w:rsidR="001E233B" w:rsidRDefault="001E233B" w:rsidP="007C3800">
      <w:pPr>
        <w:numPr>
          <w:ilvl w:val="0"/>
          <w:numId w:val="30"/>
        </w:numPr>
        <w:spacing w:before="0" w:line="240" w:lineRule="auto"/>
      </w:pPr>
      <w:r>
        <w:t>Poca Cobertura de pruebas.</w:t>
      </w:r>
    </w:p>
    <w:p w14:paraId="166E21DA" w14:textId="77777777" w:rsidR="00C95DDA" w:rsidRDefault="00C95DDA" w:rsidP="00C95DDA">
      <w:pPr>
        <w:spacing w:before="0" w:line="240" w:lineRule="auto"/>
      </w:pPr>
    </w:p>
    <w:p w14:paraId="38B158A7" w14:textId="77777777" w:rsidR="007C3800" w:rsidRDefault="007C3800" w:rsidP="00C95DDA">
      <w:pPr>
        <w:spacing w:before="0" w:line="240" w:lineRule="auto"/>
      </w:pPr>
    </w:p>
    <w:p w14:paraId="558D9CC7" w14:textId="75AA7BB1" w:rsidR="00B84176" w:rsidRDefault="00B84176" w:rsidP="00E55A4F">
      <w:pPr>
        <w:spacing w:before="0" w:line="240" w:lineRule="auto"/>
      </w:pPr>
      <w:r>
        <w:t xml:space="preserve">Errores encontrados: </w:t>
      </w:r>
    </w:p>
    <w:p w14:paraId="7F092623" w14:textId="3BBFC019" w:rsidR="002E138C" w:rsidRDefault="002E138C" w:rsidP="002E138C">
      <w:pPr>
        <w:numPr>
          <w:ilvl w:val="0"/>
          <w:numId w:val="31"/>
        </w:numPr>
        <w:spacing w:before="0" w:line="240" w:lineRule="auto"/>
        <w:ind w:hanging="1156"/>
      </w:pPr>
      <w:bookmarkStart w:id="10" w:name="_Hlk193559133"/>
      <w:r>
        <w:t>"</w:t>
      </w:r>
      <w:r w:rsidRPr="002E138C">
        <w:rPr>
          <w:b/>
          <w:bCs/>
        </w:rPr>
        <w:t>Descripción</w:t>
      </w:r>
      <w:r>
        <w:t>: Correcciones ortográficas en el contenido del documento.</w:t>
      </w:r>
    </w:p>
    <w:p w14:paraId="1D08FE59" w14:textId="77777777" w:rsidR="002E138C" w:rsidRDefault="002E138C" w:rsidP="002E138C">
      <w:pPr>
        <w:spacing w:before="0" w:line="240" w:lineRule="auto"/>
        <w:ind w:left="720" w:firstLine="0"/>
      </w:pPr>
      <w:r w:rsidRPr="002E138C">
        <w:rPr>
          <w:b/>
          <w:bCs/>
        </w:rPr>
        <w:t>Nivel de gravedad</w:t>
      </w:r>
      <w:r>
        <w:t>: Leve.</w:t>
      </w:r>
    </w:p>
    <w:p w14:paraId="7D124E4E" w14:textId="77777777" w:rsidR="002E138C" w:rsidRDefault="002E138C" w:rsidP="002E138C">
      <w:pPr>
        <w:spacing w:before="0" w:line="240" w:lineRule="auto"/>
        <w:ind w:left="720" w:firstLine="0"/>
      </w:pPr>
      <w:r w:rsidRPr="002E138C">
        <w:rPr>
          <w:b/>
          <w:bCs/>
        </w:rPr>
        <w:t>Ubicación</w:t>
      </w:r>
      <w:r>
        <w:t>: Repositorio Testify\Fases_de_desarrollo\04-Transicion\01- Pruebas"</w:t>
      </w:r>
    </w:p>
    <w:bookmarkEnd w:id="10"/>
    <w:p w14:paraId="41C73CEA" w14:textId="77777777" w:rsidR="002E138C" w:rsidRDefault="002E138C" w:rsidP="002E138C">
      <w:pPr>
        <w:spacing w:before="0" w:line="240" w:lineRule="auto"/>
        <w:ind w:left="720" w:firstLine="0"/>
      </w:pPr>
    </w:p>
    <w:p w14:paraId="42530C75" w14:textId="77777777" w:rsidR="002E138C" w:rsidRDefault="002E138C" w:rsidP="002E138C">
      <w:pPr>
        <w:numPr>
          <w:ilvl w:val="0"/>
          <w:numId w:val="31"/>
        </w:numPr>
        <w:spacing w:before="0" w:line="240" w:lineRule="auto"/>
        <w:ind w:left="709" w:hanging="425"/>
      </w:pPr>
      <w:r>
        <w:t>"</w:t>
      </w:r>
      <w:r w:rsidRPr="002E138C">
        <w:rPr>
          <w:b/>
          <w:bCs/>
        </w:rPr>
        <w:t>Descripción</w:t>
      </w:r>
      <w:r>
        <w:t>: Se añaden pruebas en módulos faltantes (copiar escenario y visualizar escenario) para un alcance de cobertura mayor.</w:t>
      </w:r>
    </w:p>
    <w:p w14:paraId="0711C3BE" w14:textId="77777777" w:rsidR="002E138C" w:rsidRDefault="002E138C" w:rsidP="002E138C">
      <w:pPr>
        <w:spacing w:before="0" w:line="240" w:lineRule="auto"/>
        <w:ind w:left="720" w:firstLine="0"/>
      </w:pPr>
      <w:r w:rsidRPr="002E138C">
        <w:rPr>
          <w:b/>
          <w:bCs/>
        </w:rPr>
        <w:t>Nivel de gravedad</w:t>
      </w:r>
      <w:r>
        <w:t>: Alto.</w:t>
      </w:r>
    </w:p>
    <w:p w14:paraId="286B9BD6" w14:textId="4F8EFE54" w:rsidR="007C3800" w:rsidRDefault="002E138C" w:rsidP="002E138C">
      <w:pPr>
        <w:spacing w:before="0" w:line="240" w:lineRule="auto"/>
        <w:ind w:left="720" w:firstLine="0"/>
      </w:pPr>
      <w:r w:rsidRPr="002E138C">
        <w:rPr>
          <w:b/>
          <w:bCs/>
        </w:rPr>
        <w:t>Ubicación</w:t>
      </w:r>
      <w:r>
        <w:t>: Repositorio Testify\Fases_de_desarrollo\04-Transicion\01- Pruebas"</w:t>
      </w:r>
    </w:p>
    <w:p w14:paraId="5D078ACC" w14:textId="77777777" w:rsidR="00270035" w:rsidRDefault="00270035" w:rsidP="00270035">
      <w:pPr>
        <w:spacing w:before="0" w:line="240" w:lineRule="auto"/>
      </w:pPr>
    </w:p>
    <w:p w14:paraId="707CD548" w14:textId="61D32041" w:rsidR="00270035" w:rsidRPr="008A37C0" w:rsidRDefault="00270035" w:rsidP="008A37C0">
      <w:pPr>
        <w:spacing w:before="0" w:line="240" w:lineRule="auto"/>
        <w:rPr>
          <w:b/>
          <w:bCs/>
        </w:rPr>
      </w:pPr>
      <w:r w:rsidRPr="008A37C0">
        <w:rPr>
          <w:b/>
          <w:bCs/>
        </w:rPr>
        <w:t>Conclusión sobre el Proceso:</w:t>
      </w:r>
    </w:p>
    <w:p w14:paraId="44444FC0" w14:textId="1A2B6492" w:rsidR="00270035" w:rsidRDefault="00270035" w:rsidP="00270035">
      <w:pPr>
        <w:spacing w:before="0" w:line="240" w:lineRule="auto"/>
      </w:pPr>
      <w:r>
        <w:t xml:space="preserve"> </w:t>
      </w:r>
      <w:r w:rsidR="00F433C0">
        <w:t>S</w:t>
      </w:r>
      <w:r>
        <w:t xml:space="preserve">e encontraron errores en </w:t>
      </w:r>
      <w:r w:rsidR="00F433C0">
        <w:t>el</w:t>
      </w:r>
      <w:r>
        <w:t xml:space="preserve"> documento revisado</w:t>
      </w:r>
      <w:r w:rsidR="00F433C0">
        <w:t xml:space="preserve"> de carácter</w:t>
      </w:r>
      <w:r>
        <w:t xml:space="preserve"> leve</w:t>
      </w:r>
      <w:r w:rsidR="002E138C">
        <w:t xml:space="preserve"> como errores de ortografía que no afectaran al producto final, por otra parte, se encontraron “poca cobertura de pruebas” para la aplicación Testify como “copiar escenario para el rol gestor de pruebas” y visualizar correctamente el numero de pasos en “detalle del escenario creado”.</w:t>
      </w:r>
    </w:p>
    <w:p w14:paraId="0BB44EFF" w14:textId="77777777" w:rsidR="00270035" w:rsidRDefault="00270035" w:rsidP="00270035">
      <w:pPr>
        <w:spacing w:before="0" w:line="240" w:lineRule="auto"/>
      </w:pPr>
    </w:p>
    <w:p w14:paraId="79C78D95" w14:textId="778F8323" w:rsidR="008A37C0" w:rsidRDefault="00270035" w:rsidP="008A37C0">
      <w:pPr>
        <w:spacing w:before="0" w:line="240" w:lineRule="auto"/>
        <w:rPr>
          <w:b/>
          <w:bCs/>
        </w:rPr>
      </w:pPr>
      <w:r w:rsidRPr="008A37C0">
        <w:rPr>
          <w:b/>
          <w:bCs/>
        </w:rPr>
        <w:t>Evaluación de Errores:</w:t>
      </w:r>
    </w:p>
    <w:p w14:paraId="70E22E82" w14:textId="2F36F417" w:rsidR="00F433C0" w:rsidRDefault="00B57CAA" w:rsidP="002E138C">
      <w:pPr>
        <w:numPr>
          <w:ilvl w:val="0"/>
          <w:numId w:val="32"/>
        </w:numPr>
        <w:spacing w:before="0" w:line="240" w:lineRule="auto"/>
      </w:pPr>
      <w:r>
        <w:t>Erro</w:t>
      </w:r>
      <w:r w:rsidR="000E5409">
        <w:t>r</w:t>
      </w:r>
      <w:r>
        <w:t xml:space="preserve"> Leve (</w:t>
      </w:r>
      <w:r w:rsidR="002E138C">
        <w:t>ortográfico) se realizan correcciones ortográficas a los documentos considerados “clave” y sus documentos relacionados-</w:t>
      </w:r>
    </w:p>
    <w:p w14:paraId="47157423" w14:textId="301F2F08" w:rsidR="00270035" w:rsidRDefault="00270035" w:rsidP="00A958C9">
      <w:pPr>
        <w:spacing w:before="0" w:line="240" w:lineRule="auto"/>
      </w:pPr>
    </w:p>
    <w:p w14:paraId="67E07C2F" w14:textId="6ACF1282" w:rsidR="00F66784" w:rsidRDefault="002E138C" w:rsidP="002E138C">
      <w:pPr>
        <w:numPr>
          <w:ilvl w:val="0"/>
          <w:numId w:val="32"/>
        </w:numPr>
        <w:spacing w:before="0" w:line="240" w:lineRule="auto"/>
      </w:pPr>
      <w:r>
        <w:t>Error Alto (Poca cobertura de pruebas) “copiar escenario para el rol gestor de pruebas” no es accesible para el gestor de prueba, no se visualizan correctamente el número de pasos en “detalle del escenario creado” para los roles administrador, gestor y tester.</w:t>
      </w:r>
    </w:p>
    <w:p w14:paraId="12A69E4C" w14:textId="272ADBA0" w:rsidR="007C3800" w:rsidRPr="002E138C" w:rsidRDefault="002E138C" w:rsidP="00A958C9">
      <w:pPr>
        <w:spacing w:before="0" w:line="240" w:lineRule="auto"/>
      </w:pPr>
      <w:r>
        <w:lastRenderedPageBreak/>
        <w:t xml:space="preserve">El mismo esta avisado y pendiente de corrección como así también una vez que se realicen quedaran reflejados en el documento: </w:t>
      </w:r>
      <w:r w:rsidRPr="002E138C">
        <w:rPr>
          <w:b/>
          <w:bCs/>
        </w:rPr>
        <w:t xml:space="preserve">T02 - OSLO - Casos de Pruebas </w:t>
      </w:r>
      <w:r w:rsidR="00DF3529" w:rsidRPr="002E138C">
        <w:rPr>
          <w:b/>
          <w:bCs/>
        </w:rPr>
        <w:t>Integración</w:t>
      </w:r>
      <w:r w:rsidRPr="002E138C">
        <w:rPr>
          <w:b/>
          <w:bCs/>
        </w:rPr>
        <w:t xml:space="preserve"> Testify.docx</w:t>
      </w:r>
      <w:r>
        <w:rPr>
          <w:b/>
          <w:bCs/>
        </w:rPr>
        <w:t xml:space="preserve"> </w:t>
      </w:r>
      <w:r>
        <w:t xml:space="preserve"> como “prueba de regresión”.</w:t>
      </w:r>
    </w:p>
    <w:p w14:paraId="13B7985E" w14:textId="77777777" w:rsidR="007C3800" w:rsidRDefault="007C3800" w:rsidP="00A958C9">
      <w:pPr>
        <w:spacing w:before="0" w:line="240" w:lineRule="auto"/>
      </w:pPr>
    </w:p>
    <w:p w14:paraId="7BCED6B0" w14:textId="77777777" w:rsidR="007C3800" w:rsidRDefault="007C3800" w:rsidP="00A958C9">
      <w:pPr>
        <w:spacing w:before="0" w:line="240" w:lineRule="auto"/>
      </w:pPr>
    </w:p>
    <w:p w14:paraId="34C452AA" w14:textId="5E9FD3FA" w:rsidR="006C58DC" w:rsidRDefault="006C58DC" w:rsidP="006C58DC">
      <w:pPr>
        <w:pStyle w:val="PSI-Ttulo2"/>
      </w:pPr>
      <w:bookmarkStart w:id="11" w:name="_Toc16487925"/>
      <w:bookmarkStart w:id="12" w:name="_Toc193560011"/>
      <w:r>
        <w:t>Grado de Apego al proceso</w:t>
      </w:r>
      <w:bookmarkEnd w:id="11"/>
      <w:bookmarkEnd w:id="12"/>
    </w:p>
    <w:p w14:paraId="6AA40B76" w14:textId="6663B5D6" w:rsidR="006C58DC" w:rsidRDefault="00B84176" w:rsidP="00B84176">
      <w:r>
        <w:t xml:space="preserve">A </w:t>
      </w:r>
      <w:r w:rsidR="002A0960">
        <w:t>continuación,</w:t>
      </w:r>
      <w:r>
        <w:t xml:space="preserve"> se detalla el apego al proceso como se detalla en el anexo:</w:t>
      </w:r>
    </w:p>
    <w:tbl>
      <w:tblPr>
        <w:tblW w:w="93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785"/>
        <w:gridCol w:w="1279"/>
        <w:gridCol w:w="1121"/>
        <w:gridCol w:w="1010"/>
        <w:gridCol w:w="1106"/>
        <w:gridCol w:w="850"/>
        <w:gridCol w:w="1654"/>
      </w:tblGrid>
      <w:tr w:rsidR="00B84176" w:rsidRPr="00471702" w14:paraId="555F5555" w14:textId="77777777" w:rsidTr="004A2904">
        <w:trPr>
          <w:trHeight w:val="567"/>
        </w:trPr>
        <w:tc>
          <w:tcPr>
            <w:tcW w:w="156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3258A78D"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Producto a revisar:</w:t>
            </w:r>
          </w:p>
        </w:tc>
        <w:tc>
          <w:tcPr>
            <w:tcW w:w="785"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0E20A577"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Error numero</w:t>
            </w:r>
          </w:p>
        </w:tc>
        <w:tc>
          <w:tcPr>
            <w:tcW w:w="127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5788686"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Criterio de verificación:</w:t>
            </w:r>
          </w:p>
        </w:tc>
        <w:tc>
          <w:tcPr>
            <w:tcW w:w="112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BCD7050"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Chequeado:</w:t>
            </w:r>
          </w:p>
        </w:tc>
        <w:tc>
          <w:tcPr>
            <w:tcW w:w="101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235A784B"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Tiempo empleado:</w:t>
            </w:r>
          </w:p>
        </w:tc>
        <w:tc>
          <w:tcPr>
            <w:tcW w:w="1106"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60C596CF"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Fecha:</w:t>
            </w:r>
          </w:p>
        </w:tc>
        <w:tc>
          <w:tcPr>
            <w:tcW w:w="85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7375A92"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Estado:</w:t>
            </w:r>
          </w:p>
        </w:tc>
        <w:tc>
          <w:tcPr>
            <w:tcW w:w="1654"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19A3E93"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Responsable:</w:t>
            </w:r>
          </w:p>
        </w:tc>
      </w:tr>
      <w:tr w:rsidR="004A2904" w:rsidRPr="00E55A4F" w14:paraId="1D86010E" w14:textId="77777777" w:rsidTr="004A2904">
        <w:trPr>
          <w:trHeight w:val="567"/>
        </w:trPr>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4EB02A3A" w14:textId="2045A9C0" w:rsidR="004A2904" w:rsidRPr="00E55A4F" w:rsidRDefault="004A2904" w:rsidP="004A2904">
            <w:pPr>
              <w:spacing w:before="0" w:line="240" w:lineRule="auto"/>
              <w:ind w:left="0" w:firstLine="0"/>
              <w:rPr>
                <w:rFonts w:eastAsia="Times New Roman" w:cs="Calibri"/>
                <w:color w:val="000000"/>
                <w:sz w:val="20"/>
                <w:szCs w:val="20"/>
                <w:lang w:eastAsia="es-ES"/>
              </w:rPr>
            </w:pPr>
            <w:r w:rsidRPr="004266AC">
              <w:t xml:space="preserve">Identificación, Evaluación y análisis </w:t>
            </w:r>
            <w:r w:rsidR="002E138C">
              <w:t>de Gestión SQA</w:t>
            </w:r>
          </w:p>
        </w:tc>
        <w:tc>
          <w:tcPr>
            <w:tcW w:w="785" w:type="dxa"/>
            <w:tcBorders>
              <w:top w:val="single" w:sz="4" w:space="0" w:color="auto"/>
              <w:left w:val="single" w:sz="4" w:space="0" w:color="auto"/>
              <w:bottom w:val="single" w:sz="4" w:space="0" w:color="auto"/>
              <w:right w:val="single" w:sz="4" w:space="0" w:color="auto"/>
            </w:tcBorders>
            <w:shd w:val="clear" w:color="auto" w:fill="auto"/>
            <w:noWrap/>
          </w:tcPr>
          <w:p w14:paraId="5750BFB9" w14:textId="1BCA400F"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1</w:t>
            </w:r>
          </w:p>
        </w:tc>
        <w:tc>
          <w:tcPr>
            <w:tcW w:w="1279" w:type="dxa"/>
            <w:tcBorders>
              <w:top w:val="single" w:sz="4" w:space="0" w:color="auto"/>
              <w:left w:val="single" w:sz="4" w:space="0" w:color="auto"/>
              <w:bottom w:val="single" w:sz="4" w:space="0" w:color="auto"/>
              <w:right w:val="single" w:sz="4" w:space="0" w:color="auto"/>
            </w:tcBorders>
            <w:shd w:val="clear" w:color="auto" w:fill="auto"/>
            <w:noWrap/>
          </w:tcPr>
          <w:p w14:paraId="4FD7EF14" w14:textId="77E2C95D" w:rsidR="004A2904" w:rsidRPr="00E55A4F" w:rsidRDefault="002E138C"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*Ortográfico       *Estándar OSLO para nomenclatura de nombres</w:t>
            </w:r>
            <w:r>
              <w:rPr>
                <w:rFonts w:eastAsia="Times New Roman" w:cs="Calibri"/>
                <w:color w:val="000000"/>
                <w:sz w:val="20"/>
                <w:szCs w:val="20"/>
                <w:lang w:eastAsia="es-ES"/>
              </w:rPr>
              <w:br/>
              <w:t xml:space="preserve">*Limpieza del repositorio GitHub       </w:t>
            </w:r>
          </w:p>
        </w:tc>
        <w:tc>
          <w:tcPr>
            <w:tcW w:w="1121" w:type="dxa"/>
            <w:tcBorders>
              <w:top w:val="single" w:sz="4" w:space="0" w:color="auto"/>
              <w:left w:val="single" w:sz="4" w:space="0" w:color="auto"/>
              <w:bottom w:val="single" w:sz="4" w:space="0" w:color="auto"/>
              <w:right w:val="single" w:sz="4" w:space="0" w:color="auto"/>
            </w:tcBorders>
            <w:shd w:val="clear" w:color="auto" w:fill="auto"/>
            <w:noWrap/>
          </w:tcPr>
          <w:p w14:paraId="29FBA80F" w14:textId="6CF7BB22"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Si</w:t>
            </w:r>
          </w:p>
        </w:tc>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366B2077" w14:textId="1FA1FF57"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0</w:t>
            </w:r>
            <w:r w:rsidR="00C61526">
              <w:rPr>
                <w:rFonts w:eastAsia="Times New Roman" w:cs="Calibri"/>
                <w:color w:val="000000"/>
                <w:sz w:val="20"/>
                <w:szCs w:val="20"/>
                <w:lang w:eastAsia="es-ES"/>
              </w:rPr>
              <w:t>5</w:t>
            </w:r>
            <w:r>
              <w:rPr>
                <w:rFonts w:eastAsia="Times New Roman" w:cs="Calibri"/>
                <w:color w:val="000000"/>
                <w:sz w:val="20"/>
                <w:szCs w:val="20"/>
                <w:lang w:eastAsia="es-ES"/>
              </w:rPr>
              <w:t>:</w:t>
            </w:r>
            <w:r w:rsidR="00C61526">
              <w:rPr>
                <w:rFonts w:eastAsia="Times New Roman" w:cs="Calibri"/>
                <w:color w:val="000000"/>
                <w:sz w:val="20"/>
                <w:szCs w:val="20"/>
                <w:lang w:eastAsia="es-ES"/>
              </w:rPr>
              <w:t>34</w:t>
            </w:r>
            <w:r>
              <w:rPr>
                <w:rFonts w:eastAsia="Times New Roman" w:cs="Calibri"/>
                <w:color w:val="000000"/>
                <w:sz w:val="20"/>
                <w:szCs w:val="20"/>
                <w:lang w:eastAsia="es-ES"/>
              </w:rPr>
              <w:t>:00</w:t>
            </w:r>
          </w:p>
        </w:tc>
        <w:tc>
          <w:tcPr>
            <w:tcW w:w="1106" w:type="dxa"/>
            <w:tcBorders>
              <w:top w:val="single" w:sz="4" w:space="0" w:color="auto"/>
              <w:left w:val="single" w:sz="4" w:space="0" w:color="auto"/>
              <w:bottom w:val="single" w:sz="4" w:space="0" w:color="auto"/>
              <w:right w:val="single" w:sz="4" w:space="0" w:color="auto"/>
            </w:tcBorders>
            <w:shd w:val="clear" w:color="auto" w:fill="auto"/>
            <w:noWrap/>
          </w:tcPr>
          <w:p w14:paraId="46C946FA" w14:textId="6DA284CD" w:rsidR="004A2904" w:rsidRPr="00E55A4F" w:rsidRDefault="00C61526"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22</w:t>
            </w:r>
            <w:r w:rsidR="004A2904" w:rsidRPr="004A2904">
              <w:rPr>
                <w:rFonts w:eastAsia="Times New Roman" w:cs="Calibri"/>
                <w:color w:val="000000"/>
                <w:sz w:val="20"/>
                <w:szCs w:val="20"/>
                <w:lang w:eastAsia="es-ES"/>
              </w:rPr>
              <w:t>/</w:t>
            </w:r>
            <w:r>
              <w:rPr>
                <w:rFonts w:eastAsia="Times New Roman" w:cs="Calibri"/>
                <w:color w:val="000000"/>
                <w:sz w:val="20"/>
                <w:szCs w:val="20"/>
                <w:lang w:eastAsia="es-ES"/>
              </w:rPr>
              <w:t>03</w:t>
            </w:r>
            <w:r w:rsidR="004A2904" w:rsidRPr="004A2904">
              <w:rPr>
                <w:rFonts w:eastAsia="Times New Roman" w:cs="Calibri"/>
                <w:color w:val="000000"/>
                <w:sz w:val="20"/>
                <w:szCs w:val="20"/>
                <w:lang w:eastAsia="es-ES"/>
              </w:rPr>
              <w:t>/202</w:t>
            </w:r>
            <w:r>
              <w:rPr>
                <w:rFonts w:eastAsia="Times New Roman" w:cs="Calibri"/>
                <w:color w:val="000000"/>
                <w:sz w:val="20"/>
                <w:szCs w:val="20"/>
                <w:lang w:eastAsia="es-ES"/>
              </w:rPr>
              <w:t>5</w:t>
            </w: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14:paraId="32B4C52E" w14:textId="496D8430"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Resuelto</w:t>
            </w:r>
          </w:p>
        </w:tc>
        <w:tc>
          <w:tcPr>
            <w:tcW w:w="1654" w:type="dxa"/>
            <w:tcBorders>
              <w:top w:val="single" w:sz="4" w:space="0" w:color="auto"/>
              <w:left w:val="single" w:sz="4" w:space="0" w:color="auto"/>
              <w:bottom w:val="single" w:sz="4" w:space="0" w:color="auto"/>
              <w:right w:val="single" w:sz="4" w:space="0" w:color="auto"/>
            </w:tcBorders>
            <w:shd w:val="clear" w:color="auto" w:fill="auto"/>
            <w:noWrap/>
          </w:tcPr>
          <w:p w14:paraId="5BFD3FD0" w14:textId="4C82D954" w:rsidR="004A2904" w:rsidRPr="00E55A4F" w:rsidRDefault="004A2904" w:rsidP="004A2904">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Levipichun Emilio</w:t>
            </w:r>
          </w:p>
        </w:tc>
      </w:tr>
      <w:tr w:rsidR="00C61526" w:rsidRPr="00E55A4F" w14:paraId="3640D16D" w14:textId="77777777" w:rsidTr="004A2904">
        <w:trPr>
          <w:trHeight w:val="567"/>
        </w:trPr>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7522EC32" w14:textId="40B0FA37" w:rsidR="00C61526" w:rsidRDefault="00C61526" w:rsidP="00C61526">
            <w:pPr>
              <w:spacing w:before="0" w:line="240" w:lineRule="auto"/>
              <w:ind w:left="0" w:firstLine="0"/>
              <w:rPr>
                <w:rFonts w:eastAsia="Times New Roman" w:cs="Calibri"/>
                <w:color w:val="000000"/>
                <w:sz w:val="20"/>
                <w:szCs w:val="20"/>
                <w:lang w:eastAsia="es-ES"/>
              </w:rPr>
            </w:pPr>
            <w:r>
              <w:t>Pruebas</w:t>
            </w:r>
          </w:p>
        </w:tc>
        <w:tc>
          <w:tcPr>
            <w:tcW w:w="785" w:type="dxa"/>
            <w:tcBorders>
              <w:top w:val="single" w:sz="4" w:space="0" w:color="auto"/>
              <w:left w:val="single" w:sz="4" w:space="0" w:color="auto"/>
              <w:bottom w:val="single" w:sz="4" w:space="0" w:color="auto"/>
              <w:right w:val="single" w:sz="4" w:space="0" w:color="auto"/>
            </w:tcBorders>
            <w:shd w:val="clear" w:color="auto" w:fill="auto"/>
            <w:noWrap/>
          </w:tcPr>
          <w:p w14:paraId="57CC3D4A" w14:textId="7D6BE0EA"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w:t>
            </w:r>
          </w:p>
        </w:tc>
        <w:tc>
          <w:tcPr>
            <w:tcW w:w="1279" w:type="dxa"/>
            <w:tcBorders>
              <w:top w:val="single" w:sz="4" w:space="0" w:color="auto"/>
              <w:left w:val="single" w:sz="4" w:space="0" w:color="auto"/>
              <w:bottom w:val="single" w:sz="4" w:space="0" w:color="auto"/>
              <w:right w:val="single" w:sz="4" w:space="0" w:color="auto"/>
            </w:tcBorders>
            <w:shd w:val="clear" w:color="auto" w:fill="auto"/>
            <w:noWrap/>
          </w:tcPr>
          <w:p w14:paraId="515814ED" w14:textId="4D1B98D7"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*Cobertura de pruebas y su alcance sobre módulos de la aplicación web testify</w:t>
            </w:r>
          </w:p>
        </w:tc>
        <w:tc>
          <w:tcPr>
            <w:tcW w:w="1121" w:type="dxa"/>
            <w:tcBorders>
              <w:top w:val="single" w:sz="4" w:space="0" w:color="auto"/>
              <w:left w:val="single" w:sz="4" w:space="0" w:color="auto"/>
              <w:bottom w:val="single" w:sz="4" w:space="0" w:color="auto"/>
              <w:right w:val="single" w:sz="4" w:space="0" w:color="auto"/>
            </w:tcBorders>
            <w:shd w:val="clear" w:color="auto" w:fill="auto"/>
            <w:noWrap/>
          </w:tcPr>
          <w:p w14:paraId="3B27A828" w14:textId="1435599E" w:rsidR="00C61526" w:rsidRPr="00E55A4F"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Si</w:t>
            </w:r>
          </w:p>
        </w:tc>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7B6ADB1F" w14:textId="61129FB9" w:rsidR="00C61526" w:rsidRPr="00E55A4F"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29:04:57</w:t>
            </w:r>
          </w:p>
        </w:tc>
        <w:tc>
          <w:tcPr>
            <w:tcW w:w="1106" w:type="dxa"/>
            <w:tcBorders>
              <w:top w:val="single" w:sz="4" w:space="0" w:color="auto"/>
              <w:left w:val="single" w:sz="4" w:space="0" w:color="auto"/>
              <w:bottom w:val="single" w:sz="4" w:space="0" w:color="auto"/>
              <w:right w:val="single" w:sz="4" w:space="0" w:color="auto"/>
            </w:tcBorders>
            <w:shd w:val="clear" w:color="auto" w:fill="auto"/>
            <w:noWrap/>
          </w:tcPr>
          <w:p w14:paraId="4D65373C" w14:textId="396A9095"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22</w:t>
            </w:r>
            <w:r w:rsidRPr="004A2904">
              <w:rPr>
                <w:rFonts w:eastAsia="Times New Roman" w:cs="Calibri"/>
                <w:color w:val="000000"/>
                <w:sz w:val="20"/>
                <w:szCs w:val="20"/>
                <w:lang w:eastAsia="es-ES"/>
              </w:rPr>
              <w:t>/</w:t>
            </w:r>
            <w:r>
              <w:rPr>
                <w:rFonts w:eastAsia="Times New Roman" w:cs="Calibri"/>
                <w:color w:val="000000"/>
                <w:sz w:val="20"/>
                <w:szCs w:val="20"/>
                <w:lang w:eastAsia="es-ES"/>
              </w:rPr>
              <w:t>03</w:t>
            </w:r>
            <w:r w:rsidRPr="004A2904">
              <w:rPr>
                <w:rFonts w:eastAsia="Times New Roman" w:cs="Calibri"/>
                <w:color w:val="000000"/>
                <w:sz w:val="20"/>
                <w:szCs w:val="20"/>
                <w:lang w:eastAsia="es-ES"/>
              </w:rPr>
              <w:t>/202</w:t>
            </w:r>
            <w:r>
              <w:rPr>
                <w:rFonts w:eastAsia="Times New Roman" w:cs="Calibri"/>
                <w:color w:val="000000"/>
                <w:sz w:val="20"/>
                <w:szCs w:val="20"/>
                <w:lang w:eastAsia="es-ES"/>
              </w:rPr>
              <w:t>5</w:t>
            </w: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14:paraId="3F04E61E" w14:textId="000E4BDC" w:rsidR="00C61526" w:rsidRPr="00E55A4F"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Resuelto</w:t>
            </w:r>
          </w:p>
        </w:tc>
        <w:tc>
          <w:tcPr>
            <w:tcW w:w="1654" w:type="dxa"/>
            <w:tcBorders>
              <w:top w:val="single" w:sz="4" w:space="0" w:color="auto"/>
              <w:left w:val="single" w:sz="4" w:space="0" w:color="auto"/>
              <w:bottom w:val="single" w:sz="4" w:space="0" w:color="auto"/>
              <w:right w:val="single" w:sz="4" w:space="0" w:color="auto"/>
            </w:tcBorders>
            <w:shd w:val="clear" w:color="auto" w:fill="auto"/>
            <w:noWrap/>
          </w:tcPr>
          <w:p w14:paraId="39FCE743" w14:textId="3EAA1EBF" w:rsidR="00C61526" w:rsidRDefault="00C61526" w:rsidP="00C61526">
            <w:pPr>
              <w:spacing w:before="0" w:line="240" w:lineRule="auto"/>
              <w:ind w:left="0" w:firstLine="0"/>
              <w:rPr>
                <w:rFonts w:eastAsia="Times New Roman" w:cs="Calibri"/>
                <w:color w:val="000000"/>
                <w:sz w:val="20"/>
                <w:szCs w:val="20"/>
                <w:lang w:eastAsia="es-ES"/>
              </w:rPr>
            </w:pPr>
            <w:r>
              <w:rPr>
                <w:rFonts w:eastAsia="Times New Roman" w:cs="Calibri"/>
                <w:color w:val="000000"/>
                <w:sz w:val="20"/>
                <w:szCs w:val="20"/>
                <w:lang w:eastAsia="es-ES"/>
              </w:rPr>
              <w:t>Levipichun Emilio</w:t>
            </w:r>
          </w:p>
        </w:tc>
      </w:tr>
    </w:tbl>
    <w:p w14:paraId="2A1A2FEC" w14:textId="3181F437" w:rsidR="006C58DC" w:rsidRDefault="006C58DC" w:rsidP="006C58DC">
      <w:pPr>
        <w:pStyle w:val="PSI-Ttulo1"/>
      </w:pPr>
      <w:bookmarkStart w:id="13" w:name="_Toc16487926"/>
      <w:bookmarkStart w:id="14" w:name="_Toc193560012"/>
      <w:r>
        <w:t>Evaluación Final</w:t>
      </w:r>
      <w:bookmarkEnd w:id="13"/>
      <w:bookmarkEnd w:id="14"/>
    </w:p>
    <w:p w14:paraId="2739ABC0" w14:textId="3B73604A" w:rsidR="0097280C" w:rsidRDefault="00A958C9" w:rsidP="0089260B">
      <w:pPr>
        <w:spacing w:before="0" w:line="240" w:lineRule="auto"/>
      </w:pPr>
      <w:r>
        <w:t>Se realizo el análisis de los valores obtenidos para la documentación general</w:t>
      </w:r>
      <w:r w:rsidR="00F433C0">
        <w:t>,</w:t>
      </w:r>
      <w:r>
        <w:t xml:space="preserve"> la misma se </w:t>
      </w:r>
      <w:r w:rsidR="00307112">
        <w:t>realizó</w:t>
      </w:r>
      <w:r>
        <w:t xml:space="preserve"> en su totalidad </w:t>
      </w:r>
      <w:r w:rsidR="00C61526">
        <w:t>abarcando un</w:t>
      </w:r>
      <w:r w:rsidR="00F433C0">
        <w:t xml:space="preserve"> </w:t>
      </w:r>
      <w:r w:rsidR="00F268FB">
        <w:t>1</w:t>
      </w:r>
      <w:r w:rsidR="00C61526">
        <w:t>25</w:t>
      </w:r>
      <w:r w:rsidR="00F433C0">
        <w:t>%</w:t>
      </w:r>
      <w:r w:rsidR="0089260B">
        <w:t xml:space="preserve"> </w:t>
      </w:r>
      <w:r w:rsidR="00F433C0">
        <w:t xml:space="preserve">sobre </w:t>
      </w:r>
      <w:r>
        <w:t>la planificación</w:t>
      </w:r>
      <w:r w:rsidR="00C61526">
        <w:t xml:space="preserve"> del 100%</w:t>
      </w:r>
      <w:r>
        <w:t xml:space="preserve">, en cuanto a los documentos clave se </w:t>
      </w:r>
      <w:r w:rsidR="00C61526">
        <w:t xml:space="preserve">planifico un 0% y se </w:t>
      </w:r>
      <w:r>
        <w:t xml:space="preserve">revisó un </w:t>
      </w:r>
      <w:r w:rsidR="00C61526">
        <w:t>0</w:t>
      </w:r>
      <w:r>
        <w:t>%</w:t>
      </w:r>
      <w:r w:rsidR="00F268FB">
        <w:t xml:space="preserve">, </w:t>
      </w:r>
      <w:r>
        <w:t xml:space="preserve">así mismo </w:t>
      </w:r>
      <w:r w:rsidR="00C61526">
        <w:t xml:space="preserve">no </w:t>
      </w:r>
      <w:r>
        <w:t xml:space="preserve">se planifico </w:t>
      </w:r>
      <w:r w:rsidR="00C61526">
        <w:t>ninguna</w:t>
      </w:r>
      <w:r>
        <w:t xml:space="preserve"> revisión técnica formal (RTF), de las reuniones de equipo</w:t>
      </w:r>
      <w:r w:rsidR="00B57CAA">
        <w:t xml:space="preserve"> planificadas (</w:t>
      </w:r>
      <w:r w:rsidR="00C61526">
        <w:t>1</w:t>
      </w:r>
      <w:r w:rsidR="00B57CAA">
        <w:t xml:space="preserve"> en total)</w:t>
      </w:r>
      <w:r>
        <w:t xml:space="preserve"> se llevaron a cabo </w:t>
      </w:r>
      <w:r w:rsidR="00C61526">
        <w:t>1</w:t>
      </w:r>
      <w:r w:rsidR="00B57CAA">
        <w:t xml:space="preserve"> </w:t>
      </w:r>
      <w:r w:rsidR="00C61526">
        <w:t>es d</w:t>
      </w:r>
      <w:r>
        <w:t xml:space="preserve">ecir un </w:t>
      </w:r>
      <w:r w:rsidR="00C61526">
        <w:t>100</w:t>
      </w:r>
      <w:r>
        <w:t>%</w:t>
      </w:r>
      <w:r w:rsidR="00C61526">
        <w:t xml:space="preserve">, </w:t>
      </w:r>
      <w:r>
        <w:t xml:space="preserve">de estas actividades podemos concluir que la gestión de calidad se llevó en un </w:t>
      </w:r>
      <w:r w:rsidR="00C61526">
        <w:t>124.39</w:t>
      </w:r>
      <w:r>
        <w:t xml:space="preserve">% </w:t>
      </w:r>
      <w:r w:rsidR="00C61526">
        <w:t xml:space="preserve">sobrepasando el </w:t>
      </w:r>
      <w:r>
        <w:t xml:space="preserve">100% planificado. Independientemente y dado en la fase que nos encontramos la cobertura de pruebas fue de un </w:t>
      </w:r>
      <w:r w:rsidR="0097280C">
        <w:t>10</w:t>
      </w:r>
      <w:r>
        <w:t xml:space="preserve">0% a la espera de </w:t>
      </w:r>
      <w:r w:rsidR="00C61526">
        <w:t>la resolución de errores encontrados con la nueva cobertura de pruebas, nueva versión de la aplicación web reflejando las soluciones y pruebas de regresión a ejecutar.</w:t>
      </w:r>
    </w:p>
    <w:p w14:paraId="239052C3" w14:textId="7835AC4B" w:rsidR="00A958C9" w:rsidRPr="00A8571E" w:rsidRDefault="0089260B" w:rsidP="0097280C">
      <w:pPr>
        <w:spacing w:before="0" w:line="240" w:lineRule="auto"/>
        <w:ind w:firstLine="0"/>
      </w:pPr>
      <w:r>
        <w:t>Por otra parte, e</w:t>
      </w:r>
      <w:r w:rsidR="00A958C9">
        <w:t>l apego al proceso de gestión organizacional</w:t>
      </w:r>
      <w:r>
        <w:t xml:space="preserve"> fue de un</w:t>
      </w:r>
      <w:r w:rsidR="00A958C9">
        <w:t xml:space="preserve"> </w:t>
      </w:r>
      <w:r w:rsidR="00C61526">
        <w:t>100</w:t>
      </w:r>
      <w:r w:rsidR="00A958C9">
        <w:t>%</w:t>
      </w:r>
      <w:r>
        <w:t xml:space="preserve"> sobre el 100% planificado estas i</w:t>
      </w:r>
      <w:r w:rsidR="00A958C9">
        <w:t>ncluyen y se dividen en</w:t>
      </w:r>
      <w:r>
        <w:t xml:space="preserve"> p</w:t>
      </w:r>
      <w:r w:rsidR="00A958C9">
        <w:t>lanificación y seguimiento del cronograma</w:t>
      </w:r>
      <w:r>
        <w:t xml:space="preserve"> </w:t>
      </w:r>
      <w:r w:rsidR="00A958C9">
        <w:t>20%</w:t>
      </w:r>
      <w:r>
        <w:t>, g</w:t>
      </w:r>
      <w:r w:rsidR="00A958C9">
        <w:t>estión de riesgos</w:t>
      </w:r>
      <w:r>
        <w:t xml:space="preserve"> </w:t>
      </w:r>
      <w:r w:rsidR="0097280C">
        <w:t>20</w:t>
      </w:r>
      <w:r w:rsidR="00A958C9">
        <w:t>%</w:t>
      </w:r>
      <w:r>
        <w:t>, c</w:t>
      </w:r>
      <w:r w:rsidR="00A958C9">
        <w:t>omunicación interna con el cliente</w:t>
      </w:r>
      <w:r>
        <w:t xml:space="preserve"> </w:t>
      </w:r>
      <w:r w:rsidR="00A958C9">
        <w:t>20%</w:t>
      </w:r>
      <w:r>
        <w:t>, d</w:t>
      </w:r>
      <w:r w:rsidR="00A958C9">
        <w:t>ocumentación y registros</w:t>
      </w:r>
      <w:r>
        <w:t xml:space="preserve"> </w:t>
      </w:r>
      <w:r w:rsidR="00C61526">
        <w:t>20</w:t>
      </w:r>
      <w:r w:rsidR="00A958C9">
        <w:t>%</w:t>
      </w:r>
      <w:r w:rsidR="00C61526">
        <w:t xml:space="preserve"> (se añaden 6 documentos de reunión pendientes)</w:t>
      </w:r>
      <w:r>
        <w:t>, g</w:t>
      </w:r>
      <w:r w:rsidR="00A958C9">
        <w:t>estión de configuración</w:t>
      </w:r>
      <w:r>
        <w:t xml:space="preserve"> </w:t>
      </w:r>
      <w:r w:rsidR="00C61526">
        <w:t>20</w:t>
      </w:r>
      <w:r w:rsidR="00A958C9">
        <w:t>%</w:t>
      </w:r>
      <w:r>
        <w:t xml:space="preserve">, </w:t>
      </w:r>
      <w:r w:rsidR="00C61526">
        <w:t>estos valores reflejan que</w:t>
      </w:r>
      <w:r>
        <w:t xml:space="preserve"> el ajuste </w:t>
      </w:r>
      <w:r w:rsidR="00C61526">
        <w:t>al proceso llevado a cabo durante las distintas etapas de desarrollo del software fueron creciendo en eficiencia hasta concretar y sobrepasar lo</w:t>
      </w:r>
      <w:r>
        <w:t xml:space="preserve"> planificado y establecido en el plan de SQA calidad.</w:t>
      </w:r>
    </w:p>
    <w:p w14:paraId="49AD404F" w14:textId="72C3B7A9" w:rsidR="006C58DC" w:rsidRDefault="006C58DC" w:rsidP="00B84176"/>
    <w:p w14:paraId="1DF0F646" w14:textId="77777777" w:rsidR="006C58DC" w:rsidRDefault="006C58DC" w:rsidP="006C58DC">
      <w:pPr>
        <w:pStyle w:val="PSI-Ttulo2"/>
      </w:pPr>
      <w:bookmarkStart w:id="15" w:name="_Toc16487927"/>
      <w:bookmarkStart w:id="16" w:name="_Toc193560013"/>
      <w:r>
        <w:t>Fase Inicial</w:t>
      </w:r>
      <w:bookmarkEnd w:id="15"/>
      <w:bookmarkEnd w:id="16"/>
    </w:p>
    <w:p w14:paraId="40249CB1" w14:textId="77777777" w:rsidR="006C58DC" w:rsidRPr="005F2417" w:rsidRDefault="006C58DC" w:rsidP="00B84176">
      <w:r w:rsidRPr="005F2417">
        <w:t>Desarrollo del Proyecto:</w:t>
      </w:r>
      <w:r w:rsidR="001B17A5">
        <w:t xml:space="preserve"> Se obtuvieron mediante entrevista, investigaciones y propuesta de desarrollo los requisitos preliminares.</w:t>
      </w:r>
    </w:p>
    <w:p w14:paraId="19BE24EA" w14:textId="2840C737" w:rsidR="006C58DC" w:rsidRDefault="006C58DC" w:rsidP="0048794D">
      <w:r w:rsidRPr="005F2417">
        <w:t>Desarrollo del Área de Calidad:</w:t>
      </w:r>
      <w:r w:rsidR="00B84176">
        <w:t xml:space="preserve"> </w:t>
      </w:r>
      <w:r w:rsidR="001B17A5" w:rsidRPr="002A0960">
        <w:rPr>
          <w:b/>
          <w:bCs/>
        </w:rPr>
        <w:t>No se realizaron revisiones</w:t>
      </w:r>
      <w:r w:rsidR="00B84176">
        <w:t>.</w:t>
      </w:r>
    </w:p>
    <w:p w14:paraId="76F34765" w14:textId="77777777" w:rsidR="0048794D" w:rsidRDefault="0048794D" w:rsidP="0048794D"/>
    <w:p w14:paraId="2E9AEB71" w14:textId="77777777" w:rsidR="006C58DC" w:rsidRDefault="006C58DC" w:rsidP="006C58DC">
      <w:pPr>
        <w:pStyle w:val="PSI-Ttulo2"/>
      </w:pPr>
      <w:bookmarkStart w:id="17" w:name="_Toc16487928"/>
      <w:bookmarkStart w:id="18" w:name="_Toc193560014"/>
      <w:r>
        <w:t>Fase de Elaboración</w:t>
      </w:r>
      <w:bookmarkEnd w:id="17"/>
      <w:bookmarkEnd w:id="18"/>
    </w:p>
    <w:p w14:paraId="08471E01" w14:textId="2316941A" w:rsidR="006C58DC" w:rsidRDefault="00E55A4F" w:rsidP="006C58DC">
      <w:pPr>
        <w:pStyle w:val="PSI-Ttulo3"/>
      </w:pPr>
      <w:bookmarkStart w:id="19" w:name="_Toc16487929"/>
      <w:bookmarkStart w:id="20" w:name="_Toc193560015"/>
      <w:r>
        <w:t>Segunda</w:t>
      </w:r>
      <w:r w:rsidR="006C58DC">
        <w:t xml:space="preserve"> Iteración</w:t>
      </w:r>
      <w:bookmarkEnd w:id="19"/>
      <w:r w:rsidR="001B17A5">
        <w:t xml:space="preserve"> (</w:t>
      </w:r>
      <w:r w:rsidR="00B57CAA">
        <w:t>Finalizado</w:t>
      </w:r>
      <w:r w:rsidR="001B17A5">
        <w:t>)</w:t>
      </w:r>
      <w:bookmarkEnd w:id="20"/>
    </w:p>
    <w:p w14:paraId="2B56B893" w14:textId="6F953F14" w:rsidR="001B17A5" w:rsidRPr="005F2417" w:rsidRDefault="001B17A5" w:rsidP="001B17A5">
      <w:r w:rsidRPr="005F2417">
        <w:t>Desarrollo del Proyecto:</w:t>
      </w:r>
      <w:r>
        <w:t xml:space="preserve"> A la fecha</w:t>
      </w:r>
      <w:r w:rsidR="002A0960">
        <w:t xml:space="preserve"> </w:t>
      </w:r>
      <w:r>
        <w:t xml:space="preserve">se </w:t>
      </w:r>
      <w:r w:rsidR="002A0960">
        <w:t>realizó</w:t>
      </w:r>
      <w:r>
        <w:t xml:space="preserve"> la correcta validación de los requerimientos</w:t>
      </w:r>
      <w:r w:rsidR="00E55A4F">
        <w:t xml:space="preserve"> como así también la correcta validación del modelo de casos de uso</w:t>
      </w:r>
      <w:r>
        <w:t>.</w:t>
      </w:r>
    </w:p>
    <w:p w14:paraId="38F39953" w14:textId="1B9D3141" w:rsidR="001B17A5" w:rsidRDefault="001B17A5" w:rsidP="001B17A5">
      <w:r w:rsidRPr="005F2417">
        <w:t>Desarrollo del Área de Calidad:</w:t>
      </w:r>
      <w:r>
        <w:t xml:space="preserve"> Se realizaron </w:t>
      </w:r>
      <w:r w:rsidR="00E55A4F">
        <w:t>2</w:t>
      </w:r>
      <w:r>
        <w:t xml:space="preserve"> revisiones de los documentos </w:t>
      </w:r>
      <w:r w:rsidR="0089260B">
        <w:t>claves</w:t>
      </w:r>
      <w:r>
        <w:t xml:space="preserve">, y se encontraron </w:t>
      </w:r>
      <w:r w:rsidR="00B57CAA">
        <w:t>6</w:t>
      </w:r>
      <w:r>
        <w:t xml:space="preserve"> errores </w:t>
      </w:r>
      <w:r w:rsidR="00B57CAA">
        <w:t>leves-moderados</w:t>
      </w:r>
      <w:r>
        <w:t xml:space="preserve"> en el documento de </w:t>
      </w:r>
      <w:r w:rsidR="00B57CAA">
        <w:t>plan de pruebas</w:t>
      </w:r>
      <w:r w:rsidR="00D54860">
        <w:t xml:space="preserve"> y 1 error menor </w:t>
      </w:r>
      <w:r w:rsidR="00B57CAA">
        <w:t>el documento de especificación de requerimientos</w:t>
      </w:r>
      <w:r w:rsidR="0089260B">
        <w:t>.</w:t>
      </w:r>
    </w:p>
    <w:p w14:paraId="250ECAB5" w14:textId="77777777" w:rsidR="00C95DDA" w:rsidRDefault="00C95DDA" w:rsidP="001B17A5"/>
    <w:p w14:paraId="7594A2E9" w14:textId="5DCA84BF" w:rsidR="00C95DDA" w:rsidRDefault="00C95DDA" w:rsidP="00C95DDA">
      <w:pPr>
        <w:pStyle w:val="PSI-Ttulo2"/>
      </w:pPr>
      <w:bookmarkStart w:id="21" w:name="_Toc193560016"/>
      <w:r>
        <w:t>Fase de Construcción</w:t>
      </w:r>
      <w:bookmarkEnd w:id="21"/>
    </w:p>
    <w:p w14:paraId="623AB69C" w14:textId="0DA1CE42" w:rsidR="00C95DDA" w:rsidRDefault="00C95DDA" w:rsidP="00C95DDA">
      <w:pPr>
        <w:pStyle w:val="PSI-Ttulo3"/>
      </w:pPr>
      <w:bookmarkStart w:id="22" w:name="_Toc193560017"/>
      <w:r>
        <w:t>Primer Iteración (</w:t>
      </w:r>
      <w:r w:rsidR="0097280C">
        <w:t>Finalizado</w:t>
      </w:r>
      <w:r>
        <w:t>)</w:t>
      </w:r>
      <w:bookmarkEnd w:id="22"/>
    </w:p>
    <w:p w14:paraId="017C6328" w14:textId="318AA611" w:rsidR="00C95DDA" w:rsidRPr="005F2417" w:rsidRDefault="00C95DDA" w:rsidP="00C95DDA">
      <w:r w:rsidRPr="005F2417">
        <w:t>Desarrollo del Proyecto:</w:t>
      </w:r>
      <w:r>
        <w:t xml:space="preserve"> </w:t>
      </w:r>
      <w:r w:rsidR="0097280C">
        <w:t>A la fecha se realizó la correcta implementación de la primera tanda de casos de usos acompañado de sus pruebas correspondientes con correcciones, validaciones y aprobadas.</w:t>
      </w:r>
    </w:p>
    <w:p w14:paraId="1EF69A92" w14:textId="528DCBB0" w:rsidR="00C95DDA" w:rsidRDefault="00C95DDA" w:rsidP="0097280C">
      <w:r w:rsidRPr="005F2417">
        <w:t>Desarrollo del Área de Calidad:</w:t>
      </w:r>
      <w:r>
        <w:t xml:space="preserve"> </w:t>
      </w:r>
      <w:r w:rsidR="0097280C">
        <w:t>Se realizaron 4 revisiones de los documentos claves y artefactos asociados al plan de riesgos, y se encontraron 2 errores, también se realizaron 6 revisiones de documentos de apoyo de resumen de reunión y se replanifico la RTF al repositorio de GitHub para la iteración 2 de la fase de construcción.</w:t>
      </w:r>
    </w:p>
    <w:p w14:paraId="0A2BDDF3" w14:textId="77777777" w:rsidR="0097280C" w:rsidRDefault="0097280C" w:rsidP="0097280C"/>
    <w:p w14:paraId="74CF147F" w14:textId="77777777" w:rsidR="00A7257B" w:rsidRDefault="00A7257B" w:rsidP="00A7257B">
      <w:pPr>
        <w:pStyle w:val="PSI-Ttulo2"/>
      </w:pPr>
      <w:bookmarkStart w:id="23" w:name="_Toc193560018"/>
      <w:r>
        <w:t>Fase de Construcción</w:t>
      </w:r>
      <w:bookmarkEnd w:id="23"/>
    </w:p>
    <w:p w14:paraId="475254E1" w14:textId="77777777" w:rsidR="00A7257B" w:rsidRDefault="00A7257B" w:rsidP="00A7257B">
      <w:pPr>
        <w:pStyle w:val="PSI-Ttulo3"/>
      </w:pPr>
      <w:bookmarkStart w:id="24" w:name="_Toc193560019"/>
      <w:r>
        <w:t>Segunda Iteración (Finalizado)</w:t>
      </w:r>
      <w:bookmarkEnd w:id="24"/>
    </w:p>
    <w:p w14:paraId="3C8F289C" w14:textId="77777777" w:rsidR="00A7257B" w:rsidRPr="005F2417" w:rsidRDefault="00A7257B" w:rsidP="00A7257B">
      <w:r w:rsidRPr="005F2417">
        <w:t>Desarrollo del Proyecto:</w:t>
      </w:r>
      <w:r>
        <w:t xml:space="preserve"> A la fecha se realizó la correcta implementación de la segunda tanda de casos de usos acompañado de sus pruebas correspondientes con correcciones, validaciones y aprobadas.</w:t>
      </w:r>
    </w:p>
    <w:p w14:paraId="5B15BF96" w14:textId="77777777" w:rsidR="00A7257B" w:rsidRDefault="00A7257B" w:rsidP="00A7257B">
      <w:r w:rsidRPr="005F2417">
        <w:t>Desarrollo del Área de Calidad:</w:t>
      </w:r>
      <w:r>
        <w:t xml:space="preserve"> Se realizaron 2 revisiones de los documentos claves y artefactos asociados al plan de riesgos, y se encontraron 2 errores, también se realizaron 2 revisiones de documentos de apoyo se planifico 1 RTF y se llevó a cabo una RTF que había sido replanificada de la iteración anterior en total se llevaron a cabo 2 RTF.</w:t>
      </w:r>
    </w:p>
    <w:p w14:paraId="0A754E6F" w14:textId="77777777" w:rsidR="0097280C" w:rsidRDefault="0097280C" w:rsidP="0097280C"/>
    <w:p w14:paraId="27821F42" w14:textId="5B33763E" w:rsidR="00A7257B" w:rsidRDefault="00A7257B" w:rsidP="00A7257B">
      <w:pPr>
        <w:pStyle w:val="PSI-Ttulo2"/>
      </w:pPr>
      <w:bookmarkStart w:id="25" w:name="_Toc193560020"/>
      <w:r>
        <w:lastRenderedPageBreak/>
        <w:t>Fase de Transición</w:t>
      </w:r>
      <w:bookmarkEnd w:id="25"/>
    </w:p>
    <w:p w14:paraId="45F5E6BE" w14:textId="63CC045D" w:rsidR="00A7257B" w:rsidRDefault="00A7257B" w:rsidP="00A7257B">
      <w:pPr>
        <w:pStyle w:val="PSI-Ttulo3"/>
      </w:pPr>
      <w:bookmarkStart w:id="26" w:name="_Toc193560021"/>
      <w:r>
        <w:t>Única Iteración (En proceso)</w:t>
      </w:r>
      <w:bookmarkEnd w:id="26"/>
    </w:p>
    <w:p w14:paraId="05A1D09B" w14:textId="3025AA5B" w:rsidR="00A7257B" w:rsidRPr="005F2417" w:rsidRDefault="00A7257B" w:rsidP="00A7257B">
      <w:r w:rsidRPr="005F2417">
        <w:t>Desarrollo del Proyecto:</w:t>
      </w:r>
      <w:r>
        <w:t xml:space="preserve"> A la fecha se realizó la correcta implementación de todos los casos de usos acompañado de sus pruebas correspondientes con correcciones, validaciones y aprobadas.</w:t>
      </w:r>
    </w:p>
    <w:p w14:paraId="2BCC8C06" w14:textId="526FB29A" w:rsidR="00A7257B" w:rsidRDefault="00A7257B" w:rsidP="00A7257B">
      <w:r w:rsidRPr="005F2417">
        <w:t>Desarrollo del Área de Calidad:</w:t>
      </w:r>
      <w:r>
        <w:t xml:space="preserve"> Se realizaron 50 revisiones de los documentos, 1 reunión, se alcanzó y sobrepaso el porcentaje planificado en todas las actividades .</w:t>
      </w:r>
    </w:p>
    <w:p w14:paraId="090BDF4C" w14:textId="77777777" w:rsidR="00A7257B" w:rsidRPr="005F2417" w:rsidRDefault="00A7257B" w:rsidP="0097280C"/>
    <w:sectPr w:rsidR="00A7257B" w:rsidRPr="005F2417" w:rsidSect="00B84176">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E37E9" w14:textId="77777777" w:rsidR="00BC2445" w:rsidRDefault="00BC2445" w:rsidP="00C94FBE">
      <w:pPr>
        <w:spacing w:before="0" w:line="240" w:lineRule="auto"/>
      </w:pPr>
      <w:r>
        <w:separator/>
      </w:r>
    </w:p>
    <w:p w14:paraId="1D13ABC8" w14:textId="77777777" w:rsidR="00BC2445" w:rsidRDefault="00BC2445"/>
  </w:endnote>
  <w:endnote w:type="continuationSeparator" w:id="0">
    <w:p w14:paraId="3DE1A7FD" w14:textId="77777777" w:rsidR="00BC2445" w:rsidRDefault="00BC2445" w:rsidP="00C94FBE">
      <w:pPr>
        <w:spacing w:before="0" w:line="240" w:lineRule="auto"/>
      </w:pPr>
      <w:r>
        <w:continuationSeparator/>
      </w:r>
    </w:p>
    <w:p w14:paraId="14F673B3" w14:textId="77777777" w:rsidR="00BC2445" w:rsidRDefault="00BC2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87CC" w14:textId="77777777" w:rsidR="00605E58" w:rsidRDefault="00000000" w:rsidP="006D7FEE">
    <w:pPr>
      <w:tabs>
        <w:tab w:val="center" w:pos="4252"/>
      </w:tabs>
      <w:ind w:left="0" w:firstLine="0"/>
    </w:pPr>
    <w:r>
      <w:rPr>
        <w:noProof/>
        <w:lang w:eastAsia="zh-TW"/>
      </w:rPr>
      <w:pict w14:anchorId="3DB8BE33">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val="es-AR"/>
      </w:rPr>
      <w:pict w14:anchorId="73658257">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w14:anchorId="18463F51">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00D06BAC" w:rsidRPr="00DD5A70">
      <w:rPr>
        <w:rFonts w:ascii="Cambria" w:hAnsi="Cambria" w:cs="Cambria"/>
      </w:rPr>
      <w:fldChar w:fldCharType="begin"/>
    </w:r>
    <w:r w:rsidR="00DD5A70" w:rsidRPr="00DD5A70">
      <w:rPr>
        <w:rFonts w:ascii="Cambria" w:hAnsi="Cambria" w:cs="Cambria"/>
      </w:rPr>
      <w:instrText xml:space="preserve"> PAGE </w:instrText>
    </w:r>
    <w:r w:rsidR="00D06BAC" w:rsidRPr="00DD5A70">
      <w:rPr>
        <w:rFonts w:ascii="Cambria" w:hAnsi="Cambria" w:cs="Cambria"/>
      </w:rPr>
      <w:fldChar w:fldCharType="separate"/>
    </w:r>
    <w:r w:rsidR="00085870">
      <w:rPr>
        <w:rFonts w:ascii="Cambria" w:hAnsi="Cambria" w:cs="Cambria"/>
        <w:noProof/>
      </w:rPr>
      <w:t>4</w:t>
    </w:r>
    <w:r w:rsidR="00D06BAC" w:rsidRPr="00DD5A70">
      <w:rPr>
        <w:rFonts w:ascii="Cambria" w:hAnsi="Cambria" w:cs="Cambria"/>
      </w:rPr>
      <w:fldChar w:fldCharType="end"/>
    </w:r>
    <w:r w:rsidR="00DD5A70" w:rsidRPr="00DD5A70">
      <w:rPr>
        <w:rFonts w:ascii="Cambria" w:hAnsi="Cambria" w:cs="Cambria"/>
      </w:rPr>
      <w:t xml:space="preserve"> de </w:t>
    </w:r>
    <w:r w:rsidR="00D06BAC" w:rsidRPr="00DD5A70">
      <w:rPr>
        <w:rFonts w:ascii="Cambria" w:hAnsi="Cambria" w:cs="Cambria"/>
      </w:rPr>
      <w:fldChar w:fldCharType="begin"/>
    </w:r>
    <w:r w:rsidR="00DD5A70" w:rsidRPr="00DD5A70">
      <w:rPr>
        <w:rFonts w:ascii="Cambria" w:hAnsi="Cambria" w:cs="Cambria"/>
      </w:rPr>
      <w:instrText xml:space="preserve"> NUMPAGES  </w:instrText>
    </w:r>
    <w:r w:rsidR="00D06BAC" w:rsidRPr="00DD5A70">
      <w:rPr>
        <w:rFonts w:ascii="Cambria" w:hAnsi="Cambria" w:cs="Cambria"/>
      </w:rPr>
      <w:fldChar w:fldCharType="separate"/>
    </w:r>
    <w:r w:rsidR="00085870">
      <w:rPr>
        <w:rFonts w:ascii="Cambria" w:hAnsi="Cambria" w:cs="Cambria"/>
        <w:noProof/>
      </w:rPr>
      <w:t>6</w:t>
    </w:r>
    <w:r w:rsidR="00D06BAC"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DE5AB" w14:textId="77777777" w:rsidR="00BC2445" w:rsidRDefault="00BC2445" w:rsidP="00C94FBE">
      <w:pPr>
        <w:spacing w:before="0" w:line="240" w:lineRule="auto"/>
      </w:pPr>
      <w:r>
        <w:separator/>
      </w:r>
    </w:p>
    <w:p w14:paraId="5EE09468" w14:textId="77777777" w:rsidR="00BC2445" w:rsidRDefault="00BC2445"/>
  </w:footnote>
  <w:footnote w:type="continuationSeparator" w:id="0">
    <w:p w14:paraId="6531E4EE" w14:textId="77777777" w:rsidR="00BC2445" w:rsidRDefault="00BC2445" w:rsidP="00C94FBE">
      <w:pPr>
        <w:spacing w:before="0" w:line="240" w:lineRule="auto"/>
      </w:pPr>
      <w:r>
        <w:continuationSeparator/>
      </w:r>
    </w:p>
    <w:p w14:paraId="4628755F" w14:textId="77777777" w:rsidR="00BC2445" w:rsidRDefault="00BC2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73F7" w14:textId="77777777" w:rsidR="000F4F97" w:rsidRDefault="00000000">
    <w:pPr>
      <w:pStyle w:val="Encabezado"/>
      <w:rPr>
        <w:rFonts w:ascii="Cambria" w:eastAsia="Times New Roman" w:hAnsi="Cambria"/>
      </w:rPr>
    </w:pPr>
    <w:r>
      <w:rPr>
        <w:noProof/>
      </w:rPr>
      <w:pict w14:anchorId="4F4BE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FE2B33">
      <w:rPr>
        <w:rFonts w:ascii="Cambria" w:eastAsia="Times New Roman" w:hAnsi="Cambria"/>
      </w:rPr>
      <w:t>Informe Final de SQA</w:t>
    </w:r>
  </w:p>
  <w:p w14:paraId="6640D472" w14:textId="77777777" w:rsidR="006D7FEE"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2D50DD8E">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w14:anchorId="125066E8">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31888F59">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5EF02498">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14:paraId="60231438" w14:textId="77777777"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1C041FF"/>
    <w:multiLevelType w:val="hybridMultilevel"/>
    <w:tmpl w:val="FD764EF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653C84"/>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4147331"/>
    <w:multiLevelType w:val="hybridMultilevel"/>
    <w:tmpl w:val="C8E210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8CA3993"/>
    <w:multiLevelType w:val="hybridMultilevel"/>
    <w:tmpl w:val="0548E0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CB74DEA"/>
    <w:multiLevelType w:val="hybridMultilevel"/>
    <w:tmpl w:val="7938FD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28FD2ED2"/>
    <w:multiLevelType w:val="hybridMultilevel"/>
    <w:tmpl w:val="70D648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A53660"/>
    <w:multiLevelType w:val="hybridMultilevel"/>
    <w:tmpl w:val="8774FF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AF63C45"/>
    <w:multiLevelType w:val="hybridMultilevel"/>
    <w:tmpl w:val="D37E28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DB17529"/>
    <w:multiLevelType w:val="hybridMultilevel"/>
    <w:tmpl w:val="96E42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33C70DA"/>
    <w:multiLevelType w:val="hybridMultilevel"/>
    <w:tmpl w:val="3E0E251C"/>
    <w:lvl w:ilvl="0" w:tplc="2C0A000F">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20" w15:restartNumberingAfterBreak="0">
    <w:nsid w:val="54DD62A2"/>
    <w:multiLevelType w:val="hybridMultilevel"/>
    <w:tmpl w:val="7EAC2F08"/>
    <w:lvl w:ilvl="0" w:tplc="6A744C9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15:restartNumberingAfterBreak="0">
    <w:nsid w:val="5C7F3C6E"/>
    <w:multiLevelType w:val="hybridMultilevel"/>
    <w:tmpl w:val="304649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64717E80"/>
    <w:multiLevelType w:val="hybridMultilevel"/>
    <w:tmpl w:val="6F242A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BAC6FAB"/>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BB3151"/>
    <w:multiLevelType w:val="hybridMultilevel"/>
    <w:tmpl w:val="3D625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740110E6"/>
    <w:multiLevelType w:val="hybridMultilevel"/>
    <w:tmpl w:val="F3FEE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5713F41"/>
    <w:multiLevelType w:val="hybridMultilevel"/>
    <w:tmpl w:val="CF1C1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7FF3DE9"/>
    <w:multiLevelType w:val="hybridMultilevel"/>
    <w:tmpl w:val="B00A2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14785753">
    <w:abstractNumId w:val="11"/>
  </w:num>
  <w:num w:numId="2" w16cid:durableId="1303585435">
    <w:abstractNumId w:val="17"/>
  </w:num>
  <w:num w:numId="3" w16cid:durableId="1555265694">
    <w:abstractNumId w:val="17"/>
  </w:num>
  <w:num w:numId="4" w16cid:durableId="628046493">
    <w:abstractNumId w:val="17"/>
  </w:num>
  <w:num w:numId="5" w16cid:durableId="1534079364">
    <w:abstractNumId w:val="1"/>
  </w:num>
  <w:num w:numId="6" w16cid:durableId="322584245">
    <w:abstractNumId w:val="2"/>
  </w:num>
  <w:num w:numId="7" w16cid:durableId="607396929">
    <w:abstractNumId w:val="3"/>
  </w:num>
  <w:num w:numId="8" w16cid:durableId="1598489550">
    <w:abstractNumId w:val="0"/>
  </w:num>
  <w:num w:numId="9" w16cid:durableId="436297879">
    <w:abstractNumId w:val="25"/>
  </w:num>
  <w:num w:numId="10" w16cid:durableId="560945410">
    <w:abstractNumId w:val="29"/>
  </w:num>
  <w:num w:numId="11" w16cid:durableId="1333138663">
    <w:abstractNumId w:val="7"/>
  </w:num>
  <w:num w:numId="12" w16cid:durableId="1254627759">
    <w:abstractNumId w:val="18"/>
  </w:num>
  <w:num w:numId="13" w16cid:durableId="1695224841">
    <w:abstractNumId w:val="16"/>
  </w:num>
  <w:num w:numId="14" w16cid:durableId="1346515612">
    <w:abstractNumId w:val="5"/>
  </w:num>
  <w:num w:numId="15" w16cid:durableId="2105228912">
    <w:abstractNumId w:val="8"/>
  </w:num>
  <w:num w:numId="16" w16cid:durableId="911352415">
    <w:abstractNumId w:val="23"/>
  </w:num>
  <w:num w:numId="17" w16cid:durableId="1082725363">
    <w:abstractNumId w:val="27"/>
  </w:num>
  <w:num w:numId="18" w16cid:durableId="1337347075">
    <w:abstractNumId w:val="6"/>
  </w:num>
  <w:num w:numId="19" w16cid:durableId="1434132712">
    <w:abstractNumId w:val="10"/>
  </w:num>
  <w:num w:numId="20" w16cid:durableId="1163273579">
    <w:abstractNumId w:val="15"/>
  </w:num>
  <w:num w:numId="21" w16cid:durableId="513224180">
    <w:abstractNumId w:val="9"/>
  </w:num>
  <w:num w:numId="22" w16cid:durableId="765267196">
    <w:abstractNumId w:val="22"/>
  </w:num>
  <w:num w:numId="23" w16cid:durableId="1152795220">
    <w:abstractNumId w:val="21"/>
  </w:num>
  <w:num w:numId="24" w16cid:durableId="608196659">
    <w:abstractNumId w:val="26"/>
  </w:num>
  <w:num w:numId="25" w16cid:durableId="2140881776">
    <w:abstractNumId w:val="24"/>
  </w:num>
  <w:num w:numId="26" w16cid:durableId="945312244">
    <w:abstractNumId w:val="13"/>
  </w:num>
  <w:num w:numId="27" w16cid:durableId="794564950">
    <w:abstractNumId w:val="14"/>
  </w:num>
  <w:num w:numId="28" w16cid:durableId="1397053157">
    <w:abstractNumId w:val="19"/>
  </w:num>
  <w:num w:numId="29" w16cid:durableId="1297447838">
    <w:abstractNumId w:val="20"/>
  </w:num>
  <w:num w:numId="30" w16cid:durableId="750345938">
    <w:abstractNumId w:val="28"/>
  </w:num>
  <w:num w:numId="31" w16cid:durableId="1473329121">
    <w:abstractNumId w:val="4"/>
  </w:num>
  <w:num w:numId="32" w16cid:durableId="247965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69"/>
        <o:r id="V:Rule2" type="connector" idref="#_x0000_s107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C078F"/>
    <w:rsid w:val="00011BED"/>
    <w:rsid w:val="00017EFE"/>
    <w:rsid w:val="00045F1A"/>
    <w:rsid w:val="000659A2"/>
    <w:rsid w:val="00085870"/>
    <w:rsid w:val="00087F53"/>
    <w:rsid w:val="00092BC0"/>
    <w:rsid w:val="00093EDF"/>
    <w:rsid w:val="000A0FE7"/>
    <w:rsid w:val="000B1EC4"/>
    <w:rsid w:val="000C1355"/>
    <w:rsid w:val="000C4C42"/>
    <w:rsid w:val="000C4E31"/>
    <w:rsid w:val="000D4C6E"/>
    <w:rsid w:val="000E5409"/>
    <w:rsid w:val="000F1888"/>
    <w:rsid w:val="000F4F97"/>
    <w:rsid w:val="000F79DF"/>
    <w:rsid w:val="0010416D"/>
    <w:rsid w:val="00114E90"/>
    <w:rsid w:val="001163FF"/>
    <w:rsid w:val="0012205F"/>
    <w:rsid w:val="00122E1D"/>
    <w:rsid w:val="001410A7"/>
    <w:rsid w:val="00144AE4"/>
    <w:rsid w:val="00150702"/>
    <w:rsid w:val="001625F3"/>
    <w:rsid w:val="00183953"/>
    <w:rsid w:val="00185A46"/>
    <w:rsid w:val="00191198"/>
    <w:rsid w:val="001950C8"/>
    <w:rsid w:val="001A2EE6"/>
    <w:rsid w:val="001B17A5"/>
    <w:rsid w:val="001C6104"/>
    <w:rsid w:val="001C799E"/>
    <w:rsid w:val="001E233B"/>
    <w:rsid w:val="001F200E"/>
    <w:rsid w:val="001F5F92"/>
    <w:rsid w:val="001F6AE3"/>
    <w:rsid w:val="0020621B"/>
    <w:rsid w:val="002126A8"/>
    <w:rsid w:val="00217A70"/>
    <w:rsid w:val="00224B75"/>
    <w:rsid w:val="00234812"/>
    <w:rsid w:val="00266C42"/>
    <w:rsid w:val="00270035"/>
    <w:rsid w:val="00295CA9"/>
    <w:rsid w:val="002A0960"/>
    <w:rsid w:val="002A41AA"/>
    <w:rsid w:val="002B506A"/>
    <w:rsid w:val="002B5AF9"/>
    <w:rsid w:val="002D0CCB"/>
    <w:rsid w:val="002E0AB6"/>
    <w:rsid w:val="002E138C"/>
    <w:rsid w:val="002E7874"/>
    <w:rsid w:val="002F1461"/>
    <w:rsid w:val="003013A7"/>
    <w:rsid w:val="00307112"/>
    <w:rsid w:val="003130E3"/>
    <w:rsid w:val="003149A1"/>
    <w:rsid w:val="003163C6"/>
    <w:rsid w:val="00344258"/>
    <w:rsid w:val="00346864"/>
    <w:rsid w:val="00350E39"/>
    <w:rsid w:val="003560F2"/>
    <w:rsid w:val="00363FD1"/>
    <w:rsid w:val="00397566"/>
    <w:rsid w:val="003A7CFC"/>
    <w:rsid w:val="003B7F1F"/>
    <w:rsid w:val="003C54B1"/>
    <w:rsid w:val="003E12FE"/>
    <w:rsid w:val="003F496C"/>
    <w:rsid w:val="0040066E"/>
    <w:rsid w:val="004266AC"/>
    <w:rsid w:val="004525FF"/>
    <w:rsid w:val="00453660"/>
    <w:rsid w:val="004552F8"/>
    <w:rsid w:val="00471702"/>
    <w:rsid w:val="004807AF"/>
    <w:rsid w:val="0048794D"/>
    <w:rsid w:val="004A2904"/>
    <w:rsid w:val="004A54C8"/>
    <w:rsid w:val="004C5D7E"/>
    <w:rsid w:val="004D45CD"/>
    <w:rsid w:val="004D5185"/>
    <w:rsid w:val="004E4935"/>
    <w:rsid w:val="004F4D25"/>
    <w:rsid w:val="005017FA"/>
    <w:rsid w:val="005046A5"/>
    <w:rsid w:val="00504A67"/>
    <w:rsid w:val="00511D9A"/>
    <w:rsid w:val="00515617"/>
    <w:rsid w:val="00564033"/>
    <w:rsid w:val="00570F4F"/>
    <w:rsid w:val="00573A91"/>
    <w:rsid w:val="005832AF"/>
    <w:rsid w:val="005857BB"/>
    <w:rsid w:val="0059596F"/>
    <w:rsid w:val="00597A23"/>
    <w:rsid w:val="005A0664"/>
    <w:rsid w:val="005A496C"/>
    <w:rsid w:val="005A52A2"/>
    <w:rsid w:val="005B5AEE"/>
    <w:rsid w:val="005B6373"/>
    <w:rsid w:val="005E76A4"/>
    <w:rsid w:val="005F127F"/>
    <w:rsid w:val="005F133C"/>
    <w:rsid w:val="005F2417"/>
    <w:rsid w:val="005F5429"/>
    <w:rsid w:val="005F60BA"/>
    <w:rsid w:val="00605E58"/>
    <w:rsid w:val="006124BF"/>
    <w:rsid w:val="00616A6E"/>
    <w:rsid w:val="006177BF"/>
    <w:rsid w:val="00627432"/>
    <w:rsid w:val="006279F0"/>
    <w:rsid w:val="00642852"/>
    <w:rsid w:val="00653C38"/>
    <w:rsid w:val="006718E1"/>
    <w:rsid w:val="006919D5"/>
    <w:rsid w:val="006936A3"/>
    <w:rsid w:val="006A0C7E"/>
    <w:rsid w:val="006A2495"/>
    <w:rsid w:val="006B3371"/>
    <w:rsid w:val="006C58DC"/>
    <w:rsid w:val="006C798F"/>
    <w:rsid w:val="006D7FEE"/>
    <w:rsid w:val="006E7656"/>
    <w:rsid w:val="0070494E"/>
    <w:rsid w:val="00705C02"/>
    <w:rsid w:val="00710BA6"/>
    <w:rsid w:val="00711DF8"/>
    <w:rsid w:val="00741603"/>
    <w:rsid w:val="007447BE"/>
    <w:rsid w:val="00783228"/>
    <w:rsid w:val="007A33C6"/>
    <w:rsid w:val="007B151B"/>
    <w:rsid w:val="007B2E53"/>
    <w:rsid w:val="007C078F"/>
    <w:rsid w:val="007C1665"/>
    <w:rsid w:val="007C3800"/>
    <w:rsid w:val="007C4C6C"/>
    <w:rsid w:val="007C742C"/>
    <w:rsid w:val="007D7477"/>
    <w:rsid w:val="007E66A5"/>
    <w:rsid w:val="007F38C0"/>
    <w:rsid w:val="00801130"/>
    <w:rsid w:val="00816B5F"/>
    <w:rsid w:val="00817955"/>
    <w:rsid w:val="00820B4E"/>
    <w:rsid w:val="00822C20"/>
    <w:rsid w:val="00827DF2"/>
    <w:rsid w:val="008539BD"/>
    <w:rsid w:val="00861B8F"/>
    <w:rsid w:val="008652EE"/>
    <w:rsid w:val="00866124"/>
    <w:rsid w:val="00866435"/>
    <w:rsid w:val="008668AC"/>
    <w:rsid w:val="008673A4"/>
    <w:rsid w:val="00867DE9"/>
    <w:rsid w:val="00870574"/>
    <w:rsid w:val="00885BB2"/>
    <w:rsid w:val="008860FE"/>
    <w:rsid w:val="0089260B"/>
    <w:rsid w:val="008970F4"/>
    <w:rsid w:val="008A37C0"/>
    <w:rsid w:val="008B1983"/>
    <w:rsid w:val="008B3B0F"/>
    <w:rsid w:val="008C221C"/>
    <w:rsid w:val="008C301D"/>
    <w:rsid w:val="008C36AB"/>
    <w:rsid w:val="008E43E7"/>
    <w:rsid w:val="008E48FB"/>
    <w:rsid w:val="00904CB6"/>
    <w:rsid w:val="0092483A"/>
    <w:rsid w:val="00942049"/>
    <w:rsid w:val="0096683E"/>
    <w:rsid w:val="0097280C"/>
    <w:rsid w:val="009A3173"/>
    <w:rsid w:val="009A3E2C"/>
    <w:rsid w:val="009A666E"/>
    <w:rsid w:val="009B0661"/>
    <w:rsid w:val="009E25EF"/>
    <w:rsid w:val="009E4DA8"/>
    <w:rsid w:val="009F4449"/>
    <w:rsid w:val="009F65AE"/>
    <w:rsid w:val="00A0436A"/>
    <w:rsid w:val="00A12B5B"/>
    <w:rsid w:val="00A13DBA"/>
    <w:rsid w:val="00A2496D"/>
    <w:rsid w:val="00A2757B"/>
    <w:rsid w:val="00A304A9"/>
    <w:rsid w:val="00A45630"/>
    <w:rsid w:val="00A50ABB"/>
    <w:rsid w:val="00A65D7B"/>
    <w:rsid w:val="00A670E3"/>
    <w:rsid w:val="00A7257B"/>
    <w:rsid w:val="00A75360"/>
    <w:rsid w:val="00A811DB"/>
    <w:rsid w:val="00A8571E"/>
    <w:rsid w:val="00A9190D"/>
    <w:rsid w:val="00A958C9"/>
    <w:rsid w:val="00AE0C53"/>
    <w:rsid w:val="00AF6C07"/>
    <w:rsid w:val="00B01480"/>
    <w:rsid w:val="00B0695A"/>
    <w:rsid w:val="00B071F2"/>
    <w:rsid w:val="00B138FE"/>
    <w:rsid w:val="00B144C2"/>
    <w:rsid w:val="00B20663"/>
    <w:rsid w:val="00B21F60"/>
    <w:rsid w:val="00B251C8"/>
    <w:rsid w:val="00B32896"/>
    <w:rsid w:val="00B32F59"/>
    <w:rsid w:val="00B36B62"/>
    <w:rsid w:val="00B57CAA"/>
    <w:rsid w:val="00B77C78"/>
    <w:rsid w:val="00B77F48"/>
    <w:rsid w:val="00B84176"/>
    <w:rsid w:val="00B92F73"/>
    <w:rsid w:val="00B9312B"/>
    <w:rsid w:val="00BA6648"/>
    <w:rsid w:val="00BA699A"/>
    <w:rsid w:val="00BB23C2"/>
    <w:rsid w:val="00BB2512"/>
    <w:rsid w:val="00BB4A41"/>
    <w:rsid w:val="00BB6AAE"/>
    <w:rsid w:val="00BB7855"/>
    <w:rsid w:val="00BC2445"/>
    <w:rsid w:val="00BC5404"/>
    <w:rsid w:val="00C05700"/>
    <w:rsid w:val="00C1532E"/>
    <w:rsid w:val="00C23F8C"/>
    <w:rsid w:val="00C24CDC"/>
    <w:rsid w:val="00C26C78"/>
    <w:rsid w:val="00C42873"/>
    <w:rsid w:val="00C44523"/>
    <w:rsid w:val="00C5135E"/>
    <w:rsid w:val="00C61526"/>
    <w:rsid w:val="00C67EBC"/>
    <w:rsid w:val="00C7670E"/>
    <w:rsid w:val="00C872BB"/>
    <w:rsid w:val="00C94FBE"/>
    <w:rsid w:val="00C95DDA"/>
    <w:rsid w:val="00C97238"/>
    <w:rsid w:val="00CB2CC9"/>
    <w:rsid w:val="00CD323E"/>
    <w:rsid w:val="00CD67AE"/>
    <w:rsid w:val="00CE0252"/>
    <w:rsid w:val="00CE0C6E"/>
    <w:rsid w:val="00CE7C8F"/>
    <w:rsid w:val="00CE7F5B"/>
    <w:rsid w:val="00D01B23"/>
    <w:rsid w:val="00D06BAC"/>
    <w:rsid w:val="00D06E99"/>
    <w:rsid w:val="00D15FB2"/>
    <w:rsid w:val="00D255E1"/>
    <w:rsid w:val="00D54860"/>
    <w:rsid w:val="00D60F1A"/>
    <w:rsid w:val="00D649B2"/>
    <w:rsid w:val="00D80E83"/>
    <w:rsid w:val="00D8329C"/>
    <w:rsid w:val="00D863C4"/>
    <w:rsid w:val="00DA284A"/>
    <w:rsid w:val="00DB7A41"/>
    <w:rsid w:val="00DC30A2"/>
    <w:rsid w:val="00DD0159"/>
    <w:rsid w:val="00DD48D8"/>
    <w:rsid w:val="00DD5A70"/>
    <w:rsid w:val="00DE31E2"/>
    <w:rsid w:val="00DF3529"/>
    <w:rsid w:val="00E01FEC"/>
    <w:rsid w:val="00E037C9"/>
    <w:rsid w:val="00E34178"/>
    <w:rsid w:val="00E36A01"/>
    <w:rsid w:val="00E40600"/>
    <w:rsid w:val="00E41820"/>
    <w:rsid w:val="00E41E7A"/>
    <w:rsid w:val="00E438FE"/>
    <w:rsid w:val="00E5392A"/>
    <w:rsid w:val="00E55A4F"/>
    <w:rsid w:val="00E67DB5"/>
    <w:rsid w:val="00E72200"/>
    <w:rsid w:val="00E7708C"/>
    <w:rsid w:val="00E8096E"/>
    <w:rsid w:val="00E847D5"/>
    <w:rsid w:val="00E84E25"/>
    <w:rsid w:val="00E93312"/>
    <w:rsid w:val="00EA7D8C"/>
    <w:rsid w:val="00EB258D"/>
    <w:rsid w:val="00EB65BE"/>
    <w:rsid w:val="00EC6D57"/>
    <w:rsid w:val="00EE0084"/>
    <w:rsid w:val="00F045A2"/>
    <w:rsid w:val="00F163F8"/>
    <w:rsid w:val="00F268FB"/>
    <w:rsid w:val="00F36808"/>
    <w:rsid w:val="00F433C0"/>
    <w:rsid w:val="00F438B1"/>
    <w:rsid w:val="00F440F8"/>
    <w:rsid w:val="00F54DA6"/>
    <w:rsid w:val="00F66784"/>
    <w:rsid w:val="00F6748E"/>
    <w:rsid w:val="00F771E5"/>
    <w:rsid w:val="00F813E9"/>
    <w:rsid w:val="00F815F5"/>
    <w:rsid w:val="00F830AB"/>
    <w:rsid w:val="00F926BE"/>
    <w:rsid w:val="00F96932"/>
    <w:rsid w:val="00FB060C"/>
    <w:rsid w:val="00FB1CE6"/>
    <w:rsid w:val="00FB7694"/>
    <w:rsid w:val="00FC13B6"/>
    <w:rsid w:val="00FC4195"/>
    <w:rsid w:val="00FD2320"/>
    <w:rsid w:val="00FD679B"/>
    <w:rsid w:val="00FE2B33"/>
    <w:rsid w:val="00FF54F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3FDC112D"/>
  <w15:docId w15:val="{5ECC4124-5EDC-4F70-A763-0FEEDDBB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430">
      <w:bodyDiv w:val="1"/>
      <w:marLeft w:val="0"/>
      <w:marRight w:val="0"/>
      <w:marTop w:val="0"/>
      <w:marBottom w:val="0"/>
      <w:divBdr>
        <w:top w:val="none" w:sz="0" w:space="0" w:color="auto"/>
        <w:left w:val="none" w:sz="0" w:space="0" w:color="auto"/>
        <w:bottom w:val="none" w:sz="0" w:space="0" w:color="auto"/>
        <w:right w:val="none" w:sz="0" w:space="0" w:color="auto"/>
      </w:divBdr>
    </w:div>
    <w:div w:id="211775646">
      <w:bodyDiv w:val="1"/>
      <w:marLeft w:val="0"/>
      <w:marRight w:val="0"/>
      <w:marTop w:val="0"/>
      <w:marBottom w:val="0"/>
      <w:divBdr>
        <w:top w:val="none" w:sz="0" w:space="0" w:color="auto"/>
        <w:left w:val="none" w:sz="0" w:space="0" w:color="auto"/>
        <w:bottom w:val="none" w:sz="0" w:space="0" w:color="auto"/>
        <w:right w:val="none" w:sz="0" w:space="0" w:color="auto"/>
      </w:divBdr>
    </w:div>
    <w:div w:id="334649985">
      <w:bodyDiv w:val="1"/>
      <w:marLeft w:val="0"/>
      <w:marRight w:val="0"/>
      <w:marTop w:val="0"/>
      <w:marBottom w:val="0"/>
      <w:divBdr>
        <w:top w:val="none" w:sz="0" w:space="0" w:color="auto"/>
        <w:left w:val="none" w:sz="0" w:space="0" w:color="auto"/>
        <w:bottom w:val="none" w:sz="0" w:space="0" w:color="auto"/>
        <w:right w:val="none" w:sz="0" w:space="0" w:color="auto"/>
      </w:divBdr>
    </w:div>
    <w:div w:id="422722912">
      <w:bodyDiv w:val="1"/>
      <w:marLeft w:val="0"/>
      <w:marRight w:val="0"/>
      <w:marTop w:val="0"/>
      <w:marBottom w:val="0"/>
      <w:divBdr>
        <w:top w:val="none" w:sz="0" w:space="0" w:color="auto"/>
        <w:left w:val="none" w:sz="0" w:space="0" w:color="auto"/>
        <w:bottom w:val="none" w:sz="0" w:space="0" w:color="auto"/>
        <w:right w:val="none" w:sz="0" w:space="0" w:color="auto"/>
      </w:divBdr>
    </w:div>
    <w:div w:id="458232891">
      <w:bodyDiv w:val="1"/>
      <w:marLeft w:val="0"/>
      <w:marRight w:val="0"/>
      <w:marTop w:val="0"/>
      <w:marBottom w:val="0"/>
      <w:divBdr>
        <w:top w:val="none" w:sz="0" w:space="0" w:color="auto"/>
        <w:left w:val="none" w:sz="0" w:space="0" w:color="auto"/>
        <w:bottom w:val="none" w:sz="0" w:space="0" w:color="auto"/>
        <w:right w:val="none" w:sz="0" w:space="0" w:color="auto"/>
      </w:divBdr>
    </w:div>
    <w:div w:id="478574241">
      <w:bodyDiv w:val="1"/>
      <w:marLeft w:val="0"/>
      <w:marRight w:val="0"/>
      <w:marTop w:val="0"/>
      <w:marBottom w:val="0"/>
      <w:divBdr>
        <w:top w:val="none" w:sz="0" w:space="0" w:color="auto"/>
        <w:left w:val="none" w:sz="0" w:space="0" w:color="auto"/>
        <w:bottom w:val="none" w:sz="0" w:space="0" w:color="auto"/>
        <w:right w:val="none" w:sz="0" w:space="0" w:color="auto"/>
      </w:divBdr>
    </w:div>
    <w:div w:id="536965794">
      <w:bodyDiv w:val="1"/>
      <w:marLeft w:val="0"/>
      <w:marRight w:val="0"/>
      <w:marTop w:val="0"/>
      <w:marBottom w:val="0"/>
      <w:divBdr>
        <w:top w:val="none" w:sz="0" w:space="0" w:color="auto"/>
        <w:left w:val="none" w:sz="0" w:space="0" w:color="auto"/>
        <w:bottom w:val="none" w:sz="0" w:space="0" w:color="auto"/>
        <w:right w:val="none" w:sz="0" w:space="0" w:color="auto"/>
      </w:divBdr>
    </w:div>
    <w:div w:id="1087264687">
      <w:bodyDiv w:val="1"/>
      <w:marLeft w:val="0"/>
      <w:marRight w:val="0"/>
      <w:marTop w:val="0"/>
      <w:marBottom w:val="0"/>
      <w:divBdr>
        <w:top w:val="none" w:sz="0" w:space="0" w:color="auto"/>
        <w:left w:val="none" w:sz="0" w:space="0" w:color="auto"/>
        <w:bottom w:val="none" w:sz="0" w:space="0" w:color="auto"/>
        <w:right w:val="none" w:sz="0" w:space="0" w:color="auto"/>
      </w:divBdr>
    </w:div>
    <w:div w:id="1382746136">
      <w:bodyDiv w:val="1"/>
      <w:marLeft w:val="0"/>
      <w:marRight w:val="0"/>
      <w:marTop w:val="0"/>
      <w:marBottom w:val="0"/>
      <w:divBdr>
        <w:top w:val="none" w:sz="0" w:space="0" w:color="auto"/>
        <w:left w:val="none" w:sz="0" w:space="0" w:color="auto"/>
        <w:bottom w:val="none" w:sz="0" w:space="0" w:color="auto"/>
        <w:right w:val="none" w:sz="0" w:space="0" w:color="auto"/>
      </w:divBdr>
    </w:div>
    <w:div w:id="1388794931">
      <w:bodyDiv w:val="1"/>
      <w:marLeft w:val="0"/>
      <w:marRight w:val="0"/>
      <w:marTop w:val="0"/>
      <w:marBottom w:val="0"/>
      <w:divBdr>
        <w:top w:val="none" w:sz="0" w:space="0" w:color="auto"/>
        <w:left w:val="none" w:sz="0" w:space="0" w:color="auto"/>
        <w:bottom w:val="none" w:sz="0" w:space="0" w:color="auto"/>
        <w:right w:val="none" w:sz="0" w:space="0" w:color="auto"/>
      </w:divBdr>
    </w:div>
    <w:div w:id="1649088467">
      <w:bodyDiv w:val="1"/>
      <w:marLeft w:val="0"/>
      <w:marRight w:val="0"/>
      <w:marTop w:val="0"/>
      <w:marBottom w:val="0"/>
      <w:divBdr>
        <w:top w:val="none" w:sz="0" w:space="0" w:color="auto"/>
        <w:left w:val="none" w:sz="0" w:space="0" w:color="auto"/>
        <w:bottom w:val="none" w:sz="0" w:space="0" w:color="auto"/>
        <w:right w:val="none" w:sz="0" w:space="0" w:color="auto"/>
      </w:divBdr>
    </w:div>
    <w:div w:id="1697996109">
      <w:bodyDiv w:val="1"/>
      <w:marLeft w:val="0"/>
      <w:marRight w:val="0"/>
      <w:marTop w:val="0"/>
      <w:marBottom w:val="0"/>
      <w:divBdr>
        <w:top w:val="none" w:sz="0" w:space="0" w:color="auto"/>
        <w:left w:val="none" w:sz="0" w:space="0" w:color="auto"/>
        <w:bottom w:val="none" w:sz="0" w:space="0" w:color="auto"/>
        <w:right w:val="none" w:sz="0" w:space="0" w:color="auto"/>
      </w:divBdr>
    </w:div>
    <w:div w:id="1919634312">
      <w:bodyDiv w:val="1"/>
      <w:marLeft w:val="0"/>
      <w:marRight w:val="0"/>
      <w:marTop w:val="0"/>
      <w:marBottom w:val="0"/>
      <w:divBdr>
        <w:top w:val="none" w:sz="0" w:space="0" w:color="auto"/>
        <w:left w:val="none" w:sz="0" w:space="0" w:color="auto"/>
        <w:bottom w:val="none" w:sz="0" w:space="0" w:color="auto"/>
        <w:right w:val="none" w:sz="0" w:space="0" w:color="auto"/>
      </w:divBdr>
    </w:div>
    <w:div w:id="1984506769">
      <w:bodyDiv w:val="1"/>
      <w:marLeft w:val="0"/>
      <w:marRight w:val="0"/>
      <w:marTop w:val="0"/>
      <w:marBottom w:val="0"/>
      <w:divBdr>
        <w:top w:val="none" w:sz="0" w:space="0" w:color="auto"/>
        <w:left w:val="none" w:sz="0" w:space="0" w:color="auto"/>
        <w:bottom w:val="none" w:sz="0" w:space="0" w:color="auto"/>
        <w:right w:val="none" w:sz="0" w:space="0" w:color="auto"/>
      </w:divBdr>
    </w:div>
    <w:div w:id="21449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2AD7E-D728-49C7-96AE-0AF11898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SQA.dotx</Template>
  <TotalTime>530</TotalTime>
  <Pages>8</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9776</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e1101 101</cp:lastModifiedBy>
  <cp:revision>20</cp:revision>
  <dcterms:created xsi:type="dcterms:W3CDTF">2024-09-19T13:54:00Z</dcterms:created>
  <dcterms:modified xsi:type="dcterms:W3CDTF">2025-03-22T21:59:00Z</dcterms:modified>
</cp:coreProperties>
</file>