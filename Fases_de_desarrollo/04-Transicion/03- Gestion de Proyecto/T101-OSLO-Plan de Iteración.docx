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4E0110">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6820F109"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A43BE3">
        <w:rPr>
          <w:rFonts w:ascii="Cambria" w:hAnsi="Cambria"/>
          <w:sz w:val="56"/>
          <w:szCs w:val="72"/>
          <w:lang w:val="es-AR"/>
        </w:rPr>
        <w:t>4</w:t>
      </w:r>
      <w:r>
        <w:rPr>
          <w:rFonts w:ascii="Cambria" w:hAnsi="Cambria"/>
          <w:sz w:val="56"/>
          <w:szCs w:val="72"/>
          <w:lang w:val="es-AR"/>
        </w:rPr>
        <w:t xml:space="preserve">, Iteración </w:t>
      </w:r>
      <w:r w:rsidR="00A43BE3">
        <w:rPr>
          <w:rFonts w:ascii="Cambria" w:hAnsi="Cambria"/>
          <w:sz w:val="56"/>
          <w:szCs w:val="72"/>
          <w:lang w:val="es-AR"/>
        </w:rPr>
        <w:t>1</w:t>
      </w:r>
    </w:p>
    <w:p w14:paraId="6B78421A" w14:textId="77777777"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4E0110"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4E0110"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bookmarkStart w:id="2" w:name="_GoBack"/>
    <w:bookmarkEnd w:id="2"/>
    <w:p w14:paraId="5A39D46D" w14:textId="707234C3" w:rsidR="0056448D"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82845367" w:history="1">
        <w:r w:rsidR="0056448D" w:rsidRPr="00AA4084">
          <w:rPr>
            <w:rStyle w:val="Hipervnculo"/>
            <w:noProof/>
          </w:rPr>
          <w:t>Introducción</w:t>
        </w:r>
        <w:r w:rsidR="0056448D">
          <w:rPr>
            <w:noProof/>
            <w:webHidden/>
          </w:rPr>
          <w:tab/>
        </w:r>
        <w:r w:rsidR="0056448D">
          <w:rPr>
            <w:noProof/>
            <w:webHidden/>
          </w:rPr>
          <w:fldChar w:fldCharType="begin"/>
        </w:r>
        <w:r w:rsidR="0056448D">
          <w:rPr>
            <w:noProof/>
            <w:webHidden/>
          </w:rPr>
          <w:instrText xml:space="preserve"> PAGEREF _Toc182845367 \h </w:instrText>
        </w:r>
        <w:r w:rsidR="0056448D">
          <w:rPr>
            <w:noProof/>
            <w:webHidden/>
          </w:rPr>
        </w:r>
        <w:r w:rsidR="0056448D">
          <w:rPr>
            <w:noProof/>
            <w:webHidden/>
          </w:rPr>
          <w:fldChar w:fldCharType="separate"/>
        </w:r>
        <w:r w:rsidR="0056448D">
          <w:rPr>
            <w:noProof/>
            <w:webHidden/>
          </w:rPr>
          <w:t>4</w:t>
        </w:r>
        <w:r w:rsidR="0056448D">
          <w:rPr>
            <w:noProof/>
            <w:webHidden/>
          </w:rPr>
          <w:fldChar w:fldCharType="end"/>
        </w:r>
      </w:hyperlink>
    </w:p>
    <w:p w14:paraId="7797396E" w14:textId="7F38B87E"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68" w:history="1">
        <w:r w:rsidRPr="00AA4084">
          <w:rPr>
            <w:rStyle w:val="Hipervnculo"/>
            <w:noProof/>
          </w:rPr>
          <w:t>Propósito</w:t>
        </w:r>
        <w:r>
          <w:rPr>
            <w:noProof/>
            <w:webHidden/>
          </w:rPr>
          <w:tab/>
        </w:r>
        <w:r>
          <w:rPr>
            <w:noProof/>
            <w:webHidden/>
          </w:rPr>
          <w:fldChar w:fldCharType="begin"/>
        </w:r>
        <w:r>
          <w:rPr>
            <w:noProof/>
            <w:webHidden/>
          </w:rPr>
          <w:instrText xml:space="preserve"> PAGEREF _Toc182845368 \h </w:instrText>
        </w:r>
        <w:r>
          <w:rPr>
            <w:noProof/>
            <w:webHidden/>
          </w:rPr>
        </w:r>
        <w:r>
          <w:rPr>
            <w:noProof/>
            <w:webHidden/>
          </w:rPr>
          <w:fldChar w:fldCharType="separate"/>
        </w:r>
        <w:r>
          <w:rPr>
            <w:noProof/>
            <w:webHidden/>
          </w:rPr>
          <w:t>4</w:t>
        </w:r>
        <w:r>
          <w:rPr>
            <w:noProof/>
            <w:webHidden/>
          </w:rPr>
          <w:fldChar w:fldCharType="end"/>
        </w:r>
      </w:hyperlink>
    </w:p>
    <w:p w14:paraId="7F831702" w14:textId="595EA21C"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69" w:history="1">
        <w:r w:rsidRPr="00AA4084">
          <w:rPr>
            <w:rStyle w:val="Hipervnculo"/>
            <w:noProof/>
          </w:rPr>
          <w:t>Referencias</w:t>
        </w:r>
        <w:r>
          <w:rPr>
            <w:noProof/>
            <w:webHidden/>
          </w:rPr>
          <w:tab/>
        </w:r>
        <w:r>
          <w:rPr>
            <w:noProof/>
            <w:webHidden/>
          </w:rPr>
          <w:fldChar w:fldCharType="begin"/>
        </w:r>
        <w:r>
          <w:rPr>
            <w:noProof/>
            <w:webHidden/>
          </w:rPr>
          <w:instrText xml:space="preserve"> PAGEREF _Toc182845369 \h </w:instrText>
        </w:r>
        <w:r>
          <w:rPr>
            <w:noProof/>
            <w:webHidden/>
          </w:rPr>
        </w:r>
        <w:r>
          <w:rPr>
            <w:noProof/>
            <w:webHidden/>
          </w:rPr>
          <w:fldChar w:fldCharType="separate"/>
        </w:r>
        <w:r>
          <w:rPr>
            <w:noProof/>
            <w:webHidden/>
          </w:rPr>
          <w:t>4</w:t>
        </w:r>
        <w:r>
          <w:rPr>
            <w:noProof/>
            <w:webHidden/>
          </w:rPr>
          <w:fldChar w:fldCharType="end"/>
        </w:r>
      </w:hyperlink>
    </w:p>
    <w:p w14:paraId="6316B736" w14:textId="45FDF3E5"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0" w:history="1">
        <w:r w:rsidRPr="00AA4084">
          <w:rPr>
            <w:rStyle w:val="Hipervnculo"/>
            <w:noProof/>
          </w:rPr>
          <w:t>Objetivos</w:t>
        </w:r>
        <w:r>
          <w:rPr>
            <w:noProof/>
            <w:webHidden/>
          </w:rPr>
          <w:tab/>
        </w:r>
        <w:r>
          <w:rPr>
            <w:noProof/>
            <w:webHidden/>
          </w:rPr>
          <w:fldChar w:fldCharType="begin"/>
        </w:r>
        <w:r>
          <w:rPr>
            <w:noProof/>
            <w:webHidden/>
          </w:rPr>
          <w:instrText xml:space="preserve"> PAGEREF _Toc182845370 \h </w:instrText>
        </w:r>
        <w:r>
          <w:rPr>
            <w:noProof/>
            <w:webHidden/>
          </w:rPr>
        </w:r>
        <w:r>
          <w:rPr>
            <w:noProof/>
            <w:webHidden/>
          </w:rPr>
          <w:fldChar w:fldCharType="separate"/>
        </w:r>
        <w:r>
          <w:rPr>
            <w:noProof/>
            <w:webHidden/>
          </w:rPr>
          <w:t>4</w:t>
        </w:r>
        <w:r>
          <w:rPr>
            <w:noProof/>
            <w:webHidden/>
          </w:rPr>
          <w:fldChar w:fldCharType="end"/>
        </w:r>
      </w:hyperlink>
    </w:p>
    <w:p w14:paraId="797F8CD2" w14:textId="483FA6F6"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71" w:history="1">
        <w:r w:rsidRPr="00AA4084">
          <w:rPr>
            <w:rStyle w:val="Hipervnculo"/>
            <w:noProof/>
          </w:rPr>
          <w:t>Criterios de Evaluación</w:t>
        </w:r>
        <w:r>
          <w:rPr>
            <w:noProof/>
            <w:webHidden/>
          </w:rPr>
          <w:tab/>
        </w:r>
        <w:r>
          <w:rPr>
            <w:noProof/>
            <w:webHidden/>
          </w:rPr>
          <w:fldChar w:fldCharType="begin"/>
        </w:r>
        <w:r>
          <w:rPr>
            <w:noProof/>
            <w:webHidden/>
          </w:rPr>
          <w:instrText xml:space="preserve"> PAGEREF _Toc182845371 \h </w:instrText>
        </w:r>
        <w:r>
          <w:rPr>
            <w:noProof/>
            <w:webHidden/>
          </w:rPr>
        </w:r>
        <w:r>
          <w:rPr>
            <w:noProof/>
            <w:webHidden/>
          </w:rPr>
          <w:fldChar w:fldCharType="separate"/>
        </w:r>
        <w:r>
          <w:rPr>
            <w:noProof/>
            <w:webHidden/>
          </w:rPr>
          <w:t>4</w:t>
        </w:r>
        <w:r>
          <w:rPr>
            <w:noProof/>
            <w:webHidden/>
          </w:rPr>
          <w:fldChar w:fldCharType="end"/>
        </w:r>
      </w:hyperlink>
    </w:p>
    <w:p w14:paraId="2D4A5E4F" w14:textId="4F69A540"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2" w:history="1">
        <w:r w:rsidRPr="00AA4084">
          <w:rPr>
            <w:rStyle w:val="Hipervnculo"/>
            <w:noProof/>
          </w:rPr>
          <w:t>Planificación</w:t>
        </w:r>
        <w:r>
          <w:rPr>
            <w:noProof/>
            <w:webHidden/>
          </w:rPr>
          <w:tab/>
        </w:r>
        <w:r>
          <w:rPr>
            <w:noProof/>
            <w:webHidden/>
          </w:rPr>
          <w:fldChar w:fldCharType="begin"/>
        </w:r>
        <w:r>
          <w:rPr>
            <w:noProof/>
            <w:webHidden/>
          </w:rPr>
          <w:instrText xml:space="preserve"> PAGEREF _Toc182845372 \h </w:instrText>
        </w:r>
        <w:r>
          <w:rPr>
            <w:noProof/>
            <w:webHidden/>
          </w:rPr>
        </w:r>
        <w:r>
          <w:rPr>
            <w:noProof/>
            <w:webHidden/>
          </w:rPr>
          <w:fldChar w:fldCharType="separate"/>
        </w:r>
        <w:r>
          <w:rPr>
            <w:noProof/>
            <w:webHidden/>
          </w:rPr>
          <w:t>4</w:t>
        </w:r>
        <w:r>
          <w:rPr>
            <w:noProof/>
            <w:webHidden/>
          </w:rPr>
          <w:fldChar w:fldCharType="end"/>
        </w:r>
      </w:hyperlink>
    </w:p>
    <w:p w14:paraId="1910C6A8" w14:textId="1646A012"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3" w:history="1">
        <w:r w:rsidRPr="00AA4084">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_Toc182845373 \h </w:instrText>
        </w:r>
        <w:r>
          <w:rPr>
            <w:noProof/>
            <w:webHidden/>
          </w:rPr>
        </w:r>
        <w:r>
          <w:rPr>
            <w:noProof/>
            <w:webHidden/>
          </w:rPr>
          <w:fldChar w:fldCharType="separate"/>
        </w:r>
        <w:r>
          <w:rPr>
            <w:noProof/>
            <w:webHidden/>
          </w:rPr>
          <w:t>5</w:t>
        </w:r>
        <w:r>
          <w:rPr>
            <w:noProof/>
            <w:webHidden/>
          </w:rPr>
          <w:fldChar w:fldCharType="end"/>
        </w:r>
      </w:hyperlink>
    </w:p>
    <w:p w14:paraId="33A1D939" w14:textId="24F1ADF2"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4" w:history="1">
        <w:r w:rsidRPr="00AA4084">
          <w:rPr>
            <w:rStyle w:val="Hipervnculo"/>
            <w:noProof/>
          </w:rPr>
          <w:t>Recursos</w:t>
        </w:r>
        <w:r>
          <w:rPr>
            <w:noProof/>
            <w:webHidden/>
          </w:rPr>
          <w:tab/>
        </w:r>
        <w:r>
          <w:rPr>
            <w:noProof/>
            <w:webHidden/>
          </w:rPr>
          <w:fldChar w:fldCharType="begin"/>
        </w:r>
        <w:r>
          <w:rPr>
            <w:noProof/>
            <w:webHidden/>
          </w:rPr>
          <w:instrText xml:space="preserve"> PAGEREF _Toc182845374 \h </w:instrText>
        </w:r>
        <w:r>
          <w:rPr>
            <w:noProof/>
            <w:webHidden/>
          </w:rPr>
        </w:r>
        <w:r>
          <w:rPr>
            <w:noProof/>
            <w:webHidden/>
          </w:rPr>
          <w:fldChar w:fldCharType="separate"/>
        </w:r>
        <w:r>
          <w:rPr>
            <w:noProof/>
            <w:webHidden/>
          </w:rPr>
          <w:t>6</w:t>
        </w:r>
        <w:r>
          <w:rPr>
            <w:noProof/>
            <w:webHidden/>
          </w:rPr>
          <w:fldChar w:fldCharType="end"/>
        </w:r>
      </w:hyperlink>
    </w:p>
    <w:p w14:paraId="63173067" w14:textId="5E272777"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5" w:history="1">
        <w:r w:rsidRPr="00AA4084">
          <w:rPr>
            <w:rStyle w:val="Hipervnculo"/>
            <w:i/>
            <w:noProof/>
          </w:rPr>
          <w:t>Humanos:</w:t>
        </w:r>
        <w:r>
          <w:rPr>
            <w:noProof/>
            <w:webHidden/>
          </w:rPr>
          <w:tab/>
        </w:r>
        <w:r>
          <w:rPr>
            <w:noProof/>
            <w:webHidden/>
          </w:rPr>
          <w:fldChar w:fldCharType="begin"/>
        </w:r>
        <w:r>
          <w:rPr>
            <w:noProof/>
            <w:webHidden/>
          </w:rPr>
          <w:instrText xml:space="preserve"> PAGEREF _Toc182845375 \h </w:instrText>
        </w:r>
        <w:r>
          <w:rPr>
            <w:noProof/>
            <w:webHidden/>
          </w:rPr>
        </w:r>
        <w:r>
          <w:rPr>
            <w:noProof/>
            <w:webHidden/>
          </w:rPr>
          <w:fldChar w:fldCharType="separate"/>
        </w:r>
        <w:r>
          <w:rPr>
            <w:noProof/>
            <w:webHidden/>
          </w:rPr>
          <w:t>6</w:t>
        </w:r>
        <w:r>
          <w:rPr>
            <w:noProof/>
            <w:webHidden/>
          </w:rPr>
          <w:fldChar w:fldCharType="end"/>
        </w:r>
      </w:hyperlink>
    </w:p>
    <w:p w14:paraId="0BA8D150" w14:textId="726EA9D4"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6" w:history="1">
        <w:r w:rsidRPr="00AA4084">
          <w:rPr>
            <w:rStyle w:val="Hipervnculo"/>
            <w:noProof/>
          </w:rPr>
          <w:t>Evaluación</w:t>
        </w:r>
        <w:r>
          <w:rPr>
            <w:noProof/>
            <w:webHidden/>
          </w:rPr>
          <w:tab/>
        </w:r>
        <w:r>
          <w:rPr>
            <w:noProof/>
            <w:webHidden/>
          </w:rPr>
          <w:fldChar w:fldCharType="begin"/>
        </w:r>
        <w:r>
          <w:rPr>
            <w:noProof/>
            <w:webHidden/>
          </w:rPr>
          <w:instrText xml:space="preserve"> PAGEREF _Toc182845376 \h </w:instrText>
        </w:r>
        <w:r>
          <w:rPr>
            <w:noProof/>
            <w:webHidden/>
          </w:rPr>
        </w:r>
        <w:r>
          <w:rPr>
            <w:noProof/>
            <w:webHidden/>
          </w:rPr>
          <w:fldChar w:fldCharType="separate"/>
        </w:r>
        <w:r>
          <w:rPr>
            <w:noProof/>
            <w:webHidden/>
          </w:rPr>
          <w:t>6</w:t>
        </w:r>
        <w:r>
          <w:rPr>
            <w:noProof/>
            <w:webHidden/>
          </w:rPr>
          <w:fldChar w:fldCharType="end"/>
        </w:r>
      </w:hyperlink>
    </w:p>
    <w:p w14:paraId="6672A122" w14:textId="44509268"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77" w:history="1">
        <w:r w:rsidRPr="00AA4084">
          <w:rPr>
            <w:rStyle w:val="Hipervnculo"/>
            <w:noProof/>
          </w:rPr>
          <w:t>Objetivos Alcanzados</w:t>
        </w:r>
        <w:r>
          <w:rPr>
            <w:noProof/>
            <w:webHidden/>
          </w:rPr>
          <w:tab/>
        </w:r>
        <w:r>
          <w:rPr>
            <w:noProof/>
            <w:webHidden/>
          </w:rPr>
          <w:fldChar w:fldCharType="begin"/>
        </w:r>
        <w:r>
          <w:rPr>
            <w:noProof/>
            <w:webHidden/>
          </w:rPr>
          <w:instrText xml:space="preserve"> PAGEREF _Toc182845377 \h </w:instrText>
        </w:r>
        <w:r>
          <w:rPr>
            <w:noProof/>
            <w:webHidden/>
          </w:rPr>
        </w:r>
        <w:r>
          <w:rPr>
            <w:noProof/>
            <w:webHidden/>
          </w:rPr>
          <w:fldChar w:fldCharType="separate"/>
        </w:r>
        <w:r>
          <w:rPr>
            <w:noProof/>
            <w:webHidden/>
          </w:rPr>
          <w:t>6</w:t>
        </w:r>
        <w:r>
          <w:rPr>
            <w:noProof/>
            <w:webHidden/>
          </w:rPr>
          <w:fldChar w:fldCharType="end"/>
        </w:r>
      </w:hyperlink>
    </w:p>
    <w:p w14:paraId="569C8299" w14:textId="03C1FBB5"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78" w:history="1">
        <w:r w:rsidRPr="00AA4084">
          <w:rPr>
            <w:rStyle w:val="Hipervnculo"/>
            <w:noProof/>
          </w:rPr>
          <w:t>Objetivos No Alcanzados</w:t>
        </w:r>
        <w:r>
          <w:rPr>
            <w:noProof/>
            <w:webHidden/>
          </w:rPr>
          <w:tab/>
        </w:r>
        <w:r>
          <w:rPr>
            <w:noProof/>
            <w:webHidden/>
          </w:rPr>
          <w:fldChar w:fldCharType="begin"/>
        </w:r>
        <w:r>
          <w:rPr>
            <w:noProof/>
            <w:webHidden/>
          </w:rPr>
          <w:instrText xml:space="preserve"> PAGEREF _Toc182845378 \h </w:instrText>
        </w:r>
        <w:r>
          <w:rPr>
            <w:noProof/>
            <w:webHidden/>
          </w:rPr>
        </w:r>
        <w:r>
          <w:rPr>
            <w:noProof/>
            <w:webHidden/>
          </w:rPr>
          <w:fldChar w:fldCharType="separate"/>
        </w:r>
        <w:r>
          <w:rPr>
            <w:noProof/>
            <w:webHidden/>
          </w:rPr>
          <w:t>6</w:t>
        </w:r>
        <w:r>
          <w:rPr>
            <w:noProof/>
            <w:webHidden/>
          </w:rPr>
          <w:fldChar w:fldCharType="end"/>
        </w:r>
      </w:hyperlink>
    </w:p>
    <w:p w14:paraId="4D4AFAFA" w14:textId="2E064F89" w:rsidR="0056448D" w:rsidRDefault="0056448D">
      <w:pPr>
        <w:pStyle w:val="TDC1"/>
        <w:rPr>
          <w:rFonts w:asciiTheme="minorHAnsi" w:eastAsiaTheme="minorEastAsia" w:hAnsiTheme="minorHAnsi" w:cstheme="minorBidi"/>
          <w:b w:val="0"/>
          <w:bCs w:val="0"/>
          <w:noProof/>
          <w:sz w:val="22"/>
          <w:szCs w:val="22"/>
          <w:lang w:val="es-AR" w:eastAsia="es-AR"/>
        </w:rPr>
      </w:pPr>
      <w:hyperlink w:anchor="_Toc182845379" w:history="1">
        <w:r w:rsidRPr="00AA4084">
          <w:rPr>
            <w:rStyle w:val="Hipervnculo"/>
            <w:noProof/>
          </w:rPr>
          <w:t>Conclusión</w:t>
        </w:r>
        <w:r>
          <w:rPr>
            <w:noProof/>
            <w:webHidden/>
          </w:rPr>
          <w:tab/>
        </w:r>
        <w:r>
          <w:rPr>
            <w:noProof/>
            <w:webHidden/>
          </w:rPr>
          <w:fldChar w:fldCharType="begin"/>
        </w:r>
        <w:r>
          <w:rPr>
            <w:noProof/>
            <w:webHidden/>
          </w:rPr>
          <w:instrText xml:space="preserve"> PAGEREF _Toc182845379 \h </w:instrText>
        </w:r>
        <w:r>
          <w:rPr>
            <w:noProof/>
            <w:webHidden/>
          </w:rPr>
        </w:r>
        <w:r>
          <w:rPr>
            <w:noProof/>
            <w:webHidden/>
          </w:rPr>
          <w:fldChar w:fldCharType="separate"/>
        </w:r>
        <w:r>
          <w:rPr>
            <w:noProof/>
            <w:webHidden/>
          </w:rPr>
          <w:t>6</w:t>
        </w:r>
        <w:r>
          <w:rPr>
            <w:noProof/>
            <w:webHidden/>
          </w:rPr>
          <w:fldChar w:fldCharType="end"/>
        </w:r>
      </w:hyperlink>
    </w:p>
    <w:p w14:paraId="508B2907" w14:textId="072BED8C" w:rsidR="0056448D" w:rsidRDefault="0056448D">
      <w:pPr>
        <w:pStyle w:val="TDC2"/>
        <w:rPr>
          <w:rFonts w:asciiTheme="minorHAnsi" w:eastAsiaTheme="minorEastAsia" w:hAnsiTheme="minorHAnsi" w:cstheme="minorBidi"/>
          <w:i w:val="0"/>
          <w:iCs w:val="0"/>
          <w:noProof/>
          <w:sz w:val="22"/>
          <w:szCs w:val="22"/>
          <w:lang w:val="es-AR" w:eastAsia="es-AR"/>
        </w:rPr>
      </w:pPr>
      <w:hyperlink w:anchor="_Toc182845380" w:history="1">
        <w:r w:rsidRPr="00AA4084">
          <w:rPr>
            <w:rStyle w:val="Hipervnculo"/>
            <w:noProof/>
          </w:rPr>
          <w:t>Estado del repositorio</w:t>
        </w:r>
        <w:r>
          <w:rPr>
            <w:noProof/>
            <w:webHidden/>
          </w:rPr>
          <w:tab/>
        </w:r>
        <w:r>
          <w:rPr>
            <w:noProof/>
            <w:webHidden/>
          </w:rPr>
          <w:fldChar w:fldCharType="begin"/>
        </w:r>
        <w:r>
          <w:rPr>
            <w:noProof/>
            <w:webHidden/>
          </w:rPr>
          <w:instrText xml:space="preserve"> PAGEREF _Toc182845380 \h </w:instrText>
        </w:r>
        <w:r>
          <w:rPr>
            <w:noProof/>
            <w:webHidden/>
          </w:rPr>
        </w:r>
        <w:r>
          <w:rPr>
            <w:noProof/>
            <w:webHidden/>
          </w:rPr>
          <w:fldChar w:fldCharType="separate"/>
        </w:r>
        <w:r>
          <w:rPr>
            <w:noProof/>
            <w:webHidden/>
          </w:rPr>
          <w:t>6</w:t>
        </w:r>
        <w:r>
          <w:rPr>
            <w:noProof/>
            <w:webHidden/>
          </w:rPr>
          <w:fldChar w:fldCharType="end"/>
        </w:r>
      </w:hyperlink>
    </w:p>
    <w:p w14:paraId="3088D1CA" w14:textId="7D023F0D"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3" w:name="_Toc182845367"/>
      <w:r w:rsidRPr="00450149">
        <w:t>Introducción</w:t>
      </w:r>
      <w:bookmarkEnd w:id="3"/>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4" w:name="_Toc182845368"/>
      <w:r>
        <w:t>Propósito</w:t>
      </w:r>
      <w:bookmarkEnd w:id="4"/>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5" w:name="_Toc182845369"/>
      <w:r>
        <w:t>Referencias</w:t>
      </w:r>
      <w:bookmarkEnd w:id="5"/>
    </w:p>
    <w:p w14:paraId="56EDA2C6" w14:textId="7D297F1F" w:rsidR="004B3D7B" w:rsidRDefault="00E040D4" w:rsidP="00E511E0">
      <w:pPr>
        <w:pStyle w:val="PSI-Normal"/>
        <w:numPr>
          <w:ilvl w:val="0"/>
          <w:numId w:val="13"/>
        </w:numPr>
      </w:pPr>
      <w:r>
        <w:t>Plan de Iteración C</w:t>
      </w:r>
      <w:r w:rsidR="00A43BE3">
        <w:t>3</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6" w:name="_Toc182845370"/>
      <w:r>
        <w:t>Objetivos</w:t>
      </w:r>
      <w:bookmarkEnd w:id="6"/>
    </w:p>
    <w:p w14:paraId="59AC2FA5" w14:textId="77777777" w:rsidR="00DD1DA2" w:rsidRDefault="00DD1DA2" w:rsidP="002129C9">
      <w:pPr>
        <w:pStyle w:val="PSI-Ttulo2"/>
      </w:pPr>
      <w:bookmarkStart w:id="7" w:name="_Toc182845371"/>
      <w:r>
        <w:t>Criterios de Evaluación</w:t>
      </w:r>
      <w:bookmarkEnd w:id="7"/>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8" w:name="_Toc182845372"/>
      <w:r>
        <w:t>Planificación</w:t>
      </w:r>
      <w:bookmarkEnd w:id="8"/>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5723C695" w14:textId="510375AB" w:rsidR="00A43BE3" w:rsidRPr="00A43BE3" w:rsidRDefault="00A43BE3" w:rsidP="00A43BE3">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w:t>
            </w:r>
            <w:r w:rsidR="00E75BDB">
              <w:rPr>
                <w:rFonts w:ascii="Times New Roman" w:eastAsia="Times New Roman" w:hAnsi="Times New Roman"/>
                <w:i w:val="0"/>
                <w:sz w:val="20"/>
                <w:szCs w:val="20"/>
              </w:rPr>
              <w:t>0</w:t>
            </w:r>
            <w:r>
              <w:rPr>
                <w:rFonts w:ascii="Times New Roman" w:eastAsia="Times New Roman" w:hAnsi="Times New Roman"/>
                <w:i w:val="0"/>
                <w:sz w:val="20"/>
                <w:szCs w:val="20"/>
              </w:rPr>
              <w:t>1</w:t>
            </w:r>
            <w:r w:rsidR="00E75BDB">
              <w:rPr>
                <w:rFonts w:ascii="Times New Roman" w:eastAsia="Times New Roman" w:hAnsi="Times New Roman"/>
                <w:i w:val="0"/>
                <w:sz w:val="20"/>
                <w:szCs w:val="20"/>
              </w:rPr>
              <w:t xml:space="preserve"> T01</w:t>
            </w:r>
            <w:r w:rsidR="00E75BDB" w:rsidRPr="00C91D70">
              <w:rPr>
                <w:rFonts w:ascii="Times New Roman" w:eastAsia="Times New Roman" w:hAnsi="Times New Roman"/>
                <w:i w:val="0"/>
                <w:sz w:val="20"/>
                <w:szCs w:val="20"/>
              </w:rPr>
              <w:t xml:space="preserve"> </w:t>
            </w:r>
            <w:r w:rsidR="00E75BDB">
              <w:rPr>
                <w:rFonts w:ascii="Times New Roman" w:eastAsia="Times New Roman" w:hAnsi="Times New Roman"/>
                <w:i w:val="0"/>
                <w:sz w:val="20"/>
                <w:szCs w:val="20"/>
              </w:rPr>
              <w:t>-</w:t>
            </w:r>
            <w:r>
              <w:rPr>
                <w:rFonts w:ascii="Times New Roman" w:eastAsia="Times New Roman" w:hAnsi="Times New Roman"/>
                <w:i w:val="0"/>
                <w:sz w:val="20"/>
                <w:szCs w:val="20"/>
              </w:rPr>
              <w:t xml:space="preserve"> </w:t>
            </w:r>
            <w:r w:rsidRPr="00A43BE3">
              <w:rPr>
                <w:rFonts w:ascii="Times New Roman" w:eastAsia="Times New Roman" w:hAnsi="Times New Roman"/>
                <w:i w:val="0"/>
                <w:sz w:val="20"/>
                <w:szCs w:val="20"/>
              </w:rPr>
              <w:t>Elaborar manual de usuario</w:t>
            </w:r>
          </w:p>
          <w:p w14:paraId="4920F143" w14:textId="030824EF" w:rsidR="00E75BDB" w:rsidRDefault="00E75BDB" w:rsidP="00A43BE3">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0FD473CE" w14:textId="1983B98E" w:rsidR="00E75BDB" w:rsidRDefault="00E75BDB" w:rsidP="00A43BE3">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Malena Oyarzo</w:t>
            </w:r>
          </w:p>
        </w:tc>
        <w:tc>
          <w:tcPr>
            <w:tcW w:w="1134" w:type="dxa"/>
            <w:vAlign w:val="center"/>
          </w:tcPr>
          <w:p w14:paraId="646B5EDB" w14:textId="55515A94" w:rsidR="00E75BDB"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22/11</w:t>
            </w:r>
          </w:p>
        </w:tc>
        <w:tc>
          <w:tcPr>
            <w:tcW w:w="1133" w:type="dxa"/>
            <w:vAlign w:val="center"/>
          </w:tcPr>
          <w:p w14:paraId="0622DA2B" w14:textId="4705BAA8" w:rsidR="00E75BDB"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06/12</w:t>
            </w:r>
          </w:p>
        </w:tc>
      </w:tr>
      <w:tr w:rsidR="00E75BDB" w:rsidRPr="007537C0" w14:paraId="61073ED2" w14:textId="77777777" w:rsidTr="00665869">
        <w:trPr>
          <w:jc w:val="center"/>
        </w:trPr>
        <w:tc>
          <w:tcPr>
            <w:tcW w:w="4673" w:type="dxa"/>
            <w:vAlign w:val="center"/>
          </w:tcPr>
          <w:p w14:paraId="663E8EFC" w14:textId="36B5A76A" w:rsidR="00E75BDB" w:rsidRDefault="00A43BE3" w:rsidP="00A43BE3">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w:t>
            </w:r>
            <w:r w:rsidR="00E75BDB">
              <w:rPr>
                <w:rFonts w:ascii="Times New Roman" w:eastAsia="Times New Roman" w:hAnsi="Times New Roman"/>
                <w:i w:val="0"/>
                <w:sz w:val="20"/>
                <w:szCs w:val="20"/>
              </w:rPr>
              <w:t xml:space="preserve"> T02</w:t>
            </w:r>
            <w:r w:rsidR="00E75BDB" w:rsidRPr="000815C2">
              <w:rPr>
                <w:rFonts w:ascii="Times New Roman" w:eastAsia="Times New Roman" w:hAnsi="Times New Roman"/>
                <w:i w:val="0"/>
                <w:sz w:val="20"/>
                <w:szCs w:val="20"/>
              </w:rPr>
              <w:t xml:space="preserve"> </w:t>
            </w:r>
            <w:r w:rsidR="00E75BDB">
              <w:rPr>
                <w:rFonts w:ascii="Times New Roman" w:eastAsia="Times New Roman" w:hAnsi="Times New Roman"/>
                <w:i w:val="0"/>
                <w:sz w:val="20"/>
                <w:szCs w:val="20"/>
              </w:rPr>
              <w:t>–</w:t>
            </w:r>
            <w:r w:rsidR="00E75BDB"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Elaborar manual</w:t>
            </w:r>
            <w:r>
              <w:rPr>
                <w:rFonts w:ascii="Times New Roman" w:eastAsia="Times New Roman" w:hAnsi="Times New Roman"/>
                <w:i w:val="0"/>
                <w:sz w:val="20"/>
                <w:szCs w:val="20"/>
              </w:rPr>
              <w:t xml:space="preserve"> de instalación</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01C7EEDD" w:rsidR="00E75BDB"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22/11</w:t>
            </w:r>
          </w:p>
        </w:tc>
        <w:tc>
          <w:tcPr>
            <w:tcW w:w="1133" w:type="dxa"/>
            <w:vAlign w:val="center"/>
          </w:tcPr>
          <w:p w14:paraId="7B756095" w14:textId="319B2A13" w:rsidR="00E75BDB"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06/12</w:t>
            </w:r>
          </w:p>
        </w:tc>
      </w:tr>
      <w:tr w:rsidR="00E75BDB" w:rsidRPr="007537C0" w14:paraId="6029C9C7" w14:textId="77777777" w:rsidTr="00665869">
        <w:trPr>
          <w:jc w:val="center"/>
        </w:trPr>
        <w:tc>
          <w:tcPr>
            <w:tcW w:w="4673" w:type="dxa"/>
            <w:vAlign w:val="center"/>
          </w:tcPr>
          <w:p w14:paraId="1043E726" w14:textId="6621EB74" w:rsidR="00E75BDB" w:rsidRPr="009F74E1" w:rsidRDefault="00653BED" w:rsidP="00653BE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T01 T03 - </w:t>
            </w:r>
            <w:r w:rsidRPr="00653BED">
              <w:rPr>
                <w:rFonts w:ascii="Times New Roman" w:eastAsia="Times New Roman" w:hAnsi="Times New Roman"/>
                <w:i w:val="0"/>
                <w:sz w:val="20"/>
                <w:szCs w:val="20"/>
              </w:rPr>
              <w:t xml:space="preserve">Realizar Estimación Fase </w:t>
            </w:r>
            <w:r>
              <w:rPr>
                <w:rFonts w:ascii="Times New Roman" w:eastAsia="Times New Roman" w:hAnsi="Times New Roman"/>
                <w:i w:val="0"/>
                <w:sz w:val="20"/>
                <w:szCs w:val="20"/>
              </w:rPr>
              <w:t>Transición Iteración 1</w:t>
            </w:r>
          </w:p>
        </w:tc>
        <w:tc>
          <w:tcPr>
            <w:tcW w:w="2132" w:type="dxa"/>
          </w:tcPr>
          <w:p w14:paraId="18075501" w14:textId="122F5579" w:rsidR="00E75BDB" w:rsidRDefault="00653BED"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Valeria Ojeda</w:t>
            </w:r>
          </w:p>
        </w:tc>
        <w:tc>
          <w:tcPr>
            <w:tcW w:w="1134" w:type="dxa"/>
            <w:vAlign w:val="center"/>
          </w:tcPr>
          <w:p w14:paraId="6C54C3AE" w14:textId="6AD36E04" w:rsidR="00E75BDB" w:rsidRDefault="00653BED"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22/11</w:t>
            </w:r>
          </w:p>
        </w:tc>
        <w:tc>
          <w:tcPr>
            <w:tcW w:w="1133" w:type="dxa"/>
            <w:vAlign w:val="center"/>
          </w:tcPr>
          <w:p w14:paraId="0AE3CC85" w14:textId="1916E945" w:rsidR="00E75BDB" w:rsidRDefault="00653BED"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24/11</w:t>
            </w:r>
          </w:p>
        </w:tc>
      </w:tr>
      <w:tr w:rsidR="00A43BE3" w:rsidRPr="007537C0" w14:paraId="40E061D1" w14:textId="77777777" w:rsidTr="00665869">
        <w:trPr>
          <w:jc w:val="center"/>
        </w:trPr>
        <w:tc>
          <w:tcPr>
            <w:tcW w:w="4673" w:type="dxa"/>
            <w:vAlign w:val="center"/>
          </w:tcPr>
          <w:p w14:paraId="11E03068" w14:textId="48295D0E" w:rsidR="00A43BE3" w:rsidRDefault="00A43BE3" w:rsidP="00A43BE3">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 T04</w:t>
            </w:r>
            <w:r>
              <w:rPr>
                <w:rFonts w:ascii="Times New Roman" w:eastAsia="Times New Roman" w:hAnsi="Times New Roman"/>
                <w:i w:val="0"/>
                <w:sz w:val="20"/>
                <w:szCs w:val="20"/>
              </w:rPr>
              <w:t xml:space="preserve"> - </w:t>
            </w:r>
            <w:r>
              <w:rPr>
                <w:rFonts w:ascii="Times New Roman" w:eastAsia="Times New Roman" w:hAnsi="Times New Roman"/>
                <w:i w:val="0"/>
                <w:sz w:val="20"/>
                <w:szCs w:val="20"/>
              </w:rPr>
              <w:t>Cargar datos</w:t>
            </w:r>
            <w:r w:rsidR="0050179B">
              <w:rPr>
                <w:rFonts w:ascii="Times New Roman" w:eastAsia="Times New Roman" w:hAnsi="Times New Roman"/>
                <w:i w:val="0"/>
                <w:sz w:val="20"/>
                <w:szCs w:val="20"/>
              </w:rPr>
              <w:t xml:space="preserve"> (Inicial)</w:t>
            </w:r>
          </w:p>
        </w:tc>
        <w:tc>
          <w:tcPr>
            <w:tcW w:w="2132" w:type="dxa"/>
          </w:tcPr>
          <w:p w14:paraId="60ADC219" w14:textId="540A0577" w:rsidR="00A43BE3"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Emilio Levipichun</w:t>
            </w:r>
          </w:p>
        </w:tc>
        <w:tc>
          <w:tcPr>
            <w:tcW w:w="1134" w:type="dxa"/>
            <w:vAlign w:val="center"/>
          </w:tcPr>
          <w:p w14:paraId="04FC1B64" w14:textId="26C00A89" w:rsidR="00A43BE3"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22/11</w:t>
            </w:r>
          </w:p>
        </w:tc>
        <w:tc>
          <w:tcPr>
            <w:tcW w:w="1133" w:type="dxa"/>
            <w:vAlign w:val="center"/>
          </w:tcPr>
          <w:p w14:paraId="56B38ACB" w14:textId="56FA04EE" w:rsidR="00A43BE3" w:rsidRDefault="00653BED"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25/11</w:t>
            </w:r>
          </w:p>
        </w:tc>
      </w:tr>
      <w:tr w:rsidR="00200420" w:rsidRPr="007537C0" w14:paraId="00ED48E3" w14:textId="77777777" w:rsidTr="00665869">
        <w:trPr>
          <w:jc w:val="center"/>
        </w:trPr>
        <w:tc>
          <w:tcPr>
            <w:tcW w:w="4673" w:type="dxa"/>
            <w:vAlign w:val="center"/>
          </w:tcPr>
          <w:p w14:paraId="79E71016" w14:textId="2BA6300C" w:rsidR="00200420" w:rsidRDefault="00A43BE3" w:rsidP="00A43BE3">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w:t>
            </w:r>
            <w:r>
              <w:rPr>
                <w:rFonts w:ascii="Times New Roman" w:eastAsia="Times New Roman" w:hAnsi="Times New Roman"/>
                <w:i w:val="0"/>
                <w:sz w:val="20"/>
                <w:szCs w:val="20"/>
              </w:rPr>
              <w:t xml:space="preserve"> T05 </w:t>
            </w:r>
            <w:r w:rsidR="00294544">
              <w:rPr>
                <w:rFonts w:ascii="Times New Roman" w:eastAsia="Times New Roman" w:hAnsi="Times New Roman"/>
                <w:i w:val="0"/>
                <w:sz w:val="20"/>
                <w:szCs w:val="20"/>
              </w:rPr>
              <w:t xml:space="preserve">– </w:t>
            </w:r>
            <w:r>
              <w:rPr>
                <w:rFonts w:ascii="Times New Roman" w:eastAsia="Times New Roman" w:hAnsi="Times New Roman"/>
                <w:i w:val="0"/>
                <w:sz w:val="20"/>
                <w:szCs w:val="20"/>
              </w:rPr>
              <w:t>Depurar errores del sistema</w:t>
            </w:r>
          </w:p>
        </w:tc>
        <w:tc>
          <w:tcPr>
            <w:tcW w:w="2132" w:type="dxa"/>
          </w:tcPr>
          <w:p w14:paraId="306106EB" w14:textId="56784A5D" w:rsidR="00200420" w:rsidRPr="00C0585F"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Eduardo Sly</w:t>
            </w:r>
          </w:p>
        </w:tc>
        <w:tc>
          <w:tcPr>
            <w:tcW w:w="1134" w:type="dxa"/>
            <w:vAlign w:val="center"/>
          </w:tcPr>
          <w:p w14:paraId="155320A4" w14:textId="50ADEC2B" w:rsidR="00200420" w:rsidRDefault="00A43BE3"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22/11</w:t>
            </w:r>
          </w:p>
        </w:tc>
        <w:tc>
          <w:tcPr>
            <w:tcW w:w="1133" w:type="dxa"/>
            <w:vAlign w:val="center"/>
          </w:tcPr>
          <w:p w14:paraId="3118010E" w14:textId="34C8E9E1" w:rsidR="00200420" w:rsidRDefault="00653BED"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25/11</w:t>
            </w:r>
          </w:p>
        </w:tc>
      </w:tr>
      <w:tr w:rsidR="00294544" w:rsidRPr="007537C0" w14:paraId="444AC07C" w14:textId="77777777" w:rsidTr="00665869">
        <w:trPr>
          <w:jc w:val="center"/>
        </w:trPr>
        <w:tc>
          <w:tcPr>
            <w:tcW w:w="4673" w:type="dxa"/>
            <w:vAlign w:val="center"/>
          </w:tcPr>
          <w:p w14:paraId="12DFCB33" w14:textId="0B4E2C95" w:rsidR="00294544" w:rsidRDefault="00A43BE3" w:rsidP="00A43BE3">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w:t>
            </w:r>
            <w:r>
              <w:rPr>
                <w:rFonts w:ascii="Times New Roman" w:eastAsia="Times New Roman" w:hAnsi="Times New Roman"/>
                <w:i w:val="0"/>
                <w:sz w:val="20"/>
                <w:szCs w:val="20"/>
              </w:rPr>
              <w:t xml:space="preserve"> T06</w:t>
            </w:r>
            <w:r w:rsidR="00294544" w:rsidRPr="000815C2">
              <w:rPr>
                <w:rFonts w:ascii="Times New Roman" w:eastAsia="Times New Roman" w:hAnsi="Times New Roman"/>
                <w:i w:val="0"/>
                <w:sz w:val="20"/>
                <w:szCs w:val="20"/>
              </w:rPr>
              <w:t xml:space="preserve"> </w:t>
            </w:r>
            <w:r w:rsidR="00294544">
              <w:rPr>
                <w:rFonts w:ascii="Times New Roman" w:eastAsia="Times New Roman" w:hAnsi="Times New Roman"/>
                <w:i w:val="0"/>
                <w:sz w:val="20"/>
                <w:szCs w:val="20"/>
              </w:rPr>
              <w:t xml:space="preserve">– </w:t>
            </w:r>
            <w:r>
              <w:rPr>
                <w:rFonts w:ascii="Times New Roman" w:eastAsia="Times New Roman" w:hAnsi="Times New Roman"/>
                <w:i w:val="0"/>
                <w:sz w:val="20"/>
                <w:szCs w:val="20"/>
              </w:rPr>
              <w:t>Ejecutar pruebas integrales</w:t>
            </w:r>
          </w:p>
        </w:tc>
        <w:tc>
          <w:tcPr>
            <w:tcW w:w="2132" w:type="dxa"/>
          </w:tcPr>
          <w:p w14:paraId="2E8314AF" w14:textId="15223BE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75BD370B" w14:textId="2F548192" w:rsidR="00294544"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25/11</w:t>
            </w:r>
          </w:p>
        </w:tc>
        <w:tc>
          <w:tcPr>
            <w:tcW w:w="1133" w:type="dxa"/>
            <w:vAlign w:val="center"/>
          </w:tcPr>
          <w:p w14:paraId="76F5870C" w14:textId="5190069B" w:rsidR="00294544"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05/12</w:t>
            </w:r>
          </w:p>
        </w:tc>
      </w:tr>
      <w:tr w:rsidR="00653BED" w:rsidRPr="007537C0" w14:paraId="0378BAD9" w14:textId="77777777" w:rsidTr="00665869">
        <w:trPr>
          <w:jc w:val="center"/>
        </w:trPr>
        <w:tc>
          <w:tcPr>
            <w:tcW w:w="4673" w:type="dxa"/>
            <w:vAlign w:val="center"/>
          </w:tcPr>
          <w:p w14:paraId="69ED8B1F" w14:textId="33E4DDC5" w:rsidR="00653BED" w:rsidRDefault="00653BED" w:rsidP="00653BE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w:t>
            </w:r>
            <w:r w:rsidRPr="00653BED">
              <w:rPr>
                <w:rFonts w:ascii="Times New Roman" w:eastAsia="Times New Roman" w:hAnsi="Times New Roman"/>
                <w:i w:val="0"/>
                <w:sz w:val="20"/>
                <w:szCs w:val="20"/>
              </w:rPr>
              <w:t xml:space="preserve"> T</w:t>
            </w:r>
            <w:r>
              <w:rPr>
                <w:rFonts w:ascii="Times New Roman" w:eastAsia="Times New Roman" w:hAnsi="Times New Roman"/>
                <w:i w:val="0"/>
                <w:sz w:val="20"/>
                <w:szCs w:val="20"/>
              </w:rPr>
              <w:t>07</w:t>
            </w:r>
            <w:r w:rsidRPr="00653BED">
              <w:rPr>
                <w:rFonts w:ascii="Times New Roman" w:eastAsia="Times New Roman" w:hAnsi="Times New Roman"/>
                <w:i w:val="0"/>
                <w:sz w:val="20"/>
                <w:szCs w:val="20"/>
              </w:rPr>
              <w:t xml:space="preserve"> - Realizar Seguimiento de Riesgos</w:t>
            </w:r>
          </w:p>
        </w:tc>
        <w:tc>
          <w:tcPr>
            <w:tcW w:w="2132" w:type="dxa"/>
          </w:tcPr>
          <w:p w14:paraId="58FF073E" w14:textId="0F395925" w:rsidR="00653BED"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p>
        </w:tc>
        <w:tc>
          <w:tcPr>
            <w:tcW w:w="1134" w:type="dxa"/>
            <w:vAlign w:val="center"/>
          </w:tcPr>
          <w:p w14:paraId="4AC5AD57" w14:textId="6EFEE800" w:rsidR="00653BED"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01/12</w:t>
            </w:r>
          </w:p>
        </w:tc>
        <w:tc>
          <w:tcPr>
            <w:tcW w:w="1133" w:type="dxa"/>
            <w:vAlign w:val="center"/>
          </w:tcPr>
          <w:p w14:paraId="1C97B7F4" w14:textId="0DD30363" w:rsidR="00653BED"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05/12</w:t>
            </w:r>
          </w:p>
        </w:tc>
      </w:tr>
      <w:tr w:rsidR="00294544" w:rsidRPr="007537C0" w14:paraId="56458EF8" w14:textId="77777777" w:rsidTr="00665869">
        <w:trPr>
          <w:jc w:val="center"/>
        </w:trPr>
        <w:tc>
          <w:tcPr>
            <w:tcW w:w="4673" w:type="dxa"/>
            <w:vAlign w:val="center"/>
          </w:tcPr>
          <w:p w14:paraId="3E2ED1BA" w14:textId="653EB0B8" w:rsidR="00294544" w:rsidRPr="000815C2" w:rsidRDefault="00A43BE3" w:rsidP="00653BE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T01</w:t>
            </w:r>
            <w:r w:rsidR="00294544" w:rsidRPr="000815C2">
              <w:rPr>
                <w:rFonts w:ascii="Times New Roman" w:eastAsia="Times New Roman" w:hAnsi="Times New Roman"/>
                <w:i w:val="0"/>
                <w:sz w:val="20"/>
                <w:szCs w:val="20"/>
              </w:rPr>
              <w:t xml:space="preserve"> T</w:t>
            </w:r>
            <w:r w:rsidR="00653BED">
              <w:rPr>
                <w:rFonts w:ascii="Times New Roman" w:eastAsia="Times New Roman" w:hAnsi="Times New Roman"/>
                <w:i w:val="0"/>
                <w:sz w:val="20"/>
                <w:szCs w:val="20"/>
              </w:rPr>
              <w:t>08</w:t>
            </w:r>
            <w:r w:rsidR="00294544" w:rsidRPr="000815C2">
              <w:rPr>
                <w:rFonts w:ascii="Times New Roman" w:eastAsia="Times New Roman" w:hAnsi="Times New Roman"/>
                <w:i w:val="0"/>
                <w:sz w:val="20"/>
                <w:szCs w:val="20"/>
              </w:rPr>
              <w:t xml:space="preserve"> - </w:t>
            </w:r>
            <w:r w:rsidR="00294544" w:rsidRPr="00653BED">
              <w:rPr>
                <w:rFonts w:ascii="Times New Roman" w:eastAsia="Times New Roman" w:hAnsi="Times New Roman"/>
                <w:i w:val="0"/>
                <w:sz w:val="20"/>
                <w:szCs w:val="20"/>
              </w:rPr>
              <w:t xml:space="preserve">Realizar Presentación I – </w:t>
            </w:r>
            <w:r w:rsidR="00653BED" w:rsidRPr="00653BED">
              <w:rPr>
                <w:rFonts w:ascii="Times New Roman" w:eastAsia="Times New Roman" w:hAnsi="Times New Roman"/>
                <w:i w:val="0"/>
                <w:sz w:val="20"/>
                <w:szCs w:val="20"/>
              </w:rPr>
              <w:t>T01</w:t>
            </w:r>
          </w:p>
        </w:tc>
        <w:tc>
          <w:tcPr>
            <w:tcW w:w="2132" w:type="dxa"/>
          </w:tcPr>
          <w:p w14:paraId="25309EC5"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0EA79BA5" w:rsidR="00294544" w:rsidRPr="009F74E1"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05/12</w:t>
            </w:r>
          </w:p>
        </w:tc>
        <w:tc>
          <w:tcPr>
            <w:tcW w:w="1133" w:type="dxa"/>
            <w:vAlign w:val="center"/>
          </w:tcPr>
          <w:p w14:paraId="392B8978" w14:textId="0FA656C4" w:rsidR="00294544" w:rsidRPr="009F74E1"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06/12</w:t>
            </w:r>
          </w:p>
        </w:tc>
      </w:tr>
      <w:tr w:rsidR="00294544" w:rsidRPr="007537C0" w14:paraId="1AF5543E" w14:textId="77777777" w:rsidTr="00665869">
        <w:trPr>
          <w:jc w:val="center"/>
        </w:trPr>
        <w:tc>
          <w:tcPr>
            <w:tcW w:w="4673" w:type="dxa"/>
            <w:vAlign w:val="center"/>
          </w:tcPr>
          <w:p w14:paraId="0B8C0795" w14:textId="32486C06" w:rsidR="00294544" w:rsidRPr="009F74E1" w:rsidRDefault="00A43BE3" w:rsidP="00653BE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T01</w:t>
            </w:r>
            <w:r w:rsidR="00294544">
              <w:rPr>
                <w:rFonts w:ascii="Times New Roman" w:eastAsia="Times New Roman" w:hAnsi="Times New Roman"/>
                <w:i w:val="0"/>
                <w:sz w:val="20"/>
                <w:szCs w:val="20"/>
              </w:rPr>
              <w:t xml:space="preserve"> </w:t>
            </w:r>
            <w:r w:rsidR="00294544" w:rsidRPr="000815C2">
              <w:rPr>
                <w:rFonts w:ascii="Times New Roman" w:eastAsia="Times New Roman" w:hAnsi="Times New Roman"/>
                <w:i w:val="0"/>
                <w:sz w:val="20"/>
                <w:szCs w:val="20"/>
              </w:rPr>
              <w:t>T</w:t>
            </w:r>
            <w:r w:rsidR="00653BED">
              <w:rPr>
                <w:rFonts w:ascii="Times New Roman" w:eastAsia="Times New Roman" w:hAnsi="Times New Roman"/>
                <w:i w:val="0"/>
                <w:sz w:val="20"/>
                <w:szCs w:val="20"/>
              </w:rPr>
              <w:t>09</w:t>
            </w:r>
            <w:r w:rsidR="00294544" w:rsidRPr="000815C2">
              <w:rPr>
                <w:rFonts w:ascii="Times New Roman" w:eastAsia="Times New Roman" w:hAnsi="Times New Roman"/>
                <w:i w:val="0"/>
                <w:sz w:val="20"/>
                <w:szCs w:val="20"/>
              </w:rPr>
              <w:t xml:space="preserve"> - Cierre de la Iteración </w:t>
            </w:r>
            <w:r w:rsidR="00653BED">
              <w:rPr>
                <w:rFonts w:ascii="Times New Roman" w:eastAsia="Times New Roman" w:hAnsi="Times New Roman"/>
                <w:i w:val="0"/>
                <w:sz w:val="20"/>
                <w:szCs w:val="20"/>
              </w:rPr>
              <w:t>T01</w:t>
            </w:r>
          </w:p>
        </w:tc>
        <w:tc>
          <w:tcPr>
            <w:tcW w:w="2132" w:type="dxa"/>
          </w:tcPr>
          <w:p w14:paraId="160B881E"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129907CC" w:rsidR="00294544" w:rsidRPr="009F74E1"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05/12</w:t>
            </w:r>
          </w:p>
        </w:tc>
        <w:tc>
          <w:tcPr>
            <w:tcW w:w="1133" w:type="dxa"/>
            <w:vAlign w:val="center"/>
          </w:tcPr>
          <w:p w14:paraId="4A4A2EE1" w14:textId="438BA69C" w:rsidR="00294544" w:rsidRPr="009F74E1" w:rsidRDefault="00653BED"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06/12</w:t>
            </w:r>
          </w:p>
        </w:tc>
      </w:tr>
      <w:tr w:rsidR="00294544" w:rsidRPr="007537C0" w14:paraId="28D289EE" w14:textId="77777777" w:rsidTr="00665869">
        <w:trPr>
          <w:jc w:val="center"/>
        </w:trPr>
        <w:tc>
          <w:tcPr>
            <w:tcW w:w="4673" w:type="dxa"/>
            <w:vAlign w:val="center"/>
          </w:tcPr>
          <w:p w14:paraId="607FD54C"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7173AE9D" w:rsidR="00294544" w:rsidRPr="008C324C" w:rsidRDefault="00A43BE3" w:rsidP="00291B96">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06/12</w:t>
            </w:r>
          </w:p>
        </w:tc>
      </w:tr>
    </w:tbl>
    <w:p w14:paraId="30024ACD" w14:textId="77777777" w:rsidR="00F70F4F" w:rsidRDefault="00B00F4F" w:rsidP="00F70F4F">
      <w:pPr>
        <w:pStyle w:val="PSI-Normal"/>
      </w:pPr>
      <w:bookmarkStart w:id="9" w:name="_Toc238197615"/>
      <w:r>
        <w:tab/>
      </w:r>
    </w:p>
    <w:p w14:paraId="62FC5E0E" w14:textId="77777777" w:rsidR="00F70F4F" w:rsidRDefault="00F70F4F" w:rsidP="00F70F4F">
      <w:pPr>
        <w:pStyle w:val="PSI-Ttulo1"/>
        <w:rPr>
          <w:rFonts w:eastAsia="DejaVu Sans"/>
        </w:rPr>
      </w:pPr>
      <w:bookmarkStart w:id="10" w:name="_Toc182845373"/>
      <w:r>
        <w:rPr>
          <w:rFonts w:eastAsia="DejaVu Sans"/>
        </w:rPr>
        <w:t>Casos de Uso y Escenarios</w:t>
      </w:r>
      <w:bookmarkEnd w:id="9"/>
      <w:bookmarkEnd w:id="10"/>
    </w:p>
    <w:p w14:paraId="06B13926" w14:textId="58AF5707" w:rsidR="00F70F4F" w:rsidRDefault="00A43BE3" w:rsidP="00F70F4F">
      <w:pPr>
        <w:pStyle w:val="PSI-Normal"/>
      </w:pPr>
      <w:r>
        <w:t>Lista de Casos de Uso al 22</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lastRenderedPageBreak/>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1" w:name="_Toc182845374"/>
      <w:r>
        <w:t>Recursos</w:t>
      </w:r>
      <w:bookmarkEnd w:id="11"/>
    </w:p>
    <w:p w14:paraId="187A932E" w14:textId="77777777" w:rsidR="004B3D7B" w:rsidRPr="004B3D7B" w:rsidRDefault="004B3D7B" w:rsidP="004B3D7B">
      <w:pPr>
        <w:pStyle w:val="PSI-Ttulo1"/>
        <w:rPr>
          <w:rFonts w:ascii="Calibri" w:eastAsia="Calibri" w:hAnsi="Calibri"/>
          <w:b w:val="0"/>
          <w:bCs w:val="0"/>
          <w:i/>
          <w:sz w:val="22"/>
          <w:szCs w:val="22"/>
        </w:rPr>
      </w:pPr>
      <w:bookmarkStart w:id="12" w:name="_Toc182845375"/>
      <w:r w:rsidRPr="004B3D7B">
        <w:rPr>
          <w:rFonts w:ascii="Calibri" w:eastAsia="Calibri" w:hAnsi="Calibri"/>
          <w:b w:val="0"/>
          <w:bCs w:val="0"/>
          <w:i/>
          <w:sz w:val="22"/>
          <w:szCs w:val="22"/>
        </w:rPr>
        <w:t>Humanos:</w:t>
      </w:r>
      <w:bookmarkEnd w:id="12"/>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CFABE7B" w:rsidR="00DD1DA2" w:rsidRDefault="00DD1DA2" w:rsidP="005B5AEE">
      <w:pPr>
        <w:pStyle w:val="PSI-Ttulo1"/>
      </w:pPr>
      <w:bookmarkStart w:id="13" w:name="_Toc182845376"/>
      <w:r>
        <w:t>Evaluación</w:t>
      </w:r>
      <w:bookmarkEnd w:id="13"/>
      <w:r w:rsidR="00E511E0">
        <w:t xml:space="preserve"> </w:t>
      </w:r>
    </w:p>
    <w:p w14:paraId="586E9F45" w14:textId="77777777" w:rsidR="00A14B0C" w:rsidRDefault="00A14B0C" w:rsidP="00A14B0C">
      <w:pPr>
        <w:pStyle w:val="PSI-Ttulo2"/>
      </w:pPr>
      <w:bookmarkStart w:id="14" w:name="_Toc182845377"/>
      <w:r>
        <w:t>Objetivos Alcanzados</w:t>
      </w:r>
      <w:bookmarkEnd w:id="14"/>
    </w:p>
    <w:p w14:paraId="21E4C846" w14:textId="72EAD2E9" w:rsidR="002F56C7" w:rsidRPr="00E511E0" w:rsidRDefault="00653BED" w:rsidP="002F56C7">
      <w:pPr>
        <w:pStyle w:val="PSI-Comentario"/>
        <w:numPr>
          <w:ilvl w:val="0"/>
          <w:numId w:val="17"/>
        </w:numPr>
        <w:rPr>
          <w:u w:val="single"/>
        </w:rPr>
      </w:pPr>
      <w:r>
        <w:t>-</w:t>
      </w:r>
    </w:p>
    <w:p w14:paraId="525D6067" w14:textId="77777777" w:rsidR="00A14B0C" w:rsidRDefault="00E511E0" w:rsidP="00A14B0C">
      <w:pPr>
        <w:pStyle w:val="PSI-Ttulo2"/>
      </w:pPr>
      <w:bookmarkStart w:id="15" w:name="_Toc182845378"/>
      <w:r>
        <w:t>Objetivos No A</w:t>
      </w:r>
      <w:r w:rsidR="00A14B0C">
        <w:t>lcanzados</w:t>
      </w:r>
      <w:bookmarkEnd w:id="15"/>
    </w:p>
    <w:p w14:paraId="15CE6A75" w14:textId="2E53928C" w:rsidR="00D70C0C" w:rsidRDefault="00B00F4F" w:rsidP="00A75FA1">
      <w:pPr>
        <w:pStyle w:val="PSI-Comentario"/>
      </w:pPr>
      <w:r>
        <w:t>[]</w:t>
      </w:r>
    </w:p>
    <w:p w14:paraId="2AD6D788" w14:textId="77777777" w:rsidR="00DD1DA2" w:rsidRDefault="00DD1DA2" w:rsidP="005B5AEE">
      <w:pPr>
        <w:pStyle w:val="PSI-Ttulo1"/>
      </w:pPr>
      <w:bookmarkStart w:id="16" w:name="_Toc182845379"/>
      <w:r>
        <w:t>Conclusión</w:t>
      </w:r>
      <w:bookmarkEnd w:id="16"/>
    </w:p>
    <w:p w14:paraId="729AF33F" w14:textId="2A2E7851" w:rsidR="0044306E" w:rsidRDefault="00653BED" w:rsidP="0044306E">
      <w:pPr>
        <w:pStyle w:val="PSI-ComentarioenTabla"/>
        <w:rPr>
          <w:b/>
          <w:bCs/>
        </w:rPr>
      </w:pPr>
      <w:bookmarkStart w:id="17" w:name="_Toc238197620"/>
      <w:r>
        <w:t>--</w:t>
      </w:r>
    </w:p>
    <w:p w14:paraId="2F52DEA6" w14:textId="6B032478" w:rsidR="00F70F4F" w:rsidRDefault="00F70F4F" w:rsidP="0044306E">
      <w:pPr>
        <w:pStyle w:val="PSI-Ttulo2"/>
      </w:pPr>
      <w:bookmarkStart w:id="18" w:name="_Toc182845380"/>
      <w:r>
        <w:t>Estado del repositorio</w:t>
      </w:r>
      <w:bookmarkEnd w:id="17"/>
      <w:bookmarkEnd w:id="18"/>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4E8F8EC6" w14:textId="3BA0B9E7" w:rsidR="00A80DFA" w:rsidRPr="0044306E" w:rsidRDefault="00653BED" w:rsidP="0044306E">
      <w:pPr>
        <w:pStyle w:val="PSI-Comentario"/>
        <w:ind w:left="0" w:firstLine="0"/>
        <w:rPr>
          <w:lang w:val="es-ES"/>
        </w:rPr>
      </w:pPr>
      <w:r w:rsidRPr="00653BED">
        <w:rPr>
          <w:i w:val="0"/>
          <w:color w:val="auto"/>
          <w:lang w:val="es-ES"/>
        </w:rPr>
        <w:t>Se registran 3763 documentos y 135 directorios/carpetas en el repositorio.</w:t>
      </w: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3D77F69C" w14:textId="7CE85ED2" w:rsidR="0044306E" w:rsidRDefault="0044306E" w:rsidP="0044306E"/>
    <w:p w14:paraId="05B31B06" w14:textId="77777777" w:rsidR="00F70F4F" w:rsidRPr="0044306E" w:rsidRDefault="00F70F4F" w:rsidP="00E511E0">
      <w:pPr>
        <w:pStyle w:val="PSI-Comentario"/>
        <w:rPr>
          <w:lang w:val="es-ES"/>
        </w:rPr>
      </w:pPr>
    </w:p>
    <w:sectPr w:rsidR="00F70F4F" w:rsidRPr="0044306E"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F3A8A" w14:textId="77777777" w:rsidR="004E0110" w:rsidRDefault="004E0110" w:rsidP="00C94FBE">
      <w:pPr>
        <w:spacing w:before="0" w:line="240" w:lineRule="auto"/>
      </w:pPr>
      <w:r>
        <w:separator/>
      </w:r>
    </w:p>
    <w:p w14:paraId="30D58691" w14:textId="77777777" w:rsidR="004E0110" w:rsidRDefault="004E0110"/>
  </w:endnote>
  <w:endnote w:type="continuationSeparator" w:id="0">
    <w:p w14:paraId="0CC124B3" w14:textId="77777777" w:rsidR="004E0110" w:rsidRDefault="004E0110" w:rsidP="00C94FBE">
      <w:pPr>
        <w:spacing w:before="0" w:line="240" w:lineRule="auto"/>
      </w:pPr>
      <w:r>
        <w:continuationSeparator/>
      </w:r>
    </w:p>
    <w:p w14:paraId="68A9A0F2" w14:textId="77777777" w:rsidR="004E0110" w:rsidRDefault="004E0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63ED5E76" w:rsidR="00A72941" w:rsidRDefault="004E0110"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56448D">
      <w:rPr>
        <w:rFonts w:ascii="Cambria" w:hAnsi="Cambria" w:cs="Cambria"/>
        <w:noProof/>
      </w:rPr>
      <w:t>4</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56448D">
      <w:rPr>
        <w:rFonts w:ascii="Cambria" w:hAnsi="Cambria" w:cs="Cambria"/>
        <w:noProof/>
      </w:rPr>
      <w:t>6</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34F85" w14:textId="77777777" w:rsidR="004E0110" w:rsidRDefault="004E0110" w:rsidP="00C94FBE">
      <w:pPr>
        <w:spacing w:before="0" w:line="240" w:lineRule="auto"/>
      </w:pPr>
      <w:r>
        <w:separator/>
      </w:r>
    </w:p>
    <w:p w14:paraId="11FE9D2D" w14:textId="77777777" w:rsidR="004E0110" w:rsidRDefault="004E0110"/>
  </w:footnote>
  <w:footnote w:type="continuationSeparator" w:id="0">
    <w:p w14:paraId="15051D99" w14:textId="77777777" w:rsidR="004E0110" w:rsidRDefault="004E0110" w:rsidP="00C94FBE">
      <w:pPr>
        <w:spacing w:before="0" w:line="240" w:lineRule="auto"/>
      </w:pPr>
      <w:r>
        <w:continuationSeparator/>
      </w:r>
    </w:p>
    <w:p w14:paraId="004D3CA5" w14:textId="77777777" w:rsidR="004E0110" w:rsidRDefault="004E011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57BF4953"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0288"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 xml:space="preserve">Fase </w:t>
    </w:r>
    <w:r w:rsidR="00A43BE3">
      <w:rPr>
        <w:rFonts w:ascii="Cambria" w:eastAsia="Times New Roman" w:hAnsi="Cambria"/>
        <w:lang w:val="es-AR"/>
      </w:rPr>
      <w:t>4 Iteración 1</w:t>
    </w:r>
  </w:p>
  <w:p w14:paraId="60AE5F34" w14:textId="77777777" w:rsidR="00A72941" w:rsidRPr="000F4F97" w:rsidRDefault="004E0110"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6192"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ECF1C59"/>
    <w:multiLevelType w:val="hybridMultilevel"/>
    <w:tmpl w:val="534AAFAE"/>
    <w:lvl w:ilvl="0" w:tplc="EF924200">
      <w:numFmt w:val="bullet"/>
      <w:lvlText w:val="-"/>
      <w:lvlJc w:val="left"/>
      <w:pPr>
        <w:ind w:left="469" w:hanging="360"/>
      </w:pPr>
      <w:rPr>
        <w:rFonts w:ascii="Calibri" w:eastAsia="Calibri" w:hAnsi="Calibri" w:cs="Calibri" w:hint="default"/>
        <w:u w:val="none"/>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9"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11"/>
  </w:num>
  <w:num w:numId="14">
    <w:abstractNumId w:val="4"/>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35AF"/>
    <w:rsid w:val="00266C42"/>
    <w:rsid w:val="002731FC"/>
    <w:rsid w:val="00291B96"/>
    <w:rsid w:val="00294544"/>
    <w:rsid w:val="00295CA9"/>
    <w:rsid w:val="002A41AA"/>
    <w:rsid w:val="002B506A"/>
    <w:rsid w:val="002B5AF9"/>
    <w:rsid w:val="002C61BE"/>
    <w:rsid w:val="002D0CCB"/>
    <w:rsid w:val="002D104A"/>
    <w:rsid w:val="002E01AC"/>
    <w:rsid w:val="002E07A1"/>
    <w:rsid w:val="002E0AB6"/>
    <w:rsid w:val="002E471A"/>
    <w:rsid w:val="002E6C99"/>
    <w:rsid w:val="002E7874"/>
    <w:rsid w:val="002F1461"/>
    <w:rsid w:val="002F56C7"/>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333D7"/>
    <w:rsid w:val="0044306E"/>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0110"/>
    <w:rsid w:val="004E4935"/>
    <w:rsid w:val="004F4D25"/>
    <w:rsid w:val="0050179B"/>
    <w:rsid w:val="005017FA"/>
    <w:rsid w:val="005046A5"/>
    <w:rsid w:val="00504A67"/>
    <w:rsid w:val="0050634C"/>
    <w:rsid w:val="00511D9A"/>
    <w:rsid w:val="00513152"/>
    <w:rsid w:val="00515617"/>
    <w:rsid w:val="00524613"/>
    <w:rsid w:val="00550F6E"/>
    <w:rsid w:val="005630F0"/>
    <w:rsid w:val="00564033"/>
    <w:rsid w:val="0056448D"/>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2F0D"/>
    <w:rsid w:val="00653BED"/>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B50AD"/>
    <w:rsid w:val="007C344D"/>
    <w:rsid w:val="007C742C"/>
    <w:rsid w:val="007D0CEE"/>
    <w:rsid w:val="007D7477"/>
    <w:rsid w:val="007E66A5"/>
    <w:rsid w:val="007E69B6"/>
    <w:rsid w:val="007F38C0"/>
    <w:rsid w:val="00801130"/>
    <w:rsid w:val="00816B5F"/>
    <w:rsid w:val="00817955"/>
    <w:rsid w:val="00820D7B"/>
    <w:rsid w:val="00822C20"/>
    <w:rsid w:val="00852554"/>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A6429"/>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3BE3"/>
    <w:rsid w:val="00A45630"/>
    <w:rsid w:val="00A50ABB"/>
    <w:rsid w:val="00A670E3"/>
    <w:rsid w:val="00A72941"/>
    <w:rsid w:val="00A75FA1"/>
    <w:rsid w:val="00A77EC6"/>
    <w:rsid w:val="00A80DFA"/>
    <w:rsid w:val="00AA2D66"/>
    <w:rsid w:val="00AC7AA9"/>
    <w:rsid w:val="00AD6248"/>
    <w:rsid w:val="00AE0C53"/>
    <w:rsid w:val="00AE4FAC"/>
    <w:rsid w:val="00AF0068"/>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BE23D8"/>
    <w:rsid w:val="00C05700"/>
    <w:rsid w:val="00C0585F"/>
    <w:rsid w:val="00C23F8C"/>
    <w:rsid w:val="00C24CDC"/>
    <w:rsid w:val="00C26C78"/>
    <w:rsid w:val="00C42873"/>
    <w:rsid w:val="00C42D53"/>
    <w:rsid w:val="00C47A3E"/>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15424"/>
    <w:rsid w:val="00E20565"/>
    <w:rsid w:val="00E33B19"/>
    <w:rsid w:val="00E34178"/>
    <w:rsid w:val="00E36A01"/>
    <w:rsid w:val="00E41820"/>
    <w:rsid w:val="00E41E7A"/>
    <w:rsid w:val="00E430F8"/>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C6DC7"/>
    <w:rsid w:val="00EE0084"/>
    <w:rsid w:val="00EF7C69"/>
    <w:rsid w:val="00F045A2"/>
    <w:rsid w:val="00F163F8"/>
    <w:rsid w:val="00F210D6"/>
    <w:rsid w:val="00F36808"/>
    <w:rsid w:val="00F438B1"/>
    <w:rsid w:val="00F54DA6"/>
    <w:rsid w:val="00F56776"/>
    <w:rsid w:val="00F57F86"/>
    <w:rsid w:val="00F6748E"/>
    <w:rsid w:val="00F70F4F"/>
    <w:rsid w:val="00F771E5"/>
    <w:rsid w:val="00F813E9"/>
    <w:rsid w:val="00F815F5"/>
    <w:rsid w:val="00F842F3"/>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3542B-4FD2-45BB-9036-498D5C71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6</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3785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60</cp:revision>
  <cp:lastPrinted>2024-11-15T20:14:00Z</cp:lastPrinted>
  <dcterms:created xsi:type="dcterms:W3CDTF">2024-09-13T17:28:00Z</dcterms:created>
  <dcterms:modified xsi:type="dcterms:W3CDTF">2024-11-18T21:02:00Z</dcterms:modified>
  <cp:category>Fase [], Iteración []</cp:category>
</cp:coreProperties>
</file>