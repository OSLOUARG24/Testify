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5FD26" w14:textId="77777777" w:rsidR="009A3F7F" w:rsidRPr="00C87C95" w:rsidRDefault="009A3F7F" w:rsidP="009A3F7F">
      <w:pPr>
        <w:pStyle w:val="Sinespaciado"/>
        <w:rPr>
          <w:rFonts w:ascii="Ink Free" w:hAnsi="Ink Free"/>
          <w:b/>
          <w:sz w:val="56"/>
          <w:szCs w:val="56"/>
        </w:rPr>
      </w:pPr>
    </w:p>
    <w:p w14:paraId="789D7038" w14:textId="77777777" w:rsidR="006919D5" w:rsidRDefault="006919D5">
      <w:pPr>
        <w:pStyle w:val="Sinespaciado"/>
        <w:rPr>
          <w:rFonts w:ascii="Cambria" w:hAnsi="Cambria"/>
          <w:sz w:val="72"/>
          <w:szCs w:val="72"/>
        </w:rPr>
      </w:pPr>
    </w:p>
    <w:p w14:paraId="4AE7173E" w14:textId="77777777" w:rsidR="00D06E99" w:rsidRDefault="00000000">
      <w:pPr>
        <w:pStyle w:val="Sinespaciado"/>
        <w:rPr>
          <w:rFonts w:ascii="Cambria" w:hAnsi="Cambria"/>
          <w:sz w:val="72"/>
          <w:szCs w:val="72"/>
        </w:rPr>
      </w:pPr>
      <w:r>
        <w:rPr>
          <w:noProof/>
        </w:rPr>
        <w:pict w14:anchorId="0675200D">
          <v:rect id="_x0000_s2054" style="position:absolute;margin-left:0;margin-top:0;width:623.8pt;height:67.9pt;z-index:251656192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e36c0a" strokecolor="#ed7d31">
            <w10:wrap anchorx="page" anchory="page"/>
          </v:rect>
        </w:pict>
      </w:r>
      <w:r>
        <w:rPr>
          <w:noProof/>
        </w:rPr>
        <w:pict w14:anchorId="565B4EF7">
          <v:rect id="_x0000_s2057" style="position:absolute;margin-left:38.95pt;margin-top:-20.65pt;width:7.15pt;height:882.7pt;z-index:251654144;mso-height-percent:1050;mso-position-horizontal-relative:page;mso-position-vertical-relative:page;mso-height-percent:1050" o:allowincell="f" strokecolor="#ed7d31">
            <w10:wrap anchorx="margin" anchory="page"/>
          </v:rect>
        </w:pict>
      </w:r>
      <w:r>
        <w:rPr>
          <w:noProof/>
        </w:rPr>
        <w:pict w14:anchorId="07F13512">
          <v:rect id="_x0000_s2056" style="position:absolute;margin-left:549.2pt;margin-top:-20.65pt;width:7.15pt;height:882.7pt;z-index:251655168;mso-height-percent:1050;mso-position-horizontal-relative:page;mso-position-vertical-relative:page;mso-height-percent:1050" o:allowincell="f" strokecolor="#ed7d31">
            <w10:wrap anchorx="page" anchory="page"/>
          </v:rect>
        </w:pict>
      </w:r>
      <w:r>
        <w:rPr>
          <w:noProof/>
        </w:rPr>
        <w:pict w14:anchorId="4B8DB720">
          <v:rect id="_x0000_s2055" style="position:absolute;margin-left:-14.45pt;margin-top:.4pt;width:623.8pt;height:67.9pt;z-index:251657216;mso-width-percent:1050;mso-height-percent:900;mso-position-horizontal-relative:page;mso-position-vertical-relative:page;mso-width-percent:1050;mso-height-percent:900;mso-height-relative:top-margin-area" o:allowincell="f" fillcolor="#e36c0a" strokecolor="#f4b083">
            <w10:wrap anchorx="page" anchory="margin"/>
          </v:rect>
        </w:pict>
      </w:r>
    </w:p>
    <w:p w14:paraId="1E738BF4" w14:textId="789E26ED" w:rsidR="00D06E99" w:rsidRDefault="001552AF">
      <w:pPr>
        <w:pStyle w:val="Sinespaciado"/>
        <w:rPr>
          <w:rFonts w:ascii="Cambria" w:hAnsi="Cambria"/>
          <w:sz w:val="72"/>
          <w:szCs w:val="72"/>
        </w:rPr>
      </w:pPr>
      <w:r>
        <w:rPr>
          <w:rFonts w:ascii="Cambria" w:hAnsi="Cambria"/>
          <w:sz w:val="72"/>
          <w:szCs w:val="72"/>
        </w:rPr>
        <w:t>Resumen de Reunión</w:t>
      </w:r>
      <w:r w:rsidR="007405D5">
        <w:rPr>
          <w:rFonts w:ascii="Cambria" w:hAnsi="Cambria"/>
          <w:sz w:val="72"/>
          <w:szCs w:val="72"/>
        </w:rPr>
        <w:t xml:space="preserve"> </w:t>
      </w:r>
      <w:r w:rsidR="00ED7D27">
        <w:rPr>
          <w:rFonts w:ascii="Cambria" w:hAnsi="Cambria"/>
          <w:sz w:val="72"/>
          <w:szCs w:val="72"/>
        </w:rPr>
        <w:t>1</w:t>
      </w:r>
    </w:p>
    <w:p w14:paraId="51CCCEBB" w14:textId="77777777" w:rsidR="00D06E99" w:rsidRPr="009A3F7F" w:rsidRDefault="009A3F7F">
      <w:pPr>
        <w:pStyle w:val="Sinespaciado"/>
        <w:rPr>
          <w:rFonts w:ascii="Ink Free" w:hAnsi="Ink Free"/>
          <w:b/>
          <w:sz w:val="56"/>
          <w:szCs w:val="56"/>
        </w:rPr>
      </w:pPr>
      <w:r>
        <w:rPr>
          <w:rFonts w:ascii="Ink Free" w:hAnsi="Ink Free"/>
          <w:b/>
          <w:sz w:val="56"/>
          <w:szCs w:val="56"/>
        </w:rPr>
        <w:t>Testify</w:t>
      </w:r>
    </w:p>
    <w:p w14:paraId="3923B387" w14:textId="77777777" w:rsidR="00D06E99" w:rsidRDefault="00D06E99">
      <w:pPr>
        <w:pStyle w:val="Sinespaciado"/>
      </w:pPr>
    </w:p>
    <w:p w14:paraId="29AB027C" w14:textId="77777777" w:rsidR="006919D5" w:rsidRDefault="006919D5">
      <w:pPr>
        <w:pStyle w:val="Sinespaciado"/>
      </w:pPr>
    </w:p>
    <w:p w14:paraId="208B0A9E" w14:textId="77777777" w:rsidR="006919D5" w:rsidRDefault="006919D5">
      <w:pPr>
        <w:pStyle w:val="Sinespaciado"/>
      </w:pPr>
    </w:p>
    <w:p w14:paraId="11231263" w14:textId="77777777" w:rsidR="006919D5" w:rsidRDefault="006919D5">
      <w:pPr>
        <w:pStyle w:val="Sinespaciado"/>
      </w:pPr>
    </w:p>
    <w:p w14:paraId="09852248" w14:textId="77777777" w:rsidR="009A3F7F" w:rsidRPr="00CB5BFF" w:rsidRDefault="009A3F7F" w:rsidP="009A3F7F">
      <w:pPr>
        <w:spacing w:before="0" w:line="240" w:lineRule="auto"/>
        <w:ind w:left="0" w:firstLine="0"/>
        <w:rPr>
          <w:rFonts w:ascii="Verdana" w:eastAsia="Times New Roman" w:hAnsi="Verdana"/>
          <w:sz w:val="52"/>
          <w:szCs w:val="52"/>
        </w:rPr>
      </w:pPr>
      <w:r w:rsidRPr="00CB5BFF">
        <w:rPr>
          <w:rFonts w:ascii="Verdana" w:eastAsia="Times New Roman" w:hAnsi="Verdana"/>
          <w:sz w:val="52"/>
          <w:szCs w:val="52"/>
        </w:rPr>
        <w:t>OSLO</w:t>
      </w:r>
    </w:p>
    <w:p w14:paraId="5380CE1D" w14:textId="77777777" w:rsidR="009A3F7F" w:rsidRDefault="009A3F7F" w:rsidP="009A3F7F">
      <w:pPr>
        <w:spacing w:before="0" w:line="240" w:lineRule="auto"/>
        <w:ind w:left="0" w:firstLine="0"/>
        <w:rPr>
          <w:rFonts w:eastAsia="Times New Roman"/>
        </w:rPr>
      </w:pPr>
      <w:r>
        <w:rPr>
          <w:rFonts w:eastAsia="Times New Roman"/>
        </w:rPr>
        <w:t>Ojeda Valeria – Sly Eduardo</w:t>
      </w:r>
    </w:p>
    <w:p w14:paraId="0F7023F3" w14:textId="77777777" w:rsidR="009A3F7F" w:rsidRPr="00C87C95" w:rsidRDefault="009A3F7F" w:rsidP="009A3F7F">
      <w:pPr>
        <w:spacing w:before="0" w:line="240" w:lineRule="auto"/>
        <w:ind w:left="0" w:firstLine="0"/>
        <w:rPr>
          <w:rFonts w:eastAsia="Times New Roman"/>
        </w:rPr>
      </w:pPr>
      <w:r>
        <w:rPr>
          <w:rFonts w:eastAsia="Times New Roman"/>
        </w:rPr>
        <w:t>Levipichun Emilio</w:t>
      </w:r>
      <w:r w:rsidRPr="00C87C95">
        <w:rPr>
          <w:rFonts w:eastAsia="Times New Roman"/>
        </w:rPr>
        <w:t xml:space="preserve"> – Oyarzo Malena</w:t>
      </w:r>
    </w:p>
    <w:p w14:paraId="5C1FECF4" w14:textId="77777777" w:rsidR="00D06E99" w:rsidRDefault="00D06E99"/>
    <w:p w14:paraId="4FD23803" w14:textId="77777777" w:rsidR="00BC5404" w:rsidRDefault="00000000" w:rsidP="000F4F97">
      <w:pPr>
        <w:pStyle w:val="PSI-Comentario"/>
      </w:pPr>
      <w:r>
        <w:rPr>
          <w:noProof/>
        </w:rPr>
        <w:pict w14:anchorId="16B71A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5" o:spid="_x0000_s2073" type="#_x0000_t75" style="position:absolute;left:0;text-align:left;margin-left:-.15pt;margin-top:255.15pt;width:99.25pt;height:87.8pt;z-index:251660288;visibility:visible;mso-position-horizontal-relative:margin" wrapcoords="-164 0 -164 21415 21600 21415 21600 0 -164 0">
            <v:imagedata r:id="rId9" o:title=""/>
            <w10:wrap type="through" anchorx="margin"/>
          </v:shape>
        </w:pict>
      </w:r>
      <w:r>
        <w:rPr>
          <w:i w:val="0"/>
          <w:noProof/>
        </w:rPr>
        <w:pict w14:anchorId="09799183">
          <v:shape id="2 Imagen" o:spid="_x0000_s2071" type="#_x0000_t75" alt="UNPA.JPG" style="position:absolute;left:0;text-align:left;margin-left:327.65pt;margin-top:504.15pt;width:139.7pt;height:193.9pt;z-index:251658240;visibility:visible;mso-position-horizontal-relative:margin;mso-position-vertical-relative:margin" o:gfxdata="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">
            <v:imagedata r:id="rId10" o:title=""/>
            <o:lock v:ext="edit" aspectratio="f"/>
            <w10:wrap type="square" anchorx="margin" anchory="margin"/>
          </v:shape>
        </w:pict>
      </w:r>
      <w:r w:rsidR="00D06E99" w:rsidRPr="008B3B0F">
        <w:br w:type="page"/>
      </w:r>
    </w:p>
    <w:p w14:paraId="4EBBB018" w14:textId="77777777" w:rsidR="00224B75" w:rsidRDefault="00000000" w:rsidP="00F074B0">
      <w:pPr>
        <w:pStyle w:val="PSI-Comentario"/>
      </w:pPr>
      <w:r>
        <w:rPr>
          <w:noProof/>
        </w:rPr>
        <w:pict w14:anchorId="17CFFA47">
          <v:shapetype id="_x0000_t202" coordsize="21600,21600" o:spt="202" path="m,l,21600r21600,l21600,xe">
            <v:stroke joinstyle="miter"/>
            <v:path gradientshapeok="t" o:connecttype="rect"/>
          </v:shapetype>
          <v:shape id="_x0000_s2068" type="#_x0000_t202" style="position:absolute;left:0;text-align:left;margin-left:281.7pt;margin-top:5.3pt;width:161.25pt;height:577.65pt;z-index:251659264;mso-position-horizontal-relative:margin;mso-position-vertical-relative:margin">
            <v:textbox>
              <w:txbxContent>
                <w:p w14:paraId="61B5CFC1" w14:textId="77777777" w:rsidR="000400DB" w:rsidRDefault="000400DB" w:rsidP="00F074B0">
                  <w:pPr>
                    <w:pStyle w:val="PSI-DescripcindelDocumentos"/>
                  </w:pPr>
                  <w:r>
                    <w:t>Las actas de reunión, constituyen los documentos de referencia y constancia de cada una de las discusiones llevadas a cabo por el grupo en torno a diversos temas que atañen al conocimiento y exploración del Sistema.</w:t>
                  </w:r>
                </w:p>
                <w:p w14:paraId="16F01A99" w14:textId="77777777" w:rsidR="000400DB" w:rsidRDefault="000400DB" w:rsidP="00F5534D">
                  <w:pPr>
                    <w:pStyle w:val="PSI-DescripcindelDocumentos"/>
                  </w:pPr>
                </w:p>
              </w:txbxContent>
            </v:textbox>
            <w10:wrap type="square" anchorx="margin" anchory="margin"/>
          </v:shape>
        </w:pict>
      </w:r>
      <w:r>
        <w:rPr>
          <w:noProof/>
          <w:lang w:eastAsia="es-ES"/>
        </w:rPr>
        <w:pict w14:anchorId="20C1254D">
          <v:rect id="_x0000_s2065" style="position:absolute;left:0;text-align:left;margin-left:315.7pt;margin-top:-76.25pt;width:195.35pt;height:844.9pt;z-index:-251655168;mso-position-horizontal-relative:margin;mso-position-vertical-relative:margin" fillcolor="#e36c0a" strokecolor="#ed7d31">
            <w10:wrap type="square" anchorx="margin" anchory="margin"/>
          </v:rect>
        </w:pict>
      </w:r>
    </w:p>
    <w:p w14:paraId="115F5CDE" w14:textId="77777777" w:rsidR="00397566" w:rsidRPr="008B3B0F" w:rsidRDefault="00397566" w:rsidP="000F4F97">
      <w:pPr>
        <w:pStyle w:val="PSI-Comentario"/>
      </w:pPr>
    </w:p>
    <w:p w14:paraId="127A6374" w14:textId="77777777" w:rsidR="00D06E99" w:rsidRDefault="00D06E99"/>
    <w:p w14:paraId="7C461275" w14:textId="77777777" w:rsidR="00A13DBA" w:rsidRDefault="007F38C0" w:rsidP="00A13DBA">
      <w:pPr>
        <w:ind w:left="0" w:firstLine="0"/>
      </w:pPr>
      <w:r>
        <w:br w:type="page"/>
      </w:r>
    </w:p>
    <w:p w14:paraId="273F10FC" w14:textId="77777777" w:rsidR="000F79DF" w:rsidRDefault="000F79DF" w:rsidP="00C32418">
      <w:pPr>
        <w:pStyle w:val="TtuloTDC"/>
      </w:pPr>
      <w:r>
        <w:t xml:space="preserve">Tabla de </w:t>
      </w:r>
      <w:r w:rsidRPr="00C32418">
        <w:t>contenido</w:t>
      </w:r>
    </w:p>
    <w:p w14:paraId="397B5E67" w14:textId="77777777" w:rsidR="007405D5" w:rsidRDefault="005B38FD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ES"/>
        </w:rPr>
      </w:pPr>
      <w:r>
        <w:fldChar w:fldCharType="begin"/>
      </w:r>
      <w:r w:rsidR="000F79DF">
        <w:instrText xml:space="preserve"> TOC \o "1-3" \h \z \u </w:instrText>
      </w:r>
      <w:r>
        <w:fldChar w:fldCharType="separate"/>
      </w:r>
      <w:hyperlink w:anchor="_Toc178023603" w:history="1">
        <w:r w:rsidR="007405D5" w:rsidRPr="000860CC">
          <w:rPr>
            <w:rStyle w:val="Hipervnculo"/>
            <w:noProof/>
          </w:rPr>
          <w:t>Convocatoria</w:t>
        </w:r>
        <w:r w:rsidR="007405D5">
          <w:rPr>
            <w:noProof/>
            <w:webHidden/>
          </w:rPr>
          <w:tab/>
        </w:r>
        <w:r w:rsidR="007405D5">
          <w:rPr>
            <w:noProof/>
            <w:webHidden/>
          </w:rPr>
          <w:fldChar w:fldCharType="begin"/>
        </w:r>
        <w:r w:rsidR="007405D5">
          <w:rPr>
            <w:noProof/>
            <w:webHidden/>
          </w:rPr>
          <w:instrText xml:space="preserve"> PAGEREF _Toc178023603 \h </w:instrText>
        </w:r>
        <w:r w:rsidR="007405D5">
          <w:rPr>
            <w:noProof/>
            <w:webHidden/>
          </w:rPr>
        </w:r>
        <w:r w:rsidR="007405D5">
          <w:rPr>
            <w:noProof/>
            <w:webHidden/>
          </w:rPr>
          <w:fldChar w:fldCharType="separate"/>
        </w:r>
        <w:r w:rsidR="007405D5">
          <w:rPr>
            <w:noProof/>
            <w:webHidden/>
          </w:rPr>
          <w:t>4</w:t>
        </w:r>
        <w:r w:rsidR="007405D5">
          <w:rPr>
            <w:noProof/>
            <w:webHidden/>
          </w:rPr>
          <w:fldChar w:fldCharType="end"/>
        </w:r>
      </w:hyperlink>
    </w:p>
    <w:p w14:paraId="4CE15A80" w14:textId="77777777" w:rsidR="007405D5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178023604" w:history="1">
        <w:r w:rsidR="007405D5" w:rsidRPr="000860CC">
          <w:rPr>
            <w:rStyle w:val="Hipervnculo"/>
            <w:noProof/>
            <w:lang w:eastAsia="es-ES"/>
          </w:rPr>
          <w:t>Convoca la Reunión:</w:t>
        </w:r>
        <w:r w:rsidR="007405D5">
          <w:rPr>
            <w:noProof/>
            <w:webHidden/>
          </w:rPr>
          <w:tab/>
        </w:r>
        <w:r w:rsidR="007405D5">
          <w:rPr>
            <w:noProof/>
            <w:webHidden/>
          </w:rPr>
          <w:fldChar w:fldCharType="begin"/>
        </w:r>
        <w:r w:rsidR="007405D5">
          <w:rPr>
            <w:noProof/>
            <w:webHidden/>
          </w:rPr>
          <w:instrText xml:space="preserve"> PAGEREF _Toc178023604 \h </w:instrText>
        </w:r>
        <w:r w:rsidR="007405D5">
          <w:rPr>
            <w:noProof/>
            <w:webHidden/>
          </w:rPr>
        </w:r>
        <w:r w:rsidR="007405D5">
          <w:rPr>
            <w:noProof/>
            <w:webHidden/>
          </w:rPr>
          <w:fldChar w:fldCharType="separate"/>
        </w:r>
        <w:r w:rsidR="007405D5">
          <w:rPr>
            <w:noProof/>
            <w:webHidden/>
          </w:rPr>
          <w:t>4</w:t>
        </w:r>
        <w:r w:rsidR="007405D5">
          <w:rPr>
            <w:noProof/>
            <w:webHidden/>
          </w:rPr>
          <w:fldChar w:fldCharType="end"/>
        </w:r>
      </w:hyperlink>
    </w:p>
    <w:p w14:paraId="7C59CC78" w14:textId="77777777" w:rsidR="007405D5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178023605" w:history="1">
        <w:r w:rsidR="007405D5" w:rsidRPr="000860CC">
          <w:rPr>
            <w:rStyle w:val="Hipervnculo"/>
            <w:noProof/>
            <w:lang w:eastAsia="es-ES"/>
          </w:rPr>
          <w:t>Fecha de Convocatoria:</w:t>
        </w:r>
        <w:r w:rsidR="007405D5">
          <w:rPr>
            <w:noProof/>
            <w:webHidden/>
          </w:rPr>
          <w:tab/>
        </w:r>
        <w:r w:rsidR="007405D5">
          <w:rPr>
            <w:noProof/>
            <w:webHidden/>
          </w:rPr>
          <w:fldChar w:fldCharType="begin"/>
        </w:r>
        <w:r w:rsidR="007405D5">
          <w:rPr>
            <w:noProof/>
            <w:webHidden/>
          </w:rPr>
          <w:instrText xml:space="preserve"> PAGEREF _Toc178023605 \h </w:instrText>
        </w:r>
        <w:r w:rsidR="007405D5">
          <w:rPr>
            <w:noProof/>
            <w:webHidden/>
          </w:rPr>
        </w:r>
        <w:r w:rsidR="007405D5">
          <w:rPr>
            <w:noProof/>
            <w:webHidden/>
          </w:rPr>
          <w:fldChar w:fldCharType="separate"/>
        </w:r>
        <w:r w:rsidR="007405D5">
          <w:rPr>
            <w:noProof/>
            <w:webHidden/>
          </w:rPr>
          <w:t>4</w:t>
        </w:r>
        <w:r w:rsidR="007405D5">
          <w:rPr>
            <w:noProof/>
            <w:webHidden/>
          </w:rPr>
          <w:fldChar w:fldCharType="end"/>
        </w:r>
      </w:hyperlink>
    </w:p>
    <w:p w14:paraId="1C060DFC" w14:textId="77777777" w:rsidR="007405D5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178023606" w:history="1">
        <w:r w:rsidR="007405D5" w:rsidRPr="000860CC">
          <w:rPr>
            <w:rStyle w:val="Hipervnculo"/>
            <w:noProof/>
            <w:lang w:eastAsia="es-ES"/>
          </w:rPr>
          <w:t>Medio de Comunicación:</w:t>
        </w:r>
        <w:r w:rsidR="007405D5">
          <w:rPr>
            <w:noProof/>
            <w:webHidden/>
          </w:rPr>
          <w:tab/>
        </w:r>
        <w:r w:rsidR="007405D5">
          <w:rPr>
            <w:noProof/>
            <w:webHidden/>
          </w:rPr>
          <w:fldChar w:fldCharType="begin"/>
        </w:r>
        <w:r w:rsidR="007405D5">
          <w:rPr>
            <w:noProof/>
            <w:webHidden/>
          </w:rPr>
          <w:instrText xml:space="preserve"> PAGEREF _Toc178023606 \h </w:instrText>
        </w:r>
        <w:r w:rsidR="007405D5">
          <w:rPr>
            <w:noProof/>
            <w:webHidden/>
          </w:rPr>
        </w:r>
        <w:r w:rsidR="007405D5">
          <w:rPr>
            <w:noProof/>
            <w:webHidden/>
          </w:rPr>
          <w:fldChar w:fldCharType="separate"/>
        </w:r>
        <w:r w:rsidR="007405D5">
          <w:rPr>
            <w:noProof/>
            <w:webHidden/>
          </w:rPr>
          <w:t>4</w:t>
        </w:r>
        <w:r w:rsidR="007405D5">
          <w:rPr>
            <w:noProof/>
            <w:webHidden/>
          </w:rPr>
          <w:fldChar w:fldCharType="end"/>
        </w:r>
      </w:hyperlink>
    </w:p>
    <w:p w14:paraId="2F532FB9" w14:textId="77777777" w:rsidR="007405D5" w:rsidRDefault="00000000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ES"/>
        </w:rPr>
      </w:pPr>
      <w:hyperlink w:anchor="_Toc178023607" w:history="1">
        <w:r w:rsidR="007405D5" w:rsidRPr="000860CC">
          <w:rPr>
            <w:rStyle w:val="Hipervnculo"/>
            <w:noProof/>
            <w:lang w:eastAsia="es-ES"/>
          </w:rPr>
          <w:t>Temario</w:t>
        </w:r>
        <w:r w:rsidR="007405D5">
          <w:rPr>
            <w:noProof/>
            <w:webHidden/>
          </w:rPr>
          <w:tab/>
        </w:r>
        <w:r w:rsidR="007405D5">
          <w:rPr>
            <w:noProof/>
            <w:webHidden/>
          </w:rPr>
          <w:fldChar w:fldCharType="begin"/>
        </w:r>
        <w:r w:rsidR="007405D5">
          <w:rPr>
            <w:noProof/>
            <w:webHidden/>
          </w:rPr>
          <w:instrText xml:space="preserve"> PAGEREF _Toc178023607 \h </w:instrText>
        </w:r>
        <w:r w:rsidR="007405D5">
          <w:rPr>
            <w:noProof/>
            <w:webHidden/>
          </w:rPr>
        </w:r>
        <w:r w:rsidR="007405D5">
          <w:rPr>
            <w:noProof/>
            <w:webHidden/>
          </w:rPr>
          <w:fldChar w:fldCharType="separate"/>
        </w:r>
        <w:r w:rsidR="007405D5">
          <w:rPr>
            <w:noProof/>
            <w:webHidden/>
          </w:rPr>
          <w:t>4</w:t>
        </w:r>
        <w:r w:rsidR="007405D5">
          <w:rPr>
            <w:noProof/>
            <w:webHidden/>
          </w:rPr>
          <w:fldChar w:fldCharType="end"/>
        </w:r>
      </w:hyperlink>
    </w:p>
    <w:p w14:paraId="255AA85F" w14:textId="77777777" w:rsidR="007405D5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178023608" w:history="1">
        <w:r w:rsidR="007405D5" w:rsidRPr="000860CC">
          <w:rPr>
            <w:rStyle w:val="Hipervnculo"/>
            <w:noProof/>
            <w:lang w:eastAsia="es-ES"/>
          </w:rPr>
          <w:t>Fecha de Reunión:</w:t>
        </w:r>
        <w:r w:rsidR="007405D5">
          <w:rPr>
            <w:noProof/>
            <w:webHidden/>
          </w:rPr>
          <w:tab/>
        </w:r>
        <w:r w:rsidR="007405D5">
          <w:rPr>
            <w:noProof/>
            <w:webHidden/>
          </w:rPr>
          <w:fldChar w:fldCharType="begin"/>
        </w:r>
        <w:r w:rsidR="007405D5">
          <w:rPr>
            <w:noProof/>
            <w:webHidden/>
          </w:rPr>
          <w:instrText xml:space="preserve"> PAGEREF _Toc178023608 \h </w:instrText>
        </w:r>
        <w:r w:rsidR="007405D5">
          <w:rPr>
            <w:noProof/>
            <w:webHidden/>
          </w:rPr>
        </w:r>
        <w:r w:rsidR="007405D5">
          <w:rPr>
            <w:noProof/>
            <w:webHidden/>
          </w:rPr>
          <w:fldChar w:fldCharType="separate"/>
        </w:r>
        <w:r w:rsidR="007405D5">
          <w:rPr>
            <w:noProof/>
            <w:webHidden/>
          </w:rPr>
          <w:t>4</w:t>
        </w:r>
        <w:r w:rsidR="007405D5">
          <w:rPr>
            <w:noProof/>
            <w:webHidden/>
          </w:rPr>
          <w:fldChar w:fldCharType="end"/>
        </w:r>
      </w:hyperlink>
    </w:p>
    <w:p w14:paraId="21FA0806" w14:textId="77777777" w:rsidR="007405D5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178023609" w:history="1">
        <w:r w:rsidR="007405D5" w:rsidRPr="000860CC">
          <w:rPr>
            <w:rStyle w:val="Hipervnculo"/>
            <w:noProof/>
            <w:lang w:eastAsia="es-ES"/>
          </w:rPr>
          <w:t>Hora de Reunión:</w:t>
        </w:r>
        <w:r w:rsidR="007405D5">
          <w:rPr>
            <w:noProof/>
            <w:webHidden/>
          </w:rPr>
          <w:tab/>
        </w:r>
        <w:r w:rsidR="007405D5">
          <w:rPr>
            <w:noProof/>
            <w:webHidden/>
          </w:rPr>
          <w:fldChar w:fldCharType="begin"/>
        </w:r>
        <w:r w:rsidR="007405D5">
          <w:rPr>
            <w:noProof/>
            <w:webHidden/>
          </w:rPr>
          <w:instrText xml:space="preserve"> PAGEREF _Toc178023609 \h </w:instrText>
        </w:r>
        <w:r w:rsidR="007405D5">
          <w:rPr>
            <w:noProof/>
            <w:webHidden/>
          </w:rPr>
        </w:r>
        <w:r w:rsidR="007405D5">
          <w:rPr>
            <w:noProof/>
            <w:webHidden/>
          </w:rPr>
          <w:fldChar w:fldCharType="separate"/>
        </w:r>
        <w:r w:rsidR="007405D5">
          <w:rPr>
            <w:noProof/>
            <w:webHidden/>
          </w:rPr>
          <w:t>4</w:t>
        </w:r>
        <w:r w:rsidR="007405D5">
          <w:rPr>
            <w:noProof/>
            <w:webHidden/>
          </w:rPr>
          <w:fldChar w:fldCharType="end"/>
        </w:r>
      </w:hyperlink>
    </w:p>
    <w:p w14:paraId="10129AE9" w14:textId="77777777" w:rsidR="007405D5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178023610" w:history="1">
        <w:r w:rsidR="007405D5" w:rsidRPr="000860CC">
          <w:rPr>
            <w:rStyle w:val="Hipervnculo"/>
            <w:noProof/>
            <w:lang w:eastAsia="es-ES"/>
          </w:rPr>
          <w:t>Lugar de Reunión:</w:t>
        </w:r>
        <w:r w:rsidR="007405D5">
          <w:rPr>
            <w:noProof/>
            <w:webHidden/>
          </w:rPr>
          <w:tab/>
        </w:r>
        <w:r w:rsidR="007405D5">
          <w:rPr>
            <w:noProof/>
            <w:webHidden/>
          </w:rPr>
          <w:fldChar w:fldCharType="begin"/>
        </w:r>
        <w:r w:rsidR="007405D5">
          <w:rPr>
            <w:noProof/>
            <w:webHidden/>
          </w:rPr>
          <w:instrText xml:space="preserve"> PAGEREF _Toc178023610 \h </w:instrText>
        </w:r>
        <w:r w:rsidR="007405D5">
          <w:rPr>
            <w:noProof/>
            <w:webHidden/>
          </w:rPr>
        </w:r>
        <w:r w:rsidR="007405D5">
          <w:rPr>
            <w:noProof/>
            <w:webHidden/>
          </w:rPr>
          <w:fldChar w:fldCharType="separate"/>
        </w:r>
        <w:r w:rsidR="007405D5">
          <w:rPr>
            <w:noProof/>
            <w:webHidden/>
          </w:rPr>
          <w:t>4</w:t>
        </w:r>
        <w:r w:rsidR="007405D5">
          <w:rPr>
            <w:noProof/>
            <w:webHidden/>
          </w:rPr>
          <w:fldChar w:fldCharType="end"/>
        </w:r>
      </w:hyperlink>
    </w:p>
    <w:p w14:paraId="34CD901F" w14:textId="77777777" w:rsidR="007405D5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178023611" w:history="1">
        <w:r w:rsidR="007405D5" w:rsidRPr="000860CC">
          <w:rPr>
            <w:rStyle w:val="Hipervnculo"/>
            <w:noProof/>
            <w:lang w:eastAsia="es-ES"/>
          </w:rPr>
          <w:t>Temario Propuesto:</w:t>
        </w:r>
        <w:r w:rsidR="007405D5">
          <w:rPr>
            <w:noProof/>
            <w:webHidden/>
          </w:rPr>
          <w:tab/>
        </w:r>
        <w:r w:rsidR="007405D5">
          <w:rPr>
            <w:noProof/>
            <w:webHidden/>
          </w:rPr>
          <w:fldChar w:fldCharType="begin"/>
        </w:r>
        <w:r w:rsidR="007405D5">
          <w:rPr>
            <w:noProof/>
            <w:webHidden/>
          </w:rPr>
          <w:instrText xml:space="preserve"> PAGEREF _Toc178023611 \h </w:instrText>
        </w:r>
        <w:r w:rsidR="007405D5">
          <w:rPr>
            <w:noProof/>
            <w:webHidden/>
          </w:rPr>
        </w:r>
        <w:r w:rsidR="007405D5">
          <w:rPr>
            <w:noProof/>
            <w:webHidden/>
          </w:rPr>
          <w:fldChar w:fldCharType="separate"/>
        </w:r>
        <w:r w:rsidR="007405D5">
          <w:rPr>
            <w:noProof/>
            <w:webHidden/>
          </w:rPr>
          <w:t>4</w:t>
        </w:r>
        <w:r w:rsidR="007405D5">
          <w:rPr>
            <w:noProof/>
            <w:webHidden/>
          </w:rPr>
          <w:fldChar w:fldCharType="end"/>
        </w:r>
      </w:hyperlink>
    </w:p>
    <w:p w14:paraId="4D1EC6EF" w14:textId="77777777" w:rsidR="007405D5" w:rsidRDefault="00000000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ES"/>
        </w:rPr>
      </w:pPr>
      <w:hyperlink w:anchor="_Toc178023612" w:history="1">
        <w:r w:rsidR="007405D5" w:rsidRPr="000860CC">
          <w:rPr>
            <w:rStyle w:val="Hipervnculo"/>
            <w:noProof/>
            <w:lang w:eastAsia="es-ES"/>
          </w:rPr>
          <w:t>Desarrollo</w:t>
        </w:r>
        <w:r w:rsidR="007405D5">
          <w:rPr>
            <w:noProof/>
            <w:webHidden/>
          </w:rPr>
          <w:tab/>
        </w:r>
        <w:r w:rsidR="007405D5">
          <w:rPr>
            <w:noProof/>
            <w:webHidden/>
          </w:rPr>
          <w:fldChar w:fldCharType="begin"/>
        </w:r>
        <w:r w:rsidR="007405D5">
          <w:rPr>
            <w:noProof/>
            <w:webHidden/>
          </w:rPr>
          <w:instrText xml:space="preserve"> PAGEREF _Toc178023612 \h </w:instrText>
        </w:r>
        <w:r w:rsidR="007405D5">
          <w:rPr>
            <w:noProof/>
            <w:webHidden/>
          </w:rPr>
        </w:r>
        <w:r w:rsidR="007405D5">
          <w:rPr>
            <w:noProof/>
            <w:webHidden/>
          </w:rPr>
          <w:fldChar w:fldCharType="separate"/>
        </w:r>
        <w:r w:rsidR="007405D5">
          <w:rPr>
            <w:noProof/>
            <w:webHidden/>
          </w:rPr>
          <w:t>5</w:t>
        </w:r>
        <w:r w:rsidR="007405D5">
          <w:rPr>
            <w:noProof/>
            <w:webHidden/>
          </w:rPr>
          <w:fldChar w:fldCharType="end"/>
        </w:r>
      </w:hyperlink>
    </w:p>
    <w:p w14:paraId="30C29837" w14:textId="77777777" w:rsidR="007405D5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178023613" w:history="1">
        <w:r w:rsidR="007405D5" w:rsidRPr="000860CC">
          <w:rPr>
            <w:rStyle w:val="Hipervnculo"/>
            <w:noProof/>
            <w:lang w:eastAsia="es-ES"/>
          </w:rPr>
          <w:t>Clasificación</w:t>
        </w:r>
        <w:r w:rsidR="007405D5">
          <w:rPr>
            <w:noProof/>
            <w:webHidden/>
          </w:rPr>
          <w:tab/>
        </w:r>
        <w:r w:rsidR="007405D5">
          <w:rPr>
            <w:noProof/>
            <w:webHidden/>
          </w:rPr>
          <w:fldChar w:fldCharType="begin"/>
        </w:r>
        <w:r w:rsidR="007405D5">
          <w:rPr>
            <w:noProof/>
            <w:webHidden/>
          </w:rPr>
          <w:instrText xml:space="preserve"> PAGEREF _Toc178023613 \h </w:instrText>
        </w:r>
        <w:r w:rsidR="007405D5">
          <w:rPr>
            <w:noProof/>
            <w:webHidden/>
          </w:rPr>
        </w:r>
        <w:r w:rsidR="007405D5">
          <w:rPr>
            <w:noProof/>
            <w:webHidden/>
          </w:rPr>
          <w:fldChar w:fldCharType="separate"/>
        </w:r>
        <w:r w:rsidR="007405D5">
          <w:rPr>
            <w:noProof/>
            <w:webHidden/>
          </w:rPr>
          <w:t>5</w:t>
        </w:r>
        <w:r w:rsidR="007405D5">
          <w:rPr>
            <w:noProof/>
            <w:webHidden/>
          </w:rPr>
          <w:fldChar w:fldCharType="end"/>
        </w:r>
      </w:hyperlink>
    </w:p>
    <w:p w14:paraId="34564435" w14:textId="77777777" w:rsidR="007405D5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178023614" w:history="1">
        <w:r w:rsidR="007405D5" w:rsidRPr="000860CC">
          <w:rPr>
            <w:rStyle w:val="Hipervnculo"/>
            <w:noProof/>
            <w:lang w:eastAsia="es-ES"/>
          </w:rPr>
          <w:t>Participantes</w:t>
        </w:r>
        <w:r w:rsidR="007405D5">
          <w:rPr>
            <w:noProof/>
            <w:webHidden/>
          </w:rPr>
          <w:tab/>
        </w:r>
        <w:r w:rsidR="007405D5">
          <w:rPr>
            <w:noProof/>
            <w:webHidden/>
          </w:rPr>
          <w:fldChar w:fldCharType="begin"/>
        </w:r>
        <w:r w:rsidR="007405D5">
          <w:rPr>
            <w:noProof/>
            <w:webHidden/>
          </w:rPr>
          <w:instrText xml:space="preserve"> PAGEREF _Toc178023614 \h </w:instrText>
        </w:r>
        <w:r w:rsidR="007405D5">
          <w:rPr>
            <w:noProof/>
            <w:webHidden/>
          </w:rPr>
        </w:r>
        <w:r w:rsidR="007405D5">
          <w:rPr>
            <w:noProof/>
            <w:webHidden/>
          </w:rPr>
          <w:fldChar w:fldCharType="separate"/>
        </w:r>
        <w:r w:rsidR="007405D5">
          <w:rPr>
            <w:noProof/>
            <w:webHidden/>
          </w:rPr>
          <w:t>5</w:t>
        </w:r>
        <w:r w:rsidR="007405D5">
          <w:rPr>
            <w:noProof/>
            <w:webHidden/>
          </w:rPr>
          <w:fldChar w:fldCharType="end"/>
        </w:r>
      </w:hyperlink>
    </w:p>
    <w:p w14:paraId="6C837101" w14:textId="77777777" w:rsidR="007405D5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178023615" w:history="1">
        <w:r w:rsidR="007405D5" w:rsidRPr="000860CC">
          <w:rPr>
            <w:rStyle w:val="Hipervnculo"/>
            <w:noProof/>
            <w:lang w:eastAsia="es-ES"/>
          </w:rPr>
          <w:t>Definición de Roles</w:t>
        </w:r>
        <w:r w:rsidR="007405D5">
          <w:rPr>
            <w:noProof/>
            <w:webHidden/>
          </w:rPr>
          <w:tab/>
        </w:r>
        <w:r w:rsidR="007405D5">
          <w:rPr>
            <w:noProof/>
            <w:webHidden/>
          </w:rPr>
          <w:fldChar w:fldCharType="begin"/>
        </w:r>
        <w:r w:rsidR="007405D5">
          <w:rPr>
            <w:noProof/>
            <w:webHidden/>
          </w:rPr>
          <w:instrText xml:space="preserve"> PAGEREF _Toc178023615 \h </w:instrText>
        </w:r>
        <w:r w:rsidR="007405D5">
          <w:rPr>
            <w:noProof/>
            <w:webHidden/>
          </w:rPr>
        </w:r>
        <w:r w:rsidR="007405D5">
          <w:rPr>
            <w:noProof/>
            <w:webHidden/>
          </w:rPr>
          <w:fldChar w:fldCharType="separate"/>
        </w:r>
        <w:r w:rsidR="007405D5">
          <w:rPr>
            <w:noProof/>
            <w:webHidden/>
          </w:rPr>
          <w:t>5</w:t>
        </w:r>
        <w:r w:rsidR="007405D5">
          <w:rPr>
            <w:noProof/>
            <w:webHidden/>
          </w:rPr>
          <w:fldChar w:fldCharType="end"/>
        </w:r>
      </w:hyperlink>
    </w:p>
    <w:p w14:paraId="099325B5" w14:textId="77777777" w:rsidR="007405D5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178023616" w:history="1">
        <w:r w:rsidR="007405D5" w:rsidRPr="000860CC">
          <w:rPr>
            <w:rStyle w:val="Hipervnculo"/>
            <w:noProof/>
            <w:lang w:eastAsia="es-ES"/>
          </w:rPr>
          <w:t>Resoluciones:</w:t>
        </w:r>
        <w:r w:rsidR="007405D5">
          <w:rPr>
            <w:noProof/>
            <w:webHidden/>
          </w:rPr>
          <w:tab/>
        </w:r>
        <w:r w:rsidR="007405D5">
          <w:rPr>
            <w:noProof/>
            <w:webHidden/>
          </w:rPr>
          <w:fldChar w:fldCharType="begin"/>
        </w:r>
        <w:r w:rsidR="007405D5">
          <w:rPr>
            <w:noProof/>
            <w:webHidden/>
          </w:rPr>
          <w:instrText xml:space="preserve"> PAGEREF _Toc178023616 \h </w:instrText>
        </w:r>
        <w:r w:rsidR="007405D5">
          <w:rPr>
            <w:noProof/>
            <w:webHidden/>
          </w:rPr>
        </w:r>
        <w:r w:rsidR="007405D5">
          <w:rPr>
            <w:noProof/>
            <w:webHidden/>
          </w:rPr>
          <w:fldChar w:fldCharType="separate"/>
        </w:r>
        <w:r w:rsidR="007405D5">
          <w:rPr>
            <w:noProof/>
            <w:webHidden/>
          </w:rPr>
          <w:t>5</w:t>
        </w:r>
        <w:r w:rsidR="007405D5">
          <w:rPr>
            <w:noProof/>
            <w:webHidden/>
          </w:rPr>
          <w:fldChar w:fldCharType="end"/>
        </w:r>
      </w:hyperlink>
    </w:p>
    <w:p w14:paraId="6D1A4B6C" w14:textId="77777777" w:rsidR="007405D5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178023617" w:history="1">
        <w:r w:rsidR="007405D5" w:rsidRPr="000860CC">
          <w:rPr>
            <w:rStyle w:val="Hipervnculo"/>
            <w:noProof/>
            <w:lang w:eastAsia="es-ES"/>
          </w:rPr>
          <w:t>Compromisos Asumidos</w:t>
        </w:r>
        <w:r w:rsidR="007405D5">
          <w:rPr>
            <w:noProof/>
            <w:webHidden/>
          </w:rPr>
          <w:tab/>
        </w:r>
        <w:r w:rsidR="007405D5">
          <w:rPr>
            <w:noProof/>
            <w:webHidden/>
          </w:rPr>
          <w:fldChar w:fldCharType="begin"/>
        </w:r>
        <w:r w:rsidR="007405D5">
          <w:rPr>
            <w:noProof/>
            <w:webHidden/>
          </w:rPr>
          <w:instrText xml:space="preserve"> PAGEREF _Toc178023617 \h </w:instrText>
        </w:r>
        <w:r w:rsidR="007405D5">
          <w:rPr>
            <w:noProof/>
            <w:webHidden/>
          </w:rPr>
        </w:r>
        <w:r w:rsidR="007405D5">
          <w:rPr>
            <w:noProof/>
            <w:webHidden/>
          </w:rPr>
          <w:fldChar w:fldCharType="separate"/>
        </w:r>
        <w:r w:rsidR="007405D5">
          <w:rPr>
            <w:noProof/>
            <w:webHidden/>
          </w:rPr>
          <w:t>6</w:t>
        </w:r>
        <w:r w:rsidR="007405D5">
          <w:rPr>
            <w:noProof/>
            <w:webHidden/>
          </w:rPr>
          <w:fldChar w:fldCharType="end"/>
        </w:r>
      </w:hyperlink>
    </w:p>
    <w:p w14:paraId="24CC50B1" w14:textId="77777777" w:rsidR="007405D5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178023618" w:history="1">
        <w:r w:rsidR="007405D5" w:rsidRPr="000860CC">
          <w:rPr>
            <w:rStyle w:val="Hipervnculo"/>
            <w:noProof/>
            <w:lang w:eastAsia="es-ES"/>
          </w:rPr>
          <w:t>Temas Adicionales</w:t>
        </w:r>
        <w:r w:rsidR="007405D5">
          <w:rPr>
            <w:noProof/>
            <w:webHidden/>
          </w:rPr>
          <w:tab/>
        </w:r>
        <w:r w:rsidR="007405D5">
          <w:rPr>
            <w:noProof/>
            <w:webHidden/>
          </w:rPr>
          <w:fldChar w:fldCharType="begin"/>
        </w:r>
        <w:r w:rsidR="007405D5">
          <w:rPr>
            <w:noProof/>
            <w:webHidden/>
          </w:rPr>
          <w:instrText xml:space="preserve"> PAGEREF _Toc178023618 \h </w:instrText>
        </w:r>
        <w:r w:rsidR="007405D5">
          <w:rPr>
            <w:noProof/>
            <w:webHidden/>
          </w:rPr>
        </w:r>
        <w:r w:rsidR="007405D5">
          <w:rPr>
            <w:noProof/>
            <w:webHidden/>
          </w:rPr>
          <w:fldChar w:fldCharType="separate"/>
        </w:r>
        <w:r w:rsidR="007405D5">
          <w:rPr>
            <w:noProof/>
            <w:webHidden/>
          </w:rPr>
          <w:t>6</w:t>
        </w:r>
        <w:r w:rsidR="007405D5">
          <w:rPr>
            <w:noProof/>
            <w:webHidden/>
          </w:rPr>
          <w:fldChar w:fldCharType="end"/>
        </w:r>
      </w:hyperlink>
    </w:p>
    <w:p w14:paraId="4D4063DA" w14:textId="77777777" w:rsidR="007405D5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178023619" w:history="1">
        <w:r w:rsidR="007405D5" w:rsidRPr="000860CC">
          <w:rPr>
            <w:rStyle w:val="Hipervnculo"/>
            <w:noProof/>
            <w:lang w:eastAsia="es-ES"/>
          </w:rPr>
          <w:t>Observaciones:</w:t>
        </w:r>
        <w:r w:rsidR="007405D5">
          <w:rPr>
            <w:noProof/>
            <w:webHidden/>
          </w:rPr>
          <w:tab/>
        </w:r>
        <w:r w:rsidR="007405D5">
          <w:rPr>
            <w:noProof/>
            <w:webHidden/>
          </w:rPr>
          <w:fldChar w:fldCharType="begin"/>
        </w:r>
        <w:r w:rsidR="007405D5">
          <w:rPr>
            <w:noProof/>
            <w:webHidden/>
          </w:rPr>
          <w:instrText xml:space="preserve"> PAGEREF _Toc178023619 \h </w:instrText>
        </w:r>
        <w:r w:rsidR="007405D5">
          <w:rPr>
            <w:noProof/>
            <w:webHidden/>
          </w:rPr>
        </w:r>
        <w:r w:rsidR="007405D5">
          <w:rPr>
            <w:noProof/>
            <w:webHidden/>
          </w:rPr>
          <w:fldChar w:fldCharType="separate"/>
        </w:r>
        <w:r w:rsidR="007405D5">
          <w:rPr>
            <w:noProof/>
            <w:webHidden/>
          </w:rPr>
          <w:t>6</w:t>
        </w:r>
        <w:r w:rsidR="007405D5">
          <w:rPr>
            <w:noProof/>
            <w:webHidden/>
          </w:rPr>
          <w:fldChar w:fldCharType="end"/>
        </w:r>
      </w:hyperlink>
    </w:p>
    <w:p w14:paraId="3A437BF6" w14:textId="77777777" w:rsidR="007405D5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178023620" w:history="1">
        <w:r w:rsidR="007405D5" w:rsidRPr="000860CC">
          <w:rPr>
            <w:rStyle w:val="Hipervnculo"/>
            <w:noProof/>
            <w:lang w:eastAsia="es-ES"/>
          </w:rPr>
          <w:t>Anexos:</w:t>
        </w:r>
        <w:r w:rsidR="007405D5">
          <w:rPr>
            <w:noProof/>
            <w:webHidden/>
          </w:rPr>
          <w:tab/>
        </w:r>
        <w:r w:rsidR="007405D5">
          <w:rPr>
            <w:noProof/>
            <w:webHidden/>
          </w:rPr>
          <w:fldChar w:fldCharType="begin"/>
        </w:r>
        <w:r w:rsidR="007405D5">
          <w:rPr>
            <w:noProof/>
            <w:webHidden/>
          </w:rPr>
          <w:instrText xml:space="preserve"> PAGEREF _Toc178023620 \h </w:instrText>
        </w:r>
        <w:r w:rsidR="007405D5">
          <w:rPr>
            <w:noProof/>
            <w:webHidden/>
          </w:rPr>
        </w:r>
        <w:r w:rsidR="007405D5">
          <w:rPr>
            <w:noProof/>
            <w:webHidden/>
          </w:rPr>
          <w:fldChar w:fldCharType="separate"/>
        </w:r>
        <w:r w:rsidR="007405D5">
          <w:rPr>
            <w:noProof/>
            <w:webHidden/>
          </w:rPr>
          <w:t>6</w:t>
        </w:r>
        <w:r w:rsidR="007405D5">
          <w:rPr>
            <w:noProof/>
            <w:webHidden/>
          </w:rPr>
          <w:fldChar w:fldCharType="end"/>
        </w:r>
      </w:hyperlink>
    </w:p>
    <w:p w14:paraId="49F75712" w14:textId="77777777" w:rsidR="000F79DF" w:rsidRDefault="005B38FD" w:rsidP="000F79DF">
      <w:pPr>
        <w:tabs>
          <w:tab w:val="left" w:pos="5954"/>
        </w:tabs>
      </w:pPr>
      <w:r>
        <w:fldChar w:fldCharType="end"/>
      </w:r>
    </w:p>
    <w:p w14:paraId="30D42B0D" w14:textId="77777777" w:rsidR="0040066E" w:rsidRDefault="0040066E" w:rsidP="000F79DF">
      <w:pPr>
        <w:ind w:left="0" w:firstLine="0"/>
      </w:pPr>
    </w:p>
    <w:p w14:paraId="56845F92" w14:textId="77777777" w:rsidR="00A13DBA" w:rsidRDefault="00861B8F" w:rsidP="009A3173">
      <w:pPr>
        <w:pStyle w:val="PSI-Ttulo"/>
      </w:pPr>
      <w:r>
        <w:br w:type="page"/>
      </w:r>
      <w:r w:rsidR="001552AF">
        <w:rPr>
          <w:lang w:val="es-AR"/>
        </w:rPr>
        <w:lastRenderedPageBreak/>
        <w:t>Resumen de Reunión</w:t>
      </w:r>
    </w:p>
    <w:p w14:paraId="2F5359AE" w14:textId="77777777" w:rsidR="001552AF" w:rsidRDefault="001552AF" w:rsidP="001552AF">
      <w:pPr>
        <w:pStyle w:val="PSI-Ttulo1"/>
      </w:pPr>
      <w:bookmarkStart w:id="0" w:name="_Toc178023603"/>
      <w:r>
        <w:t>Convocatoria</w:t>
      </w:r>
      <w:bookmarkEnd w:id="0"/>
    </w:p>
    <w:p w14:paraId="2BA4226F" w14:textId="77777777" w:rsidR="001552AF" w:rsidRDefault="001552AF" w:rsidP="001552AF">
      <w:pPr>
        <w:pStyle w:val="PSI-Ttulo2"/>
        <w:rPr>
          <w:lang w:eastAsia="es-ES"/>
        </w:rPr>
      </w:pPr>
      <w:bookmarkStart w:id="1" w:name="_Toc231031562"/>
      <w:bookmarkStart w:id="2" w:name="_Toc235002063"/>
      <w:bookmarkStart w:id="3" w:name="_Toc178023604"/>
      <w:r w:rsidRPr="005F0DEA">
        <w:rPr>
          <w:lang w:eastAsia="es-ES"/>
        </w:rPr>
        <w:t>Convoca la Reunión:</w:t>
      </w:r>
      <w:bookmarkEnd w:id="1"/>
      <w:bookmarkEnd w:id="2"/>
      <w:bookmarkEnd w:id="3"/>
    </w:p>
    <w:p w14:paraId="52C9B4F8" w14:textId="77777777" w:rsidR="001552AF" w:rsidRPr="008A6422" w:rsidRDefault="000400DB" w:rsidP="000400DB">
      <w:pPr>
        <w:rPr>
          <w:lang w:eastAsia="es-ES"/>
        </w:rPr>
      </w:pPr>
      <w:r>
        <w:t>Ojeda Valeria, Oyarzo Malena, Sly Eduardo, Levipichun Emilio.</w:t>
      </w:r>
    </w:p>
    <w:p w14:paraId="1F307439" w14:textId="77777777" w:rsidR="001552AF" w:rsidRDefault="001552AF" w:rsidP="001552AF">
      <w:pPr>
        <w:pStyle w:val="PSI-Ttulo2"/>
        <w:rPr>
          <w:lang w:eastAsia="es-ES"/>
        </w:rPr>
      </w:pPr>
      <w:bookmarkStart w:id="4" w:name="_Toc231031563"/>
      <w:bookmarkStart w:id="5" w:name="_Toc235002064"/>
      <w:bookmarkStart w:id="6" w:name="_Toc178023605"/>
      <w:r w:rsidRPr="005F0DEA">
        <w:rPr>
          <w:lang w:eastAsia="es-ES"/>
        </w:rPr>
        <w:t>Fecha de Convocatoria:</w:t>
      </w:r>
      <w:bookmarkEnd w:id="4"/>
      <w:bookmarkEnd w:id="5"/>
      <w:bookmarkEnd w:id="6"/>
      <w:r>
        <w:rPr>
          <w:lang w:eastAsia="es-ES"/>
        </w:rPr>
        <w:tab/>
      </w:r>
    </w:p>
    <w:p w14:paraId="20E7784A" w14:textId="39D68E3D" w:rsidR="001552AF" w:rsidRPr="00874D93" w:rsidRDefault="001F601E" w:rsidP="000400DB">
      <w:pPr>
        <w:rPr>
          <w:lang w:eastAsia="es-ES"/>
        </w:rPr>
      </w:pPr>
      <w:r>
        <w:t>23</w:t>
      </w:r>
      <w:r w:rsidR="000400DB">
        <w:t>/0</w:t>
      </w:r>
      <w:r>
        <w:t>8</w:t>
      </w:r>
      <w:r w:rsidR="000400DB">
        <w:t>/2024</w:t>
      </w:r>
    </w:p>
    <w:p w14:paraId="6AFE7098" w14:textId="77777777" w:rsidR="001552AF" w:rsidRDefault="001552AF" w:rsidP="001552AF">
      <w:pPr>
        <w:pStyle w:val="PSI-Ttulo2"/>
        <w:rPr>
          <w:lang w:eastAsia="es-ES"/>
        </w:rPr>
      </w:pPr>
      <w:bookmarkStart w:id="7" w:name="_Toc231031564"/>
      <w:bookmarkStart w:id="8" w:name="_Toc235002065"/>
      <w:bookmarkStart w:id="9" w:name="_Toc178023606"/>
      <w:r w:rsidRPr="005F0DEA">
        <w:rPr>
          <w:lang w:eastAsia="es-ES"/>
        </w:rPr>
        <w:t>Medio de Comunicación:</w:t>
      </w:r>
      <w:bookmarkEnd w:id="7"/>
      <w:bookmarkEnd w:id="8"/>
      <w:bookmarkEnd w:id="9"/>
    </w:p>
    <w:p w14:paraId="3E325C86" w14:textId="77777777" w:rsidR="001552AF" w:rsidRPr="00874D93" w:rsidRDefault="000400DB" w:rsidP="000400DB">
      <w:pPr>
        <w:rPr>
          <w:lang w:eastAsia="es-ES"/>
        </w:rPr>
      </w:pPr>
      <w:r>
        <w:t>Se acuerda presencialmente.</w:t>
      </w:r>
    </w:p>
    <w:p w14:paraId="2D144A56" w14:textId="77777777" w:rsidR="001552AF" w:rsidRPr="00874D93" w:rsidRDefault="001552AF" w:rsidP="001552AF">
      <w:pPr>
        <w:rPr>
          <w:lang w:eastAsia="es-ES"/>
        </w:rPr>
      </w:pPr>
    </w:p>
    <w:p w14:paraId="7E748DEB" w14:textId="77777777" w:rsidR="001552AF" w:rsidRPr="005F0DEA" w:rsidRDefault="001552AF" w:rsidP="001552AF">
      <w:pPr>
        <w:pStyle w:val="PSI-Ttulo1"/>
        <w:rPr>
          <w:lang w:eastAsia="es-ES"/>
        </w:rPr>
      </w:pPr>
      <w:bookmarkStart w:id="10" w:name="_Toc178023607"/>
      <w:r>
        <w:rPr>
          <w:lang w:eastAsia="es-ES"/>
        </w:rPr>
        <w:t>Temario</w:t>
      </w:r>
      <w:bookmarkEnd w:id="10"/>
    </w:p>
    <w:p w14:paraId="587577EA" w14:textId="77777777" w:rsidR="001552AF" w:rsidRDefault="001552AF" w:rsidP="001552AF">
      <w:pPr>
        <w:pStyle w:val="PSI-Ttulo2"/>
        <w:rPr>
          <w:lang w:eastAsia="es-ES"/>
        </w:rPr>
      </w:pPr>
      <w:bookmarkStart w:id="11" w:name="_Toc231031566"/>
      <w:bookmarkStart w:id="12" w:name="_Toc235002067"/>
      <w:bookmarkStart w:id="13" w:name="_Toc178023608"/>
      <w:r w:rsidRPr="005F0DEA">
        <w:rPr>
          <w:lang w:eastAsia="es-ES"/>
        </w:rPr>
        <w:t>Fecha de Reunión:</w:t>
      </w:r>
      <w:bookmarkEnd w:id="11"/>
      <w:bookmarkEnd w:id="12"/>
      <w:bookmarkEnd w:id="13"/>
      <w:r>
        <w:rPr>
          <w:lang w:eastAsia="es-ES"/>
        </w:rPr>
        <w:tab/>
      </w:r>
    </w:p>
    <w:p w14:paraId="7B2C33B1" w14:textId="77777777" w:rsidR="001F601E" w:rsidRPr="00874D93" w:rsidRDefault="001F601E" w:rsidP="001F601E">
      <w:pPr>
        <w:rPr>
          <w:lang w:eastAsia="es-ES"/>
        </w:rPr>
      </w:pPr>
      <w:bookmarkStart w:id="14" w:name="_Toc231031567"/>
      <w:bookmarkStart w:id="15" w:name="_Toc235002068"/>
      <w:bookmarkStart w:id="16" w:name="_Toc178023609"/>
      <w:r>
        <w:t>23/08/2024</w:t>
      </w:r>
    </w:p>
    <w:p w14:paraId="11CAE073" w14:textId="77777777" w:rsidR="001552AF" w:rsidRDefault="001552AF" w:rsidP="001552AF">
      <w:pPr>
        <w:pStyle w:val="PSI-Ttulo2"/>
        <w:rPr>
          <w:lang w:eastAsia="es-ES"/>
        </w:rPr>
      </w:pPr>
      <w:r w:rsidRPr="005F0DEA">
        <w:rPr>
          <w:lang w:eastAsia="es-ES"/>
        </w:rPr>
        <w:t>Hora de Reunión:</w:t>
      </w:r>
      <w:bookmarkEnd w:id="14"/>
      <w:bookmarkEnd w:id="15"/>
      <w:bookmarkEnd w:id="16"/>
      <w:r>
        <w:rPr>
          <w:lang w:eastAsia="es-ES"/>
        </w:rPr>
        <w:tab/>
      </w:r>
    </w:p>
    <w:p w14:paraId="2F11643C" w14:textId="3E734A60" w:rsidR="001552AF" w:rsidRPr="00074918" w:rsidRDefault="001F601E" w:rsidP="000400DB">
      <w:pPr>
        <w:rPr>
          <w:lang w:eastAsia="es-ES"/>
        </w:rPr>
      </w:pPr>
      <w:r>
        <w:t>16</w:t>
      </w:r>
      <w:r w:rsidR="000400DB">
        <w:t>:00 PM</w:t>
      </w:r>
    </w:p>
    <w:p w14:paraId="493F1E13" w14:textId="77777777" w:rsidR="001552AF" w:rsidRDefault="001552AF" w:rsidP="001552AF">
      <w:pPr>
        <w:pStyle w:val="PSI-Ttulo2"/>
        <w:rPr>
          <w:lang w:eastAsia="es-ES"/>
        </w:rPr>
      </w:pPr>
      <w:bookmarkStart w:id="17" w:name="_Toc231031568"/>
      <w:bookmarkStart w:id="18" w:name="_Toc235002069"/>
      <w:bookmarkStart w:id="19" w:name="_Toc178023610"/>
      <w:r w:rsidRPr="005F0DEA">
        <w:rPr>
          <w:lang w:eastAsia="es-ES"/>
        </w:rPr>
        <w:t>Lugar de Reunión:</w:t>
      </w:r>
      <w:bookmarkEnd w:id="17"/>
      <w:bookmarkEnd w:id="18"/>
      <w:bookmarkEnd w:id="19"/>
      <w:r>
        <w:rPr>
          <w:lang w:eastAsia="es-ES"/>
        </w:rPr>
        <w:tab/>
      </w:r>
    </w:p>
    <w:p w14:paraId="1571954C" w14:textId="7D5F0E4A" w:rsidR="001552AF" w:rsidRPr="00074918" w:rsidRDefault="001F601E" w:rsidP="000400DB">
      <w:pPr>
        <w:rPr>
          <w:lang w:eastAsia="es-ES"/>
        </w:rPr>
      </w:pPr>
      <w:r>
        <w:t>UNPA-UARG</w:t>
      </w:r>
      <w:r w:rsidR="000400DB">
        <w:t>.</w:t>
      </w:r>
    </w:p>
    <w:p w14:paraId="417948A5" w14:textId="77777777" w:rsidR="001552AF" w:rsidRDefault="001552AF" w:rsidP="001552AF">
      <w:pPr>
        <w:pStyle w:val="PSI-Ttulo2"/>
        <w:rPr>
          <w:lang w:eastAsia="es-ES"/>
        </w:rPr>
      </w:pPr>
      <w:bookmarkStart w:id="20" w:name="_Toc231031569"/>
      <w:bookmarkStart w:id="21" w:name="_Toc235002070"/>
      <w:bookmarkStart w:id="22" w:name="_Toc178023611"/>
      <w:r w:rsidRPr="005F0DEA">
        <w:rPr>
          <w:lang w:eastAsia="es-ES"/>
        </w:rPr>
        <w:t>Temario Propuesto:</w:t>
      </w:r>
      <w:bookmarkEnd w:id="20"/>
      <w:bookmarkEnd w:id="21"/>
      <w:bookmarkEnd w:id="22"/>
    </w:p>
    <w:p w14:paraId="094880E8" w14:textId="77777777" w:rsidR="001F601E" w:rsidRPr="001F601E" w:rsidRDefault="001F601E" w:rsidP="001F601E">
      <w:pPr>
        <w:pStyle w:val="PSI-Normal"/>
        <w:numPr>
          <w:ilvl w:val="0"/>
          <w:numId w:val="18"/>
        </w:numPr>
      </w:pPr>
      <w:r w:rsidRPr="001F601E">
        <w:t>Definir Logo.</w:t>
      </w:r>
    </w:p>
    <w:p w14:paraId="3D85F12A" w14:textId="77777777" w:rsidR="001F601E" w:rsidRPr="001F601E" w:rsidRDefault="001F601E" w:rsidP="001F601E">
      <w:pPr>
        <w:pStyle w:val="PSI-Normal"/>
        <w:numPr>
          <w:ilvl w:val="0"/>
          <w:numId w:val="18"/>
        </w:numPr>
      </w:pPr>
      <w:r w:rsidRPr="001F601E">
        <w:t>Definir Nombre.</w:t>
      </w:r>
    </w:p>
    <w:p w14:paraId="5681AA87" w14:textId="77777777" w:rsidR="001F601E" w:rsidRPr="001F601E" w:rsidRDefault="001F601E" w:rsidP="001F601E">
      <w:pPr>
        <w:pStyle w:val="PSI-Normal"/>
        <w:numPr>
          <w:ilvl w:val="0"/>
          <w:numId w:val="18"/>
        </w:numPr>
      </w:pPr>
      <w:r w:rsidRPr="001F601E">
        <w:t>Definir tipo de proyecto.</w:t>
      </w:r>
    </w:p>
    <w:p w14:paraId="4777E7D1" w14:textId="77777777" w:rsidR="001F601E" w:rsidRPr="001F601E" w:rsidRDefault="001F601E" w:rsidP="001F601E">
      <w:pPr>
        <w:pStyle w:val="PSI-Normal"/>
        <w:numPr>
          <w:ilvl w:val="0"/>
          <w:numId w:val="18"/>
        </w:numPr>
      </w:pPr>
      <w:r w:rsidRPr="001F601E">
        <w:t>Creación de repositorio en Git.</w:t>
      </w:r>
    </w:p>
    <w:p w14:paraId="5E05108B" w14:textId="77777777" w:rsidR="001F601E" w:rsidRPr="001F601E" w:rsidRDefault="001F601E" w:rsidP="001F601E">
      <w:pPr>
        <w:pStyle w:val="PSI-Normal"/>
        <w:numPr>
          <w:ilvl w:val="0"/>
          <w:numId w:val="18"/>
        </w:numPr>
      </w:pPr>
      <w:r w:rsidRPr="001F601E">
        <w:t>Creación de soporte en Drive.</w:t>
      </w:r>
    </w:p>
    <w:p w14:paraId="3075DF35" w14:textId="77777777" w:rsidR="001552AF" w:rsidRPr="00074918" w:rsidRDefault="001552AF" w:rsidP="001552AF">
      <w:pPr>
        <w:pStyle w:val="PSI-Normal"/>
        <w:rPr>
          <w:lang w:eastAsia="es-ES"/>
        </w:rPr>
      </w:pPr>
    </w:p>
    <w:p w14:paraId="3500CBB2" w14:textId="77777777" w:rsidR="001552AF" w:rsidRDefault="007143E5" w:rsidP="001552AF">
      <w:pPr>
        <w:pStyle w:val="PSI-Ttulo1"/>
        <w:rPr>
          <w:lang w:eastAsia="es-ES"/>
        </w:rPr>
      </w:pPr>
      <w:r>
        <w:rPr>
          <w:lang w:eastAsia="es-ES"/>
        </w:rPr>
        <w:br w:type="page"/>
      </w:r>
      <w:bookmarkStart w:id="23" w:name="_Toc178023612"/>
      <w:r w:rsidR="001552AF">
        <w:rPr>
          <w:lang w:eastAsia="es-ES"/>
        </w:rPr>
        <w:lastRenderedPageBreak/>
        <w:t>Desarrollo</w:t>
      </w:r>
      <w:bookmarkEnd w:id="23"/>
    </w:p>
    <w:p w14:paraId="7A934487" w14:textId="77777777" w:rsidR="001552AF" w:rsidRPr="001D5F05" w:rsidRDefault="001552AF" w:rsidP="000400DB">
      <w:pPr>
        <w:pStyle w:val="PSI-Ttulo2"/>
        <w:rPr>
          <w:lang w:eastAsia="es-ES"/>
        </w:rPr>
      </w:pPr>
      <w:bookmarkStart w:id="24" w:name="_Toc231031571"/>
      <w:bookmarkStart w:id="25" w:name="_Toc235002072"/>
      <w:bookmarkStart w:id="26" w:name="_Toc178023613"/>
      <w:r w:rsidRPr="00985A88">
        <w:rPr>
          <w:lang w:eastAsia="es-ES"/>
        </w:rPr>
        <w:t>Clasificación</w:t>
      </w:r>
      <w:bookmarkEnd w:id="24"/>
      <w:bookmarkEnd w:id="25"/>
      <w:bookmarkEnd w:id="26"/>
    </w:p>
    <w:tbl>
      <w:tblPr>
        <w:tblW w:w="9843" w:type="dxa"/>
        <w:tblInd w:w="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42"/>
        <w:gridCol w:w="280"/>
        <w:gridCol w:w="1880"/>
        <w:gridCol w:w="280"/>
        <w:gridCol w:w="1680"/>
        <w:gridCol w:w="360"/>
        <w:gridCol w:w="1160"/>
        <w:gridCol w:w="280"/>
        <w:gridCol w:w="1610"/>
        <w:gridCol w:w="771"/>
      </w:tblGrid>
      <w:tr w:rsidR="001552AF" w:rsidRPr="00C247E0" w14:paraId="1471FBA9" w14:textId="77777777" w:rsidTr="000400DB">
        <w:trPr>
          <w:cantSplit/>
        </w:trPr>
        <w:tc>
          <w:tcPr>
            <w:tcW w:w="9843" w:type="dxa"/>
            <w:gridSpan w:val="10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pct20" w:color="000000" w:fill="FFFFFF"/>
          </w:tcPr>
          <w:p w14:paraId="7EB8D936" w14:textId="77777777" w:rsidR="001552AF" w:rsidRDefault="001552AF" w:rsidP="00E14B14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Clasificación</w:t>
            </w:r>
          </w:p>
        </w:tc>
      </w:tr>
      <w:tr w:rsidR="001552AF" w:rsidRPr="00C247E0" w14:paraId="62B4846F" w14:textId="77777777" w:rsidTr="000400DB">
        <w:trPr>
          <w:cantSplit/>
        </w:trPr>
        <w:tc>
          <w:tcPr>
            <w:tcW w:w="1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73D02C6D" w14:textId="2F8BB964" w:rsidR="001552AF" w:rsidRPr="00581D90" w:rsidRDefault="001F601E" w:rsidP="001F601E">
            <w:pPr>
              <w:tabs>
                <w:tab w:val="left" w:pos="1245"/>
              </w:tabs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  <w:r>
              <w:rPr>
                <w:rFonts w:ascii="Verdana" w:eastAsia="MS Mincho" w:hAnsi="Verdana"/>
                <w:b/>
                <w:sz w:val="20"/>
                <w:lang w:val="es-MX" w:eastAsia="es-ES"/>
              </w:rPr>
              <w:t>Inicio</w:t>
            </w:r>
            <w:r>
              <w:rPr>
                <w:rFonts w:ascii="Verdana" w:eastAsia="MS Mincho" w:hAnsi="Verdana"/>
                <w:b/>
                <w:sz w:val="20"/>
                <w:lang w:val="es-MX" w:eastAsia="es-ES"/>
              </w:rPr>
              <w:tab/>
            </w:r>
          </w:p>
        </w:tc>
        <w:tc>
          <w:tcPr>
            <w:tcW w:w="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454DFB" w14:textId="77777777" w:rsidR="001552AF" w:rsidRPr="00581D90" w:rsidRDefault="001552AF" w:rsidP="00E14B14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</w:p>
        </w:tc>
        <w:tc>
          <w:tcPr>
            <w:tcW w:w="1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41CD5DBE" w14:textId="77F41240" w:rsidR="001552AF" w:rsidRPr="00581D90" w:rsidRDefault="001F601E" w:rsidP="00E14B14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  <w:r w:rsidRPr="00581D90">
              <w:rPr>
                <w:rFonts w:ascii="Verdana" w:eastAsia="MS Mincho" w:hAnsi="Verdana"/>
                <w:b/>
                <w:sz w:val="20"/>
                <w:lang w:val="es-MX" w:eastAsia="es-ES"/>
              </w:rPr>
              <w:t>Informativa</w:t>
            </w:r>
          </w:p>
        </w:tc>
        <w:tc>
          <w:tcPr>
            <w:tcW w:w="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920767" w14:textId="77777777" w:rsidR="001552AF" w:rsidRPr="00581D90" w:rsidRDefault="001552AF" w:rsidP="00E14B14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43330243" w14:textId="77777777" w:rsidR="001552AF" w:rsidRPr="00581D90" w:rsidRDefault="001552AF" w:rsidP="00E14B14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  <w:r w:rsidRPr="00581D90">
              <w:rPr>
                <w:rFonts w:ascii="Verdana" w:eastAsia="MS Mincho" w:hAnsi="Verdana"/>
                <w:b/>
                <w:sz w:val="20"/>
                <w:lang w:val="es-MX" w:eastAsia="es-ES"/>
              </w:rPr>
              <w:t>Coordinación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EAAA52" w14:textId="77777777" w:rsidR="001552AF" w:rsidRPr="00581D90" w:rsidRDefault="001552AF" w:rsidP="00E14B14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4394C76F" w14:textId="77777777" w:rsidR="001552AF" w:rsidRPr="00581D90" w:rsidRDefault="001552AF" w:rsidP="00E14B14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  <w:r w:rsidRPr="00581D90">
              <w:rPr>
                <w:rFonts w:ascii="Verdana" w:eastAsia="MS Mincho" w:hAnsi="Verdana"/>
                <w:b/>
                <w:sz w:val="20"/>
                <w:lang w:val="es-MX" w:eastAsia="es-ES"/>
              </w:rPr>
              <w:t>Decisión</w:t>
            </w:r>
          </w:p>
        </w:tc>
        <w:tc>
          <w:tcPr>
            <w:tcW w:w="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B3B747" w14:textId="77777777" w:rsidR="001552AF" w:rsidRPr="00581D90" w:rsidRDefault="001552AF" w:rsidP="00E14B14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</w:p>
        </w:tc>
        <w:tc>
          <w:tcPr>
            <w:tcW w:w="1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328B0359" w14:textId="118A0C02" w:rsidR="001552AF" w:rsidRPr="00581D90" w:rsidRDefault="001552AF" w:rsidP="000400DB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</w:p>
        </w:tc>
        <w:tc>
          <w:tcPr>
            <w:tcW w:w="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0C3E08" w14:textId="77777777" w:rsidR="001552AF" w:rsidRPr="00985A88" w:rsidRDefault="001552AF" w:rsidP="00E14B14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lang w:val="es-MX" w:eastAsia="es-ES"/>
              </w:rPr>
            </w:pPr>
          </w:p>
        </w:tc>
      </w:tr>
    </w:tbl>
    <w:p w14:paraId="424973C3" w14:textId="77777777" w:rsidR="001552AF" w:rsidRPr="00985A88" w:rsidRDefault="001552AF" w:rsidP="001552AF">
      <w:pPr>
        <w:rPr>
          <w:lang w:eastAsia="es-ES"/>
        </w:rPr>
      </w:pPr>
    </w:p>
    <w:p w14:paraId="16EAC6BA" w14:textId="77777777" w:rsidR="001552AF" w:rsidRDefault="001552AF" w:rsidP="001552AF">
      <w:pPr>
        <w:pStyle w:val="PSI-Ttulo2"/>
        <w:rPr>
          <w:lang w:eastAsia="es-ES"/>
        </w:rPr>
      </w:pPr>
      <w:bookmarkStart w:id="27" w:name="_Toc231031572"/>
      <w:bookmarkStart w:id="28" w:name="_Toc235002073"/>
      <w:bookmarkStart w:id="29" w:name="_Toc178023614"/>
      <w:r w:rsidRPr="00A422CC">
        <w:rPr>
          <w:lang w:eastAsia="es-ES"/>
        </w:rPr>
        <w:t>Participantes</w:t>
      </w:r>
      <w:bookmarkEnd w:id="27"/>
      <w:bookmarkEnd w:id="28"/>
      <w:bookmarkEnd w:id="29"/>
    </w:p>
    <w:p w14:paraId="47D67A9A" w14:textId="77777777" w:rsidR="000400DB" w:rsidRPr="008A6422" w:rsidRDefault="000400DB" w:rsidP="000400DB">
      <w:pPr>
        <w:rPr>
          <w:lang w:eastAsia="es-ES"/>
        </w:rPr>
      </w:pPr>
      <w:bookmarkStart w:id="30" w:name="_Toc231031573"/>
      <w:bookmarkStart w:id="31" w:name="_Toc235002074"/>
      <w:r>
        <w:t>Ojeda Valeria, Oyarzo Malena, Sly Eduardo, Levipichun Emilio.</w:t>
      </w:r>
    </w:p>
    <w:p w14:paraId="0A2A4628" w14:textId="77777777" w:rsidR="001552AF" w:rsidRPr="00176F80" w:rsidRDefault="001552AF" w:rsidP="001552AF">
      <w:pPr>
        <w:pStyle w:val="PSI-Ttulo2"/>
        <w:rPr>
          <w:lang w:eastAsia="es-ES"/>
        </w:rPr>
      </w:pPr>
      <w:bookmarkStart w:id="32" w:name="_Toc178023615"/>
      <w:r w:rsidRPr="00176F80">
        <w:rPr>
          <w:lang w:eastAsia="es-ES"/>
        </w:rPr>
        <w:t>Definición de Roles</w:t>
      </w:r>
      <w:bookmarkEnd w:id="30"/>
      <w:bookmarkEnd w:id="31"/>
      <w:bookmarkEnd w:id="32"/>
    </w:p>
    <w:p w14:paraId="12D228B4" w14:textId="77777777" w:rsidR="001552AF" w:rsidRPr="00176F80" w:rsidRDefault="001552AF" w:rsidP="001552AF">
      <w:pPr>
        <w:rPr>
          <w:lang w:eastAsia="es-ES"/>
        </w:rPr>
      </w:pPr>
    </w:p>
    <w:tbl>
      <w:tblPr>
        <w:tblW w:w="9073" w:type="dxa"/>
        <w:tblInd w:w="-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44"/>
        <w:gridCol w:w="5529"/>
      </w:tblGrid>
      <w:tr w:rsidR="001552AF" w:rsidRPr="00C247E0" w14:paraId="21D723C3" w14:textId="77777777" w:rsidTr="00E14B14">
        <w:trPr>
          <w:cantSplit/>
        </w:trPr>
        <w:tc>
          <w:tcPr>
            <w:tcW w:w="90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23702F66" w14:textId="77777777" w:rsidR="001552AF" w:rsidRPr="00C247E0" w:rsidRDefault="001552AF" w:rsidP="00F50C6D">
            <w:pPr>
              <w:pStyle w:val="PSI-Normal"/>
              <w:jc w:val="center"/>
              <w:rPr>
                <w:sz w:val="28"/>
                <w:szCs w:val="28"/>
              </w:rPr>
            </w:pPr>
            <w:r w:rsidRPr="00C247E0">
              <w:rPr>
                <w:sz w:val="28"/>
                <w:szCs w:val="28"/>
              </w:rPr>
              <w:t>Definición de Roles</w:t>
            </w:r>
          </w:p>
        </w:tc>
      </w:tr>
      <w:tr w:rsidR="001552AF" w:rsidRPr="00C247E0" w14:paraId="2B176001" w14:textId="77777777" w:rsidTr="00E14B14"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5583C329" w14:textId="77777777" w:rsidR="001552AF" w:rsidRPr="00AC1B5C" w:rsidRDefault="001552AF" w:rsidP="00E14B14">
            <w:pPr>
              <w:pStyle w:val="PSI-ComentarioenTabla"/>
            </w:pPr>
            <w:r w:rsidRPr="00AC1B5C">
              <w:t>- Moderador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E2D522" w14:textId="77777777" w:rsidR="001552AF" w:rsidRPr="00A90502" w:rsidRDefault="000400DB" w:rsidP="00E14B14">
            <w:pPr>
              <w:rPr>
                <w:highlight w:val="yellow"/>
                <w:lang w:val="es-MX"/>
              </w:rPr>
            </w:pPr>
            <w:r>
              <w:rPr>
                <w:highlight w:val="yellow"/>
                <w:lang w:val="es-MX"/>
              </w:rPr>
              <w:t>Valeria Ojeda</w:t>
            </w:r>
          </w:p>
        </w:tc>
      </w:tr>
      <w:tr w:rsidR="001552AF" w:rsidRPr="00C247E0" w14:paraId="77FCB63A" w14:textId="77777777" w:rsidTr="00E14B14"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3ACADA5C" w14:textId="77777777" w:rsidR="001552AF" w:rsidRPr="00AC1B5C" w:rsidRDefault="001552AF" w:rsidP="00E14B14">
            <w:pPr>
              <w:pStyle w:val="PSI-ComentarioenTabla"/>
            </w:pPr>
            <w:r w:rsidRPr="00AC1B5C">
              <w:t>- Tomador de Notas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27C6A7" w14:textId="77777777" w:rsidR="001552AF" w:rsidRPr="00A90502" w:rsidRDefault="000400DB" w:rsidP="00E14B14">
            <w:pPr>
              <w:rPr>
                <w:lang w:val="es-MX"/>
              </w:rPr>
            </w:pPr>
            <w:r>
              <w:rPr>
                <w:lang w:val="es-MX"/>
              </w:rPr>
              <w:t>Levipichun Emilio – Malena Oyarzo</w:t>
            </w:r>
          </w:p>
        </w:tc>
      </w:tr>
      <w:tr w:rsidR="001552AF" w:rsidRPr="00C247E0" w14:paraId="5009122F" w14:textId="77777777" w:rsidTr="00E14B14"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34E7CCCD" w14:textId="77777777" w:rsidR="001552AF" w:rsidRPr="00AC1B5C" w:rsidRDefault="001552AF" w:rsidP="00E14B14">
            <w:pPr>
              <w:pStyle w:val="PSI-ComentarioenTabla"/>
            </w:pPr>
            <w:r w:rsidRPr="00AC1B5C">
              <w:t>- Solicitante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A8A685" w14:textId="77777777" w:rsidR="001552AF" w:rsidRPr="000400DB" w:rsidRDefault="000400DB" w:rsidP="000400DB">
            <w:pPr>
              <w:rPr>
                <w:lang w:eastAsia="es-ES"/>
              </w:rPr>
            </w:pPr>
            <w:r>
              <w:t>Ojeda Valeria, Oyarzo Malena, Sly Eduardo, Levipichun Emilio.</w:t>
            </w:r>
          </w:p>
        </w:tc>
      </w:tr>
      <w:tr w:rsidR="001552AF" w:rsidRPr="00C247E0" w14:paraId="73D54FA2" w14:textId="77777777" w:rsidTr="00E14B14"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070B7510" w14:textId="77777777" w:rsidR="001552AF" w:rsidRPr="00AC1B5C" w:rsidRDefault="001552AF" w:rsidP="00E14B14">
            <w:pPr>
              <w:pStyle w:val="PSI-ComentarioenTabla"/>
            </w:pPr>
            <w:r w:rsidRPr="00AC1B5C">
              <w:t>- Preparador de Agenda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968E13" w14:textId="622BBCD8" w:rsidR="001552AF" w:rsidRPr="00A90502" w:rsidRDefault="000400DB" w:rsidP="00E14B14">
            <w:pPr>
              <w:rPr>
                <w:lang w:val="es-MX"/>
              </w:rPr>
            </w:pPr>
            <w:r>
              <w:rPr>
                <w:lang w:val="es-MX"/>
              </w:rPr>
              <w:t>Levipichun Emilio</w:t>
            </w:r>
            <w:r w:rsidR="001F601E">
              <w:rPr>
                <w:lang w:val="es-MX"/>
              </w:rPr>
              <w:t xml:space="preserve"> - Sly Eduardo</w:t>
            </w:r>
          </w:p>
        </w:tc>
      </w:tr>
      <w:tr w:rsidR="001552AF" w:rsidRPr="00C247E0" w14:paraId="4638A9B5" w14:textId="77777777" w:rsidTr="00E14B14"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595CE6CC" w14:textId="77777777" w:rsidR="001552AF" w:rsidRPr="00AC1B5C" w:rsidRDefault="001552AF" w:rsidP="00E14B14">
            <w:pPr>
              <w:pStyle w:val="PSI-ComentarioenTabla"/>
            </w:pPr>
            <w:r w:rsidRPr="00AC1B5C">
              <w:t>- Preparador Próxima Minuta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0EFE25" w14:textId="36091CA0" w:rsidR="001552AF" w:rsidRPr="00A90502" w:rsidRDefault="001F601E" w:rsidP="00E14B14">
            <w:r>
              <w:t>Valeria Ojeda - Malena Oyarzo</w:t>
            </w:r>
          </w:p>
        </w:tc>
      </w:tr>
      <w:tr w:rsidR="001552AF" w:rsidRPr="00C247E0" w14:paraId="422E3FC0" w14:textId="77777777" w:rsidTr="00E14B14"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06D35D8C" w14:textId="77777777" w:rsidR="001552AF" w:rsidRPr="00AC1B5C" w:rsidRDefault="000400DB" w:rsidP="00E14B14">
            <w:pPr>
              <w:pStyle w:val="PSI-ComentarioenTabla"/>
            </w:pPr>
            <w:r>
              <w:t>- Control Avance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B880B3" w14:textId="77777777" w:rsidR="001552AF" w:rsidRPr="00A90502" w:rsidRDefault="000400DB" w:rsidP="00E14B14">
            <w:r>
              <w:t>Sly Eduardo</w:t>
            </w:r>
          </w:p>
        </w:tc>
      </w:tr>
    </w:tbl>
    <w:p w14:paraId="035071CF" w14:textId="77777777" w:rsidR="001552AF" w:rsidRPr="00AC604F" w:rsidRDefault="001552AF" w:rsidP="001552AF">
      <w:pPr>
        <w:ind w:left="0" w:firstLine="0"/>
        <w:rPr>
          <w:lang w:eastAsia="es-ES"/>
        </w:rPr>
      </w:pPr>
    </w:p>
    <w:p w14:paraId="402AC97F" w14:textId="77777777" w:rsidR="001552AF" w:rsidRDefault="001552AF" w:rsidP="001552AF">
      <w:pPr>
        <w:pStyle w:val="PSI-Ttulo2"/>
        <w:rPr>
          <w:lang w:eastAsia="es-ES"/>
        </w:rPr>
      </w:pPr>
      <w:bookmarkStart w:id="33" w:name="_Toc231031574"/>
      <w:bookmarkStart w:id="34" w:name="_Toc235002075"/>
      <w:bookmarkStart w:id="35" w:name="_Toc178023616"/>
      <w:r w:rsidRPr="00A422CC">
        <w:rPr>
          <w:lang w:eastAsia="es-ES"/>
        </w:rPr>
        <w:t>Resoluciones:</w:t>
      </w:r>
      <w:bookmarkEnd w:id="33"/>
      <w:bookmarkEnd w:id="34"/>
      <w:bookmarkEnd w:id="35"/>
    </w:p>
    <w:p w14:paraId="562030D9" w14:textId="799DF4E3" w:rsidR="001F601E" w:rsidRPr="001F601E" w:rsidRDefault="001F601E" w:rsidP="001F601E">
      <w:pPr>
        <w:numPr>
          <w:ilvl w:val="0"/>
          <w:numId w:val="19"/>
        </w:numPr>
        <w:rPr>
          <w:lang w:val="es-AR"/>
        </w:rPr>
      </w:pPr>
      <w:bookmarkStart w:id="36" w:name="_Toc231031575"/>
      <w:bookmarkStart w:id="37" w:name="_Toc235002076"/>
      <w:r w:rsidRPr="001F601E">
        <w:rPr>
          <w:lang w:val="es-AR"/>
        </w:rPr>
        <w:t>Logo: definido</w:t>
      </w:r>
      <w:r>
        <w:rPr>
          <w:lang w:val="es-AR"/>
        </w:rPr>
        <w:t xml:space="preserve"> (a partir del símbolo Checklist color naranja y fondo negro/transparente)</w:t>
      </w:r>
      <w:r w:rsidRPr="001F601E">
        <w:rPr>
          <w:lang w:val="es-AR"/>
        </w:rPr>
        <w:t>.</w:t>
      </w:r>
    </w:p>
    <w:p w14:paraId="2BFEEA79" w14:textId="7E864BBA" w:rsidR="001F601E" w:rsidRPr="001F601E" w:rsidRDefault="001F601E" w:rsidP="001F601E">
      <w:pPr>
        <w:numPr>
          <w:ilvl w:val="0"/>
          <w:numId w:val="19"/>
        </w:numPr>
        <w:rPr>
          <w:lang w:val="es-AR"/>
        </w:rPr>
      </w:pPr>
      <w:r w:rsidRPr="001F601E">
        <w:rPr>
          <w:lang w:val="es-AR"/>
        </w:rPr>
        <w:t>Nombre: O</w:t>
      </w:r>
      <w:r>
        <w:rPr>
          <w:lang w:val="es-AR"/>
        </w:rPr>
        <w:t>SLO (Iniciales de los apellidos de los integrantes del grupo, Oyarzo, Sly, Levipichun, Ojeda)</w:t>
      </w:r>
      <w:r w:rsidRPr="001F601E">
        <w:rPr>
          <w:lang w:val="es-AR"/>
        </w:rPr>
        <w:t>.</w:t>
      </w:r>
    </w:p>
    <w:p w14:paraId="6D75DE2D" w14:textId="3C501FBC" w:rsidR="001F601E" w:rsidRPr="001F601E" w:rsidRDefault="001F601E" w:rsidP="001F601E">
      <w:pPr>
        <w:numPr>
          <w:ilvl w:val="0"/>
          <w:numId w:val="19"/>
        </w:numPr>
        <w:rPr>
          <w:lang w:val="es-AR"/>
        </w:rPr>
      </w:pPr>
      <w:r w:rsidRPr="001F601E">
        <w:rPr>
          <w:lang w:val="es-AR"/>
        </w:rPr>
        <w:t>Tipo de proyecto: Gestión de pruebas</w:t>
      </w:r>
      <w:r>
        <w:rPr>
          <w:lang w:val="es-AR"/>
        </w:rPr>
        <w:t xml:space="preserve"> (aplicación web para la gestión y control de casos de pruebas)</w:t>
      </w:r>
      <w:r w:rsidRPr="001F601E">
        <w:rPr>
          <w:lang w:val="es-AR"/>
        </w:rPr>
        <w:t>.</w:t>
      </w:r>
    </w:p>
    <w:p w14:paraId="5DD9435B" w14:textId="58CAA8CA" w:rsidR="001F601E" w:rsidRPr="001F601E" w:rsidRDefault="001F601E" w:rsidP="001F601E">
      <w:pPr>
        <w:numPr>
          <w:ilvl w:val="0"/>
          <w:numId w:val="19"/>
        </w:numPr>
        <w:rPr>
          <w:lang w:val="es-AR"/>
        </w:rPr>
      </w:pPr>
      <w:r w:rsidRPr="001F601E">
        <w:rPr>
          <w:lang w:val="es-AR"/>
        </w:rPr>
        <w:t>Git: Se crea el proyecto para desarrollo colaborativo</w:t>
      </w:r>
      <w:r>
        <w:rPr>
          <w:lang w:val="es-AR"/>
        </w:rPr>
        <w:t xml:space="preserve"> (Se crea el directorio inicial para compartir archivos de forma controlada y versionada)</w:t>
      </w:r>
      <w:r w:rsidRPr="001F601E">
        <w:rPr>
          <w:lang w:val="es-AR"/>
        </w:rPr>
        <w:t>.</w:t>
      </w:r>
    </w:p>
    <w:p w14:paraId="72F9E02F" w14:textId="0C7B7DDC" w:rsidR="001F601E" w:rsidRPr="001F601E" w:rsidRDefault="001F601E" w:rsidP="001F601E">
      <w:pPr>
        <w:numPr>
          <w:ilvl w:val="0"/>
          <w:numId w:val="19"/>
        </w:numPr>
        <w:rPr>
          <w:lang w:val="es-AR"/>
        </w:rPr>
      </w:pPr>
      <w:r w:rsidRPr="001F601E">
        <w:rPr>
          <w:lang w:val="es-AR"/>
        </w:rPr>
        <w:t xml:space="preserve">Drive: Se crea un espacio de trabajo soporte para documentación y </w:t>
      </w:r>
      <w:r w:rsidR="00ED7D27">
        <w:rPr>
          <w:lang w:val="es-AR"/>
        </w:rPr>
        <w:t>edición colaborativa en tiempo real en archivos Word y Excel</w:t>
      </w:r>
      <w:r w:rsidRPr="001F601E">
        <w:rPr>
          <w:lang w:val="es-AR"/>
        </w:rPr>
        <w:t>.</w:t>
      </w:r>
    </w:p>
    <w:p w14:paraId="579984A4" w14:textId="78981C56" w:rsidR="001552AF" w:rsidRPr="00064191" w:rsidRDefault="007143E5" w:rsidP="00ED7D27">
      <w:pPr>
        <w:rPr>
          <w:lang w:eastAsia="es-ES"/>
        </w:rPr>
      </w:pPr>
      <w:r>
        <w:rPr>
          <w:rFonts w:ascii="Cambria" w:eastAsia="Times New Roman" w:hAnsi="Cambria"/>
          <w:color w:val="4F81BD"/>
          <w:lang w:eastAsia="es-ES"/>
        </w:rPr>
        <w:br w:type="page"/>
      </w:r>
      <w:bookmarkStart w:id="38" w:name="_Toc178023617"/>
      <w:r w:rsidR="001552AF" w:rsidRPr="00064191">
        <w:rPr>
          <w:lang w:eastAsia="es-ES"/>
        </w:rPr>
        <w:lastRenderedPageBreak/>
        <w:t>Compromisos</w:t>
      </w:r>
      <w:r w:rsidR="001552AF">
        <w:rPr>
          <w:lang w:eastAsia="es-ES"/>
        </w:rPr>
        <w:t xml:space="preserve"> Asumidos</w:t>
      </w:r>
      <w:bookmarkEnd w:id="36"/>
      <w:bookmarkEnd w:id="37"/>
      <w:bookmarkEnd w:id="38"/>
    </w:p>
    <w:tbl>
      <w:tblPr>
        <w:tblW w:w="9479" w:type="dxa"/>
        <w:tblInd w:w="-1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560"/>
        <w:gridCol w:w="1503"/>
        <w:gridCol w:w="2416"/>
      </w:tblGrid>
      <w:tr w:rsidR="001552AF" w:rsidRPr="00C247E0" w14:paraId="5624ADC9" w14:textId="77777777" w:rsidTr="00E14B14">
        <w:tc>
          <w:tcPr>
            <w:tcW w:w="5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3782744D" w14:textId="77777777" w:rsidR="001552AF" w:rsidRPr="00C247E0" w:rsidRDefault="001552AF" w:rsidP="00F50C6D">
            <w:pPr>
              <w:pStyle w:val="PSI-Normal"/>
              <w:jc w:val="center"/>
              <w:rPr>
                <w:sz w:val="24"/>
                <w:szCs w:val="24"/>
              </w:rPr>
            </w:pPr>
            <w:r w:rsidRPr="00C247E0">
              <w:rPr>
                <w:sz w:val="24"/>
                <w:szCs w:val="24"/>
              </w:rPr>
              <w:t>Compromisos</w:t>
            </w:r>
          </w:p>
        </w:tc>
        <w:tc>
          <w:tcPr>
            <w:tcW w:w="1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22B476F4" w14:textId="77777777" w:rsidR="001552AF" w:rsidRPr="00C247E0" w:rsidRDefault="001552AF" w:rsidP="00F50C6D">
            <w:pPr>
              <w:pStyle w:val="PSI-Normal"/>
              <w:jc w:val="center"/>
              <w:rPr>
                <w:sz w:val="24"/>
                <w:szCs w:val="24"/>
              </w:rPr>
            </w:pPr>
            <w:r w:rsidRPr="00C247E0">
              <w:rPr>
                <w:sz w:val="24"/>
                <w:szCs w:val="24"/>
              </w:rPr>
              <w:t>Fecha Tope</w:t>
            </w:r>
          </w:p>
        </w:tc>
        <w:tc>
          <w:tcPr>
            <w:tcW w:w="2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00444556" w14:textId="77777777" w:rsidR="001552AF" w:rsidRPr="00C247E0" w:rsidRDefault="001552AF" w:rsidP="00F50C6D">
            <w:pPr>
              <w:pStyle w:val="PSI-Normal"/>
              <w:jc w:val="center"/>
              <w:rPr>
                <w:sz w:val="24"/>
                <w:szCs w:val="24"/>
              </w:rPr>
            </w:pPr>
            <w:r w:rsidRPr="00C247E0">
              <w:rPr>
                <w:sz w:val="24"/>
                <w:szCs w:val="24"/>
              </w:rPr>
              <w:t>Responsable</w:t>
            </w:r>
          </w:p>
        </w:tc>
      </w:tr>
      <w:tr w:rsidR="00ED7D27" w:rsidRPr="00C247E0" w14:paraId="211DACB4" w14:textId="77777777" w:rsidTr="00E14B14">
        <w:tc>
          <w:tcPr>
            <w:tcW w:w="5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2BE50A" w14:textId="4C059DB6" w:rsidR="00ED7D27" w:rsidRPr="00AC1B5C" w:rsidRDefault="00ED7D27" w:rsidP="00ED7D27">
            <w:pPr>
              <w:numPr>
                <w:ilvl w:val="0"/>
                <w:numId w:val="20"/>
              </w:numPr>
            </w:pPr>
            <w:r w:rsidRPr="001F601E">
              <w:rPr>
                <w:lang w:val="es-AR"/>
              </w:rPr>
              <w:t>Definir Logo.</w:t>
            </w:r>
          </w:p>
        </w:tc>
        <w:tc>
          <w:tcPr>
            <w:tcW w:w="1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13DD8E" w14:textId="42775992" w:rsidR="00ED7D27" w:rsidRPr="00874D93" w:rsidRDefault="00ED7D27" w:rsidP="00ED7D27">
            <w:pPr>
              <w:rPr>
                <w:lang w:eastAsia="es-ES"/>
              </w:rPr>
            </w:pPr>
            <w:r>
              <w:t>2</w:t>
            </w:r>
            <w:r>
              <w:t>3</w:t>
            </w:r>
            <w:r>
              <w:t>/08/2024</w:t>
            </w:r>
          </w:p>
          <w:p w14:paraId="11E189CA" w14:textId="77777777" w:rsidR="00ED7D27" w:rsidRPr="00AC1B5C" w:rsidRDefault="00ED7D27" w:rsidP="00ED7D27"/>
        </w:tc>
        <w:tc>
          <w:tcPr>
            <w:tcW w:w="2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6FD3D1" w14:textId="77777777" w:rsidR="00ED7D27" w:rsidRPr="000400DB" w:rsidRDefault="00ED7D27" w:rsidP="00ED7D27">
            <w:pPr>
              <w:rPr>
                <w:lang w:eastAsia="es-ES"/>
              </w:rPr>
            </w:pPr>
            <w:r>
              <w:t>Ojeda Valeria, Oyarzo Malena, Sly Eduardo, Levipichun Emilio.</w:t>
            </w:r>
          </w:p>
        </w:tc>
      </w:tr>
      <w:tr w:rsidR="00ED7D27" w:rsidRPr="00C247E0" w14:paraId="1CCEDD44" w14:textId="77777777" w:rsidTr="00E14B14">
        <w:tc>
          <w:tcPr>
            <w:tcW w:w="5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773C93" w14:textId="67EEF6CF" w:rsidR="00ED7D27" w:rsidRPr="00AC1B5C" w:rsidRDefault="00ED7D27" w:rsidP="00ED7D27">
            <w:pPr>
              <w:numPr>
                <w:ilvl w:val="0"/>
                <w:numId w:val="20"/>
              </w:numPr>
            </w:pPr>
            <w:r w:rsidRPr="001F601E">
              <w:rPr>
                <w:lang w:val="es-AR"/>
              </w:rPr>
              <w:t>Definir Nombre.</w:t>
            </w:r>
          </w:p>
        </w:tc>
        <w:tc>
          <w:tcPr>
            <w:tcW w:w="1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0F8822" w14:textId="134E7EC1" w:rsidR="00ED7D27" w:rsidRPr="00874D93" w:rsidRDefault="00ED7D27" w:rsidP="00ED7D27">
            <w:pPr>
              <w:rPr>
                <w:lang w:eastAsia="es-ES"/>
              </w:rPr>
            </w:pPr>
            <w:r>
              <w:t>23</w:t>
            </w:r>
            <w:r>
              <w:t>/08/2024</w:t>
            </w:r>
          </w:p>
          <w:p w14:paraId="1B5B9C4F" w14:textId="20B7F3C5" w:rsidR="00ED7D27" w:rsidRPr="00941ADC" w:rsidRDefault="00ED7D27" w:rsidP="00ED7D27"/>
        </w:tc>
        <w:tc>
          <w:tcPr>
            <w:tcW w:w="2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88526D" w14:textId="1A6D1A8B" w:rsidR="00ED7D27" w:rsidRPr="000400DB" w:rsidRDefault="00ED7D27" w:rsidP="00ED7D27">
            <w:pPr>
              <w:rPr>
                <w:lang w:eastAsia="es-ES"/>
              </w:rPr>
            </w:pPr>
            <w:r>
              <w:t>Ojeda Valeria, Oyarzo Malena, Sly Eduardo, Levipichun Emilio.</w:t>
            </w:r>
          </w:p>
        </w:tc>
      </w:tr>
      <w:tr w:rsidR="00ED7D27" w:rsidRPr="00C247E0" w14:paraId="156DB065" w14:textId="77777777" w:rsidTr="00E14B14">
        <w:tc>
          <w:tcPr>
            <w:tcW w:w="5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0B3FFC" w14:textId="103B18F1" w:rsidR="00ED7D27" w:rsidRDefault="00ED7D27" w:rsidP="00ED7D27">
            <w:pPr>
              <w:numPr>
                <w:ilvl w:val="0"/>
                <w:numId w:val="20"/>
              </w:numPr>
            </w:pPr>
            <w:r w:rsidRPr="001F601E">
              <w:rPr>
                <w:lang w:val="es-AR"/>
              </w:rPr>
              <w:t>Definir tipo de proyecto.</w:t>
            </w:r>
          </w:p>
        </w:tc>
        <w:tc>
          <w:tcPr>
            <w:tcW w:w="1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71E0B4" w14:textId="44B9C112" w:rsidR="00ED7D27" w:rsidRPr="00874D93" w:rsidRDefault="00ED7D27" w:rsidP="00ED7D27">
            <w:pPr>
              <w:rPr>
                <w:lang w:eastAsia="es-ES"/>
              </w:rPr>
            </w:pPr>
            <w:r>
              <w:t>2</w:t>
            </w:r>
            <w:r>
              <w:t>3</w:t>
            </w:r>
            <w:r>
              <w:t>/08/2024</w:t>
            </w:r>
          </w:p>
          <w:p w14:paraId="15A28EED" w14:textId="0AE669B4" w:rsidR="00ED7D27" w:rsidRDefault="00ED7D27" w:rsidP="00ED7D27"/>
        </w:tc>
        <w:tc>
          <w:tcPr>
            <w:tcW w:w="2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51CE8D" w14:textId="5F60B327" w:rsidR="00ED7D27" w:rsidRDefault="00ED7D27" w:rsidP="00ED7D27">
            <w:r>
              <w:t>Ojeda Valeria, Oyarzo Malena, Sly Eduardo, Levipichun Emilio.</w:t>
            </w:r>
          </w:p>
        </w:tc>
      </w:tr>
      <w:tr w:rsidR="00ED7D27" w:rsidRPr="00C247E0" w14:paraId="16FCDA14" w14:textId="77777777" w:rsidTr="00E14B14">
        <w:tc>
          <w:tcPr>
            <w:tcW w:w="5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B957AD" w14:textId="46389384" w:rsidR="00ED7D27" w:rsidRDefault="00ED7D27" w:rsidP="00ED7D27">
            <w:pPr>
              <w:numPr>
                <w:ilvl w:val="0"/>
                <w:numId w:val="20"/>
              </w:numPr>
            </w:pPr>
            <w:r w:rsidRPr="001F601E">
              <w:rPr>
                <w:lang w:val="es-AR"/>
              </w:rPr>
              <w:t>Creación de repositorio en Git.</w:t>
            </w:r>
          </w:p>
        </w:tc>
        <w:tc>
          <w:tcPr>
            <w:tcW w:w="1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653CAD" w14:textId="1BCB4506" w:rsidR="00ED7D27" w:rsidRDefault="00ED7D27" w:rsidP="00ED7D27">
            <w:r>
              <w:t>27/08/2024</w:t>
            </w:r>
          </w:p>
        </w:tc>
        <w:tc>
          <w:tcPr>
            <w:tcW w:w="2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D56E80" w14:textId="578130B9" w:rsidR="00ED7D27" w:rsidRDefault="00ED7D27" w:rsidP="00ED7D27">
            <w:r>
              <w:t>Levipichun Emilio</w:t>
            </w:r>
          </w:p>
        </w:tc>
      </w:tr>
      <w:tr w:rsidR="00ED7D27" w:rsidRPr="00C247E0" w14:paraId="3979CFBD" w14:textId="77777777" w:rsidTr="00E14B14">
        <w:tc>
          <w:tcPr>
            <w:tcW w:w="5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46F6DD" w14:textId="0380111D" w:rsidR="00ED7D27" w:rsidRDefault="00ED7D27" w:rsidP="00ED7D27">
            <w:pPr>
              <w:numPr>
                <w:ilvl w:val="0"/>
                <w:numId w:val="20"/>
              </w:numPr>
            </w:pPr>
            <w:r w:rsidRPr="001F601E">
              <w:rPr>
                <w:lang w:val="es-AR"/>
              </w:rPr>
              <w:t>Creación de soporte en Drive.</w:t>
            </w:r>
          </w:p>
        </w:tc>
        <w:tc>
          <w:tcPr>
            <w:tcW w:w="1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7985E9" w14:textId="7B3457C0" w:rsidR="00ED7D27" w:rsidRDefault="00ED7D27" w:rsidP="00ED7D27">
            <w:r>
              <w:t>27/08/2024</w:t>
            </w:r>
          </w:p>
        </w:tc>
        <w:tc>
          <w:tcPr>
            <w:tcW w:w="2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1310D7" w14:textId="0309B833" w:rsidR="00ED7D27" w:rsidRDefault="00ED7D27" w:rsidP="00ED7D27">
            <w:r>
              <w:t>Sly Eduardo</w:t>
            </w:r>
          </w:p>
        </w:tc>
      </w:tr>
    </w:tbl>
    <w:p w14:paraId="2C14DCDF" w14:textId="77777777" w:rsidR="001552AF" w:rsidRPr="00064191" w:rsidRDefault="001552AF" w:rsidP="001552AF">
      <w:pPr>
        <w:rPr>
          <w:lang w:eastAsia="es-ES"/>
        </w:rPr>
      </w:pPr>
    </w:p>
    <w:p w14:paraId="376A2A1C" w14:textId="77777777" w:rsidR="001552AF" w:rsidRDefault="001552AF" w:rsidP="001552AF">
      <w:pPr>
        <w:pStyle w:val="PSI-Ttulo2"/>
        <w:rPr>
          <w:lang w:eastAsia="es-ES"/>
        </w:rPr>
      </w:pPr>
      <w:bookmarkStart w:id="39" w:name="_Toc231031576"/>
      <w:bookmarkStart w:id="40" w:name="_Toc235002077"/>
      <w:bookmarkStart w:id="41" w:name="_Toc178023618"/>
      <w:r w:rsidRPr="00C823CE">
        <w:rPr>
          <w:lang w:eastAsia="es-ES"/>
        </w:rPr>
        <w:t>Temas Adicionales</w:t>
      </w:r>
      <w:bookmarkEnd w:id="39"/>
      <w:bookmarkEnd w:id="40"/>
      <w:bookmarkEnd w:id="41"/>
    </w:p>
    <w:p w14:paraId="512F8A81" w14:textId="3562884D" w:rsidR="00ED7D27" w:rsidRDefault="00ED7D27" w:rsidP="007405D5">
      <w:r>
        <w:t>-Creación del documento con los datos del grupo, nombre, integrantes, logo y estándar definido.</w:t>
      </w:r>
    </w:p>
    <w:p w14:paraId="7EDE3881" w14:textId="15935BA5" w:rsidR="001552AF" w:rsidRDefault="00ED7D27" w:rsidP="007405D5">
      <w:r>
        <w:t>-Definición de borrador para entrevista con los clientes el día 27/08/2024</w:t>
      </w:r>
    </w:p>
    <w:p w14:paraId="2E2A9FE1" w14:textId="77777777" w:rsidR="00ED7DEA" w:rsidRPr="009C01D6" w:rsidRDefault="00ED7DEA" w:rsidP="001552AF">
      <w:pPr>
        <w:pStyle w:val="PSI-Comentario"/>
      </w:pPr>
    </w:p>
    <w:p w14:paraId="34444DAF" w14:textId="77777777" w:rsidR="001552AF" w:rsidRDefault="001552AF" w:rsidP="001552AF">
      <w:pPr>
        <w:pStyle w:val="PSI-Ttulo2"/>
        <w:rPr>
          <w:lang w:eastAsia="es-ES"/>
        </w:rPr>
      </w:pPr>
      <w:bookmarkStart w:id="42" w:name="_Toc231031577"/>
      <w:bookmarkStart w:id="43" w:name="_Toc235002078"/>
      <w:bookmarkStart w:id="44" w:name="_Toc178023619"/>
      <w:r w:rsidRPr="00C823CE">
        <w:rPr>
          <w:lang w:eastAsia="es-ES"/>
        </w:rPr>
        <w:t>Observaciones:</w:t>
      </w:r>
      <w:bookmarkEnd w:id="42"/>
      <w:bookmarkEnd w:id="43"/>
      <w:bookmarkEnd w:id="44"/>
    </w:p>
    <w:p w14:paraId="3B650F56" w14:textId="5E5761E6" w:rsidR="007405D5" w:rsidRDefault="007405D5" w:rsidP="007405D5">
      <w:r>
        <w:t xml:space="preserve">Hora de inicio: </w:t>
      </w:r>
      <w:r w:rsidR="00ED7D27">
        <w:t xml:space="preserve">16:10 </w:t>
      </w:r>
      <w:r>
        <w:t xml:space="preserve">PM </w:t>
      </w:r>
    </w:p>
    <w:p w14:paraId="2F0A2B23" w14:textId="15191ADC" w:rsidR="001552AF" w:rsidRDefault="007405D5" w:rsidP="007405D5">
      <w:r>
        <w:t xml:space="preserve">Hora de fin: </w:t>
      </w:r>
      <w:r w:rsidR="00ED7D27">
        <w:t>19:00</w:t>
      </w:r>
      <w:r>
        <w:t xml:space="preserve"> PM</w:t>
      </w:r>
    </w:p>
    <w:p w14:paraId="3425AFD6" w14:textId="30292A47" w:rsidR="007405D5" w:rsidRPr="009C01D6" w:rsidRDefault="007405D5" w:rsidP="007405D5">
      <w:r>
        <w:t>Tiempo invertido: 0</w:t>
      </w:r>
      <w:r w:rsidR="00ED7D27">
        <w:t>2</w:t>
      </w:r>
      <w:r>
        <w:t xml:space="preserve"> Horas,</w:t>
      </w:r>
      <w:r w:rsidR="00ED7D27">
        <w:t xml:space="preserve"> 50</w:t>
      </w:r>
      <w:r>
        <w:t xml:space="preserve"> minutos, 46 Segundos.</w:t>
      </w:r>
    </w:p>
    <w:p w14:paraId="24D78195" w14:textId="77777777" w:rsidR="00ED7DEA" w:rsidRDefault="00ED7DEA" w:rsidP="001552AF">
      <w:pPr>
        <w:pStyle w:val="PSI-Ttulo2"/>
        <w:rPr>
          <w:lang w:eastAsia="es-ES"/>
        </w:rPr>
      </w:pPr>
      <w:bookmarkStart w:id="45" w:name="_Toc231031578"/>
      <w:bookmarkStart w:id="46" w:name="_Toc235002079"/>
    </w:p>
    <w:p w14:paraId="7A92E6A0" w14:textId="77777777" w:rsidR="001552AF" w:rsidRDefault="001552AF" w:rsidP="001552AF">
      <w:pPr>
        <w:pStyle w:val="PSI-Ttulo2"/>
        <w:rPr>
          <w:lang w:eastAsia="es-ES"/>
        </w:rPr>
      </w:pPr>
      <w:bookmarkStart w:id="47" w:name="_Toc178023620"/>
      <w:r>
        <w:rPr>
          <w:lang w:eastAsia="es-ES"/>
        </w:rPr>
        <w:t>Anexos</w:t>
      </w:r>
      <w:r w:rsidRPr="00C823CE">
        <w:rPr>
          <w:lang w:eastAsia="es-ES"/>
        </w:rPr>
        <w:t>:</w:t>
      </w:r>
      <w:bookmarkEnd w:id="45"/>
      <w:bookmarkEnd w:id="46"/>
      <w:bookmarkEnd w:id="47"/>
    </w:p>
    <w:p w14:paraId="70A67C7C" w14:textId="77777777" w:rsidR="001552AF" w:rsidRDefault="007405D5" w:rsidP="007405D5">
      <w:r>
        <w:t>Sin anexos.</w:t>
      </w:r>
    </w:p>
    <w:p w14:paraId="3E02A4B2" w14:textId="77777777" w:rsidR="007F38C0" w:rsidRDefault="007F38C0" w:rsidP="005B5AEE">
      <w:pPr>
        <w:pStyle w:val="PSI-Ttulo1"/>
      </w:pPr>
    </w:p>
    <w:sectPr w:rsidR="007F38C0" w:rsidSect="0092483A">
      <w:headerReference w:type="default" r:id="rId11"/>
      <w:footerReference w:type="default" r:id="rId12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3BB9F9" w14:textId="77777777" w:rsidR="002176D2" w:rsidRDefault="002176D2" w:rsidP="00C94FBE">
      <w:pPr>
        <w:spacing w:before="0" w:line="240" w:lineRule="auto"/>
      </w:pPr>
      <w:r>
        <w:separator/>
      </w:r>
    </w:p>
    <w:p w14:paraId="1D5A6764" w14:textId="77777777" w:rsidR="002176D2" w:rsidRDefault="002176D2"/>
  </w:endnote>
  <w:endnote w:type="continuationSeparator" w:id="0">
    <w:p w14:paraId="358D27BD" w14:textId="77777777" w:rsidR="002176D2" w:rsidRDefault="002176D2" w:rsidP="00C94FBE">
      <w:pPr>
        <w:spacing w:before="0" w:line="240" w:lineRule="auto"/>
      </w:pPr>
      <w:r>
        <w:continuationSeparator/>
      </w:r>
    </w:p>
    <w:p w14:paraId="033A4DFD" w14:textId="77777777" w:rsidR="002176D2" w:rsidRDefault="002176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altName w:val="Times New Roman"/>
    <w:charset w:val="00"/>
    <w:family w:val="swiss"/>
    <w:pitch w:val="variable"/>
    <w:sig w:usb0="E7002EFF" w:usb1="D200FDFF" w:usb2="0A04602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k Free">
    <w:panose1 w:val="03080402000500000000"/>
    <w:charset w:val="00"/>
    <w:family w:val="script"/>
    <w:pitch w:val="variable"/>
    <w:sig w:usb0="2000068F" w:usb1="4000000A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F4F4B" w14:textId="77777777" w:rsidR="000400DB" w:rsidRPr="009A3F7F" w:rsidRDefault="00000000" w:rsidP="009A3F7F">
    <w:pPr>
      <w:tabs>
        <w:tab w:val="center" w:pos="4252"/>
      </w:tabs>
      <w:rPr>
        <w:rFonts w:ascii="Cambria" w:hAnsi="Cambria" w:cs="Cambria"/>
      </w:rPr>
    </w:pPr>
    <w:r>
      <w:rPr>
        <w:noProof/>
        <w:lang w:eastAsia="es-ES"/>
      </w:rPr>
      <w:pict w14:anchorId="493B5294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70" type="#_x0000_t32" style="position:absolute;left:0;text-align:left;margin-left:-84.3pt;margin-top:-9.35pt;width:600.75pt;height:0;z-index:251663360" o:connectortype="straight"/>
      </w:pict>
    </w:r>
    <w:r w:rsidR="000400DB">
      <w:rPr>
        <w:lang w:val="es-AR"/>
      </w:rPr>
      <w:t>OSLO</w:t>
    </w:r>
    <w:r>
      <w:rPr>
        <w:noProof/>
        <w:lang w:eastAsia="es-ES"/>
      </w:rPr>
      <w:pict w14:anchorId="03DBCB51">
        <v:rect id="_x0000_s1050" style="position:absolute;left:0;text-align:left;margin-left:38.95pt;margin-top:778.55pt;width:7.15pt;height:62.95pt;z-index:251655168;mso-height-percent:900;mso-position-horizontal-relative:page;mso-position-vertical-relative:page;mso-height-percent:900;mso-height-relative:bottom-margin-area" fillcolor="#f4b083" strokecolor="#ed7d31">
          <w10:wrap anchorx="margin" anchory="page"/>
        </v:rect>
      </w:pict>
    </w:r>
    <w:r w:rsidR="000400DB">
      <w:tab/>
    </w:r>
    <w:r w:rsidR="000400DB">
      <w:tab/>
    </w:r>
    <w:r w:rsidR="000400DB">
      <w:tab/>
    </w:r>
    <w:r w:rsidR="000400DB">
      <w:tab/>
    </w:r>
    <w:r w:rsidR="000400DB">
      <w:tab/>
    </w:r>
    <w:r w:rsidR="000400DB" w:rsidRPr="00DD5A70">
      <w:rPr>
        <w:rFonts w:ascii="Cambria" w:hAnsi="Cambria" w:cs="Cambria"/>
      </w:rPr>
      <w:t xml:space="preserve">Página </w:t>
    </w:r>
    <w:r w:rsidR="000400DB" w:rsidRPr="00DD5A70">
      <w:rPr>
        <w:rFonts w:ascii="Cambria" w:hAnsi="Cambria" w:cs="Cambria"/>
      </w:rPr>
      <w:fldChar w:fldCharType="begin"/>
    </w:r>
    <w:r w:rsidR="000400DB" w:rsidRPr="00DD5A70">
      <w:rPr>
        <w:rFonts w:ascii="Cambria" w:hAnsi="Cambria" w:cs="Cambria"/>
      </w:rPr>
      <w:instrText xml:space="preserve"> PAGE </w:instrText>
    </w:r>
    <w:r w:rsidR="000400DB" w:rsidRPr="00DD5A70">
      <w:rPr>
        <w:rFonts w:ascii="Cambria" w:hAnsi="Cambria" w:cs="Cambria"/>
      </w:rPr>
      <w:fldChar w:fldCharType="separate"/>
    </w:r>
    <w:r w:rsidR="007405D5">
      <w:rPr>
        <w:rFonts w:ascii="Cambria" w:hAnsi="Cambria" w:cs="Cambria"/>
        <w:noProof/>
      </w:rPr>
      <w:t>2</w:t>
    </w:r>
    <w:r w:rsidR="000400DB" w:rsidRPr="00DD5A70">
      <w:rPr>
        <w:rFonts w:ascii="Cambria" w:hAnsi="Cambria" w:cs="Cambria"/>
      </w:rPr>
      <w:fldChar w:fldCharType="end"/>
    </w:r>
    <w:r w:rsidR="000400DB" w:rsidRPr="00DD5A70">
      <w:rPr>
        <w:rFonts w:ascii="Cambria" w:hAnsi="Cambria" w:cs="Cambria"/>
      </w:rPr>
      <w:t xml:space="preserve"> de </w:t>
    </w:r>
    <w:r w:rsidR="000400DB" w:rsidRPr="00DD5A70">
      <w:rPr>
        <w:rFonts w:ascii="Cambria" w:hAnsi="Cambria" w:cs="Cambria"/>
      </w:rPr>
      <w:fldChar w:fldCharType="begin"/>
    </w:r>
    <w:r w:rsidR="000400DB" w:rsidRPr="00DD5A70">
      <w:rPr>
        <w:rFonts w:ascii="Cambria" w:hAnsi="Cambria" w:cs="Cambria"/>
      </w:rPr>
      <w:instrText xml:space="preserve"> NUMPAGES  </w:instrText>
    </w:r>
    <w:r w:rsidR="000400DB" w:rsidRPr="00DD5A70">
      <w:rPr>
        <w:rFonts w:ascii="Cambria" w:hAnsi="Cambria" w:cs="Cambria"/>
      </w:rPr>
      <w:fldChar w:fldCharType="separate"/>
    </w:r>
    <w:r w:rsidR="007405D5">
      <w:rPr>
        <w:rFonts w:ascii="Cambria" w:hAnsi="Cambria" w:cs="Cambria"/>
        <w:noProof/>
      </w:rPr>
      <w:t>6</w:t>
    </w:r>
    <w:r w:rsidR="000400DB" w:rsidRPr="00DD5A70">
      <w:rPr>
        <w:rFonts w:ascii="Cambria" w:hAnsi="Cambria" w:cs="Cambria"/>
      </w:rPr>
      <w:fldChar w:fldCharType="end"/>
    </w:r>
    <w:r>
      <w:rPr>
        <w:noProof/>
        <w:lang w:eastAsia="zh-TW"/>
      </w:rPr>
      <w:pict w14:anchorId="221383D9">
        <v:rect id="_x0000_s1035" style="position:absolute;left:0;text-align:left;margin-left:549.2pt;margin-top:778.55pt;width:7.15pt;height:62.95pt;z-index:251654144;mso-height-percent:900;mso-position-horizontal-relative:page;mso-position-vertical-relative:page;mso-height-percent:900;mso-height-relative:bottom-margin-area" fillcolor="#ed7d31" strokecolor="#ed7d31">
          <w10:wrap anchorx="page" anchory="page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8713E" w14:textId="77777777" w:rsidR="002176D2" w:rsidRDefault="002176D2" w:rsidP="00C94FBE">
      <w:pPr>
        <w:spacing w:before="0" w:line="240" w:lineRule="auto"/>
      </w:pPr>
      <w:r>
        <w:separator/>
      </w:r>
    </w:p>
    <w:p w14:paraId="05FD2FDE" w14:textId="77777777" w:rsidR="002176D2" w:rsidRDefault="002176D2"/>
  </w:footnote>
  <w:footnote w:type="continuationSeparator" w:id="0">
    <w:p w14:paraId="7EF4B214" w14:textId="77777777" w:rsidR="002176D2" w:rsidRDefault="002176D2" w:rsidP="00C94FBE">
      <w:pPr>
        <w:spacing w:before="0" w:line="240" w:lineRule="auto"/>
      </w:pPr>
      <w:r>
        <w:continuationSeparator/>
      </w:r>
    </w:p>
    <w:p w14:paraId="0C60965D" w14:textId="77777777" w:rsidR="002176D2" w:rsidRDefault="002176D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0A03E" w14:textId="77777777" w:rsidR="000400DB" w:rsidRDefault="00000000">
    <w:pPr>
      <w:pStyle w:val="Encabezado"/>
      <w:rPr>
        <w:rFonts w:ascii="Cambria" w:eastAsia="Times New Roman" w:hAnsi="Cambria"/>
      </w:rPr>
    </w:pPr>
    <w:r>
      <w:rPr>
        <w:noProof/>
      </w:rPr>
      <w:pict w14:anchorId="7C8C272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10" o:spid="_x0000_s1068" type="#_x0000_t75" style="position:absolute;left:0;text-align:left;margin-left:408.25pt;margin-top:-16pt;width:43.65pt;height:38.55pt;z-index:251661312;visibility:visible" wrapcoords="-372 0 -372 21176 21600 21176 21600 0 -372 0">
          <v:imagedata r:id="rId1" o:title=""/>
          <w10:wrap type="through"/>
        </v:shape>
      </w:pict>
    </w:r>
    <w:r w:rsidR="000400DB">
      <w:rPr>
        <w:rFonts w:ascii="Cambria" w:eastAsia="Times New Roman" w:hAnsi="Cambria"/>
        <w:lang w:val="es-AR"/>
      </w:rPr>
      <w:t>Resumen de Reunión</w:t>
    </w:r>
  </w:p>
  <w:p w14:paraId="2CB00EA4" w14:textId="77777777" w:rsidR="000400DB" w:rsidRPr="000F4F97" w:rsidRDefault="00000000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="Cambria" w:eastAsia="Times New Roman" w:hAnsi="Cambria"/>
        <w:szCs w:val="36"/>
      </w:rPr>
    </w:pPr>
    <w:r>
      <w:rPr>
        <w:rFonts w:ascii="Cambria" w:eastAsia="Times New Roman" w:hAnsi="Cambria"/>
        <w:noProof/>
        <w:szCs w:val="36"/>
        <w:lang w:eastAsia="es-ES"/>
      </w:rPr>
      <w:pict w14:anchorId="27C81695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69" type="#_x0000_t32" style="position:absolute;margin-left:-82.8pt;margin-top:23.05pt;width:592.15pt;height:0;z-index:251662336" o:connectortype="straight"/>
      </w:pict>
    </w:r>
    <w:r>
      <w:rPr>
        <w:rFonts w:ascii="Cambria" w:eastAsia="Times New Roman" w:hAnsi="Cambria"/>
        <w:noProof/>
        <w:szCs w:val="36"/>
      </w:rPr>
      <w:pict w14:anchorId="42172A2B">
        <v:shape id="1 Imagen" o:spid="_x0000_s1066" type="#_x0000_t75" alt="UNPA.JPG" style="position:absolute;margin-left:-37.05pt;margin-top:-67.75pt;width:33.5pt;height:52.5pt;z-index:251660288;visibility:visible;mso-position-horizontal-relative:margin;mso-position-vertical-relative:margin">
          <v:imagedata r:id="rId2" o:title="UNPA"/>
          <w10:wrap type="square" anchorx="margin" anchory="margin"/>
        </v:shape>
      </w:pict>
    </w:r>
    <w:r>
      <w:rPr>
        <w:rFonts w:ascii="Cambria" w:eastAsia="Times New Roman" w:hAnsi="Cambria"/>
        <w:noProof/>
        <w:szCs w:val="36"/>
        <w:lang w:eastAsia="es-ES"/>
      </w:rPr>
      <w:pict w14:anchorId="0DB99DDF">
        <v:rect id="_x0000_s1065" style="position:absolute;margin-left:39.3pt;margin-top:.4pt;width:7.15pt;height:62.95pt;z-index:251659264;mso-height-percent:900;mso-position-horizontal-relative:page;mso-position-vertical-relative:page;mso-height-percent:900;mso-height-relative:bottom-margin-area" fillcolor="#ed7d31" strokecolor="#ed7d31">
          <w10:wrap anchorx="margin" anchory="page"/>
        </v:rect>
      </w:pict>
    </w:r>
    <w:r>
      <w:rPr>
        <w:rFonts w:ascii="Cambria" w:eastAsia="Times New Roman" w:hAnsi="Cambria"/>
        <w:noProof/>
        <w:szCs w:val="36"/>
        <w:lang w:eastAsia="es-ES"/>
      </w:rPr>
      <w:pict w14:anchorId="24EA3D38">
        <v:rect id="_x0000_s1058" style="position:absolute;margin-left:549.6pt;margin-top:.4pt;width:7.15pt;height:62.95pt;z-index:251657216;mso-height-percent:900;mso-position-horizontal-relative:page;mso-position-vertical-relative:page;mso-height-percent:900;mso-height-relative:bottom-margin-area" fillcolor="#f4b083" strokecolor="#ed7d31">
          <w10:wrap anchorx="margin" anchory="page"/>
        </v:rect>
      </w:pict>
    </w:r>
    <w:r w:rsidR="000400DB">
      <w:rPr>
        <w:rFonts w:ascii="Cambria" w:eastAsia="Times New Roman" w:hAnsi="Cambria"/>
        <w:szCs w:val="36"/>
      </w:rPr>
      <w:t>Testify</w:t>
    </w:r>
    <w:r w:rsidR="000400DB">
      <w:rPr>
        <w:rFonts w:ascii="Cambria" w:eastAsia="Times New Roman" w:hAnsi="Cambria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9C753BD"/>
    <w:multiLevelType w:val="multilevel"/>
    <w:tmpl w:val="7A162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7247B7"/>
    <w:multiLevelType w:val="hybridMultilevel"/>
    <w:tmpl w:val="D57A5EE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7" w15:restartNumberingAfterBreak="0">
    <w:nsid w:val="14953BE9"/>
    <w:multiLevelType w:val="hybridMultilevel"/>
    <w:tmpl w:val="8CA2C70A"/>
    <w:lvl w:ilvl="0" w:tplc="E5F45428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97683E"/>
    <w:multiLevelType w:val="hybridMultilevel"/>
    <w:tmpl w:val="83860BA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2" w15:restartNumberingAfterBreak="0">
    <w:nsid w:val="556557C7"/>
    <w:multiLevelType w:val="multilevel"/>
    <w:tmpl w:val="4934D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F16E38"/>
    <w:multiLevelType w:val="hybridMultilevel"/>
    <w:tmpl w:val="94FCED60"/>
    <w:lvl w:ilvl="0" w:tplc="13EECF4E">
      <w:start w:val="1"/>
      <w:numFmt w:val="decimal"/>
      <w:lvlText w:val="2.%1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645D0952"/>
    <w:multiLevelType w:val="hybridMultilevel"/>
    <w:tmpl w:val="79C4D3A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74522C4C"/>
    <w:multiLevelType w:val="hybridMultilevel"/>
    <w:tmpl w:val="83860BA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 w16cid:durableId="1336999967">
    <w:abstractNumId w:val="8"/>
  </w:num>
  <w:num w:numId="2" w16cid:durableId="420300484">
    <w:abstractNumId w:val="9"/>
  </w:num>
  <w:num w:numId="3" w16cid:durableId="1771510821">
    <w:abstractNumId w:val="9"/>
  </w:num>
  <w:num w:numId="4" w16cid:durableId="1001736901">
    <w:abstractNumId w:val="9"/>
  </w:num>
  <w:num w:numId="5" w16cid:durableId="986663501">
    <w:abstractNumId w:val="1"/>
  </w:num>
  <w:num w:numId="6" w16cid:durableId="1855532805">
    <w:abstractNumId w:val="2"/>
  </w:num>
  <w:num w:numId="7" w16cid:durableId="1169904062">
    <w:abstractNumId w:val="3"/>
  </w:num>
  <w:num w:numId="8" w16cid:durableId="464398088">
    <w:abstractNumId w:val="0"/>
  </w:num>
  <w:num w:numId="9" w16cid:durableId="1350831545">
    <w:abstractNumId w:val="15"/>
  </w:num>
  <w:num w:numId="10" w16cid:durableId="1672758999">
    <w:abstractNumId w:val="17"/>
  </w:num>
  <w:num w:numId="11" w16cid:durableId="2106417679">
    <w:abstractNumId w:val="6"/>
  </w:num>
  <w:num w:numId="12" w16cid:durableId="121535913">
    <w:abstractNumId w:val="11"/>
  </w:num>
  <w:num w:numId="13" w16cid:durableId="811869366">
    <w:abstractNumId w:val="12"/>
  </w:num>
  <w:num w:numId="14" w16cid:durableId="1951626353">
    <w:abstractNumId w:val="10"/>
  </w:num>
  <w:num w:numId="15" w16cid:durableId="1242252016">
    <w:abstractNumId w:val="7"/>
  </w:num>
  <w:num w:numId="16" w16cid:durableId="284972851">
    <w:abstractNumId w:val="13"/>
  </w:num>
  <w:num w:numId="17" w16cid:durableId="1499424551">
    <w:abstractNumId w:val="16"/>
  </w:num>
  <w:num w:numId="18" w16cid:durableId="518542668">
    <w:abstractNumId w:val="5"/>
  </w:num>
  <w:num w:numId="19" w16cid:durableId="143817695">
    <w:abstractNumId w:val="4"/>
  </w:num>
  <w:num w:numId="20" w16cid:durableId="205608285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oNotTrackMove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74">
      <o:colormru v:ext="edit" colors="#4bacc6"/>
    </o:shapedefaults>
    <o:shapelayout v:ext="edit">
      <o:idmap v:ext="edit" data="1"/>
      <o:rules v:ext="edit">
        <o:r id="V:Rule1" type="connector" idref="#_x0000_s1070"/>
        <o:r id="V:Rule2" type="connector" idref="#_x0000_s1069"/>
      </o:rules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00DB"/>
    <w:rsid w:val="00011BED"/>
    <w:rsid w:val="00017EFE"/>
    <w:rsid w:val="000400DB"/>
    <w:rsid w:val="00045F1A"/>
    <w:rsid w:val="00087F53"/>
    <w:rsid w:val="00092BC0"/>
    <w:rsid w:val="000A0FE7"/>
    <w:rsid w:val="000C4C42"/>
    <w:rsid w:val="000C4E31"/>
    <w:rsid w:val="000D4C6E"/>
    <w:rsid w:val="000F1888"/>
    <w:rsid w:val="000F4F97"/>
    <w:rsid w:val="000F79DF"/>
    <w:rsid w:val="0010416D"/>
    <w:rsid w:val="001163FF"/>
    <w:rsid w:val="0012205F"/>
    <w:rsid w:val="001410A7"/>
    <w:rsid w:val="00144AE4"/>
    <w:rsid w:val="00150702"/>
    <w:rsid w:val="00151C4E"/>
    <w:rsid w:val="001552AF"/>
    <w:rsid w:val="00183953"/>
    <w:rsid w:val="00185A46"/>
    <w:rsid w:val="00191198"/>
    <w:rsid w:val="001950C8"/>
    <w:rsid w:val="001A2EE6"/>
    <w:rsid w:val="001C6104"/>
    <w:rsid w:val="001C799E"/>
    <w:rsid w:val="001F5F92"/>
    <w:rsid w:val="001F601E"/>
    <w:rsid w:val="0020621B"/>
    <w:rsid w:val="002176D2"/>
    <w:rsid w:val="00217A70"/>
    <w:rsid w:val="00224B75"/>
    <w:rsid w:val="00266C42"/>
    <w:rsid w:val="00295CA9"/>
    <w:rsid w:val="002A41AA"/>
    <w:rsid w:val="002B506A"/>
    <w:rsid w:val="002B5AF9"/>
    <w:rsid w:val="002D0CCB"/>
    <w:rsid w:val="002E0AB6"/>
    <w:rsid w:val="002E7874"/>
    <w:rsid w:val="002F1461"/>
    <w:rsid w:val="003130E3"/>
    <w:rsid w:val="003149A1"/>
    <w:rsid w:val="003163C6"/>
    <w:rsid w:val="00344258"/>
    <w:rsid w:val="00346864"/>
    <w:rsid w:val="00350E39"/>
    <w:rsid w:val="003560F2"/>
    <w:rsid w:val="00363FD1"/>
    <w:rsid w:val="00397566"/>
    <w:rsid w:val="003B7F1F"/>
    <w:rsid w:val="003C54B1"/>
    <w:rsid w:val="003E12FE"/>
    <w:rsid w:val="0040066E"/>
    <w:rsid w:val="00444A2C"/>
    <w:rsid w:val="004525FF"/>
    <w:rsid w:val="004807AF"/>
    <w:rsid w:val="004969B8"/>
    <w:rsid w:val="004A54C8"/>
    <w:rsid w:val="004C5D7E"/>
    <w:rsid w:val="004D45CD"/>
    <w:rsid w:val="004D5185"/>
    <w:rsid w:val="004E09E5"/>
    <w:rsid w:val="004E4935"/>
    <w:rsid w:val="004F4D25"/>
    <w:rsid w:val="005017FA"/>
    <w:rsid w:val="005046A5"/>
    <w:rsid w:val="00504A67"/>
    <w:rsid w:val="00511D9A"/>
    <w:rsid w:val="00515617"/>
    <w:rsid w:val="00563C80"/>
    <w:rsid w:val="00564033"/>
    <w:rsid w:val="00570F4F"/>
    <w:rsid w:val="005857BB"/>
    <w:rsid w:val="0059596F"/>
    <w:rsid w:val="00597A23"/>
    <w:rsid w:val="005A0664"/>
    <w:rsid w:val="005A52A2"/>
    <w:rsid w:val="005B38FD"/>
    <w:rsid w:val="005B5AEE"/>
    <w:rsid w:val="005B6373"/>
    <w:rsid w:val="005D44F4"/>
    <w:rsid w:val="005E76A4"/>
    <w:rsid w:val="005F133C"/>
    <w:rsid w:val="005F5429"/>
    <w:rsid w:val="005F60BA"/>
    <w:rsid w:val="00607FF4"/>
    <w:rsid w:val="006124BF"/>
    <w:rsid w:val="00616A6E"/>
    <w:rsid w:val="006177BF"/>
    <w:rsid w:val="00636037"/>
    <w:rsid w:val="00650179"/>
    <w:rsid w:val="00653C38"/>
    <w:rsid w:val="00663980"/>
    <w:rsid w:val="006919D5"/>
    <w:rsid w:val="006A2495"/>
    <w:rsid w:val="006B3371"/>
    <w:rsid w:val="0070494E"/>
    <w:rsid w:val="00705C02"/>
    <w:rsid w:val="00710BA6"/>
    <w:rsid w:val="00711DF8"/>
    <w:rsid w:val="007143E5"/>
    <w:rsid w:val="007405D5"/>
    <w:rsid w:val="007447BE"/>
    <w:rsid w:val="00784A6C"/>
    <w:rsid w:val="007A33C6"/>
    <w:rsid w:val="007B151B"/>
    <w:rsid w:val="007B2E53"/>
    <w:rsid w:val="007C742C"/>
    <w:rsid w:val="007D7477"/>
    <w:rsid w:val="007E66A5"/>
    <w:rsid w:val="007F38C0"/>
    <w:rsid w:val="007F6995"/>
    <w:rsid w:val="00801130"/>
    <w:rsid w:val="00816B5F"/>
    <w:rsid w:val="00817955"/>
    <w:rsid w:val="00822C20"/>
    <w:rsid w:val="00823137"/>
    <w:rsid w:val="008539BD"/>
    <w:rsid w:val="00861B8F"/>
    <w:rsid w:val="008652EE"/>
    <w:rsid w:val="00866124"/>
    <w:rsid w:val="00866435"/>
    <w:rsid w:val="00867DE9"/>
    <w:rsid w:val="00870574"/>
    <w:rsid w:val="00885BB2"/>
    <w:rsid w:val="008860FE"/>
    <w:rsid w:val="008970F4"/>
    <w:rsid w:val="008B1983"/>
    <w:rsid w:val="008B3B0F"/>
    <w:rsid w:val="008B6442"/>
    <w:rsid w:val="008C36AB"/>
    <w:rsid w:val="008E48FB"/>
    <w:rsid w:val="00904CB6"/>
    <w:rsid w:val="0092483A"/>
    <w:rsid w:val="00942049"/>
    <w:rsid w:val="00961AE7"/>
    <w:rsid w:val="0096683E"/>
    <w:rsid w:val="00970BAA"/>
    <w:rsid w:val="00975B0C"/>
    <w:rsid w:val="009A3173"/>
    <w:rsid w:val="009A3F7F"/>
    <w:rsid w:val="009D3465"/>
    <w:rsid w:val="009E25EF"/>
    <w:rsid w:val="009E4DA8"/>
    <w:rsid w:val="009F4449"/>
    <w:rsid w:val="00A0436A"/>
    <w:rsid w:val="00A12B5B"/>
    <w:rsid w:val="00A13DBA"/>
    <w:rsid w:val="00A2496D"/>
    <w:rsid w:val="00A2757B"/>
    <w:rsid w:val="00A45630"/>
    <w:rsid w:val="00A50ABB"/>
    <w:rsid w:val="00A670E3"/>
    <w:rsid w:val="00AC1B5C"/>
    <w:rsid w:val="00AE0C53"/>
    <w:rsid w:val="00AE3A87"/>
    <w:rsid w:val="00AF6C07"/>
    <w:rsid w:val="00B01480"/>
    <w:rsid w:val="00B0695A"/>
    <w:rsid w:val="00B071F2"/>
    <w:rsid w:val="00B138FE"/>
    <w:rsid w:val="00B144C2"/>
    <w:rsid w:val="00B20663"/>
    <w:rsid w:val="00B21F60"/>
    <w:rsid w:val="00B251C8"/>
    <w:rsid w:val="00B32896"/>
    <w:rsid w:val="00B36B62"/>
    <w:rsid w:val="00B77F48"/>
    <w:rsid w:val="00B85587"/>
    <w:rsid w:val="00B90B06"/>
    <w:rsid w:val="00BA699A"/>
    <w:rsid w:val="00BB23C2"/>
    <w:rsid w:val="00BB4A41"/>
    <w:rsid w:val="00BB6AAE"/>
    <w:rsid w:val="00BB7855"/>
    <w:rsid w:val="00BC5404"/>
    <w:rsid w:val="00BD132D"/>
    <w:rsid w:val="00BF6C5D"/>
    <w:rsid w:val="00C05700"/>
    <w:rsid w:val="00C23F8C"/>
    <w:rsid w:val="00C247E0"/>
    <w:rsid w:val="00C24CDC"/>
    <w:rsid w:val="00C26C78"/>
    <w:rsid w:val="00C32418"/>
    <w:rsid w:val="00C42873"/>
    <w:rsid w:val="00C5135E"/>
    <w:rsid w:val="00C67EBC"/>
    <w:rsid w:val="00C7670E"/>
    <w:rsid w:val="00C872BB"/>
    <w:rsid w:val="00C94FBE"/>
    <w:rsid w:val="00C97238"/>
    <w:rsid w:val="00CA6B0F"/>
    <w:rsid w:val="00CB2CC9"/>
    <w:rsid w:val="00CD323E"/>
    <w:rsid w:val="00CE0252"/>
    <w:rsid w:val="00CE0C6E"/>
    <w:rsid w:val="00CE7C8F"/>
    <w:rsid w:val="00CE7F5B"/>
    <w:rsid w:val="00D01B23"/>
    <w:rsid w:val="00D06E99"/>
    <w:rsid w:val="00D15FB2"/>
    <w:rsid w:val="00D255E1"/>
    <w:rsid w:val="00D649B2"/>
    <w:rsid w:val="00D80E83"/>
    <w:rsid w:val="00DA284A"/>
    <w:rsid w:val="00DD0159"/>
    <w:rsid w:val="00DD5A70"/>
    <w:rsid w:val="00E01FEC"/>
    <w:rsid w:val="00E037C9"/>
    <w:rsid w:val="00E14B14"/>
    <w:rsid w:val="00E34178"/>
    <w:rsid w:val="00E36A01"/>
    <w:rsid w:val="00E41820"/>
    <w:rsid w:val="00E41E7A"/>
    <w:rsid w:val="00E438FE"/>
    <w:rsid w:val="00E5392A"/>
    <w:rsid w:val="00E67DB5"/>
    <w:rsid w:val="00E71027"/>
    <w:rsid w:val="00E7708C"/>
    <w:rsid w:val="00E8096E"/>
    <w:rsid w:val="00E84E25"/>
    <w:rsid w:val="00E93312"/>
    <w:rsid w:val="00EA7D8C"/>
    <w:rsid w:val="00ED7D27"/>
    <w:rsid w:val="00ED7DEA"/>
    <w:rsid w:val="00EE0084"/>
    <w:rsid w:val="00F045A2"/>
    <w:rsid w:val="00F074B0"/>
    <w:rsid w:val="00F163F8"/>
    <w:rsid w:val="00F34B61"/>
    <w:rsid w:val="00F36808"/>
    <w:rsid w:val="00F438B1"/>
    <w:rsid w:val="00F50C6D"/>
    <w:rsid w:val="00F54DA6"/>
    <w:rsid w:val="00F5534D"/>
    <w:rsid w:val="00F6748E"/>
    <w:rsid w:val="00F771E5"/>
    <w:rsid w:val="00F813E9"/>
    <w:rsid w:val="00F815F5"/>
    <w:rsid w:val="00F926BE"/>
    <w:rsid w:val="00FC4195"/>
    <w:rsid w:val="00FD67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4">
      <o:colormru v:ext="edit" colors="#4bacc6"/>
    </o:shapedefaults>
    <o:shapelayout v:ext="edit">
      <o:idmap v:ext="edit" data="2"/>
    </o:shapelayout>
  </w:shapeDefaults>
  <w:decimalSymbol w:val=","/>
  <w:listSeparator w:val=";"/>
  <w14:docId w14:val="000276A9"/>
  <w15:docId w15:val="{F27B6312-9470-4051-BF2C-16CDF621D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36A"/>
    <w:pPr>
      <w:spacing w:before="200" w:line="276" w:lineRule="auto"/>
      <w:ind w:left="357" w:hanging="357"/>
    </w:pPr>
    <w:rPr>
      <w:sz w:val="22"/>
      <w:szCs w:val="22"/>
      <w:lang w:val="es-ES"/>
    </w:rPr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="Cambria" w:eastAsia="Times New Roman" w:hAnsi="Cambria"/>
      <w:b/>
      <w:bCs/>
      <w:color w:val="4F81BD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C32418"/>
    <w:pPr>
      <w:tabs>
        <w:tab w:val="left" w:pos="0"/>
      </w:tabs>
      <w:ind w:left="115" w:hanging="6"/>
      <w:jc w:val="both"/>
    </w:pPr>
    <w:rPr>
      <w:i/>
      <w:color w:val="000000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F074B0"/>
    <w:pPr>
      <w:shd w:val="clear" w:color="auto" w:fill="FFFFFF"/>
      <w:ind w:left="0" w:firstLine="0"/>
      <w:jc w:val="both"/>
    </w:pPr>
    <w:rPr>
      <w:i/>
      <w:color w:val="ED7D31"/>
      <w:szCs w:val="21"/>
      <w:lang w:val="es-AR"/>
    </w:rPr>
  </w:style>
  <w:style w:type="character" w:customStyle="1" w:styleId="Ttulo2Car">
    <w:name w:val="Título 2 Car"/>
    <w:link w:val="Ttulo2"/>
    <w:uiPriority w:val="9"/>
    <w:rsid w:val="00A670E3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C32418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color w:val="000000"/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autoRedefine/>
    <w:qFormat/>
    <w:rsid w:val="00C32418"/>
    <w:rPr>
      <w:color w:val="000000"/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after="200" w:line="276" w:lineRule="auto"/>
    </w:pPr>
    <w:rPr>
      <w:rFonts w:eastAsia="Times New Roman"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rPr>
      <w:rFonts w:eastAsia="Times New Roman"/>
      <w:sz w:val="22"/>
      <w:szCs w:val="22"/>
      <w:lang w:val="es-ES"/>
    </w:rPr>
  </w:style>
  <w:style w:type="character" w:customStyle="1" w:styleId="SinespaciadoCar">
    <w:name w:val="Sin espaciado Car"/>
    <w:link w:val="Sinespaciado"/>
    <w:uiPriority w:val="1"/>
    <w:rsid w:val="00C94FBE"/>
    <w:rPr>
      <w:rFonts w:eastAsia="Times New Roman"/>
      <w:sz w:val="22"/>
      <w:szCs w:val="22"/>
      <w:lang w:val="es-ES" w:eastAsia="en-US" w:bidi="ar-SA"/>
    </w:rPr>
  </w:style>
  <w:style w:type="character" w:customStyle="1" w:styleId="Ttulo1Car">
    <w:name w:val="Título 1 Car"/>
    <w:link w:val="Ttulo1"/>
    <w:uiPriority w:val="9"/>
    <w:rsid w:val="007F38C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3Car">
    <w:name w:val="Título 3 Car"/>
    <w:link w:val="Ttulo3"/>
    <w:uiPriority w:val="9"/>
    <w:rsid w:val="007F38C0"/>
    <w:rPr>
      <w:rFonts w:ascii="Cambria" w:eastAsia="Times New Roman" w:hAnsi="Cambria" w:cs="Times New Roman"/>
      <w:b/>
      <w:bCs/>
      <w:color w:val="4F81BD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8B6442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8B6442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uiPriority w:val="99"/>
    <w:unhideWhenUsed/>
    <w:rsid w:val="007F38C0"/>
    <w:rPr>
      <w:color w:val="0000FF"/>
      <w:u w:val="single"/>
    </w:rPr>
  </w:style>
  <w:style w:type="paragraph" w:styleId="TtuloTDC">
    <w:name w:val="TOC Heading"/>
    <w:basedOn w:val="Ttulo1"/>
    <w:next w:val="Normal"/>
    <w:autoRedefine/>
    <w:uiPriority w:val="39"/>
    <w:unhideWhenUsed/>
    <w:qFormat/>
    <w:rsid w:val="00C32418"/>
    <w:pPr>
      <w:ind w:left="0" w:firstLine="0"/>
      <w:outlineLvl w:val="9"/>
    </w:pPr>
    <w:rPr>
      <w:color w:val="ED7D31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link w:val="Ttulo4"/>
    <w:uiPriority w:val="9"/>
    <w:rsid w:val="005F60BA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/>
      </w:pBdr>
      <w:spacing w:before="0"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tuloCar">
    <w:name w:val="Título Car"/>
    <w:link w:val="Ttulo"/>
    <w:uiPriority w:val="10"/>
    <w:rsid w:val="009A3173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9A3173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paragraph" w:styleId="Prrafodelista">
    <w:name w:val="List Paragraph"/>
    <w:basedOn w:val="Normal"/>
    <w:uiPriority w:val="34"/>
    <w:qFormat/>
    <w:rsid w:val="000400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165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58106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32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28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518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1333997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05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91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30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1567445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9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81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95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004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6733559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2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01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481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2771931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435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033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31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733831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17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089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5247494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8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88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8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873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4631183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6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89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37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913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5918336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2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97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27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811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5682017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14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9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347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126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4723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89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235669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865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119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557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896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6406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300673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860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185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992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099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097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4857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54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288779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223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281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998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824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6776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356377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490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378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776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559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ublic\Documents\LDS\Testify\Templates\Resumen%20de%20Reuni&#243;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37BC0F6-8DB8-429E-AB4E-86BD81BC3B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Resumen de Reunión.dotx</Template>
  <TotalTime>43</TotalTime>
  <Pages>6</Pages>
  <Words>603</Words>
  <Characters>3322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Resumen de Reunión</vt:lpstr>
    </vt:vector>
  </TitlesOfParts>
  <Company>Nombre del Grupo de Desarrollo o Asignatura</Company>
  <LinksUpToDate>false</LinksUpToDate>
  <CharactersWithSpaces>3918</CharactersWithSpaces>
  <SharedDoc>false</SharedDoc>
  <HLinks>
    <vt:vector size="108" baseType="variant">
      <vt:variant>
        <vt:i4>1572918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_Toc257628146</vt:lpwstr>
      </vt:variant>
      <vt:variant>
        <vt:i4>1572918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_Toc257628145</vt:lpwstr>
      </vt:variant>
      <vt:variant>
        <vt:i4>1572918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_Toc257628144</vt:lpwstr>
      </vt:variant>
      <vt:variant>
        <vt:i4>1572918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_Toc257628143</vt:lpwstr>
      </vt:variant>
      <vt:variant>
        <vt:i4>1572918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_Toc257628142</vt:lpwstr>
      </vt:variant>
      <vt:variant>
        <vt:i4>1572918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_Toc257628141</vt:lpwstr>
      </vt:variant>
      <vt:variant>
        <vt:i4>1572918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_Toc257628140</vt:lpwstr>
      </vt:variant>
      <vt:variant>
        <vt:i4>2031670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_Toc257628139</vt:lpwstr>
      </vt:variant>
      <vt:variant>
        <vt:i4>2031670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_Toc257628138</vt:lpwstr>
      </vt:variant>
      <vt:variant>
        <vt:i4>2031670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_Toc257628137</vt:lpwstr>
      </vt:variant>
      <vt:variant>
        <vt:i4>2031670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_Toc257628136</vt:lpwstr>
      </vt:variant>
      <vt:variant>
        <vt:i4>2031670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_Toc257628135</vt:lpwstr>
      </vt:variant>
      <vt:variant>
        <vt:i4>2031670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_Toc257628134</vt:lpwstr>
      </vt:variant>
      <vt:variant>
        <vt:i4>2031670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_Toc257628133</vt:lpwstr>
      </vt:variant>
      <vt:variant>
        <vt:i4>2031670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_Toc257628132</vt:lpwstr>
      </vt:variant>
      <vt:variant>
        <vt:i4>2031670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_Toc257628131</vt:lpwstr>
      </vt:variant>
      <vt:variant>
        <vt:i4>2031670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_Toc257628130</vt:lpwstr>
      </vt:variant>
      <vt:variant>
        <vt:i4>1966134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_Toc257628129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Resumen de Reunión</dc:title>
  <dc:subject>&lt;Nombre del Proyecto&gt;</dc:subject>
  <dc:creator>pc-1</dc:creator>
  <cp:lastModifiedBy>e1101 101</cp:lastModifiedBy>
  <cp:revision>3</cp:revision>
  <dcterms:created xsi:type="dcterms:W3CDTF">2024-09-24T01:15:00Z</dcterms:created>
  <dcterms:modified xsi:type="dcterms:W3CDTF">2025-03-22T17:47:00Z</dcterms:modified>
</cp:coreProperties>
</file>