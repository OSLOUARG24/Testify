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FD26" w14:textId="77777777" w:rsidR="009A3F7F" w:rsidRPr="00C87C95" w:rsidRDefault="009A3F7F" w:rsidP="009A3F7F">
      <w:pPr>
        <w:pStyle w:val="Sinespaciado"/>
        <w:rPr>
          <w:rFonts w:ascii="Ink Free" w:hAnsi="Ink Free"/>
          <w:b/>
          <w:sz w:val="56"/>
          <w:szCs w:val="56"/>
        </w:rPr>
      </w:pPr>
    </w:p>
    <w:p w14:paraId="789D703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AE7173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0675200D">
          <v:rect id="_x0000_s2054" style="position:absolute;margin-left:0;margin-top:0;width:623.8pt;height:67.9pt;z-index: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">
            <w10:wrap anchorx="page" anchory="page"/>
          </v:rect>
        </w:pict>
      </w:r>
      <w:r>
        <w:rPr>
          <w:noProof/>
        </w:rPr>
        <w:pict w14:anchorId="565B4EF7">
          <v:rect id="_x0000_s2057" style="position:absolute;margin-left:38.95pt;margin-top:-20.65pt;width:7.15pt;height:882.7pt;z-index:251654144;mso-height-percent:1050;mso-position-horizontal-relative:page;mso-position-vertical-relative:page;mso-height-percent:1050" o:allowincell="f" strokecolor="#ed7d31">
            <w10:wrap anchorx="margin" anchory="page"/>
          </v:rect>
        </w:pict>
      </w:r>
      <w:r>
        <w:rPr>
          <w:noProof/>
        </w:rPr>
        <w:pict w14:anchorId="07F13512">
          <v:rect id="_x0000_s2056" style="position:absolute;margin-left:549.2pt;margin-top:-20.65pt;width:7.15pt;height:882.7pt;z-index:251655168;mso-height-percent:1050;mso-position-horizontal-relative:page;mso-position-vertical-relative:page;mso-height-percent:1050" o:allowincell="f" strokecolor="#ed7d31">
            <w10:wrap anchorx="page" anchory="page"/>
          </v:rect>
        </w:pict>
      </w:r>
      <w:r>
        <w:rPr>
          <w:noProof/>
        </w:rPr>
        <w:pict w14:anchorId="4B8DB720">
          <v:rect id="_x0000_s2055" style="position:absolute;margin-left:-14.45pt;margin-top:.4pt;width:623.8pt;height:67.9pt;z-index:251657216;mso-width-percent:1050;mso-height-percent:900;mso-position-horizontal-relative:page;mso-position-vertical-relative:page;mso-width-percent:1050;mso-height-percent:900;mso-height-relative:top-margin-area" o:allowincell="f" fillcolor="#e36c0a" strokecolor="#f4b083">
            <w10:wrap anchorx="page" anchory="margin"/>
          </v:rect>
        </w:pict>
      </w:r>
    </w:p>
    <w:p w14:paraId="1E738BF4" w14:textId="239F0F3C" w:rsidR="00D06E99" w:rsidRDefault="001552A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Resumen de Reunión</w:t>
      </w:r>
      <w:r w:rsidR="007405D5">
        <w:rPr>
          <w:rFonts w:ascii="Cambria" w:hAnsi="Cambria"/>
          <w:sz w:val="72"/>
          <w:szCs w:val="72"/>
        </w:rPr>
        <w:t xml:space="preserve"> </w:t>
      </w:r>
      <w:r w:rsidR="0051458B">
        <w:rPr>
          <w:rFonts w:ascii="Cambria" w:hAnsi="Cambria"/>
          <w:sz w:val="72"/>
          <w:szCs w:val="72"/>
        </w:rPr>
        <w:t>4</w:t>
      </w:r>
    </w:p>
    <w:p w14:paraId="51CCCEBB" w14:textId="77777777" w:rsidR="00D06E99" w:rsidRPr="009A3F7F" w:rsidRDefault="009A3F7F">
      <w:pPr>
        <w:pStyle w:val="Sinespaciado"/>
        <w:rPr>
          <w:rFonts w:ascii="Ink Free" w:hAnsi="Ink Free"/>
          <w:b/>
          <w:sz w:val="56"/>
          <w:szCs w:val="56"/>
        </w:rPr>
      </w:pPr>
      <w:r>
        <w:rPr>
          <w:rFonts w:ascii="Ink Free" w:hAnsi="Ink Free"/>
          <w:b/>
          <w:sz w:val="56"/>
          <w:szCs w:val="56"/>
        </w:rPr>
        <w:t>Testify</w:t>
      </w:r>
    </w:p>
    <w:p w14:paraId="3923B387" w14:textId="77777777" w:rsidR="00D06E99" w:rsidRDefault="00D06E99">
      <w:pPr>
        <w:pStyle w:val="Sinespaciado"/>
      </w:pPr>
    </w:p>
    <w:p w14:paraId="29AB027C" w14:textId="77777777" w:rsidR="006919D5" w:rsidRDefault="006919D5">
      <w:pPr>
        <w:pStyle w:val="Sinespaciado"/>
      </w:pPr>
    </w:p>
    <w:p w14:paraId="208B0A9E" w14:textId="77777777" w:rsidR="006919D5" w:rsidRDefault="006919D5">
      <w:pPr>
        <w:pStyle w:val="Sinespaciado"/>
      </w:pPr>
    </w:p>
    <w:p w14:paraId="11231263" w14:textId="77777777" w:rsidR="006919D5" w:rsidRDefault="006919D5">
      <w:pPr>
        <w:pStyle w:val="Sinespaciado"/>
      </w:pPr>
    </w:p>
    <w:p w14:paraId="09852248" w14:textId="77777777" w:rsidR="009A3F7F" w:rsidRPr="00CB5BFF" w:rsidRDefault="009A3F7F" w:rsidP="009A3F7F">
      <w:pPr>
        <w:spacing w:before="0" w:line="240" w:lineRule="auto"/>
        <w:ind w:left="0" w:firstLine="0"/>
        <w:rPr>
          <w:rFonts w:ascii="Verdana" w:eastAsia="Times New Roman" w:hAnsi="Verdana"/>
          <w:sz w:val="52"/>
          <w:szCs w:val="52"/>
        </w:rPr>
      </w:pPr>
      <w:r w:rsidRPr="00CB5BFF">
        <w:rPr>
          <w:rFonts w:ascii="Verdana" w:eastAsia="Times New Roman" w:hAnsi="Verdana"/>
          <w:sz w:val="52"/>
          <w:szCs w:val="52"/>
        </w:rPr>
        <w:t>OSLO</w:t>
      </w:r>
    </w:p>
    <w:p w14:paraId="5380CE1D" w14:textId="77777777" w:rsidR="009A3F7F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F7023F3" w14:textId="77777777" w:rsidR="009A3F7F" w:rsidRPr="00C87C95" w:rsidRDefault="009A3F7F" w:rsidP="009A3F7F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5C1FECF4" w14:textId="77777777" w:rsidR="00D06E99" w:rsidRDefault="00D06E99"/>
    <w:p w14:paraId="4FD23803" w14:textId="77777777" w:rsidR="00BC5404" w:rsidRDefault="00000000" w:rsidP="000F4F97">
      <w:pPr>
        <w:pStyle w:val="PSI-Comentario"/>
      </w:pPr>
      <w:r>
        <w:rPr>
          <w:noProof/>
        </w:rPr>
        <w:pict w14:anchorId="16B71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.15pt;margin-top:255.15pt;width:99.25pt;height:87.8pt;z-index:251660288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i w:val="0"/>
          <w:noProof/>
        </w:rPr>
        <w:pict w14:anchorId="09799183">
          <v:shape id="2 Imagen" o:spid="_x0000_s2071" type="#_x0000_t75" alt="UNPA.JPG" style="position:absolute;left:0;text-align:left;margin-left:327.65pt;margin-top:504.15pt;width:139.7pt;height:193.9pt;z-index:251658240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4EBBB018" w14:textId="77777777" w:rsidR="00224B75" w:rsidRDefault="00000000" w:rsidP="00F074B0">
      <w:pPr>
        <w:pStyle w:val="PSI-Comentario"/>
      </w:pPr>
      <w:r>
        <w:rPr>
          <w:noProof/>
        </w:rPr>
        <w:pict w14:anchorId="17CFFA47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59264;mso-position-horizontal-relative:margin;mso-position-vertical-relative:margin">
            <v:textbox>
              <w:txbxContent>
                <w:p w14:paraId="61B5CFC1" w14:textId="77777777" w:rsidR="000400DB" w:rsidRDefault="000400DB" w:rsidP="00F074B0">
                  <w:pPr>
                    <w:pStyle w:val="PSI-DescripcindelDocumentos"/>
                  </w:pPr>
                  <w:r>
                    <w:t>Las actas de reunión, constituyen los documentos de referencia y constancia de cada una de las discusiones llevadas a cabo por el grupo en torno a diversos temas que atañen al conocimiento y exploración del Sistema.</w:t>
                  </w:r>
                </w:p>
                <w:p w14:paraId="16F01A99" w14:textId="77777777" w:rsidR="000400DB" w:rsidRDefault="000400DB" w:rsidP="00F5534D">
                  <w:pPr>
                    <w:pStyle w:val="PSI-DescripcindelDocumentos"/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0C1254D">
          <v:rect id="_x0000_s2065" style="position:absolute;left:0;text-align:left;margin-left:315.7pt;margin-top:-76.25pt;width:195.35pt;height:844.9pt;z-index:-251655168;mso-position-horizontal-relative:margin;mso-position-vertical-relative:margin" fillcolor="#e36c0a" strokecolor="#ed7d31">
            <w10:wrap type="square" anchorx="margin" anchory="margin"/>
          </v:rect>
        </w:pict>
      </w:r>
    </w:p>
    <w:p w14:paraId="115F5CDE" w14:textId="77777777" w:rsidR="00397566" w:rsidRPr="008B3B0F" w:rsidRDefault="00397566" w:rsidP="000F4F97">
      <w:pPr>
        <w:pStyle w:val="PSI-Comentario"/>
      </w:pPr>
    </w:p>
    <w:p w14:paraId="127A6374" w14:textId="77777777" w:rsidR="00D06E99" w:rsidRDefault="00D06E99"/>
    <w:p w14:paraId="7C461275" w14:textId="77777777" w:rsidR="00A13DBA" w:rsidRDefault="007F38C0" w:rsidP="00A13DBA">
      <w:pPr>
        <w:ind w:left="0" w:firstLine="0"/>
      </w:pPr>
      <w:r>
        <w:br w:type="page"/>
      </w:r>
    </w:p>
    <w:p w14:paraId="273F10FC" w14:textId="77777777" w:rsidR="000F79DF" w:rsidRDefault="000F79DF" w:rsidP="00C32418">
      <w:pPr>
        <w:pStyle w:val="TtuloTDC"/>
      </w:pPr>
      <w:r>
        <w:t xml:space="preserve">Tabla de </w:t>
      </w:r>
      <w:r w:rsidRPr="00C32418">
        <w:t>contenido</w:t>
      </w:r>
    </w:p>
    <w:p w14:paraId="397B5E67" w14:textId="77777777" w:rsidR="007405D5" w:rsidRDefault="005B38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8023603" w:history="1">
        <w:r w:rsidR="007405D5" w:rsidRPr="000860CC">
          <w:rPr>
            <w:rStyle w:val="Hipervnculo"/>
            <w:noProof/>
          </w:rPr>
          <w:t>Convocatoria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CE15A80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4" w:history="1">
        <w:r w:rsidR="007405D5" w:rsidRPr="000860CC">
          <w:rPr>
            <w:rStyle w:val="Hipervnculo"/>
            <w:noProof/>
            <w:lang w:eastAsia="es-ES"/>
          </w:rPr>
          <w:t>Convoca la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7C59CC78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5" w:history="1">
        <w:r w:rsidR="007405D5" w:rsidRPr="000860CC">
          <w:rPr>
            <w:rStyle w:val="Hipervnculo"/>
            <w:noProof/>
            <w:lang w:eastAsia="es-ES"/>
          </w:rPr>
          <w:t>Fecha de Convocatoria: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C060DF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6" w:history="1">
        <w:r w:rsidR="007405D5" w:rsidRPr="000860CC">
          <w:rPr>
            <w:rStyle w:val="Hipervnculo"/>
            <w:noProof/>
            <w:lang w:eastAsia="es-ES"/>
          </w:rPr>
          <w:t>Medio de Comunicación: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F532FB9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07" w:history="1">
        <w:r w:rsidR="007405D5" w:rsidRPr="000860CC">
          <w:rPr>
            <w:rStyle w:val="Hipervnculo"/>
            <w:noProof/>
            <w:lang w:eastAsia="es-ES"/>
          </w:rPr>
          <w:t>Temario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55AA85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8" w:history="1">
        <w:r w:rsidR="007405D5" w:rsidRPr="000860CC">
          <w:rPr>
            <w:rStyle w:val="Hipervnculo"/>
            <w:noProof/>
            <w:lang w:eastAsia="es-ES"/>
          </w:rPr>
          <w:t>Fecha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21FA080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09" w:history="1">
        <w:r w:rsidR="007405D5" w:rsidRPr="000860CC">
          <w:rPr>
            <w:rStyle w:val="Hipervnculo"/>
            <w:noProof/>
            <w:lang w:eastAsia="es-ES"/>
          </w:rPr>
          <w:t>Hora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_Toc178023609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10129AE9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0" w:history="1">
        <w:r w:rsidR="007405D5" w:rsidRPr="000860CC">
          <w:rPr>
            <w:rStyle w:val="Hipervnculo"/>
            <w:noProof/>
            <w:lang w:eastAsia="es-ES"/>
          </w:rPr>
          <w:t>Lugar de Reunión: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34CD901F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1" w:history="1">
        <w:r w:rsidR="007405D5" w:rsidRPr="000860CC">
          <w:rPr>
            <w:rStyle w:val="Hipervnculo"/>
            <w:noProof/>
            <w:lang w:eastAsia="es-ES"/>
          </w:rPr>
          <w:t>Temario Propuesto: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_Toc178023611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4</w:t>
        </w:r>
        <w:r w:rsidR="007405D5">
          <w:rPr>
            <w:noProof/>
            <w:webHidden/>
          </w:rPr>
          <w:fldChar w:fldCharType="end"/>
        </w:r>
      </w:hyperlink>
    </w:p>
    <w:p w14:paraId="4D1EC6EF" w14:textId="77777777" w:rsidR="007405D5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ES"/>
        </w:rPr>
      </w:pPr>
      <w:hyperlink w:anchor="_Toc178023612" w:history="1">
        <w:r w:rsidR="007405D5" w:rsidRPr="000860CC">
          <w:rPr>
            <w:rStyle w:val="Hipervnculo"/>
            <w:noProof/>
            <w:lang w:eastAsia="es-ES"/>
          </w:rPr>
          <w:t>Desarrollo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_Toc178023612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0C29837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3" w:history="1">
        <w:r w:rsidR="007405D5" w:rsidRPr="000860CC">
          <w:rPr>
            <w:rStyle w:val="Hipervnculo"/>
            <w:noProof/>
            <w:lang w:eastAsia="es-ES"/>
          </w:rPr>
          <w:t>Clasificación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_Toc178023613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3456443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4" w:history="1">
        <w:r w:rsidR="007405D5" w:rsidRPr="000860CC">
          <w:rPr>
            <w:rStyle w:val="Hipervnculo"/>
            <w:noProof/>
            <w:lang w:eastAsia="es-ES"/>
          </w:rPr>
          <w:t>Participantes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_Toc178023614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C83710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5" w:history="1">
        <w:r w:rsidR="007405D5" w:rsidRPr="000860CC">
          <w:rPr>
            <w:rStyle w:val="Hipervnculo"/>
            <w:noProof/>
            <w:lang w:eastAsia="es-ES"/>
          </w:rPr>
          <w:t>Definición de Roles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_Toc178023615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099325B5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6" w:history="1">
        <w:r w:rsidR="007405D5" w:rsidRPr="000860CC">
          <w:rPr>
            <w:rStyle w:val="Hipervnculo"/>
            <w:noProof/>
            <w:lang w:eastAsia="es-ES"/>
          </w:rPr>
          <w:t>Resoluciones: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_Toc178023616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5</w:t>
        </w:r>
        <w:r w:rsidR="007405D5">
          <w:rPr>
            <w:noProof/>
            <w:webHidden/>
          </w:rPr>
          <w:fldChar w:fldCharType="end"/>
        </w:r>
      </w:hyperlink>
    </w:p>
    <w:p w14:paraId="6D1A4B6C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7" w:history="1">
        <w:r w:rsidR="007405D5" w:rsidRPr="000860CC">
          <w:rPr>
            <w:rStyle w:val="Hipervnculo"/>
            <w:noProof/>
            <w:lang w:eastAsia="es-ES"/>
          </w:rPr>
          <w:t>Compromisos Asumidos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_Toc178023617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24CC50B1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8" w:history="1">
        <w:r w:rsidR="007405D5" w:rsidRPr="000860CC">
          <w:rPr>
            <w:rStyle w:val="Hipervnculo"/>
            <w:noProof/>
            <w:lang w:eastAsia="es-ES"/>
          </w:rPr>
          <w:t>Temas Adicionales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_Toc178023618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D4063DA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19" w:history="1">
        <w:r w:rsidR="007405D5" w:rsidRPr="000860CC">
          <w:rPr>
            <w:rStyle w:val="Hipervnculo"/>
            <w:noProof/>
            <w:lang w:eastAsia="es-ES"/>
          </w:rPr>
          <w:t>Observaciones: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_Toc178023619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3A437BF6" w14:textId="77777777" w:rsidR="007405D5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es-ES"/>
        </w:rPr>
      </w:pPr>
      <w:hyperlink w:anchor="_Toc178023620" w:history="1">
        <w:r w:rsidR="007405D5" w:rsidRPr="000860CC">
          <w:rPr>
            <w:rStyle w:val="Hipervnculo"/>
            <w:noProof/>
            <w:lang w:eastAsia="es-ES"/>
          </w:rPr>
          <w:t>Anexos:</w:t>
        </w:r>
        <w:r w:rsidR="007405D5">
          <w:rPr>
            <w:noProof/>
            <w:webHidden/>
          </w:rPr>
          <w:tab/>
        </w:r>
        <w:r w:rsidR="007405D5">
          <w:rPr>
            <w:noProof/>
            <w:webHidden/>
          </w:rPr>
          <w:fldChar w:fldCharType="begin"/>
        </w:r>
        <w:r w:rsidR="007405D5">
          <w:rPr>
            <w:noProof/>
            <w:webHidden/>
          </w:rPr>
          <w:instrText xml:space="preserve"> PAGEREF _Toc178023620 \h </w:instrText>
        </w:r>
        <w:r w:rsidR="007405D5">
          <w:rPr>
            <w:noProof/>
            <w:webHidden/>
          </w:rPr>
        </w:r>
        <w:r w:rsidR="007405D5">
          <w:rPr>
            <w:noProof/>
            <w:webHidden/>
          </w:rPr>
          <w:fldChar w:fldCharType="separate"/>
        </w:r>
        <w:r w:rsidR="007405D5">
          <w:rPr>
            <w:noProof/>
            <w:webHidden/>
          </w:rPr>
          <w:t>6</w:t>
        </w:r>
        <w:r w:rsidR="007405D5">
          <w:rPr>
            <w:noProof/>
            <w:webHidden/>
          </w:rPr>
          <w:fldChar w:fldCharType="end"/>
        </w:r>
      </w:hyperlink>
    </w:p>
    <w:p w14:paraId="49F75712" w14:textId="77777777" w:rsidR="000F79DF" w:rsidRDefault="005B38FD" w:rsidP="000F79DF">
      <w:pPr>
        <w:tabs>
          <w:tab w:val="left" w:pos="5954"/>
        </w:tabs>
      </w:pPr>
      <w:r>
        <w:fldChar w:fldCharType="end"/>
      </w:r>
    </w:p>
    <w:p w14:paraId="30D42B0D" w14:textId="77777777" w:rsidR="0040066E" w:rsidRDefault="0040066E" w:rsidP="000F79DF">
      <w:pPr>
        <w:ind w:left="0" w:firstLine="0"/>
      </w:pPr>
    </w:p>
    <w:p w14:paraId="56845F92" w14:textId="77777777" w:rsidR="00A13DBA" w:rsidRDefault="00861B8F" w:rsidP="009A3173">
      <w:pPr>
        <w:pStyle w:val="PSI-Ttulo"/>
      </w:pPr>
      <w:r>
        <w:br w:type="page"/>
      </w:r>
      <w:r w:rsidR="001552AF">
        <w:rPr>
          <w:lang w:val="es-AR"/>
        </w:rPr>
        <w:lastRenderedPageBreak/>
        <w:t>Resumen de Reunión</w:t>
      </w:r>
    </w:p>
    <w:p w14:paraId="2F5359AE" w14:textId="77777777" w:rsidR="001552AF" w:rsidRDefault="001552AF" w:rsidP="001552AF">
      <w:pPr>
        <w:pStyle w:val="PSI-Ttulo1"/>
      </w:pPr>
      <w:bookmarkStart w:id="0" w:name="_Toc178023603"/>
      <w:r>
        <w:t>Convocatoria</w:t>
      </w:r>
      <w:bookmarkEnd w:id="0"/>
    </w:p>
    <w:p w14:paraId="2BA4226F" w14:textId="77777777" w:rsidR="001552AF" w:rsidRDefault="001552AF" w:rsidP="001552AF">
      <w:pPr>
        <w:pStyle w:val="PSI-Ttulo2"/>
        <w:rPr>
          <w:lang w:eastAsia="es-ES"/>
        </w:rPr>
      </w:pPr>
      <w:bookmarkStart w:id="1" w:name="_Toc231031562"/>
      <w:bookmarkStart w:id="2" w:name="_Toc235002063"/>
      <w:bookmarkStart w:id="3" w:name="_Toc178023604"/>
      <w:r w:rsidRPr="005F0DEA">
        <w:rPr>
          <w:lang w:eastAsia="es-ES"/>
        </w:rPr>
        <w:t>Convoca la Reunión:</w:t>
      </w:r>
      <w:bookmarkEnd w:id="1"/>
      <w:bookmarkEnd w:id="2"/>
      <w:bookmarkEnd w:id="3"/>
    </w:p>
    <w:p w14:paraId="52C9B4F8" w14:textId="77777777" w:rsidR="001552AF" w:rsidRPr="008A6422" w:rsidRDefault="000400DB" w:rsidP="000400DB">
      <w:pPr>
        <w:rPr>
          <w:lang w:eastAsia="es-ES"/>
        </w:rPr>
      </w:pPr>
      <w:r>
        <w:t>Ojeda Valeria, Oyarzo Malena, Sly Eduardo, Levipichun Emilio.</w:t>
      </w:r>
    </w:p>
    <w:p w14:paraId="1F307439" w14:textId="77777777" w:rsidR="001552AF" w:rsidRDefault="001552AF" w:rsidP="001552AF">
      <w:pPr>
        <w:pStyle w:val="PSI-Ttulo2"/>
        <w:rPr>
          <w:lang w:eastAsia="es-ES"/>
        </w:rPr>
      </w:pPr>
      <w:bookmarkStart w:id="4" w:name="_Toc231031563"/>
      <w:bookmarkStart w:id="5" w:name="_Toc235002064"/>
      <w:bookmarkStart w:id="6" w:name="_Toc178023605"/>
      <w:r w:rsidRPr="005F0DEA">
        <w:rPr>
          <w:lang w:eastAsia="es-ES"/>
        </w:rPr>
        <w:t>Fecha de Convocatoria:</w:t>
      </w:r>
      <w:bookmarkEnd w:id="4"/>
      <w:bookmarkEnd w:id="5"/>
      <w:bookmarkEnd w:id="6"/>
      <w:r>
        <w:rPr>
          <w:lang w:eastAsia="es-ES"/>
        </w:rPr>
        <w:tab/>
      </w:r>
    </w:p>
    <w:p w14:paraId="20E7784A" w14:textId="46F707D8" w:rsidR="001552AF" w:rsidRPr="00874D93" w:rsidRDefault="0051458B" w:rsidP="000400DB">
      <w:pPr>
        <w:rPr>
          <w:lang w:eastAsia="es-ES"/>
        </w:rPr>
      </w:pPr>
      <w:r>
        <w:t>30</w:t>
      </w:r>
      <w:r w:rsidR="000400DB">
        <w:t>/0</w:t>
      </w:r>
      <w:r>
        <w:t>8</w:t>
      </w:r>
      <w:r w:rsidR="000400DB">
        <w:t>/2024</w:t>
      </w:r>
    </w:p>
    <w:p w14:paraId="6AFE7098" w14:textId="77777777" w:rsidR="001552AF" w:rsidRDefault="001552AF" w:rsidP="001552AF">
      <w:pPr>
        <w:pStyle w:val="PSI-Ttulo2"/>
        <w:rPr>
          <w:lang w:eastAsia="es-ES"/>
        </w:rPr>
      </w:pPr>
      <w:bookmarkStart w:id="7" w:name="_Toc231031564"/>
      <w:bookmarkStart w:id="8" w:name="_Toc235002065"/>
      <w:bookmarkStart w:id="9" w:name="_Toc178023606"/>
      <w:r w:rsidRPr="005F0DEA">
        <w:rPr>
          <w:lang w:eastAsia="es-ES"/>
        </w:rPr>
        <w:t>Medio de Comunicación:</w:t>
      </w:r>
      <w:bookmarkEnd w:id="7"/>
      <w:bookmarkEnd w:id="8"/>
      <w:bookmarkEnd w:id="9"/>
    </w:p>
    <w:p w14:paraId="3E325C86" w14:textId="77777777" w:rsidR="001552AF" w:rsidRPr="00874D93" w:rsidRDefault="000400DB" w:rsidP="000400DB">
      <w:pPr>
        <w:rPr>
          <w:lang w:eastAsia="es-ES"/>
        </w:rPr>
      </w:pPr>
      <w:r>
        <w:t>Se acuerda presencialmente.</w:t>
      </w:r>
    </w:p>
    <w:p w14:paraId="2D144A56" w14:textId="77777777" w:rsidR="001552AF" w:rsidRPr="00874D93" w:rsidRDefault="001552AF" w:rsidP="001552AF">
      <w:pPr>
        <w:rPr>
          <w:lang w:eastAsia="es-ES"/>
        </w:rPr>
      </w:pPr>
    </w:p>
    <w:p w14:paraId="7E748DEB" w14:textId="77777777" w:rsidR="001552AF" w:rsidRPr="005F0DEA" w:rsidRDefault="001552AF" w:rsidP="001552AF">
      <w:pPr>
        <w:pStyle w:val="PSI-Ttulo1"/>
        <w:rPr>
          <w:lang w:eastAsia="es-ES"/>
        </w:rPr>
      </w:pPr>
      <w:bookmarkStart w:id="10" w:name="_Toc178023607"/>
      <w:r>
        <w:rPr>
          <w:lang w:eastAsia="es-ES"/>
        </w:rPr>
        <w:t>Temario</w:t>
      </w:r>
      <w:bookmarkEnd w:id="10"/>
    </w:p>
    <w:p w14:paraId="587577EA" w14:textId="77777777" w:rsidR="001552AF" w:rsidRDefault="001552AF" w:rsidP="001552AF">
      <w:pPr>
        <w:pStyle w:val="PSI-Ttulo2"/>
        <w:rPr>
          <w:lang w:eastAsia="es-ES"/>
        </w:rPr>
      </w:pPr>
      <w:bookmarkStart w:id="11" w:name="_Toc231031566"/>
      <w:bookmarkStart w:id="12" w:name="_Toc235002067"/>
      <w:bookmarkStart w:id="13" w:name="_Toc178023608"/>
      <w:r w:rsidRPr="005F0DEA">
        <w:rPr>
          <w:lang w:eastAsia="es-ES"/>
        </w:rPr>
        <w:t>Fecha de Reunión:</w:t>
      </w:r>
      <w:bookmarkEnd w:id="11"/>
      <w:bookmarkEnd w:id="12"/>
      <w:bookmarkEnd w:id="13"/>
      <w:r>
        <w:rPr>
          <w:lang w:eastAsia="es-ES"/>
        </w:rPr>
        <w:tab/>
      </w:r>
    </w:p>
    <w:p w14:paraId="0C89BF9C" w14:textId="77777777" w:rsidR="0051458B" w:rsidRPr="00874D93" w:rsidRDefault="0051458B" w:rsidP="0051458B">
      <w:pPr>
        <w:rPr>
          <w:lang w:eastAsia="es-ES"/>
        </w:rPr>
      </w:pPr>
      <w:bookmarkStart w:id="14" w:name="_Toc231031567"/>
      <w:bookmarkStart w:id="15" w:name="_Toc235002068"/>
      <w:bookmarkStart w:id="16" w:name="_Toc178023609"/>
      <w:r>
        <w:t>01/09/2024</w:t>
      </w:r>
    </w:p>
    <w:p w14:paraId="11CAE073" w14:textId="77777777" w:rsidR="001552AF" w:rsidRDefault="001552AF" w:rsidP="001552AF">
      <w:pPr>
        <w:pStyle w:val="PSI-Ttulo2"/>
        <w:rPr>
          <w:lang w:eastAsia="es-ES"/>
        </w:rPr>
      </w:pPr>
      <w:r w:rsidRPr="005F0DEA">
        <w:rPr>
          <w:lang w:eastAsia="es-ES"/>
        </w:rPr>
        <w:t>Hora de Reunión:</w:t>
      </w:r>
      <w:bookmarkEnd w:id="14"/>
      <w:bookmarkEnd w:id="15"/>
      <w:bookmarkEnd w:id="16"/>
      <w:r>
        <w:rPr>
          <w:lang w:eastAsia="es-ES"/>
        </w:rPr>
        <w:tab/>
      </w:r>
    </w:p>
    <w:p w14:paraId="2F11643C" w14:textId="68357280" w:rsidR="001552AF" w:rsidRPr="00074918" w:rsidRDefault="0051458B" w:rsidP="000400DB">
      <w:pPr>
        <w:rPr>
          <w:lang w:eastAsia="es-ES"/>
        </w:rPr>
      </w:pPr>
      <w:r>
        <w:t>11</w:t>
      </w:r>
      <w:r w:rsidR="00947434">
        <w:t>:01</w:t>
      </w:r>
      <w:r w:rsidR="000400DB">
        <w:t xml:space="preserve"> </w:t>
      </w:r>
      <w:r>
        <w:t>A</w:t>
      </w:r>
      <w:r w:rsidR="000400DB">
        <w:t>M</w:t>
      </w:r>
    </w:p>
    <w:p w14:paraId="493F1E13" w14:textId="77777777" w:rsidR="001552AF" w:rsidRDefault="001552AF" w:rsidP="001552AF">
      <w:pPr>
        <w:pStyle w:val="PSI-Ttulo2"/>
        <w:rPr>
          <w:lang w:eastAsia="es-ES"/>
        </w:rPr>
      </w:pPr>
      <w:bookmarkStart w:id="17" w:name="_Toc231031568"/>
      <w:bookmarkStart w:id="18" w:name="_Toc235002069"/>
      <w:bookmarkStart w:id="19" w:name="_Toc178023610"/>
      <w:r w:rsidRPr="005F0DEA">
        <w:rPr>
          <w:lang w:eastAsia="es-ES"/>
        </w:rPr>
        <w:t>Lugar de Reunión:</w:t>
      </w:r>
      <w:bookmarkEnd w:id="17"/>
      <w:bookmarkEnd w:id="18"/>
      <w:bookmarkEnd w:id="19"/>
      <w:r>
        <w:rPr>
          <w:lang w:eastAsia="es-ES"/>
        </w:rPr>
        <w:tab/>
      </w:r>
    </w:p>
    <w:p w14:paraId="1571954C" w14:textId="33BC2CB2" w:rsidR="001552AF" w:rsidRPr="00074918" w:rsidRDefault="00BA5AAF" w:rsidP="000400DB">
      <w:pPr>
        <w:rPr>
          <w:lang w:eastAsia="es-ES"/>
        </w:rPr>
      </w:pPr>
      <w:r>
        <w:t>Virtualmente</w:t>
      </w:r>
      <w:r w:rsidR="000400DB">
        <w:t>.</w:t>
      </w:r>
    </w:p>
    <w:p w14:paraId="417948A5" w14:textId="77777777" w:rsidR="001552AF" w:rsidRDefault="001552AF" w:rsidP="001552AF">
      <w:pPr>
        <w:pStyle w:val="PSI-Ttulo2"/>
        <w:rPr>
          <w:lang w:eastAsia="es-ES"/>
        </w:rPr>
      </w:pPr>
      <w:bookmarkStart w:id="20" w:name="_Toc231031569"/>
      <w:bookmarkStart w:id="21" w:name="_Toc235002070"/>
      <w:bookmarkStart w:id="22" w:name="_Toc178023611"/>
      <w:r w:rsidRPr="005F0DEA">
        <w:rPr>
          <w:lang w:eastAsia="es-ES"/>
        </w:rPr>
        <w:t>Temario Propuesto:</w:t>
      </w:r>
      <w:bookmarkEnd w:id="20"/>
      <w:bookmarkEnd w:id="21"/>
      <w:bookmarkEnd w:id="22"/>
    </w:p>
    <w:p w14:paraId="0D696C2A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Terminar la definición del proyecto.</w:t>
      </w:r>
    </w:p>
    <w:p w14:paraId="20673E55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Modelo de negocio.</w:t>
      </w:r>
    </w:p>
    <w:p w14:paraId="33CF09C3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Estudio de factibilidad.</w:t>
      </w:r>
    </w:p>
    <w:p w14:paraId="28B6513D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Presentación III.</w:t>
      </w:r>
    </w:p>
    <w:p w14:paraId="75574B00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Añadir un documento con la investigación del dominio.</w:t>
      </w:r>
    </w:p>
    <w:p w14:paraId="30E547E5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Definir 1era lista de requerimientos.</w:t>
      </w:r>
    </w:p>
    <w:p w14:paraId="6703F0A2" w14:textId="70DEECD1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Puesta en común UARGFLOW</w:t>
      </w:r>
      <w:r>
        <w:t>.</w:t>
      </w:r>
    </w:p>
    <w:p w14:paraId="1D336BE4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Armar documento de lista de riesgos en drive para puesta en común.</w:t>
      </w:r>
    </w:p>
    <w:p w14:paraId="58BED907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Sincronizar repositorios locales.</w:t>
      </w:r>
    </w:p>
    <w:p w14:paraId="2C98BB29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lastRenderedPageBreak/>
        <w:t>Configuración de GIT y Capacitación con interfaz.</w:t>
      </w:r>
    </w:p>
    <w:p w14:paraId="7A50D0A8" w14:textId="77777777" w:rsidR="0051458B" w:rsidRPr="0051458B" w:rsidRDefault="0051458B" w:rsidP="0051458B">
      <w:pPr>
        <w:pStyle w:val="PSI-Normal"/>
        <w:numPr>
          <w:ilvl w:val="0"/>
          <w:numId w:val="23"/>
        </w:numPr>
      </w:pPr>
      <w:r w:rsidRPr="0051458B">
        <w:t>Análisis de retroalimentación de la presentación/exposición.</w:t>
      </w:r>
    </w:p>
    <w:p w14:paraId="5A98E4C6" w14:textId="77777777" w:rsidR="003D7305" w:rsidRDefault="003D7305" w:rsidP="001552AF">
      <w:pPr>
        <w:pStyle w:val="PSI-Ttulo1"/>
        <w:rPr>
          <w:lang w:eastAsia="es-ES"/>
        </w:rPr>
      </w:pPr>
      <w:bookmarkStart w:id="23" w:name="_Toc178023612"/>
    </w:p>
    <w:p w14:paraId="3500CBB2" w14:textId="70C898C0" w:rsidR="001552AF" w:rsidRDefault="001552AF" w:rsidP="001552AF">
      <w:pPr>
        <w:pStyle w:val="PSI-Ttulo1"/>
        <w:rPr>
          <w:lang w:eastAsia="es-ES"/>
        </w:rPr>
      </w:pPr>
      <w:r>
        <w:rPr>
          <w:lang w:eastAsia="es-ES"/>
        </w:rPr>
        <w:t>Desarrollo</w:t>
      </w:r>
      <w:bookmarkEnd w:id="23"/>
    </w:p>
    <w:p w14:paraId="7A934487" w14:textId="77777777" w:rsidR="001552AF" w:rsidRPr="001D5F05" w:rsidRDefault="001552AF" w:rsidP="000400DB">
      <w:pPr>
        <w:pStyle w:val="PSI-Ttulo2"/>
        <w:rPr>
          <w:lang w:eastAsia="es-ES"/>
        </w:rPr>
      </w:pPr>
      <w:bookmarkStart w:id="24" w:name="_Toc231031571"/>
      <w:bookmarkStart w:id="25" w:name="_Toc235002072"/>
      <w:bookmarkStart w:id="26" w:name="_Toc178023613"/>
      <w:r w:rsidRPr="00985A88">
        <w:rPr>
          <w:lang w:eastAsia="es-ES"/>
        </w:rPr>
        <w:t>Clasificación</w:t>
      </w:r>
      <w:bookmarkEnd w:id="24"/>
      <w:bookmarkEnd w:id="25"/>
      <w:bookmarkEnd w:id="26"/>
    </w:p>
    <w:tbl>
      <w:tblPr>
        <w:tblW w:w="10321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2"/>
        <w:gridCol w:w="280"/>
        <w:gridCol w:w="1880"/>
        <w:gridCol w:w="280"/>
        <w:gridCol w:w="1680"/>
        <w:gridCol w:w="360"/>
        <w:gridCol w:w="1633"/>
        <w:gridCol w:w="280"/>
        <w:gridCol w:w="1610"/>
        <w:gridCol w:w="776"/>
      </w:tblGrid>
      <w:tr w:rsidR="001552AF" w:rsidRPr="00C247E0" w14:paraId="1471FBA9" w14:textId="77777777" w:rsidTr="00947434">
        <w:trPr>
          <w:cantSplit/>
        </w:trPr>
        <w:tc>
          <w:tcPr>
            <w:tcW w:w="10321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14:paraId="7EB8D936" w14:textId="77777777" w:rsidR="001552AF" w:rsidRDefault="001552AF" w:rsidP="00E14B14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Clasificación</w:t>
            </w:r>
          </w:p>
        </w:tc>
      </w:tr>
      <w:tr w:rsidR="00947434" w:rsidRPr="00C247E0" w14:paraId="62B4846F" w14:textId="77777777" w:rsidTr="00947434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73D02C6D" w14:textId="40C6828F" w:rsidR="00947434" w:rsidRPr="00581D90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Inicio</w:t>
            </w: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ab/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DFB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1CD5DBE" w14:textId="7723FB5A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076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330243" w14:textId="3FBA6B46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AAA5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4394C76F" w14:textId="696B6024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B747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28B0359" w14:textId="54240D29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Avance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3E08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  <w:tr w:rsidR="00947434" w:rsidRPr="00C247E0" w14:paraId="090012FF" w14:textId="77777777" w:rsidTr="00947434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22B4A9C" w14:textId="366CFD02" w:rsidR="00947434" w:rsidRDefault="00947434" w:rsidP="00947434">
            <w:pPr>
              <w:tabs>
                <w:tab w:val="left" w:pos="1245"/>
              </w:tabs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Control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EBE2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03B1333" w14:textId="572616B0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proofErr w:type="spellStart"/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Github</w:t>
            </w:r>
            <w:proofErr w:type="spellEnd"/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4AB1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0AA46DD" w14:textId="2D95B62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UARGFlow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D489A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E871E40" w14:textId="3C288C5C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/>
                <w:b/>
                <w:sz w:val="20"/>
                <w:lang w:val="es-MX" w:eastAsia="es-ES"/>
              </w:rPr>
              <w:t>capacitación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06315" w14:textId="77777777" w:rsidR="00947434" w:rsidRPr="00581D90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405CA56" w14:textId="77777777" w:rsidR="00947434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sz w:val="20"/>
                <w:lang w:val="es-MX" w:eastAsia="es-ES"/>
              </w:rPr>
            </w:pP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01771" w14:textId="77777777" w:rsidR="00947434" w:rsidRPr="00985A88" w:rsidRDefault="00947434" w:rsidP="00947434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/>
                <w:b/>
                <w:lang w:val="es-MX" w:eastAsia="es-ES"/>
              </w:rPr>
            </w:pPr>
          </w:p>
        </w:tc>
      </w:tr>
    </w:tbl>
    <w:p w14:paraId="16EAC6BA" w14:textId="77777777" w:rsidR="001552AF" w:rsidRDefault="001552AF" w:rsidP="001552AF">
      <w:pPr>
        <w:pStyle w:val="PSI-Ttulo2"/>
        <w:rPr>
          <w:lang w:eastAsia="es-ES"/>
        </w:rPr>
      </w:pPr>
      <w:bookmarkStart w:id="27" w:name="_Toc231031572"/>
      <w:bookmarkStart w:id="28" w:name="_Toc235002073"/>
      <w:bookmarkStart w:id="29" w:name="_Toc178023614"/>
      <w:r w:rsidRPr="00A422CC">
        <w:rPr>
          <w:lang w:eastAsia="es-ES"/>
        </w:rPr>
        <w:t>Participantes</w:t>
      </w:r>
      <w:bookmarkEnd w:id="27"/>
      <w:bookmarkEnd w:id="28"/>
      <w:bookmarkEnd w:id="29"/>
    </w:p>
    <w:p w14:paraId="47D67A9A" w14:textId="77777777" w:rsidR="000400DB" w:rsidRDefault="000400DB" w:rsidP="000400DB">
      <w:bookmarkStart w:id="30" w:name="_Toc231031573"/>
      <w:bookmarkStart w:id="31" w:name="_Toc235002074"/>
      <w:r>
        <w:t>Ojeda Valeria, Oyarzo Malena, Sly Eduardo, Levipichun Emilio.</w:t>
      </w:r>
    </w:p>
    <w:p w14:paraId="588DDD11" w14:textId="77777777" w:rsidR="00947434" w:rsidRPr="008A6422" w:rsidRDefault="00947434" w:rsidP="000400DB">
      <w:pPr>
        <w:rPr>
          <w:lang w:eastAsia="es-ES"/>
        </w:rPr>
      </w:pPr>
    </w:p>
    <w:p w14:paraId="12D228B4" w14:textId="5CFD8373" w:rsidR="001552AF" w:rsidRPr="00176F80" w:rsidRDefault="001552AF" w:rsidP="00947434">
      <w:pPr>
        <w:pStyle w:val="PSI-Ttulo2"/>
        <w:rPr>
          <w:lang w:eastAsia="es-ES"/>
        </w:rPr>
      </w:pPr>
      <w:bookmarkStart w:id="32" w:name="_Toc178023615"/>
      <w:r w:rsidRPr="00176F80">
        <w:rPr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529"/>
      </w:tblGrid>
      <w:tr w:rsidR="001552AF" w:rsidRPr="00C247E0" w14:paraId="21D723C3" w14:textId="77777777" w:rsidTr="00E14B14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3702F66" w14:textId="77777777" w:rsidR="001552AF" w:rsidRPr="00C247E0" w:rsidRDefault="001552AF" w:rsidP="0051458B">
            <w:pPr>
              <w:pStyle w:val="PSI-Normal"/>
            </w:pPr>
            <w:r w:rsidRPr="00C247E0">
              <w:t>Definición de Roles</w:t>
            </w:r>
          </w:p>
        </w:tc>
      </w:tr>
      <w:tr w:rsidR="001552AF" w:rsidRPr="00C247E0" w14:paraId="2B176001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583C329" w14:textId="77777777" w:rsidR="001552AF" w:rsidRPr="00AC1B5C" w:rsidRDefault="001552AF" w:rsidP="00E14B14">
            <w:pPr>
              <w:pStyle w:val="PSI-ComentarioenTabla"/>
            </w:pPr>
            <w:r w:rsidRPr="00AC1B5C">
              <w:t>- 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D522" w14:textId="77777777" w:rsidR="001552AF" w:rsidRPr="00A90502" w:rsidRDefault="000400DB" w:rsidP="00E14B14">
            <w:pPr>
              <w:rPr>
                <w:highlight w:val="yellow"/>
                <w:lang w:val="es-MX"/>
              </w:rPr>
            </w:pPr>
            <w:r>
              <w:rPr>
                <w:highlight w:val="yellow"/>
                <w:lang w:val="es-MX"/>
              </w:rPr>
              <w:t>Valeria Ojeda</w:t>
            </w:r>
          </w:p>
        </w:tc>
      </w:tr>
      <w:tr w:rsidR="001552AF" w:rsidRPr="00C247E0" w14:paraId="77FCB63A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ACADA5C" w14:textId="77777777" w:rsidR="001552AF" w:rsidRPr="00AC1B5C" w:rsidRDefault="001552AF" w:rsidP="00E14B14">
            <w:pPr>
              <w:pStyle w:val="PSI-ComentarioenTabla"/>
            </w:pPr>
            <w:r w:rsidRPr="00AC1B5C">
              <w:t>- 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C6A7" w14:textId="77777777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 – Malena Oyarzo</w:t>
            </w:r>
          </w:p>
        </w:tc>
      </w:tr>
      <w:tr w:rsidR="001552AF" w:rsidRPr="00C247E0" w14:paraId="5009122F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4E7CCCD" w14:textId="77777777" w:rsidR="001552AF" w:rsidRPr="00AC1B5C" w:rsidRDefault="001552AF" w:rsidP="00E14B14">
            <w:pPr>
              <w:pStyle w:val="PSI-ComentarioenTabla"/>
            </w:pPr>
            <w:r w:rsidRPr="00AC1B5C">
              <w:t>- 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8A685" w14:textId="77777777" w:rsidR="001552AF" w:rsidRPr="000400DB" w:rsidRDefault="000400DB" w:rsidP="000400DB">
            <w:pPr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1552AF" w:rsidRPr="00C247E0" w14:paraId="73D54FA2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70B7510" w14:textId="77777777" w:rsidR="001552AF" w:rsidRPr="00AC1B5C" w:rsidRDefault="001552AF" w:rsidP="00E14B14">
            <w:pPr>
              <w:pStyle w:val="PSI-ComentarioenTabla"/>
            </w:pPr>
            <w:r w:rsidRPr="00AC1B5C">
              <w:t>- 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68E13" w14:textId="42F6325E" w:rsidR="001552AF" w:rsidRPr="00A90502" w:rsidRDefault="000400DB" w:rsidP="00E14B14">
            <w:pPr>
              <w:rPr>
                <w:lang w:val="es-MX"/>
              </w:rPr>
            </w:pPr>
            <w:r>
              <w:rPr>
                <w:lang w:val="es-MX"/>
              </w:rPr>
              <w:t>Levipichun Emilio</w:t>
            </w:r>
            <w:r w:rsidR="001F601E">
              <w:rPr>
                <w:lang w:val="es-MX"/>
              </w:rPr>
              <w:t xml:space="preserve"> </w:t>
            </w:r>
          </w:p>
        </w:tc>
      </w:tr>
      <w:tr w:rsidR="00947434" w:rsidRPr="00C247E0" w14:paraId="4638A9B5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595CE6CC" w14:textId="77777777" w:rsidR="00947434" w:rsidRPr="00AC1B5C" w:rsidRDefault="00947434" w:rsidP="00947434">
            <w:pPr>
              <w:pStyle w:val="PSI-ComentarioenTabla"/>
            </w:pPr>
            <w:r w:rsidRPr="00AC1B5C">
              <w:t>- Preparador Próxima Minuta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FE25" w14:textId="120194EE" w:rsidR="00947434" w:rsidRPr="00A90502" w:rsidRDefault="00947434" w:rsidP="00947434">
            <w:r>
              <w:rPr>
                <w:lang w:val="es-MX"/>
              </w:rPr>
              <w:t xml:space="preserve">Levipichun Emilio </w:t>
            </w:r>
          </w:p>
        </w:tc>
      </w:tr>
      <w:tr w:rsidR="001552AF" w:rsidRPr="00C247E0" w14:paraId="422E3FC0" w14:textId="77777777" w:rsidTr="00E14B14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6D35D8C" w14:textId="77777777" w:rsidR="001552AF" w:rsidRPr="00AC1B5C" w:rsidRDefault="000400DB" w:rsidP="00E14B14">
            <w:pPr>
              <w:pStyle w:val="PSI-ComentarioenTabla"/>
            </w:pPr>
            <w:r>
              <w:t>- Control Avance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880B3" w14:textId="3CAA8459" w:rsidR="001552AF" w:rsidRPr="00A90502" w:rsidRDefault="00BA5AAF" w:rsidP="00E14B14">
            <w:r>
              <w:t>Ojeda Valeria, Oyarzo Malena, Sly Eduardo, Levipichun Emilio.</w:t>
            </w:r>
          </w:p>
        </w:tc>
      </w:tr>
    </w:tbl>
    <w:p w14:paraId="1BF7140B" w14:textId="77777777" w:rsidR="003D7305" w:rsidRDefault="003D7305" w:rsidP="001552AF">
      <w:pPr>
        <w:pStyle w:val="PSI-Ttulo2"/>
        <w:rPr>
          <w:lang w:eastAsia="es-ES"/>
        </w:rPr>
      </w:pPr>
      <w:bookmarkStart w:id="33" w:name="_Toc231031574"/>
      <w:bookmarkStart w:id="34" w:name="_Toc235002075"/>
      <w:bookmarkStart w:id="35" w:name="_Toc178023616"/>
    </w:p>
    <w:p w14:paraId="402AC97F" w14:textId="15C404C1" w:rsidR="001552AF" w:rsidRDefault="001552AF" w:rsidP="001552AF">
      <w:pPr>
        <w:pStyle w:val="PSI-Ttulo2"/>
        <w:rPr>
          <w:lang w:eastAsia="es-ES"/>
        </w:rPr>
      </w:pPr>
      <w:r w:rsidRPr="00A422CC">
        <w:rPr>
          <w:lang w:eastAsia="es-ES"/>
        </w:rPr>
        <w:t>Resoluciones:</w:t>
      </w:r>
      <w:bookmarkEnd w:id="33"/>
      <w:bookmarkEnd w:id="34"/>
      <w:bookmarkEnd w:id="35"/>
    </w:p>
    <w:p w14:paraId="62084B65" w14:textId="77777777" w:rsidR="0051458B" w:rsidRDefault="0051458B" w:rsidP="0051458B">
      <w:pPr>
        <w:pStyle w:val="PSI-Normal"/>
        <w:numPr>
          <w:ilvl w:val="0"/>
          <w:numId w:val="24"/>
        </w:numPr>
      </w:pPr>
      <w:bookmarkStart w:id="36" w:name="_Toc231031575"/>
      <w:bookmarkStart w:id="37" w:name="_Toc235002076"/>
      <w:r>
        <w:t xml:space="preserve">Terminar la definición del proyecto. (En tarjeta de trello: S01 T13 - Definir </w:t>
      </w:r>
      <w:proofErr w:type="spellStart"/>
      <w:r>
        <w:t>intro</w:t>
      </w:r>
      <w:proofErr w:type="spellEnd"/>
      <w:r>
        <w:t xml:space="preserve"> de presentación.)</w:t>
      </w:r>
    </w:p>
    <w:p w14:paraId="73415B39" w14:textId="77777777" w:rsidR="0051458B" w:rsidRDefault="0051458B" w:rsidP="0051458B">
      <w:pPr>
        <w:pStyle w:val="PSI-Normal"/>
      </w:pPr>
      <w:r>
        <w:t>Modelo de negocio. (Puesta en común).</w:t>
      </w:r>
    </w:p>
    <w:p w14:paraId="2D558B60" w14:textId="77777777" w:rsidR="0051458B" w:rsidRDefault="0051458B" w:rsidP="0051458B">
      <w:pPr>
        <w:pStyle w:val="PSI-Normal"/>
      </w:pPr>
      <w:r>
        <w:t>Estudio de factibilidad. (Puesta en común).</w:t>
      </w:r>
    </w:p>
    <w:p w14:paraId="45D0AA7B" w14:textId="17535463" w:rsidR="0051458B" w:rsidRDefault="0051458B" w:rsidP="0051458B">
      <w:pPr>
        <w:pStyle w:val="PSI-Normal"/>
      </w:pPr>
      <w:r>
        <w:t xml:space="preserve">Presentación III. (Puesta en común </w:t>
      </w:r>
      <w:r>
        <w:t xml:space="preserve">en base a la </w:t>
      </w:r>
      <w:r>
        <w:t>retroalimentación</w:t>
      </w:r>
      <w:r>
        <w:t xml:space="preserve"> obtenida de la presentación anterior II</w:t>
      </w:r>
      <w:r>
        <w:t>).</w:t>
      </w:r>
    </w:p>
    <w:p w14:paraId="71290AE5" w14:textId="77777777" w:rsidR="0051458B" w:rsidRDefault="0051458B" w:rsidP="0051458B">
      <w:pPr>
        <w:pStyle w:val="PSI-Normal"/>
      </w:pPr>
      <w:r>
        <w:lastRenderedPageBreak/>
        <w:t>Se concuerda en subir un documento con el funcionamiento detallado de las aplicaciones del dominio en el drive.</w:t>
      </w:r>
    </w:p>
    <w:p w14:paraId="4E93E7B4" w14:textId="77777777" w:rsidR="0051458B" w:rsidRDefault="0051458B" w:rsidP="0051458B">
      <w:pPr>
        <w:pStyle w:val="PSI-Normal"/>
      </w:pPr>
      <w:r>
        <w:t>Definir 1era lista de requerimientos. (Se definen los requerimientos funcionales, no funcionales y de negocio, se plantean dudas sobre el proyecto de desarrollo y se publicaran en el foro).</w:t>
      </w:r>
    </w:p>
    <w:p w14:paraId="1B2CCF9E" w14:textId="77777777" w:rsidR="0051458B" w:rsidRDefault="0051458B" w:rsidP="0051458B">
      <w:pPr>
        <w:pStyle w:val="PSI-Normal"/>
      </w:pPr>
      <w:r>
        <w:t>Puesta en común UARGFLOW (planteo de dudas sobre el uso en el foro, se prepara documento sobre la actividad en drive).</w:t>
      </w:r>
    </w:p>
    <w:p w14:paraId="2125911B" w14:textId="77777777" w:rsidR="0051458B" w:rsidRDefault="0051458B" w:rsidP="0051458B">
      <w:pPr>
        <w:pStyle w:val="PSI-Normal"/>
      </w:pPr>
      <w:r>
        <w:t>Análisis de retroalimentación de la presentación/exposición. (Se definen roles de quien rota antes de la presentación y preparación previa).</w:t>
      </w:r>
    </w:p>
    <w:p w14:paraId="393C6ED5" w14:textId="77777777" w:rsidR="0051458B" w:rsidRDefault="0051458B" w:rsidP="0051458B">
      <w:pPr>
        <w:pStyle w:val="PSI-Normal"/>
      </w:pPr>
      <w:r>
        <w:t>Armar documento de lista de riesgos en drive. (Se genera un documento Excel en drive para puesta en común de riesgos).</w:t>
      </w:r>
    </w:p>
    <w:p w14:paraId="5E74B9CB" w14:textId="27C8E0C2" w:rsidR="0051458B" w:rsidRDefault="0051458B" w:rsidP="0051458B">
      <w:pPr>
        <w:pStyle w:val="PSI-Normal"/>
      </w:pPr>
      <w:r>
        <w:t xml:space="preserve">Sincronizar repositorios locales. (Se </w:t>
      </w:r>
      <w:r>
        <w:t>realizará</w:t>
      </w:r>
      <w:r>
        <w:t xml:space="preserve"> sincronización local de repositorio una vez sea actualizada su estructura {se dará aviso por grupo de </w:t>
      </w:r>
      <w:r>
        <w:t>WhatsApp})</w:t>
      </w:r>
      <w:r>
        <w:t>.</w:t>
      </w:r>
    </w:p>
    <w:p w14:paraId="62928135" w14:textId="22A45E7F" w:rsidR="00947434" w:rsidRDefault="0051458B" w:rsidP="0051458B">
      <w:pPr>
        <w:pStyle w:val="PSI-Normal"/>
      </w:pPr>
      <w:r>
        <w:t xml:space="preserve">Configuración de Git y Tutorial con interfaz. (Se </w:t>
      </w:r>
      <w:r>
        <w:t>realizará</w:t>
      </w:r>
      <w:r>
        <w:t xml:space="preserve"> durante el horario de cursada presencialmente para mayor comodidad).</w:t>
      </w:r>
    </w:p>
    <w:p w14:paraId="3B411B5D" w14:textId="77777777" w:rsidR="003D7305" w:rsidRPr="00947434" w:rsidRDefault="003D7305" w:rsidP="003D7305">
      <w:pPr>
        <w:pStyle w:val="PSI-Normal"/>
        <w:numPr>
          <w:ilvl w:val="0"/>
          <w:numId w:val="0"/>
        </w:numPr>
        <w:ind w:left="720"/>
      </w:pPr>
    </w:p>
    <w:p w14:paraId="579984A4" w14:textId="620A426A" w:rsidR="001552AF" w:rsidRPr="00064191" w:rsidRDefault="001552AF" w:rsidP="00947434">
      <w:pPr>
        <w:pStyle w:val="PSI-Ttulo1"/>
        <w:rPr>
          <w:lang w:eastAsia="es-ES"/>
        </w:rPr>
      </w:pPr>
      <w:bookmarkStart w:id="38" w:name="_Toc178023617"/>
      <w:r w:rsidRPr="00064191">
        <w:rPr>
          <w:lang w:eastAsia="es-ES"/>
        </w:rPr>
        <w:t>Compromisos</w:t>
      </w:r>
      <w:r>
        <w:rPr>
          <w:lang w:eastAsia="es-ES"/>
        </w:rPr>
        <w:t xml:space="preserve"> Asumidos</w:t>
      </w:r>
      <w:bookmarkEnd w:id="36"/>
      <w:bookmarkEnd w:id="37"/>
      <w:bookmarkEnd w:id="38"/>
    </w:p>
    <w:tbl>
      <w:tblPr>
        <w:tblW w:w="9479" w:type="dxa"/>
        <w:tblInd w:w="-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60"/>
        <w:gridCol w:w="1503"/>
        <w:gridCol w:w="2416"/>
      </w:tblGrid>
      <w:tr w:rsidR="001552AF" w:rsidRPr="00C247E0" w14:paraId="5624ADC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3782744D" w14:textId="77777777" w:rsidR="001552AF" w:rsidRPr="00C247E0" w:rsidRDefault="001552AF" w:rsidP="0051458B">
            <w:pPr>
              <w:pStyle w:val="PSI-Normal"/>
            </w:pPr>
            <w:r w:rsidRPr="00C247E0">
              <w:t>Compromisos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22B476F4" w14:textId="77777777" w:rsidR="001552AF" w:rsidRPr="00C247E0" w:rsidRDefault="001552AF" w:rsidP="0051458B">
            <w:pPr>
              <w:pStyle w:val="PSI-Normal"/>
            </w:pPr>
            <w:r w:rsidRPr="00C247E0">
              <w:t>Fecha Tope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14:paraId="00444556" w14:textId="77777777" w:rsidR="001552AF" w:rsidRPr="00C247E0" w:rsidRDefault="001552AF" w:rsidP="0051458B">
            <w:pPr>
              <w:pStyle w:val="PSI-Normal"/>
            </w:pPr>
            <w:r w:rsidRPr="00C247E0">
              <w:t>Responsable</w:t>
            </w:r>
          </w:p>
        </w:tc>
      </w:tr>
      <w:tr w:rsidR="0051458B" w:rsidRPr="00C247E0" w14:paraId="211DACB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BE50A" w14:textId="7A9414B9" w:rsidR="0051458B" w:rsidRPr="00AC1B5C" w:rsidRDefault="0051458B" w:rsidP="0051458B">
            <w:pPr>
              <w:numPr>
                <w:ilvl w:val="0"/>
                <w:numId w:val="20"/>
              </w:numPr>
              <w:spacing w:before="0"/>
            </w:pPr>
            <w:r w:rsidRPr="00583928">
              <w:t xml:space="preserve">Terminar la definición del proyecto. (En tarjeta de trello: S01 T13 - Definir </w:t>
            </w:r>
            <w:proofErr w:type="spellStart"/>
            <w:r w:rsidRPr="00583928">
              <w:t>intro</w:t>
            </w:r>
            <w:proofErr w:type="spellEnd"/>
            <w:r w:rsidRPr="00583928">
              <w:t xml:space="preserve"> de presentación.)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189CA" w14:textId="2F889574" w:rsidR="0051458B" w:rsidRPr="00AC1B5C" w:rsidRDefault="0051458B" w:rsidP="0051458B">
            <w:pPr>
              <w:spacing w:before="0"/>
              <w:rPr>
                <w:lang w:eastAsia="es-ES"/>
              </w:rPr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FD3D1" w14:textId="77777777" w:rsidR="0051458B" w:rsidRPr="000400DB" w:rsidRDefault="0051458B" w:rsidP="0051458B">
            <w:pPr>
              <w:spacing w:befor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51458B" w:rsidRPr="00C247E0" w14:paraId="1CCEDD4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73C93" w14:textId="01DB5185" w:rsidR="0051458B" w:rsidRPr="00AC1B5C" w:rsidRDefault="0051458B" w:rsidP="0051458B">
            <w:pPr>
              <w:numPr>
                <w:ilvl w:val="0"/>
                <w:numId w:val="20"/>
              </w:numPr>
              <w:spacing w:before="0"/>
            </w:pPr>
            <w:r w:rsidRPr="00583928">
              <w:t>Modelo de negocio. (Puesta en común).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B9C4F" w14:textId="2C40083B" w:rsidR="0051458B" w:rsidRPr="00941ADC" w:rsidRDefault="0051458B" w:rsidP="0051458B">
            <w:pPr>
              <w:spacing w:before="0"/>
              <w:rPr>
                <w:lang w:eastAsia="es-ES"/>
              </w:rPr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526D" w14:textId="0266DF24" w:rsidR="0051458B" w:rsidRPr="000400DB" w:rsidRDefault="0051458B" w:rsidP="0051458B">
            <w:pPr>
              <w:spacing w:before="0"/>
              <w:rPr>
                <w:lang w:eastAsia="es-ES"/>
              </w:rPr>
            </w:pPr>
            <w:r>
              <w:t>Ojeda Valeria, Oyarzo Malena, Sly Eduardo, Levipichun Emilio.</w:t>
            </w:r>
          </w:p>
        </w:tc>
      </w:tr>
      <w:tr w:rsidR="0051458B" w:rsidRPr="00C247E0" w14:paraId="156DB065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B3FFC" w14:textId="1A870EF8" w:rsidR="0051458B" w:rsidRDefault="0051458B" w:rsidP="0051458B">
            <w:pPr>
              <w:numPr>
                <w:ilvl w:val="0"/>
                <w:numId w:val="20"/>
              </w:numPr>
              <w:spacing w:before="0"/>
            </w:pPr>
            <w:r w:rsidRPr="00583928">
              <w:t>Estudio de factibilidad. (Puesta en común).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28EED" w14:textId="4E6C4FD9" w:rsidR="0051458B" w:rsidRDefault="0051458B" w:rsidP="0051458B">
            <w:pPr>
              <w:spacing w:before="0"/>
              <w:rPr>
                <w:lang w:eastAsia="es-ES"/>
              </w:rPr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1CE8D" w14:textId="73C51634" w:rsidR="0051458B" w:rsidRDefault="0051458B" w:rsidP="0051458B">
            <w:pPr>
              <w:spacing w:before="0"/>
              <w:ind w:left="0" w:firstLine="0"/>
            </w:pPr>
            <w:r>
              <w:t>Malena Oyarzo, Levipichun Emilio</w:t>
            </w:r>
          </w:p>
        </w:tc>
      </w:tr>
      <w:tr w:rsidR="0051458B" w:rsidRPr="00C247E0" w14:paraId="16FCDA1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957AD" w14:textId="611FDAAC" w:rsidR="0051458B" w:rsidRDefault="0051458B" w:rsidP="0051458B">
            <w:pPr>
              <w:numPr>
                <w:ilvl w:val="0"/>
                <w:numId w:val="20"/>
              </w:numPr>
              <w:spacing w:before="0"/>
            </w:pPr>
            <w:r w:rsidRPr="00583928">
              <w:t>Presentación III. (Puesta en común en base a la retroalimentación obtenida de la presentación anterior II).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3CAD" w14:textId="1B34AA0C" w:rsidR="0051458B" w:rsidRDefault="0051458B" w:rsidP="0051458B">
            <w:pPr>
              <w:spacing w:before="0"/>
              <w:rPr>
                <w:lang w:eastAsia="es-ES"/>
              </w:rPr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56E80" w14:textId="6C755C02" w:rsidR="0051458B" w:rsidRDefault="0051458B" w:rsidP="0051458B">
            <w:pPr>
              <w:spacing w:before="0"/>
            </w:pPr>
            <w:r>
              <w:t>Malena Oyarzo, Levipichun Emilio</w:t>
            </w:r>
          </w:p>
        </w:tc>
      </w:tr>
      <w:tr w:rsidR="0051458B" w:rsidRPr="00C247E0" w14:paraId="3979CFB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6F6DD" w14:textId="21063E1E" w:rsidR="0051458B" w:rsidRDefault="0051458B" w:rsidP="0051458B">
            <w:pPr>
              <w:numPr>
                <w:ilvl w:val="0"/>
                <w:numId w:val="20"/>
              </w:numPr>
              <w:spacing w:before="0"/>
            </w:pPr>
            <w:r w:rsidRPr="00583928">
              <w:t>Se concuerda en subir un documento con el funcionamiento detallado de las aplicaciones del dominio en el drive.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85E9" w14:textId="0709BA17" w:rsidR="0051458B" w:rsidRDefault="0051458B" w:rsidP="0051458B">
            <w:pPr>
              <w:spacing w:before="0"/>
              <w:rPr>
                <w:lang w:eastAsia="es-ES"/>
              </w:rPr>
            </w:pPr>
            <w:r>
              <w:t>0</w:t>
            </w:r>
            <w:r>
              <w:t>3</w:t>
            </w:r>
            <w:r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310D7" w14:textId="609DA3E9" w:rsidR="0051458B" w:rsidRDefault="0051458B" w:rsidP="0051458B">
            <w:pPr>
              <w:spacing w:before="0"/>
            </w:pPr>
            <w:r>
              <w:t>Malena Oyarzo, Levipichun Emilio</w:t>
            </w:r>
          </w:p>
        </w:tc>
      </w:tr>
      <w:tr w:rsidR="0051458B" w:rsidRPr="00C247E0" w14:paraId="4EB9043D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D03A4" w14:textId="4CE864B7" w:rsidR="0051458B" w:rsidRPr="001F601E" w:rsidRDefault="0051458B" w:rsidP="0051458B">
            <w:pPr>
              <w:numPr>
                <w:ilvl w:val="0"/>
                <w:numId w:val="20"/>
              </w:numPr>
              <w:spacing w:before="0"/>
              <w:rPr>
                <w:lang w:val="es-AR"/>
              </w:rPr>
            </w:pPr>
            <w:r w:rsidRPr="00583928">
              <w:t>Definir 1era lista de requerimientos. (Se definen los requerimientos funcionales, no funcionales y de negocio, se plantean dudas sobre el proyecto de desarrollo y se publicaran en el foro).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A23D" w14:textId="5DAE6947" w:rsidR="0051458B" w:rsidRDefault="0051458B" w:rsidP="0051458B">
            <w:pPr>
              <w:spacing w:before="0"/>
              <w:rPr>
                <w:lang w:eastAsia="es-ES"/>
              </w:rPr>
            </w:pPr>
            <w:r>
              <w:t>03/09/2024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DB25" w14:textId="331BE73A" w:rsidR="0051458B" w:rsidRDefault="0051458B" w:rsidP="0051458B">
            <w:pPr>
              <w:spacing w:before="0"/>
            </w:pPr>
            <w:r>
              <w:t>Ojeda Valeria, Oyarzo Malena, Sly Eduardo, Levipichun Emilio.</w:t>
            </w:r>
          </w:p>
        </w:tc>
      </w:tr>
      <w:tr w:rsidR="0051458B" w:rsidRPr="00C247E0" w14:paraId="28B49A38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9773" w14:textId="0A6C9694" w:rsidR="0051458B" w:rsidRPr="00947434" w:rsidRDefault="0051458B" w:rsidP="0051458B">
            <w:pPr>
              <w:numPr>
                <w:ilvl w:val="0"/>
                <w:numId w:val="20"/>
              </w:numPr>
              <w:spacing w:before="0"/>
              <w:rPr>
                <w:lang w:val="es-AR"/>
              </w:rPr>
            </w:pPr>
            <w:r w:rsidRPr="00583928">
              <w:t>Puesta en común UARGFLOW (planteo de dudas sobre el uso en el foro, se prepara documento sobre la actividad en drive).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018E" w14:textId="16052022" w:rsidR="0051458B" w:rsidRDefault="0051458B" w:rsidP="0051458B">
            <w:pPr>
              <w:spacing w:before="0"/>
              <w:rPr>
                <w:lang w:eastAsia="es-ES"/>
              </w:rPr>
            </w:pPr>
            <w:r>
              <w:t>03/09/2024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451D8" w14:textId="03BA760E" w:rsidR="0051458B" w:rsidRDefault="0051458B" w:rsidP="0051458B">
            <w:pPr>
              <w:spacing w:before="0"/>
            </w:pPr>
            <w:r>
              <w:t>Ojeda Valeria, Oyarzo Malena, Sly Eduardo, Levipichun Emilio.</w:t>
            </w:r>
          </w:p>
        </w:tc>
      </w:tr>
      <w:tr w:rsidR="0051458B" w:rsidRPr="00C247E0" w14:paraId="6EB58A94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2C83" w14:textId="02D953EE" w:rsidR="0051458B" w:rsidRPr="00947434" w:rsidRDefault="0051458B" w:rsidP="0051458B">
            <w:pPr>
              <w:numPr>
                <w:ilvl w:val="0"/>
                <w:numId w:val="20"/>
              </w:numPr>
              <w:spacing w:before="0"/>
              <w:rPr>
                <w:lang w:val="es-AR"/>
              </w:rPr>
            </w:pPr>
            <w:r w:rsidRPr="00583928">
              <w:lastRenderedPageBreak/>
              <w:t>Análisis de retroalimentación de la presentación/exposición. (Se definen roles de quien rota antes de la presentación y preparación previa).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17315" w14:textId="3B9C40AE" w:rsidR="0051458B" w:rsidRDefault="0051458B" w:rsidP="0051458B">
            <w:pPr>
              <w:spacing w:before="0"/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D022" w14:textId="7BB633FD" w:rsidR="0051458B" w:rsidRDefault="0051458B" w:rsidP="0051458B">
            <w:pPr>
              <w:spacing w:before="0"/>
            </w:pPr>
            <w:r>
              <w:t>Ojeda Valeria, Oyarzo Malena, Sly Eduardo, Levipichun Emilio.</w:t>
            </w:r>
          </w:p>
        </w:tc>
      </w:tr>
      <w:tr w:rsidR="0051458B" w:rsidRPr="00C247E0" w14:paraId="43705CD0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54FD" w14:textId="667592B9" w:rsidR="0051458B" w:rsidRPr="00947434" w:rsidRDefault="0051458B" w:rsidP="0051458B">
            <w:pPr>
              <w:numPr>
                <w:ilvl w:val="0"/>
                <w:numId w:val="20"/>
              </w:numPr>
              <w:spacing w:before="0"/>
              <w:rPr>
                <w:lang w:val="es-AR"/>
              </w:rPr>
            </w:pPr>
            <w:r w:rsidRPr="00583928">
              <w:t>Armar documento de lista de riesgos en drive. (Se genera un documento Excel en drive para puesta en común de riesgos).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34641" w14:textId="711EC961" w:rsidR="0051458B" w:rsidRDefault="0051458B" w:rsidP="0051458B">
            <w:pPr>
              <w:spacing w:before="0"/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AE502" w14:textId="1304DD42" w:rsidR="0051458B" w:rsidRDefault="0051458B" w:rsidP="0051458B">
            <w:pPr>
              <w:spacing w:before="0"/>
            </w:pPr>
            <w:r>
              <w:t>Malena Oyarzo, Levipichun Emilio</w:t>
            </w:r>
          </w:p>
        </w:tc>
      </w:tr>
      <w:tr w:rsidR="0051458B" w:rsidRPr="00C247E0" w14:paraId="04E206E9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5E4B" w14:textId="478AA511" w:rsidR="0051458B" w:rsidRPr="00947434" w:rsidRDefault="0051458B" w:rsidP="0051458B">
            <w:pPr>
              <w:numPr>
                <w:ilvl w:val="0"/>
                <w:numId w:val="20"/>
              </w:numPr>
              <w:spacing w:before="0"/>
              <w:rPr>
                <w:lang w:val="es-AR"/>
              </w:rPr>
            </w:pPr>
            <w:r w:rsidRPr="00583928">
              <w:t>Sincronizar repositorios locales. (Se realizará sincronización local de repositorio una vez sea actualizada su estructura {se dará aviso por grupo de WhatsApp}).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F4F12" w14:textId="693F71FB" w:rsidR="0051458B" w:rsidRDefault="0051458B" w:rsidP="0051458B">
            <w:pPr>
              <w:spacing w:before="0"/>
            </w:pPr>
            <w:r>
              <w:t>0</w:t>
            </w:r>
            <w:r>
              <w:t>3</w:t>
            </w:r>
            <w:r>
              <w:t>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927A0" w14:textId="24F2F94A" w:rsidR="0051458B" w:rsidRDefault="0051458B" w:rsidP="0051458B">
            <w:pPr>
              <w:spacing w:before="0"/>
            </w:pPr>
            <w:r>
              <w:t>Levipichun Emilio</w:t>
            </w:r>
          </w:p>
        </w:tc>
      </w:tr>
      <w:tr w:rsidR="0051458B" w:rsidRPr="00C247E0" w14:paraId="23C6C1E3" w14:textId="77777777" w:rsidTr="00E14B14">
        <w:tc>
          <w:tcPr>
            <w:tcW w:w="5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6E456" w14:textId="2CEB5033" w:rsidR="0051458B" w:rsidRPr="00947434" w:rsidRDefault="0051458B" w:rsidP="0051458B">
            <w:pPr>
              <w:numPr>
                <w:ilvl w:val="0"/>
                <w:numId w:val="20"/>
              </w:numPr>
              <w:spacing w:before="0"/>
              <w:rPr>
                <w:lang w:val="es-AR"/>
              </w:rPr>
            </w:pPr>
            <w:r w:rsidRPr="00583928">
              <w:t>Configuración de Git y Tutorial con interfaz. (Se realizará durante el horario de cursada presencialmente para mayor comodidad).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81A5" w14:textId="6EE5705D" w:rsidR="0051458B" w:rsidRDefault="0051458B" w:rsidP="0051458B">
            <w:pPr>
              <w:spacing w:before="0"/>
            </w:pPr>
            <w:r>
              <w:t>01/09/2024</w:t>
            </w:r>
          </w:p>
        </w:tc>
        <w:tc>
          <w:tcPr>
            <w:tcW w:w="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47EF2" w14:textId="7851C912" w:rsidR="0051458B" w:rsidRDefault="0051458B" w:rsidP="0051458B">
            <w:pPr>
              <w:spacing w:before="0"/>
            </w:pPr>
            <w:r>
              <w:t>Malena Oyarzo, Levipichun Emilio</w:t>
            </w:r>
          </w:p>
        </w:tc>
      </w:tr>
    </w:tbl>
    <w:p w14:paraId="376A2A1C" w14:textId="77777777" w:rsidR="001552AF" w:rsidRDefault="001552AF" w:rsidP="001552AF">
      <w:pPr>
        <w:pStyle w:val="PSI-Ttulo2"/>
        <w:rPr>
          <w:lang w:eastAsia="es-ES"/>
        </w:rPr>
      </w:pPr>
      <w:bookmarkStart w:id="39" w:name="_Toc231031576"/>
      <w:bookmarkStart w:id="40" w:name="_Toc235002077"/>
      <w:bookmarkStart w:id="41" w:name="_Toc178023618"/>
      <w:r w:rsidRPr="00C823CE">
        <w:rPr>
          <w:lang w:eastAsia="es-ES"/>
        </w:rPr>
        <w:t>Temas Adicionales</w:t>
      </w:r>
      <w:bookmarkEnd w:id="39"/>
      <w:bookmarkEnd w:id="40"/>
      <w:bookmarkEnd w:id="41"/>
    </w:p>
    <w:p w14:paraId="7EDE3881" w14:textId="7D3F0A9F" w:rsidR="001552AF" w:rsidRDefault="00ED7D27" w:rsidP="00270A5F">
      <w:r>
        <w:t xml:space="preserve">-Creación del documento </w:t>
      </w:r>
      <w:r w:rsidR="00270A5F">
        <w:t>resumen de la presente reunión llevada a cabo.</w:t>
      </w:r>
    </w:p>
    <w:p w14:paraId="34444DAF" w14:textId="77777777" w:rsidR="001552AF" w:rsidRDefault="001552AF" w:rsidP="001552AF">
      <w:pPr>
        <w:pStyle w:val="PSI-Ttulo2"/>
        <w:rPr>
          <w:lang w:eastAsia="es-ES"/>
        </w:rPr>
      </w:pPr>
      <w:bookmarkStart w:id="42" w:name="_Toc231031577"/>
      <w:bookmarkStart w:id="43" w:name="_Toc235002078"/>
      <w:bookmarkStart w:id="44" w:name="_Toc178023619"/>
      <w:r w:rsidRPr="00C823CE">
        <w:rPr>
          <w:lang w:eastAsia="es-ES"/>
        </w:rPr>
        <w:t>Observaciones:</w:t>
      </w:r>
      <w:bookmarkEnd w:id="42"/>
      <w:bookmarkEnd w:id="43"/>
      <w:bookmarkEnd w:id="44"/>
    </w:p>
    <w:p w14:paraId="3B650F56" w14:textId="06A44BFE" w:rsidR="007405D5" w:rsidRDefault="007405D5" w:rsidP="007405D5">
      <w:r>
        <w:t xml:space="preserve">Hora de inicio: </w:t>
      </w:r>
      <w:r w:rsidR="0051458B">
        <w:t>11</w:t>
      </w:r>
      <w:r w:rsidR="00947434">
        <w:t>:01</w:t>
      </w:r>
      <w:r w:rsidR="00ED7D27">
        <w:t xml:space="preserve"> </w:t>
      </w:r>
      <w:r w:rsidR="0051458B">
        <w:t>A</w:t>
      </w:r>
      <w:r>
        <w:t xml:space="preserve">M </w:t>
      </w:r>
    </w:p>
    <w:p w14:paraId="2F0A2B23" w14:textId="56D8B2D3" w:rsidR="001552AF" w:rsidRDefault="007405D5" w:rsidP="007405D5">
      <w:r>
        <w:t xml:space="preserve">Hora de fin: </w:t>
      </w:r>
      <w:r w:rsidR="0051458B">
        <w:t>14</w:t>
      </w:r>
      <w:r w:rsidR="00BA5AAF">
        <w:t>:</w:t>
      </w:r>
      <w:r w:rsidR="0051458B">
        <w:t>55</w:t>
      </w:r>
      <w:r>
        <w:t xml:space="preserve"> PM</w:t>
      </w:r>
    </w:p>
    <w:p w14:paraId="3425AFD6" w14:textId="204C5E34" w:rsidR="007405D5" w:rsidRPr="009C01D6" w:rsidRDefault="007405D5" w:rsidP="007405D5">
      <w:r>
        <w:t>Tiempo invertido: 0</w:t>
      </w:r>
      <w:r w:rsidR="0051458B">
        <w:t>3</w:t>
      </w:r>
      <w:r>
        <w:t xml:space="preserve"> Horas,</w:t>
      </w:r>
      <w:r w:rsidR="00ED7D27">
        <w:t xml:space="preserve"> </w:t>
      </w:r>
      <w:r w:rsidR="0051458B">
        <w:t>54</w:t>
      </w:r>
      <w:r>
        <w:t xml:space="preserve"> minutos, </w:t>
      </w:r>
      <w:r w:rsidR="0051458B">
        <w:t>0</w:t>
      </w:r>
      <w:r w:rsidR="00947434">
        <w:t>8</w:t>
      </w:r>
      <w:r>
        <w:t xml:space="preserve"> Segundos.</w:t>
      </w:r>
    </w:p>
    <w:p w14:paraId="7A92E6A0" w14:textId="77777777" w:rsidR="001552AF" w:rsidRDefault="001552AF" w:rsidP="001552AF">
      <w:pPr>
        <w:pStyle w:val="PSI-Ttulo2"/>
        <w:rPr>
          <w:lang w:eastAsia="es-ES"/>
        </w:rPr>
      </w:pPr>
      <w:bookmarkStart w:id="45" w:name="_Toc231031578"/>
      <w:bookmarkStart w:id="46" w:name="_Toc235002079"/>
      <w:bookmarkStart w:id="47" w:name="_Toc178023620"/>
      <w:r>
        <w:rPr>
          <w:lang w:eastAsia="es-ES"/>
        </w:rPr>
        <w:t>Anexos</w:t>
      </w:r>
      <w:r w:rsidRPr="00C823CE">
        <w:rPr>
          <w:lang w:eastAsia="es-ES"/>
        </w:rPr>
        <w:t>:</w:t>
      </w:r>
      <w:bookmarkEnd w:id="45"/>
      <w:bookmarkEnd w:id="46"/>
      <w:bookmarkEnd w:id="47"/>
    </w:p>
    <w:p w14:paraId="3E02A4B2" w14:textId="4745F579" w:rsidR="007F38C0" w:rsidRDefault="007405D5" w:rsidP="00270A5F">
      <w:r>
        <w:t>Sin anexos.</w:t>
      </w:r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CC5B" w14:textId="77777777" w:rsidR="00561D2F" w:rsidRDefault="00561D2F" w:rsidP="00C94FBE">
      <w:pPr>
        <w:spacing w:before="0" w:line="240" w:lineRule="auto"/>
      </w:pPr>
      <w:r>
        <w:separator/>
      </w:r>
    </w:p>
    <w:p w14:paraId="1241B107" w14:textId="77777777" w:rsidR="00561D2F" w:rsidRDefault="00561D2F"/>
  </w:endnote>
  <w:endnote w:type="continuationSeparator" w:id="0">
    <w:p w14:paraId="5F629840" w14:textId="77777777" w:rsidR="00561D2F" w:rsidRDefault="00561D2F" w:rsidP="00C94FBE">
      <w:pPr>
        <w:spacing w:before="0" w:line="240" w:lineRule="auto"/>
      </w:pPr>
      <w:r>
        <w:continuationSeparator/>
      </w:r>
    </w:p>
    <w:p w14:paraId="6477C975" w14:textId="77777777" w:rsidR="00561D2F" w:rsidRDefault="00561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F4B" w14:textId="77777777" w:rsidR="000400DB" w:rsidRPr="009A3F7F" w:rsidRDefault="00000000" w:rsidP="009A3F7F">
    <w:pPr>
      <w:tabs>
        <w:tab w:val="center" w:pos="4252"/>
      </w:tabs>
      <w:rPr>
        <w:rFonts w:ascii="Cambria" w:hAnsi="Cambria" w:cs="Cambria"/>
      </w:rPr>
    </w:pPr>
    <w:r>
      <w:rPr>
        <w:noProof/>
        <w:lang w:eastAsia="es-ES"/>
      </w:rPr>
      <w:pict w14:anchorId="493B529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0" type="#_x0000_t32" style="position:absolute;left:0;text-align:left;margin-left:-84.3pt;margin-top:-9.35pt;width:600.75pt;height:0;z-index:251663360" o:connectortype="straight"/>
      </w:pict>
    </w:r>
    <w:r w:rsidR="000400DB">
      <w:rPr>
        <w:lang w:val="es-AR"/>
      </w:rPr>
      <w:t>OSLO</w:t>
    </w:r>
    <w:r>
      <w:rPr>
        <w:noProof/>
        <w:lang w:eastAsia="es-ES"/>
      </w:rPr>
      <w:pict w14:anchorId="03DBCB51">
        <v:rect id="_x0000_s1050" style="position:absolute;left:0;text-align:left;margin-left:38.95pt;margin-top:778.55pt;width:7.15pt;height:62.95pt;z-index:251655168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tab/>
    </w:r>
    <w:r w:rsidR="000400DB">
      <w:tab/>
    </w:r>
    <w:r w:rsidR="000400DB">
      <w:tab/>
    </w:r>
    <w:r w:rsidR="000400DB">
      <w:tab/>
    </w:r>
    <w:r w:rsidR="000400DB">
      <w:tab/>
    </w:r>
    <w:r w:rsidR="000400DB" w:rsidRPr="00DD5A70">
      <w:rPr>
        <w:rFonts w:ascii="Cambria" w:hAnsi="Cambria" w:cs="Cambria"/>
      </w:rPr>
      <w:t xml:space="preserve">Página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PAGE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2</w:t>
    </w:r>
    <w:r w:rsidR="000400DB" w:rsidRPr="00DD5A70">
      <w:rPr>
        <w:rFonts w:ascii="Cambria" w:hAnsi="Cambria" w:cs="Cambria"/>
      </w:rPr>
      <w:fldChar w:fldCharType="end"/>
    </w:r>
    <w:r w:rsidR="000400DB" w:rsidRPr="00DD5A70">
      <w:rPr>
        <w:rFonts w:ascii="Cambria" w:hAnsi="Cambria" w:cs="Cambria"/>
      </w:rPr>
      <w:t xml:space="preserve"> de </w:t>
    </w:r>
    <w:r w:rsidR="000400DB" w:rsidRPr="00DD5A70">
      <w:rPr>
        <w:rFonts w:ascii="Cambria" w:hAnsi="Cambria" w:cs="Cambria"/>
      </w:rPr>
      <w:fldChar w:fldCharType="begin"/>
    </w:r>
    <w:r w:rsidR="000400DB" w:rsidRPr="00DD5A70">
      <w:rPr>
        <w:rFonts w:ascii="Cambria" w:hAnsi="Cambria" w:cs="Cambria"/>
      </w:rPr>
      <w:instrText xml:space="preserve"> NUMPAGES  </w:instrText>
    </w:r>
    <w:r w:rsidR="000400DB" w:rsidRPr="00DD5A70">
      <w:rPr>
        <w:rFonts w:ascii="Cambria" w:hAnsi="Cambria" w:cs="Cambria"/>
      </w:rPr>
      <w:fldChar w:fldCharType="separate"/>
    </w:r>
    <w:r w:rsidR="007405D5">
      <w:rPr>
        <w:rFonts w:ascii="Cambria" w:hAnsi="Cambria" w:cs="Cambria"/>
        <w:noProof/>
      </w:rPr>
      <w:t>6</w:t>
    </w:r>
    <w:r w:rsidR="000400DB" w:rsidRPr="00DD5A70">
      <w:rPr>
        <w:rFonts w:ascii="Cambria" w:hAnsi="Cambria" w:cs="Cambria"/>
      </w:rPr>
      <w:fldChar w:fldCharType="end"/>
    </w:r>
    <w:r>
      <w:rPr>
        <w:noProof/>
        <w:lang w:eastAsia="zh-TW"/>
      </w:rPr>
      <w:pict w14:anchorId="221383D9">
        <v:rect id="_x0000_s1035" style="position:absolute;left:0;text-align:left;margin-left:549.2pt;margin-top:778.55pt;width:7.15pt;height:62.95pt;z-index:251654144;mso-height-percent:900;mso-position-horizontal-relative:page;mso-position-vertical-relative:page;mso-height-percent:900;mso-height-relative:bottom-margin-area" fillcolor="#ed7d31" strokecolor="#ed7d31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7206" w14:textId="77777777" w:rsidR="00561D2F" w:rsidRDefault="00561D2F" w:rsidP="00C94FBE">
      <w:pPr>
        <w:spacing w:before="0" w:line="240" w:lineRule="auto"/>
      </w:pPr>
      <w:r>
        <w:separator/>
      </w:r>
    </w:p>
    <w:p w14:paraId="43F0387B" w14:textId="77777777" w:rsidR="00561D2F" w:rsidRDefault="00561D2F"/>
  </w:footnote>
  <w:footnote w:type="continuationSeparator" w:id="0">
    <w:p w14:paraId="123C10B3" w14:textId="77777777" w:rsidR="00561D2F" w:rsidRDefault="00561D2F" w:rsidP="00C94FBE">
      <w:pPr>
        <w:spacing w:before="0" w:line="240" w:lineRule="auto"/>
      </w:pPr>
      <w:r>
        <w:continuationSeparator/>
      </w:r>
    </w:p>
    <w:p w14:paraId="25596CFC" w14:textId="77777777" w:rsidR="00561D2F" w:rsidRDefault="00561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A03E" w14:textId="77777777" w:rsidR="000400DB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7C8C27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08.25pt;margin-top:-16pt;width:43.65pt;height:38.55pt;z-index:251661312;visibility:visible" wrapcoords="-372 0 -372 21176 21600 21176 21600 0 -372 0">
          <v:imagedata r:id="rId1" o:title=""/>
          <w10:wrap type="through"/>
        </v:shape>
      </w:pict>
    </w:r>
    <w:r w:rsidR="000400DB">
      <w:rPr>
        <w:rFonts w:ascii="Cambria" w:eastAsia="Times New Roman" w:hAnsi="Cambria"/>
        <w:lang w:val="es-AR"/>
      </w:rPr>
      <w:t>Resumen de Reunión</w:t>
    </w:r>
  </w:p>
  <w:p w14:paraId="2CB00EA4" w14:textId="77777777" w:rsidR="000400DB" w:rsidRPr="000F4F97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  <w:lang w:eastAsia="es-ES"/>
      </w:rPr>
      <w:pict w14:anchorId="27C8169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3.05pt;width:592.15pt;height:0;z-index:251662336" o:connectortype="straight"/>
      </w:pict>
    </w:r>
    <w:r>
      <w:rPr>
        <w:rFonts w:ascii="Cambria" w:eastAsia="Times New Roman" w:hAnsi="Cambria"/>
        <w:noProof/>
        <w:szCs w:val="36"/>
      </w:rPr>
      <w:pict w14:anchorId="42172A2B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0DB99DD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" strokecolor="#ed7d31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24EA3D38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f4b083" strokecolor="#ed7d31">
          <w10:wrap anchorx="margin" anchory="page"/>
        </v:rect>
      </w:pict>
    </w:r>
    <w:r w:rsidR="000400DB">
      <w:rPr>
        <w:rFonts w:ascii="Cambria" w:eastAsia="Times New Roman" w:hAnsi="Cambria"/>
        <w:szCs w:val="36"/>
      </w:rPr>
      <w:t>Testify</w:t>
    </w:r>
    <w:r w:rsidR="000400D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9C753BD"/>
    <w:multiLevelType w:val="multilevel"/>
    <w:tmpl w:val="1EF2B45E"/>
    <w:lvl w:ilvl="0">
      <w:start w:val="1"/>
      <w:numFmt w:val="decimal"/>
      <w:pStyle w:val="PSI-Nor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C4F72"/>
    <w:multiLevelType w:val="hybridMultilevel"/>
    <w:tmpl w:val="0F5ED7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247B7"/>
    <w:multiLevelType w:val="hybridMultilevel"/>
    <w:tmpl w:val="D57A5E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4953BE9"/>
    <w:multiLevelType w:val="hybridMultilevel"/>
    <w:tmpl w:val="8CA2C70A"/>
    <w:lvl w:ilvl="0" w:tplc="E5F454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7B24"/>
    <w:multiLevelType w:val="hybridMultilevel"/>
    <w:tmpl w:val="D562BB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34C69"/>
    <w:multiLevelType w:val="hybridMultilevel"/>
    <w:tmpl w:val="43242D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7683E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56557C7"/>
    <w:multiLevelType w:val="multilevel"/>
    <w:tmpl w:val="49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16E38"/>
    <w:multiLevelType w:val="hybridMultilevel"/>
    <w:tmpl w:val="94FCED60"/>
    <w:lvl w:ilvl="0" w:tplc="13EECF4E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45D0952"/>
    <w:multiLevelType w:val="hybridMultilevel"/>
    <w:tmpl w:val="79C4D3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522C4C"/>
    <w:multiLevelType w:val="hybridMultilevel"/>
    <w:tmpl w:val="83860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336999967">
    <w:abstractNumId w:val="10"/>
  </w:num>
  <w:num w:numId="2" w16cid:durableId="420300484">
    <w:abstractNumId w:val="12"/>
  </w:num>
  <w:num w:numId="3" w16cid:durableId="1771510821">
    <w:abstractNumId w:val="12"/>
  </w:num>
  <w:num w:numId="4" w16cid:durableId="1001736901">
    <w:abstractNumId w:val="12"/>
  </w:num>
  <w:num w:numId="5" w16cid:durableId="986663501">
    <w:abstractNumId w:val="1"/>
  </w:num>
  <w:num w:numId="6" w16cid:durableId="1855532805">
    <w:abstractNumId w:val="2"/>
  </w:num>
  <w:num w:numId="7" w16cid:durableId="1169904062">
    <w:abstractNumId w:val="3"/>
  </w:num>
  <w:num w:numId="8" w16cid:durableId="464398088">
    <w:abstractNumId w:val="0"/>
  </w:num>
  <w:num w:numId="9" w16cid:durableId="1350831545">
    <w:abstractNumId w:val="18"/>
  </w:num>
  <w:num w:numId="10" w16cid:durableId="1672758999">
    <w:abstractNumId w:val="20"/>
  </w:num>
  <w:num w:numId="11" w16cid:durableId="2106417679">
    <w:abstractNumId w:val="7"/>
  </w:num>
  <w:num w:numId="12" w16cid:durableId="121535913">
    <w:abstractNumId w:val="14"/>
  </w:num>
  <w:num w:numId="13" w16cid:durableId="811869366">
    <w:abstractNumId w:val="15"/>
  </w:num>
  <w:num w:numId="14" w16cid:durableId="1951626353">
    <w:abstractNumId w:val="13"/>
  </w:num>
  <w:num w:numId="15" w16cid:durableId="1242252016">
    <w:abstractNumId w:val="8"/>
  </w:num>
  <w:num w:numId="16" w16cid:durableId="284972851">
    <w:abstractNumId w:val="16"/>
  </w:num>
  <w:num w:numId="17" w16cid:durableId="1499424551">
    <w:abstractNumId w:val="19"/>
  </w:num>
  <w:num w:numId="18" w16cid:durableId="518542668">
    <w:abstractNumId w:val="6"/>
  </w:num>
  <w:num w:numId="19" w16cid:durableId="143817695">
    <w:abstractNumId w:val="4"/>
  </w:num>
  <w:num w:numId="20" w16cid:durableId="2056082856">
    <w:abstractNumId w:val="17"/>
  </w:num>
  <w:num w:numId="21" w16cid:durableId="664623420">
    <w:abstractNumId w:val="5"/>
  </w:num>
  <w:num w:numId="22" w16cid:durableId="863329006">
    <w:abstractNumId w:val="9"/>
  </w:num>
  <w:num w:numId="23" w16cid:durableId="557940525">
    <w:abstractNumId w:val="11"/>
  </w:num>
  <w:num w:numId="24" w16cid:durableId="17080973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70"/>
        <o:r id="V:Rule2" type="connector" idref="#_x0000_s106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0DB"/>
    <w:rsid w:val="00011BED"/>
    <w:rsid w:val="00017EFE"/>
    <w:rsid w:val="000400DB"/>
    <w:rsid w:val="00045F1A"/>
    <w:rsid w:val="00087F53"/>
    <w:rsid w:val="00092BC0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51C4E"/>
    <w:rsid w:val="001552AF"/>
    <w:rsid w:val="00183953"/>
    <w:rsid w:val="00185A46"/>
    <w:rsid w:val="00191198"/>
    <w:rsid w:val="001950C8"/>
    <w:rsid w:val="001A2EE6"/>
    <w:rsid w:val="001C6104"/>
    <w:rsid w:val="001C799E"/>
    <w:rsid w:val="001F5F92"/>
    <w:rsid w:val="001F601E"/>
    <w:rsid w:val="0020621B"/>
    <w:rsid w:val="002176D2"/>
    <w:rsid w:val="00217A70"/>
    <w:rsid w:val="00224B75"/>
    <w:rsid w:val="00266C42"/>
    <w:rsid w:val="00270A5F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B7F1F"/>
    <w:rsid w:val="003C54B1"/>
    <w:rsid w:val="003D7305"/>
    <w:rsid w:val="003E12FE"/>
    <w:rsid w:val="0040066E"/>
    <w:rsid w:val="00444A2C"/>
    <w:rsid w:val="004525FF"/>
    <w:rsid w:val="00454DF4"/>
    <w:rsid w:val="004807AF"/>
    <w:rsid w:val="00491770"/>
    <w:rsid w:val="004969B8"/>
    <w:rsid w:val="004A54C8"/>
    <w:rsid w:val="004C5D7E"/>
    <w:rsid w:val="004D45CD"/>
    <w:rsid w:val="004D5185"/>
    <w:rsid w:val="004E09E5"/>
    <w:rsid w:val="004E4935"/>
    <w:rsid w:val="004F4D25"/>
    <w:rsid w:val="005017FA"/>
    <w:rsid w:val="005046A5"/>
    <w:rsid w:val="00504A67"/>
    <w:rsid w:val="00511D9A"/>
    <w:rsid w:val="0051458B"/>
    <w:rsid w:val="00515617"/>
    <w:rsid w:val="00561D2F"/>
    <w:rsid w:val="00563C80"/>
    <w:rsid w:val="00564033"/>
    <w:rsid w:val="00570F4F"/>
    <w:rsid w:val="005857BB"/>
    <w:rsid w:val="0059596F"/>
    <w:rsid w:val="00597A23"/>
    <w:rsid w:val="005A0664"/>
    <w:rsid w:val="005A52A2"/>
    <w:rsid w:val="005B38FD"/>
    <w:rsid w:val="005B5AEE"/>
    <w:rsid w:val="005B6373"/>
    <w:rsid w:val="005D44F4"/>
    <w:rsid w:val="005E76A4"/>
    <w:rsid w:val="005F133C"/>
    <w:rsid w:val="005F5429"/>
    <w:rsid w:val="005F60BA"/>
    <w:rsid w:val="00607FF4"/>
    <w:rsid w:val="006124BF"/>
    <w:rsid w:val="00616A6E"/>
    <w:rsid w:val="006177BF"/>
    <w:rsid w:val="00636037"/>
    <w:rsid w:val="00650179"/>
    <w:rsid w:val="00653C38"/>
    <w:rsid w:val="00663980"/>
    <w:rsid w:val="006919D5"/>
    <w:rsid w:val="006A2495"/>
    <w:rsid w:val="006B3371"/>
    <w:rsid w:val="0070494E"/>
    <w:rsid w:val="00705C02"/>
    <w:rsid w:val="00710BA6"/>
    <w:rsid w:val="00711DF8"/>
    <w:rsid w:val="007143E5"/>
    <w:rsid w:val="007405D5"/>
    <w:rsid w:val="007447BE"/>
    <w:rsid w:val="00784A6C"/>
    <w:rsid w:val="007A33C6"/>
    <w:rsid w:val="007B151B"/>
    <w:rsid w:val="007B2E53"/>
    <w:rsid w:val="007C742C"/>
    <w:rsid w:val="007D7477"/>
    <w:rsid w:val="007E66A5"/>
    <w:rsid w:val="007F38C0"/>
    <w:rsid w:val="007F6995"/>
    <w:rsid w:val="00801130"/>
    <w:rsid w:val="00816B5F"/>
    <w:rsid w:val="00817955"/>
    <w:rsid w:val="00822C20"/>
    <w:rsid w:val="00823137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B6442"/>
    <w:rsid w:val="008C36AB"/>
    <w:rsid w:val="008E48FB"/>
    <w:rsid w:val="00904CB6"/>
    <w:rsid w:val="0092483A"/>
    <w:rsid w:val="00942049"/>
    <w:rsid w:val="00947434"/>
    <w:rsid w:val="00961AE7"/>
    <w:rsid w:val="0096683E"/>
    <w:rsid w:val="00970BAA"/>
    <w:rsid w:val="00975B0C"/>
    <w:rsid w:val="009A3173"/>
    <w:rsid w:val="009A3F7F"/>
    <w:rsid w:val="009D3465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8531A"/>
    <w:rsid w:val="00AC1B5C"/>
    <w:rsid w:val="00AE0C53"/>
    <w:rsid w:val="00AE3A87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85587"/>
    <w:rsid w:val="00B90B06"/>
    <w:rsid w:val="00BA5AAF"/>
    <w:rsid w:val="00BA699A"/>
    <w:rsid w:val="00BB23C2"/>
    <w:rsid w:val="00BB4A41"/>
    <w:rsid w:val="00BB6AAE"/>
    <w:rsid w:val="00BB7855"/>
    <w:rsid w:val="00BC5404"/>
    <w:rsid w:val="00BD132D"/>
    <w:rsid w:val="00BF6C5D"/>
    <w:rsid w:val="00C05700"/>
    <w:rsid w:val="00C23F8C"/>
    <w:rsid w:val="00C247E0"/>
    <w:rsid w:val="00C24CDC"/>
    <w:rsid w:val="00C26C78"/>
    <w:rsid w:val="00C32418"/>
    <w:rsid w:val="00C42873"/>
    <w:rsid w:val="00C5135E"/>
    <w:rsid w:val="00C67EBC"/>
    <w:rsid w:val="00C7670E"/>
    <w:rsid w:val="00C872BB"/>
    <w:rsid w:val="00C94FBE"/>
    <w:rsid w:val="00C97238"/>
    <w:rsid w:val="00CA6B0F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14B14"/>
    <w:rsid w:val="00E34178"/>
    <w:rsid w:val="00E36A01"/>
    <w:rsid w:val="00E41820"/>
    <w:rsid w:val="00E41E7A"/>
    <w:rsid w:val="00E438FE"/>
    <w:rsid w:val="00E5392A"/>
    <w:rsid w:val="00E67DB5"/>
    <w:rsid w:val="00E71027"/>
    <w:rsid w:val="00E7708C"/>
    <w:rsid w:val="00E8096E"/>
    <w:rsid w:val="00E84E25"/>
    <w:rsid w:val="00E93312"/>
    <w:rsid w:val="00EA7D8C"/>
    <w:rsid w:val="00EC49FF"/>
    <w:rsid w:val="00ED7D27"/>
    <w:rsid w:val="00ED7DEA"/>
    <w:rsid w:val="00EE0084"/>
    <w:rsid w:val="00F045A2"/>
    <w:rsid w:val="00F074B0"/>
    <w:rsid w:val="00F163F8"/>
    <w:rsid w:val="00F34B61"/>
    <w:rsid w:val="00F36808"/>
    <w:rsid w:val="00F42656"/>
    <w:rsid w:val="00F438B1"/>
    <w:rsid w:val="00F50C6D"/>
    <w:rsid w:val="00F54DA6"/>
    <w:rsid w:val="00F5534D"/>
    <w:rsid w:val="00F607B9"/>
    <w:rsid w:val="00F6748E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000276A9"/>
  <w15:docId w15:val="{F27B6312-9470-4051-BF2C-16CDF621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C32418"/>
    <w:pPr>
      <w:tabs>
        <w:tab w:val="left" w:pos="0"/>
      </w:tabs>
      <w:ind w:left="115" w:hanging="6"/>
      <w:jc w:val="both"/>
    </w:pPr>
    <w:rPr>
      <w:i/>
      <w:color w:val="000000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074B0"/>
    <w:pPr>
      <w:shd w:val="clear" w:color="auto" w:fill="FFFFFF"/>
      <w:ind w:left="0" w:firstLine="0"/>
      <w:jc w:val="both"/>
    </w:pPr>
    <w:rPr>
      <w:i/>
      <w:color w:val="ED7D31"/>
      <w:szCs w:val="21"/>
      <w:lang w:val="es-AR"/>
    </w:rPr>
  </w:style>
  <w:style w:type="character" w:customStyle="1" w:styleId="Ttulo2Car">
    <w:name w:val="Título 2 Ca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32418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C32418"/>
    <w:rPr>
      <w:color w:val="00000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/>
    </w:rPr>
  </w:style>
  <w:style w:type="character" w:customStyle="1" w:styleId="SinespaciadoCar">
    <w:name w:val="Sin espaciado Ca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C32418"/>
    <w:pPr>
      <w:ind w:left="0" w:firstLine="0"/>
      <w:outlineLvl w:val="9"/>
    </w:pPr>
    <w:rPr>
      <w:color w:val="ED7D3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1458B"/>
    <w:pPr>
      <w:numPr>
        <w:numId w:val="19"/>
      </w:numPr>
      <w:spacing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04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261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85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8345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00486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51942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7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79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7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62909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89786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10889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63410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82609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6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2097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6681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1671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1543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93136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03960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352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8806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7391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78933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7931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781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6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0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33399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5674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73355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7719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6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762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179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38884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83263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44401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3848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55038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508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19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901498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15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76963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3851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507114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767485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497809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831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24749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63118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918336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82017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2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6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0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0673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5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8779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77">
                      <w:marLeft w:val="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3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77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370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477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770782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941030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539213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sumen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7BC0F6-8DB8-429E-AB4E-86BD81BC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de Reunión.dotx</Template>
  <TotalTime>88</TotalTime>
  <Pages>7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Nombre del Grupo de Desarrollo o Asignatura</Company>
  <LinksUpToDate>false</LinksUpToDate>
  <CharactersWithSpaces>6386</CharactersWithSpaces>
  <SharedDoc>false</SharedDoc>
  <HLinks>
    <vt:vector size="108" baseType="variant"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_Toc257628146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_Toc257628145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_Toc257628144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_Toc257628143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_Toc257628142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_Toc257628141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_Toc257628140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_Toc257628139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_Toc257628138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_Toc257628137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_Toc257628136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_Toc257628135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_Toc257628134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_Toc257628133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_Toc257628132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_Toc257628131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_Toc257628130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_Toc257628129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&lt;Nombre del Proyecto&gt;</dc:subject>
  <dc:creator>pc-1</dc:creator>
  <cp:lastModifiedBy>e1101 101</cp:lastModifiedBy>
  <cp:revision>6</cp:revision>
  <dcterms:created xsi:type="dcterms:W3CDTF">2024-09-24T01:15:00Z</dcterms:created>
  <dcterms:modified xsi:type="dcterms:W3CDTF">2025-03-22T18:33:00Z</dcterms:modified>
</cp:coreProperties>
</file>