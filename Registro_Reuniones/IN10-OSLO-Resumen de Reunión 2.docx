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FD26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89D703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AE7173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0675200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565B4EF7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07F13512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4B8DB720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E738BF4" w14:textId="4D17240D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7405D5">
        <w:rPr>
          <w:rFonts w:ascii="Cambria" w:hAnsi="Cambria"/>
          <w:sz w:val="72"/>
          <w:szCs w:val="72"/>
        </w:rPr>
        <w:t xml:space="preserve"> </w:t>
      </w:r>
      <w:r w:rsidR="00BA5AAF">
        <w:rPr>
          <w:rFonts w:ascii="Cambria" w:hAnsi="Cambria"/>
          <w:sz w:val="72"/>
          <w:szCs w:val="72"/>
        </w:rPr>
        <w:t>2</w:t>
      </w:r>
    </w:p>
    <w:p w14:paraId="51CCCEBB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3923B387" w14:textId="77777777" w:rsidR="00D06E99" w:rsidRDefault="00D06E99">
      <w:pPr>
        <w:pStyle w:val="Sinespaciado"/>
      </w:pPr>
    </w:p>
    <w:p w14:paraId="29AB027C" w14:textId="77777777" w:rsidR="006919D5" w:rsidRDefault="006919D5">
      <w:pPr>
        <w:pStyle w:val="Sinespaciado"/>
      </w:pPr>
    </w:p>
    <w:p w14:paraId="208B0A9E" w14:textId="77777777" w:rsidR="006919D5" w:rsidRDefault="006919D5">
      <w:pPr>
        <w:pStyle w:val="Sinespaciado"/>
      </w:pPr>
    </w:p>
    <w:p w14:paraId="11231263" w14:textId="77777777" w:rsidR="006919D5" w:rsidRDefault="006919D5">
      <w:pPr>
        <w:pStyle w:val="Sinespaciado"/>
      </w:pPr>
    </w:p>
    <w:p w14:paraId="09852248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5380CE1D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F7023F3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5C1FECF4" w14:textId="77777777" w:rsidR="00D06E99" w:rsidRDefault="00D06E99"/>
    <w:p w14:paraId="4FD23803" w14:textId="77777777" w:rsidR="00BC5404" w:rsidRDefault="00000000" w:rsidP="000F4F97">
      <w:pPr>
        <w:pStyle w:val="PSI-Comentario"/>
      </w:pPr>
      <w:r>
        <w:rPr>
          <w:noProof/>
        </w:rPr>
        <w:pict w14:anchorId="16B7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09799183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4EBBB018" w14:textId="77777777" w:rsidR="00224B75" w:rsidRDefault="00000000" w:rsidP="00F074B0">
      <w:pPr>
        <w:pStyle w:val="PSI-Comentario"/>
      </w:pPr>
      <w:r>
        <w:rPr>
          <w:noProof/>
        </w:rPr>
        <w:pict w14:anchorId="17CFFA4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61B5CFC1" w14:textId="77777777" w:rsidR="000400DB" w:rsidRDefault="000400DB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16F01A99" w14:textId="77777777" w:rsidR="000400DB" w:rsidRDefault="000400DB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0C1254D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15F5CDE" w14:textId="77777777" w:rsidR="00397566" w:rsidRPr="008B3B0F" w:rsidRDefault="00397566" w:rsidP="000F4F97">
      <w:pPr>
        <w:pStyle w:val="PSI-Comentario"/>
      </w:pPr>
    </w:p>
    <w:p w14:paraId="127A6374" w14:textId="77777777" w:rsidR="00D06E99" w:rsidRDefault="00D06E99"/>
    <w:p w14:paraId="7C461275" w14:textId="77777777" w:rsidR="00A13DBA" w:rsidRDefault="007F38C0" w:rsidP="00A13DBA">
      <w:pPr>
        <w:ind w:left="0" w:firstLine="0"/>
      </w:pPr>
      <w:r>
        <w:br w:type="page"/>
      </w:r>
    </w:p>
    <w:p w14:paraId="273F10FC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397B5E67" w14:textId="77777777"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CE15A80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7C59CC78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C060DF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F532FB9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55AA85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1FA080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0129AE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34CD901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D1EC6EF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0C29837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456443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C83710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099325B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D1A4B6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24CC50B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D4063DA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3A437BF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9F75712" w14:textId="77777777" w:rsidR="000F79DF" w:rsidRDefault="005B38FD" w:rsidP="000F79DF">
      <w:pPr>
        <w:tabs>
          <w:tab w:val="left" w:pos="5954"/>
        </w:tabs>
      </w:pPr>
      <w:r>
        <w:fldChar w:fldCharType="end"/>
      </w:r>
    </w:p>
    <w:p w14:paraId="30D42B0D" w14:textId="77777777" w:rsidR="0040066E" w:rsidRDefault="0040066E" w:rsidP="000F79DF">
      <w:pPr>
        <w:ind w:left="0" w:firstLine="0"/>
      </w:pPr>
    </w:p>
    <w:p w14:paraId="56845F92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F5359AE" w14:textId="77777777"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14:paraId="2BA4226F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52C9B4F8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1F307439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20E7784A" w14:textId="0CC5C656" w:rsidR="001552AF" w:rsidRPr="00874D93" w:rsidRDefault="00BA5AAF" w:rsidP="000400DB">
      <w:pPr>
        <w:rPr>
          <w:lang w:eastAsia="es-ES"/>
        </w:rPr>
      </w:pPr>
      <w:r>
        <w:t>24</w:t>
      </w:r>
      <w:r w:rsidR="000400DB">
        <w:t>/0</w:t>
      </w:r>
      <w:r w:rsidR="001F601E">
        <w:t>8</w:t>
      </w:r>
      <w:r w:rsidR="000400DB">
        <w:t>/2024</w:t>
      </w:r>
    </w:p>
    <w:p w14:paraId="6AFE7098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325C86" w14:textId="77777777"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14:paraId="2D144A56" w14:textId="77777777" w:rsidR="001552AF" w:rsidRPr="00874D93" w:rsidRDefault="001552AF" w:rsidP="001552AF">
      <w:pPr>
        <w:rPr>
          <w:lang w:eastAsia="es-ES"/>
        </w:rPr>
      </w:pPr>
    </w:p>
    <w:p w14:paraId="7E748DEB" w14:textId="77777777"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14:paraId="587577EA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7B2C33B1" w14:textId="05BB06AC" w:rsidR="001F601E" w:rsidRPr="00874D93" w:rsidRDefault="001F601E" w:rsidP="001F601E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2</w:t>
      </w:r>
      <w:r w:rsidR="00BA5AAF">
        <w:t>4</w:t>
      </w:r>
      <w:r>
        <w:t>/08/2024</w:t>
      </w:r>
    </w:p>
    <w:p w14:paraId="11CAE073" w14:textId="77777777"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2F11643C" w14:textId="536FE74F" w:rsidR="001552AF" w:rsidRPr="00074918" w:rsidRDefault="00BA5AAF" w:rsidP="000400DB">
      <w:pPr>
        <w:rPr>
          <w:lang w:eastAsia="es-ES"/>
        </w:rPr>
      </w:pPr>
      <w:r>
        <w:t>18</w:t>
      </w:r>
      <w:r w:rsidR="000400DB">
        <w:t>:</w:t>
      </w:r>
      <w:r>
        <w:t>3</w:t>
      </w:r>
      <w:r w:rsidR="000400DB">
        <w:t>0 PM</w:t>
      </w:r>
    </w:p>
    <w:p w14:paraId="493F1E13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571954C" w14:textId="33BC2CB2" w:rsidR="001552AF" w:rsidRPr="00074918" w:rsidRDefault="00BA5AAF" w:rsidP="000400DB">
      <w:pPr>
        <w:rPr>
          <w:lang w:eastAsia="es-ES"/>
        </w:rPr>
      </w:pPr>
      <w:r>
        <w:t>Virtualmente</w:t>
      </w:r>
      <w:r w:rsidR="000400DB">
        <w:t>.</w:t>
      </w:r>
    </w:p>
    <w:p w14:paraId="417948A5" w14:textId="77777777"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14:paraId="750A2B28" w14:textId="77777777" w:rsidR="00BA5AAF" w:rsidRPr="00BA5AAF" w:rsidRDefault="00BA5AAF" w:rsidP="00BA5AAF">
      <w:pPr>
        <w:pStyle w:val="PSI-Normal"/>
        <w:numPr>
          <w:ilvl w:val="0"/>
          <w:numId w:val="21"/>
        </w:numPr>
      </w:pPr>
      <w:r w:rsidRPr="00BA5AAF">
        <w:t>Configuración gestión de tiempo.</w:t>
      </w:r>
    </w:p>
    <w:p w14:paraId="222691E6" w14:textId="77777777" w:rsidR="00BA5AAF" w:rsidRPr="00BA5AAF" w:rsidRDefault="00BA5AAF" w:rsidP="00BA5AAF">
      <w:pPr>
        <w:pStyle w:val="PSI-Normal"/>
        <w:numPr>
          <w:ilvl w:val="0"/>
          <w:numId w:val="21"/>
        </w:numPr>
      </w:pPr>
      <w:r w:rsidRPr="00BA5AAF">
        <w:t>Investigación dominio.</w:t>
      </w:r>
    </w:p>
    <w:p w14:paraId="3CB7DB7A" w14:textId="77777777" w:rsidR="00BA5AAF" w:rsidRPr="00BA5AAF" w:rsidRDefault="00BA5AAF" w:rsidP="00BA5AAF">
      <w:pPr>
        <w:pStyle w:val="PSI-Normal"/>
        <w:numPr>
          <w:ilvl w:val="0"/>
          <w:numId w:val="21"/>
        </w:numPr>
      </w:pPr>
      <w:r w:rsidRPr="00BA5AAF">
        <w:t>Configuración Trello.</w:t>
      </w:r>
    </w:p>
    <w:p w14:paraId="746BB6A0" w14:textId="77777777" w:rsidR="00BA5AAF" w:rsidRPr="00BA5AAF" w:rsidRDefault="00BA5AAF" w:rsidP="00BA5AAF">
      <w:pPr>
        <w:pStyle w:val="PSI-Normal"/>
        <w:numPr>
          <w:ilvl w:val="0"/>
          <w:numId w:val="21"/>
        </w:numPr>
      </w:pPr>
      <w:r w:rsidRPr="00BA5AAF">
        <w:t>Configuración Git.</w:t>
      </w:r>
    </w:p>
    <w:p w14:paraId="634A1A20" w14:textId="77777777" w:rsidR="00BA5AAF" w:rsidRPr="00BA5AAF" w:rsidRDefault="00BA5AAF" w:rsidP="00BA5AAF">
      <w:pPr>
        <w:pStyle w:val="PSI-Normal"/>
        <w:numPr>
          <w:ilvl w:val="0"/>
          <w:numId w:val="21"/>
        </w:numPr>
      </w:pPr>
      <w:r w:rsidRPr="00BA5AAF">
        <w:t>Entrevista: Definición de preguntas.</w:t>
      </w:r>
    </w:p>
    <w:p w14:paraId="2CD91D29" w14:textId="77777777" w:rsidR="00BA5AAF" w:rsidRPr="00BA5AAF" w:rsidRDefault="00BA5AAF" w:rsidP="00BA5AAF">
      <w:pPr>
        <w:pStyle w:val="PSI-Normal"/>
        <w:numPr>
          <w:ilvl w:val="0"/>
          <w:numId w:val="21"/>
        </w:numPr>
      </w:pPr>
      <w:r w:rsidRPr="00BA5AAF">
        <w:t>Definición de Roles del grupo.</w:t>
      </w:r>
    </w:p>
    <w:p w14:paraId="3075DF35" w14:textId="77777777" w:rsidR="001552AF" w:rsidRPr="00074918" w:rsidRDefault="001552AF" w:rsidP="001552AF">
      <w:pPr>
        <w:pStyle w:val="PSI-Normal"/>
        <w:rPr>
          <w:lang w:eastAsia="es-ES"/>
        </w:rPr>
      </w:pPr>
    </w:p>
    <w:p w14:paraId="3500CBB2" w14:textId="77777777" w:rsidR="001552AF" w:rsidRDefault="007143E5" w:rsidP="001552AF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14:paraId="7A934487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84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1610"/>
        <w:gridCol w:w="771"/>
      </w:tblGrid>
      <w:tr w:rsidR="001552AF" w:rsidRPr="00C247E0" w14:paraId="1471FBA9" w14:textId="77777777" w:rsidTr="000400DB">
        <w:trPr>
          <w:cantSplit/>
        </w:trPr>
        <w:tc>
          <w:tcPr>
            <w:tcW w:w="984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7EB8D93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62B4846F" w14:textId="77777777" w:rsidTr="000400DB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3D02C6D" w14:textId="2F8BB964" w:rsidR="001552AF" w:rsidRPr="00581D90" w:rsidRDefault="001F601E" w:rsidP="001F601E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Inicio</w:t>
            </w: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ab/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DFB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CD5DBE" w14:textId="77F41240" w:rsidR="001552AF" w:rsidRPr="00581D90" w:rsidRDefault="001F601E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0767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330243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AA5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94C76F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B747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8B0359" w14:textId="1B463764" w:rsidR="001552AF" w:rsidRPr="00581D90" w:rsidRDefault="00BA5AAF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3E0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424973C3" w14:textId="77777777" w:rsidR="001552AF" w:rsidRPr="00985A88" w:rsidRDefault="001552AF" w:rsidP="001552AF">
      <w:pPr>
        <w:rPr>
          <w:lang w:eastAsia="es-ES"/>
        </w:rPr>
      </w:pPr>
    </w:p>
    <w:p w14:paraId="16EAC6BA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47D67A9A" w14:textId="77777777"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14:paraId="0A2A4628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14:paraId="12D228B4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21D723C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3702F66" w14:textId="77777777" w:rsidR="001552AF" w:rsidRPr="00C247E0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C247E0">
              <w:rPr>
                <w:sz w:val="28"/>
                <w:szCs w:val="28"/>
              </w:rPr>
              <w:t>Definición de Roles</w:t>
            </w:r>
          </w:p>
        </w:tc>
      </w:tr>
      <w:tr w:rsidR="001552AF" w:rsidRPr="00C247E0" w14:paraId="2B176001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83C32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D522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77FCB63A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ACADA5C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C6A7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5009122F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4E7CCCD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A685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3D54FA2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70B751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68E13" w14:textId="622BBCD8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  <w:r w:rsidR="001F601E">
              <w:rPr>
                <w:lang w:val="es-MX"/>
              </w:rPr>
              <w:t xml:space="preserve"> - Sly Eduardo</w:t>
            </w:r>
          </w:p>
        </w:tc>
      </w:tr>
      <w:tr w:rsidR="001552AF" w:rsidRPr="00C247E0" w14:paraId="4638A9B5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5CE6CC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FE25" w14:textId="36091CA0" w:rsidR="001552AF" w:rsidRPr="00A90502" w:rsidRDefault="001F601E" w:rsidP="00E14B14">
            <w:r>
              <w:t>Valeria Ojeda - Malena Oyarzo</w:t>
            </w:r>
          </w:p>
        </w:tc>
      </w:tr>
      <w:tr w:rsidR="001552AF" w:rsidRPr="00C247E0" w14:paraId="422E3FC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6D35D8C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80B3" w14:textId="3CAA8459" w:rsidR="001552AF" w:rsidRPr="00A90502" w:rsidRDefault="00BA5AAF" w:rsidP="00E14B14">
            <w:r>
              <w:t>Ojeda Valeria, Oyarzo Malena, Sly Eduardo, Levipichun Emilio.</w:t>
            </w:r>
          </w:p>
        </w:tc>
      </w:tr>
    </w:tbl>
    <w:p w14:paraId="402AC97F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772320C3" w14:textId="77777777" w:rsidR="00BA5AAF" w:rsidRPr="00BA5AAF" w:rsidRDefault="00BA5AAF" w:rsidP="00BA5AAF">
      <w:pPr>
        <w:numPr>
          <w:ilvl w:val="0"/>
          <w:numId w:val="19"/>
        </w:numPr>
        <w:rPr>
          <w:lang w:val="es-AR"/>
        </w:rPr>
      </w:pPr>
      <w:bookmarkStart w:id="36" w:name="_Toc231031575"/>
      <w:bookmarkStart w:id="37" w:name="_Toc235002076"/>
      <w:r w:rsidRPr="00BA5AAF">
        <w:rPr>
          <w:lang w:val="es-AR"/>
        </w:rPr>
        <w:t xml:space="preserve">Se registra el tiempo invertido en el proyecto mediante la herramienta </w:t>
      </w:r>
      <w:proofErr w:type="spellStart"/>
      <w:r w:rsidRPr="00BA5AAF">
        <w:rPr>
          <w:lang w:val="es-AR"/>
        </w:rPr>
        <w:t>TogglTrack</w:t>
      </w:r>
      <w:proofErr w:type="spellEnd"/>
      <w:r w:rsidRPr="00BA5AAF">
        <w:rPr>
          <w:lang w:val="es-AR"/>
        </w:rPr>
        <w:t xml:space="preserve"> y se exportan los datos finales en PDF al Git, también se registran en Excel de Drive.</w:t>
      </w:r>
    </w:p>
    <w:p w14:paraId="19ACDDB1" w14:textId="77777777" w:rsidR="00BA5AAF" w:rsidRPr="00BA5AAF" w:rsidRDefault="00BA5AAF" w:rsidP="00BA5AAF">
      <w:pPr>
        <w:numPr>
          <w:ilvl w:val="0"/>
          <w:numId w:val="19"/>
        </w:numPr>
        <w:rPr>
          <w:lang w:val="es-AR"/>
        </w:rPr>
      </w:pPr>
      <w:r w:rsidRPr="00BA5AAF">
        <w:rPr>
          <w:lang w:val="es-AR"/>
        </w:rPr>
        <w:t>Se investiga el dominio de la aplicación web (</w:t>
      </w:r>
      <w:proofErr w:type="spellStart"/>
      <w:r w:rsidRPr="00BA5AAF">
        <w:rPr>
          <w:lang w:val="es-AR"/>
        </w:rPr>
        <w:t>TestRail</w:t>
      </w:r>
      <w:proofErr w:type="spellEnd"/>
      <w:r w:rsidRPr="00BA5AAF">
        <w:rPr>
          <w:lang w:val="es-AR"/>
        </w:rPr>
        <w:t xml:space="preserve">, </w:t>
      </w:r>
      <w:proofErr w:type="spellStart"/>
      <w:r w:rsidRPr="00BA5AAF">
        <w:rPr>
          <w:lang w:val="es-AR"/>
        </w:rPr>
        <w:t>PractiTest</w:t>
      </w:r>
      <w:proofErr w:type="spellEnd"/>
      <w:r w:rsidRPr="00BA5AAF">
        <w:rPr>
          <w:lang w:val="es-AR"/>
        </w:rPr>
        <w:t xml:space="preserve">, ALM </w:t>
      </w:r>
      <w:proofErr w:type="spellStart"/>
      <w:r w:rsidRPr="00BA5AAF">
        <w:rPr>
          <w:lang w:val="es-AR"/>
        </w:rPr>
        <w:t>Octane</w:t>
      </w:r>
      <w:proofErr w:type="spellEnd"/>
      <w:r w:rsidRPr="00BA5AAF">
        <w:rPr>
          <w:lang w:val="es-AR"/>
        </w:rPr>
        <w:t>)</w:t>
      </w:r>
    </w:p>
    <w:p w14:paraId="17C184BA" w14:textId="77777777" w:rsidR="00BA5AAF" w:rsidRPr="00BA5AAF" w:rsidRDefault="00BA5AAF" w:rsidP="00BA5AAF">
      <w:pPr>
        <w:numPr>
          <w:ilvl w:val="0"/>
          <w:numId w:val="19"/>
        </w:numPr>
        <w:rPr>
          <w:lang w:val="es-AR"/>
        </w:rPr>
      </w:pPr>
      <w:r w:rsidRPr="00BA5AAF">
        <w:rPr>
          <w:lang w:val="es-AR"/>
        </w:rPr>
        <w:t>Se realiza la configuración del tablero en Trello con las actividades Criticas, moderadas y leves.</w:t>
      </w:r>
    </w:p>
    <w:p w14:paraId="760D9A99" w14:textId="2A7777C6" w:rsidR="00BA5AAF" w:rsidRPr="00BA5AAF" w:rsidRDefault="00BA5AAF" w:rsidP="00BA5AAF">
      <w:pPr>
        <w:numPr>
          <w:ilvl w:val="0"/>
          <w:numId w:val="19"/>
        </w:numPr>
        <w:rPr>
          <w:lang w:val="es-AR"/>
        </w:rPr>
      </w:pPr>
      <w:r w:rsidRPr="00BA5AAF">
        <w:rPr>
          <w:lang w:val="es-AR"/>
        </w:rPr>
        <w:t xml:space="preserve">Se realiza la configuración del proyecto en Git con su </w:t>
      </w:r>
      <w:r w:rsidRPr="00BA5AAF">
        <w:rPr>
          <w:lang w:val="es-AR"/>
        </w:rPr>
        <w:t>correspondiente repositorio</w:t>
      </w:r>
      <w:r w:rsidRPr="00BA5AAF">
        <w:rPr>
          <w:lang w:val="es-AR"/>
        </w:rPr>
        <w:t xml:space="preserve"> de estructura base y ramas.</w:t>
      </w:r>
    </w:p>
    <w:p w14:paraId="02F0E748" w14:textId="77777777" w:rsidR="00BA5AAF" w:rsidRPr="00BA5AAF" w:rsidRDefault="00BA5AAF" w:rsidP="00BA5AAF">
      <w:pPr>
        <w:numPr>
          <w:ilvl w:val="0"/>
          <w:numId w:val="19"/>
        </w:numPr>
        <w:rPr>
          <w:lang w:val="es-AR"/>
        </w:rPr>
      </w:pPr>
      <w:r w:rsidRPr="00BA5AAF">
        <w:rPr>
          <w:lang w:val="es-AR"/>
        </w:rPr>
        <w:t>Se definen las preguntas para la entrevista con el cliente en su correspondiente documento.</w:t>
      </w:r>
    </w:p>
    <w:p w14:paraId="6EE566D5" w14:textId="77777777" w:rsidR="00BA5AAF" w:rsidRPr="00BA5AAF" w:rsidRDefault="00BA5AAF" w:rsidP="00BA5AAF">
      <w:pPr>
        <w:numPr>
          <w:ilvl w:val="0"/>
          <w:numId w:val="19"/>
        </w:numPr>
        <w:rPr>
          <w:lang w:val="es-AR"/>
        </w:rPr>
      </w:pPr>
      <w:r w:rsidRPr="00BA5AAF">
        <w:rPr>
          <w:lang w:val="es-AR"/>
        </w:rPr>
        <w:t>Se definen algunos roles como entrevistador, escriba, documentador y programador.</w:t>
      </w:r>
    </w:p>
    <w:p w14:paraId="579984A4" w14:textId="06DD6973" w:rsidR="001552AF" w:rsidRPr="00064191" w:rsidRDefault="007143E5" w:rsidP="00BA5AAF">
      <w:pPr>
        <w:numPr>
          <w:ilvl w:val="0"/>
          <w:numId w:val="19"/>
        </w:numPr>
        <w:rPr>
          <w:lang w:eastAsia="es-ES"/>
        </w:rPr>
      </w:pPr>
      <w:r>
        <w:rPr>
          <w:rFonts w:ascii="Cambria" w:eastAsia="Times New Roman" w:hAnsi="Cambria"/>
          <w:color w:val="4F81BD"/>
          <w:lang w:eastAsia="es-ES"/>
        </w:rPr>
        <w:br w:type="page"/>
      </w:r>
      <w:bookmarkStart w:id="38" w:name="_Toc178023617"/>
      <w:r w:rsidR="001552AF" w:rsidRPr="00064191">
        <w:rPr>
          <w:lang w:eastAsia="es-ES"/>
        </w:rPr>
        <w:lastRenderedPageBreak/>
        <w:t>Compromisos</w:t>
      </w:r>
      <w:r w:rsidR="001552AF"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0"/>
        <w:gridCol w:w="1503"/>
        <w:gridCol w:w="2416"/>
      </w:tblGrid>
      <w:tr w:rsidR="001552AF" w:rsidRPr="00C247E0" w14:paraId="5624ADC9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782744D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B476F4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444556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Responsable</w:t>
            </w:r>
          </w:p>
        </w:tc>
      </w:tr>
      <w:tr w:rsidR="00BA5AAF" w:rsidRPr="00C247E0" w14:paraId="211DACB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E50A" w14:textId="5A2585ED" w:rsidR="00BA5AAF" w:rsidRPr="00AC1B5C" w:rsidRDefault="00BA5AAF" w:rsidP="00BA5AAF">
            <w:pPr>
              <w:numPr>
                <w:ilvl w:val="0"/>
                <w:numId w:val="20"/>
              </w:numPr>
            </w:pPr>
            <w:r w:rsidRPr="000E0663">
              <w:t xml:space="preserve">Se registra el tiempo invertido en el proyecto mediante la herramienta </w:t>
            </w:r>
            <w:proofErr w:type="spellStart"/>
            <w:r w:rsidRPr="000E0663">
              <w:t>TogglTrack</w:t>
            </w:r>
            <w:proofErr w:type="spellEnd"/>
            <w:r w:rsidRPr="000E0663">
              <w:t xml:space="preserve"> y se exportan los datos finales en PDF al Git, también se registran en Excel de Drive.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3437E" w14:textId="77777777" w:rsidR="00BA5AAF" w:rsidRPr="00874D93" w:rsidRDefault="00BA5AAF" w:rsidP="00BA5AAF">
            <w:pPr>
              <w:rPr>
                <w:lang w:eastAsia="es-ES"/>
              </w:rPr>
            </w:pPr>
            <w:r>
              <w:t>24/08/2024</w:t>
            </w:r>
          </w:p>
          <w:p w14:paraId="11E189CA" w14:textId="77777777" w:rsidR="00BA5AAF" w:rsidRPr="00AC1B5C" w:rsidRDefault="00BA5AAF" w:rsidP="00BA5AAF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D3D1" w14:textId="77777777" w:rsidR="00BA5AAF" w:rsidRPr="000400DB" w:rsidRDefault="00BA5AAF" w:rsidP="00BA5AAF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BA5AAF" w:rsidRPr="00C247E0" w14:paraId="1CCEDD4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73C93" w14:textId="5E96061A" w:rsidR="00BA5AAF" w:rsidRPr="00AC1B5C" w:rsidRDefault="00BA5AAF" w:rsidP="00BA5AAF">
            <w:pPr>
              <w:numPr>
                <w:ilvl w:val="0"/>
                <w:numId w:val="20"/>
              </w:numPr>
            </w:pPr>
            <w:r w:rsidRPr="000E0663">
              <w:t>Se investiga el dominio de la aplicación web (</w:t>
            </w:r>
            <w:proofErr w:type="spellStart"/>
            <w:r w:rsidRPr="000E0663">
              <w:t>TestRail</w:t>
            </w:r>
            <w:proofErr w:type="spellEnd"/>
            <w:r w:rsidRPr="000E0663">
              <w:t xml:space="preserve">, </w:t>
            </w:r>
            <w:proofErr w:type="spellStart"/>
            <w:r w:rsidRPr="000E0663">
              <w:t>PractiTest</w:t>
            </w:r>
            <w:proofErr w:type="spellEnd"/>
            <w:r w:rsidRPr="000E0663">
              <w:t xml:space="preserve">, ALM </w:t>
            </w:r>
            <w:proofErr w:type="spellStart"/>
            <w:r w:rsidRPr="000E0663">
              <w:t>Octane</w:t>
            </w:r>
            <w:proofErr w:type="spellEnd"/>
            <w:r w:rsidRPr="000E0663">
              <w:t>)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F8822" w14:textId="588A3BAF" w:rsidR="00BA5AAF" w:rsidRPr="00874D93" w:rsidRDefault="00BA5AAF" w:rsidP="00BA5AAF">
            <w:pPr>
              <w:rPr>
                <w:lang w:eastAsia="es-ES"/>
              </w:rPr>
            </w:pPr>
            <w:r>
              <w:t>27/08/2024</w:t>
            </w:r>
          </w:p>
          <w:p w14:paraId="1B5B9C4F" w14:textId="20B7F3C5" w:rsidR="00BA5AAF" w:rsidRPr="00941ADC" w:rsidRDefault="00BA5AAF" w:rsidP="00BA5AAF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526D" w14:textId="5B9CB529" w:rsidR="00BA5AAF" w:rsidRPr="000400DB" w:rsidRDefault="00BA5AAF" w:rsidP="00BA5AAF">
            <w:pPr>
              <w:rPr>
                <w:lang w:eastAsia="es-ES"/>
              </w:rPr>
            </w:pPr>
            <w:r>
              <w:t>Oyarzo Malena, Levipichun Emilio.</w:t>
            </w:r>
          </w:p>
        </w:tc>
      </w:tr>
      <w:tr w:rsidR="00BA5AAF" w:rsidRPr="00C247E0" w14:paraId="156DB065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3FFC" w14:textId="6CCB5AAC" w:rsidR="00BA5AAF" w:rsidRDefault="00BA5AAF" w:rsidP="00BA5AAF">
            <w:pPr>
              <w:numPr>
                <w:ilvl w:val="0"/>
                <w:numId w:val="20"/>
              </w:numPr>
            </w:pPr>
            <w:r w:rsidRPr="000E0663">
              <w:t>Se realiza la configuración del tablero en Trello con las actividades Criticas, moderadas y leves.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E0B4" w14:textId="44B9C112" w:rsidR="00BA5AAF" w:rsidRPr="00874D93" w:rsidRDefault="00BA5AAF" w:rsidP="00BA5AAF">
            <w:pPr>
              <w:rPr>
                <w:lang w:eastAsia="es-ES"/>
              </w:rPr>
            </w:pPr>
            <w:r>
              <w:t>23/08/2024</w:t>
            </w:r>
          </w:p>
          <w:p w14:paraId="15A28EED" w14:textId="0AE669B4" w:rsidR="00BA5AAF" w:rsidRDefault="00BA5AAF" w:rsidP="00BA5AAF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1CE8D" w14:textId="54E99838" w:rsidR="00BA5AAF" w:rsidRDefault="00BA5AAF" w:rsidP="00BA5AAF">
            <w:r>
              <w:t>Ojeda Valeria.</w:t>
            </w:r>
          </w:p>
        </w:tc>
      </w:tr>
      <w:tr w:rsidR="00BA5AAF" w:rsidRPr="00C247E0" w14:paraId="16FCDA1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57AD" w14:textId="1B047182" w:rsidR="00BA5AAF" w:rsidRDefault="00BA5AAF" w:rsidP="00BA5AAF">
            <w:pPr>
              <w:numPr>
                <w:ilvl w:val="0"/>
                <w:numId w:val="20"/>
              </w:numPr>
            </w:pPr>
            <w:r w:rsidRPr="000E0663">
              <w:t xml:space="preserve">Se realiza la configuración del proyecto en Git con su </w:t>
            </w:r>
            <w:r w:rsidRPr="000E0663">
              <w:t>correspondiente repositorio</w:t>
            </w:r>
            <w:r w:rsidRPr="000E0663">
              <w:t xml:space="preserve"> de estructura base y ramas.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3CAD" w14:textId="1BCB4506" w:rsidR="00BA5AAF" w:rsidRDefault="00BA5AAF" w:rsidP="00BA5AAF">
            <w:r>
              <w:t>27/08/2024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56E80" w14:textId="578130B9" w:rsidR="00BA5AAF" w:rsidRDefault="00BA5AAF" w:rsidP="00BA5AAF">
            <w:r>
              <w:t>Levipichun Emilio</w:t>
            </w:r>
          </w:p>
        </w:tc>
      </w:tr>
      <w:tr w:rsidR="00BA5AAF" w:rsidRPr="00C247E0" w14:paraId="3979CFB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F6DD" w14:textId="145AB31B" w:rsidR="00BA5AAF" w:rsidRDefault="00BA5AAF" w:rsidP="00BA5AAF">
            <w:pPr>
              <w:numPr>
                <w:ilvl w:val="0"/>
                <w:numId w:val="20"/>
              </w:numPr>
            </w:pPr>
            <w:r w:rsidRPr="000E0663">
              <w:t>Se definen las preguntas para la entrevista con el cliente en su correspondiente documento.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85E9" w14:textId="7B3457C0" w:rsidR="00BA5AAF" w:rsidRDefault="00BA5AAF" w:rsidP="00BA5AAF">
            <w:r>
              <w:t>27/08/2024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10D7" w14:textId="4D2F4C4C" w:rsidR="00BA5AAF" w:rsidRDefault="00BA5AAF" w:rsidP="00BA5AAF">
            <w:r>
              <w:t>Ojeda Valeria, Oyarzo Malena, Sly Eduardo, Levipichun Emilio.</w:t>
            </w:r>
          </w:p>
        </w:tc>
      </w:tr>
      <w:tr w:rsidR="00BA5AAF" w:rsidRPr="00C247E0" w14:paraId="4EB9043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D03A4" w14:textId="7695D531" w:rsidR="00BA5AAF" w:rsidRPr="001F601E" w:rsidRDefault="00BA5AAF" w:rsidP="00BA5AAF">
            <w:pPr>
              <w:numPr>
                <w:ilvl w:val="0"/>
                <w:numId w:val="20"/>
              </w:numPr>
              <w:rPr>
                <w:lang w:val="es-AR"/>
              </w:rPr>
            </w:pPr>
            <w:r w:rsidRPr="000E0663">
              <w:t>Se definen algunos roles como entrevistador, escriba, documentador y programador.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A23D" w14:textId="77777777" w:rsidR="00BA5AAF" w:rsidRDefault="00BA5AAF" w:rsidP="00BA5AAF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DB25" w14:textId="14F30677" w:rsidR="00BA5AAF" w:rsidRDefault="00BA5AAF" w:rsidP="00BA5AAF">
            <w:r>
              <w:t>Sly Eduardo, Levipichun Emilio</w:t>
            </w:r>
            <w:r>
              <w:t>.</w:t>
            </w:r>
          </w:p>
        </w:tc>
      </w:tr>
    </w:tbl>
    <w:p w14:paraId="2C14DCDF" w14:textId="77777777" w:rsidR="001552AF" w:rsidRPr="00064191" w:rsidRDefault="001552AF" w:rsidP="001552AF">
      <w:pPr>
        <w:rPr>
          <w:lang w:eastAsia="es-ES"/>
        </w:rPr>
      </w:pPr>
    </w:p>
    <w:p w14:paraId="376A2A1C" w14:textId="77777777"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7EDE3881" w14:textId="60CA2DA5" w:rsidR="001552AF" w:rsidRDefault="00ED7D27" w:rsidP="00270A5F">
      <w:r>
        <w:t xml:space="preserve">-Creación del documento </w:t>
      </w:r>
      <w:r w:rsidR="00270A5F">
        <w:t>resumen de la primera reunión y la presente reunión llevada a cabo.</w:t>
      </w:r>
    </w:p>
    <w:p w14:paraId="2E2A9FE1" w14:textId="77777777" w:rsidR="00ED7DEA" w:rsidRPr="009C01D6" w:rsidRDefault="00ED7DEA" w:rsidP="001552AF">
      <w:pPr>
        <w:pStyle w:val="PSI-Comentario"/>
      </w:pPr>
    </w:p>
    <w:p w14:paraId="34444DAF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3B650F56" w14:textId="07ECB0DA" w:rsidR="007405D5" w:rsidRDefault="007405D5" w:rsidP="007405D5">
      <w:r>
        <w:t xml:space="preserve">Hora de inicio: </w:t>
      </w:r>
      <w:r w:rsidR="00BA5AAF">
        <w:t>18:30</w:t>
      </w:r>
      <w:r w:rsidR="00ED7D27">
        <w:t xml:space="preserve"> </w:t>
      </w:r>
      <w:r>
        <w:t xml:space="preserve">PM </w:t>
      </w:r>
    </w:p>
    <w:p w14:paraId="2F0A2B23" w14:textId="3E63292E" w:rsidR="001552AF" w:rsidRDefault="007405D5" w:rsidP="007405D5">
      <w:r>
        <w:t xml:space="preserve">Hora de fin: </w:t>
      </w:r>
      <w:r w:rsidR="00BA5AAF">
        <w:t>20:27</w:t>
      </w:r>
      <w:r>
        <w:t xml:space="preserve"> PM</w:t>
      </w:r>
    </w:p>
    <w:p w14:paraId="3425AFD6" w14:textId="2E569E92" w:rsidR="007405D5" w:rsidRPr="009C01D6" w:rsidRDefault="007405D5" w:rsidP="007405D5">
      <w:r>
        <w:t>Tiempo invertido: 0</w:t>
      </w:r>
      <w:r w:rsidR="00BA5AAF">
        <w:t>1</w:t>
      </w:r>
      <w:r>
        <w:t xml:space="preserve"> Horas,</w:t>
      </w:r>
      <w:r w:rsidR="00ED7D27">
        <w:t xml:space="preserve"> 5</w:t>
      </w:r>
      <w:r w:rsidR="00BA5AAF">
        <w:t>7</w:t>
      </w:r>
      <w:r>
        <w:t xml:space="preserve"> minutos, </w:t>
      </w:r>
      <w:r w:rsidR="00BA5AAF">
        <w:t>02</w:t>
      </w:r>
      <w:r>
        <w:t xml:space="preserve"> Segundos.</w:t>
      </w:r>
    </w:p>
    <w:p w14:paraId="24D78195" w14:textId="77777777"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14:paraId="7A92E6A0" w14:textId="77777777"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3E02A4B2" w14:textId="4745F579" w:rsidR="007F38C0" w:rsidRDefault="007405D5" w:rsidP="00270A5F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302F" w14:textId="77777777" w:rsidR="00454DF4" w:rsidRDefault="00454DF4" w:rsidP="00C94FBE">
      <w:pPr>
        <w:spacing w:before="0" w:line="240" w:lineRule="auto"/>
      </w:pPr>
      <w:r>
        <w:separator/>
      </w:r>
    </w:p>
    <w:p w14:paraId="4938336C" w14:textId="77777777" w:rsidR="00454DF4" w:rsidRDefault="00454DF4"/>
  </w:endnote>
  <w:endnote w:type="continuationSeparator" w:id="0">
    <w:p w14:paraId="49631579" w14:textId="77777777" w:rsidR="00454DF4" w:rsidRDefault="00454DF4" w:rsidP="00C94FBE">
      <w:pPr>
        <w:spacing w:before="0" w:line="240" w:lineRule="auto"/>
      </w:pPr>
      <w:r>
        <w:continuationSeparator/>
      </w:r>
    </w:p>
    <w:p w14:paraId="793BA988" w14:textId="77777777" w:rsidR="00454DF4" w:rsidRDefault="00454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4F4B" w14:textId="77777777" w:rsidR="000400DB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493B529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0400DB">
      <w:rPr>
        <w:lang w:val="es-AR"/>
      </w:rPr>
      <w:t>OSLO</w:t>
    </w:r>
    <w:r>
      <w:rPr>
        <w:noProof/>
        <w:lang w:eastAsia="es-ES"/>
      </w:rPr>
      <w:pict w14:anchorId="03DBCB51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tab/>
    </w:r>
    <w:r w:rsidR="000400DB">
      <w:tab/>
    </w:r>
    <w:r w:rsidR="000400DB">
      <w:tab/>
    </w:r>
    <w:r w:rsidR="000400DB">
      <w:tab/>
    </w:r>
    <w:r w:rsidR="000400DB">
      <w:tab/>
    </w:r>
    <w:r w:rsidR="000400DB" w:rsidRPr="00DD5A70">
      <w:rPr>
        <w:rFonts w:ascii="Cambria" w:hAnsi="Cambria" w:cs="Cambria"/>
      </w:rPr>
      <w:t xml:space="preserve">Página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PAGE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2</w:t>
    </w:r>
    <w:r w:rsidR="000400DB" w:rsidRPr="00DD5A70">
      <w:rPr>
        <w:rFonts w:ascii="Cambria" w:hAnsi="Cambria" w:cs="Cambria"/>
      </w:rPr>
      <w:fldChar w:fldCharType="end"/>
    </w:r>
    <w:r w:rsidR="000400DB" w:rsidRPr="00DD5A70">
      <w:rPr>
        <w:rFonts w:ascii="Cambria" w:hAnsi="Cambria" w:cs="Cambria"/>
      </w:rPr>
      <w:t xml:space="preserve"> de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NUMPAGES 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6</w:t>
    </w:r>
    <w:r w:rsidR="000400DB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21383D9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DAD9F" w14:textId="77777777" w:rsidR="00454DF4" w:rsidRDefault="00454DF4" w:rsidP="00C94FBE">
      <w:pPr>
        <w:spacing w:before="0" w:line="240" w:lineRule="auto"/>
      </w:pPr>
      <w:r>
        <w:separator/>
      </w:r>
    </w:p>
    <w:p w14:paraId="67BA913D" w14:textId="77777777" w:rsidR="00454DF4" w:rsidRDefault="00454DF4"/>
  </w:footnote>
  <w:footnote w:type="continuationSeparator" w:id="0">
    <w:p w14:paraId="169CAA44" w14:textId="77777777" w:rsidR="00454DF4" w:rsidRDefault="00454DF4" w:rsidP="00C94FBE">
      <w:pPr>
        <w:spacing w:before="0" w:line="240" w:lineRule="auto"/>
      </w:pPr>
      <w:r>
        <w:continuationSeparator/>
      </w:r>
    </w:p>
    <w:p w14:paraId="133CA97B" w14:textId="77777777" w:rsidR="00454DF4" w:rsidRDefault="00454D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A03E" w14:textId="77777777" w:rsidR="000400DB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C8C2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0400DB">
      <w:rPr>
        <w:rFonts w:ascii="Cambria" w:eastAsia="Times New Roman" w:hAnsi="Cambria"/>
        <w:lang w:val="es-AR"/>
      </w:rPr>
      <w:t>Resumen de Reunión</w:t>
    </w:r>
  </w:p>
  <w:p w14:paraId="2CB00EA4" w14:textId="77777777" w:rsidR="000400DB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7C8169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42172A2B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0DB99DD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24EA3D3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rPr>
        <w:rFonts w:ascii="Cambria" w:eastAsia="Times New Roman" w:hAnsi="Cambria"/>
        <w:szCs w:val="36"/>
      </w:rPr>
      <w:t>Testify</w:t>
    </w:r>
    <w:r w:rsidR="000400D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C753BD"/>
    <w:multiLevelType w:val="multilevel"/>
    <w:tmpl w:val="7A16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C4F72"/>
    <w:multiLevelType w:val="hybridMultilevel"/>
    <w:tmpl w:val="0F5ED7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247B7"/>
    <w:multiLevelType w:val="hybridMultilevel"/>
    <w:tmpl w:val="D57A5E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5D0952"/>
    <w:multiLevelType w:val="hybridMultilevel"/>
    <w:tmpl w:val="79C4D3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336999967">
    <w:abstractNumId w:val="9"/>
  </w:num>
  <w:num w:numId="2" w16cid:durableId="420300484">
    <w:abstractNumId w:val="10"/>
  </w:num>
  <w:num w:numId="3" w16cid:durableId="1771510821">
    <w:abstractNumId w:val="10"/>
  </w:num>
  <w:num w:numId="4" w16cid:durableId="1001736901">
    <w:abstractNumId w:val="10"/>
  </w:num>
  <w:num w:numId="5" w16cid:durableId="986663501">
    <w:abstractNumId w:val="1"/>
  </w:num>
  <w:num w:numId="6" w16cid:durableId="1855532805">
    <w:abstractNumId w:val="2"/>
  </w:num>
  <w:num w:numId="7" w16cid:durableId="1169904062">
    <w:abstractNumId w:val="3"/>
  </w:num>
  <w:num w:numId="8" w16cid:durableId="464398088">
    <w:abstractNumId w:val="0"/>
  </w:num>
  <w:num w:numId="9" w16cid:durableId="1350831545">
    <w:abstractNumId w:val="16"/>
  </w:num>
  <w:num w:numId="10" w16cid:durableId="1672758999">
    <w:abstractNumId w:val="18"/>
  </w:num>
  <w:num w:numId="11" w16cid:durableId="2106417679">
    <w:abstractNumId w:val="7"/>
  </w:num>
  <w:num w:numId="12" w16cid:durableId="121535913">
    <w:abstractNumId w:val="12"/>
  </w:num>
  <w:num w:numId="13" w16cid:durableId="811869366">
    <w:abstractNumId w:val="13"/>
  </w:num>
  <w:num w:numId="14" w16cid:durableId="1951626353">
    <w:abstractNumId w:val="11"/>
  </w:num>
  <w:num w:numId="15" w16cid:durableId="1242252016">
    <w:abstractNumId w:val="8"/>
  </w:num>
  <w:num w:numId="16" w16cid:durableId="284972851">
    <w:abstractNumId w:val="14"/>
  </w:num>
  <w:num w:numId="17" w16cid:durableId="1499424551">
    <w:abstractNumId w:val="17"/>
  </w:num>
  <w:num w:numId="18" w16cid:durableId="518542668">
    <w:abstractNumId w:val="6"/>
  </w:num>
  <w:num w:numId="19" w16cid:durableId="143817695">
    <w:abstractNumId w:val="4"/>
  </w:num>
  <w:num w:numId="20" w16cid:durableId="2056082856">
    <w:abstractNumId w:val="15"/>
  </w:num>
  <w:num w:numId="21" w16cid:durableId="66462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1F601E"/>
    <w:rsid w:val="0020621B"/>
    <w:rsid w:val="002176D2"/>
    <w:rsid w:val="00217A70"/>
    <w:rsid w:val="00224B75"/>
    <w:rsid w:val="00266C42"/>
    <w:rsid w:val="00270A5F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44A2C"/>
    <w:rsid w:val="004525FF"/>
    <w:rsid w:val="00454DF4"/>
    <w:rsid w:val="004807AF"/>
    <w:rsid w:val="004969B8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61AE7"/>
    <w:rsid w:val="0096683E"/>
    <w:rsid w:val="00970BAA"/>
    <w:rsid w:val="00975B0C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5AAF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D7D27"/>
    <w:rsid w:val="00ED7DEA"/>
    <w:rsid w:val="00EE0084"/>
    <w:rsid w:val="00F045A2"/>
    <w:rsid w:val="00F074B0"/>
    <w:rsid w:val="00F163F8"/>
    <w:rsid w:val="00F34B61"/>
    <w:rsid w:val="00F36808"/>
    <w:rsid w:val="00F42656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000276A9"/>
  <w15:docId w15:val="{F27B6312-9470-4051-BF2C-16CDF62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7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2909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9786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10889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63410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2609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97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6681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1671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543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3136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03960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52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806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7391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933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31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781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0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339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5674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73355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7719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7696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51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0711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7674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9780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8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74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31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8201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7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737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477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07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10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53921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54</TotalTime>
  <Pages>6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4531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4</cp:revision>
  <dcterms:created xsi:type="dcterms:W3CDTF">2024-09-24T01:15:00Z</dcterms:created>
  <dcterms:modified xsi:type="dcterms:W3CDTF">2025-03-22T17:58:00Z</dcterms:modified>
</cp:coreProperties>
</file>