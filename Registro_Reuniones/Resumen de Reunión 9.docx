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D512EE">
      <w:pPr>
        <w:pStyle w:val="Sinespaciado"/>
        <w:rPr>
          <w:rFonts w:ascii="Cambria" w:hAnsi="Cambria"/>
          <w:sz w:val="72"/>
          <w:szCs w:val="72"/>
        </w:rPr>
      </w:pPr>
      <w:r w:rsidRPr="00D512EE">
        <w:rPr>
          <w:noProof/>
        </w:rPr>
        <w:pict>
          <v:rect id="_x0000_s1030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 w:rsidRPr="00D512EE">
        <w:rPr>
          <w:noProof/>
        </w:rPr>
        <w:pict>
          <v:rect id="_x0000_s1033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 w:rsidRPr="00D512EE">
        <w:rPr>
          <w:noProof/>
        </w:rPr>
        <w:pict>
          <v:rect id="_x0000_s1032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 w:rsidRPr="00D512EE">
        <w:rPr>
          <w:noProof/>
        </w:rPr>
        <w:pict>
          <v:rect id="_x0000_s1031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815F59">
        <w:rPr>
          <w:rFonts w:ascii="Cambria" w:hAnsi="Cambria"/>
          <w:sz w:val="72"/>
          <w:szCs w:val="72"/>
        </w:rPr>
        <w:t xml:space="preserve"> </w:t>
      </w:r>
      <w:r w:rsidR="00DF1E04">
        <w:rPr>
          <w:rFonts w:ascii="Cambria" w:hAnsi="Cambria"/>
          <w:sz w:val="72"/>
          <w:szCs w:val="72"/>
        </w:rPr>
        <w:t>9</w:t>
      </w:r>
    </w:p>
    <w:p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:rsidR="00D06E99" w:rsidRDefault="00D06E99"/>
    <w:p w:rsidR="00BC5404" w:rsidRDefault="00D512EE" w:rsidP="000F4F97">
      <w:pPr>
        <w:pStyle w:val="PSI-Comentario"/>
      </w:pPr>
      <w:r w:rsidRPr="00D512E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1049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 w:rsidRPr="00D512EE">
        <w:rPr>
          <w:i w:val="0"/>
          <w:noProof/>
        </w:rPr>
        <w:pict>
          <v:shape id="2 Imagen" o:spid="_x0000_s1047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:rsidR="00224B75" w:rsidRDefault="00D512EE" w:rsidP="00F074B0">
      <w:pPr>
        <w:pStyle w:val="PSI-Comentario"/>
      </w:pPr>
      <w:r w:rsidRPr="00D512E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:rsidR="00815F59" w:rsidRDefault="00815F59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:rsidR="00815F59" w:rsidRDefault="00815F59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 w:rsidRPr="00D512EE">
        <w:rPr>
          <w:noProof/>
          <w:lang w:eastAsia="es-ES"/>
        </w:rPr>
        <w:pict>
          <v:rect id="_x0000_s1041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:rsidR="00397566" w:rsidRPr="008B3B0F" w:rsidRDefault="00397566" w:rsidP="000F4F97">
      <w:pPr>
        <w:pStyle w:val="PSI-Comentario"/>
      </w:pP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C32418">
      <w:pPr>
        <w:pStyle w:val="TtulodeTDC"/>
      </w:pPr>
      <w:r>
        <w:t xml:space="preserve">Tabla de </w:t>
      </w:r>
      <w:r w:rsidRPr="00C32418">
        <w:t>contenido</w:t>
      </w:r>
    </w:p>
    <w:p w:rsidR="007405D5" w:rsidRDefault="00D512E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 w:rsidRPr="00D512EE">
        <w:fldChar w:fldCharType="begin"/>
      </w:r>
      <w:r w:rsidR="000F79DF">
        <w:instrText xml:space="preserve"> TOC \o "1-3" \h \z \u </w:instrText>
      </w:r>
      <w:r w:rsidRPr="00D512EE"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5D5" w:rsidRDefault="00D512EE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79DF" w:rsidRDefault="00D512EE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lang w:eastAsia="es-ES"/>
          </w:rPr>
          <w:t>la Reunión</w:t>
        </w:r>
      </w:smartTag>
      <w:r w:rsidRPr="005F0DEA">
        <w:rPr>
          <w:lang w:eastAsia="es-ES"/>
        </w:rPr>
        <w:t>:</w:t>
      </w:r>
      <w:bookmarkEnd w:id="1"/>
      <w:bookmarkEnd w:id="2"/>
      <w:bookmarkEnd w:id="3"/>
    </w:p>
    <w:p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:rsidR="001552AF" w:rsidRPr="00874D93" w:rsidRDefault="00815F59" w:rsidP="000400DB">
      <w:pPr>
        <w:rPr>
          <w:lang w:eastAsia="es-ES"/>
        </w:rPr>
      </w:pPr>
      <w:r>
        <w:t>1</w:t>
      </w:r>
      <w:r w:rsidR="003107DC">
        <w:t>2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:rsidR="001552AF" w:rsidRPr="00874D93" w:rsidRDefault="001552AF" w:rsidP="001552AF">
      <w:pPr>
        <w:rPr>
          <w:lang w:eastAsia="es-ES"/>
        </w:rPr>
      </w:pPr>
    </w:p>
    <w:p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:rsidR="000400DB" w:rsidRPr="00874D93" w:rsidRDefault="00815F59" w:rsidP="000400DB">
      <w:pPr>
        <w:rPr>
          <w:lang w:eastAsia="es-ES"/>
        </w:rPr>
      </w:pPr>
      <w:bookmarkStart w:id="14" w:name="_Toc231031567"/>
      <w:bookmarkStart w:id="15" w:name="_Toc235002068"/>
      <w:r>
        <w:t>1</w:t>
      </w:r>
      <w:r w:rsidR="003107DC">
        <w:t>2</w:t>
      </w:r>
      <w:r w:rsidR="000400DB">
        <w:t>/09/2024</w:t>
      </w:r>
    </w:p>
    <w:p w:rsidR="001552AF" w:rsidRDefault="001552AF" w:rsidP="001552AF">
      <w:pPr>
        <w:pStyle w:val="PSI-Ttulo2"/>
        <w:rPr>
          <w:lang w:eastAsia="es-ES"/>
        </w:rPr>
      </w:pPr>
      <w:bookmarkStart w:id="16" w:name="_Toc178023609"/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0</w:t>
      </w:r>
      <w:r w:rsidR="003107DC">
        <w:t>7</w:t>
      </w:r>
      <w:r>
        <w:t>:00 PM</w:t>
      </w:r>
    </w:p>
    <w:p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:rsidR="001552AF" w:rsidRPr="00074918" w:rsidRDefault="000400DB" w:rsidP="000400DB">
      <w:pPr>
        <w:rPr>
          <w:lang w:eastAsia="es-ES"/>
        </w:rPr>
      </w:pPr>
      <w:r>
        <w:t>Virtualmente.</w:t>
      </w:r>
    </w:p>
    <w:p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:rsidR="003107DC" w:rsidRDefault="003107DC" w:rsidP="003107DC">
      <w:pPr>
        <w:numPr>
          <w:ilvl w:val="0"/>
          <w:numId w:val="29"/>
        </w:numPr>
        <w:rPr>
          <w:lang w:eastAsia="es-ES"/>
        </w:rPr>
      </w:pPr>
      <w:r w:rsidRPr="003107DC">
        <w:rPr>
          <w:lang w:eastAsia="es-ES"/>
        </w:rPr>
        <w:t>Rea</w:t>
      </w:r>
      <w:r>
        <w:rPr>
          <w:lang w:eastAsia="es-ES"/>
        </w:rPr>
        <w:t>decuar propuesta de desarrollo.</w:t>
      </w:r>
    </w:p>
    <w:p w:rsidR="003107DC" w:rsidRDefault="003107DC" w:rsidP="003107DC">
      <w:pPr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Confección plan de calidad.</w:t>
      </w:r>
    </w:p>
    <w:p w:rsidR="003107DC" w:rsidRDefault="003107DC" w:rsidP="003107DC">
      <w:pPr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Confección plan de proyecto.</w:t>
      </w:r>
    </w:p>
    <w:p w:rsidR="003107DC" w:rsidRDefault="003107DC" w:rsidP="003107DC">
      <w:pPr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Confección p</w:t>
      </w:r>
      <w:r w:rsidRPr="003107DC">
        <w:rPr>
          <w:lang w:eastAsia="es-ES"/>
        </w:rPr>
        <w:t xml:space="preserve">lan de </w:t>
      </w:r>
      <w:r>
        <w:rPr>
          <w:lang w:eastAsia="es-ES"/>
        </w:rPr>
        <w:t>e</w:t>
      </w:r>
      <w:r w:rsidRPr="003107DC">
        <w:rPr>
          <w:lang w:eastAsia="es-ES"/>
        </w:rPr>
        <w:t>stimación (Fase Elaboración Iteración 1)</w:t>
      </w:r>
      <w:r>
        <w:rPr>
          <w:lang w:eastAsia="es-ES"/>
        </w:rPr>
        <w:t>.</w:t>
      </w:r>
    </w:p>
    <w:p w:rsidR="001552AF" w:rsidRPr="00074918" w:rsidRDefault="003107DC" w:rsidP="003107DC">
      <w:pPr>
        <w:numPr>
          <w:ilvl w:val="0"/>
          <w:numId w:val="29"/>
        </w:numPr>
        <w:rPr>
          <w:lang w:eastAsia="es-ES"/>
        </w:rPr>
      </w:pPr>
      <w:r>
        <w:rPr>
          <w:lang w:eastAsia="es-ES"/>
        </w:rPr>
        <w:t>Confección p</w:t>
      </w:r>
      <w:r w:rsidRPr="003107DC">
        <w:rPr>
          <w:lang w:eastAsia="es-ES"/>
        </w:rPr>
        <w:t xml:space="preserve">lan </w:t>
      </w:r>
      <w:r>
        <w:rPr>
          <w:lang w:eastAsia="es-ES"/>
        </w:rPr>
        <w:t>de i</w:t>
      </w:r>
      <w:r w:rsidRPr="003107DC">
        <w:rPr>
          <w:lang w:eastAsia="es-ES"/>
        </w:rPr>
        <w:t xml:space="preserve">teración </w:t>
      </w:r>
      <w:r>
        <w:rPr>
          <w:lang w:eastAsia="es-ES"/>
        </w:rPr>
        <w:t>f</w:t>
      </w:r>
      <w:r w:rsidRPr="003107DC">
        <w:rPr>
          <w:lang w:eastAsia="es-ES"/>
        </w:rPr>
        <w:t xml:space="preserve">ase </w:t>
      </w:r>
      <w:r>
        <w:rPr>
          <w:lang w:eastAsia="es-ES"/>
        </w:rPr>
        <w:t>e</w:t>
      </w:r>
      <w:r w:rsidRPr="003107DC">
        <w:rPr>
          <w:lang w:eastAsia="es-ES"/>
        </w:rPr>
        <w:t xml:space="preserve">laboración </w:t>
      </w:r>
      <w:r>
        <w:rPr>
          <w:lang w:eastAsia="es-ES"/>
        </w:rPr>
        <w:t>i</w:t>
      </w:r>
      <w:r w:rsidRPr="003107DC">
        <w:rPr>
          <w:lang w:eastAsia="es-ES"/>
        </w:rPr>
        <w:t xml:space="preserve">teración </w:t>
      </w:r>
      <w:r>
        <w:rPr>
          <w:lang w:eastAsia="es-ES"/>
        </w:rPr>
        <w:t>1.</w:t>
      </w:r>
    </w:p>
    <w:p w:rsidR="001552AF" w:rsidRDefault="007143E5" w:rsidP="001552AF">
      <w:pPr>
        <w:pStyle w:val="PSI-Ttulo1"/>
        <w:rPr>
          <w:lang w:eastAsia="es-ES"/>
        </w:rPr>
      </w:pPr>
      <w:r>
        <w:rPr>
          <w:lang w:eastAsia="es-ES"/>
        </w:rPr>
        <w:br w:type="page"/>
      </w:r>
      <w:bookmarkStart w:id="23" w:name="_Toc178023612"/>
      <w:r w:rsidR="001552AF">
        <w:rPr>
          <w:lang w:eastAsia="es-ES"/>
        </w:rPr>
        <w:lastRenderedPageBreak/>
        <w:t>Desarrollo</w:t>
      </w:r>
      <w:bookmarkEnd w:id="23"/>
    </w:p>
    <w:p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953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160"/>
        <w:gridCol w:w="1880"/>
        <w:gridCol w:w="160"/>
        <w:gridCol w:w="1680"/>
        <w:gridCol w:w="160"/>
        <w:gridCol w:w="1364"/>
        <w:gridCol w:w="204"/>
        <w:gridCol w:w="1610"/>
        <w:gridCol w:w="771"/>
      </w:tblGrid>
      <w:tr w:rsidR="001552AF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1552AF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0400DB" w:rsidP="000400DB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Presentación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E14B1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953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815F59" w:rsidRDefault="00815F59" w:rsidP="00815F59">
            <w:pPr>
              <w:jc w:val="center"/>
              <w:rPr>
                <w:b/>
                <w:lang w:val="es-MX"/>
              </w:rPr>
            </w:pPr>
          </w:p>
        </w:tc>
      </w:tr>
      <w:tr w:rsidR="00815F59" w:rsidRPr="00C247E0" w:rsidTr="00815F59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Corrección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Puesta en común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Revisión</w:t>
            </w:r>
          </w:p>
        </w:tc>
        <w:tc>
          <w:tcPr>
            <w:tcW w:w="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Desarrollo</w:t>
            </w:r>
          </w:p>
        </w:tc>
        <w:tc>
          <w:tcPr>
            <w:tcW w:w="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815F59" w:rsidRPr="00581D90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F59" w:rsidRPr="00985A88" w:rsidRDefault="00815F59" w:rsidP="00815F5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:rsidR="000400DB" w:rsidRPr="008A6422" w:rsidRDefault="000400DB" w:rsidP="000400DB">
      <w:pPr>
        <w:rPr>
          <w:lang w:eastAsia="es-ES"/>
        </w:rPr>
      </w:pPr>
      <w:bookmarkStart w:id="30" w:name="_Toc231031573"/>
      <w:bookmarkStart w:id="31" w:name="_Toc235002074"/>
      <w:r>
        <w:t>Ojeda Valeria, Oyarzo Malena, Sly Eduardo, Levipichun Emilio.</w:t>
      </w:r>
    </w:p>
    <w:p w:rsidR="001552AF" w:rsidRPr="00176F80" w:rsidRDefault="001552AF" w:rsidP="001552AF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p w:rsidR="001552AF" w:rsidRPr="00176F80" w:rsidRDefault="001552AF" w:rsidP="001552AF">
      <w:pPr>
        <w:rPr>
          <w:lang w:eastAsia="es-ES"/>
        </w:rPr>
      </w:pPr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C247E0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1552AF" w:rsidP="00E14B1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Levipichun Emilio</w:t>
            </w:r>
          </w:p>
        </w:tc>
      </w:tr>
      <w:tr w:rsidR="001552AF" w:rsidRPr="00C247E0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400DB" w:rsidP="00E14B14">
            <w:r>
              <w:t>Sly Eduardo</w:t>
            </w:r>
          </w:p>
        </w:tc>
      </w:tr>
    </w:tbl>
    <w:p w:rsidR="001552AF" w:rsidRPr="00AC604F" w:rsidRDefault="001552AF" w:rsidP="001552AF">
      <w:pPr>
        <w:ind w:left="0" w:firstLine="0"/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  <w:r w:rsidRPr="00A422CC">
        <w:rPr>
          <w:lang w:eastAsia="es-ES"/>
        </w:rPr>
        <w:t>Resoluciones:</w:t>
      </w:r>
      <w:bookmarkEnd w:id="33"/>
      <w:bookmarkEnd w:id="34"/>
      <w:bookmarkEnd w:id="35"/>
    </w:p>
    <w:p w:rsidR="007143E5" w:rsidRDefault="003107DC" w:rsidP="003107DC">
      <w:pPr>
        <w:rPr>
          <w:b/>
          <w:bCs/>
          <w:sz w:val="26"/>
          <w:szCs w:val="26"/>
          <w:lang w:val="es-AR" w:eastAsia="es-ES"/>
        </w:rPr>
      </w:pPr>
      <w:bookmarkStart w:id="36" w:name="_Toc231031575"/>
      <w:bookmarkStart w:id="37" w:name="_Toc235002076"/>
      <w:r w:rsidRPr="003107DC">
        <w:rPr>
          <w:lang w:eastAsia="es-ES"/>
        </w:rPr>
        <w:t>Se cancelo la Reunión prevista para el 12/09/2024.</w:t>
      </w:r>
      <w:r w:rsidRPr="003107DC">
        <w:rPr>
          <w:lang w:eastAsia="es-ES"/>
        </w:rPr>
        <w:br/>
        <w:t>Se realizara presentación sin preparación previa de los integrantes</w:t>
      </w:r>
      <w:r w:rsidR="00686B6F">
        <w:rPr>
          <w:lang w:eastAsia="es-ES"/>
        </w:rPr>
        <w:t xml:space="preserve"> para el 13/09/2024</w:t>
      </w:r>
      <w:r>
        <w:rPr>
          <w:lang w:eastAsia="es-ES"/>
        </w:rPr>
        <w:t>.</w:t>
      </w:r>
      <w:r w:rsidR="007143E5">
        <w:rPr>
          <w:lang w:eastAsia="es-ES"/>
        </w:rPr>
        <w:br w:type="page"/>
      </w:r>
    </w:p>
    <w:p w:rsidR="001552AF" w:rsidRPr="00064191" w:rsidRDefault="001552AF" w:rsidP="001552AF">
      <w:pPr>
        <w:pStyle w:val="PSI-Ttulo2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89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60"/>
        <w:gridCol w:w="1503"/>
        <w:gridCol w:w="2416"/>
      </w:tblGrid>
      <w:tr w:rsidR="001552AF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C247E0" w:rsidRDefault="001552AF" w:rsidP="003107DC">
            <w:pPr>
              <w:pStyle w:val="PSI-Normal"/>
            </w:pPr>
            <w:r w:rsidRPr="00C247E0">
              <w:t>Responsable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3107DC" w:rsidP="003107DC">
            <w:r w:rsidRPr="003107DC">
              <w:rPr>
                <w:lang w:eastAsia="es-ES"/>
              </w:rPr>
              <w:t>Rea</w:t>
            </w:r>
            <w:r>
              <w:rPr>
                <w:lang w:eastAsia="es-ES"/>
              </w:rPr>
              <w:t>decuar propuesta de desarrollo.</w:t>
            </w:r>
            <w:r w:rsidRPr="00AC1B5C">
              <w:t xml:space="preserve">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7405D5" w:rsidP="007405D5">
            <w:r>
              <w:t>1</w:t>
            </w:r>
            <w:r w:rsidR="003E3FC9">
              <w:t>3</w:t>
            </w:r>
            <w:r>
              <w:t>/09/2024</w:t>
            </w:r>
          </w:p>
          <w:p w:rsidR="007405D5" w:rsidRPr="00AC1B5C" w:rsidRDefault="007405D5" w:rsidP="007405D5"/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3107DC" w:rsidP="005C0411">
            <w:pPr>
              <w:rPr>
                <w:lang w:eastAsia="es-ES"/>
              </w:rPr>
            </w:pPr>
            <w:r>
              <w:t>Ojeda Valeria – Sly Eduardo.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AC1B5C" w:rsidRDefault="003107DC" w:rsidP="003107DC">
            <w:pPr>
              <w:rPr>
                <w:lang w:eastAsia="es-ES"/>
              </w:rPr>
            </w:pPr>
            <w:r>
              <w:rPr>
                <w:lang w:eastAsia="es-ES"/>
              </w:rPr>
              <w:t>Confección plan de calidad.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941ADC" w:rsidRDefault="003E3FC9" w:rsidP="007405D5">
            <w:r>
              <w:t>13</w:t>
            </w:r>
            <w:r w:rsidR="007405D5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Pr="000400DB" w:rsidRDefault="007405D5" w:rsidP="00815F59">
            <w:pPr>
              <w:rPr>
                <w:lang w:eastAsia="es-ES"/>
              </w:rPr>
            </w:pPr>
            <w:r>
              <w:t>Levipichun Emilio.</w:t>
            </w:r>
          </w:p>
        </w:tc>
      </w:tr>
      <w:tr w:rsidR="007405D5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3107DC" w:rsidP="003107DC">
            <w:pPr>
              <w:rPr>
                <w:lang w:eastAsia="es-ES"/>
              </w:rPr>
            </w:pPr>
            <w:r>
              <w:rPr>
                <w:lang w:eastAsia="es-ES"/>
              </w:rPr>
              <w:t xml:space="preserve">Confección plan de proyecto. 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3E3FC9" w:rsidP="007405D5">
            <w:r>
              <w:t>13</w:t>
            </w:r>
            <w:r w:rsidR="007405D5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05D5" w:rsidRDefault="005C0411" w:rsidP="00815F59">
            <w:r>
              <w:t>Oyarzo Malena.</w:t>
            </w:r>
          </w:p>
        </w:tc>
      </w:tr>
      <w:tr w:rsidR="005C0411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07DC" w:rsidRDefault="003107DC" w:rsidP="003107DC">
            <w:pPr>
              <w:rPr>
                <w:lang w:eastAsia="es-ES"/>
              </w:rPr>
            </w:pPr>
            <w:r>
              <w:rPr>
                <w:lang w:eastAsia="es-ES"/>
              </w:rPr>
              <w:t>Confección p</w:t>
            </w:r>
            <w:r w:rsidRPr="003107DC">
              <w:rPr>
                <w:lang w:eastAsia="es-ES"/>
              </w:rPr>
              <w:t xml:space="preserve">lan de </w:t>
            </w:r>
            <w:r>
              <w:rPr>
                <w:lang w:eastAsia="es-ES"/>
              </w:rPr>
              <w:t>estimación.</w:t>
            </w:r>
          </w:p>
          <w:p w:rsidR="005C0411" w:rsidRDefault="005C0411" w:rsidP="003107DC">
            <w:pPr>
              <w:rPr>
                <w:lang w:eastAsia="es-ES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3E3FC9" w:rsidP="007405D5">
            <w:r>
              <w:t>13</w:t>
            </w:r>
            <w:r w:rsidR="005C0411"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0411" w:rsidRDefault="005C0411" w:rsidP="00815F59">
            <w:r>
              <w:t>Sly Eduardo.</w:t>
            </w:r>
          </w:p>
        </w:tc>
      </w:tr>
      <w:tr w:rsidR="003E3FC9" w:rsidRPr="00C247E0" w:rsidTr="005C0411">
        <w:tc>
          <w:tcPr>
            <w:tcW w:w="5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107DC" w:rsidP="003107DC">
            <w:pPr>
              <w:rPr>
                <w:lang w:eastAsia="es-ES"/>
              </w:rPr>
            </w:pPr>
            <w:r>
              <w:rPr>
                <w:lang w:eastAsia="es-ES"/>
              </w:rPr>
              <w:t>Confección p</w:t>
            </w:r>
            <w:r w:rsidRPr="003107DC">
              <w:rPr>
                <w:lang w:eastAsia="es-ES"/>
              </w:rPr>
              <w:t xml:space="preserve">lan </w:t>
            </w:r>
            <w:r>
              <w:rPr>
                <w:lang w:eastAsia="es-ES"/>
              </w:rPr>
              <w:t>de i</w:t>
            </w:r>
            <w:r w:rsidRPr="003107DC">
              <w:rPr>
                <w:lang w:eastAsia="es-ES"/>
              </w:rPr>
              <w:t xml:space="preserve">teración </w:t>
            </w:r>
            <w:r>
              <w:rPr>
                <w:lang w:eastAsia="es-ES"/>
              </w:rPr>
              <w:t>f</w:t>
            </w:r>
            <w:r w:rsidRPr="003107DC">
              <w:rPr>
                <w:lang w:eastAsia="es-ES"/>
              </w:rPr>
              <w:t xml:space="preserve">ase </w:t>
            </w:r>
            <w:r>
              <w:rPr>
                <w:lang w:eastAsia="es-ES"/>
              </w:rPr>
              <w:t>e</w:t>
            </w:r>
            <w:r w:rsidRPr="003107DC">
              <w:rPr>
                <w:lang w:eastAsia="es-ES"/>
              </w:rPr>
              <w:t xml:space="preserve">laboración </w:t>
            </w:r>
            <w:r>
              <w:rPr>
                <w:lang w:eastAsia="es-ES"/>
              </w:rPr>
              <w:t>i</w:t>
            </w:r>
            <w:r w:rsidRPr="003107DC">
              <w:rPr>
                <w:lang w:eastAsia="es-ES"/>
              </w:rPr>
              <w:t xml:space="preserve">teración </w:t>
            </w:r>
            <w:r>
              <w:rPr>
                <w:lang w:eastAsia="es-ES"/>
              </w:rPr>
              <w:t>1.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Default="003E3FC9" w:rsidP="007405D5">
            <w:r>
              <w:t>13/09/2024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3FC9" w:rsidRPr="000400DB" w:rsidRDefault="003E3FC9" w:rsidP="003107DC">
            <w:pPr>
              <w:ind w:left="0" w:firstLine="0"/>
              <w:rPr>
                <w:lang w:eastAsia="es-ES"/>
              </w:rPr>
            </w:pPr>
            <w:r>
              <w:t>Ojeda Valeria</w:t>
            </w:r>
            <w:r w:rsidR="003107DC">
              <w:t>.</w:t>
            </w:r>
          </w:p>
        </w:tc>
      </w:tr>
    </w:tbl>
    <w:p w:rsidR="001552AF" w:rsidRPr="00064191" w:rsidRDefault="001552AF" w:rsidP="001552AF">
      <w:pPr>
        <w:rPr>
          <w:lang w:eastAsia="es-ES"/>
        </w:rPr>
      </w:pPr>
    </w:p>
    <w:p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:rsidR="001552AF" w:rsidRDefault="00686B6F" w:rsidP="007405D5">
      <w:r>
        <w:t>-</w:t>
      </w:r>
    </w:p>
    <w:p w:rsidR="00ED7DEA" w:rsidRPr="009C01D6" w:rsidRDefault="00ED7DEA" w:rsidP="001552AF">
      <w:pPr>
        <w:pStyle w:val="PSI-Comentario"/>
      </w:pPr>
    </w:p>
    <w:p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:rsidR="007405D5" w:rsidRPr="009C01D6" w:rsidRDefault="00686B6F" w:rsidP="007405D5">
      <w:r>
        <w:t>-</w:t>
      </w:r>
    </w:p>
    <w:p w:rsidR="00ED7DEA" w:rsidRDefault="00ED7DEA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</w:p>
    <w:p w:rsidR="001552AF" w:rsidRDefault="001552AF" w:rsidP="001552AF">
      <w:pPr>
        <w:pStyle w:val="PSI-Ttulo2"/>
        <w:rPr>
          <w:lang w:eastAsia="es-ES"/>
        </w:rPr>
      </w:pPr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:rsidR="001552AF" w:rsidRDefault="00686B6F" w:rsidP="007405D5">
      <w:r>
        <w:t>-</w:t>
      </w:r>
    </w:p>
    <w:p w:rsidR="007F38C0" w:rsidRDefault="007F38C0" w:rsidP="005B5AEE">
      <w:pPr>
        <w:pStyle w:val="PSI-Ttulo1"/>
      </w:pP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F08" w:rsidRDefault="00844F08" w:rsidP="00C94FBE">
      <w:pPr>
        <w:spacing w:before="0" w:line="240" w:lineRule="auto"/>
      </w:pPr>
      <w:r>
        <w:separator/>
      </w:r>
    </w:p>
    <w:p w:rsidR="00844F08" w:rsidRDefault="00844F08"/>
  </w:endnote>
  <w:endnote w:type="continuationSeparator" w:id="1">
    <w:p w:rsidR="00844F08" w:rsidRDefault="00844F08" w:rsidP="00C94FBE">
      <w:pPr>
        <w:spacing w:before="0" w:line="240" w:lineRule="auto"/>
      </w:pPr>
      <w:r>
        <w:continuationSeparator/>
      </w:r>
    </w:p>
    <w:p w:rsidR="00844F08" w:rsidRDefault="00844F0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59" w:rsidRPr="009A3F7F" w:rsidRDefault="00D512EE" w:rsidP="009A3F7F">
    <w:pPr>
      <w:tabs>
        <w:tab w:val="center" w:pos="4252"/>
      </w:tabs>
      <w:rPr>
        <w:rFonts w:ascii="Cambria" w:hAnsi="Cambria" w:cs="Cambria"/>
      </w:rPr>
    </w:pPr>
    <w:r w:rsidRPr="00D512EE"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4" type="#_x0000_t32" style="position:absolute;left:0;text-align:left;margin-left:-84.3pt;margin-top:-9.35pt;width:600.75pt;height:0;z-index:251663360" o:connectortype="straight"/>
      </w:pict>
    </w:r>
    <w:r w:rsidR="00815F59">
      <w:rPr>
        <w:lang w:val="es-AR"/>
      </w:rPr>
      <w:t>OSLO</w:t>
    </w:r>
    <w:r w:rsidRPr="00D512EE">
      <w:rPr>
        <w:noProof/>
        <w:lang w:eastAsia="es-ES"/>
      </w:rPr>
      <w:pict>
        <v:rect id="_x0000_s2074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815F59">
      <w:tab/>
    </w:r>
    <w:r w:rsidR="00815F59">
      <w:tab/>
    </w:r>
    <w:r w:rsidR="00815F59">
      <w:tab/>
    </w:r>
    <w:r w:rsidR="00815F59">
      <w:tab/>
    </w:r>
    <w:r w:rsidR="00815F59">
      <w:tab/>
    </w:r>
    <w:r w:rsidR="00815F59"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="00815F59"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DF1E04">
      <w:rPr>
        <w:rFonts w:ascii="Cambria" w:hAnsi="Cambria" w:cs="Cambria"/>
        <w:noProof/>
      </w:rPr>
      <w:t>6</w:t>
    </w:r>
    <w:r w:rsidRPr="00DD5A70">
      <w:rPr>
        <w:rFonts w:ascii="Cambria" w:hAnsi="Cambria" w:cs="Cambria"/>
      </w:rPr>
      <w:fldChar w:fldCharType="end"/>
    </w:r>
    <w:r w:rsidR="00815F59"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="00815F59"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DF1E04">
      <w:rPr>
        <w:rFonts w:ascii="Cambria" w:hAnsi="Cambria" w:cs="Cambria"/>
        <w:noProof/>
      </w:rPr>
      <w:t>6</w:t>
    </w:r>
    <w:r w:rsidRPr="00DD5A70">
      <w:rPr>
        <w:rFonts w:ascii="Cambria" w:hAnsi="Cambria" w:cs="Cambria"/>
      </w:rPr>
      <w:fldChar w:fldCharType="end"/>
    </w:r>
    <w:r w:rsidRPr="00D512EE">
      <w:rPr>
        <w:noProof/>
        <w:lang w:eastAsia="zh-TW"/>
      </w:rPr>
      <w:pict>
        <v:rect id="_x0000_s2059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F08" w:rsidRDefault="00844F08" w:rsidP="00C94FBE">
      <w:pPr>
        <w:spacing w:before="0" w:line="240" w:lineRule="auto"/>
      </w:pPr>
      <w:r>
        <w:separator/>
      </w:r>
    </w:p>
    <w:p w:rsidR="00844F08" w:rsidRDefault="00844F08"/>
  </w:footnote>
  <w:footnote w:type="continuationSeparator" w:id="1">
    <w:p w:rsidR="00844F08" w:rsidRDefault="00844F08" w:rsidP="00C94FBE">
      <w:pPr>
        <w:spacing w:before="0" w:line="240" w:lineRule="auto"/>
      </w:pPr>
      <w:r>
        <w:continuationSeparator/>
      </w:r>
    </w:p>
    <w:p w:rsidR="00844F08" w:rsidRDefault="00844F0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F59" w:rsidRDefault="00D512EE">
    <w:pPr>
      <w:pStyle w:val="Encabezado"/>
      <w:rPr>
        <w:rFonts w:ascii="Cambria" w:eastAsia="Times New Roman" w:hAnsi="Cambria"/>
      </w:rPr>
    </w:pPr>
    <w:r w:rsidRPr="00D512E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2092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815F59">
      <w:rPr>
        <w:rFonts w:ascii="Cambria" w:eastAsia="Times New Roman" w:hAnsi="Cambria"/>
        <w:lang w:val="es-AR"/>
      </w:rPr>
      <w:t>Resumen de Reunión</w:t>
    </w:r>
  </w:p>
  <w:p w:rsidR="00815F59" w:rsidRPr="000F4F97" w:rsidRDefault="00D512E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93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>
        <v:shape id="1 Imagen" o:spid="_x0000_s2090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9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>
        <v:rect id="_x0000_s2082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815F59">
      <w:rPr>
        <w:rFonts w:ascii="Cambria" w:eastAsia="Times New Roman" w:hAnsi="Cambria"/>
        <w:szCs w:val="36"/>
      </w:rPr>
      <w:t>Testify</w:t>
    </w:r>
    <w:r w:rsidR="00815F59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1603"/>
    <w:multiLevelType w:val="hybridMultilevel"/>
    <w:tmpl w:val="4D0E6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422D2"/>
    <w:multiLevelType w:val="hybridMultilevel"/>
    <w:tmpl w:val="0602B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E56CD"/>
    <w:multiLevelType w:val="hybridMultilevel"/>
    <w:tmpl w:val="B8CAD654"/>
    <w:lvl w:ilvl="0" w:tplc="6F28AA24">
      <w:start w:val="1"/>
      <w:numFmt w:val="decimal"/>
      <w:lvlText w:val="5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2469B0"/>
    <w:multiLevelType w:val="hybridMultilevel"/>
    <w:tmpl w:val="0602B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1439"/>
    <w:multiLevelType w:val="hybridMultilevel"/>
    <w:tmpl w:val="E4C857BA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C1DE6"/>
    <w:multiLevelType w:val="multilevel"/>
    <w:tmpl w:val="538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6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7E94CA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37F68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263C14"/>
    <w:multiLevelType w:val="hybridMultilevel"/>
    <w:tmpl w:val="2A820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C1F2C"/>
    <w:multiLevelType w:val="multilevel"/>
    <w:tmpl w:val="31D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6E406D3"/>
    <w:multiLevelType w:val="hybridMultilevel"/>
    <w:tmpl w:val="FD00B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B47D3"/>
    <w:multiLevelType w:val="hybridMultilevel"/>
    <w:tmpl w:val="76BA37B6"/>
    <w:lvl w:ilvl="0" w:tplc="6F28AA2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32DD0"/>
    <w:multiLevelType w:val="multilevel"/>
    <w:tmpl w:val="9A8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3"/>
  </w:num>
  <w:num w:numId="10">
    <w:abstractNumId w:val="27"/>
  </w:num>
  <w:num w:numId="11">
    <w:abstractNumId w:val="4"/>
  </w:num>
  <w:num w:numId="12">
    <w:abstractNumId w:val="15"/>
  </w:num>
  <w:num w:numId="13">
    <w:abstractNumId w:val="16"/>
  </w:num>
  <w:num w:numId="14">
    <w:abstractNumId w:val="14"/>
  </w:num>
  <w:num w:numId="15">
    <w:abstractNumId w:val="5"/>
  </w:num>
  <w:num w:numId="16">
    <w:abstractNumId w:val="21"/>
  </w:num>
  <w:num w:numId="17">
    <w:abstractNumId w:val="24"/>
  </w:num>
  <w:num w:numId="18">
    <w:abstractNumId w:val="20"/>
  </w:num>
  <w:num w:numId="19">
    <w:abstractNumId w:val="26"/>
  </w:num>
  <w:num w:numId="20">
    <w:abstractNumId w:val="13"/>
  </w:num>
  <w:num w:numId="21">
    <w:abstractNumId w:val="6"/>
  </w:num>
  <w:num w:numId="22">
    <w:abstractNumId w:val="19"/>
  </w:num>
  <w:num w:numId="23">
    <w:abstractNumId w:val="9"/>
  </w:num>
  <w:num w:numId="24">
    <w:abstractNumId w:val="11"/>
  </w:num>
  <w:num w:numId="25">
    <w:abstractNumId w:val="25"/>
  </w:num>
  <w:num w:numId="26">
    <w:abstractNumId w:val="22"/>
  </w:num>
  <w:num w:numId="27">
    <w:abstractNumId w:val="17"/>
  </w:num>
  <w:num w:numId="28">
    <w:abstractNumId w:val="18"/>
  </w:num>
  <w:num w:numId="29">
    <w:abstractNumId w:val="8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ru v:ext="edit" colors="#4bacc6"/>
    </o:shapedefaults>
    <o:shapelayout v:ext="edit">
      <o:idmap v:ext="edit" data="2"/>
      <o:rules v:ext="edit">
        <o:r id="V:Rule3" type="connector" idref="#_x0000_s2094"/>
        <o:r id="V:Rule4" type="connector" idref="#_x0000_s2093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5728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107DC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3E3FC9"/>
    <w:rsid w:val="0040066E"/>
    <w:rsid w:val="004525FF"/>
    <w:rsid w:val="004807AF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5617"/>
    <w:rsid w:val="00563C80"/>
    <w:rsid w:val="00564033"/>
    <w:rsid w:val="00565B56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C0411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2464B"/>
    <w:rsid w:val="00636037"/>
    <w:rsid w:val="00650179"/>
    <w:rsid w:val="00653C38"/>
    <w:rsid w:val="00663980"/>
    <w:rsid w:val="00686B6F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5F59"/>
    <w:rsid w:val="00816B5F"/>
    <w:rsid w:val="00817955"/>
    <w:rsid w:val="00822C20"/>
    <w:rsid w:val="00823137"/>
    <w:rsid w:val="00844F0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2712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6683E"/>
    <w:rsid w:val="00970BAA"/>
    <w:rsid w:val="00975B0C"/>
    <w:rsid w:val="009912D8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91DB6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512EE"/>
    <w:rsid w:val="00D649B2"/>
    <w:rsid w:val="00D80E83"/>
    <w:rsid w:val="00DA284A"/>
    <w:rsid w:val="00DD0159"/>
    <w:rsid w:val="00DD5A70"/>
    <w:rsid w:val="00DF1E04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D7DEA"/>
    <w:rsid w:val="00EE0084"/>
    <w:rsid w:val="00F045A2"/>
    <w:rsid w:val="00F074B0"/>
    <w:rsid w:val="00F163F8"/>
    <w:rsid w:val="00F34B61"/>
    <w:rsid w:val="00F36808"/>
    <w:rsid w:val="00F438B1"/>
    <w:rsid w:val="00F50C6D"/>
    <w:rsid w:val="00F54DA6"/>
    <w:rsid w:val="00F5534D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4338">
      <o:colormru v:ext="edit" colors="#4bac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de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07DC"/>
    <w:pPr>
      <w:spacing w:before="0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65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41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5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5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79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6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602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4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706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05790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9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6119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8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5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23097">
                          <w:marLeft w:val="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6609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7805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7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810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4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9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425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5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292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6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8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</Template>
  <TotalTime>11</TotalTime>
  <Pages>6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3281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pc-1</cp:lastModifiedBy>
  <cp:revision>4</cp:revision>
  <dcterms:created xsi:type="dcterms:W3CDTF">2024-09-24T02:26:00Z</dcterms:created>
  <dcterms:modified xsi:type="dcterms:W3CDTF">2024-09-24T03:57:00Z</dcterms:modified>
</cp:coreProperties>
</file>