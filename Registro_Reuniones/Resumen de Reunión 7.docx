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5B38FD">
      <w:pPr>
        <w:pStyle w:val="Sinespaciado"/>
        <w:rPr>
          <w:rFonts w:ascii="Cambria" w:hAnsi="Cambria"/>
          <w:sz w:val="72"/>
          <w:szCs w:val="72"/>
        </w:rPr>
      </w:pPr>
      <w:r w:rsidRPr="005B38FD">
        <w:rPr>
          <w:noProof/>
        </w:rPr>
        <w:pict>
          <v:rect id="_x0000_s1030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 w:rsidRPr="005B38FD">
        <w:rPr>
          <w:noProof/>
        </w:rPr>
        <w:pict>
          <v:rect id="_x0000_s1033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 w:rsidRPr="005B38FD">
        <w:rPr>
          <w:noProof/>
        </w:rPr>
        <w:pict>
          <v:rect id="_x0000_s1032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 w:rsidRPr="005B38FD">
        <w:rPr>
          <w:noProof/>
        </w:rPr>
        <w:pict>
          <v:rect id="_x0000_s1031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7405D5">
        <w:rPr>
          <w:rFonts w:ascii="Cambria" w:hAnsi="Cambria"/>
          <w:sz w:val="72"/>
          <w:szCs w:val="72"/>
        </w:rPr>
        <w:t xml:space="preserve"> 7</w:t>
      </w:r>
    </w:p>
    <w:p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:rsidR="00D06E99" w:rsidRDefault="00D06E99"/>
    <w:p w:rsidR="00BC5404" w:rsidRDefault="005B38FD" w:rsidP="000F4F97">
      <w:pPr>
        <w:pStyle w:val="PSI-Comentario"/>
      </w:pPr>
      <w:r w:rsidRPr="005B38F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1049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 w:rsidRPr="005B38FD">
        <w:rPr>
          <w:i w:val="0"/>
          <w:noProof/>
        </w:rPr>
        <w:pict>
          <v:shape id="2 Imagen" o:spid="_x0000_s1047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:rsidR="00224B75" w:rsidRDefault="005B38FD" w:rsidP="00F074B0">
      <w:pPr>
        <w:pStyle w:val="PSI-Comentario"/>
      </w:pPr>
      <w:r w:rsidRPr="005B38F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:rsidR="000400DB" w:rsidRDefault="000400DB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:rsidR="000400DB" w:rsidRDefault="000400DB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 w:rsidRPr="005B38FD">
        <w:rPr>
          <w:noProof/>
          <w:lang w:eastAsia="es-ES"/>
        </w:rPr>
        <w:pict>
          <v:rect id="_x0000_s1041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:rsidR="00397566" w:rsidRPr="008B3B0F" w:rsidRDefault="00397566" w:rsidP="000F4F97">
      <w:pPr>
        <w:pStyle w:val="PSI-Comentario"/>
      </w:pPr>
    </w:p>
    <w:p w:rsidR="00D06E99" w:rsidRDefault="00D06E99"/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C32418">
      <w:pPr>
        <w:pStyle w:val="TtulodeTDC"/>
      </w:pPr>
      <w:r>
        <w:t xml:space="preserve">Tabla de </w:t>
      </w:r>
      <w:r w:rsidRPr="00C32418">
        <w:t>contenido</w:t>
      </w:r>
    </w:p>
    <w:p w:rsidR="007405D5" w:rsidRDefault="005B38F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 w:rsidRPr="005B38FD">
        <w:fldChar w:fldCharType="begin"/>
      </w:r>
      <w:r w:rsidR="000F79DF">
        <w:instrText xml:space="preserve"> TOC \o "1-3" \h \z \u </w:instrText>
      </w:r>
      <w:r w:rsidRPr="005B38FD"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Pr="000860CC">
          <w:rPr>
            <w:rStyle w:val="Hipervnculo"/>
            <w:noProof/>
            <w:lang w:eastAsia="es-ES"/>
          </w:rPr>
          <w:t>Convoca la Reunión: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Pr="000860CC">
          <w:rPr>
            <w:rStyle w:val="Hipervnculo"/>
            <w:noProof/>
            <w:lang w:eastAsia="es-ES"/>
          </w:rPr>
          <w:t>Fecha de Convocatoria: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Pr="000860CC">
          <w:rPr>
            <w:rStyle w:val="Hipervnculo"/>
            <w:noProof/>
            <w:lang w:eastAsia="es-ES"/>
          </w:rPr>
          <w:t>Medio de Comunicación: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Pr="000860CC">
          <w:rPr>
            <w:rStyle w:val="Hipervnculo"/>
            <w:noProof/>
            <w:lang w:eastAsia="es-ES"/>
          </w:rPr>
          <w:t>Temario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Pr="000860CC">
          <w:rPr>
            <w:rStyle w:val="Hipervnculo"/>
            <w:noProof/>
            <w:lang w:eastAsia="es-ES"/>
          </w:rPr>
          <w:t>Fecha de Reunión: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Pr="000860CC">
          <w:rPr>
            <w:rStyle w:val="Hipervnculo"/>
            <w:noProof/>
            <w:lang w:eastAsia="es-ES"/>
          </w:rPr>
          <w:t>Hora de Reunión: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Pr="000860CC">
          <w:rPr>
            <w:rStyle w:val="Hipervnculo"/>
            <w:noProof/>
            <w:lang w:eastAsia="es-ES"/>
          </w:rPr>
          <w:t>Lugar de Reunión: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Pr="000860CC">
          <w:rPr>
            <w:rStyle w:val="Hipervnculo"/>
            <w:noProof/>
            <w:lang w:eastAsia="es-ES"/>
          </w:rPr>
          <w:t>Temario Propuesto: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Pr="000860CC">
          <w:rPr>
            <w:rStyle w:val="Hipervnculo"/>
            <w:noProof/>
            <w:lang w:eastAsia="es-ES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Pr="000860CC">
          <w:rPr>
            <w:rStyle w:val="Hipervnculo"/>
            <w:noProof/>
            <w:lang w:eastAsia="es-ES"/>
          </w:rPr>
          <w:t>Clasificación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Pr="000860CC">
          <w:rPr>
            <w:rStyle w:val="Hipervnculo"/>
            <w:noProof/>
            <w:lang w:eastAsia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Pr="000860CC">
          <w:rPr>
            <w:rStyle w:val="Hipervnculo"/>
            <w:noProof/>
            <w:lang w:eastAsia="es-ES"/>
          </w:rPr>
          <w:t>Definición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Pr="000860CC">
          <w:rPr>
            <w:rStyle w:val="Hipervnculo"/>
            <w:noProof/>
            <w:lang w:eastAsia="es-ES"/>
          </w:rPr>
          <w:t>Resoluciones: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Pr="000860CC">
          <w:rPr>
            <w:rStyle w:val="Hipervnculo"/>
            <w:noProof/>
            <w:lang w:eastAsia="es-ES"/>
          </w:rPr>
          <w:t>Compromisos Asumidos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Pr="000860CC">
          <w:rPr>
            <w:rStyle w:val="Hipervnculo"/>
            <w:noProof/>
            <w:lang w:eastAsia="es-ES"/>
          </w:rPr>
          <w:t>Temas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Pr="000860CC">
          <w:rPr>
            <w:rStyle w:val="Hipervnculo"/>
            <w:noProof/>
            <w:lang w:eastAsia="es-ES"/>
          </w:rPr>
          <w:t>Observaciones: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7405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Pr="000860CC">
          <w:rPr>
            <w:rStyle w:val="Hipervnculo"/>
            <w:noProof/>
            <w:lang w:eastAsia="es-ES"/>
          </w:rPr>
          <w:t>Anexos: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79DF" w:rsidRDefault="005B38FD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:rsidR="001552AF" w:rsidRDefault="001552AF" w:rsidP="001552AF">
      <w:pPr>
        <w:pStyle w:val="PSI-Ttulo1"/>
      </w:pPr>
      <w:bookmarkStart w:id="0" w:name="_Toc178023603"/>
      <w:r>
        <w:t>Convocatoria</w:t>
      </w:r>
      <w:bookmarkEnd w:id="0"/>
    </w:p>
    <w:p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lang w:eastAsia="es-ES"/>
          </w:rPr>
          <w:t>la Reunión</w:t>
        </w:r>
      </w:smartTag>
      <w:r w:rsidRPr="005F0DEA">
        <w:rPr>
          <w:lang w:eastAsia="es-ES"/>
        </w:rPr>
        <w:t>:</w:t>
      </w:r>
      <w:bookmarkEnd w:id="1"/>
      <w:bookmarkEnd w:id="2"/>
      <w:bookmarkEnd w:id="3"/>
    </w:p>
    <w:p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:rsidR="001552AF" w:rsidRPr="00874D93" w:rsidRDefault="000400DB" w:rsidP="000400DB">
      <w:pPr>
        <w:rPr>
          <w:lang w:eastAsia="es-ES"/>
        </w:rPr>
      </w:pPr>
      <w:r>
        <w:t>09/09/2024</w:t>
      </w:r>
    </w:p>
    <w:p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:rsidR="001552AF" w:rsidRPr="00874D93" w:rsidRDefault="001552AF" w:rsidP="001552AF">
      <w:pPr>
        <w:rPr>
          <w:lang w:eastAsia="es-ES"/>
        </w:rPr>
      </w:pPr>
    </w:p>
    <w:p w:rsidR="001552AF" w:rsidRPr="005F0DEA" w:rsidRDefault="001552AF" w:rsidP="001552AF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:rsidR="000400DB" w:rsidRPr="00874D93" w:rsidRDefault="000400DB" w:rsidP="000400DB">
      <w:pPr>
        <w:rPr>
          <w:lang w:eastAsia="es-ES"/>
        </w:rPr>
      </w:pPr>
      <w:bookmarkStart w:id="14" w:name="_Toc231031567"/>
      <w:bookmarkStart w:id="15" w:name="_Toc235002068"/>
      <w:r>
        <w:t>09/09/2024</w:t>
      </w:r>
    </w:p>
    <w:p w:rsidR="001552AF" w:rsidRDefault="001552AF" w:rsidP="001552AF">
      <w:pPr>
        <w:pStyle w:val="PSI-Ttulo2"/>
        <w:rPr>
          <w:lang w:eastAsia="es-ES"/>
        </w:rPr>
      </w:pPr>
      <w:bookmarkStart w:id="16" w:name="_Toc178023609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:rsidR="001552AF" w:rsidRPr="00074918" w:rsidRDefault="000400DB" w:rsidP="000400DB">
      <w:pPr>
        <w:rPr>
          <w:lang w:eastAsia="es-ES"/>
        </w:rPr>
      </w:pPr>
      <w:r>
        <w:t>09:00 PM</w:t>
      </w:r>
    </w:p>
    <w:p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:rsidR="001552AF" w:rsidRPr="00074918" w:rsidRDefault="000400DB" w:rsidP="000400DB">
      <w:pPr>
        <w:rPr>
          <w:lang w:eastAsia="es-ES"/>
        </w:rPr>
      </w:pPr>
      <w:r>
        <w:t>Virtualmente.</w:t>
      </w:r>
    </w:p>
    <w:p w:rsidR="001552AF" w:rsidRDefault="001552AF" w:rsidP="001552AF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</w:p>
    <w:p w:rsidR="000400DB" w:rsidRPr="000400DB" w:rsidRDefault="000400DB" w:rsidP="000400DB">
      <w:pPr>
        <w:numPr>
          <w:ilvl w:val="0"/>
          <w:numId w:val="14"/>
        </w:numPr>
      </w:pPr>
      <w:r w:rsidRPr="000400DB">
        <w:t xml:space="preserve">Terminar de definir orden de temas, exposición y detalles finales. </w:t>
      </w:r>
    </w:p>
    <w:p w:rsidR="000400DB" w:rsidRPr="000400DB" w:rsidRDefault="000400DB" w:rsidP="000400DB">
      <w:pPr>
        <w:numPr>
          <w:ilvl w:val="0"/>
          <w:numId w:val="14"/>
        </w:numPr>
      </w:pPr>
      <w:r>
        <w:t>Puesta en común y elaboración de p</w:t>
      </w:r>
      <w:r w:rsidRPr="000400DB">
        <w:t xml:space="preserve">ropuesta de desarrollo. </w:t>
      </w:r>
    </w:p>
    <w:p w:rsidR="000400DB" w:rsidRPr="000400DB" w:rsidRDefault="000400DB" w:rsidP="000400DB">
      <w:pPr>
        <w:numPr>
          <w:ilvl w:val="0"/>
          <w:numId w:val="16"/>
        </w:numPr>
      </w:pPr>
      <w:r w:rsidRPr="000400DB">
        <w:t>Incluir en la propuesta de desarrollo el flujograma como anexo (BPM = Business Process Model and Notation).</w:t>
      </w:r>
    </w:p>
    <w:p w:rsidR="001552AF" w:rsidRPr="00074918" w:rsidRDefault="001552AF" w:rsidP="001552AF">
      <w:pPr>
        <w:pStyle w:val="PSI-Normal"/>
        <w:rPr>
          <w:lang w:eastAsia="es-ES"/>
        </w:rPr>
      </w:pPr>
    </w:p>
    <w:p w:rsidR="001552AF" w:rsidRDefault="007143E5" w:rsidP="001552AF">
      <w:pPr>
        <w:pStyle w:val="PSI-Ttulo1"/>
        <w:rPr>
          <w:lang w:eastAsia="es-ES"/>
        </w:rPr>
      </w:pPr>
      <w:r>
        <w:rPr>
          <w:lang w:eastAsia="es-ES"/>
        </w:rPr>
        <w:br w:type="page"/>
      </w:r>
      <w:bookmarkStart w:id="23" w:name="_Toc178023612"/>
      <w:r w:rsidR="001552AF">
        <w:rPr>
          <w:lang w:eastAsia="es-ES"/>
        </w:rPr>
        <w:lastRenderedPageBreak/>
        <w:t>Desarrollo</w:t>
      </w:r>
      <w:bookmarkEnd w:id="23"/>
    </w:p>
    <w:p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984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2"/>
        <w:gridCol w:w="280"/>
        <w:gridCol w:w="1880"/>
        <w:gridCol w:w="280"/>
        <w:gridCol w:w="1680"/>
        <w:gridCol w:w="360"/>
        <w:gridCol w:w="1160"/>
        <w:gridCol w:w="280"/>
        <w:gridCol w:w="1610"/>
        <w:gridCol w:w="771"/>
      </w:tblGrid>
      <w:tr w:rsidR="001552AF" w:rsidRPr="00C247E0" w:rsidTr="000400DB">
        <w:trPr>
          <w:cantSplit/>
        </w:trPr>
        <w:tc>
          <w:tcPr>
            <w:tcW w:w="9843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:rsidTr="000400DB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:rsidR="001552AF" w:rsidRPr="00176F80" w:rsidRDefault="001552AF" w:rsidP="001552AF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5529"/>
      </w:tblGrid>
      <w:tr w:rsidR="001552AF" w:rsidRPr="00C247E0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F50C6D">
            <w:pPr>
              <w:pStyle w:val="PSI-Normal"/>
              <w:jc w:val="center"/>
              <w:rPr>
                <w:sz w:val="28"/>
                <w:szCs w:val="28"/>
              </w:rPr>
            </w:pPr>
            <w:r w:rsidRPr="00C247E0">
              <w:rPr>
                <w:sz w:val="28"/>
                <w:szCs w:val="28"/>
              </w:rPr>
              <w:t>Definición de Roles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r>
              <w:t>Levipichun Emilio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r>
              <w:t>Sly Eduardo</w:t>
            </w:r>
          </w:p>
        </w:tc>
      </w:tr>
    </w:tbl>
    <w:p w:rsidR="001552AF" w:rsidRPr="00AC604F" w:rsidRDefault="001552AF" w:rsidP="001552AF">
      <w:pPr>
        <w:ind w:left="0" w:firstLine="0"/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  <w:r w:rsidRPr="00A422CC">
        <w:rPr>
          <w:lang w:eastAsia="es-ES"/>
        </w:rPr>
        <w:t>Resoluciones:</w:t>
      </w:r>
      <w:bookmarkEnd w:id="33"/>
      <w:bookmarkEnd w:id="34"/>
      <w:bookmarkEnd w:id="35"/>
    </w:p>
    <w:p w:rsidR="000400DB" w:rsidRPr="000400DB" w:rsidRDefault="000400DB" w:rsidP="007405D5">
      <w:pPr>
        <w:numPr>
          <w:ilvl w:val="0"/>
          <w:numId w:val="17"/>
        </w:numPr>
      </w:pPr>
      <w:bookmarkStart w:id="36" w:name="_Toc231031575"/>
      <w:bookmarkStart w:id="37" w:name="_Toc235002076"/>
      <w:r w:rsidRPr="000400DB">
        <w:t>Terminar de definir orden de temas</w:t>
      </w:r>
      <w:r w:rsidR="007405D5">
        <w:t>,</w:t>
      </w:r>
      <w:r w:rsidR="007405D5" w:rsidRPr="007405D5">
        <w:t xml:space="preserve"> </w:t>
      </w:r>
      <w:r w:rsidR="007405D5" w:rsidRPr="000400DB">
        <w:t xml:space="preserve">exposición y detalles finales. </w:t>
      </w:r>
      <w:r>
        <w:t xml:space="preserve"> (Se deja explicitado en Trello el orden de los temas a exponer por contenido y nombre del integrante del equipo de desarrollo encargado).</w:t>
      </w:r>
    </w:p>
    <w:p w:rsidR="000400DB" w:rsidRPr="000400DB" w:rsidRDefault="000400DB" w:rsidP="007405D5">
      <w:pPr>
        <w:numPr>
          <w:ilvl w:val="0"/>
          <w:numId w:val="17"/>
        </w:numPr>
      </w:pPr>
      <w:r>
        <w:t>Puesta en común y elaboración de p</w:t>
      </w:r>
      <w:r w:rsidRPr="000400DB">
        <w:t xml:space="preserve">ropuesta de desarrollo. </w:t>
      </w:r>
      <w:r w:rsidR="007405D5">
        <w:t>(Se realiza puesta en común entre los integrantes del equipo de desarrollo para las propuestas de desarrollo basadas en la investigación del dominio).</w:t>
      </w:r>
    </w:p>
    <w:p w:rsidR="000400DB" w:rsidRPr="000400DB" w:rsidRDefault="000400DB" w:rsidP="000400DB">
      <w:pPr>
        <w:numPr>
          <w:ilvl w:val="0"/>
          <w:numId w:val="16"/>
        </w:numPr>
      </w:pPr>
      <w:r w:rsidRPr="000400DB">
        <w:t>Incluir en la propuesta de desarrollo el flujograma como anexo (BPM = Business Process Model and Notation).</w:t>
      </w:r>
      <w:r w:rsidR="007405D5">
        <w:t xml:space="preserve"> (Se asigna a un miembro encargado de la confección del flujograma de trabajo como anexo).</w:t>
      </w:r>
    </w:p>
    <w:p w:rsidR="007143E5" w:rsidRDefault="007143E5">
      <w:pPr>
        <w:rPr>
          <w:rFonts w:ascii="Cambria" w:eastAsia="Times New Roman" w:hAnsi="Cambria"/>
          <w:b/>
          <w:bCs/>
          <w:color w:val="4F81BD"/>
          <w:sz w:val="26"/>
          <w:szCs w:val="26"/>
          <w:lang w:val="es-AR" w:eastAsia="es-ES"/>
        </w:rPr>
      </w:pPr>
      <w:r>
        <w:rPr>
          <w:rFonts w:ascii="Cambria" w:eastAsia="Times New Roman" w:hAnsi="Cambria"/>
          <w:color w:val="4F81BD"/>
          <w:lang w:eastAsia="es-ES"/>
        </w:rPr>
        <w:br w:type="page"/>
      </w:r>
    </w:p>
    <w:p w:rsidR="001552AF" w:rsidRPr="00064191" w:rsidRDefault="001552AF" w:rsidP="001552AF">
      <w:pPr>
        <w:pStyle w:val="PSI-Ttulo2"/>
        <w:rPr>
          <w:lang w:eastAsia="es-ES"/>
        </w:rPr>
      </w:pPr>
      <w:bookmarkStart w:id="38" w:name="_Toc178023617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94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60"/>
        <w:gridCol w:w="1503"/>
        <w:gridCol w:w="2416"/>
      </w:tblGrid>
      <w:tr w:rsidR="001552AF" w:rsidRPr="00C247E0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F50C6D">
            <w:pPr>
              <w:pStyle w:val="PSI-Normal"/>
              <w:jc w:val="center"/>
              <w:rPr>
                <w:sz w:val="24"/>
                <w:szCs w:val="24"/>
              </w:rPr>
            </w:pPr>
            <w:r w:rsidRPr="00C247E0">
              <w:rPr>
                <w:sz w:val="24"/>
                <w:szCs w:val="24"/>
              </w:rPr>
              <w:t>Responsable</w:t>
            </w:r>
          </w:p>
        </w:tc>
      </w:tr>
      <w:tr w:rsidR="007405D5" w:rsidRPr="00C247E0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AC1B5C" w:rsidRDefault="007405D5" w:rsidP="007405D5">
            <w:r>
              <w:t>T</w:t>
            </w:r>
            <w:r w:rsidRPr="000400DB">
              <w:t>emas</w:t>
            </w:r>
            <w:r>
              <w:t>,</w:t>
            </w:r>
            <w:r w:rsidRPr="007405D5">
              <w:t xml:space="preserve"> </w:t>
            </w:r>
            <w:r w:rsidRPr="000400DB">
              <w:t>exposición y detalles finales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AC1B5C" w:rsidRDefault="007405D5" w:rsidP="007405D5">
            <w:r>
              <w:t>10/09/2024</w:t>
            </w:r>
          </w:p>
          <w:p w:rsidR="007405D5" w:rsidRPr="00AC1B5C" w:rsidRDefault="007405D5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0400DB" w:rsidRDefault="007405D5" w:rsidP="008D35B7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7405D5" w:rsidRPr="00C247E0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AC1B5C" w:rsidRDefault="007405D5" w:rsidP="007405D5">
            <w:r>
              <w:t>Elaboración de p</w:t>
            </w:r>
            <w:r w:rsidRPr="000400DB">
              <w:t>ropuesta de desarrollo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941ADC" w:rsidRDefault="007405D5" w:rsidP="007405D5">
            <w:r>
              <w:t>10/09/2024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0400DB" w:rsidRDefault="007405D5" w:rsidP="008D35B7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7405D5" w:rsidRPr="00C247E0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Default="007405D5" w:rsidP="007405D5">
            <w:r>
              <w:t>Confección del flujograma de trabajo como anexo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Default="007405D5" w:rsidP="007405D5">
            <w:r>
              <w:t>10/09/2024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Default="007405D5" w:rsidP="008D35B7">
            <w:r>
              <w:t>Sly Eduardo</w:t>
            </w:r>
          </w:p>
        </w:tc>
      </w:tr>
    </w:tbl>
    <w:p w:rsidR="001552AF" w:rsidRPr="00064191" w:rsidRDefault="001552AF" w:rsidP="001552AF">
      <w:pPr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t>Temas Adicionales</w:t>
      </w:r>
      <w:bookmarkEnd w:id="39"/>
      <w:bookmarkEnd w:id="40"/>
      <w:bookmarkEnd w:id="41"/>
    </w:p>
    <w:p w:rsidR="001552AF" w:rsidRDefault="007405D5" w:rsidP="007405D5">
      <w:r>
        <w:t xml:space="preserve">Puesta en común de retroalimentación de la exposición exposición: </w:t>
      </w:r>
      <w:r w:rsidRPr="007405D5">
        <w:t>Presentación Estudio de mercado y propuestas.</w:t>
      </w:r>
    </w:p>
    <w:p w:rsidR="00ED7DEA" w:rsidRPr="009C01D6" w:rsidRDefault="00ED7DEA" w:rsidP="001552AF">
      <w:pPr>
        <w:pStyle w:val="PSI-Comentario"/>
      </w:pPr>
    </w:p>
    <w:p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t>Observaciones:</w:t>
      </w:r>
      <w:bookmarkEnd w:id="42"/>
      <w:bookmarkEnd w:id="43"/>
      <w:bookmarkEnd w:id="44"/>
    </w:p>
    <w:p w:rsidR="007405D5" w:rsidRDefault="007405D5" w:rsidP="007405D5">
      <w:r>
        <w:t xml:space="preserve">Hora de inicio: 09:10 PM </w:t>
      </w:r>
    </w:p>
    <w:p w:rsidR="001552AF" w:rsidRDefault="007405D5" w:rsidP="007405D5">
      <w:r>
        <w:t>Hora de fin: 10:14 PM</w:t>
      </w:r>
    </w:p>
    <w:p w:rsidR="007405D5" w:rsidRPr="009C01D6" w:rsidRDefault="007405D5" w:rsidP="007405D5">
      <w:r>
        <w:t>Tiempo invertido: 01 Horas, 03 minutos, 46 Segundos.</w:t>
      </w:r>
    </w:p>
    <w:p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:rsidR="001552AF" w:rsidRDefault="001552AF" w:rsidP="001552AF">
      <w:pPr>
        <w:pStyle w:val="PSI-Ttulo2"/>
        <w:rPr>
          <w:lang w:eastAsia="es-ES"/>
        </w:rPr>
      </w:pPr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:rsidR="001552AF" w:rsidRDefault="007405D5" w:rsidP="007405D5">
      <w:r>
        <w:t>Sin anexos.</w:t>
      </w:r>
    </w:p>
    <w:p w:rsidR="007F38C0" w:rsidRDefault="007F38C0" w:rsidP="005B5AE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0DB" w:rsidRDefault="000400DB" w:rsidP="00C94FBE">
      <w:pPr>
        <w:spacing w:before="0" w:line="240" w:lineRule="auto"/>
      </w:pPr>
      <w:r>
        <w:separator/>
      </w:r>
    </w:p>
    <w:p w:rsidR="000400DB" w:rsidRDefault="000400DB"/>
  </w:endnote>
  <w:endnote w:type="continuationSeparator" w:id="1">
    <w:p w:rsidR="000400DB" w:rsidRDefault="000400DB" w:rsidP="00C94FBE">
      <w:pPr>
        <w:spacing w:before="0" w:line="240" w:lineRule="auto"/>
      </w:pPr>
      <w:r>
        <w:continuationSeparator/>
      </w:r>
    </w:p>
    <w:p w:rsidR="000400DB" w:rsidRDefault="000400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0DB" w:rsidRPr="009A3F7F" w:rsidRDefault="000400DB" w:rsidP="009A3F7F">
    <w:pPr>
      <w:tabs>
        <w:tab w:val="center" w:pos="4252"/>
      </w:tabs>
      <w:rPr>
        <w:rFonts w:ascii="Cambria" w:hAnsi="Cambria" w:cs="Cambria"/>
      </w:rPr>
    </w:pPr>
    <w:r w:rsidRPr="005B38FD"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4" type="#_x0000_t32" style="position:absolute;left:0;text-align:left;margin-left:-84.3pt;margin-top:-9.35pt;width:600.75pt;height:0;z-index:251663360" o:connectortype="straight"/>
      </w:pict>
    </w:r>
    <w:r>
      <w:rPr>
        <w:lang w:val="es-AR"/>
      </w:rPr>
      <w:t>OSLO</w:t>
    </w:r>
    <w:r w:rsidRPr="005B38FD">
      <w:rPr>
        <w:noProof/>
        <w:lang w:eastAsia="es-ES"/>
      </w:rPr>
      <w:pict>
        <v:rect id="_x0000_s2074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>
      <w:tab/>
    </w:r>
    <w:r>
      <w:tab/>
    </w:r>
    <w:r>
      <w:tab/>
    </w:r>
    <w:r>
      <w:tab/>
    </w:r>
    <w:r>
      <w:tab/>
    </w:r>
    <w:r w:rsidRPr="00DD5A70">
      <w:rPr>
        <w:rFonts w:ascii="Cambria" w:hAnsi="Cambria" w:cs="Cambria"/>
      </w:rPr>
      <w:t xml:space="preserve">Página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PAGE </w:instrText>
    </w:r>
    <w:r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2</w:t>
    </w:r>
    <w:r w:rsidRPr="00DD5A70">
      <w:rPr>
        <w:rFonts w:ascii="Cambria" w:hAnsi="Cambria" w:cs="Cambria"/>
      </w:rPr>
      <w:fldChar w:fldCharType="end"/>
    </w:r>
    <w:r w:rsidRPr="00DD5A70">
      <w:rPr>
        <w:rFonts w:ascii="Cambria" w:hAnsi="Cambria" w:cs="Cambria"/>
      </w:rPr>
      <w:t xml:space="preserve"> de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NUMPAGES  </w:instrText>
    </w:r>
    <w:r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6</w:t>
    </w:r>
    <w:r w:rsidRPr="00DD5A70">
      <w:rPr>
        <w:rFonts w:ascii="Cambria" w:hAnsi="Cambria" w:cs="Cambria"/>
      </w:rPr>
      <w:fldChar w:fldCharType="end"/>
    </w:r>
    <w:r w:rsidRPr="005B38FD">
      <w:rPr>
        <w:noProof/>
        <w:lang w:eastAsia="zh-TW"/>
      </w:rPr>
      <w:pict>
        <v:rect id="_x0000_s2059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0DB" w:rsidRDefault="000400DB" w:rsidP="00C94FBE">
      <w:pPr>
        <w:spacing w:before="0" w:line="240" w:lineRule="auto"/>
      </w:pPr>
      <w:r>
        <w:separator/>
      </w:r>
    </w:p>
    <w:p w:rsidR="000400DB" w:rsidRDefault="000400DB"/>
  </w:footnote>
  <w:footnote w:type="continuationSeparator" w:id="1">
    <w:p w:rsidR="000400DB" w:rsidRDefault="000400DB" w:rsidP="00C94FBE">
      <w:pPr>
        <w:spacing w:before="0" w:line="240" w:lineRule="auto"/>
      </w:pPr>
      <w:r>
        <w:continuationSeparator/>
      </w:r>
    </w:p>
    <w:p w:rsidR="000400DB" w:rsidRDefault="000400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0DB" w:rsidRDefault="000400DB">
    <w:pPr>
      <w:pStyle w:val="Encabezado"/>
      <w:rPr>
        <w:rFonts w:ascii="Cambria" w:eastAsia="Times New Roman" w:hAnsi="Cambria"/>
      </w:rPr>
    </w:pPr>
    <w:r w:rsidRPr="005B38F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2092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>
      <w:rPr>
        <w:rFonts w:ascii="Cambria" w:eastAsia="Times New Roman" w:hAnsi="Cambria"/>
        <w:lang w:val="es-AR"/>
      </w:rPr>
      <w:t>Resumen de Reunión</w:t>
    </w:r>
  </w:p>
  <w:p w:rsidR="000400DB" w:rsidRPr="000F4F97" w:rsidRDefault="000400D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3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>
        <v:shape id="1 Imagen" o:spid="_x0000_s2090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2089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2082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>
      <w:rPr>
        <w:rFonts w:ascii="Cambria" w:eastAsia="Times New Roman" w:hAnsi="Cambria"/>
        <w:szCs w:val="36"/>
      </w:rPr>
      <w:t>Testify</w:t>
    </w: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14953BE9"/>
    <w:multiLevelType w:val="hybridMultilevel"/>
    <w:tmpl w:val="8CA2C70A"/>
    <w:lvl w:ilvl="0" w:tplc="E5F454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7683E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556557C7"/>
    <w:multiLevelType w:val="multilevel"/>
    <w:tmpl w:val="493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16E38"/>
    <w:multiLevelType w:val="hybridMultilevel"/>
    <w:tmpl w:val="94FCED60"/>
    <w:lvl w:ilvl="0" w:tplc="13EECF4E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4522C4C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4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 w:numId="15">
    <w:abstractNumId w:val="5"/>
  </w:num>
  <w:num w:numId="16">
    <w:abstractNumId w:val="1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ru v:ext="edit" colors="#4bacc6"/>
    </o:shapedefaults>
    <o:shapelayout v:ext="edit">
      <o:idmap v:ext="edit" data="2"/>
      <o:rules v:ext="edit">
        <o:r id="V:Rule3" type="connector" idref="#_x0000_s2094"/>
        <o:r id="V:Rule4" type="connector" idref="#_x0000_s2093"/>
      </o:rules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525FF"/>
    <w:rsid w:val="004807AF"/>
    <w:rsid w:val="004969B8"/>
    <w:rsid w:val="004A54C8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D44F4"/>
    <w:rsid w:val="005E76A4"/>
    <w:rsid w:val="005F133C"/>
    <w:rsid w:val="005F5429"/>
    <w:rsid w:val="005F60BA"/>
    <w:rsid w:val="00607FF4"/>
    <w:rsid w:val="006124BF"/>
    <w:rsid w:val="00616A6E"/>
    <w:rsid w:val="006177BF"/>
    <w:rsid w:val="00636037"/>
    <w:rsid w:val="00650179"/>
    <w:rsid w:val="00653C38"/>
    <w:rsid w:val="00663980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84A6C"/>
    <w:rsid w:val="007A33C6"/>
    <w:rsid w:val="007B151B"/>
    <w:rsid w:val="007B2E53"/>
    <w:rsid w:val="007C742C"/>
    <w:rsid w:val="007D7477"/>
    <w:rsid w:val="007E66A5"/>
    <w:rsid w:val="007F38C0"/>
    <w:rsid w:val="007F6995"/>
    <w:rsid w:val="00801130"/>
    <w:rsid w:val="00816B5F"/>
    <w:rsid w:val="00817955"/>
    <w:rsid w:val="00822C20"/>
    <w:rsid w:val="00823137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48FB"/>
    <w:rsid w:val="00904CB6"/>
    <w:rsid w:val="0092483A"/>
    <w:rsid w:val="00942049"/>
    <w:rsid w:val="0096683E"/>
    <w:rsid w:val="00970BAA"/>
    <w:rsid w:val="00975B0C"/>
    <w:rsid w:val="009A3173"/>
    <w:rsid w:val="009A3F7F"/>
    <w:rsid w:val="009D3465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5587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5392A"/>
    <w:rsid w:val="00E67DB5"/>
    <w:rsid w:val="00E71027"/>
    <w:rsid w:val="00E7708C"/>
    <w:rsid w:val="00E8096E"/>
    <w:rsid w:val="00E84E25"/>
    <w:rsid w:val="00E93312"/>
    <w:rsid w:val="00EA7D8C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42">
      <o:colormru v:ext="edit" colors="#4bac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32418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de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</Template>
  <TotalTime>25</TotalTime>
  <Pages>6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3955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pc-1</cp:lastModifiedBy>
  <cp:revision>2</cp:revision>
  <dcterms:created xsi:type="dcterms:W3CDTF">2024-09-24T01:15:00Z</dcterms:created>
  <dcterms:modified xsi:type="dcterms:W3CDTF">2024-09-24T01:40:00Z</dcterms:modified>
</cp:coreProperties>
</file>