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5FD26" w14:textId="77777777" w:rsidR="009A3F7F" w:rsidRPr="00C87C95" w:rsidRDefault="009A3F7F" w:rsidP="009A3F7F">
      <w:pPr>
        <w:pStyle w:val="Sinespaciado"/>
        <w:rPr>
          <w:rFonts w:ascii="Ink Free" w:hAnsi="Ink Free"/>
          <w:b/>
          <w:sz w:val="56"/>
          <w:szCs w:val="56"/>
        </w:rPr>
      </w:pPr>
    </w:p>
    <w:p w14:paraId="789D7038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4AE7173E" w14:textId="77777777" w:rsidR="00D06E99" w:rsidRDefault="00000000">
      <w:pPr>
        <w:pStyle w:val="Sinespaciado"/>
        <w:rPr>
          <w:rFonts w:ascii="Cambria" w:hAnsi="Cambria"/>
          <w:sz w:val="72"/>
          <w:szCs w:val="72"/>
        </w:rPr>
      </w:pPr>
      <w:r>
        <w:rPr>
          <w:noProof/>
        </w:rPr>
        <w:pict w14:anchorId="0675200D">
          <v:rect id="_x0000_s2054" style="position:absolute;margin-left:0;margin-top:0;width:623.8pt;height:67.9pt;z-index: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d7d31">
            <w10:wrap anchorx="page" anchory="page"/>
          </v:rect>
        </w:pict>
      </w:r>
      <w:r>
        <w:rPr>
          <w:noProof/>
        </w:rPr>
        <w:pict w14:anchorId="565B4EF7">
          <v:rect id="_x0000_s2057" style="position:absolute;margin-left:38.95pt;margin-top:-20.65pt;width:7.15pt;height:882.7pt;z-index:251654144;mso-height-percent:1050;mso-position-horizontal-relative:page;mso-position-vertical-relative:page;mso-height-percent:1050" o:allowincell="f" strokecolor="#ed7d31">
            <w10:wrap anchorx="margin" anchory="page"/>
          </v:rect>
        </w:pict>
      </w:r>
      <w:r>
        <w:rPr>
          <w:noProof/>
        </w:rPr>
        <w:pict w14:anchorId="07F13512">
          <v:rect id="_x0000_s2056" style="position:absolute;margin-left:549.2pt;margin-top:-20.65pt;width:7.15pt;height:882.7pt;z-index:251655168;mso-height-percent:1050;mso-position-horizontal-relative:page;mso-position-vertical-relative:page;mso-height-percent:1050" o:allowincell="f" strokecolor="#ed7d31">
            <w10:wrap anchorx="page" anchory="page"/>
          </v:rect>
        </w:pict>
      </w:r>
      <w:r>
        <w:rPr>
          <w:noProof/>
        </w:rPr>
        <w:pict w14:anchorId="4B8DB720">
          <v:rect id="_x0000_s2055" style="position:absolute;margin-left:-14.45pt;margin-top:.4pt;width:623.8pt;height:67.9pt;z-index:251657216;mso-width-percent:1050;mso-height-percent:900;mso-position-horizontal-relative:page;mso-position-vertical-relative:page;mso-width-percent:1050;mso-height-percent:900;mso-height-relative:top-margin-area" o:allowincell="f" fillcolor="#e36c0a" strokecolor="#f4b083">
            <w10:wrap anchorx="page" anchory="margin"/>
          </v:rect>
        </w:pict>
      </w:r>
    </w:p>
    <w:p w14:paraId="1E738BF4" w14:textId="28911B81" w:rsidR="00D06E99" w:rsidRDefault="001552AF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Resumen de Reunión</w:t>
      </w:r>
      <w:r w:rsidR="007405D5">
        <w:rPr>
          <w:rFonts w:ascii="Cambria" w:hAnsi="Cambria"/>
          <w:sz w:val="72"/>
          <w:szCs w:val="72"/>
        </w:rPr>
        <w:t xml:space="preserve"> </w:t>
      </w:r>
      <w:r w:rsidR="00947434">
        <w:rPr>
          <w:rFonts w:ascii="Cambria" w:hAnsi="Cambria"/>
          <w:sz w:val="72"/>
          <w:szCs w:val="72"/>
        </w:rPr>
        <w:t>3</w:t>
      </w:r>
    </w:p>
    <w:p w14:paraId="51CCCEBB" w14:textId="77777777" w:rsidR="00D06E99" w:rsidRPr="009A3F7F" w:rsidRDefault="009A3F7F">
      <w:pPr>
        <w:pStyle w:val="Sinespaciado"/>
        <w:rPr>
          <w:rFonts w:ascii="Ink Free" w:hAnsi="Ink Free"/>
          <w:b/>
          <w:sz w:val="56"/>
          <w:szCs w:val="56"/>
        </w:rPr>
      </w:pPr>
      <w:r>
        <w:rPr>
          <w:rFonts w:ascii="Ink Free" w:hAnsi="Ink Free"/>
          <w:b/>
          <w:sz w:val="56"/>
          <w:szCs w:val="56"/>
        </w:rPr>
        <w:t>Testify</w:t>
      </w:r>
    </w:p>
    <w:p w14:paraId="3923B387" w14:textId="77777777" w:rsidR="00D06E99" w:rsidRDefault="00D06E99">
      <w:pPr>
        <w:pStyle w:val="Sinespaciado"/>
      </w:pPr>
    </w:p>
    <w:p w14:paraId="29AB027C" w14:textId="77777777" w:rsidR="006919D5" w:rsidRDefault="006919D5">
      <w:pPr>
        <w:pStyle w:val="Sinespaciado"/>
      </w:pPr>
    </w:p>
    <w:p w14:paraId="208B0A9E" w14:textId="77777777" w:rsidR="006919D5" w:rsidRDefault="006919D5">
      <w:pPr>
        <w:pStyle w:val="Sinespaciado"/>
      </w:pPr>
    </w:p>
    <w:p w14:paraId="11231263" w14:textId="77777777" w:rsidR="006919D5" w:rsidRDefault="006919D5">
      <w:pPr>
        <w:pStyle w:val="Sinespaciado"/>
      </w:pPr>
    </w:p>
    <w:p w14:paraId="09852248" w14:textId="77777777" w:rsidR="009A3F7F" w:rsidRPr="00CB5BFF" w:rsidRDefault="009A3F7F" w:rsidP="009A3F7F">
      <w:pPr>
        <w:spacing w:before="0" w:line="240" w:lineRule="auto"/>
        <w:ind w:left="0" w:firstLine="0"/>
        <w:rPr>
          <w:rFonts w:ascii="Verdana" w:eastAsia="Times New Roman" w:hAnsi="Verdana"/>
          <w:sz w:val="52"/>
          <w:szCs w:val="52"/>
        </w:rPr>
      </w:pPr>
      <w:r w:rsidRPr="00CB5BFF">
        <w:rPr>
          <w:rFonts w:ascii="Verdana" w:eastAsia="Times New Roman" w:hAnsi="Verdana"/>
          <w:sz w:val="52"/>
          <w:szCs w:val="52"/>
        </w:rPr>
        <w:t>OSLO</w:t>
      </w:r>
    </w:p>
    <w:p w14:paraId="5380CE1D" w14:textId="77777777" w:rsidR="009A3F7F" w:rsidRDefault="009A3F7F" w:rsidP="009A3F7F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Ojeda Valeria – Sly Eduardo</w:t>
      </w:r>
    </w:p>
    <w:p w14:paraId="0F7023F3" w14:textId="77777777" w:rsidR="009A3F7F" w:rsidRPr="00C87C95" w:rsidRDefault="009A3F7F" w:rsidP="009A3F7F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Levipichun Emilio</w:t>
      </w:r>
      <w:r w:rsidRPr="00C87C95">
        <w:rPr>
          <w:rFonts w:eastAsia="Times New Roman"/>
        </w:rPr>
        <w:t xml:space="preserve"> – Oyarzo Malena</w:t>
      </w:r>
    </w:p>
    <w:p w14:paraId="5C1FECF4" w14:textId="77777777" w:rsidR="00D06E99" w:rsidRDefault="00D06E99"/>
    <w:p w14:paraId="4FD23803" w14:textId="77777777" w:rsidR="00BC5404" w:rsidRDefault="00000000" w:rsidP="000F4F97">
      <w:pPr>
        <w:pStyle w:val="PSI-Comentario"/>
      </w:pPr>
      <w:r>
        <w:rPr>
          <w:noProof/>
        </w:rPr>
        <w:pict w14:anchorId="16B71A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5" o:spid="_x0000_s2073" type="#_x0000_t75" style="position:absolute;left:0;text-align:left;margin-left:-.15pt;margin-top:255.15pt;width:99.25pt;height:87.8pt;z-index:251660288;visibility:visible;mso-position-horizontal-relative:margin" wrapcoords="-164 0 -164 21415 21600 21415 21600 0 -164 0">
            <v:imagedata r:id="rId9" o:title=""/>
            <w10:wrap type="through" anchorx="margin"/>
          </v:shape>
        </w:pict>
      </w:r>
      <w:r>
        <w:rPr>
          <w:i w:val="0"/>
          <w:noProof/>
        </w:rPr>
        <w:pict w14:anchorId="09799183">
          <v:shape id="2 Imagen" o:spid="_x0000_s2071" type="#_x0000_t75" alt="UNPA.JPG" style="position:absolute;left:0;text-align:left;margin-left:327.65pt;margin-top:504.15pt;width:139.7pt;height:193.9pt;z-index:251658240;visibility:visible;mso-position-horizontal-relative:margin;mso-position-vertical-relative:margin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">
            <v:imagedata r:id="rId10" o:title=""/>
            <o:lock v:ext="edit" aspectratio="f"/>
            <w10:wrap type="square" anchorx="margin" anchory="margin"/>
          </v:shape>
        </w:pict>
      </w:r>
      <w:r w:rsidR="00D06E99" w:rsidRPr="008B3B0F">
        <w:br w:type="page"/>
      </w:r>
    </w:p>
    <w:p w14:paraId="4EBBB018" w14:textId="77777777" w:rsidR="00224B75" w:rsidRDefault="00000000" w:rsidP="00F074B0">
      <w:pPr>
        <w:pStyle w:val="PSI-Comentario"/>
      </w:pPr>
      <w:r>
        <w:rPr>
          <w:noProof/>
        </w:rPr>
        <w:pict w14:anchorId="17CFFA47"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0;text-align:left;margin-left:281.7pt;margin-top:5.3pt;width:161.25pt;height:577.65pt;z-index:251659264;mso-position-horizontal-relative:margin;mso-position-vertical-relative:margin">
            <v:textbox>
              <w:txbxContent>
                <w:p w14:paraId="61B5CFC1" w14:textId="77777777" w:rsidR="000400DB" w:rsidRDefault="000400DB" w:rsidP="00F074B0">
                  <w:pPr>
                    <w:pStyle w:val="PSI-DescripcindelDocumentos"/>
                  </w:pPr>
                  <w:r>
                    <w:t>Las actas de reunión, constituyen los documentos de referencia y constancia de cada una de las discusiones llevadas a cabo por el grupo en torno a diversos temas que atañen al conocimiento y exploración del Sistema.</w:t>
                  </w:r>
                </w:p>
                <w:p w14:paraId="16F01A99" w14:textId="77777777" w:rsidR="000400DB" w:rsidRDefault="000400DB" w:rsidP="00F5534D">
                  <w:pPr>
                    <w:pStyle w:val="PSI-DescripcindelDocumentos"/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  <w:lang w:eastAsia="es-ES"/>
        </w:rPr>
        <w:pict w14:anchorId="20C1254D">
          <v:rect id="_x0000_s2065" style="position:absolute;left:0;text-align:left;margin-left:315.7pt;margin-top:-76.25pt;width:195.35pt;height:844.9pt;z-index:-251655168;mso-position-horizontal-relative:margin;mso-position-vertical-relative:margin" fillcolor="#e36c0a" strokecolor="#ed7d31">
            <w10:wrap type="square" anchorx="margin" anchory="margin"/>
          </v:rect>
        </w:pict>
      </w:r>
    </w:p>
    <w:p w14:paraId="115F5CDE" w14:textId="77777777" w:rsidR="00397566" w:rsidRPr="008B3B0F" w:rsidRDefault="00397566" w:rsidP="000F4F97">
      <w:pPr>
        <w:pStyle w:val="PSI-Comentario"/>
      </w:pPr>
    </w:p>
    <w:p w14:paraId="127A6374" w14:textId="77777777" w:rsidR="00D06E99" w:rsidRDefault="00D06E99"/>
    <w:p w14:paraId="7C461275" w14:textId="77777777" w:rsidR="00A13DBA" w:rsidRDefault="007F38C0" w:rsidP="00A13DBA">
      <w:pPr>
        <w:ind w:left="0" w:firstLine="0"/>
      </w:pPr>
      <w:r>
        <w:br w:type="page"/>
      </w:r>
    </w:p>
    <w:p w14:paraId="273F10FC" w14:textId="77777777" w:rsidR="000F79DF" w:rsidRDefault="000F79DF" w:rsidP="00C32418">
      <w:pPr>
        <w:pStyle w:val="TtuloTDC"/>
      </w:pPr>
      <w:r>
        <w:t xml:space="preserve">Tabla de </w:t>
      </w:r>
      <w:r w:rsidRPr="00C32418">
        <w:t>contenido</w:t>
      </w:r>
    </w:p>
    <w:p w14:paraId="397B5E67" w14:textId="77777777" w:rsidR="007405D5" w:rsidRDefault="005B38FD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8023603" w:history="1">
        <w:r w:rsidR="007405D5" w:rsidRPr="000860CC">
          <w:rPr>
            <w:rStyle w:val="Hipervnculo"/>
            <w:noProof/>
          </w:rPr>
          <w:t>Convocatoria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_Toc178023603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7405D5">
          <w:rPr>
            <w:noProof/>
            <w:webHidden/>
          </w:rPr>
          <w:fldChar w:fldCharType="end"/>
        </w:r>
      </w:hyperlink>
    </w:p>
    <w:p w14:paraId="4CE15A80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4" w:history="1">
        <w:r w:rsidR="007405D5" w:rsidRPr="000860CC">
          <w:rPr>
            <w:rStyle w:val="Hipervnculo"/>
            <w:noProof/>
            <w:lang w:eastAsia="es-ES"/>
          </w:rPr>
          <w:t>Convoca la Reunión: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_Toc178023604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7405D5">
          <w:rPr>
            <w:noProof/>
            <w:webHidden/>
          </w:rPr>
          <w:fldChar w:fldCharType="end"/>
        </w:r>
      </w:hyperlink>
    </w:p>
    <w:p w14:paraId="7C59CC78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5" w:history="1">
        <w:r w:rsidR="007405D5" w:rsidRPr="000860CC">
          <w:rPr>
            <w:rStyle w:val="Hipervnculo"/>
            <w:noProof/>
            <w:lang w:eastAsia="es-ES"/>
          </w:rPr>
          <w:t>Fecha de Convocatoria: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_Toc178023605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7405D5">
          <w:rPr>
            <w:noProof/>
            <w:webHidden/>
          </w:rPr>
          <w:fldChar w:fldCharType="end"/>
        </w:r>
      </w:hyperlink>
    </w:p>
    <w:p w14:paraId="1C060DFC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6" w:history="1">
        <w:r w:rsidR="007405D5" w:rsidRPr="000860CC">
          <w:rPr>
            <w:rStyle w:val="Hipervnculo"/>
            <w:noProof/>
            <w:lang w:eastAsia="es-ES"/>
          </w:rPr>
          <w:t>Medio de Comunicación: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_Toc178023606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7405D5">
          <w:rPr>
            <w:noProof/>
            <w:webHidden/>
          </w:rPr>
          <w:fldChar w:fldCharType="end"/>
        </w:r>
      </w:hyperlink>
    </w:p>
    <w:p w14:paraId="2F532FB9" w14:textId="77777777" w:rsidR="007405D5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178023607" w:history="1">
        <w:r w:rsidR="007405D5" w:rsidRPr="000860CC">
          <w:rPr>
            <w:rStyle w:val="Hipervnculo"/>
            <w:noProof/>
            <w:lang w:eastAsia="es-ES"/>
          </w:rPr>
          <w:t>Temario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_Toc178023607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7405D5">
          <w:rPr>
            <w:noProof/>
            <w:webHidden/>
          </w:rPr>
          <w:fldChar w:fldCharType="end"/>
        </w:r>
      </w:hyperlink>
    </w:p>
    <w:p w14:paraId="255AA85F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8" w:history="1">
        <w:r w:rsidR="007405D5" w:rsidRPr="000860CC">
          <w:rPr>
            <w:rStyle w:val="Hipervnculo"/>
            <w:noProof/>
            <w:lang w:eastAsia="es-ES"/>
          </w:rPr>
          <w:t>Fecha de Reunión: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_Toc178023608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7405D5">
          <w:rPr>
            <w:noProof/>
            <w:webHidden/>
          </w:rPr>
          <w:fldChar w:fldCharType="end"/>
        </w:r>
      </w:hyperlink>
    </w:p>
    <w:p w14:paraId="21FA0806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9" w:history="1">
        <w:r w:rsidR="007405D5" w:rsidRPr="000860CC">
          <w:rPr>
            <w:rStyle w:val="Hipervnculo"/>
            <w:noProof/>
            <w:lang w:eastAsia="es-ES"/>
          </w:rPr>
          <w:t>Hora de Reunión: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_Toc178023609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7405D5">
          <w:rPr>
            <w:noProof/>
            <w:webHidden/>
          </w:rPr>
          <w:fldChar w:fldCharType="end"/>
        </w:r>
      </w:hyperlink>
    </w:p>
    <w:p w14:paraId="10129AE9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0" w:history="1">
        <w:r w:rsidR="007405D5" w:rsidRPr="000860CC">
          <w:rPr>
            <w:rStyle w:val="Hipervnculo"/>
            <w:noProof/>
            <w:lang w:eastAsia="es-ES"/>
          </w:rPr>
          <w:t>Lugar de Reunión: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_Toc178023610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7405D5">
          <w:rPr>
            <w:noProof/>
            <w:webHidden/>
          </w:rPr>
          <w:fldChar w:fldCharType="end"/>
        </w:r>
      </w:hyperlink>
    </w:p>
    <w:p w14:paraId="34CD901F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1" w:history="1">
        <w:r w:rsidR="007405D5" w:rsidRPr="000860CC">
          <w:rPr>
            <w:rStyle w:val="Hipervnculo"/>
            <w:noProof/>
            <w:lang w:eastAsia="es-ES"/>
          </w:rPr>
          <w:t>Temario Propuesto: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_Toc178023611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7405D5">
          <w:rPr>
            <w:noProof/>
            <w:webHidden/>
          </w:rPr>
          <w:fldChar w:fldCharType="end"/>
        </w:r>
      </w:hyperlink>
    </w:p>
    <w:p w14:paraId="4D1EC6EF" w14:textId="77777777" w:rsidR="007405D5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178023612" w:history="1">
        <w:r w:rsidR="007405D5" w:rsidRPr="000860CC">
          <w:rPr>
            <w:rStyle w:val="Hipervnculo"/>
            <w:noProof/>
            <w:lang w:eastAsia="es-ES"/>
          </w:rPr>
          <w:t>Desarrollo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_Toc178023612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5</w:t>
        </w:r>
        <w:r w:rsidR="007405D5">
          <w:rPr>
            <w:noProof/>
            <w:webHidden/>
          </w:rPr>
          <w:fldChar w:fldCharType="end"/>
        </w:r>
      </w:hyperlink>
    </w:p>
    <w:p w14:paraId="30C29837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3" w:history="1">
        <w:r w:rsidR="007405D5" w:rsidRPr="000860CC">
          <w:rPr>
            <w:rStyle w:val="Hipervnculo"/>
            <w:noProof/>
            <w:lang w:eastAsia="es-ES"/>
          </w:rPr>
          <w:t>Clasificación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_Toc178023613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5</w:t>
        </w:r>
        <w:r w:rsidR="007405D5">
          <w:rPr>
            <w:noProof/>
            <w:webHidden/>
          </w:rPr>
          <w:fldChar w:fldCharType="end"/>
        </w:r>
      </w:hyperlink>
    </w:p>
    <w:p w14:paraId="34564435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4" w:history="1">
        <w:r w:rsidR="007405D5" w:rsidRPr="000860CC">
          <w:rPr>
            <w:rStyle w:val="Hipervnculo"/>
            <w:noProof/>
            <w:lang w:eastAsia="es-ES"/>
          </w:rPr>
          <w:t>Participantes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_Toc178023614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5</w:t>
        </w:r>
        <w:r w:rsidR="007405D5">
          <w:rPr>
            <w:noProof/>
            <w:webHidden/>
          </w:rPr>
          <w:fldChar w:fldCharType="end"/>
        </w:r>
      </w:hyperlink>
    </w:p>
    <w:p w14:paraId="6C837101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5" w:history="1">
        <w:r w:rsidR="007405D5" w:rsidRPr="000860CC">
          <w:rPr>
            <w:rStyle w:val="Hipervnculo"/>
            <w:noProof/>
            <w:lang w:eastAsia="es-ES"/>
          </w:rPr>
          <w:t>Definición de Roles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_Toc178023615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5</w:t>
        </w:r>
        <w:r w:rsidR="007405D5">
          <w:rPr>
            <w:noProof/>
            <w:webHidden/>
          </w:rPr>
          <w:fldChar w:fldCharType="end"/>
        </w:r>
      </w:hyperlink>
    </w:p>
    <w:p w14:paraId="099325B5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6" w:history="1">
        <w:r w:rsidR="007405D5" w:rsidRPr="000860CC">
          <w:rPr>
            <w:rStyle w:val="Hipervnculo"/>
            <w:noProof/>
            <w:lang w:eastAsia="es-ES"/>
          </w:rPr>
          <w:t>Resoluciones: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_Toc178023616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5</w:t>
        </w:r>
        <w:r w:rsidR="007405D5">
          <w:rPr>
            <w:noProof/>
            <w:webHidden/>
          </w:rPr>
          <w:fldChar w:fldCharType="end"/>
        </w:r>
      </w:hyperlink>
    </w:p>
    <w:p w14:paraId="6D1A4B6C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7" w:history="1">
        <w:r w:rsidR="007405D5" w:rsidRPr="000860CC">
          <w:rPr>
            <w:rStyle w:val="Hipervnculo"/>
            <w:noProof/>
            <w:lang w:eastAsia="es-ES"/>
          </w:rPr>
          <w:t>Compromisos Asumidos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_Toc178023617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6</w:t>
        </w:r>
        <w:r w:rsidR="007405D5">
          <w:rPr>
            <w:noProof/>
            <w:webHidden/>
          </w:rPr>
          <w:fldChar w:fldCharType="end"/>
        </w:r>
      </w:hyperlink>
    </w:p>
    <w:p w14:paraId="24CC50B1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8" w:history="1">
        <w:r w:rsidR="007405D5" w:rsidRPr="000860CC">
          <w:rPr>
            <w:rStyle w:val="Hipervnculo"/>
            <w:noProof/>
            <w:lang w:eastAsia="es-ES"/>
          </w:rPr>
          <w:t>Temas Adicionales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_Toc178023618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6</w:t>
        </w:r>
        <w:r w:rsidR="007405D5">
          <w:rPr>
            <w:noProof/>
            <w:webHidden/>
          </w:rPr>
          <w:fldChar w:fldCharType="end"/>
        </w:r>
      </w:hyperlink>
    </w:p>
    <w:p w14:paraId="4D4063DA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9" w:history="1">
        <w:r w:rsidR="007405D5" w:rsidRPr="000860CC">
          <w:rPr>
            <w:rStyle w:val="Hipervnculo"/>
            <w:noProof/>
            <w:lang w:eastAsia="es-ES"/>
          </w:rPr>
          <w:t>Observaciones: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_Toc178023619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6</w:t>
        </w:r>
        <w:r w:rsidR="007405D5">
          <w:rPr>
            <w:noProof/>
            <w:webHidden/>
          </w:rPr>
          <w:fldChar w:fldCharType="end"/>
        </w:r>
      </w:hyperlink>
    </w:p>
    <w:p w14:paraId="3A437BF6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20" w:history="1">
        <w:r w:rsidR="007405D5" w:rsidRPr="000860CC">
          <w:rPr>
            <w:rStyle w:val="Hipervnculo"/>
            <w:noProof/>
            <w:lang w:eastAsia="es-ES"/>
          </w:rPr>
          <w:t>Anexos: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_Toc178023620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6</w:t>
        </w:r>
        <w:r w:rsidR="007405D5">
          <w:rPr>
            <w:noProof/>
            <w:webHidden/>
          </w:rPr>
          <w:fldChar w:fldCharType="end"/>
        </w:r>
      </w:hyperlink>
    </w:p>
    <w:p w14:paraId="49F75712" w14:textId="77777777" w:rsidR="000F79DF" w:rsidRDefault="005B38FD" w:rsidP="000F79DF">
      <w:pPr>
        <w:tabs>
          <w:tab w:val="left" w:pos="5954"/>
        </w:tabs>
      </w:pPr>
      <w:r>
        <w:fldChar w:fldCharType="end"/>
      </w:r>
    </w:p>
    <w:p w14:paraId="30D42B0D" w14:textId="77777777" w:rsidR="0040066E" w:rsidRDefault="0040066E" w:rsidP="000F79DF">
      <w:pPr>
        <w:ind w:left="0" w:firstLine="0"/>
      </w:pPr>
    </w:p>
    <w:p w14:paraId="56845F92" w14:textId="77777777" w:rsidR="00A13DBA" w:rsidRDefault="00861B8F" w:rsidP="009A3173">
      <w:pPr>
        <w:pStyle w:val="PSI-Ttulo"/>
      </w:pPr>
      <w:r>
        <w:br w:type="page"/>
      </w:r>
      <w:r w:rsidR="001552AF">
        <w:rPr>
          <w:lang w:val="es-AR"/>
        </w:rPr>
        <w:lastRenderedPageBreak/>
        <w:t>Resumen de Reunión</w:t>
      </w:r>
    </w:p>
    <w:p w14:paraId="2F5359AE" w14:textId="77777777" w:rsidR="001552AF" w:rsidRDefault="001552AF" w:rsidP="001552AF">
      <w:pPr>
        <w:pStyle w:val="PSI-Ttulo1"/>
      </w:pPr>
      <w:bookmarkStart w:id="0" w:name="_Toc178023603"/>
      <w:r>
        <w:t>Convocatoria</w:t>
      </w:r>
      <w:bookmarkEnd w:id="0"/>
    </w:p>
    <w:p w14:paraId="2BA4226F" w14:textId="77777777" w:rsidR="001552AF" w:rsidRDefault="001552AF" w:rsidP="001552AF">
      <w:pPr>
        <w:pStyle w:val="PSI-Ttulo2"/>
        <w:rPr>
          <w:lang w:eastAsia="es-ES"/>
        </w:rPr>
      </w:pPr>
      <w:bookmarkStart w:id="1" w:name="_Toc231031562"/>
      <w:bookmarkStart w:id="2" w:name="_Toc235002063"/>
      <w:bookmarkStart w:id="3" w:name="_Toc178023604"/>
      <w:r w:rsidRPr="005F0DEA">
        <w:rPr>
          <w:lang w:eastAsia="es-ES"/>
        </w:rPr>
        <w:t>Convoca la Reunión:</w:t>
      </w:r>
      <w:bookmarkEnd w:id="1"/>
      <w:bookmarkEnd w:id="2"/>
      <w:bookmarkEnd w:id="3"/>
    </w:p>
    <w:p w14:paraId="52C9B4F8" w14:textId="77777777" w:rsidR="001552AF" w:rsidRPr="008A6422" w:rsidRDefault="000400DB" w:rsidP="000400DB">
      <w:pPr>
        <w:rPr>
          <w:lang w:eastAsia="es-ES"/>
        </w:rPr>
      </w:pPr>
      <w:r>
        <w:t>Ojeda Valeria, Oyarzo Malena, Sly Eduardo, Levipichun Emilio.</w:t>
      </w:r>
    </w:p>
    <w:p w14:paraId="1F307439" w14:textId="77777777" w:rsidR="001552AF" w:rsidRDefault="001552AF" w:rsidP="001552AF">
      <w:pPr>
        <w:pStyle w:val="PSI-Ttulo2"/>
        <w:rPr>
          <w:lang w:eastAsia="es-ES"/>
        </w:rPr>
      </w:pPr>
      <w:bookmarkStart w:id="4" w:name="_Toc231031563"/>
      <w:bookmarkStart w:id="5" w:name="_Toc235002064"/>
      <w:bookmarkStart w:id="6" w:name="_Toc178023605"/>
      <w:r w:rsidRPr="005F0DEA">
        <w:rPr>
          <w:lang w:eastAsia="es-ES"/>
        </w:rPr>
        <w:t>Fecha de Convocatoria:</w:t>
      </w:r>
      <w:bookmarkEnd w:id="4"/>
      <w:bookmarkEnd w:id="5"/>
      <w:bookmarkEnd w:id="6"/>
      <w:r>
        <w:rPr>
          <w:lang w:eastAsia="es-ES"/>
        </w:rPr>
        <w:tab/>
      </w:r>
    </w:p>
    <w:p w14:paraId="20E7784A" w14:textId="77BBAE80" w:rsidR="001552AF" w:rsidRPr="00874D93" w:rsidRDefault="00BA5AAF" w:rsidP="000400DB">
      <w:pPr>
        <w:rPr>
          <w:lang w:eastAsia="es-ES"/>
        </w:rPr>
      </w:pPr>
      <w:r>
        <w:t>2</w:t>
      </w:r>
      <w:r w:rsidR="00947434">
        <w:t>7</w:t>
      </w:r>
      <w:r w:rsidR="000400DB">
        <w:t>/0</w:t>
      </w:r>
      <w:r w:rsidR="001F601E">
        <w:t>8</w:t>
      </w:r>
      <w:r w:rsidR="000400DB">
        <w:t>/2024</w:t>
      </w:r>
    </w:p>
    <w:p w14:paraId="6AFE7098" w14:textId="77777777" w:rsidR="001552AF" w:rsidRDefault="001552AF" w:rsidP="001552AF">
      <w:pPr>
        <w:pStyle w:val="PSI-Ttulo2"/>
        <w:rPr>
          <w:lang w:eastAsia="es-ES"/>
        </w:rPr>
      </w:pPr>
      <w:bookmarkStart w:id="7" w:name="_Toc231031564"/>
      <w:bookmarkStart w:id="8" w:name="_Toc235002065"/>
      <w:bookmarkStart w:id="9" w:name="_Toc178023606"/>
      <w:r w:rsidRPr="005F0DEA">
        <w:rPr>
          <w:lang w:eastAsia="es-ES"/>
        </w:rPr>
        <w:t>Medio de Comunicación:</w:t>
      </w:r>
      <w:bookmarkEnd w:id="7"/>
      <w:bookmarkEnd w:id="8"/>
      <w:bookmarkEnd w:id="9"/>
    </w:p>
    <w:p w14:paraId="3E325C86" w14:textId="77777777" w:rsidR="001552AF" w:rsidRPr="00874D93" w:rsidRDefault="000400DB" w:rsidP="000400DB">
      <w:pPr>
        <w:rPr>
          <w:lang w:eastAsia="es-ES"/>
        </w:rPr>
      </w:pPr>
      <w:r>
        <w:t>Se acuerda presencialmente.</w:t>
      </w:r>
    </w:p>
    <w:p w14:paraId="2D144A56" w14:textId="77777777" w:rsidR="001552AF" w:rsidRPr="00874D93" w:rsidRDefault="001552AF" w:rsidP="001552AF">
      <w:pPr>
        <w:rPr>
          <w:lang w:eastAsia="es-ES"/>
        </w:rPr>
      </w:pPr>
    </w:p>
    <w:p w14:paraId="7E748DEB" w14:textId="77777777" w:rsidR="001552AF" w:rsidRPr="005F0DEA" w:rsidRDefault="001552AF" w:rsidP="001552AF">
      <w:pPr>
        <w:pStyle w:val="PSI-Ttulo1"/>
        <w:rPr>
          <w:lang w:eastAsia="es-ES"/>
        </w:rPr>
      </w:pPr>
      <w:bookmarkStart w:id="10" w:name="_Toc178023607"/>
      <w:r>
        <w:rPr>
          <w:lang w:eastAsia="es-ES"/>
        </w:rPr>
        <w:t>Temario</w:t>
      </w:r>
      <w:bookmarkEnd w:id="10"/>
    </w:p>
    <w:p w14:paraId="587577EA" w14:textId="77777777" w:rsidR="001552AF" w:rsidRDefault="001552AF" w:rsidP="001552AF">
      <w:pPr>
        <w:pStyle w:val="PSI-Ttulo2"/>
        <w:rPr>
          <w:lang w:eastAsia="es-ES"/>
        </w:rPr>
      </w:pPr>
      <w:bookmarkStart w:id="11" w:name="_Toc231031566"/>
      <w:bookmarkStart w:id="12" w:name="_Toc235002067"/>
      <w:bookmarkStart w:id="13" w:name="_Toc178023608"/>
      <w:r w:rsidRPr="005F0DEA">
        <w:rPr>
          <w:lang w:eastAsia="es-ES"/>
        </w:rPr>
        <w:t>Fecha de Reunión:</w:t>
      </w:r>
      <w:bookmarkEnd w:id="11"/>
      <w:bookmarkEnd w:id="12"/>
      <w:bookmarkEnd w:id="13"/>
      <w:r>
        <w:rPr>
          <w:lang w:eastAsia="es-ES"/>
        </w:rPr>
        <w:tab/>
      </w:r>
    </w:p>
    <w:p w14:paraId="7B2C33B1" w14:textId="53FD59BD" w:rsidR="001F601E" w:rsidRPr="00874D93" w:rsidRDefault="001F601E" w:rsidP="001F601E">
      <w:pPr>
        <w:rPr>
          <w:lang w:eastAsia="es-ES"/>
        </w:rPr>
      </w:pPr>
      <w:bookmarkStart w:id="14" w:name="_Toc231031567"/>
      <w:bookmarkStart w:id="15" w:name="_Toc235002068"/>
      <w:bookmarkStart w:id="16" w:name="_Toc178023609"/>
      <w:r>
        <w:t>2</w:t>
      </w:r>
      <w:r w:rsidR="00947434">
        <w:t>8</w:t>
      </w:r>
      <w:r>
        <w:t>/08/2024</w:t>
      </w:r>
    </w:p>
    <w:p w14:paraId="11CAE073" w14:textId="77777777" w:rsidR="001552AF" w:rsidRDefault="001552AF" w:rsidP="001552AF">
      <w:pPr>
        <w:pStyle w:val="PSI-Ttulo2"/>
        <w:rPr>
          <w:lang w:eastAsia="es-ES"/>
        </w:rPr>
      </w:pPr>
      <w:r w:rsidRPr="005F0DEA">
        <w:rPr>
          <w:lang w:eastAsia="es-ES"/>
        </w:rPr>
        <w:t>Hora de Reunión:</w:t>
      </w:r>
      <w:bookmarkEnd w:id="14"/>
      <w:bookmarkEnd w:id="15"/>
      <w:bookmarkEnd w:id="16"/>
      <w:r>
        <w:rPr>
          <w:lang w:eastAsia="es-ES"/>
        </w:rPr>
        <w:tab/>
      </w:r>
    </w:p>
    <w:p w14:paraId="2F11643C" w14:textId="4F3207C9" w:rsidR="001552AF" w:rsidRPr="00074918" w:rsidRDefault="00947434" w:rsidP="000400DB">
      <w:pPr>
        <w:rPr>
          <w:lang w:eastAsia="es-ES"/>
        </w:rPr>
      </w:pPr>
      <w:r>
        <w:t>19:01</w:t>
      </w:r>
      <w:r w:rsidR="000400DB">
        <w:t xml:space="preserve"> PM</w:t>
      </w:r>
    </w:p>
    <w:p w14:paraId="493F1E13" w14:textId="77777777" w:rsidR="001552AF" w:rsidRDefault="001552AF" w:rsidP="001552AF">
      <w:pPr>
        <w:pStyle w:val="PSI-Ttulo2"/>
        <w:rPr>
          <w:lang w:eastAsia="es-ES"/>
        </w:rPr>
      </w:pPr>
      <w:bookmarkStart w:id="17" w:name="_Toc231031568"/>
      <w:bookmarkStart w:id="18" w:name="_Toc235002069"/>
      <w:bookmarkStart w:id="19" w:name="_Toc178023610"/>
      <w:r w:rsidRPr="005F0DEA">
        <w:rPr>
          <w:lang w:eastAsia="es-ES"/>
        </w:rPr>
        <w:t>Lugar de Reunión:</w:t>
      </w:r>
      <w:bookmarkEnd w:id="17"/>
      <w:bookmarkEnd w:id="18"/>
      <w:bookmarkEnd w:id="19"/>
      <w:r>
        <w:rPr>
          <w:lang w:eastAsia="es-ES"/>
        </w:rPr>
        <w:tab/>
      </w:r>
    </w:p>
    <w:p w14:paraId="1571954C" w14:textId="33BC2CB2" w:rsidR="001552AF" w:rsidRPr="00074918" w:rsidRDefault="00BA5AAF" w:rsidP="000400DB">
      <w:pPr>
        <w:rPr>
          <w:lang w:eastAsia="es-ES"/>
        </w:rPr>
      </w:pPr>
      <w:r>
        <w:t>Virtualmente</w:t>
      </w:r>
      <w:r w:rsidR="000400DB">
        <w:t>.</w:t>
      </w:r>
    </w:p>
    <w:p w14:paraId="417948A5" w14:textId="77777777" w:rsidR="001552AF" w:rsidRDefault="001552AF" w:rsidP="001552AF">
      <w:pPr>
        <w:pStyle w:val="PSI-Ttulo2"/>
        <w:rPr>
          <w:lang w:eastAsia="es-ES"/>
        </w:rPr>
      </w:pPr>
      <w:bookmarkStart w:id="20" w:name="_Toc231031569"/>
      <w:bookmarkStart w:id="21" w:name="_Toc235002070"/>
      <w:bookmarkStart w:id="22" w:name="_Toc178023611"/>
      <w:r w:rsidRPr="005F0DEA">
        <w:rPr>
          <w:lang w:eastAsia="es-ES"/>
        </w:rPr>
        <w:t>Temario Propuesto:</w:t>
      </w:r>
      <w:bookmarkEnd w:id="20"/>
      <w:bookmarkEnd w:id="21"/>
      <w:bookmarkEnd w:id="22"/>
    </w:p>
    <w:p w14:paraId="003D3DC4" w14:textId="77777777" w:rsidR="00947434" w:rsidRPr="00947434" w:rsidRDefault="00947434" w:rsidP="00947434">
      <w:pPr>
        <w:pStyle w:val="PSI-Normal"/>
        <w:numPr>
          <w:ilvl w:val="0"/>
          <w:numId w:val="22"/>
        </w:numPr>
      </w:pPr>
      <w:r w:rsidRPr="00947434">
        <w:t>Configuración y capacitación de nivel básico en GIT y GITHUB desktop.</w:t>
      </w:r>
    </w:p>
    <w:p w14:paraId="487727D3" w14:textId="77777777" w:rsidR="00947434" w:rsidRPr="00947434" w:rsidRDefault="00947434" w:rsidP="00947434">
      <w:pPr>
        <w:pStyle w:val="PSI-Normal"/>
        <w:numPr>
          <w:ilvl w:val="0"/>
          <w:numId w:val="22"/>
        </w:numPr>
      </w:pPr>
      <w:r w:rsidRPr="00947434">
        <w:t>Terminar de definir roles del equipo.</w:t>
      </w:r>
    </w:p>
    <w:p w14:paraId="1E3F9628" w14:textId="77777777" w:rsidR="00947434" w:rsidRPr="00947434" w:rsidRDefault="00947434" w:rsidP="00947434">
      <w:pPr>
        <w:pStyle w:val="PSI-Normal"/>
        <w:numPr>
          <w:ilvl w:val="0"/>
          <w:numId w:val="22"/>
        </w:numPr>
      </w:pPr>
      <w:r w:rsidRPr="00947434">
        <w:t>Verificar/comparar anotaciones de entrevista.</w:t>
      </w:r>
    </w:p>
    <w:p w14:paraId="08704FDB" w14:textId="77777777" w:rsidR="00947434" w:rsidRPr="00947434" w:rsidRDefault="00947434" w:rsidP="00947434">
      <w:pPr>
        <w:pStyle w:val="PSI-Normal"/>
        <w:numPr>
          <w:ilvl w:val="0"/>
          <w:numId w:val="22"/>
        </w:numPr>
      </w:pPr>
      <w:r w:rsidRPr="00947434">
        <w:t>Definición de tecnologías para el desarrollo del proyecto (JAVA+React.js).</w:t>
      </w:r>
    </w:p>
    <w:p w14:paraId="57B4376F" w14:textId="77777777" w:rsidR="00947434" w:rsidRPr="00947434" w:rsidRDefault="00947434" w:rsidP="00947434">
      <w:pPr>
        <w:pStyle w:val="PSI-Normal"/>
        <w:numPr>
          <w:ilvl w:val="0"/>
          <w:numId w:val="22"/>
        </w:numPr>
      </w:pPr>
      <w:r w:rsidRPr="00947434">
        <w:t>Actualización de transcripción de entrevista.</w:t>
      </w:r>
    </w:p>
    <w:p w14:paraId="37BF83FA" w14:textId="4F7BF8F2" w:rsidR="00947434" w:rsidRPr="00947434" w:rsidRDefault="00947434" w:rsidP="00947434">
      <w:pPr>
        <w:pStyle w:val="PSI-Normal"/>
        <w:numPr>
          <w:ilvl w:val="0"/>
          <w:numId w:val="22"/>
        </w:numPr>
      </w:pPr>
      <w:r w:rsidRPr="00947434">
        <w:t xml:space="preserve">Configuración de inicio de sesión en </w:t>
      </w:r>
      <w:r w:rsidRPr="00947434">
        <w:t>UARGFlow</w:t>
      </w:r>
      <w:r w:rsidRPr="00947434">
        <w:t xml:space="preserve"> local.</w:t>
      </w:r>
    </w:p>
    <w:p w14:paraId="3075DF35" w14:textId="77777777" w:rsidR="001552AF" w:rsidRPr="00074918" w:rsidRDefault="001552AF" w:rsidP="001552AF">
      <w:pPr>
        <w:pStyle w:val="PSI-Normal"/>
        <w:rPr>
          <w:lang w:eastAsia="es-ES"/>
        </w:rPr>
      </w:pPr>
    </w:p>
    <w:p w14:paraId="3500CBB2" w14:textId="77777777" w:rsidR="001552AF" w:rsidRDefault="007143E5" w:rsidP="001552AF">
      <w:pPr>
        <w:pStyle w:val="PSI-Ttulo1"/>
        <w:rPr>
          <w:lang w:eastAsia="es-ES"/>
        </w:rPr>
      </w:pPr>
      <w:r>
        <w:rPr>
          <w:lang w:eastAsia="es-ES"/>
        </w:rPr>
        <w:br w:type="page"/>
      </w:r>
      <w:bookmarkStart w:id="23" w:name="_Toc178023612"/>
      <w:r w:rsidR="001552AF">
        <w:rPr>
          <w:lang w:eastAsia="es-ES"/>
        </w:rPr>
        <w:lastRenderedPageBreak/>
        <w:t>Desarrollo</w:t>
      </w:r>
      <w:bookmarkEnd w:id="23"/>
    </w:p>
    <w:p w14:paraId="7A934487" w14:textId="77777777" w:rsidR="001552AF" w:rsidRPr="001D5F05" w:rsidRDefault="001552AF" w:rsidP="000400DB">
      <w:pPr>
        <w:pStyle w:val="PSI-Ttulo2"/>
        <w:rPr>
          <w:lang w:eastAsia="es-ES"/>
        </w:rPr>
      </w:pPr>
      <w:bookmarkStart w:id="24" w:name="_Toc231031571"/>
      <w:bookmarkStart w:id="25" w:name="_Toc235002072"/>
      <w:bookmarkStart w:id="26" w:name="_Toc178023613"/>
      <w:r w:rsidRPr="00985A88">
        <w:rPr>
          <w:lang w:eastAsia="es-ES"/>
        </w:rPr>
        <w:t>Clasificación</w:t>
      </w:r>
      <w:bookmarkEnd w:id="24"/>
      <w:bookmarkEnd w:id="25"/>
      <w:bookmarkEnd w:id="26"/>
    </w:p>
    <w:tbl>
      <w:tblPr>
        <w:tblW w:w="10321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2"/>
        <w:gridCol w:w="280"/>
        <w:gridCol w:w="1880"/>
        <w:gridCol w:w="280"/>
        <w:gridCol w:w="1680"/>
        <w:gridCol w:w="360"/>
        <w:gridCol w:w="1633"/>
        <w:gridCol w:w="280"/>
        <w:gridCol w:w="1610"/>
        <w:gridCol w:w="776"/>
      </w:tblGrid>
      <w:tr w:rsidR="001552AF" w:rsidRPr="00C247E0" w14:paraId="1471FBA9" w14:textId="77777777" w:rsidTr="00947434">
        <w:trPr>
          <w:cantSplit/>
        </w:trPr>
        <w:tc>
          <w:tcPr>
            <w:tcW w:w="10321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000000" w:fill="FFFFFF"/>
          </w:tcPr>
          <w:p w14:paraId="7EB8D936" w14:textId="77777777" w:rsidR="001552AF" w:rsidRDefault="001552AF" w:rsidP="00E14B14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Clasificación</w:t>
            </w:r>
          </w:p>
        </w:tc>
      </w:tr>
      <w:tr w:rsidR="00947434" w:rsidRPr="00C247E0" w14:paraId="62B4846F" w14:textId="77777777" w:rsidTr="00947434">
        <w:trPr>
          <w:cantSplit/>
        </w:trPr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73D02C6D" w14:textId="40C6828F" w:rsidR="00947434" w:rsidRPr="00581D90" w:rsidRDefault="00947434" w:rsidP="00947434">
            <w:pPr>
              <w:tabs>
                <w:tab w:val="left" w:pos="1245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Inicio</w:t>
            </w: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ab/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54DFB" w14:textId="77777777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1CD5DBE" w14:textId="7723FB5A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Informativa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20767" w14:textId="77777777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3330243" w14:textId="3FBA6B46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Coordinación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AAA52" w14:textId="77777777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394C76F" w14:textId="696B6024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Decisión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3B747" w14:textId="77777777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328B0359" w14:textId="54240D29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Avance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C3E08" w14:textId="77777777" w:rsidR="00947434" w:rsidRPr="00985A88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lang w:val="es-MX" w:eastAsia="es-ES"/>
              </w:rPr>
            </w:pPr>
          </w:p>
        </w:tc>
      </w:tr>
      <w:tr w:rsidR="00947434" w:rsidRPr="00C247E0" w14:paraId="090012FF" w14:textId="77777777" w:rsidTr="00947434">
        <w:trPr>
          <w:cantSplit/>
        </w:trPr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22B4A9C" w14:textId="366CFD02" w:rsidR="00947434" w:rsidRDefault="00947434" w:rsidP="00947434">
            <w:pPr>
              <w:tabs>
                <w:tab w:val="left" w:pos="1245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Control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9EBE2" w14:textId="77777777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303B1333" w14:textId="572616B0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Github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C4AB1" w14:textId="77777777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20AA46DD" w14:textId="2D95B627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UARGFlow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D489A" w14:textId="77777777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E871E40" w14:textId="3C288C5C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capacitación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06315" w14:textId="77777777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2405CA56" w14:textId="77777777" w:rsidR="00947434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01771" w14:textId="77777777" w:rsidR="00947434" w:rsidRPr="00985A88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lang w:val="es-MX" w:eastAsia="es-ES"/>
              </w:rPr>
            </w:pPr>
          </w:p>
        </w:tc>
      </w:tr>
    </w:tbl>
    <w:p w14:paraId="16EAC6BA" w14:textId="77777777" w:rsidR="001552AF" w:rsidRDefault="001552AF" w:rsidP="001552AF">
      <w:pPr>
        <w:pStyle w:val="PSI-Ttulo2"/>
        <w:rPr>
          <w:lang w:eastAsia="es-ES"/>
        </w:rPr>
      </w:pPr>
      <w:bookmarkStart w:id="27" w:name="_Toc231031572"/>
      <w:bookmarkStart w:id="28" w:name="_Toc235002073"/>
      <w:bookmarkStart w:id="29" w:name="_Toc178023614"/>
      <w:r w:rsidRPr="00A422CC">
        <w:rPr>
          <w:lang w:eastAsia="es-ES"/>
        </w:rPr>
        <w:t>Participantes</w:t>
      </w:r>
      <w:bookmarkEnd w:id="27"/>
      <w:bookmarkEnd w:id="28"/>
      <w:bookmarkEnd w:id="29"/>
    </w:p>
    <w:p w14:paraId="47D67A9A" w14:textId="77777777" w:rsidR="000400DB" w:rsidRDefault="000400DB" w:rsidP="000400DB">
      <w:bookmarkStart w:id="30" w:name="_Toc231031573"/>
      <w:bookmarkStart w:id="31" w:name="_Toc235002074"/>
      <w:r>
        <w:t>Ojeda Valeria, Oyarzo Malena, Sly Eduardo, Levipichun Emilio.</w:t>
      </w:r>
    </w:p>
    <w:p w14:paraId="588DDD11" w14:textId="77777777" w:rsidR="00947434" w:rsidRPr="008A6422" w:rsidRDefault="00947434" w:rsidP="000400DB">
      <w:pPr>
        <w:rPr>
          <w:lang w:eastAsia="es-ES"/>
        </w:rPr>
      </w:pPr>
    </w:p>
    <w:p w14:paraId="12D228B4" w14:textId="5CFD8373" w:rsidR="001552AF" w:rsidRPr="00176F80" w:rsidRDefault="001552AF" w:rsidP="00947434">
      <w:pPr>
        <w:pStyle w:val="PSI-Ttulo2"/>
        <w:rPr>
          <w:lang w:eastAsia="es-ES"/>
        </w:rPr>
      </w:pPr>
      <w:bookmarkStart w:id="32" w:name="_Toc178023615"/>
      <w:r w:rsidRPr="00176F80">
        <w:rPr>
          <w:lang w:eastAsia="es-ES"/>
        </w:rPr>
        <w:t>Definición de Roles</w:t>
      </w:r>
      <w:bookmarkEnd w:id="30"/>
      <w:bookmarkEnd w:id="31"/>
      <w:bookmarkEnd w:id="32"/>
    </w:p>
    <w:tbl>
      <w:tblPr>
        <w:tblW w:w="9073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4"/>
        <w:gridCol w:w="5529"/>
      </w:tblGrid>
      <w:tr w:rsidR="001552AF" w:rsidRPr="00C247E0" w14:paraId="21D723C3" w14:textId="77777777" w:rsidTr="00E14B14">
        <w:trPr>
          <w:cantSplit/>
        </w:trPr>
        <w:tc>
          <w:tcPr>
            <w:tcW w:w="9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23702F66" w14:textId="77777777" w:rsidR="001552AF" w:rsidRPr="00C247E0" w:rsidRDefault="001552AF" w:rsidP="00F50C6D">
            <w:pPr>
              <w:pStyle w:val="PSI-Normal"/>
              <w:jc w:val="center"/>
              <w:rPr>
                <w:sz w:val="28"/>
                <w:szCs w:val="28"/>
              </w:rPr>
            </w:pPr>
            <w:r w:rsidRPr="00C247E0">
              <w:rPr>
                <w:sz w:val="28"/>
                <w:szCs w:val="28"/>
              </w:rPr>
              <w:t>Definición de Roles</w:t>
            </w:r>
          </w:p>
        </w:tc>
      </w:tr>
      <w:tr w:rsidR="001552AF" w:rsidRPr="00C247E0" w14:paraId="2B176001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583C329" w14:textId="77777777" w:rsidR="001552AF" w:rsidRPr="00AC1B5C" w:rsidRDefault="001552AF" w:rsidP="00E14B14">
            <w:pPr>
              <w:pStyle w:val="PSI-ComentarioenTabla"/>
            </w:pPr>
            <w:r w:rsidRPr="00AC1B5C">
              <w:t>- Moderador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2D522" w14:textId="77777777" w:rsidR="001552AF" w:rsidRPr="00A90502" w:rsidRDefault="000400DB" w:rsidP="00E14B14">
            <w:pPr>
              <w:rPr>
                <w:highlight w:val="yellow"/>
                <w:lang w:val="es-MX"/>
              </w:rPr>
            </w:pPr>
            <w:r>
              <w:rPr>
                <w:highlight w:val="yellow"/>
                <w:lang w:val="es-MX"/>
              </w:rPr>
              <w:t>Valeria Ojeda</w:t>
            </w:r>
          </w:p>
        </w:tc>
      </w:tr>
      <w:tr w:rsidR="001552AF" w:rsidRPr="00C247E0" w14:paraId="77FCB63A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3ACADA5C" w14:textId="77777777" w:rsidR="001552AF" w:rsidRPr="00AC1B5C" w:rsidRDefault="001552AF" w:rsidP="00E14B14">
            <w:pPr>
              <w:pStyle w:val="PSI-ComentarioenTabla"/>
            </w:pPr>
            <w:r w:rsidRPr="00AC1B5C">
              <w:t>- Tomador de Notas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7C6A7" w14:textId="77777777" w:rsidR="001552AF" w:rsidRPr="00A90502" w:rsidRDefault="000400DB" w:rsidP="00E14B14">
            <w:pPr>
              <w:rPr>
                <w:lang w:val="es-MX"/>
              </w:rPr>
            </w:pPr>
            <w:r>
              <w:rPr>
                <w:lang w:val="es-MX"/>
              </w:rPr>
              <w:t>Levipichun Emilio – Malena Oyarzo</w:t>
            </w:r>
          </w:p>
        </w:tc>
      </w:tr>
      <w:tr w:rsidR="001552AF" w:rsidRPr="00C247E0" w14:paraId="5009122F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34E7CCCD" w14:textId="77777777" w:rsidR="001552AF" w:rsidRPr="00AC1B5C" w:rsidRDefault="001552AF" w:rsidP="00E14B14">
            <w:pPr>
              <w:pStyle w:val="PSI-ComentarioenTabla"/>
            </w:pPr>
            <w:r w:rsidRPr="00AC1B5C">
              <w:t>- Solicitante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8A685" w14:textId="77777777" w:rsidR="001552AF" w:rsidRPr="000400DB" w:rsidRDefault="000400DB" w:rsidP="000400DB">
            <w:pPr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  <w:tr w:rsidR="001552AF" w:rsidRPr="00C247E0" w14:paraId="73D54FA2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70B7510" w14:textId="77777777" w:rsidR="001552AF" w:rsidRPr="00AC1B5C" w:rsidRDefault="001552AF" w:rsidP="00E14B14">
            <w:pPr>
              <w:pStyle w:val="PSI-ComentarioenTabla"/>
            </w:pPr>
            <w:r w:rsidRPr="00AC1B5C">
              <w:t>- Preparador de Agenda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68E13" w14:textId="42F6325E" w:rsidR="001552AF" w:rsidRPr="00A90502" w:rsidRDefault="000400DB" w:rsidP="00E14B14">
            <w:pPr>
              <w:rPr>
                <w:lang w:val="es-MX"/>
              </w:rPr>
            </w:pPr>
            <w:r>
              <w:rPr>
                <w:lang w:val="es-MX"/>
              </w:rPr>
              <w:t>Levipichun Emilio</w:t>
            </w:r>
            <w:r w:rsidR="001F601E">
              <w:rPr>
                <w:lang w:val="es-MX"/>
              </w:rPr>
              <w:t xml:space="preserve"> </w:t>
            </w:r>
          </w:p>
        </w:tc>
      </w:tr>
      <w:tr w:rsidR="00947434" w:rsidRPr="00C247E0" w14:paraId="4638A9B5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95CE6CC" w14:textId="77777777" w:rsidR="00947434" w:rsidRPr="00AC1B5C" w:rsidRDefault="00947434" w:rsidP="00947434">
            <w:pPr>
              <w:pStyle w:val="PSI-ComentarioenTabla"/>
            </w:pPr>
            <w:r w:rsidRPr="00AC1B5C">
              <w:t>- Preparador Próxima Minuta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EFE25" w14:textId="120194EE" w:rsidR="00947434" w:rsidRPr="00A90502" w:rsidRDefault="00947434" w:rsidP="00947434">
            <w:r>
              <w:rPr>
                <w:lang w:val="es-MX"/>
              </w:rPr>
              <w:t xml:space="preserve">Levipichun Emilio </w:t>
            </w:r>
          </w:p>
        </w:tc>
      </w:tr>
      <w:tr w:rsidR="001552AF" w:rsidRPr="00C247E0" w14:paraId="422E3FC0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6D35D8C" w14:textId="77777777" w:rsidR="001552AF" w:rsidRPr="00AC1B5C" w:rsidRDefault="000400DB" w:rsidP="00E14B14">
            <w:pPr>
              <w:pStyle w:val="PSI-ComentarioenTabla"/>
            </w:pPr>
            <w:r>
              <w:t>- Control Avance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880B3" w14:textId="3CAA8459" w:rsidR="001552AF" w:rsidRPr="00A90502" w:rsidRDefault="00BA5AAF" w:rsidP="00E14B14">
            <w:r>
              <w:t>Ojeda Valeria, Oyarzo Malena, Sly Eduardo, Levipichun Emilio.</w:t>
            </w:r>
          </w:p>
        </w:tc>
      </w:tr>
    </w:tbl>
    <w:p w14:paraId="402AC97F" w14:textId="77777777" w:rsidR="001552AF" w:rsidRDefault="001552AF" w:rsidP="001552AF">
      <w:pPr>
        <w:pStyle w:val="PSI-Ttulo2"/>
        <w:rPr>
          <w:lang w:eastAsia="es-ES"/>
        </w:rPr>
      </w:pPr>
      <w:bookmarkStart w:id="33" w:name="_Toc231031574"/>
      <w:bookmarkStart w:id="34" w:name="_Toc235002075"/>
      <w:bookmarkStart w:id="35" w:name="_Toc178023616"/>
      <w:r w:rsidRPr="00A422CC">
        <w:rPr>
          <w:lang w:eastAsia="es-ES"/>
        </w:rPr>
        <w:t>Resoluciones:</w:t>
      </w:r>
      <w:bookmarkEnd w:id="33"/>
      <w:bookmarkEnd w:id="34"/>
      <w:bookmarkEnd w:id="35"/>
    </w:p>
    <w:p w14:paraId="77A90A15" w14:textId="2683BF46" w:rsidR="00947434" w:rsidRPr="00947434" w:rsidRDefault="00947434" w:rsidP="00947434">
      <w:pPr>
        <w:pStyle w:val="PSI-Normal"/>
        <w:numPr>
          <w:ilvl w:val="0"/>
          <w:numId w:val="19"/>
        </w:numPr>
      </w:pPr>
      <w:bookmarkStart w:id="36" w:name="_Toc231031575"/>
      <w:bookmarkStart w:id="37" w:name="_Toc235002076"/>
      <w:r w:rsidRPr="00947434">
        <w:t>Configuración y capacitación de nivel básico en GIT y GITHUB desktop</w:t>
      </w:r>
      <w:r>
        <w:t xml:space="preserve"> (Se realiza un repaso del uso, comandos, interfaces y configuración de GIT-GitHub)</w:t>
      </w:r>
      <w:r w:rsidRPr="00947434">
        <w:t>.</w:t>
      </w:r>
    </w:p>
    <w:p w14:paraId="2AF4BA45" w14:textId="041CB70F" w:rsidR="00947434" w:rsidRPr="00947434" w:rsidRDefault="00947434" w:rsidP="00947434">
      <w:pPr>
        <w:pStyle w:val="PSI-Normal"/>
        <w:numPr>
          <w:ilvl w:val="0"/>
          <w:numId w:val="19"/>
        </w:numPr>
      </w:pPr>
      <w:r w:rsidRPr="00947434">
        <w:t>Terminar de definir roles del equipo</w:t>
      </w:r>
      <w:r>
        <w:t xml:space="preserve"> (Se definen los roles de los integrantes del equipo)</w:t>
      </w:r>
      <w:r w:rsidRPr="00947434">
        <w:t>.</w:t>
      </w:r>
    </w:p>
    <w:p w14:paraId="099ABF9D" w14:textId="6AFD4809" w:rsidR="00947434" w:rsidRPr="00947434" w:rsidRDefault="00947434" w:rsidP="00947434">
      <w:pPr>
        <w:pStyle w:val="PSI-Normal"/>
        <w:numPr>
          <w:ilvl w:val="0"/>
          <w:numId w:val="19"/>
        </w:numPr>
      </w:pPr>
      <w:r w:rsidRPr="00947434">
        <w:t>Verificar/comparar anotaciones de entrevista</w:t>
      </w:r>
      <w:r>
        <w:t xml:space="preserve"> (Se comparan 2 versiones de las anotaciones de la entrevista para un resultado más eficiente)</w:t>
      </w:r>
      <w:r w:rsidRPr="00947434">
        <w:t>.</w:t>
      </w:r>
    </w:p>
    <w:p w14:paraId="10B595A6" w14:textId="77777777" w:rsidR="00947434" w:rsidRPr="00947434" w:rsidRDefault="00947434" w:rsidP="00947434">
      <w:pPr>
        <w:pStyle w:val="PSI-Normal"/>
        <w:numPr>
          <w:ilvl w:val="0"/>
          <w:numId w:val="19"/>
        </w:numPr>
      </w:pPr>
      <w:r w:rsidRPr="00947434">
        <w:t>Definición de tecnologías para el desarrollo del proyecto (JAVA+React.js).</w:t>
      </w:r>
    </w:p>
    <w:p w14:paraId="213AA9D8" w14:textId="5963C764" w:rsidR="00947434" w:rsidRPr="00947434" w:rsidRDefault="00947434" w:rsidP="00947434">
      <w:pPr>
        <w:pStyle w:val="PSI-Normal"/>
        <w:numPr>
          <w:ilvl w:val="0"/>
          <w:numId w:val="19"/>
        </w:numPr>
      </w:pPr>
      <w:r w:rsidRPr="00947434">
        <w:t>Actualización de transcripción de entrevista</w:t>
      </w:r>
      <w:r>
        <w:t xml:space="preserve"> (Se transcribe la entrevista grabada y se comparte con los integrantes del equipo de desarrollo para su uso)</w:t>
      </w:r>
      <w:r w:rsidRPr="00947434">
        <w:t>.</w:t>
      </w:r>
    </w:p>
    <w:p w14:paraId="62928135" w14:textId="5AE5D031" w:rsidR="00947434" w:rsidRPr="00947434" w:rsidRDefault="00947434" w:rsidP="00947434">
      <w:pPr>
        <w:pStyle w:val="PSI-Normal"/>
        <w:numPr>
          <w:ilvl w:val="0"/>
          <w:numId w:val="19"/>
        </w:numPr>
      </w:pPr>
      <w:r w:rsidRPr="00947434">
        <w:lastRenderedPageBreak/>
        <w:t xml:space="preserve">Configuración de inicio de sesión en </w:t>
      </w:r>
      <w:r w:rsidRPr="00947434">
        <w:t>UARGFlow</w:t>
      </w:r>
      <w:r w:rsidRPr="00947434">
        <w:t xml:space="preserve"> local</w:t>
      </w:r>
      <w:r>
        <w:t xml:space="preserve"> (Se configura en las computadoras locales de cada integrante del equipo de desarrollo UARGFlow para su análisis)</w:t>
      </w:r>
      <w:r w:rsidRPr="00947434">
        <w:t>.</w:t>
      </w:r>
    </w:p>
    <w:p w14:paraId="579984A4" w14:textId="620A426A" w:rsidR="001552AF" w:rsidRPr="00064191" w:rsidRDefault="001552AF" w:rsidP="00947434">
      <w:pPr>
        <w:pStyle w:val="PSI-Ttulo1"/>
        <w:rPr>
          <w:lang w:eastAsia="es-ES"/>
        </w:rPr>
      </w:pPr>
      <w:bookmarkStart w:id="38" w:name="_Toc178023617"/>
      <w:r w:rsidRPr="00064191">
        <w:rPr>
          <w:lang w:eastAsia="es-ES"/>
        </w:rPr>
        <w:t>Compromisos</w:t>
      </w:r>
      <w:r>
        <w:rPr>
          <w:lang w:eastAsia="es-ES"/>
        </w:rPr>
        <w:t xml:space="preserve"> Asumidos</w:t>
      </w:r>
      <w:bookmarkEnd w:id="36"/>
      <w:bookmarkEnd w:id="37"/>
      <w:bookmarkEnd w:id="38"/>
    </w:p>
    <w:tbl>
      <w:tblPr>
        <w:tblW w:w="9479" w:type="dxa"/>
        <w:tblInd w:w="-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60"/>
        <w:gridCol w:w="1503"/>
        <w:gridCol w:w="2416"/>
      </w:tblGrid>
      <w:tr w:rsidR="001552AF" w:rsidRPr="00C247E0" w14:paraId="5624ADC9" w14:textId="77777777" w:rsidTr="00E14B14"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3782744D" w14:textId="77777777" w:rsidR="001552AF" w:rsidRPr="00C247E0" w:rsidRDefault="001552AF" w:rsidP="00F50C6D">
            <w:pPr>
              <w:pStyle w:val="PSI-Normal"/>
              <w:jc w:val="center"/>
              <w:rPr>
                <w:sz w:val="24"/>
                <w:szCs w:val="24"/>
              </w:rPr>
            </w:pPr>
            <w:r w:rsidRPr="00C247E0">
              <w:rPr>
                <w:sz w:val="24"/>
                <w:szCs w:val="24"/>
              </w:rPr>
              <w:t>Compromisos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22B476F4" w14:textId="77777777" w:rsidR="001552AF" w:rsidRPr="00C247E0" w:rsidRDefault="001552AF" w:rsidP="00F50C6D">
            <w:pPr>
              <w:pStyle w:val="PSI-Normal"/>
              <w:jc w:val="center"/>
              <w:rPr>
                <w:sz w:val="24"/>
                <w:szCs w:val="24"/>
              </w:rPr>
            </w:pPr>
            <w:r w:rsidRPr="00C247E0">
              <w:rPr>
                <w:sz w:val="24"/>
                <w:szCs w:val="24"/>
              </w:rPr>
              <w:t>Fecha Tope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0444556" w14:textId="77777777" w:rsidR="001552AF" w:rsidRPr="00C247E0" w:rsidRDefault="001552AF" w:rsidP="00F50C6D">
            <w:pPr>
              <w:pStyle w:val="PSI-Normal"/>
              <w:jc w:val="center"/>
              <w:rPr>
                <w:sz w:val="24"/>
                <w:szCs w:val="24"/>
              </w:rPr>
            </w:pPr>
            <w:r w:rsidRPr="00C247E0">
              <w:rPr>
                <w:sz w:val="24"/>
                <w:szCs w:val="24"/>
              </w:rPr>
              <w:t>Responsable</w:t>
            </w:r>
          </w:p>
        </w:tc>
      </w:tr>
      <w:tr w:rsidR="00F607B9" w:rsidRPr="00C247E0" w14:paraId="211DACB4" w14:textId="77777777" w:rsidTr="00E14B14"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BE50A" w14:textId="5D521082" w:rsidR="00F607B9" w:rsidRPr="00AC1B5C" w:rsidRDefault="00F607B9" w:rsidP="00F607B9">
            <w:pPr>
              <w:numPr>
                <w:ilvl w:val="0"/>
                <w:numId w:val="20"/>
              </w:numPr>
            </w:pPr>
            <w:r w:rsidRPr="00947434">
              <w:rPr>
                <w:lang w:val="es-AR"/>
              </w:rPr>
              <w:t>Configuración y capacitación de nivel básico en GIT y GITHUB desktop</w:t>
            </w:r>
            <w:r w:rsidRPr="00857572">
              <w:t xml:space="preserve"> (Se realiza un repaso del uso, comandos, interfaces y configuración de GIT-GitHub)</w:t>
            </w:r>
            <w:r w:rsidRPr="00947434">
              <w:rPr>
                <w:lang w:val="es-AR"/>
              </w:rPr>
              <w:t>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3437E" w14:textId="77777777" w:rsidR="00F607B9" w:rsidRPr="00874D93" w:rsidRDefault="00F607B9" w:rsidP="00F607B9">
            <w:pPr>
              <w:rPr>
                <w:lang w:eastAsia="es-ES"/>
              </w:rPr>
            </w:pPr>
            <w:r>
              <w:t>24/08/2024</w:t>
            </w:r>
          </w:p>
          <w:p w14:paraId="11E189CA" w14:textId="77777777" w:rsidR="00F607B9" w:rsidRPr="00AC1B5C" w:rsidRDefault="00F607B9" w:rsidP="00F607B9"/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FD3D1" w14:textId="77777777" w:rsidR="00F607B9" w:rsidRPr="000400DB" w:rsidRDefault="00F607B9" w:rsidP="00F607B9">
            <w:pPr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  <w:tr w:rsidR="00F607B9" w:rsidRPr="00C247E0" w14:paraId="1CCEDD44" w14:textId="77777777" w:rsidTr="00E14B14"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73C93" w14:textId="0D04165A" w:rsidR="00F607B9" w:rsidRPr="00AC1B5C" w:rsidRDefault="00F607B9" w:rsidP="00F607B9">
            <w:pPr>
              <w:numPr>
                <w:ilvl w:val="0"/>
                <w:numId w:val="20"/>
              </w:numPr>
            </w:pPr>
            <w:r w:rsidRPr="00947434">
              <w:rPr>
                <w:lang w:val="es-AR"/>
              </w:rPr>
              <w:t>Terminar de definir roles del equipo</w:t>
            </w:r>
            <w:r w:rsidRPr="00857572">
              <w:t xml:space="preserve"> (Se definen los roles de los integrantes del equipo)</w:t>
            </w:r>
            <w:r w:rsidRPr="00947434">
              <w:rPr>
                <w:lang w:val="es-AR"/>
              </w:rPr>
              <w:t>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F8822" w14:textId="588A3BAF" w:rsidR="00F607B9" w:rsidRPr="00874D93" w:rsidRDefault="00F607B9" w:rsidP="00F607B9">
            <w:pPr>
              <w:rPr>
                <w:lang w:eastAsia="es-ES"/>
              </w:rPr>
            </w:pPr>
            <w:r>
              <w:t>27/08/2024</w:t>
            </w:r>
          </w:p>
          <w:p w14:paraId="1B5B9C4F" w14:textId="20B7F3C5" w:rsidR="00F607B9" w:rsidRPr="00941ADC" w:rsidRDefault="00F607B9" w:rsidP="00F607B9"/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8526D" w14:textId="0266DF24" w:rsidR="00F607B9" w:rsidRPr="000400DB" w:rsidRDefault="00F607B9" w:rsidP="00F607B9">
            <w:pPr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  <w:tr w:rsidR="00F607B9" w:rsidRPr="00C247E0" w14:paraId="156DB065" w14:textId="77777777" w:rsidTr="00E14B14"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B3FFC" w14:textId="7E6C112B" w:rsidR="00F607B9" w:rsidRDefault="00F607B9" w:rsidP="00F607B9">
            <w:pPr>
              <w:numPr>
                <w:ilvl w:val="0"/>
                <w:numId w:val="20"/>
              </w:numPr>
            </w:pPr>
            <w:r w:rsidRPr="00947434">
              <w:rPr>
                <w:lang w:val="es-AR"/>
              </w:rPr>
              <w:t>Verificar/comparar anotaciones de entrevista</w:t>
            </w:r>
            <w:r w:rsidRPr="00857572">
              <w:t xml:space="preserve"> (Se comparan 2 versiones de las anotaciones de la entrevista para un resultado más eficiente)</w:t>
            </w:r>
            <w:r w:rsidRPr="00947434">
              <w:rPr>
                <w:lang w:val="es-AR"/>
              </w:rPr>
              <w:t>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1E0B4" w14:textId="44B9C112" w:rsidR="00F607B9" w:rsidRPr="00874D93" w:rsidRDefault="00F607B9" w:rsidP="00F607B9">
            <w:pPr>
              <w:rPr>
                <w:lang w:eastAsia="es-ES"/>
              </w:rPr>
            </w:pPr>
            <w:r>
              <w:t>23/08/2024</w:t>
            </w:r>
          </w:p>
          <w:p w14:paraId="15A28EED" w14:textId="0AE669B4" w:rsidR="00F607B9" w:rsidRDefault="00F607B9" w:rsidP="00F607B9"/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1CE8D" w14:textId="73C51634" w:rsidR="00F607B9" w:rsidRDefault="00F607B9" w:rsidP="00F607B9">
            <w:pPr>
              <w:ind w:left="0" w:firstLine="0"/>
            </w:pPr>
            <w:r>
              <w:t>Malena Oyarzo, Levipichun Emilio</w:t>
            </w:r>
          </w:p>
        </w:tc>
      </w:tr>
      <w:tr w:rsidR="00F607B9" w:rsidRPr="00C247E0" w14:paraId="16FCDA14" w14:textId="77777777" w:rsidTr="00E14B14"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957AD" w14:textId="0E2F58FD" w:rsidR="00F607B9" w:rsidRDefault="00F607B9" w:rsidP="00F607B9">
            <w:pPr>
              <w:numPr>
                <w:ilvl w:val="0"/>
                <w:numId w:val="20"/>
              </w:numPr>
            </w:pPr>
            <w:r w:rsidRPr="00947434">
              <w:rPr>
                <w:lang w:val="es-AR"/>
              </w:rPr>
              <w:t>Definición de tecnologías para el desarrollo del proyecto (JAVA+React.js).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53CAD" w14:textId="1BCB4506" w:rsidR="00F607B9" w:rsidRDefault="00F607B9" w:rsidP="00F607B9">
            <w:r>
              <w:t>27/08/2024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56E80" w14:textId="069AB735" w:rsidR="00F607B9" w:rsidRDefault="00F607B9" w:rsidP="00F607B9">
            <w:r>
              <w:t>Sly Eduardo</w:t>
            </w:r>
            <w:r>
              <w:t xml:space="preserve">, </w:t>
            </w:r>
            <w:r>
              <w:t>Ojeda Valeria</w:t>
            </w:r>
          </w:p>
        </w:tc>
      </w:tr>
      <w:tr w:rsidR="00F607B9" w:rsidRPr="00C247E0" w14:paraId="3979CFBD" w14:textId="77777777" w:rsidTr="00E14B14"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6F6DD" w14:textId="40C5538F" w:rsidR="00F607B9" w:rsidRDefault="00F607B9" w:rsidP="00F607B9">
            <w:pPr>
              <w:numPr>
                <w:ilvl w:val="0"/>
                <w:numId w:val="20"/>
              </w:numPr>
            </w:pPr>
            <w:r w:rsidRPr="00947434">
              <w:rPr>
                <w:lang w:val="es-AR"/>
              </w:rPr>
              <w:t>Actualización de transcripción de entrevista</w:t>
            </w:r>
            <w:r w:rsidRPr="00857572">
              <w:t xml:space="preserve"> (Se transcribe la entrevista grabada y se comparte con los integrantes del equipo de desarrollo para su uso)</w:t>
            </w:r>
            <w:r w:rsidRPr="00947434">
              <w:rPr>
                <w:lang w:val="es-AR"/>
              </w:rPr>
              <w:t>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985E9" w14:textId="7B3457C0" w:rsidR="00F607B9" w:rsidRDefault="00F607B9" w:rsidP="00F607B9">
            <w:r>
              <w:t>27/08/2024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310D7" w14:textId="7ADFBDAA" w:rsidR="00F607B9" w:rsidRDefault="00F607B9" w:rsidP="00F607B9">
            <w:r>
              <w:t>Levipichun Emilio.</w:t>
            </w:r>
          </w:p>
        </w:tc>
      </w:tr>
      <w:tr w:rsidR="00F607B9" w:rsidRPr="00C247E0" w14:paraId="4EB9043D" w14:textId="77777777" w:rsidTr="00E14B14"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D03A4" w14:textId="005E8F97" w:rsidR="00F607B9" w:rsidRPr="001F601E" w:rsidRDefault="00F607B9" w:rsidP="00F607B9">
            <w:pPr>
              <w:numPr>
                <w:ilvl w:val="0"/>
                <w:numId w:val="20"/>
              </w:numPr>
              <w:rPr>
                <w:lang w:val="es-AR"/>
              </w:rPr>
            </w:pPr>
            <w:r w:rsidRPr="00947434">
              <w:rPr>
                <w:lang w:val="es-AR"/>
              </w:rPr>
              <w:t xml:space="preserve">Configuración de inicio de sesión en </w:t>
            </w:r>
            <w:r w:rsidRPr="00857572">
              <w:t>UARGFlow</w:t>
            </w:r>
            <w:r w:rsidRPr="00947434">
              <w:rPr>
                <w:lang w:val="es-AR"/>
              </w:rPr>
              <w:t xml:space="preserve"> local</w:t>
            </w:r>
            <w:r w:rsidRPr="00857572">
              <w:t xml:space="preserve"> (Se configura en las computadoras locales de cada integrante del equipo de desarrollo UARGFlow para su análisis)</w:t>
            </w:r>
            <w:r w:rsidRPr="00947434">
              <w:rPr>
                <w:lang w:val="es-AR"/>
              </w:rPr>
              <w:t>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1A23D" w14:textId="77777777" w:rsidR="00F607B9" w:rsidRDefault="00F607B9" w:rsidP="00F607B9"/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9DB25" w14:textId="331BE73A" w:rsidR="00F607B9" w:rsidRDefault="00F607B9" w:rsidP="00F607B9">
            <w:r>
              <w:t>Ojeda Valeria, Oyarzo Malena, Sly Eduardo, Levipichun Emilio.</w:t>
            </w:r>
          </w:p>
        </w:tc>
      </w:tr>
    </w:tbl>
    <w:p w14:paraId="376A2A1C" w14:textId="77777777" w:rsidR="001552AF" w:rsidRDefault="001552AF" w:rsidP="001552AF">
      <w:pPr>
        <w:pStyle w:val="PSI-Ttulo2"/>
        <w:rPr>
          <w:lang w:eastAsia="es-ES"/>
        </w:rPr>
      </w:pPr>
      <w:bookmarkStart w:id="39" w:name="_Toc231031576"/>
      <w:bookmarkStart w:id="40" w:name="_Toc235002077"/>
      <w:bookmarkStart w:id="41" w:name="_Toc178023618"/>
      <w:r w:rsidRPr="00C823CE">
        <w:rPr>
          <w:lang w:eastAsia="es-ES"/>
        </w:rPr>
        <w:t>Temas Adicionales</w:t>
      </w:r>
      <w:bookmarkEnd w:id="39"/>
      <w:bookmarkEnd w:id="40"/>
      <w:bookmarkEnd w:id="41"/>
    </w:p>
    <w:p w14:paraId="7EDE3881" w14:textId="7D3F0A9F" w:rsidR="001552AF" w:rsidRDefault="00ED7D27" w:rsidP="00270A5F">
      <w:r>
        <w:t xml:space="preserve">-Creación del documento </w:t>
      </w:r>
      <w:r w:rsidR="00270A5F">
        <w:t>resumen de la presente reunión llevada a cabo.</w:t>
      </w:r>
    </w:p>
    <w:p w14:paraId="34444DAF" w14:textId="77777777" w:rsidR="001552AF" w:rsidRDefault="001552AF" w:rsidP="001552AF">
      <w:pPr>
        <w:pStyle w:val="PSI-Ttulo2"/>
        <w:rPr>
          <w:lang w:eastAsia="es-ES"/>
        </w:rPr>
      </w:pPr>
      <w:bookmarkStart w:id="42" w:name="_Toc231031577"/>
      <w:bookmarkStart w:id="43" w:name="_Toc235002078"/>
      <w:bookmarkStart w:id="44" w:name="_Toc178023619"/>
      <w:r w:rsidRPr="00C823CE">
        <w:rPr>
          <w:lang w:eastAsia="es-ES"/>
        </w:rPr>
        <w:t>Observaciones:</w:t>
      </w:r>
      <w:bookmarkEnd w:id="42"/>
      <w:bookmarkEnd w:id="43"/>
      <w:bookmarkEnd w:id="44"/>
    </w:p>
    <w:p w14:paraId="3B650F56" w14:textId="10659C7A" w:rsidR="007405D5" w:rsidRDefault="007405D5" w:rsidP="007405D5">
      <w:r>
        <w:t xml:space="preserve">Hora de inicio: </w:t>
      </w:r>
      <w:r w:rsidR="00947434">
        <w:t>19:01</w:t>
      </w:r>
      <w:r w:rsidR="00ED7D27">
        <w:t xml:space="preserve"> </w:t>
      </w:r>
      <w:r>
        <w:t xml:space="preserve">PM </w:t>
      </w:r>
    </w:p>
    <w:p w14:paraId="2F0A2B23" w14:textId="599EAC61" w:rsidR="001552AF" w:rsidRDefault="007405D5" w:rsidP="007405D5">
      <w:r>
        <w:t xml:space="preserve">Hora de fin: </w:t>
      </w:r>
      <w:r w:rsidR="00BA5AAF">
        <w:t>20:2</w:t>
      </w:r>
      <w:r w:rsidR="00947434">
        <w:t>0</w:t>
      </w:r>
      <w:r>
        <w:t xml:space="preserve"> PM</w:t>
      </w:r>
    </w:p>
    <w:p w14:paraId="3425AFD6" w14:textId="7AFF92AF" w:rsidR="007405D5" w:rsidRPr="009C01D6" w:rsidRDefault="007405D5" w:rsidP="007405D5">
      <w:r>
        <w:t>Tiempo invertido: 0</w:t>
      </w:r>
      <w:r w:rsidR="00BA5AAF">
        <w:t>1</w:t>
      </w:r>
      <w:r>
        <w:t xml:space="preserve"> Horas,</w:t>
      </w:r>
      <w:r w:rsidR="00ED7D27">
        <w:t xml:space="preserve"> </w:t>
      </w:r>
      <w:r w:rsidR="00947434">
        <w:t>19</w:t>
      </w:r>
      <w:r>
        <w:t xml:space="preserve"> minutos, </w:t>
      </w:r>
      <w:r w:rsidR="00947434">
        <w:t>38</w:t>
      </w:r>
      <w:r>
        <w:t xml:space="preserve"> Segundos.</w:t>
      </w:r>
    </w:p>
    <w:p w14:paraId="7A92E6A0" w14:textId="77777777" w:rsidR="001552AF" w:rsidRDefault="001552AF" w:rsidP="001552AF">
      <w:pPr>
        <w:pStyle w:val="PSI-Ttulo2"/>
        <w:rPr>
          <w:lang w:eastAsia="es-ES"/>
        </w:rPr>
      </w:pPr>
      <w:bookmarkStart w:id="45" w:name="_Toc231031578"/>
      <w:bookmarkStart w:id="46" w:name="_Toc235002079"/>
      <w:bookmarkStart w:id="47" w:name="_Toc178023620"/>
      <w:r>
        <w:rPr>
          <w:lang w:eastAsia="es-ES"/>
        </w:rPr>
        <w:t>Anexos</w:t>
      </w:r>
      <w:r w:rsidRPr="00C823CE">
        <w:rPr>
          <w:lang w:eastAsia="es-ES"/>
        </w:rPr>
        <w:t>:</w:t>
      </w:r>
      <w:bookmarkEnd w:id="45"/>
      <w:bookmarkEnd w:id="46"/>
      <w:bookmarkEnd w:id="47"/>
    </w:p>
    <w:p w14:paraId="3E02A4B2" w14:textId="4745F579" w:rsidR="007F38C0" w:rsidRDefault="007405D5" w:rsidP="00270A5F">
      <w:r>
        <w:t>Sin anexos.</w:t>
      </w:r>
    </w:p>
    <w:sectPr w:rsidR="007F38C0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76C43" w14:textId="77777777" w:rsidR="00EC49FF" w:rsidRDefault="00EC49FF" w:rsidP="00C94FBE">
      <w:pPr>
        <w:spacing w:before="0" w:line="240" w:lineRule="auto"/>
      </w:pPr>
      <w:r>
        <w:separator/>
      </w:r>
    </w:p>
    <w:p w14:paraId="7A8129C4" w14:textId="77777777" w:rsidR="00EC49FF" w:rsidRDefault="00EC49FF"/>
  </w:endnote>
  <w:endnote w:type="continuationSeparator" w:id="0">
    <w:p w14:paraId="657FB925" w14:textId="77777777" w:rsidR="00EC49FF" w:rsidRDefault="00EC49FF" w:rsidP="00C94FBE">
      <w:pPr>
        <w:spacing w:before="0" w:line="240" w:lineRule="auto"/>
      </w:pPr>
      <w:r>
        <w:continuationSeparator/>
      </w:r>
    </w:p>
    <w:p w14:paraId="6FEEA631" w14:textId="77777777" w:rsidR="00EC49FF" w:rsidRDefault="00EC49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F4F4B" w14:textId="77777777" w:rsidR="000400DB" w:rsidRPr="009A3F7F" w:rsidRDefault="00000000" w:rsidP="009A3F7F">
    <w:pPr>
      <w:tabs>
        <w:tab w:val="center" w:pos="4252"/>
      </w:tabs>
      <w:rPr>
        <w:rFonts w:ascii="Cambria" w:hAnsi="Cambria" w:cs="Cambria"/>
      </w:rPr>
    </w:pPr>
    <w:r>
      <w:rPr>
        <w:noProof/>
        <w:lang w:eastAsia="es-ES"/>
      </w:rPr>
      <w:pict w14:anchorId="493B5294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70" type="#_x0000_t32" style="position:absolute;left:0;text-align:left;margin-left:-84.3pt;margin-top:-9.35pt;width:600.75pt;height:0;z-index:251663360" o:connectortype="straight"/>
      </w:pict>
    </w:r>
    <w:r w:rsidR="000400DB">
      <w:rPr>
        <w:lang w:val="es-AR"/>
      </w:rPr>
      <w:t>OSLO</w:t>
    </w:r>
    <w:r>
      <w:rPr>
        <w:noProof/>
        <w:lang w:eastAsia="es-ES"/>
      </w:rPr>
      <w:pict w14:anchorId="03DBCB51">
        <v:rect id="_x0000_s1050" style="position:absolute;left:0;text-align:left;margin-left:38.95pt;margin-top:778.55pt;width:7.15pt;height:62.95pt;z-index:251655168;mso-height-percent:900;mso-position-horizontal-relative:page;mso-position-vertical-relative:page;mso-height-percent:900;mso-height-relative:bottom-margin-area" fillcolor="#f4b083" strokecolor="#ed7d31">
          <w10:wrap anchorx="margin" anchory="page"/>
        </v:rect>
      </w:pict>
    </w:r>
    <w:r w:rsidR="000400DB">
      <w:tab/>
    </w:r>
    <w:r w:rsidR="000400DB">
      <w:tab/>
    </w:r>
    <w:r w:rsidR="000400DB">
      <w:tab/>
    </w:r>
    <w:r w:rsidR="000400DB">
      <w:tab/>
    </w:r>
    <w:r w:rsidR="000400DB">
      <w:tab/>
    </w:r>
    <w:r w:rsidR="000400DB" w:rsidRPr="00DD5A70">
      <w:rPr>
        <w:rFonts w:ascii="Cambria" w:hAnsi="Cambria" w:cs="Cambria"/>
      </w:rPr>
      <w:t xml:space="preserve">Página </w:t>
    </w:r>
    <w:r w:rsidR="000400DB" w:rsidRPr="00DD5A70">
      <w:rPr>
        <w:rFonts w:ascii="Cambria" w:hAnsi="Cambria" w:cs="Cambria"/>
      </w:rPr>
      <w:fldChar w:fldCharType="begin"/>
    </w:r>
    <w:r w:rsidR="000400DB" w:rsidRPr="00DD5A70">
      <w:rPr>
        <w:rFonts w:ascii="Cambria" w:hAnsi="Cambria" w:cs="Cambria"/>
      </w:rPr>
      <w:instrText xml:space="preserve"> PAGE </w:instrText>
    </w:r>
    <w:r w:rsidR="000400DB" w:rsidRPr="00DD5A70">
      <w:rPr>
        <w:rFonts w:ascii="Cambria" w:hAnsi="Cambria" w:cs="Cambria"/>
      </w:rPr>
      <w:fldChar w:fldCharType="separate"/>
    </w:r>
    <w:r w:rsidR="007405D5">
      <w:rPr>
        <w:rFonts w:ascii="Cambria" w:hAnsi="Cambria" w:cs="Cambria"/>
        <w:noProof/>
      </w:rPr>
      <w:t>2</w:t>
    </w:r>
    <w:r w:rsidR="000400DB" w:rsidRPr="00DD5A70">
      <w:rPr>
        <w:rFonts w:ascii="Cambria" w:hAnsi="Cambria" w:cs="Cambria"/>
      </w:rPr>
      <w:fldChar w:fldCharType="end"/>
    </w:r>
    <w:r w:rsidR="000400DB" w:rsidRPr="00DD5A70">
      <w:rPr>
        <w:rFonts w:ascii="Cambria" w:hAnsi="Cambria" w:cs="Cambria"/>
      </w:rPr>
      <w:t xml:space="preserve"> de </w:t>
    </w:r>
    <w:r w:rsidR="000400DB" w:rsidRPr="00DD5A70">
      <w:rPr>
        <w:rFonts w:ascii="Cambria" w:hAnsi="Cambria" w:cs="Cambria"/>
      </w:rPr>
      <w:fldChar w:fldCharType="begin"/>
    </w:r>
    <w:r w:rsidR="000400DB" w:rsidRPr="00DD5A70">
      <w:rPr>
        <w:rFonts w:ascii="Cambria" w:hAnsi="Cambria" w:cs="Cambria"/>
      </w:rPr>
      <w:instrText xml:space="preserve"> NUMPAGES  </w:instrText>
    </w:r>
    <w:r w:rsidR="000400DB" w:rsidRPr="00DD5A70">
      <w:rPr>
        <w:rFonts w:ascii="Cambria" w:hAnsi="Cambria" w:cs="Cambria"/>
      </w:rPr>
      <w:fldChar w:fldCharType="separate"/>
    </w:r>
    <w:r w:rsidR="007405D5">
      <w:rPr>
        <w:rFonts w:ascii="Cambria" w:hAnsi="Cambria" w:cs="Cambria"/>
        <w:noProof/>
      </w:rPr>
      <w:t>6</w:t>
    </w:r>
    <w:r w:rsidR="000400DB" w:rsidRPr="00DD5A70">
      <w:rPr>
        <w:rFonts w:ascii="Cambria" w:hAnsi="Cambria" w:cs="Cambria"/>
      </w:rPr>
      <w:fldChar w:fldCharType="end"/>
    </w:r>
    <w:r>
      <w:rPr>
        <w:noProof/>
        <w:lang w:eastAsia="zh-TW"/>
      </w:rPr>
      <w:pict w14:anchorId="221383D9">
        <v:rect id="_x0000_s1035" style="position:absolute;left:0;text-align:left;margin-left:549.2pt;margin-top:778.55pt;width:7.15pt;height:62.95pt;z-index:251654144;mso-height-percent:900;mso-position-horizontal-relative:page;mso-position-vertical-relative:page;mso-height-percent:900;mso-height-relative:bottom-margin-area" fillcolor="#ed7d31" strokecolor="#ed7d31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9C91F" w14:textId="77777777" w:rsidR="00EC49FF" w:rsidRDefault="00EC49FF" w:rsidP="00C94FBE">
      <w:pPr>
        <w:spacing w:before="0" w:line="240" w:lineRule="auto"/>
      </w:pPr>
      <w:r>
        <w:separator/>
      </w:r>
    </w:p>
    <w:p w14:paraId="74D55318" w14:textId="77777777" w:rsidR="00EC49FF" w:rsidRDefault="00EC49FF"/>
  </w:footnote>
  <w:footnote w:type="continuationSeparator" w:id="0">
    <w:p w14:paraId="0D83F2CC" w14:textId="77777777" w:rsidR="00EC49FF" w:rsidRDefault="00EC49FF" w:rsidP="00C94FBE">
      <w:pPr>
        <w:spacing w:before="0" w:line="240" w:lineRule="auto"/>
      </w:pPr>
      <w:r>
        <w:continuationSeparator/>
      </w:r>
    </w:p>
    <w:p w14:paraId="1A063B80" w14:textId="77777777" w:rsidR="00EC49FF" w:rsidRDefault="00EC49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0A03E" w14:textId="77777777" w:rsidR="000400DB" w:rsidRDefault="00000000">
    <w:pPr>
      <w:pStyle w:val="Encabezado"/>
      <w:rPr>
        <w:rFonts w:ascii="Cambria" w:eastAsia="Times New Roman" w:hAnsi="Cambria"/>
      </w:rPr>
    </w:pPr>
    <w:r>
      <w:rPr>
        <w:noProof/>
      </w:rPr>
      <w:pict w14:anchorId="7C8C27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0" o:spid="_x0000_s1068" type="#_x0000_t75" style="position:absolute;left:0;text-align:left;margin-left:408.25pt;margin-top:-16pt;width:43.65pt;height:38.55pt;z-index:251661312;visibility:visible" wrapcoords="-372 0 -372 21176 21600 21176 21600 0 -372 0">
          <v:imagedata r:id="rId1" o:title=""/>
          <w10:wrap type="through"/>
        </v:shape>
      </w:pict>
    </w:r>
    <w:r w:rsidR="000400DB">
      <w:rPr>
        <w:rFonts w:ascii="Cambria" w:eastAsia="Times New Roman" w:hAnsi="Cambria"/>
        <w:lang w:val="es-AR"/>
      </w:rPr>
      <w:t>Resumen de Reunión</w:t>
    </w:r>
  </w:p>
  <w:p w14:paraId="2CB00EA4" w14:textId="77777777" w:rsidR="000400DB" w:rsidRPr="000F4F97" w:rsidRDefault="0000000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  <w:lang w:eastAsia="es-ES"/>
      </w:rPr>
      <w:pict w14:anchorId="27C81695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69" type="#_x0000_t32" style="position:absolute;margin-left:-82.8pt;margin-top:23.05pt;width:592.15pt;height:0;z-index:251662336" o:connectortype="straight"/>
      </w:pict>
    </w:r>
    <w:r>
      <w:rPr>
        <w:rFonts w:ascii="Cambria" w:eastAsia="Times New Roman" w:hAnsi="Cambria"/>
        <w:noProof/>
        <w:szCs w:val="36"/>
      </w:rPr>
      <w:pict w14:anchorId="42172A2B">
        <v:shape id="1 Imagen" o:spid="_x0000_s1066" type="#_x0000_t75" alt="UNPA.JPG" style="position:absolute;margin-left:-37.05pt;margin-top:-67.75pt;width:33.5pt;height:52.5pt;z-index:251660288;visibility:visible;mso-position-horizontal-relative:margin;mso-position-vertical-relative:margin">
          <v:imagedata r:id="rId2" o:title="UNPA"/>
          <w10:wrap type="square" anchorx="margin" anchory="margin"/>
        </v:shape>
      </w:pict>
    </w:r>
    <w:r>
      <w:rPr>
        <w:rFonts w:ascii="Cambria" w:eastAsia="Times New Roman" w:hAnsi="Cambria"/>
        <w:noProof/>
        <w:szCs w:val="36"/>
        <w:lang w:eastAsia="es-ES"/>
      </w:rPr>
      <w:pict w14:anchorId="0DB99DDF">
        <v:rect id="_x0000_s1065" style="position:absolute;margin-left:39.3pt;margin-top:.4pt;width:7.15pt;height:62.95pt;z-index:251659264;mso-height-percent:900;mso-position-horizontal-relative:page;mso-position-vertical-relative:page;mso-height-percent:900;mso-height-relative:bottom-margin-area" fillcolor="#ed7d31" strokecolor="#ed7d31">
          <w10:wrap anchorx="margin" anchory="page"/>
        </v:rect>
      </w:pict>
    </w:r>
    <w:r>
      <w:rPr>
        <w:rFonts w:ascii="Cambria" w:eastAsia="Times New Roman" w:hAnsi="Cambria"/>
        <w:noProof/>
        <w:szCs w:val="36"/>
        <w:lang w:eastAsia="es-ES"/>
      </w:rPr>
      <w:pict w14:anchorId="24EA3D38">
        <v:rect id="_x0000_s1058" style="position:absolute;margin-left:549.6pt;margin-top:.4pt;width:7.15pt;height:62.95pt;z-index:251657216;mso-height-percent:900;mso-position-horizontal-relative:page;mso-position-vertical-relative:page;mso-height-percent:900;mso-height-relative:bottom-margin-area" fillcolor="#f4b083" strokecolor="#ed7d31">
          <w10:wrap anchorx="margin" anchory="page"/>
        </v:rect>
      </w:pict>
    </w:r>
    <w:r w:rsidR="000400DB">
      <w:rPr>
        <w:rFonts w:ascii="Cambria" w:eastAsia="Times New Roman" w:hAnsi="Cambria"/>
        <w:szCs w:val="36"/>
      </w:rPr>
      <w:t>Testify</w:t>
    </w:r>
    <w:r w:rsidR="000400DB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9C753BD"/>
    <w:multiLevelType w:val="multilevel"/>
    <w:tmpl w:val="7A162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CC4F72"/>
    <w:multiLevelType w:val="hybridMultilevel"/>
    <w:tmpl w:val="0F5ED7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247B7"/>
    <w:multiLevelType w:val="hybridMultilevel"/>
    <w:tmpl w:val="D57A5EE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14953BE9"/>
    <w:multiLevelType w:val="hybridMultilevel"/>
    <w:tmpl w:val="8CA2C70A"/>
    <w:lvl w:ilvl="0" w:tplc="E5F4542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E7B24"/>
    <w:multiLevelType w:val="hybridMultilevel"/>
    <w:tmpl w:val="D562BB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97683E"/>
    <w:multiLevelType w:val="hybridMultilevel"/>
    <w:tmpl w:val="83860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4" w15:restartNumberingAfterBreak="0">
    <w:nsid w:val="556557C7"/>
    <w:multiLevelType w:val="multilevel"/>
    <w:tmpl w:val="4934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F16E38"/>
    <w:multiLevelType w:val="hybridMultilevel"/>
    <w:tmpl w:val="94FCED60"/>
    <w:lvl w:ilvl="0" w:tplc="13EECF4E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45D0952"/>
    <w:multiLevelType w:val="hybridMultilevel"/>
    <w:tmpl w:val="79C4D3A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4522C4C"/>
    <w:multiLevelType w:val="hybridMultilevel"/>
    <w:tmpl w:val="83860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336999967">
    <w:abstractNumId w:val="10"/>
  </w:num>
  <w:num w:numId="2" w16cid:durableId="420300484">
    <w:abstractNumId w:val="11"/>
  </w:num>
  <w:num w:numId="3" w16cid:durableId="1771510821">
    <w:abstractNumId w:val="11"/>
  </w:num>
  <w:num w:numId="4" w16cid:durableId="1001736901">
    <w:abstractNumId w:val="11"/>
  </w:num>
  <w:num w:numId="5" w16cid:durableId="986663501">
    <w:abstractNumId w:val="1"/>
  </w:num>
  <w:num w:numId="6" w16cid:durableId="1855532805">
    <w:abstractNumId w:val="2"/>
  </w:num>
  <w:num w:numId="7" w16cid:durableId="1169904062">
    <w:abstractNumId w:val="3"/>
  </w:num>
  <w:num w:numId="8" w16cid:durableId="464398088">
    <w:abstractNumId w:val="0"/>
  </w:num>
  <w:num w:numId="9" w16cid:durableId="1350831545">
    <w:abstractNumId w:val="17"/>
  </w:num>
  <w:num w:numId="10" w16cid:durableId="1672758999">
    <w:abstractNumId w:val="19"/>
  </w:num>
  <w:num w:numId="11" w16cid:durableId="2106417679">
    <w:abstractNumId w:val="7"/>
  </w:num>
  <w:num w:numId="12" w16cid:durableId="121535913">
    <w:abstractNumId w:val="13"/>
  </w:num>
  <w:num w:numId="13" w16cid:durableId="811869366">
    <w:abstractNumId w:val="14"/>
  </w:num>
  <w:num w:numId="14" w16cid:durableId="1951626353">
    <w:abstractNumId w:val="12"/>
  </w:num>
  <w:num w:numId="15" w16cid:durableId="1242252016">
    <w:abstractNumId w:val="8"/>
  </w:num>
  <w:num w:numId="16" w16cid:durableId="284972851">
    <w:abstractNumId w:val="15"/>
  </w:num>
  <w:num w:numId="17" w16cid:durableId="1499424551">
    <w:abstractNumId w:val="18"/>
  </w:num>
  <w:num w:numId="18" w16cid:durableId="518542668">
    <w:abstractNumId w:val="6"/>
  </w:num>
  <w:num w:numId="19" w16cid:durableId="143817695">
    <w:abstractNumId w:val="4"/>
  </w:num>
  <w:num w:numId="20" w16cid:durableId="2056082856">
    <w:abstractNumId w:val="16"/>
  </w:num>
  <w:num w:numId="21" w16cid:durableId="664623420">
    <w:abstractNumId w:val="5"/>
  </w:num>
  <w:num w:numId="22" w16cid:durableId="8633290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74">
      <o:colormru v:ext="edit" colors="#4bacc6"/>
    </o:shapedefaults>
    <o:shapelayout v:ext="edit">
      <o:idmap v:ext="edit" data="1"/>
      <o:rules v:ext="edit">
        <o:r id="V:Rule1" type="connector" idref="#_x0000_s1070"/>
        <o:r id="V:Rule2" type="connector" idref="#_x0000_s1069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0DB"/>
    <w:rsid w:val="00011BED"/>
    <w:rsid w:val="00017EFE"/>
    <w:rsid w:val="000400DB"/>
    <w:rsid w:val="00045F1A"/>
    <w:rsid w:val="00087F53"/>
    <w:rsid w:val="00092BC0"/>
    <w:rsid w:val="000A0FE7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51C4E"/>
    <w:rsid w:val="001552AF"/>
    <w:rsid w:val="00183953"/>
    <w:rsid w:val="00185A46"/>
    <w:rsid w:val="00191198"/>
    <w:rsid w:val="001950C8"/>
    <w:rsid w:val="001A2EE6"/>
    <w:rsid w:val="001C6104"/>
    <w:rsid w:val="001C799E"/>
    <w:rsid w:val="001F5F92"/>
    <w:rsid w:val="001F601E"/>
    <w:rsid w:val="0020621B"/>
    <w:rsid w:val="002176D2"/>
    <w:rsid w:val="00217A70"/>
    <w:rsid w:val="00224B75"/>
    <w:rsid w:val="00266C42"/>
    <w:rsid w:val="00270A5F"/>
    <w:rsid w:val="00295CA9"/>
    <w:rsid w:val="002A41AA"/>
    <w:rsid w:val="002B506A"/>
    <w:rsid w:val="002B5AF9"/>
    <w:rsid w:val="002D0CCB"/>
    <w:rsid w:val="002E0AB6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97566"/>
    <w:rsid w:val="003B7F1F"/>
    <w:rsid w:val="003C54B1"/>
    <w:rsid w:val="003E12FE"/>
    <w:rsid w:val="0040066E"/>
    <w:rsid w:val="00444A2C"/>
    <w:rsid w:val="004525FF"/>
    <w:rsid w:val="00454DF4"/>
    <w:rsid w:val="004807AF"/>
    <w:rsid w:val="004969B8"/>
    <w:rsid w:val="004A54C8"/>
    <w:rsid w:val="004C5D7E"/>
    <w:rsid w:val="004D45CD"/>
    <w:rsid w:val="004D5185"/>
    <w:rsid w:val="004E09E5"/>
    <w:rsid w:val="004E4935"/>
    <w:rsid w:val="004F4D25"/>
    <w:rsid w:val="005017FA"/>
    <w:rsid w:val="005046A5"/>
    <w:rsid w:val="00504A67"/>
    <w:rsid w:val="00511D9A"/>
    <w:rsid w:val="00515617"/>
    <w:rsid w:val="00563C80"/>
    <w:rsid w:val="00564033"/>
    <w:rsid w:val="00570F4F"/>
    <w:rsid w:val="005857BB"/>
    <w:rsid w:val="0059596F"/>
    <w:rsid w:val="00597A23"/>
    <w:rsid w:val="005A0664"/>
    <w:rsid w:val="005A52A2"/>
    <w:rsid w:val="005B38FD"/>
    <w:rsid w:val="005B5AEE"/>
    <w:rsid w:val="005B6373"/>
    <w:rsid w:val="005D44F4"/>
    <w:rsid w:val="005E76A4"/>
    <w:rsid w:val="005F133C"/>
    <w:rsid w:val="005F5429"/>
    <w:rsid w:val="005F60BA"/>
    <w:rsid w:val="00607FF4"/>
    <w:rsid w:val="006124BF"/>
    <w:rsid w:val="00616A6E"/>
    <w:rsid w:val="006177BF"/>
    <w:rsid w:val="00636037"/>
    <w:rsid w:val="00650179"/>
    <w:rsid w:val="00653C38"/>
    <w:rsid w:val="00663980"/>
    <w:rsid w:val="006919D5"/>
    <w:rsid w:val="006A2495"/>
    <w:rsid w:val="006B3371"/>
    <w:rsid w:val="0070494E"/>
    <w:rsid w:val="00705C02"/>
    <w:rsid w:val="00710BA6"/>
    <w:rsid w:val="00711DF8"/>
    <w:rsid w:val="007143E5"/>
    <w:rsid w:val="007405D5"/>
    <w:rsid w:val="007447BE"/>
    <w:rsid w:val="00784A6C"/>
    <w:rsid w:val="007A33C6"/>
    <w:rsid w:val="007B151B"/>
    <w:rsid w:val="007B2E53"/>
    <w:rsid w:val="007C742C"/>
    <w:rsid w:val="007D7477"/>
    <w:rsid w:val="007E66A5"/>
    <w:rsid w:val="007F38C0"/>
    <w:rsid w:val="007F6995"/>
    <w:rsid w:val="00801130"/>
    <w:rsid w:val="00816B5F"/>
    <w:rsid w:val="00817955"/>
    <w:rsid w:val="00822C20"/>
    <w:rsid w:val="00823137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B6442"/>
    <w:rsid w:val="008C36AB"/>
    <w:rsid w:val="008E48FB"/>
    <w:rsid w:val="00904CB6"/>
    <w:rsid w:val="0092483A"/>
    <w:rsid w:val="00942049"/>
    <w:rsid w:val="00947434"/>
    <w:rsid w:val="00961AE7"/>
    <w:rsid w:val="0096683E"/>
    <w:rsid w:val="00970BAA"/>
    <w:rsid w:val="00975B0C"/>
    <w:rsid w:val="009A3173"/>
    <w:rsid w:val="009A3F7F"/>
    <w:rsid w:val="009D3465"/>
    <w:rsid w:val="009E25EF"/>
    <w:rsid w:val="009E4DA8"/>
    <w:rsid w:val="009F4449"/>
    <w:rsid w:val="00A0436A"/>
    <w:rsid w:val="00A12B5B"/>
    <w:rsid w:val="00A13DBA"/>
    <w:rsid w:val="00A2496D"/>
    <w:rsid w:val="00A2757B"/>
    <w:rsid w:val="00A45630"/>
    <w:rsid w:val="00A50ABB"/>
    <w:rsid w:val="00A670E3"/>
    <w:rsid w:val="00A8531A"/>
    <w:rsid w:val="00AC1B5C"/>
    <w:rsid w:val="00AE0C53"/>
    <w:rsid w:val="00AE3A87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85587"/>
    <w:rsid w:val="00B90B06"/>
    <w:rsid w:val="00BA5AAF"/>
    <w:rsid w:val="00BA699A"/>
    <w:rsid w:val="00BB23C2"/>
    <w:rsid w:val="00BB4A41"/>
    <w:rsid w:val="00BB6AAE"/>
    <w:rsid w:val="00BB7855"/>
    <w:rsid w:val="00BC5404"/>
    <w:rsid w:val="00BD132D"/>
    <w:rsid w:val="00BF6C5D"/>
    <w:rsid w:val="00C05700"/>
    <w:rsid w:val="00C23F8C"/>
    <w:rsid w:val="00C247E0"/>
    <w:rsid w:val="00C24CDC"/>
    <w:rsid w:val="00C26C78"/>
    <w:rsid w:val="00C32418"/>
    <w:rsid w:val="00C42873"/>
    <w:rsid w:val="00C5135E"/>
    <w:rsid w:val="00C67EBC"/>
    <w:rsid w:val="00C7670E"/>
    <w:rsid w:val="00C872BB"/>
    <w:rsid w:val="00C94FBE"/>
    <w:rsid w:val="00C97238"/>
    <w:rsid w:val="00CA6B0F"/>
    <w:rsid w:val="00CB2CC9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649B2"/>
    <w:rsid w:val="00D80E83"/>
    <w:rsid w:val="00DA284A"/>
    <w:rsid w:val="00DD0159"/>
    <w:rsid w:val="00DD5A70"/>
    <w:rsid w:val="00E01FEC"/>
    <w:rsid w:val="00E037C9"/>
    <w:rsid w:val="00E14B14"/>
    <w:rsid w:val="00E34178"/>
    <w:rsid w:val="00E36A01"/>
    <w:rsid w:val="00E41820"/>
    <w:rsid w:val="00E41E7A"/>
    <w:rsid w:val="00E438FE"/>
    <w:rsid w:val="00E5392A"/>
    <w:rsid w:val="00E67DB5"/>
    <w:rsid w:val="00E71027"/>
    <w:rsid w:val="00E7708C"/>
    <w:rsid w:val="00E8096E"/>
    <w:rsid w:val="00E84E25"/>
    <w:rsid w:val="00E93312"/>
    <w:rsid w:val="00EA7D8C"/>
    <w:rsid w:val="00EC49FF"/>
    <w:rsid w:val="00ED7D27"/>
    <w:rsid w:val="00ED7DEA"/>
    <w:rsid w:val="00EE0084"/>
    <w:rsid w:val="00F045A2"/>
    <w:rsid w:val="00F074B0"/>
    <w:rsid w:val="00F163F8"/>
    <w:rsid w:val="00F34B61"/>
    <w:rsid w:val="00F36808"/>
    <w:rsid w:val="00F42656"/>
    <w:rsid w:val="00F438B1"/>
    <w:rsid w:val="00F50C6D"/>
    <w:rsid w:val="00F54DA6"/>
    <w:rsid w:val="00F5534D"/>
    <w:rsid w:val="00F607B9"/>
    <w:rsid w:val="00F6748E"/>
    <w:rsid w:val="00F771E5"/>
    <w:rsid w:val="00F813E9"/>
    <w:rsid w:val="00F815F5"/>
    <w:rsid w:val="00F926BE"/>
    <w:rsid w:val="00FC4195"/>
    <w:rsid w:val="00FD6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>
      <o:colormru v:ext="edit" colors="#4bacc6"/>
    </o:shapedefaults>
    <o:shapelayout v:ext="edit">
      <o:idmap v:ext="edit" data="2"/>
    </o:shapelayout>
  </w:shapeDefaults>
  <w:decimalSymbol w:val=","/>
  <w:listSeparator w:val=";"/>
  <w14:docId w14:val="000276A9"/>
  <w15:docId w15:val="{F27B6312-9470-4051-BF2C-16CDF621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C32418"/>
    <w:pPr>
      <w:tabs>
        <w:tab w:val="left" w:pos="0"/>
      </w:tabs>
      <w:ind w:left="115" w:hanging="6"/>
      <w:jc w:val="both"/>
    </w:pPr>
    <w:rPr>
      <w:i/>
      <w:color w:val="000000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074B0"/>
    <w:pPr>
      <w:shd w:val="clear" w:color="auto" w:fill="FFFFFF"/>
      <w:ind w:left="0" w:firstLine="0"/>
      <w:jc w:val="both"/>
    </w:pPr>
    <w:rPr>
      <w:i/>
      <w:color w:val="ED7D31"/>
      <w:szCs w:val="21"/>
      <w:lang w:val="es-AR"/>
    </w:rPr>
  </w:style>
  <w:style w:type="character" w:customStyle="1" w:styleId="Ttulo2Car">
    <w:name w:val="Título 2 Ca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C32418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00000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autoRedefine/>
    <w:qFormat/>
    <w:rsid w:val="00C32418"/>
    <w:rPr>
      <w:color w:val="000000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/>
    </w:rPr>
  </w:style>
  <w:style w:type="character" w:customStyle="1" w:styleId="SinespaciadoCar">
    <w:name w:val="Sin espaciado Ca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uiPriority w:val="99"/>
    <w:unhideWhenUsed/>
    <w:rsid w:val="007F38C0"/>
    <w:rPr>
      <w:color w:val="0000FF"/>
      <w:u w:val="single"/>
    </w:rPr>
  </w:style>
  <w:style w:type="paragraph" w:styleId="TtuloTDC">
    <w:name w:val="TOC Heading"/>
    <w:basedOn w:val="Ttulo1"/>
    <w:next w:val="Normal"/>
    <w:autoRedefine/>
    <w:uiPriority w:val="39"/>
    <w:unhideWhenUsed/>
    <w:qFormat/>
    <w:rsid w:val="00C32418"/>
    <w:pPr>
      <w:ind w:left="0" w:firstLine="0"/>
      <w:outlineLvl w:val="9"/>
    </w:pPr>
    <w:rPr>
      <w:color w:val="ED7D31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Prrafodelista">
    <w:name w:val="List Paragraph"/>
    <w:basedOn w:val="Normal"/>
    <w:uiPriority w:val="34"/>
    <w:qFormat/>
    <w:rsid w:val="00040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261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6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2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1648534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2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8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2083457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0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0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03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004860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7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4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0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2519424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4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7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87983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37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66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276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2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7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86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1629090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8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9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897869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108891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0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3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63410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7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1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7826099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9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08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6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20971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1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7668116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3167181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5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64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29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154338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931361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4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6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5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5039602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5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352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8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8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6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988064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6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3673919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6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0789339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9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8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52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4793182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2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97818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7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5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6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106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2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1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1333997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1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156744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1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5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0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733559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1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8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2771931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3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03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1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815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4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9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8769634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5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7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8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385100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4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93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507114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1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8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76748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7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4497809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7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20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7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3831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7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08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5247494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8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87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4631183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7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918336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97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1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5682017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4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2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723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9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566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86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1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55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89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40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067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6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9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9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85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887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22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8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9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2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7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637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37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77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55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89772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0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96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0973700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49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264773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7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10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7770782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5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2941030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0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6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539213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56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LDS\Testify\Templates\Resumen%20de%20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7BC0F6-8DB8-429E-AB4E-86BD81BC3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Resumen de Reunión.dotx</Template>
  <TotalTime>73</TotalTime>
  <Pages>6</Pages>
  <Words>774</Words>
  <Characters>4259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Reunión</vt:lpstr>
    </vt:vector>
  </TitlesOfParts>
  <Company>Nombre del Grupo de Desarrollo o Asignatura</Company>
  <LinksUpToDate>false</LinksUpToDate>
  <CharactersWithSpaces>5023</CharactersWithSpaces>
  <SharedDoc>false</SharedDoc>
  <HLinks>
    <vt:vector size="108" baseType="variant"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_Toc257628146</vt:lpwstr>
      </vt:variant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_Toc257628145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_Toc257628144</vt:lpwstr>
      </vt:variant>
      <vt:variant>
        <vt:i4>1572918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_Toc257628143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_Toc257628142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_Toc257628141</vt:lpwstr>
      </vt:variant>
      <vt:variant>
        <vt:i4>1572918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_Toc257628140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_Toc257628139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_Toc257628138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_Toc257628137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_Toc257628136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_Toc257628135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_Toc257628134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_Toc257628133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_Toc257628132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_Toc257628131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_Toc257628130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_Toc257628129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Reunión</dc:title>
  <dc:subject>&lt;Nombre del Proyecto&gt;</dc:subject>
  <dc:creator>pc-1</dc:creator>
  <cp:lastModifiedBy>e1101 101</cp:lastModifiedBy>
  <cp:revision>5</cp:revision>
  <dcterms:created xsi:type="dcterms:W3CDTF">2024-09-24T01:15:00Z</dcterms:created>
  <dcterms:modified xsi:type="dcterms:W3CDTF">2025-03-22T18:18:00Z</dcterms:modified>
</cp:coreProperties>
</file>